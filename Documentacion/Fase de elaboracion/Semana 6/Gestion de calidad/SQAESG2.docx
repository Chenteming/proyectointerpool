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6A8" w:rsidRPr="002A2E22" w:rsidRDefault="006E02DB">
      <w:pPr>
        <w:pStyle w:val="MTtulo1"/>
        <w:jc w:val="left"/>
      </w:pPr>
      <w:r w:rsidRPr="002A2E22">
        <w:t>Interpool</w:t>
      </w:r>
    </w:p>
    <w:p w:rsidR="002536A8" w:rsidRPr="002A2E22" w:rsidRDefault="006E02DB">
      <w:pPr>
        <w:pStyle w:val="MTtulo1"/>
        <w:jc w:val="left"/>
      </w:pPr>
      <w:r w:rsidRPr="002A2E22">
        <w:t>Entrega semanal de SQA</w:t>
      </w:r>
      <w:r w:rsidR="00005ACB">
        <w:t xml:space="preserve"> </w:t>
      </w:r>
      <w:r w:rsidRPr="002A2E22">
        <w:t>(Semana 0</w:t>
      </w:r>
      <w:r w:rsidR="00560B71">
        <w:t>6</w:t>
      </w:r>
      <w:r w:rsidRPr="002A2E22">
        <w:t>)</w:t>
      </w:r>
    </w:p>
    <w:p w:rsidR="002536A8" w:rsidRPr="002A2E22" w:rsidRDefault="006E02DB">
      <w:pPr>
        <w:pStyle w:val="MTtulo1"/>
        <w:jc w:val="left"/>
      </w:pPr>
      <w:r w:rsidRPr="002A2E22">
        <w:t xml:space="preserve">Versión </w:t>
      </w:r>
      <w:r w:rsidR="00560B71">
        <w:t>6</w:t>
      </w:r>
      <w:r w:rsidRPr="002A2E22">
        <w:t>.0</w:t>
      </w:r>
    </w:p>
    <w:p w:rsidR="002536A8" w:rsidRPr="002A2E22" w:rsidRDefault="002536A8">
      <w:pPr>
        <w:pStyle w:val="infoblue"/>
        <w:rPr>
          <w:color w:val="auto"/>
        </w:rPr>
      </w:pPr>
    </w:p>
    <w:p w:rsidR="002536A8" w:rsidRPr="002A2E22" w:rsidRDefault="002536A8">
      <w:pPr>
        <w:pStyle w:val="MTtulo1"/>
      </w:pPr>
    </w:p>
    <w:p w:rsidR="002536A8" w:rsidRPr="002A2E22" w:rsidRDefault="002536A8">
      <w:pPr>
        <w:pStyle w:val="MTtulo1"/>
      </w:pPr>
    </w:p>
    <w:p w:rsidR="002536A8" w:rsidRPr="002A2E22" w:rsidRDefault="006E02DB">
      <w:pPr>
        <w:pStyle w:val="MTtulo1"/>
      </w:pPr>
      <w:r w:rsidRPr="002A2E22">
        <w:t>Historia de revisiones</w:t>
      </w:r>
    </w:p>
    <w:tbl>
      <w:tblPr>
        <w:tblW w:w="8620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77"/>
        <w:gridCol w:w="1117"/>
        <w:gridCol w:w="3318"/>
        <w:gridCol w:w="2108"/>
      </w:tblGrid>
      <w:tr w:rsidR="002536A8" w:rsidRPr="002A2E22" w:rsidTr="00200748"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36A8" w:rsidRPr="002A2E22" w:rsidRDefault="006E02DB" w:rsidP="00FD04B6">
            <w:pPr>
              <w:pStyle w:val="MNormal"/>
              <w:snapToGrid w:val="0"/>
              <w:jc w:val="center"/>
            </w:pPr>
            <w:r w:rsidRPr="002A2E22">
              <w:t>Fecha de Entrega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36A8" w:rsidRPr="002A2E22" w:rsidRDefault="006E02DB" w:rsidP="00FD04B6">
            <w:pPr>
              <w:pStyle w:val="MNormal"/>
              <w:snapToGrid w:val="0"/>
              <w:jc w:val="center"/>
            </w:pPr>
            <w:r w:rsidRPr="002A2E22">
              <w:t>Versión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36A8" w:rsidRPr="002A2E22" w:rsidRDefault="006E02DB" w:rsidP="00336693">
            <w:pPr>
              <w:pStyle w:val="MNormal"/>
              <w:snapToGrid w:val="0"/>
              <w:jc w:val="center"/>
            </w:pPr>
            <w:r w:rsidRPr="002A2E22">
              <w:t>Semana de Entrega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6A8" w:rsidRPr="002A2E22" w:rsidRDefault="006E02DB" w:rsidP="00FD04B6">
            <w:pPr>
              <w:pStyle w:val="MNormal"/>
              <w:snapToGrid w:val="0"/>
              <w:jc w:val="center"/>
            </w:pPr>
            <w:r w:rsidRPr="002A2E22">
              <w:t>Autor</w:t>
            </w:r>
          </w:p>
        </w:tc>
      </w:tr>
      <w:tr w:rsidR="002536A8" w:rsidRPr="002A2E22" w:rsidTr="00200748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560B71" w:rsidP="007C4B34">
            <w:pPr>
              <w:pStyle w:val="MNormal"/>
              <w:snapToGrid w:val="0"/>
              <w:jc w:val="center"/>
            </w:pPr>
            <w:r>
              <w:t>19</w:t>
            </w:r>
            <w:r w:rsidR="006E02DB" w:rsidRPr="002A2E22">
              <w:t>/0</w:t>
            </w:r>
            <w:r w:rsidR="007C4B34" w:rsidRPr="002A2E22">
              <w:t>9/</w:t>
            </w:r>
            <w:r w:rsidR="006E02DB" w:rsidRPr="002A2E22">
              <w:t>10</w:t>
            </w: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560B71" w:rsidP="00FD04B6">
            <w:pPr>
              <w:pStyle w:val="MNormal"/>
              <w:snapToGrid w:val="0"/>
              <w:jc w:val="center"/>
            </w:pPr>
            <w:r>
              <w:t>6</w:t>
            </w:r>
            <w:r w:rsidR="006E02DB" w:rsidRPr="002A2E22">
              <w:t>.0</w:t>
            </w:r>
          </w:p>
        </w:tc>
        <w:tc>
          <w:tcPr>
            <w:tcW w:w="3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560B71" w:rsidP="00560B71">
            <w:pPr>
              <w:pStyle w:val="MNormal"/>
              <w:snapToGrid w:val="0"/>
            </w:pPr>
            <w:r>
              <w:t xml:space="preserve"> </w:t>
            </w:r>
            <w:r w:rsidR="006E02DB" w:rsidRPr="002A2E22">
              <w:t>Semana 0</w:t>
            </w:r>
            <w:r>
              <w:t>6</w:t>
            </w:r>
          </w:p>
        </w:tc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36A8" w:rsidRPr="002A2E22" w:rsidRDefault="006E02DB" w:rsidP="00FD04B6">
            <w:pPr>
              <w:pStyle w:val="MNormal"/>
              <w:snapToGrid w:val="0"/>
              <w:jc w:val="center"/>
            </w:pPr>
            <w:r w:rsidRPr="002A2E22">
              <w:t>Javier Madeiro</w:t>
            </w:r>
          </w:p>
        </w:tc>
      </w:tr>
      <w:tr w:rsidR="002536A8" w:rsidRPr="002A2E22" w:rsidTr="00200748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3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</w:tr>
      <w:tr w:rsidR="002536A8" w:rsidRPr="002A2E22" w:rsidTr="00200748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3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</w:tr>
      <w:tr w:rsidR="002536A8" w:rsidRPr="002A2E22" w:rsidTr="00200748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3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</w:tr>
    </w:tbl>
    <w:p w:rsidR="002536A8" w:rsidRPr="002A2E22" w:rsidRDefault="006E02DB">
      <w:pPr>
        <w:pStyle w:val="MTtulo1"/>
        <w:pageBreakBefore/>
        <w:sectPr w:rsidR="002536A8" w:rsidRPr="002A2E22">
          <w:footerReference w:type="default" r:id="rId8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r w:rsidRPr="002A2E22">
        <w:lastRenderedPageBreak/>
        <w:t>Contenido</w:t>
      </w:r>
    </w:p>
    <w:p w:rsidR="000460A8" w:rsidRDefault="002923E4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r w:rsidRPr="002A2E22">
        <w:lastRenderedPageBreak/>
        <w:fldChar w:fldCharType="begin"/>
      </w:r>
      <w:r w:rsidR="006E02DB" w:rsidRPr="002A2E22">
        <w:instrText xml:space="preserve"> TOC </w:instrText>
      </w:r>
      <w:r w:rsidRPr="002A2E22">
        <w:fldChar w:fldCharType="separate"/>
      </w:r>
      <w:r w:rsidR="000460A8">
        <w:rPr>
          <w:noProof/>
        </w:rPr>
        <w:t>1.</w:t>
      </w:r>
      <w:r w:rsidR="000460A8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  <w:tab/>
      </w:r>
      <w:r w:rsidR="000460A8">
        <w:rPr>
          <w:noProof/>
        </w:rPr>
        <w:t>Descripción de la entrega realizada</w:t>
      </w:r>
      <w:r w:rsidR="000460A8">
        <w:rPr>
          <w:noProof/>
        </w:rPr>
        <w:tab/>
      </w:r>
      <w:r w:rsidR="000460A8">
        <w:rPr>
          <w:noProof/>
        </w:rPr>
        <w:fldChar w:fldCharType="begin"/>
      </w:r>
      <w:r w:rsidR="000460A8">
        <w:rPr>
          <w:noProof/>
        </w:rPr>
        <w:instrText xml:space="preserve"> PAGEREF _Toc272354853 \h </w:instrText>
      </w:r>
      <w:r w:rsidR="000460A8">
        <w:rPr>
          <w:noProof/>
        </w:rPr>
      </w:r>
      <w:r w:rsidR="000460A8">
        <w:rPr>
          <w:noProof/>
        </w:rPr>
        <w:fldChar w:fldCharType="separate"/>
      </w:r>
      <w:r w:rsidR="000460A8">
        <w:rPr>
          <w:noProof/>
        </w:rPr>
        <w:t>3</w:t>
      </w:r>
      <w:r w:rsidR="000460A8">
        <w:rPr>
          <w:noProof/>
        </w:rPr>
        <w:fldChar w:fldCharType="end"/>
      </w:r>
    </w:p>
    <w:p w:rsidR="000460A8" w:rsidRDefault="000460A8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  <w:tab/>
      </w:r>
      <w:r>
        <w:rPr>
          <w:noProof/>
        </w:rPr>
        <w:t>Líneas de Trabajo básicas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460A8" w:rsidRDefault="000460A8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r>
        <w:rPr>
          <w:noProof/>
        </w:rPr>
        <w:t>1.1.1.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  <w:tab/>
      </w:r>
      <w:r>
        <w:rPr>
          <w:noProof/>
        </w:rPr>
        <w:t>Análisis y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460A8" w:rsidRDefault="000460A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Especificación de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460A8" w:rsidRDefault="000460A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Modelo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460A8" w:rsidRDefault="000460A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Descripción de la Arquitectura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460A8" w:rsidRDefault="000460A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Descripción de la Arquitectura (Vista del modelo de casos de uso)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460A8" w:rsidRDefault="000460A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1.1.1.5.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Documento de Visión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460A8" w:rsidRDefault="000460A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1.1.1.6.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Pautas para la Interfaz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460A8" w:rsidRDefault="000460A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1.1.1.7.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Alcance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460A8" w:rsidRDefault="000460A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1.1.1.8.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Estándar de Documentación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460A8" w:rsidRDefault="000460A8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r>
        <w:rPr>
          <w:noProof/>
        </w:rPr>
        <w:t>1.1.2.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  <w:tab/>
      </w: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60A8" w:rsidRDefault="000460A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Plan de Desarrollo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60A8" w:rsidRDefault="000460A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Modelo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60A8" w:rsidRDefault="000460A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Modelo de 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60A8" w:rsidRDefault="000460A8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r>
        <w:rPr>
          <w:noProof/>
        </w:rPr>
        <w:t>1.1.3.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  <w:tab/>
      </w:r>
      <w:r>
        <w:rPr>
          <w:noProof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60A8" w:rsidRDefault="000460A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Plan de la Integración de la Iteración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60A8" w:rsidRDefault="000460A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Plan de la Integración de la Iteración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60A8" w:rsidRDefault="000460A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1.1.3.3.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Modelo de 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60A8" w:rsidRDefault="000460A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1.1.3.4.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Modelo de 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60A8" w:rsidRDefault="000460A8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r>
        <w:rPr>
          <w:noProof/>
        </w:rPr>
        <w:t>1.1.4.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  <w:tab/>
      </w:r>
      <w:r>
        <w:rPr>
          <w:noProof/>
        </w:rPr>
        <w:t>Verificación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60A8" w:rsidRDefault="000460A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Modelo de Casos de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60A8" w:rsidRDefault="000460A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1.1.4.2.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Plan de Verificación de la Iteración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460A8" w:rsidRDefault="000460A8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  <w:tab/>
      </w:r>
      <w:r>
        <w:rPr>
          <w:noProof/>
        </w:rPr>
        <w:t>Líneas de Trabajo de Gestión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460A8" w:rsidRDefault="000460A8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r>
        <w:rPr>
          <w:noProof/>
        </w:rPr>
        <w:t>1.2.1.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  <w:tab/>
      </w:r>
      <w:r>
        <w:rPr>
          <w:noProof/>
        </w:rPr>
        <w:t>Gestión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460A8" w:rsidRDefault="000460A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1.2.1.1.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Informe de Situación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460A8" w:rsidRDefault="000460A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1.2.1.2.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Registro de Actividades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460A8" w:rsidRDefault="000460A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1.2.1.3.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Documento de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460A8" w:rsidRDefault="000460A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1.2.1.4.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Acta de Reunión de Equipo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460A8" w:rsidRDefault="000460A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1.2.1.5.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Plan de la Iteración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460A8" w:rsidRDefault="000460A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1.2.1.6.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Estimaciones y Mediciones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460A8" w:rsidRDefault="000460A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1.2.1.7.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Lecciones Aprendidas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460A8" w:rsidRDefault="000460A8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r>
        <w:rPr>
          <w:noProof/>
        </w:rPr>
        <w:t>1.2.2.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  <w:tab/>
      </w:r>
      <w:r>
        <w:rPr>
          <w:noProof/>
        </w:rPr>
        <w:t>Gestión de 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460A8" w:rsidRDefault="000460A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1.2.2.1.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Registro de Versiones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460A8" w:rsidRDefault="000460A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1.2.2.2.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Gestión de Cambios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460A8" w:rsidRDefault="000460A8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r>
        <w:rPr>
          <w:noProof/>
        </w:rPr>
        <w:t>1.2.3.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  <w:tab/>
      </w:r>
      <w:r>
        <w:rPr>
          <w:noProof/>
        </w:rPr>
        <w:t>Gestión de Calidad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460A8" w:rsidRDefault="000460A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1.2.3.1.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Entrega semanal de SQA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460A8" w:rsidRDefault="000460A8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  <w:tab/>
      </w:r>
      <w:r>
        <w:rPr>
          <w:noProof/>
        </w:rPr>
        <w:t>Entregables de la Semana que no se entregan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460A8" w:rsidRDefault="000460A8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  <w:tab/>
      </w:r>
      <w:r>
        <w:rPr>
          <w:noProof/>
        </w:rPr>
        <w:t>Líneas de Trabajo básicas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460A8" w:rsidRDefault="000460A8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r>
        <w:rPr>
          <w:noProof/>
        </w:rPr>
        <w:t>2.1.1.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  <w:tab/>
      </w:r>
      <w:r>
        <w:rPr>
          <w:noProof/>
        </w:rPr>
        <w:t>Análisis y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460A8" w:rsidRDefault="000460A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2.1.1.1.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Documento de validación con el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460A8" w:rsidRDefault="000460A8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  <w:tab/>
      </w:r>
      <w:r>
        <w:rPr>
          <w:noProof/>
        </w:rPr>
        <w:t>Entregables pendientes de semanas anteriores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460A8" w:rsidRDefault="000460A8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  <w:tab/>
      </w:r>
      <w:r>
        <w:rPr>
          <w:noProof/>
        </w:rPr>
        <w:t>Líneas de Trabajo básicas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460A8" w:rsidRDefault="000460A8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r>
        <w:rPr>
          <w:noProof/>
        </w:rPr>
        <w:t>3.1.1.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  <w:tab/>
      </w: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460A8" w:rsidRDefault="000460A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3.1.1.1.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Plan de Desarrollo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460A8" w:rsidRDefault="000460A8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r>
        <w:rPr>
          <w:noProof/>
        </w:rPr>
        <w:t>3.1.2.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  <w:tab/>
      </w:r>
      <w:r>
        <w:rPr>
          <w:noProof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460A8" w:rsidRDefault="000460A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3.1.2.1.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Descripción de la Versión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460A8" w:rsidRDefault="000460A8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  <w:tab/>
      </w:r>
      <w:r>
        <w:rPr>
          <w:noProof/>
        </w:rPr>
        <w:t>Líneas de Trabajo Gestión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460A8" w:rsidRDefault="000460A8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r>
        <w:rPr>
          <w:noProof/>
        </w:rPr>
        <w:t>3.2.1.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  <w:tab/>
      </w:r>
      <w:r>
        <w:rPr>
          <w:noProof/>
        </w:rPr>
        <w:t>Gestión de 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460A8" w:rsidRDefault="000460A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noProof/>
        </w:rPr>
        <w:t>3.2.1.1.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  <w:tab/>
      </w:r>
      <w:r>
        <w:rPr>
          <w:noProof/>
        </w:rPr>
        <w:t>Registro de Versiones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460A8" w:rsidRDefault="000460A8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r w:rsidRPr="00BB324E">
        <w:rPr>
          <w:noProof/>
          <w:color w:val="FF0000"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  <w:tab/>
      </w:r>
      <w:r w:rsidRPr="00BB324E">
        <w:rPr>
          <w:noProof/>
          <w:color w:val="FF0000"/>
        </w:rPr>
        <w:t>Informe SQA sobre la calidad de los 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_Toc272354913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536A8" w:rsidRPr="002A2E22" w:rsidRDefault="002923E4">
      <w:pPr>
        <w:pStyle w:val="TDC1"/>
        <w:tabs>
          <w:tab w:val="right" w:leader="dot" w:pos="8504"/>
        </w:tabs>
        <w:rPr>
          <w:sz w:val="16"/>
        </w:rPr>
        <w:sectPr w:rsidR="002536A8" w:rsidRPr="002A2E22">
          <w:type w:val="continuous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r w:rsidRPr="002A2E22">
        <w:fldChar w:fldCharType="end"/>
      </w:r>
    </w:p>
    <w:p w:rsidR="000064D8" w:rsidRPr="002A2E22" w:rsidRDefault="000064D8">
      <w:pPr>
        <w:suppressAutoHyphens w:val="0"/>
      </w:pPr>
      <w:r w:rsidRPr="002A2E22">
        <w:lastRenderedPageBreak/>
        <w:br w:type="page"/>
      </w:r>
    </w:p>
    <w:p w:rsidR="005B7932" w:rsidRPr="002A2E22" w:rsidRDefault="005B7932" w:rsidP="00E11A17">
      <w:pPr>
        <w:pStyle w:val="Ttulo1"/>
      </w:pPr>
      <w:bookmarkStart w:id="0" w:name="_Toc272354853"/>
      <w:r w:rsidRPr="002A2E22">
        <w:lastRenderedPageBreak/>
        <w:t>Descripción de la entrega realizada</w:t>
      </w:r>
      <w:bookmarkEnd w:id="0"/>
    </w:p>
    <w:p w:rsidR="005B7932" w:rsidRPr="002A2E22" w:rsidRDefault="005B7932">
      <w:pPr>
        <w:suppressAutoHyphens w:val="0"/>
        <w:rPr>
          <w:rFonts w:ascii="Verdana" w:hAnsi="Verdana" w:cs="Arial"/>
          <w:b/>
          <w:bCs/>
          <w:vanish/>
          <w:sz w:val="22"/>
          <w:szCs w:val="22"/>
        </w:rPr>
      </w:pPr>
    </w:p>
    <w:p w:rsidR="002536A8" w:rsidRPr="002A2E22" w:rsidRDefault="006E02DB" w:rsidP="000064D8">
      <w:pPr>
        <w:pStyle w:val="T1"/>
      </w:pPr>
      <w:r w:rsidRPr="002A2E22">
        <w:t>Descripción de la entrega realizada</w:t>
      </w:r>
      <w:bookmarkStart w:id="1" w:name="_Toc270863159"/>
      <w:bookmarkStart w:id="2" w:name="_Toc270863253"/>
      <w:bookmarkStart w:id="3" w:name="_Toc270863358"/>
      <w:bookmarkStart w:id="4" w:name="_Toc273061339"/>
      <w:bookmarkStart w:id="5" w:name="_Toc273061402"/>
      <w:bookmarkStart w:id="6" w:name="_Toc273118656"/>
      <w:bookmarkStart w:id="7" w:name="_Toc271471407"/>
      <w:bookmarkStart w:id="8" w:name="_Toc272347450"/>
      <w:bookmarkStart w:id="9" w:name="_Toc272348182"/>
      <w:bookmarkStart w:id="10" w:name="_Toc272348444"/>
      <w:bookmarkStart w:id="11" w:name="_Toc272349192"/>
      <w:bookmarkStart w:id="12" w:name="_Toc272349355"/>
      <w:bookmarkStart w:id="13" w:name="_Toc272349434"/>
      <w:bookmarkStart w:id="14" w:name="_Toc272352486"/>
      <w:bookmarkStart w:id="15" w:name="_Toc272353977"/>
      <w:bookmarkStart w:id="16" w:name="_Toc272354046"/>
      <w:bookmarkStart w:id="17" w:name="_Toc272354213"/>
      <w:bookmarkStart w:id="18" w:name="_Toc27235485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722078" w:rsidRPr="002A2E22" w:rsidRDefault="006E02DB" w:rsidP="005B7932">
      <w:pPr>
        <w:pStyle w:val="MTema2"/>
      </w:pPr>
      <w:bookmarkStart w:id="19" w:name="_Toc272354855"/>
      <w:r w:rsidRPr="002A2E22">
        <w:t>Líneas de Trabajo básicas</w:t>
      </w:r>
      <w:bookmarkEnd w:id="19"/>
    </w:p>
    <w:p w:rsidR="00722078" w:rsidRPr="002A2E22" w:rsidRDefault="00741C59" w:rsidP="005B7932">
      <w:pPr>
        <w:pStyle w:val="MT3"/>
      </w:pPr>
      <w:bookmarkStart w:id="20" w:name="_Toc272354856"/>
      <w:r w:rsidRPr="002A2E22">
        <w:t xml:space="preserve">Análisis y </w:t>
      </w:r>
      <w:r w:rsidR="006E02DB" w:rsidRPr="002A2E22">
        <w:t>Requerimientos</w:t>
      </w:r>
      <w:bookmarkStart w:id="21" w:name="38e194b8"/>
      <w:bookmarkEnd w:id="20"/>
      <w:bookmarkEnd w:id="21"/>
    </w:p>
    <w:p w:rsidR="002536A8" w:rsidRPr="002A2E22" w:rsidRDefault="006E02DB" w:rsidP="006028A8">
      <w:pPr>
        <w:pStyle w:val="MT4"/>
      </w:pPr>
      <w:bookmarkStart w:id="22" w:name="_Toc272354857"/>
      <w:r w:rsidRPr="002A2E22">
        <w:t>Especificación de requerimientos</w:t>
      </w:r>
      <w:bookmarkEnd w:id="22"/>
    </w:p>
    <w:p w:rsidR="002536A8" w:rsidRPr="002A2E22" w:rsidRDefault="006E02DB" w:rsidP="006B52EF">
      <w:pPr>
        <w:pStyle w:val="MTemaNormal"/>
      </w:pPr>
      <w:r w:rsidRPr="002A2E22">
        <w:t>En este documento se especifican formalmente todos los requerimientos relevados hasta el momento.</w:t>
      </w:r>
    </w:p>
    <w:p w:rsidR="002536A8" w:rsidRPr="002A2E22" w:rsidRDefault="006E02DB" w:rsidP="006B52EF">
      <w:pPr>
        <w:pStyle w:val="MTemaNormal"/>
      </w:pPr>
      <w:r w:rsidRPr="002A2E22">
        <w:t>Este documento fue revisado por el Responsable de SQA.</w:t>
      </w:r>
    </w:p>
    <w:p w:rsidR="002536A8" w:rsidRPr="002A2E22" w:rsidRDefault="006E02DB" w:rsidP="006028A8">
      <w:pPr>
        <w:pStyle w:val="MT4"/>
      </w:pPr>
      <w:bookmarkStart w:id="23" w:name="_Toc272354858"/>
      <w:r w:rsidRPr="002A2E22">
        <w:t>Modelo de Casos de Uso</w:t>
      </w:r>
      <w:bookmarkEnd w:id="23"/>
    </w:p>
    <w:p w:rsidR="002536A8" w:rsidRPr="002A2E22" w:rsidRDefault="006E02DB" w:rsidP="006B52EF">
      <w:pPr>
        <w:pStyle w:val="MTemaNormal"/>
      </w:pPr>
      <w:r w:rsidRPr="002A2E22">
        <w:t>En este documento se especifican detalladamente los requerimientos del sistema mediante Casos de Uso.</w:t>
      </w:r>
    </w:p>
    <w:p w:rsidR="002536A8" w:rsidRPr="002A2E22" w:rsidRDefault="006E02DB" w:rsidP="006B52EF">
      <w:pPr>
        <w:pStyle w:val="MTemaNormal"/>
      </w:pPr>
      <w:r w:rsidRPr="002A2E22">
        <w:t>Este documento fue revisado por el Responsable de SQA.</w:t>
      </w:r>
    </w:p>
    <w:p w:rsidR="002536A8" w:rsidRPr="002A2E22" w:rsidRDefault="006E02DB" w:rsidP="006028A8">
      <w:pPr>
        <w:pStyle w:val="MT4"/>
      </w:pPr>
      <w:bookmarkStart w:id="24" w:name="_Toc272354859"/>
      <w:r w:rsidRPr="002A2E22">
        <w:t>Descripción de la Arquitectura</w:t>
      </w:r>
      <w:bookmarkEnd w:id="24"/>
    </w:p>
    <w:p w:rsidR="002536A8" w:rsidRPr="002A2E22" w:rsidRDefault="006E02DB" w:rsidP="006B52EF">
      <w:pPr>
        <w:pStyle w:val="MTemaNormal"/>
        <w:rPr>
          <w:lang w:val="es-UY"/>
        </w:rPr>
      </w:pPr>
      <w:r w:rsidRPr="002A2E22">
        <w:rPr>
          <w:lang w:val="es-UY"/>
        </w:rPr>
        <w:t>En este documento se describe la arquitectura del sistema Interpool desde distintas vistas, la de Modelo de Casos de Uso, Modelo de Diseño, Modelo de Distribución y Modelo de Implementación, también la trazabilidad del Modelo de Casos de Uso al de Diseño y del de Diseño al de Implementación. Con esto se trata de dar un conocimiento general acerca de la arquitectura del sistema.</w:t>
      </w:r>
    </w:p>
    <w:p w:rsidR="002536A8" w:rsidRPr="002A2E22" w:rsidRDefault="006E02DB" w:rsidP="006B52EF">
      <w:pPr>
        <w:pStyle w:val="MTemaNormal"/>
      </w:pPr>
      <w:r w:rsidRPr="002A2E22">
        <w:t xml:space="preserve">Este documento fue revisado por el </w:t>
      </w:r>
      <w:r w:rsidR="00F5670F" w:rsidRPr="002A2E22">
        <w:t xml:space="preserve">Responsable </w:t>
      </w:r>
      <w:r w:rsidRPr="002A2E22">
        <w:t>de SQA.</w:t>
      </w:r>
    </w:p>
    <w:p w:rsidR="002536A8" w:rsidRPr="002A2E22" w:rsidRDefault="00053E40" w:rsidP="006028A8">
      <w:pPr>
        <w:pStyle w:val="MT4"/>
      </w:pPr>
      <w:bookmarkStart w:id="25" w:name="_Toc272354860"/>
      <w:r w:rsidRPr="002A2E22">
        <w:t>Descripción de la Arquitectura (Vista del modelo de casos de uso)</w:t>
      </w:r>
      <w:bookmarkEnd w:id="25"/>
    </w:p>
    <w:p w:rsidR="00053E40" w:rsidRPr="002A2E22" w:rsidRDefault="00053E40" w:rsidP="006B52EF">
      <w:pPr>
        <w:pStyle w:val="MTemaNormal"/>
        <w:rPr>
          <w:lang w:val="es-UY"/>
        </w:rPr>
      </w:pPr>
      <w:r w:rsidRPr="002A2E22">
        <w:rPr>
          <w:lang w:val="es-UY"/>
        </w:rPr>
        <w:t>En este documento se describe la arquitect</w:t>
      </w:r>
      <w:r w:rsidR="00AB6E3D" w:rsidRPr="002A2E22">
        <w:rPr>
          <w:lang w:val="es-UY"/>
        </w:rPr>
        <w:t xml:space="preserve">ura del sistema Interpool vista desde el modelo de casos de uso. Este documento no se entregará como un documento aparte, sino que </w:t>
      </w:r>
      <w:r w:rsidR="00D3364D" w:rsidRPr="002A2E22">
        <w:rPr>
          <w:lang w:val="es-UY"/>
        </w:rPr>
        <w:t>está</w:t>
      </w:r>
      <w:r w:rsidR="00AB6E3D" w:rsidRPr="002A2E22">
        <w:rPr>
          <w:lang w:val="es-UY"/>
        </w:rPr>
        <w:t xml:space="preserve"> incluido en el documento de Descripción del la Arquitectura.</w:t>
      </w:r>
    </w:p>
    <w:p w:rsidR="00C561AD" w:rsidRPr="002A2E22" w:rsidRDefault="00C561AD" w:rsidP="006028A8">
      <w:pPr>
        <w:pStyle w:val="MT4"/>
      </w:pPr>
      <w:bookmarkStart w:id="26" w:name="_Toc272354861"/>
      <w:r w:rsidRPr="002A2E22">
        <w:t>Documento de Visión</w:t>
      </w:r>
      <w:bookmarkEnd w:id="26"/>
    </w:p>
    <w:p w:rsidR="006504C6" w:rsidRPr="002A2E22" w:rsidRDefault="006504C6" w:rsidP="00C561AD">
      <w:pPr>
        <w:pStyle w:val="MTemaNormal"/>
      </w:pPr>
      <w:r w:rsidRPr="002A2E22">
        <w:t xml:space="preserve">El </w:t>
      </w:r>
      <w:r w:rsidR="005D3BE1" w:rsidRPr="002A2E22">
        <w:t>propósito</w:t>
      </w:r>
      <w:r w:rsidRPr="002A2E22">
        <w:t xml:space="preserve"> de este documento es servir de soporte a la especificación de las características del software y de los atributos de las mismas, también reflejar si el sistema que se modela está dividido en otros subsistemas.</w:t>
      </w:r>
    </w:p>
    <w:p w:rsidR="00C561AD" w:rsidRPr="002A2E22" w:rsidRDefault="00C561AD" w:rsidP="00C561AD">
      <w:pPr>
        <w:pStyle w:val="MTemaNormal"/>
      </w:pPr>
      <w:r w:rsidRPr="002A2E22">
        <w:t>Este documento fue revisado por el Responsable de SQA.</w:t>
      </w:r>
    </w:p>
    <w:p w:rsidR="00293D1A" w:rsidRPr="002A2E22" w:rsidRDefault="00293D1A" w:rsidP="006028A8">
      <w:pPr>
        <w:pStyle w:val="MT4"/>
      </w:pPr>
      <w:bookmarkStart w:id="27" w:name="_Toc272354862"/>
      <w:r w:rsidRPr="002A2E22">
        <w:t>Pautas para la Interfaz de Usuario</w:t>
      </w:r>
      <w:bookmarkEnd w:id="27"/>
    </w:p>
    <w:p w:rsidR="00293D1A" w:rsidRPr="002A2E22" w:rsidRDefault="00293D1A" w:rsidP="00293D1A">
      <w:pPr>
        <w:pStyle w:val="MTemaNormal"/>
      </w:pPr>
      <w:r w:rsidRPr="002A2E22">
        <w:t>En este documento se presenta una guía de las pautas de diseño para la interfaz de usuario de acuerdo a los requerimientos relevados en la primera reunión con el cliente.</w:t>
      </w:r>
    </w:p>
    <w:p w:rsidR="00512B28" w:rsidRPr="00051AA7" w:rsidRDefault="00293D1A" w:rsidP="00051AA7">
      <w:pPr>
        <w:pStyle w:val="MTemaNormal"/>
      </w:pPr>
      <w:r w:rsidRPr="002A2E22">
        <w:t>Este documento fue revisado por el Responsable de SQA.</w:t>
      </w:r>
    </w:p>
    <w:p w:rsidR="00DF3298" w:rsidRPr="002A2E22" w:rsidRDefault="00DF3298" w:rsidP="006028A8">
      <w:pPr>
        <w:pStyle w:val="MT4"/>
      </w:pPr>
      <w:bookmarkStart w:id="28" w:name="_Toc272354863"/>
      <w:r w:rsidRPr="002A2E22">
        <w:t>Alcance del Sistema</w:t>
      </w:r>
      <w:bookmarkEnd w:id="28"/>
    </w:p>
    <w:p w:rsidR="00DF3298" w:rsidRPr="002A2E22" w:rsidRDefault="00DF3298" w:rsidP="00DF3298">
      <w:pPr>
        <w:pStyle w:val="MTemaNormal"/>
      </w:pPr>
      <w:r w:rsidRPr="002A2E22">
        <w:t>El propósito de este documento es definir el Alcance del Sistema, esto es, de todos los requerimientos especificados cuáles se implementarán y en que momento.</w:t>
      </w:r>
    </w:p>
    <w:p w:rsidR="00DF3298" w:rsidRDefault="00DF3298" w:rsidP="00132951">
      <w:pPr>
        <w:pStyle w:val="MTemaNormal"/>
      </w:pPr>
      <w:r w:rsidRPr="002A2E22">
        <w:t xml:space="preserve">Este documento fue revisado por el </w:t>
      </w:r>
      <w:r w:rsidR="00824AA1">
        <w:t>Asistente</w:t>
      </w:r>
      <w:r w:rsidRPr="002A2E22">
        <w:t xml:space="preserve"> de SQA.</w:t>
      </w:r>
    </w:p>
    <w:p w:rsidR="007D1987" w:rsidRPr="002A2E22" w:rsidRDefault="000E3347" w:rsidP="006028A8">
      <w:pPr>
        <w:pStyle w:val="MT4"/>
      </w:pPr>
      <w:bookmarkStart w:id="29" w:name="_Toc272354864"/>
      <w:r>
        <w:t xml:space="preserve">Estándar de </w:t>
      </w:r>
      <w:r w:rsidR="007D1987">
        <w:t>Docum</w:t>
      </w:r>
      <w:r>
        <w:t>entación de Usuario</w:t>
      </w:r>
      <w:bookmarkEnd w:id="29"/>
    </w:p>
    <w:p w:rsidR="007D1987" w:rsidRDefault="000E3347" w:rsidP="00132951">
      <w:pPr>
        <w:pStyle w:val="MTemaNormal"/>
      </w:pPr>
      <w:r w:rsidRPr="000E3347">
        <w:t>El objetivo de este documento es realizar una guía para obtener documentación de usuario de buena calidad y útil para el mismo.</w:t>
      </w:r>
    </w:p>
    <w:p w:rsidR="000E3347" w:rsidRPr="002A2E22" w:rsidRDefault="000E3347" w:rsidP="000E3347">
      <w:pPr>
        <w:pStyle w:val="MTemaNormal"/>
      </w:pPr>
      <w:r w:rsidRPr="002A2E22">
        <w:t xml:space="preserve">Este documento fue revisado por el </w:t>
      </w:r>
      <w:r>
        <w:t>Asistente</w:t>
      </w:r>
      <w:r w:rsidRPr="002A2E22">
        <w:t xml:space="preserve"> de SQA.</w:t>
      </w:r>
    </w:p>
    <w:p w:rsidR="00C830ED" w:rsidRDefault="00C830ED">
      <w:pPr>
        <w:suppressAutoHyphens w:val="0"/>
        <w:rPr>
          <w:rFonts w:ascii="Verdana" w:hAnsi="Verdana" w:cs="Arial"/>
          <w:b/>
          <w:bCs/>
        </w:rPr>
      </w:pPr>
      <w:r>
        <w:br w:type="page"/>
      </w:r>
    </w:p>
    <w:p w:rsidR="00337CA7" w:rsidRPr="002A2E22" w:rsidRDefault="00337CA7" w:rsidP="006B52EF">
      <w:pPr>
        <w:pStyle w:val="MT3"/>
      </w:pPr>
      <w:bookmarkStart w:id="30" w:name="_Toc272354865"/>
      <w:r w:rsidRPr="002A2E22">
        <w:lastRenderedPageBreak/>
        <w:t>Diseño</w:t>
      </w:r>
      <w:bookmarkEnd w:id="30"/>
    </w:p>
    <w:p w:rsidR="00337CA7" w:rsidRPr="002A2E22" w:rsidRDefault="00337CA7" w:rsidP="006028A8">
      <w:pPr>
        <w:pStyle w:val="MT4"/>
      </w:pPr>
      <w:bookmarkStart w:id="31" w:name="_Toc272354866"/>
      <w:r w:rsidRPr="002A2E22">
        <w:t>Plan de Desarrollo</w:t>
      </w:r>
      <w:bookmarkEnd w:id="31"/>
    </w:p>
    <w:p w:rsidR="008E686A" w:rsidRDefault="008E686A" w:rsidP="006B52EF">
      <w:pPr>
        <w:pStyle w:val="MTemaNormal"/>
      </w:pPr>
      <w:r w:rsidRPr="002A2E22">
        <w:t>El propósito de este documento es realizar un cronograma tipo Gantt donde se registrarán las actividades a realizarse, responsables de las mismas, actividades críticas, hitos, nuevas fechas de ajuste de cronograma.</w:t>
      </w:r>
    </w:p>
    <w:p w:rsidR="00BD30F6" w:rsidRPr="002A2E22" w:rsidRDefault="005322ED" w:rsidP="005322ED">
      <w:pPr>
        <w:pStyle w:val="MTemaNormal"/>
      </w:pPr>
      <w:r w:rsidRPr="002A2E22">
        <w:t>Este documento fue revisado por el Responsable de SQA.</w:t>
      </w:r>
    </w:p>
    <w:p w:rsidR="00132951" w:rsidRPr="002A2E22" w:rsidRDefault="00132951" w:rsidP="006028A8">
      <w:pPr>
        <w:pStyle w:val="MT4"/>
      </w:pPr>
      <w:bookmarkStart w:id="32" w:name="_Toc272354867"/>
      <w:r w:rsidRPr="002A2E22">
        <w:t>Modelo de Datos</w:t>
      </w:r>
      <w:bookmarkEnd w:id="32"/>
    </w:p>
    <w:p w:rsidR="00132951" w:rsidRPr="002A2E22" w:rsidRDefault="00132951" w:rsidP="00132951">
      <w:pPr>
        <w:pStyle w:val="MTemaNormal"/>
      </w:pPr>
      <w:r w:rsidRPr="002A2E22">
        <w:t xml:space="preserve">El propósito de este documento </w:t>
      </w:r>
      <w:r w:rsidR="00607F2A" w:rsidRPr="002A2E22">
        <w:t>servir como base para definir el modelo de datos del sistema.</w:t>
      </w:r>
    </w:p>
    <w:p w:rsidR="00132951" w:rsidRPr="002A2E22" w:rsidRDefault="00132951" w:rsidP="00132951">
      <w:pPr>
        <w:pStyle w:val="MTemaNormal"/>
      </w:pPr>
      <w:r w:rsidRPr="002A2E22">
        <w:t xml:space="preserve">Este documento fue revisado por el </w:t>
      </w:r>
      <w:r w:rsidR="005322ED">
        <w:t>Responsable</w:t>
      </w:r>
      <w:r w:rsidRPr="002A2E22">
        <w:t xml:space="preserve"> de SQA.</w:t>
      </w:r>
    </w:p>
    <w:p w:rsidR="00B27882" w:rsidRPr="002A2E22" w:rsidRDefault="00B27882" w:rsidP="006028A8">
      <w:pPr>
        <w:pStyle w:val="MT4"/>
      </w:pPr>
      <w:bookmarkStart w:id="33" w:name="_Toc272354868"/>
      <w:r w:rsidRPr="002A2E22">
        <w:t>Modelo de Diseño</w:t>
      </w:r>
      <w:bookmarkEnd w:id="33"/>
    </w:p>
    <w:p w:rsidR="00785F42" w:rsidRPr="002A2E22" w:rsidRDefault="00B27882" w:rsidP="00B27882">
      <w:pPr>
        <w:pStyle w:val="MTemaNormal"/>
      </w:pPr>
      <w:r w:rsidRPr="002A2E22">
        <w:t xml:space="preserve">El </w:t>
      </w:r>
      <w:r w:rsidR="00785F42" w:rsidRPr="002A2E22">
        <w:t>objetivo</w:t>
      </w:r>
      <w:r w:rsidRPr="002A2E22">
        <w:t xml:space="preserve"> de este </w:t>
      </w:r>
      <w:r w:rsidR="00785F42" w:rsidRPr="002A2E22">
        <w:t>documento es especificar formalmente el diseño del sistema, esto incluye su descomposición en subsistemas o módulos, la interacción entre las partes, y los datos que maneja el sistema.</w:t>
      </w:r>
    </w:p>
    <w:p w:rsidR="00B27882" w:rsidRPr="002A2E22" w:rsidRDefault="00B27882" w:rsidP="00B27882">
      <w:pPr>
        <w:pStyle w:val="MTemaNormal"/>
      </w:pPr>
      <w:r w:rsidRPr="002A2E22">
        <w:t xml:space="preserve">Este documento fue revisado por el </w:t>
      </w:r>
      <w:r w:rsidR="005322ED">
        <w:t>Responsable</w:t>
      </w:r>
      <w:r w:rsidR="005322ED" w:rsidRPr="002A2E22">
        <w:t xml:space="preserve"> </w:t>
      </w:r>
      <w:r w:rsidRPr="002A2E22">
        <w:t>de SQA.</w:t>
      </w:r>
    </w:p>
    <w:p w:rsidR="004D6B29" w:rsidRPr="002A2E22" w:rsidRDefault="00A81FF9" w:rsidP="004D6B29">
      <w:pPr>
        <w:pStyle w:val="MT3"/>
      </w:pPr>
      <w:bookmarkStart w:id="34" w:name="_Toc272354869"/>
      <w:r w:rsidRPr="002A2E22">
        <w:t>Implementación</w:t>
      </w:r>
      <w:bookmarkEnd w:id="34"/>
    </w:p>
    <w:p w:rsidR="004D6B29" w:rsidRPr="002A2E22" w:rsidRDefault="003323C3" w:rsidP="006028A8">
      <w:pPr>
        <w:pStyle w:val="MT4"/>
      </w:pPr>
      <w:bookmarkStart w:id="35" w:name="_Toc272354870"/>
      <w:r w:rsidRPr="002A2E22">
        <w:t>Plan de la Integración de la Iteración</w:t>
      </w:r>
      <w:bookmarkEnd w:id="35"/>
    </w:p>
    <w:p w:rsidR="004D6B29" w:rsidRPr="002A2E22" w:rsidRDefault="004D6B29" w:rsidP="004D6B29">
      <w:pPr>
        <w:pStyle w:val="MTemaNormal"/>
      </w:pPr>
      <w:r w:rsidRPr="002A2E22">
        <w:t xml:space="preserve">El propósito de este documento </w:t>
      </w:r>
      <w:r w:rsidR="003323C3" w:rsidRPr="002A2E22">
        <w:t xml:space="preserve">es describir el ejecutable que será resultado de la iteración, su fecha de terminación, la fecha de pruebas, etc. Además también se describe cada componente o subsistema que formará parte de la integración, </w:t>
      </w:r>
      <w:r w:rsidRPr="002A2E22">
        <w:t>servir como base para definir el modelo de datos del sistema.</w:t>
      </w:r>
    </w:p>
    <w:p w:rsidR="004D6B29" w:rsidRPr="002A2E22" w:rsidRDefault="004D6B29" w:rsidP="003323C3">
      <w:pPr>
        <w:pStyle w:val="MTemaNormal"/>
      </w:pPr>
      <w:r w:rsidRPr="002A2E22">
        <w:t xml:space="preserve">Este documento fue revisado por el </w:t>
      </w:r>
      <w:r w:rsidR="001E51B8">
        <w:t>Responsable</w:t>
      </w:r>
      <w:r w:rsidR="001E51B8" w:rsidRPr="002A2E22">
        <w:t xml:space="preserve"> </w:t>
      </w:r>
      <w:r w:rsidRPr="002A2E22">
        <w:t>de SQA.</w:t>
      </w:r>
    </w:p>
    <w:p w:rsidR="00802E03" w:rsidRPr="002A2E22" w:rsidRDefault="00802E03" w:rsidP="006028A8">
      <w:pPr>
        <w:pStyle w:val="MT4"/>
      </w:pPr>
      <w:bookmarkStart w:id="36" w:name="_Toc272354871"/>
      <w:r w:rsidRPr="002A2E22">
        <w:t>Plan de la Integración de la Iteración</w:t>
      </w:r>
      <w:bookmarkEnd w:id="36"/>
    </w:p>
    <w:p w:rsidR="000F1E02" w:rsidRDefault="00802E03" w:rsidP="00802E03">
      <w:pPr>
        <w:pStyle w:val="MTemaNormal"/>
      </w:pPr>
      <w:r w:rsidRPr="00802E03">
        <w:t>El propósito de este documento es numerar las partes que constituyen una versión determinada del producto, y donde</w:t>
      </w:r>
      <w:r>
        <w:t xml:space="preserve"> están físicamente esas partes, también se describen</w:t>
      </w:r>
      <w:r w:rsidRPr="00802E03">
        <w:t xml:space="preserve"> los cambios hechos en la versión e indicar como debe ser instalado el producto.</w:t>
      </w:r>
    </w:p>
    <w:p w:rsidR="00512B28" w:rsidRDefault="000F1E02" w:rsidP="00802E03">
      <w:pPr>
        <w:pStyle w:val="MTemaNormal"/>
      </w:pPr>
      <w:r w:rsidRPr="002A2E22">
        <w:t xml:space="preserve">Este documento fue revisado por el </w:t>
      </w:r>
      <w:r>
        <w:t xml:space="preserve">Asistente </w:t>
      </w:r>
      <w:r w:rsidRPr="002A2E22">
        <w:t>de SQA</w:t>
      </w:r>
      <w:r>
        <w:t>.</w:t>
      </w:r>
    </w:p>
    <w:p w:rsidR="00C258FB" w:rsidRPr="002A2E22" w:rsidRDefault="00F82161" w:rsidP="006028A8">
      <w:pPr>
        <w:pStyle w:val="MT4"/>
      </w:pPr>
      <w:bookmarkStart w:id="37" w:name="_Toc272354872"/>
      <w:r>
        <w:t>Modelo de Implementación</w:t>
      </w:r>
      <w:bookmarkEnd w:id="37"/>
    </w:p>
    <w:p w:rsidR="00C258FB" w:rsidRDefault="00F82161" w:rsidP="00802E03">
      <w:pPr>
        <w:pStyle w:val="MTemaNormal"/>
      </w:pPr>
      <w:r w:rsidRPr="00F82161">
        <w:t>En este documento se muestran los componentes, subsistemas e interfaces así como también la trazabilidad desde el Modelo de Diseño.</w:t>
      </w:r>
    </w:p>
    <w:p w:rsidR="00F82161" w:rsidRDefault="00F82161" w:rsidP="00F82161">
      <w:pPr>
        <w:pStyle w:val="MTemaNormal"/>
      </w:pPr>
      <w:r w:rsidRPr="002A2E22">
        <w:t xml:space="preserve">Este documento fue revisado por el </w:t>
      </w:r>
      <w:r>
        <w:t xml:space="preserve">Asistente </w:t>
      </w:r>
      <w:r w:rsidRPr="002A2E22">
        <w:t>de SQA</w:t>
      </w:r>
      <w:r>
        <w:t>.</w:t>
      </w:r>
    </w:p>
    <w:p w:rsidR="00A06533" w:rsidRPr="002A2E22" w:rsidRDefault="00A06533" w:rsidP="006028A8">
      <w:pPr>
        <w:pStyle w:val="MT4"/>
      </w:pPr>
      <w:bookmarkStart w:id="38" w:name="_Toc272354873"/>
      <w:r>
        <w:t>Modelo de Implementación</w:t>
      </w:r>
      <w:bookmarkEnd w:id="38"/>
    </w:p>
    <w:p w:rsidR="00F82161" w:rsidRDefault="00A06533" w:rsidP="00802E03">
      <w:pPr>
        <w:pStyle w:val="MTemaNormal"/>
      </w:pPr>
      <w:r>
        <w:t>El propósito de las Notas de la Versión es comunicar las características más importantes de esta versión del Interpool. También describe errores conocidos y soluciones alternativas.</w:t>
      </w:r>
    </w:p>
    <w:p w:rsidR="00A06533" w:rsidRPr="00F82161" w:rsidRDefault="00A06533" w:rsidP="00A06533">
      <w:pPr>
        <w:pStyle w:val="MTemaNormal"/>
      </w:pPr>
      <w:r w:rsidRPr="002A2E22">
        <w:t xml:space="preserve">Este documento fue revisado por el </w:t>
      </w:r>
      <w:r>
        <w:t xml:space="preserve">Asistente </w:t>
      </w:r>
      <w:r w:rsidRPr="002A2E22">
        <w:t>de SQA</w:t>
      </w:r>
      <w:r>
        <w:t>.</w:t>
      </w:r>
    </w:p>
    <w:p w:rsidR="002536A8" w:rsidRPr="002A2E22" w:rsidRDefault="006E02DB" w:rsidP="006B52EF">
      <w:pPr>
        <w:pStyle w:val="MT3"/>
      </w:pPr>
      <w:bookmarkStart w:id="39" w:name="_Toc272354874"/>
      <w:r w:rsidRPr="002A2E22">
        <w:t>Verificación</w:t>
      </w:r>
      <w:bookmarkEnd w:id="39"/>
    </w:p>
    <w:p w:rsidR="00223BF3" w:rsidRPr="002A2E22" w:rsidRDefault="00B0702C" w:rsidP="006028A8">
      <w:pPr>
        <w:pStyle w:val="MT4"/>
      </w:pPr>
      <w:bookmarkStart w:id="40" w:name="_Toc272354875"/>
      <w:r w:rsidRPr="002A2E22">
        <w:t>Modelo de Casos de Prueba</w:t>
      </w:r>
      <w:bookmarkEnd w:id="40"/>
    </w:p>
    <w:p w:rsidR="00223BF3" w:rsidRPr="002A2E22" w:rsidRDefault="00223BF3" w:rsidP="00223BF3">
      <w:pPr>
        <w:pStyle w:val="MTemaNormal"/>
      </w:pPr>
      <w:r w:rsidRPr="002A2E22">
        <w:t>El propósito de este documento es definir las pruebas que se realizarán sobre los elementos a verificarse. La definición incluye datos de entrada para realizar la prueba, salida esperada de la prueba y el procedimiento para realizar la prueba.</w:t>
      </w:r>
    </w:p>
    <w:p w:rsidR="00223BF3" w:rsidRPr="002A2E22" w:rsidRDefault="00223BF3" w:rsidP="00223BF3">
      <w:pPr>
        <w:pStyle w:val="MTemaNormal"/>
      </w:pPr>
      <w:r w:rsidRPr="002A2E22">
        <w:t>Este documento fue revisado por el Responsable de SQA.</w:t>
      </w:r>
    </w:p>
    <w:p w:rsidR="00B0702C" w:rsidRPr="002A2E22" w:rsidRDefault="00B0702C" w:rsidP="006028A8">
      <w:pPr>
        <w:pStyle w:val="MT4"/>
      </w:pPr>
      <w:bookmarkStart w:id="41" w:name="_Toc272354876"/>
      <w:r w:rsidRPr="002A2E22">
        <w:lastRenderedPageBreak/>
        <w:t>Plan de Verificación de la Iteración</w:t>
      </w:r>
      <w:bookmarkEnd w:id="41"/>
    </w:p>
    <w:p w:rsidR="00335302" w:rsidRPr="002A2E22" w:rsidRDefault="00B0702C" w:rsidP="00B0702C">
      <w:pPr>
        <w:pStyle w:val="MTemaNormal"/>
      </w:pPr>
      <w:r w:rsidRPr="002A2E22">
        <w:t xml:space="preserve">El </w:t>
      </w:r>
      <w:r w:rsidR="00335302" w:rsidRPr="002A2E22">
        <w:t xml:space="preserve">objetivo de este documento es definir las pruebas que se realizarán sobre los elementos a verificarse. </w:t>
      </w:r>
    </w:p>
    <w:p w:rsidR="00B0702C" w:rsidRPr="002A2E22" w:rsidRDefault="00B0702C" w:rsidP="00B0702C">
      <w:pPr>
        <w:pStyle w:val="MTemaNormal"/>
      </w:pPr>
      <w:r w:rsidRPr="002A2E22">
        <w:t>Este documento fue revisado por el Responsable de SQA.</w:t>
      </w:r>
    </w:p>
    <w:p w:rsidR="002536A8" w:rsidRPr="002A2E22" w:rsidRDefault="006E02DB" w:rsidP="006B52EF">
      <w:pPr>
        <w:pStyle w:val="MTema2"/>
      </w:pPr>
      <w:bookmarkStart w:id="42" w:name="_Toc272354877"/>
      <w:r w:rsidRPr="002A2E22">
        <w:t>Líneas de Trabajo de Gestión</w:t>
      </w:r>
      <w:bookmarkEnd w:id="42"/>
    </w:p>
    <w:p w:rsidR="00D0510E" w:rsidRPr="002A2E22" w:rsidRDefault="00D0510E" w:rsidP="006B52EF">
      <w:pPr>
        <w:pStyle w:val="MT3"/>
      </w:pPr>
      <w:bookmarkStart w:id="43" w:name="_Toc272354878"/>
      <w:r w:rsidRPr="002A2E22">
        <w:t>Gestión del Proyecto</w:t>
      </w:r>
      <w:bookmarkEnd w:id="43"/>
    </w:p>
    <w:p w:rsidR="002536A8" w:rsidRPr="002A2E22" w:rsidRDefault="006E02DB" w:rsidP="006028A8">
      <w:pPr>
        <w:pStyle w:val="MT4"/>
      </w:pPr>
      <w:bookmarkStart w:id="44" w:name="_Toc272354879"/>
      <w:r w:rsidRPr="002A2E22">
        <w:t>Informe de Situación del Proyecto</w:t>
      </w:r>
      <w:bookmarkEnd w:id="44"/>
      <w:r w:rsidRPr="002A2E22">
        <w:t xml:space="preserve"> </w:t>
      </w:r>
    </w:p>
    <w:p w:rsidR="002536A8" w:rsidRPr="002A2E22" w:rsidRDefault="006E02DB" w:rsidP="006B52EF">
      <w:pPr>
        <w:pStyle w:val="MTemaNormal"/>
      </w:pPr>
      <w:r w:rsidRPr="002A2E22">
        <w:t>En este documento el administrador detalla las mediciones realizadas tanto de las horas de trabajo de los integrantes del Equipo como de los productos obtenidos.</w:t>
      </w:r>
    </w:p>
    <w:p w:rsidR="002536A8" w:rsidRPr="002A2E22" w:rsidRDefault="006E02DB" w:rsidP="006B52EF">
      <w:pPr>
        <w:pStyle w:val="MTemaNormal"/>
      </w:pPr>
      <w:r w:rsidRPr="002A2E22">
        <w:t>Este documento fue revisado por el Responsable de SQA.</w:t>
      </w:r>
    </w:p>
    <w:p w:rsidR="002536A8" w:rsidRPr="002A2E22" w:rsidRDefault="006E02DB" w:rsidP="006028A8">
      <w:pPr>
        <w:pStyle w:val="MT4"/>
      </w:pPr>
      <w:bookmarkStart w:id="45" w:name="_Toc272354880"/>
      <w:r w:rsidRPr="002A2E22">
        <w:t>Registro de Actividades</w:t>
      </w:r>
      <w:bookmarkEnd w:id="45"/>
      <w:r w:rsidRPr="002A2E22">
        <w:t xml:space="preserve"> </w:t>
      </w:r>
    </w:p>
    <w:p w:rsidR="002536A8" w:rsidRPr="002A2E22" w:rsidRDefault="006E02DB" w:rsidP="006B52EF">
      <w:pPr>
        <w:pStyle w:val="MTemaNormal"/>
      </w:pPr>
      <w:r w:rsidRPr="002A2E22">
        <w:t>En este documento se registra el esfuerzo (en horas de trabajo) asociado a las distintas actividades que cada integrante del equipo de trabajo realizó en una semana dada.</w:t>
      </w:r>
    </w:p>
    <w:p w:rsidR="006852BD" w:rsidRPr="002A2E22" w:rsidRDefault="006852BD" w:rsidP="006B52EF">
      <w:pPr>
        <w:pStyle w:val="MTemaNormal"/>
      </w:pPr>
      <w:r w:rsidRPr="002A2E22">
        <w:t>Este documento fue revisado por el Responsable de SQA.</w:t>
      </w:r>
    </w:p>
    <w:p w:rsidR="002536A8" w:rsidRPr="002A2E22" w:rsidRDefault="006E02DB" w:rsidP="006028A8">
      <w:pPr>
        <w:pStyle w:val="MT4"/>
      </w:pPr>
      <w:bookmarkStart w:id="46" w:name="_Toc272354881"/>
      <w:r w:rsidRPr="002A2E22">
        <w:t>Documento de Riesgos</w:t>
      </w:r>
      <w:bookmarkEnd w:id="46"/>
    </w:p>
    <w:p w:rsidR="002536A8" w:rsidRPr="002A2E22" w:rsidRDefault="006E02DB" w:rsidP="006B52EF">
      <w:pPr>
        <w:pStyle w:val="MTemaNormal"/>
      </w:pPr>
      <w:r w:rsidRPr="002A2E22">
        <w:t>El propósito de este documento es detallar los riesgos del proyecto especificando: el nombre de cada riesgo, la descripción del mismo, la probabilidad de ocurrencia en el proyecto, impacto en el proyecto si ocurriera, mecanismos de monitoreo, estrategia de mitigación del riesgo y plan de contingencia.</w:t>
      </w:r>
    </w:p>
    <w:p w:rsidR="00E339C6" w:rsidRPr="002A2E22" w:rsidRDefault="00E339C6" w:rsidP="00E339C6">
      <w:pPr>
        <w:pStyle w:val="MTemaNormal"/>
      </w:pPr>
      <w:r w:rsidRPr="002A2E22">
        <w:t xml:space="preserve">Este documento fue revisado por el </w:t>
      </w:r>
      <w:r>
        <w:t>Asistente</w:t>
      </w:r>
      <w:r w:rsidRPr="002A2E22">
        <w:t xml:space="preserve"> de SQA.</w:t>
      </w:r>
    </w:p>
    <w:p w:rsidR="00557279" w:rsidRPr="002A2E22" w:rsidRDefault="00557279" w:rsidP="006028A8">
      <w:pPr>
        <w:pStyle w:val="MT4"/>
      </w:pPr>
      <w:bookmarkStart w:id="47" w:name="_Toc272354882"/>
      <w:r w:rsidRPr="002A2E22">
        <w:t>Acta de Reunión de Equipo</w:t>
      </w:r>
      <w:bookmarkEnd w:id="47"/>
    </w:p>
    <w:p w:rsidR="00557279" w:rsidRPr="002A2E22" w:rsidRDefault="00557279" w:rsidP="00557279">
      <w:pPr>
        <w:pStyle w:val="MTemaNormal"/>
      </w:pPr>
      <w:r w:rsidRPr="002A2E22">
        <w:t>En este documento se registra los temas tratados en la reunión de equipo.</w:t>
      </w:r>
    </w:p>
    <w:p w:rsidR="00512B28" w:rsidRPr="00A83EC2" w:rsidRDefault="00557279" w:rsidP="00A83EC2">
      <w:pPr>
        <w:pStyle w:val="MTemaNormal"/>
      </w:pPr>
      <w:r w:rsidRPr="002A2E22">
        <w:t xml:space="preserve">Este documento fue revisado por el </w:t>
      </w:r>
      <w:r w:rsidR="003D3CA8">
        <w:t>Asistente</w:t>
      </w:r>
      <w:r w:rsidR="003D3CA8" w:rsidRPr="002A2E22">
        <w:t xml:space="preserve"> </w:t>
      </w:r>
      <w:r w:rsidRPr="002A2E22">
        <w:t>de SQA.</w:t>
      </w:r>
    </w:p>
    <w:p w:rsidR="00374F82" w:rsidRPr="002A2E22" w:rsidRDefault="00374F82" w:rsidP="006028A8">
      <w:pPr>
        <w:pStyle w:val="MT4"/>
      </w:pPr>
      <w:bookmarkStart w:id="48" w:name="_Toc272354883"/>
      <w:r w:rsidRPr="002A2E22">
        <w:t>Plan de la Iteración</w:t>
      </w:r>
      <w:bookmarkEnd w:id="48"/>
    </w:p>
    <w:p w:rsidR="00374F82" w:rsidRPr="002A2E22" w:rsidRDefault="00374F82" w:rsidP="00374F82">
      <w:pPr>
        <w:pStyle w:val="MTemaNormal"/>
      </w:pPr>
      <w:r w:rsidRPr="002A2E22">
        <w:t>En este documento se detalla la planificación para una iteración. El mismo se compone por una planificación tipo Gantt de las actividades y los responsables de las mismas. También se indican hitos y entregables dentro de la iteración y criterios de evaluación para la Iteración.</w:t>
      </w:r>
    </w:p>
    <w:p w:rsidR="00374F82" w:rsidRPr="002A2E22" w:rsidRDefault="00374F82" w:rsidP="00374F82">
      <w:pPr>
        <w:pStyle w:val="MTemaNormal"/>
      </w:pPr>
      <w:r w:rsidRPr="002A2E22">
        <w:t xml:space="preserve">Este documento fue revisado por el </w:t>
      </w:r>
      <w:r w:rsidR="00E24F04" w:rsidRPr="002A2E22">
        <w:t xml:space="preserve">Responsable </w:t>
      </w:r>
      <w:r w:rsidRPr="002A2E22">
        <w:t>de SQA.</w:t>
      </w:r>
    </w:p>
    <w:p w:rsidR="004E6A2C" w:rsidRPr="002A2E22" w:rsidRDefault="004E6A2C" w:rsidP="006028A8">
      <w:pPr>
        <w:pStyle w:val="MT4"/>
      </w:pPr>
      <w:bookmarkStart w:id="49" w:name="_Toc272354884"/>
      <w:r w:rsidRPr="002A2E22">
        <w:t>Estimaciones y Mediciones</w:t>
      </w:r>
      <w:bookmarkEnd w:id="49"/>
    </w:p>
    <w:p w:rsidR="004E6A2C" w:rsidRPr="002A2E22" w:rsidRDefault="004E6A2C" w:rsidP="004E6A2C">
      <w:pPr>
        <w:pStyle w:val="MTemaNormal"/>
      </w:pPr>
      <w:r w:rsidRPr="002A2E22">
        <w:t>El propósito de este documento es registrar las estimaciones y mediciones de tamaño del producto en desarrollo y de esfuerzo durante el proyecto.</w:t>
      </w:r>
    </w:p>
    <w:p w:rsidR="004E6A2C" w:rsidRPr="002A2E22" w:rsidRDefault="004E6A2C" w:rsidP="004E6A2C">
      <w:pPr>
        <w:pStyle w:val="MTemaNormal"/>
      </w:pPr>
      <w:r w:rsidRPr="002A2E22">
        <w:t>Este documento fue revisado por el Asistente de SQA.</w:t>
      </w:r>
    </w:p>
    <w:p w:rsidR="00591B4D" w:rsidRPr="002A2E22" w:rsidRDefault="00591B4D" w:rsidP="006028A8">
      <w:pPr>
        <w:pStyle w:val="MT4"/>
      </w:pPr>
      <w:bookmarkStart w:id="50" w:name="_Toc272354885"/>
      <w:r>
        <w:t>Lecciones Aprendidas</w:t>
      </w:r>
      <w:bookmarkEnd w:id="50"/>
    </w:p>
    <w:p w:rsidR="005002EA" w:rsidRDefault="00591B4D" w:rsidP="005002EA">
      <w:pPr>
        <w:pStyle w:val="MTemaNormal"/>
      </w:pPr>
      <w:r>
        <w:t xml:space="preserve">En este documento se detallan </w:t>
      </w:r>
      <w:r w:rsidR="000E559A">
        <w:t>experiencias positivas o negativas obtenidas durante la realización de alguna actividad. Se trata del registro de mejores prácticas, problemas recurrentes o experiencias exitosas, durante la implantación del proceso.</w:t>
      </w:r>
    </w:p>
    <w:p w:rsidR="00591B4D" w:rsidRPr="002A2E22" w:rsidRDefault="005002EA" w:rsidP="005002EA">
      <w:pPr>
        <w:pStyle w:val="MTemaNormal"/>
      </w:pPr>
      <w:r w:rsidRPr="002A2E22">
        <w:t>Este documento fue revisado por el Asistente de SQA.</w:t>
      </w:r>
    </w:p>
    <w:p w:rsidR="00C830ED" w:rsidRDefault="00C830ED">
      <w:pPr>
        <w:suppressAutoHyphens w:val="0"/>
        <w:rPr>
          <w:rFonts w:ascii="Verdana" w:hAnsi="Verdana" w:cs="Arial"/>
          <w:b/>
          <w:bCs/>
        </w:rPr>
      </w:pPr>
      <w:r>
        <w:br w:type="page"/>
      </w:r>
    </w:p>
    <w:p w:rsidR="00272915" w:rsidRPr="002A2E22" w:rsidRDefault="00272915" w:rsidP="006B52EF">
      <w:pPr>
        <w:pStyle w:val="MT3"/>
      </w:pPr>
      <w:bookmarkStart w:id="51" w:name="_Toc272354886"/>
      <w:r w:rsidRPr="002A2E22">
        <w:lastRenderedPageBreak/>
        <w:t>Gestión de Configuración</w:t>
      </w:r>
      <w:bookmarkEnd w:id="51"/>
    </w:p>
    <w:p w:rsidR="00254240" w:rsidRPr="002A2E22" w:rsidRDefault="00254240" w:rsidP="006028A8">
      <w:pPr>
        <w:pStyle w:val="MT4"/>
      </w:pPr>
      <w:bookmarkStart w:id="52" w:name="_Toc272354887"/>
      <w:r w:rsidRPr="002A2E22">
        <w:t>Registro de Versiones</w:t>
      </w:r>
      <w:bookmarkEnd w:id="52"/>
    </w:p>
    <w:p w:rsidR="008030FD" w:rsidRPr="002A2E22" w:rsidRDefault="008030FD" w:rsidP="00254240">
      <w:pPr>
        <w:pStyle w:val="MTemaNormal"/>
      </w:pPr>
      <w:r w:rsidRPr="002A2E22">
        <w:t>Este documento tiene como objetivo registrar los cambios que se introducen en la nueva versión del producto que se está desarrollando, que comprende la descripción de los componentes que cambiaron o que se agregaron en la versión. Además incluye la referencia al documento de gestión de cambios que dio origen a los cambios y agregados que se registran en la versión que se está registrando.</w:t>
      </w:r>
    </w:p>
    <w:p w:rsidR="00254240" w:rsidRDefault="00254240" w:rsidP="00254240">
      <w:pPr>
        <w:pStyle w:val="MTemaNormal"/>
      </w:pPr>
      <w:r w:rsidRPr="002A2E22">
        <w:t>Este documento fue revisado por el Responsable de SQA.</w:t>
      </w:r>
    </w:p>
    <w:p w:rsidR="00D31EB8" w:rsidRPr="002A2E22" w:rsidRDefault="00D31EB8" w:rsidP="006028A8">
      <w:pPr>
        <w:pStyle w:val="MT4"/>
      </w:pPr>
      <w:bookmarkStart w:id="53" w:name="_Toc272354888"/>
      <w:r>
        <w:t>Gestión de Cambios</w:t>
      </w:r>
      <w:bookmarkEnd w:id="53"/>
    </w:p>
    <w:p w:rsidR="00D31EB8" w:rsidRDefault="00D31EB8" w:rsidP="00254240">
      <w:pPr>
        <w:pStyle w:val="MTemaNormal"/>
      </w:pPr>
      <w:r w:rsidRPr="00D31EB8">
        <w:t>Este documento tiene como objetivo el seguimiento del ciclo de vida de un cambio, que comprende: la solicitud del cambio, la evaluación, la aprobación o rechazo del mismo y la implementación. La planilla contiene la lista de los cambios para acceder rápidamente a los documentos de los cambios.</w:t>
      </w:r>
    </w:p>
    <w:p w:rsidR="00D31EB8" w:rsidRPr="002A2E22" w:rsidRDefault="00D31EB8" w:rsidP="00D31EB8">
      <w:pPr>
        <w:pStyle w:val="MTemaNormal"/>
      </w:pPr>
      <w:r w:rsidRPr="002A2E22">
        <w:t>Este documento fue revisado por el Responsable de SQA.</w:t>
      </w:r>
    </w:p>
    <w:p w:rsidR="002536A8" w:rsidRPr="002A2E22" w:rsidRDefault="006E02DB" w:rsidP="006B52EF">
      <w:pPr>
        <w:pStyle w:val="MT3"/>
      </w:pPr>
      <w:bookmarkStart w:id="54" w:name="_Toc272354889"/>
      <w:r w:rsidRPr="002A2E22">
        <w:t>Gestión de Calidad</w:t>
      </w:r>
      <w:bookmarkEnd w:id="54"/>
    </w:p>
    <w:p w:rsidR="00D0510E" w:rsidRPr="002A2E22" w:rsidRDefault="00D0510E" w:rsidP="006028A8">
      <w:pPr>
        <w:pStyle w:val="MT4"/>
      </w:pPr>
      <w:bookmarkStart w:id="55" w:name="_Toc272354890"/>
      <w:r w:rsidRPr="002A2E22">
        <w:t>Entrega semanal de SQA</w:t>
      </w:r>
      <w:bookmarkEnd w:id="55"/>
      <w:r w:rsidRPr="002A2E22">
        <w:t xml:space="preserve"> </w:t>
      </w:r>
    </w:p>
    <w:p w:rsidR="002536A8" w:rsidRPr="002A2E22" w:rsidRDefault="006E02DB" w:rsidP="006B52EF">
      <w:pPr>
        <w:pStyle w:val="MTemaNormal"/>
      </w:pPr>
      <w:r w:rsidRPr="002A2E22">
        <w:t>Este documento, en el mismo se detallan los entregables por disciplina que están incluidos en la entrega semanal, se especifican los entregables semanales que no se entregan y se estima una fecha para la entrega de los mismos, se especifican los entregables pendientes de semanas anteriores describiendo si se entregan o no.</w:t>
      </w:r>
    </w:p>
    <w:p w:rsidR="000064D8" w:rsidRPr="002A2E22" w:rsidRDefault="000064D8">
      <w:pPr>
        <w:suppressAutoHyphens w:val="0"/>
        <w:rPr>
          <w:rFonts w:ascii="Verdana" w:hAnsi="Verdana"/>
        </w:rPr>
      </w:pPr>
      <w:r w:rsidRPr="002A2E22">
        <w:rPr>
          <w:rFonts w:ascii="Verdana" w:hAnsi="Verdana"/>
        </w:rPr>
        <w:br w:type="page"/>
      </w:r>
    </w:p>
    <w:p w:rsidR="007915A4" w:rsidRPr="002A2E22" w:rsidRDefault="007915A4" w:rsidP="00E11A17">
      <w:pPr>
        <w:pStyle w:val="Ttulo1"/>
      </w:pPr>
      <w:bookmarkStart w:id="56" w:name="_Toc272354891"/>
      <w:r w:rsidRPr="002A2E22">
        <w:lastRenderedPageBreak/>
        <w:t>Entregables de la Semana que no se entregan</w:t>
      </w:r>
      <w:bookmarkEnd w:id="56"/>
    </w:p>
    <w:p w:rsidR="007915A4" w:rsidRPr="002A2E22" w:rsidRDefault="007915A4">
      <w:pPr>
        <w:suppressAutoHyphens w:val="0"/>
        <w:rPr>
          <w:rFonts w:ascii="Verdana" w:hAnsi="Verdana" w:cs="Arial"/>
          <w:b/>
          <w:bCs/>
          <w:vanish/>
          <w:sz w:val="22"/>
          <w:szCs w:val="22"/>
        </w:rPr>
      </w:pPr>
    </w:p>
    <w:p w:rsidR="00BE67B7" w:rsidRPr="002A2E22" w:rsidRDefault="00BE67B7" w:rsidP="000064D8">
      <w:pPr>
        <w:pStyle w:val="T1"/>
      </w:pPr>
      <w:r w:rsidRPr="002A2E22">
        <w:t>Entregables de la Semana que no se entregan</w:t>
      </w:r>
      <w:bookmarkStart w:id="57" w:name="_Toc270863183"/>
      <w:bookmarkStart w:id="58" w:name="_Toc270863277"/>
      <w:bookmarkStart w:id="59" w:name="_Toc270863382"/>
      <w:bookmarkStart w:id="60" w:name="_Toc273061383"/>
      <w:bookmarkStart w:id="61" w:name="_Toc273061446"/>
      <w:bookmarkStart w:id="62" w:name="_Toc273118699"/>
      <w:bookmarkStart w:id="63" w:name="_Toc271471450"/>
      <w:bookmarkStart w:id="64" w:name="_Toc272347493"/>
      <w:bookmarkStart w:id="65" w:name="_Toc272348224"/>
      <w:bookmarkStart w:id="66" w:name="_Toc272348485"/>
      <w:bookmarkStart w:id="67" w:name="_Toc272349230"/>
      <w:bookmarkStart w:id="68" w:name="_Toc272349393"/>
      <w:bookmarkStart w:id="69" w:name="_Toc272349471"/>
      <w:bookmarkStart w:id="70" w:name="_Toc272352519"/>
      <w:bookmarkStart w:id="71" w:name="_Toc272354015"/>
      <w:bookmarkStart w:id="72" w:name="_Toc272354084"/>
      <w:bookmarkStart w:id="73" w:name="_Toc272354251"/>
      <w:bookmarkStart w:id="74" w:name="_Toc272354892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:rsidR="00D76D6E" w:rsidRPr="002A2E22" w:rsidRDefault="00D76D6E" w:rsidP="00D76D6E">
      <w:pPr>
        <w:pStyle w:val="MTema2"/>
      </w:pPr>
      <w:bookmarkStart w:id="75" w:name="9197bd0c"/>
      <w:bookmarkStart w:id="76" w:name="944ed949"/>
      <w:bookmarkStart w:id="77" w:name="38e970c4"/>
      <w:bookmarkStart w:id="78" w:name="_Toc272354893"/>
      <w:bookmarkEnd w:id="75"/>
      <w:bookmarkEnd w:id="76"/>
      <w:bookmarkEnd w:id="77"/>
      <w:r w:rsidRPr="002A2E22">
        <w:t xml:space="preserve">Líneas de Trabajo </w:t>
      </w:r>
      <w:r w:rsidR="008E4884" w:rsidRPr="002A2E22">
        <w:t>básicas</w:t>
      </w:r>
      <w:bookmarkEnd w:id="78"/>
    </w:p>
    <w:p w:rsidR="00A81FF9" w:rsidRDefault="004A6E82" w:rsidP="00A81FF9">
      <w:pPr>
        <w:pStyle w:val="MT3"/>
      </w:pPr>
      <w:bookmarkStart w:id="79" w:name="_Toc272354894"/>
      <w:r>
        <w:t>Análisis y Requerimientos</w:t>
      </w:r>
      <w:bookmarkEnd w:id="79"/>
    </w:p>
    <w:p w:rsidR="00B63A46" w:rsidRPr="002A2E22" w:rsidRDefault="00B63A46" w:rsidP="006028A8">
      <w:pPr>
        <w:pStyle w:val="MT4"/>
      </w:pPr>
      <w:bookmarkStart w:id="80" w:name="_Toc272354895"/>
      <w:r>
        <w:t>Documento de validación con el Cliente</w:t>
      </w:r>
      <w:bookmarkEnd w:id="80"/>
    </w:p>
    <w:p w:rsidR="00B63A46" w:rsidRDefault="00222660" w:rsidP="00222660">
      <w:pPr>
        <w:pStyle w:val="MTemaNormal"/>
      </w:pPr>
      <w:r>
        <w:t>Esta semana e</w:t>
      </w:r>
      <w:r w:rsidR="00B63A46">
        <w:t>ste docume</w:t>
      </w:r>
      <w:r w:rsidR="00C830ED">
        <w:t>nto no se entregará</w:t>
      </w:r>
      <w:r>
        <w:t>,</w:t>
      </w:r>
      <w:r w:rsidR="00C830ED">
        <w:t xml:space="preserve"> debido a que no hubo una instancia de reunión con el Cliente</w:t>
      </w:r>
      <w:r>
        <w:t>.</w:t>
      </w:r>
    </w:p>
    <w:p w:rsidR="007915A4" w:rsidRPr="00987A93" w:rsidRDefault="007915A4" w:rsidP="00E11A17">
      <w:pPr>
        <w:pStyle w:val="Ttulo1"/>
      </w:pPr>
      <w:bookmarkStart w:id="81" w:name="_Toc272354896"/>
      <w:r w:rsidRPr="00987A93">
        <w:t>Entregables pendientes de semanas anteriores</w:t>
      </w:r>
      <w:bookmarkEnd w:id="81"/>
    </w:p>
    <w:p w:rsidR="000B42CD" w:rsidRPr="00987A93" w:rsidRDefault="000064D8" w:rsidP="000064D8">
      <w:pPr>
        <w:pStyle w:val="T1"/>
      </w:pPr>
      <w:r w:rsidRPr="00987A93">
        <w:t>Entregables pendientes de semanas anteriores</w:t>
      </w:r>
      <w:bookmarkStart w:id="82" w:name="_Toc270863190"/>
      <w:bookmarkStart w:id="83" w:name="_Toc270863284"/>
      <w:bookmarkStart w:id="84" w:name="_Toc270863389"/>
      <w:bookmarkStart w:id="85" w:name="_Toc273061391"/>
      <w:bookmarkStart w:id="86" w:name="_Toc273061454"/>
      <w:bookmarkStart w:id="87" w:name="_Toc273118709"/>
      <w:bookmarkStart w:id="88" w:name="_Toc271471464"/>
      <w:bookmarkStart w:id="89" w:name="_Toc272347507"/>
      <w:bookmarkStart w:id="90" w:name="_Toc272348238"/>
      <w:bookmarkStart w:id="91" w:name="_Toc272348499"/>
      <w:bookmarkStart w:id="92" w:name="_Toc272349244"/>
      <w:bookmarkStart w:id="93" w:name="_Toc272349407"/>
      <w:bookmarkStart w:id="94" w:name="_Toc272349485"/>
      <w:bookmarkStart w:id="95" w:name="_Toc272352533"/>
      <w:bookmarkStart w:id="96" w:name="_Toc272354028"/>
      <w:bookmarkStart w:id="97" w:name="_Toc272354097"/>
      <w:bookmarkStart w:id="98" w:name="_Toc272354256"/>
      <w:bookmarkStart w:id="99" w:name="_Toc272354897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2536A8" w:rsidRPr="00987A93" w:rsidRDefault="006E02DB" w:rsidP="000B42CD">
      <w:pPr>
        <w:pStyle w:val="MTema2"/>
      </w:pPr>
      <w:bookmarkStart w:id="100" w:name="_Toc272354898"/>
      <w:r w:rsidRPr="00987A93">
        <w:t>Líneas de Trabajo básicas</w:t>
      </w:r>
      <w:bookmarkEnd w:id="100"/>
    </w:p>
    <w:p w:rsidR="002536A8" w:rsidRPr="00987A93" w:rsidRDefault="00987A93" w:rsidP="006B52EF">
      <w:pPr>
        <w:pStyle w:val="MT3"/>
      </w:pPr>
      <w:bookmarkStart w:id="101" w:name="_Toc272354899"/>
      <w:r>
        <w:t>Diseño</w:t>
      </w:r>
      <w:bookmarkEnd w:id="101"/>
    </w:p>
    <w:p w:rsidR="007C4A2D" w:rsidRPr="00987A93" w:rsidRDefault="002F731B" w:rsidP="006028A8">
      <w:pPr>
        <w:pStyle w:val="MT4"/>
      </w:pPr>
      <w:r w:rsidRPr="00987A93">
        <w:t xml:space="preserve"> </w:t>
      </w:r>
      <w:bookmarkStart w:id="102" w:name="_Toc272354900"/>
      <w:r w:rsidR="00985E9C" w:rsidRPr="00987A93">
        <w:t>Plan de Desarrollo</w:t>
      </w:r>
      <w:bookmarkEnd w:id="102"/>
    </w:p>
    <w:p w:rsidR="002536A8" w:rsidRDefault="006E02DB" w:rsidP="006028A8">
      <w:pPr>
        <w:pStyle w:val="MTemaNormal"/>
      </w:pPr>
      <w:r w:rsidRPr="00987A93">
        <w:t>Est</w:t>
      </w:r>
      <w:r w:rsidR="007C4A2D" w:rsidRPr="00987A93">
        <w:t xml:space="preserve">a semana se entrega la versión </w:t>
      </w:r>
      <w:r w:rsidR="00985E9C" w:rsidRPr="00987A93">
        <w:t>6</w:t>
      </w:r>
      <w:r w:rsidRPr="00987A93">
        <w:t>.</w:t>
      </w:r>
      <w:r w:rsidR="00985E9C" w:rsidRPr="00987A93">
        <w:t>0</w:t>
      </w:r>
      <w:r w:rsidR="00EE0B85" w:rsidRPr="00987A93">
        <w:t xml:space="preserve"> </w:t>
      </w:r>
      <w:r w:rsidRPr="00987A93">
        <w:t>de este documento.</w:t>
      </w:r>
    </w:p>
    <w:p w:rsidR="00987A93" w:rsidRPr="00987A93" w:rsidRDefault="00987A93" w:rsidP="00987A93">
      <w:pPr>
        <w:pStyle w:val="MT3"/>
      </w:pPr>
      <w:bookmarkStart w:id="103" w:name="_Toc272354901"/>
      <w:r>
        <w:t>Implementación</w:t>
      </w:r>
      <w:bookmarkEnd w:id="103"/>
    </w:p>
    <w:p w:rsidR="00987A93" w:rsidRPr="00987A93" w:rsidRDefault="006028A8" w:rsidP="006028A8">
      <w:pPr>
        <w:pStyle w:val="MT4"/>
      </w:pPr>
      <w:bookmarkStart w:id="104" w:name="_Toc272354902"/>
      <w:r w:rsidRPr="006028A8">
        <w:t>Descripción</w:t>
      </w:r>
      <w:r>
        <w:t xml:space="preserve"> de la Versión</w:t>
      </w:r>
      <w:bookmarkEnd w:id="104"/>
    </w:p>
    <w:p w:rsidR="00987A93" w:rsidRDefault="00987A93" w:rsidP="006028A8">
      <w:pPr>
        <w:pStyle w:val="MTemaNormal"/>
      </w:pPr>
      <w:r w:rsidRPr="00987A93">
        <w:t>Esta semana se entrega la versión 6.0 de este documento.</w:t>
      </w:r>
    </w:p>
    <w:p w:rsidR="006028A8" w:rsidRPr="00987A93" w:rsidRDefault="006028A8" w:rsidP="006028A8">
      <w:pPr>
        <w:pStyle w:val="MTema2"/>
      </w:pPr>
      <w:bookmarkStart w:id="105" w:name="_Toc272354903"/>
      <w:r w:rsidRPr="00987A93">
        <w:t xml:space="preserve">Líneas de Trabajo </w:t>
      </w:r>
      <w:r>
        <w:t>Gestión</w:t>
      </w:r>
      <w:bookmarkEnd w:id="105"/>
    </w:p>
    <w:p w:rsidR="006028A8" w:rsidRPr="00987A93" w:rsidRDefault="006028A8" w:rsidP="006028A8">
      <w:pPr>
        <w:pStyle w:val="MT3"/>
      </w:pPr>
      <w:bookmarkStart w:id="106" w:name="_Toc272354904"/>
      <w:r>
        <w:t>Gestión de Configuración</w:t>
      </w:r>
      <w:bookmarkEnd w:id="106"/>
    </w:p>
    <w:p w:rsidR="006028A8" w:rsidRDefault="006028A8" w:rsidP="006028A8">
      <w:pPr>
        <w:pStyle w:val="MT4"/>
      </w:pPr>
      <w:bookmarkStart w:id="107" w:name="_Toc272354905"/>
      <w:r>
        <w:t>Registro de Versiones</w:t>
      </w:r>
      <w:bookmarkEnd w:id="107"/>
    </w:p>
    <w:p w:rsidR="006028A8" w:rsidRDefault="006028A8" w:rsidP="006028A8">
      <w:pPr>
        <w:pStyle w:val="T1"/>
      </w:pPr>
      <w:r w:rsidRPr="00987A93">
        <w:t>Esta semana se entrega la versión 6.0 de este documento.</w:t>
      </w:r>
      <w:bookmarkStart w:id="108" w:name="_Toc272354906"/>
      <w:bookmarkEnd w:id="108"/>
    </w:p>
    <w:p w:rsidR="006028A8" w:rsidRDefault="006028A8" w:rsidP="006028A8">
      <w:pPr>
        <w:pStyle w:val="T1"/>
      </w:pPr>
      <w:r w:rsidRPr="00987A93">
        <w:t>Esta semana se entrega la versión 6.0 de este documento.</w:t>
      </w:r>
      <w:bookmarkStart w:id="109" w:name="_Toc272354907"/>
      <w:bookmarkEnd w:id="109"/>
    </w:p>
    <w:p w:rsidR="006028A8" w:rsidRDefault="006028A8" w:rsidP="006028A8">
      <w:pPr>
        <w:pStyle w:val="T1"/>
      </w:pPr>
      <w:r w:rsidRPr="00987A93">
        <w:t>Esta semana se entrega la versión 6.0 de este documento.</w:t>
      </w:r>
      <w:bookmarkStart w:id="110" w:name="_Toc272354908"/>
      <w:bookmarkEnd w:id="110"/>
    </w:p>
    <w:p w:rsidR="006028A8" w:rsidRDefault="006028A8" w:rsidP="006028A8">
      <w:pPr>
        <w:pStyle w:val="T1"/>
      </w:pPr>
      <w:r w:rsidRPr="00987A93">
        <w:t>Esta semana se entrega la versión 6.0 de este documento.</w:t>
      </w:r>
      <w:bookmarkStart w:id="111" w:name="_Toc272354909"/>
      <w:bookmarkEnd w:id="111"/>
    </w:p>
    <w:p w:rsidR="006028A8" w:rsidRPr="00987A93" w:rsidRDefault="006028A8" w:rsidP="006028A8">
      <w:pPr>
        <w:pStyle w:val="MTemaNormal"/>
      </w:pPr>
      <w:r>
        <w:t>Esta semana se entrega la versión 6.0 de este documento.</w:t>
      </w:r>
    </w:p>
    <w:p w:rsidR="006028A8" w:rsidRDefault="006028A8" w:rsidP="006028A8">
      <w:pPr>
        <w:pStyle w:val="T1"/>
      </w:pPr>
      <w:r w:rsidRPr="00987A93">
        <w:t>Esta semana se entrega la versión 6.0 de este documento.</w:t>
      </w:r>
      <w:bookmarkStart w:id="112" w:name="_Toc272354910"/>
      <w:bookmarkEnd w:id="112"/>
    </w:p>
    <w:p w:rsidR="006028A8" w:rsidRDefault="006028A8" w:rsidP="006028A8">
      <w:pPr>
        <w:pStyle w:val="T1"/>
      </w:pPr>
      <w:r w:rsidRPr="00987A93">
        <w:t>Esta semana se entrega la versión 6.0 de este documento.</w:t>
      </w:r>
      <w:bookmarkStart w:id="113" w:name="_Toc272354911"/>
      <w:bookmarkEnd w:id="113"/>
    </w:p>
    <w:p w:rsidR="002536A8" w:rsidRPr="003F5B1C" w:rsidRDefault="006E02DB" w:rsidP="000064D8">
      <w:pPr>
        <w:pStyle w:val="T1"/>
        <w:rPr>
          <w:color w:val="FF0000"/>
        </w:rPr>
      </w:pPr>
      <w:r w:rsidRPr="003F5B1C">
        <w:rPr>
          <w:color w:val="FF0000"/>
        </w:rPr>
        <w:t>In</w:t>
      </w:r>
      <w:r w:rsidR="000B42CD" w:rsidRPr="003F5B1C">
        <w:rPr>
          <w:color w:val="FF0000"/>
        </w:rPr>
        <w:t>forme SQA sobre la calidad de l</w:t>
      </w:r>
      <w:r w:rsidRPr="003F5B1C">
        <w:rPr>
          <w:color w:val="FF0000"/>
        </w:rPr>
        <w:t>s Entregables:</w:t>
      </w:r>
      <w:bookmarkStart w:id="114" w:name="_Toc270863195"/>
      <w:bookmarkStart w:id="115" w:name="_Toc270863289"/>
      <w:bookmarkStart w:id="116" w:name="_Toc270863394"/>
      <w:bookmarkStart w:id="117" w:name="_Toc273061399"/>
      <w:bookmarkStart w:id="118" w:name="_Toc273061462"/>
      <w:bookmarkStart w:id="119" w:name="_Toc273118717"/>
      <w:bookmarkStart w:id="120" w:name="_Toc271471472"/>
      <w:bookmarkStart w:id="121" w:name="_Toc272347515"/>
      <w:bookmarkStart w:id="122" w:name="_Toc272348246"/>
      <w:bookmarkStart w:id="123" w:name="_Toc272348507"/>
      <w:bookmarkStart w:id="124" w:name="_Toc272349252"/>
      <w:bookmarkStart w:id="125" w:name="_Toc272349415"/>
      <w:bookmarkStart w:id="126" w:name="_Toc272349493"/>
      <w:bookmarkStart w:id="127" w:name="_Toc272352541"/>
      <w:bookmarkStart w:id="128" w:name="_Toc272354036"/>
      <w:bookmarkStart w:id="129" w:name="_Toc272354105"/>
      <w:bookmarkStart w:id="130" w:name="_Toc272354264"/>
      <w:bookmarkStart w:id="131" w:name="_Toc272354912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:rsidR="007915A4" w:rsidRPr="003F5B1C" w:rsidRDefault="007915A4" w:rsidP="001B2BD0">
      <w:pPr>
        <w:pStyle w:val="Ttulo1"/>
        <w:ind w:left="357" w:hanging="357"/>
        <w:rPr>
          <w:color w:val="FF0000"/>
        </w:rPr>
      </w:pPr>
      <w:bookmarkStart w:id="132" w:name="_Toc272354913"/>
      <w:r w:rsidRPr="003F5B1C">
        <w:rPr>
          <w:color w:val="FF0000"/>
        </w:rPr>
        <w:t>Informe SQA sobre la calidad de los Entregables</w:t>
      </w:r>
      <w:bookmarkEnd w:id="132"/>
    </w:p>
    <w:p w:rsidR="00295EDC" w:rsidRPr="003F5B1C" w:rsidRDefault="00274799" w:rsidP="001B2BD0">
      <w:pPr>
        <w:pStyle w:val="MTemaNormal"/>
        <w:rPr>
          <w:color w:val="FF0000"/>
        </w:rPr>
      </w:pPr>
      <w:r w:rsidRPr="003F5B1C">
        <w:rPr>
          <w:color w:val="FF0000"/>
        </w:rPr>
        <w:t>Esta semana fueron revisados todos l</w:t>
      </w:r>
      <w:r w:rsidR="00755AE2" w:rsidRPr="003F5B1C">
        <w:rPr>
          <w:color w:val="FF0000"/>
        </w:rPr>
        <w:t xml:space="preserve">os entregables </w:t>
      </w:r>
      <w:r w:rsidRPr="003F5B1C">
        <w:rPr>
          <w:color w:val="FF0000"/>
        </w:rPr>
        <w:t>a excepción de</w:t>
      </w:r>
      <w:r w:rsidR="00295EDC" w:rsidRPr="003F5B1C">
        <w:rPr>
          <w:color w:val="FF0000"/>
        </w:rPr>
        <w:t xml:space="preserve"> los siguientes:</w:t>
      </w:r>
    </w:p>
    <w:p w:rsidR="00755AE2" w:rsidRPr="003F5B1C" w:rsidRDefault="00295EDC" w:rsidP="00295EDC">
      <w:pPr>
        <w:pStyle w:val="MTemaNormal"/>
        <w:numPr>
          <w:ilvl w:val="0"/>
          <w:numId w:val="12"/>
        </w:numPr>
        <w:rPr>
          <w:color w:val="FF0000"/>
        </w:rPr>
      </w:pPr>
      <w:r w:rsidRPr="003F5B1C">
        <w:rPr>
          <w:color w:val="FF0000"/>
        </w:rPr>
        <w:t>D</w:t>
      </w:r>
      <w:r w:rsidR="00274799" w:rsidRPr="003F5B1C">
        <w:rPr>
          <w:color w:val="FF0000"/>
        </w:rPr>
        <w:t>ocumento de Riesgos, se le realizará una revisión mas profunda la semana entrante.</w:t>
      </w:r>
      <w:r w:rsidR="00811CDF" w:rsidRPr="003F5B1C">
        <w:rPr>
          <w:color w:val="FF0000"/>
        </w:rPr>
        <w:t xml:space="preserve"> </w:t>
      </w:r>
    </w:p>
    <w:p w:rsidR="00295EDC" w:rsidRPr="003F5B1C" w:rsidRDefault="00295EDC" w:rsidP="00295EDC">
      <w:pPr>
        <w:pStyle w:val="MTemaNormal"/>
        <w:numPr>
          <w:ilvl w:val="0"/>
          <w:numId w:val="12"/>
        </w:numPr>
        <w:rPr>
          <w:color w:val="FF0000"/>
        </w:rPr>
      </w:pPr>
      <w:r w:rsidRPr="003F5B1C">
        <w:rPr>
          <w:color w:val="FF0000"/>
        </w:rPr>
        <w:t>Registro de versiones, fue entregado fuera de plazo previo al momento de entrega.</w:t>
      </w:r>
    </w:p>
    <w:p w:rsidR="00811CDF" w:rsidRPr="003F5B1C" w:rsidRDefault="00811CDF" w:rsidP="006B52EF">
      <w:pPr>
        <w:pStyle w:val="MTemaNormal"/>
        <w:rPr>
          <w:color w:val="FF0000"/>
        </w:rPr>
      </w:pPr>
      <w:r w:rsidRPr="003F5B1C">
        <w:rPr>
          <w:color w:val="FF0000"/>
        </w:rPr>
        <w:t>Se continúa mejorando la calidad de la documentación, en general los errores detectados son menores (índices, tildes, párrafos).</w:t>
      </w:r>
    </w:p>
    <w:p w:rsidR="002536A8" w:rsidRPr="003F5B1C" w:rsidRDefault="00755AE2" w:rsidP="00811CDF">
      <w:pPr>
        <w:pStyle w:val="MTemaNormal"/>
        <w:rPr>
          <w:color w:val="FF0000"/>
        </w:rPr>
      </w:pPr>
      <w:r w:rsidRPr="003F5B1C">
        <w:rPr>
          <w:color w:val="FF0000"/>
        </w:rPr>
        <w:t xml:space="preserve">Esta semana los documentos fueron entregados al equipo de SQA </w:t>
      </w:r>
      <w:r w:rsidR="00811CDF" w:rsidRPr="003F5B1C">
        <w:rPr>
          <w:color w:val="FF0000"/>
        </w:rPr>
        <w:t xml:space="preserve">según lo planificado, los responsables que no pudieron cumplir con la fecha acordada avisaron oportunamente que no llegarían a cumplir con </w:t>
      </w:r>
      <w:r w:rsidR="00D3364D" w:rsidRPr="003F5B1C">
        <w:rPr>
          <w:color w:val="FF0000"/>
        </w:rPr>
        <w:t>el</w:t>
      </w:r>
      <w:r w:rsidR="00811CDF" w:rsidRPr="003F5B1C">
        <w:rPr>
          <w:color w:val="FF0000"/>
        </w:rPr>
        <w:t xml:space="preserve"> plazo y la fecha fue postergada.</w:t>
      </w:r>
    </w:p>
    <w:sectPr w:rsidR="002536A8" w:rsidRPr="003F5B1C" w:rsidSect="002536A8">
      <w:type w:val="continuous"/>
      <w:pgSz w:w="11906" w:h="16838"/>
      <w:pgMar w:top="1417" w:right="1701" w:bottom="1417" w:left="1701" w:header="720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C36" w:rsidRDefault="00EF0C36">
      <w:r>
        <w:separator/>
      </w:r>
    </w:p>
  </w:endnote>
  <w:endnote w:type="continuationSeparator" w:id="1">
    <w:p w:rsidR="00EF0C36" w:rsidRDefault="00EF0C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511" w:rsidRDefault="00BD3511">
    <w:pPr>
      <w:pStyle w:val="Piedepgina"/>
      <w:pBdr>
        <w:top w:val="single" w:sz="4" w:space="1" w:color="000000"/>
      </w:pBdr>
      <w:tabs>
        <w:tab w:val="clear" w:pos="8838"/>
        <w:tab w:val="right" w:pos="8505"/>
      </w:tabs>
      <w:ind w:right="-1"/>
    </w:pPr>
    <w:r>
      <w:rPr>
        <w:rFonts w:ascii="Verdana" w:hAnsi="Verdana"/>
        <w:sz w:val="16"/>
      </w:rPr>
      <w:t>Entrega Semanal de SQA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Página </w:t>
    </w:r>
    <w:r w:rsidR="002923E4"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PAGE </w:instrText>
    </w:r>
    <w:r w:rsidR="002923E4">
      <w:rPr>
        <w:rStyle w:val="Nmerodepgina"/>
        <w:sz w:val="16"/>
      </w:rPr>
      <w:fldChar w:fldCharType="separate"/>
    </w:r>
    <w:r w:rsidR="000460A8">
      <w:rPr>
        <w:rStyle w:val="Nmerodepgina"/>
        <w:noProof/>
        <w:sz w:val="16"/>
      </w:rPr>
      <w:t>2</w:t>
    </w:r>
    <w:r w:rsidR="002923E4">
      <w:rPr>
        <w:rStyle w:val="Nmerodepgina"/>
        <w:sz w:val="16"/>
      </w:rPr>
      <w:fldChar w:fldCharType="end"/>
    </w:r>
    <w:r>
      <w:rPr>
        <w:rStyle w:val="Nmerodepgina"/>
        <w:rFonts w:ascii="Verdana" w:hAnsi="Verdana"/>
        <w:sz w:val="16"/>
      </w:rPr>
      <w:t xml:space="preserve"> de </w:t>
    </w:r>
    <w:r w:rsidR="002923E4"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NUMPAGES \*Arabic </w:instrText>
    </w:r>
    <w:r w:rsidR="002923E4">
      <w:rPr>
        <w:rStyle w:val="Nmerodepgina"/>
        <w:sz w:val="16"/>
      </w:rPr>
      <w:fldChar w:fldCharType="separate"/>
    </w:r>
    <w:r w:rsidR="000460A8">
      <w:rPr>
        <w:rStyle w:val="Nmerodepgina"/>
        <w:noProof/>
        <w:sz w:val="16"/>
      </w:rPr>
      <w:t>7</w:t>
    </w:r>
    <w:r w:rsidR="002923E4">
      <w:rPr>
        <w:rStyle w:val="Nmerodepgina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C36" w:rsidRDefault="00EF0C36">
      <w:r>
        <w:separator/>
      </w:r>
    </w:p>
  </w:footnote>
  <w:footnote w:type="continuationSeparator" w:id="1">
    <w:p w:rsidR="00EF0C36" w:rsidRDefault="00EF0C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10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15E6581C"/>
    <w:name w:val="WW8Num14"/>
    <w:lvl w:ilvl="0">
      <w:start w:val="1"/>
      <w:numFmt w:val="decimal"/>
      <w:pStyle w:val="T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pStyle w:val="MT3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pStyle w:val="MT4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20"/>
    <w:lvl w:ilvl="0">
      <w:start w:val="1"/>
      <w:numFmt w:val="decimal"/>
      <w:pStyle w:val="Titulo2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97FC3F08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MTema4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449E27BF"/>
    <w:multiLevelType w:val="hybridMultilevel"/>
    <w:tmpl w:val="EC8EB810"/>
    <w:lvl w:ilvl="0" w:tplc="D4D6C724">
      <w:start w:val="1"/>
      <w:numFmt w:val="decimal"/>
      <w:pStyle w:val="Ttulo1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CC0335"/>
    <w:multiLevelType w:val="hybridMultilevel"/>
    <w:tmpl w:val="7CE831BA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54E74C5"/>
    <w:multiLevelType w:val="multilevel"/>
    <w:tmpl w:val="396EB800"/>
    <w:lvl w:ilvl="0">
      <w:start w:val="1"/>
      <w:numFmt w:val="decimal"/>
      <w:pStyle w:val="MTema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7"/>
  </w:num>
  <w:num w:numId="13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76089E"/>
    <w:rsid w:val="00005ACB"/>
    <w:rsid w:val="000064D8"/>
    <w:rsid w:val="00036701"/>
    <w:rsid w:val="00040414"/>
    <w:rsid w:val="000460A8"/>
    <w:rsid w:val="00051AA7"/>
    <w:rsid w:val="00053E40"/>
    <w:rsid w:val="00054E5F"/>
    <w:rsid w:val="00080770"/>
    <w:rsid w:val="000B42CD"/>
    <w:rsid w:val="000B55F9"/>
    <w:rsid w:val="000D18B0"/>
    <w:rsid w:val="000D68DC"/>
    <w:rsid w:val="000E3347"/>
    <w:rsid w:val="000E559A"/>
    <w:rsid w:val="000F1E02"/>
    <w:rsid w:val="00114449"/>
    <w:rsid w:val="001264EC"/>
    <w:rsid w:val="00132951"/>
    <w:rsid w:val="00137D9F"/>
    <w:rsid w:val="0015218D"/>
    <w:rsid w:val="001B2BD0"/>
    <w:rsid w:val="001E51B8"/>
    <w:rsid w:val="00200748"/>
    <w:rsid w:val="00210F0A"/>
    <w:rsid w:val="00222660"/>
    <w:rsid w:val="00223BF3"/>
    <w:rsid w:val="00244F32"/>
    <w:rsid w:val="002536A8"/>
    <w:rsid w:val="00254240"/>
    <w:rsid w:val="00272915"/>
    <w:rsid w:val="00274799"/>
    <w:rsid w:val="002923E4"/>
    <w:rsid w:val="00293D1A"/>
    <w:rsid w:val="00295EDC"/>
    <w:rsid w:val="002A08A2"/>
    <w:rsid w:val="002A2E22"/>
    <w:rsid w:val="002F731B"/>
    <w:rsid w:val="002F7BD2"/>
    <w:rsid w:val="00306E35"/>
    <w:rsid w:val="0031765F"/>
    <w:rsid w:val="003323C3"/>
    <w:rsid w:val="00335302"/>
    <w:rsid w:val="00336693"/>
    <w:rsid w:val="00337CA7"/>
    <w:rsid w:val="00340D52"/>
    <w:rsid w:val="0036065C"/>
    <w:rsid w:val="00374F82"/>
    <w:rsid w:val="003927DA"/>
    <w:rsid w:val="0039408C"/>
    <w:rsid w:val="003A6A58"/>
    <w:rsid w:val="003B059B"/>
    <w:rsid w:val="003D3CA8"/>
    <w:rsid w:val="003E0E48"/>
    <w:rsid w:val="003E2875"/>
    <w:rsid w:val="003F5B1C"/>
    <w:rsid w:val="00402746"/>
    <w:rsid w:val="00441602"/>
    <w:rsid w:val="004612D2"/>
    <w:rsid w:val="0046443A"/>
    <w:rsid w:val="004832A6"/>
    <w:rsid w:val="00493DB2"/>
    <w:rsid w:val="00496BB4"/>
    <w:rsid w:val="004A6E82"/>
    <w:rsid w:val="004B254B"/>
    <w:rsid w:val="004B65B6"/>
    <w:rsid w:val="004C3105"/>
    <w:rsid w:val="004D4C24"/>
    <w:rsid w:val="004D6B29"/>
    <w:rsid w:val="004E6A2C"/>
    <w:rsid w:val="005002EA"/>
    <w:rsid w:val="0051159A"/>
    <w:rsid w:val="00512B28"/>
    <w:rsid w:val="00520E3C"/>
    <w:rsid w:val="00522A78"/>
    <w:rsid w:val="00526DD4"/>
    <w:rsid w:val="005322ED"/>
    <w:rsid w:val="005425E6"/>
    <w:rsid w:val="00557279"/>
    <w:rsid w:val="00560B71"/>
    <w:rsid w:val="00591B4D"/>
    <w:rsid w:val="005B7932"/>
    <w:rsid w:val="005D3BE1"/>
    <w:rsid w:val="006028A8"/>
    <w:rsid w:val="00607F2A"/>
    <w:rsid w:val="006142BA"/>
    <w:rsid w:val="0062698A"/>
    <w:rsid w:val="006504C6"/>
    <w:rsid w:val="006604F5"/>
    <w:rsid w:val="006852BD"/>
    <w:rsid w:val="006B52EF"/>
    <w:rsid w:val="006C5A52"/>
    <w:rsid w:val="006E02DB"/>
    <w:rsid w:val="006E0BC7"/>
    <w:rsid w:val="006E26EC"/>
    <w:rsid w:val="007115DE"/>
    <w:rsid w:val="00722078"/>
    <w:rsid w:val="00735809"/>
    <w:rsid w:val="00741C59"/>
    <w:rsid w:val="00751D1E"/>
    <w:rsid w:val="00755AE2"/>
    <w:rsid w:val="0076089E"/>
    <w:rsid w:val="00760ADB"/>
    <w:rsid w:val="00767585"/>
    <w:rsid w:val="00785F42"/>
    <w:rsid w:val="00787796"/>
    <w:rsid w:val="007915A4"/>
    <w:rsid w:val="007A2F40"/>
    <w:rsid w:val="007B4940"/>
    <w:rsid w:val="007C4A2D"/>
    <w:rsid w:val="007C4B34"/>
    <w:rsid w:val="007C6E15"/>
    <w:rsid w:val="007D1987"/>
    <w:rsid w:val="007E3405"/>
    <w:rsid w:val="00802E03"/>
    <w:rsid w:val="008030FD"/>
    <w:rsid w:val="00811CDF"/>
    <w:rsid w:val="00821C1F"/>
    <w:rsid w:val="00824AA1"/>
    <w:rsid w:val="008266B7"/>
    <w:rsid w:val="00892C70"/>
    <w:rsid w:val="008A3A79"/>
    <w:rsid w:val="008A786B"/>
    <w:rsid w:val="008B50E1"/>
    <w:rsid w:val="008C1FF4"/>
    <w:rsid w:val="008C3922"/>
    <w:rsid w:val="008D76B0"/>
    <w:rsid w:val="008D7A87"/>
    <w:rsid w:val="008E4884"/>
    <w:rsid w:val="008E686A"/>
    <w:rsid w:val="008F0CED"/>
    <w:rsid w:val="008F125C"/>
    <w:rsid w:val="008F2F9F"/>
    <w:rsid w:val="00916E9E"/>
    <w:rsid w:val="00962461"/>
    <w:rsid w:val="00975E6E"/>
    <w:rsid w:val="00985E9C"/>
    <w:rsid w:val="00987A93"/>
    <w:rsid w:val="009C315E"/>
    <w:rsid w:val="00A06533"/>
    <w:rsid w:val="00A81FF9"/>
    <w:rsid w:val="00A83EC2"/>
    <w:rsid w:val="00A86C73"/>
    <w:rsid w:val="00AA33BE"/>
    <w:rsid w:val="00AA63DC"/>
    <w:rsid w:val="00AB6E3D"/>
    <w:rsid w:val="00AF0DA3"/>
    <w:rsid w:val="00AF74E9"/>
    <w:rsid w:val="00B0702C"/>
    <w:rsid w:val="00B27882"/>
    <w:rsid w:val="00B35DEE"/>
    <w:rsid w:val="00B63A46"/>
    <w:rsid w:val="00B8117A"/>
    <w:rsid w:val="00B86943"/>
    <w:rsid w:val="00BA287D"/>
    <w:rsid w:val="00BD30F6"/>
    <w:rsid w:val="00BD3511"/>
    <w:rsid w:val="00BE67B7"/>
    <w:rsid w:val="00BF4630"/>
    <w:rsid w:val="00C14484"/>
    <w:rsid w:val="00C21389"/>
    <w:rsid w:val="00C258FB"/>
    <w:rsid w:val="00C561AD"/>
    <w:rsid w:val="00C80480"/>
    <w:rsid w:val="00C830ED"/>
    <w:rsid w:val="00C97439"/>
    <w:rsid w:val="00CA52DF"/>
    <w:rsid w:val="00CA7932"/>
    <w:rsid w:val="00CC1050"/>
    <w:rsid w:val="00D0510E"/>
    <w:rsid w:val="00D16E61"/>
    <w:rsid w:val="00D25361"/>
    <w:rsid w:val="00D31EB8"/>
    <w:rsid w:val="00D3364D"/>
    <w:rsid w:val="00D76D6E"/>
    <w:rsid w:val="00DA64CE"/>
    <w:rsid w:val="00DC7AE3"/>
    <w:rsid w:val="00DD3194"/>
    <w:rsid w:val="00DF3298"/>
    <w:rsid w:val="00E02C8D"/>
    <w:rsid w:val="00E11A17"/>
    <w:rsid w:val="00E24F04"/>
    <w:rsid w:val="00E339C6"/>
    <w:rsid w:val="00E504C9"/>
    <w:rsid w:val="00E768F8"/>
    <w:rsid w:val="00E85CCE"/>
    <w:rsid w:val="00EB0AF7"/>
    <w:rsid w:val="00EB362D"/>
    <w:rsid w:val="00EE0B85"/>
    <w:rsid w:val="00EF0C36"/>
    <w:rsid w:val="00EF2608"/>
    <w:rsid w:val="00F17A97"/>
    <w:rsid w:val="00F24104"/>
    <w:rsid w:val="00F33DD8"/>
    <w:rsid w:val="00F5670F"/>
    <w:rsid w:val="00F82161"/>
    <w:rsid w:val="00F92F3F"/>
    <w:rsid w:val="00FA3CFF"/>
    <w:rsid w:val="00FA59B4"/>
    <w:rsid w:val="00FB7877"/>
    <w:rsid w:val="00FC135A"/>
    <w:rsid w:val="00FD0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6A8"/>
    <w:pPr>
      <w:suppressAutoHyphens/>
    </w:pPr>
    <w:rPr>
      <w:rFonts w:ascii="Arial" w:hAnsi="Arial"/>
      <w:szCs w:val="24"/>
      <w:lang w:val="es-ES" w:eastAsia="ar-SA"/>
    </w:rPr>
  </w:style>
  <w:style w:type="paragraph" w:styleId="Ttulo1">
    <w:name w:val="heading 1"/>
    <w:basedOn w:val="Normal"/>
    <w:next w:val="Normal"/>
    <w:qFormat/>
    <w:rsid w:val="00E11A17"/>
    <w:pPr>
      <w:keepNext/>
      <w:numPr>
        <w:numId w:val="8"/>
      </w:numPr>
      <w:tabs>
        <w:tab w:val="left" w:pos="567"/>
      </w:tabs>
      <w:spacing w:before="360" w:after="120"/>
      <w:outlineLvl w:val="0"/>
    </w:pPr>
    <w:rPr>
      <w:rFonts w:ascii="Verdana" w:hAnsi="Verdana" w:cs="Arial"/>
      <w:b/>
      <w:bCs/>
      <w:noProof/>
      <w:sz w:val="22"/>
      <w:szCs w:val="22"/>
    </w:rPr>
  </w:style>
  <w:style w:type="paragraph" w:styleId="Ttulo2">
    <w:name w:val="heading 2"/>
    <w:basedOn w:val="Normal"/>
    <w:next w:val="Normal"/>
    <w:qFormat/>
    <w:rsid w:val="002536A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536A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2536A8"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rsid w:val="002536A8"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536A8"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2536A8"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2536A8"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2536A8"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2536A8"/>
    <w:rPr>
      <w:rFonts w:ascii="Symbol" w:hAnsi="Symbol"/>
    </w:rPr>
  </w:style>
  <w:style w:type="character" w:customStyle="1" w:styleId="WW8Num1z1">
    <w:name w:val="WW8Num1z1"/>
    <w:rsid w:val="002536A8"/>
    <w:rPr>
      <w:rFonts w:ascii="Courier New" w:hAnsi="Courier New"/>
    </w:rPr>
  </w:style>
  <w:style w:type="character" w:customStyle="1" w:styleId="WW8Num1z2">
    <w:name w:val="WW8Num1z2"/>
    <w:rsid w:val="002536A8"/>
    <w:rPr>
      <w:rFonts w:ascii="Wingdings" w:hAnsi="Wingdings"/>
    </w:rPr>
  </w:style>
  <w:style w:type="character" w:customStyle="1" w:styleId="WW8Num3z0">
    <w:name w:val="WW8Num3z0"/>
    <w:rsid w:val="002536A8"/>
    <w:rPr>
      <w:rFonts w:ascii="Symbol" w:hAnsi="Symbol"/>
    </w:rPr>
  </w:style>
  <w:style w:type="character" w:customStyle="1" w:styleId="WW8Num3z1">
    <w:name w:val="WW8Num3z1"/>
    <w:rsid w:val="002536A8"/>
    <w:rPr>
      <w:rFonts w:ascii="Courier New" w:hAnsi="Courier New"/>
    </w:rPr>
  </w:style>
  <w:style w:type="character" w:customStyle="1" w:styleId="WW8Num3z2">
    <w:name w:val="WW8Num3z2"/>
    <w:rsid w:val="002536A8"/>
    <w:rPr>
      <w:rFonts w:ascii="Wingdings" w:hAnsi="Wingdings"/>
    </w:rPr>
  </w:style>
  <w:style w:type="character" w:customStyle="1" w:styleId="WW8Num4z0">
    <w:name w:val="WW8Num4z0"/>
    <w:rsid w:val="002536A8"/>
    <w:rPr>
      <w:rFonts w:ascii="Symbol" w:hAnsi="Symbol"/>
    </w:rPr>
  </w:style>
  <w:style w:type="character" w:customStyle="1" w:styleId="WW8Num4z1">
    <w:name w:val="WW8Num4z1"/>
    <w:rsid w:val="002536A8"/>
    <w:rPr>
      <w:rFonts w:ascii="Courier New" w:hAnsi="Courier New"/>
    </w:rPr>
  </w:style>
  <w:style w:type="character" w:customStyle="1" w:styleId="WW8Num4z2">
    <w:name w:val="WW8Num4z2"/>
    <w:rsid w:val="002536A8"/>
    <w:rPr>
      <w:rFonts w:ascii="Wingdings" w:hAnsi="Wingdings"/>
    </w:rPr>
  </w:style>
  <w:style w:type="character" w:customStyle="1" w:styleId="WW8Num5z0">
    <w:name w:val="WW8Num5z0"/>
    <w:rsid w:val="002536A8"/>
    <w:rPr>
      <w:rFonts w:ascii="Symbol" w:hAnsi="Symbol"/>
    </w:rPr>
  </w:style>
  <w:style w:type="character" w:customStyle="1" w:styleId="WW8Num5z1">
    <w:name w:val="WW8Num5z1"/>
    <w:rsid w:val="002536A8"/>
    <w:rPr>
      <w:rFonts w:ascii="Courier New" w:hAnsi="Courier New"/>
    </w:rPr>
  </w:style>
  <w:style w:type="character" w:customStyle="1" w:styleId="WW8Num5z2">
    <w:name w:val="WW8Num5z2"/>
    <w:rsid w:val="002536A8"/>
    <w:rPr>
      <w:rFonts w:ascii="Wingdings" w:hAnsi="Wingdings"/>
    </w:rPr>
  </w:style>
  <w:style w:type="character" w:customStyle="1" w:styleId="WW8Num6z0">
    <w:name w:val="WW8Num6z0"/>
    <w:rsid w:val="002536A8"/>
    <w:rPr>
      <w:rFonts w:ascii="Symbol" w:hAnsi="Symbol"/>
    </w:rPr>
  </w:style>
  <w:style w:type="character" w:customStyle="1" w:styleId="WW8Num6z1">
    <w:name w:val="WW8Num6z1"/>
    <w:rsid w:val="002536A8"/>
    <w:rPr>
      <w:rFonts w:ascii="Courier New" w:hAnsi="Courier New"/>
    </w:rPr>
  </w:style>
  <w:style w:type="character" w:customStyle="1" w:styleId="WW8Num6z2">
    <w:name w:val="WW8Num6z2"/>
    <w:rsid w:val="002536A8"/>
    <w:rPr>
      <w:rFonts w:ascii="Wingdings" w:hAnsi="Wingdings"/>
    </w:rPr>
  </w:style>
  <w:style w:type="character" w:customStyle="1" w:styleId="WW8Num7z0">
    <w:name w:val="WW8Num7z0"/>
    <w:rsid w:val="002536A8"/>
    <w:rPr>
      <w:rFonts w:ascii="Symbol" w:hAnsi="Symbol"/>
    </w:rPr>
  </w:style>
  <w:style w:type="character" w:customStyle="1" w:styleId="WW8Num7z1">
    <w:name w:val="WW8Num7z1"/>
    <w:rsid w:val="002536A8"/>
    <w:rPr>
      <w:rFonts w:ascii="Courier New" w:hAnsi="Courier New"/>
    </w:rPr>
  </w:style>
  <w:style w:type="character" w:customStyle="1" w:styleId="WW8Num7z2">
    <w:name w:val="WW8Num7z2"/>
    <w:rsid w:val="002536A8"/>
    <w:rPr>
      <w:rFonts w:ascii="Wingdings" w:hAnsi="Wingdings"/>
    </w:rPr>
  </w:style>
  <w:style w:type="character" w:customStyle="1" w:styleId="WW8Num8z0">
    <w:name w:val="WW8Num8z0"/>
    <w:rsid w:val="002536A8"/>
    <w:rPr>
      <w:rFonts w:ascii="Symbol" w:hAnsi="Symbol"/>
    </w:rPr>
  </w:style>
  <w:style w:type="character" w:customStyle="1" w:styleId="WW8Num8z1">
    <w:name w:val="WW8Num8z1"/>
    <w:rsid w:val="002536A8"/>
    <w:rPr>
      <w:rFonts w:ascii="Courier New" w:hAnsi="Courier New"/>
    </w:rPr>
  </w:style>
  <w:style w:type="character" w:customStyle="1" w:styleId="WW8Num8z2">
    <w:name w:val="WW8Num8z2"/>
    <w:rsid w:val="002536A8"/>
    <w:rPr>
      <w:rFonts w:ascii="Wingdings" w:hAnsi="Wingdings"/>
    </w:rPr>
  </w:style>
  <w:style w:type="character" w:customStyle="1" w:styleId="WW8Num10z4">
    <w:name w:val="WW8Num10z4"/>
    <w:rsid w:val="002536A8"/>
    <w:rPr>
      <w:rFonts w:ascii="Symbol" w:hAnsi="Symbol"/>
    </w:rPr>
  </w:style>
  <w:style w:type="character" w:customStyle="1" w:styleId="WW8Num10z5">
    <w:name w:val="WW8Num10z5"/>
    <w:rsid w:val="002536A8"/>
    <w:rPr>
      <w:rFonts w:ascii="Wingdings" w:hAnsi="Wingdings"/>
    </w:rPr>
  </w:style>
  <w:style w:type="character" w:customStyle="1" w:styleId="WW8Num12z0">
    <w:name w:val="WW8Num12z0"/>
    <w:rsid w:val="002536A8"/>
    <w:rPr>
      <w:rFonts w:ascii="Symbol" w:hAnsi="Symbol"/>
    </w:rPr>
  </w:style>
  <w:style w:type="character" w:customStyle="1" w:styleId="WW8Num12z1">
    <w:name w:val="WW8Num12z1"/>
    <w:rsid w:val="002536A8"/>
    <w:rPr>
      <w:rFonts w:ascii="Courier New" w:hAnsi="Courier New"/>
    </w:rPr>
  </w:style>
  <w:style w:type="character" w:customStyle="1" w:styleId="WW8Num12z2">
    <w:name w:val="WW8Num12z2"/>
    <w:rsid w:val="002536A8"/>
    <w:rPr>
      <w:rFonts w:ascii="Wingdings" w:hAnsi="Wingdings"/>
    </w:rPr>
  </w:style>
  <w:style w:type="character" w:customStyle="1" w:styleId="WW8Num13z0">
    <w:name w:val="WW8Num13z0"/>
    <w:rsid w:val="002536A8"/>
    <w:rPr>
      <w:rFonts w:ascii="Wingdings" w:hAnsi="Wingdings"/>
    </w:rPr>
  </w:style>
  <w:style w:type="character" w:customStyle="1" w:styleId="WW8Num13z3">
    <w:name w:val="WW8Num13z3"/>
    <w:rsid w:val="002536A8"/>
    <w:rPr>
      <w:rFonts w:ascii="Symbol" w:hAnsi="Symbol"/>
    </w:rPr>
  </w:style>
  <w:style w:type="character" w:customStyle="1" w:styleId="WW8Num13z4">
    <w:name w:val="WW8Num13z4"/>
    <w:rsid w:val="002536A8"/>
    <w:rPr>
      <w:rFonts w:ascii="Courier New" w:hAnsi="Courier New"/>
    </w:rPr>
  </w:style>
  <w:style w:type="character" w:customStyle="1" w:styleId="WW8Num14z4">
    <w:name w:val="WW8Num14z4"/>
    <w:rsid w:val="002536A8"/>
    <w:rPr>
      <w:rFonts w:ascii="Symbol" w:hAnsi="Symbol"/>
    </w:rPr>
  </w:style>
  <w:style w:type="character" w:customStyle="1" w:styleId="WW8Num14z5">
    <w:name w:val="WW8Num14z5"/>
    <w:rsid w:val="002536A8"/>
    <w:rPr>
      <w:rFonts w:ascii="Wingdings" w:hAnsi="Wingdings"/>
    </w:rPr>
  </w:style>
  <w:style w:type="character" w:customStyle="1" w:styleId="WW8Num15z0">
    <w:name w:val="WW8Num15z0"/>
    <w:rsid w:val="002536A8"/>
    <w:rPr>
      <w:rFonts w:ascii="Symbol" w:hAnsi="Symbol"/>
    </w:rPr>
  </w:style>
  <w:style w:type="character" w:customStyle="1" w:styleId="WW8Num15z1">
    <w:name w:val="WW8Num15z1"/>
    <w:rsid w:val="002536A8"/>
    <w:rPr>
      <w:rFonts w:ascii="Courier New" w:hAnsi="Courier New"/>
    </w:rPr>
  </w:style>
  <w:style w:type="character" w:customStyle="1" w:styleId="WW8Num15z2">
    <w:name w:val="WW8Num15z2"/>
    <w:rsid w:val="002536A8"/>
    <w:rPr>
      <w:rFonts w:ascii="Wingdings" w:hAnsi="Wingdings"/>
    </w:rPr>
  </w:style>
  <w:style w:type="character" w:customStyle="1" w:styleId="WW8Num18z0">
    <w:name w:val="WW8Num18z0"/>
    <w:rsid w:val="002536A8"/>
    <w:rPr>
      <w:rFonts w:ascii="Symbol" w:hAnsi="Symbol"/>
    </w:rPr>
  </w:style>
  <w:style w:type="character" w:customStyle="1" w:styleId="WW8Num18z1">
    <w:name w:val="WW8Num18z1"/>
    <w:rsid w:val="002536A8"/>
    <w:rPr>
      <w:rFonts w:ascii="Courier New" w:hAnsi="Courier New"/>
    </w:rPr>
  </w:style>
  <w:style w:type="character" w:customStyle="1" w:styleId="WW8Num18z2">
    <w:name w:val="WW8Num18z2"/>
    <w:rsid w:val="002536A8"/>
    <w:rPr>
      <w:rFonts w:ascii="Wingdings" w:hAnsi="Wingdings"/>
    </w:rPr>
  </w:style>
  <w:style w:type="character" w:customStyle="1" w:styleId="WW8Num20z4">
    <w:name w:val="WW8Num20z4"/>
    <w:rsid w:val="002536A8"/>
    <w:rPr>
      <w:rFonts w:ascii="Symbol" w:hAnsi="Symbol"/>
    </w:rPr>
  </w:style>
  <w:style w:type="character" w:customStyle="1" w:styleId="WW8Num20z5">
    <w:name w:val="WW8Num20z5"/>
    <w:rsid w:val="002536A8"/>
    <w:rPr>
      <w:rFonts w:ascii="Wingdings" w:hAnsi="Wingdings"/>
    </w:rPr>
  </w:style>
  <w:style w:type="character" w:customStyle="1" w:styleId="Fuentedeprrafopredeter1">
    <w:name w:val="Fuente de párrafo predeter.1"/>
    <w:rsid w:val="002536A8"/>
  </w:style>
  <w:style w:type="character" w:styleId="Hipervnculo">
    <w:name w:val="Hyperlink"/>
    <w:basedOn w:val="Fuentedeprrafopredeter1"/>
    <w:rsid w:val="002536A8"/>
    <w:rPr>
      <w:color w:val="0000FF"/>
      <w:u w:val="single"/>
    </w:rPr>
  </w:style>
  <w:style w:type="character" w:styleId="Nmerodepgina">
    <w:name w:val="page number"/>
    <w:basedOn w:val="Fuentedeprrafopredeter1"/>
    <w:rsid w:val="002536A8"/>
  </w:style>
  <w:style w:type="character" w:customStyle="1" w:styleId="Vietas">
    <w:name w:val="Viñetas"/>
    <w:rsid w:val="002536A8"/>
    <w:rPr>
      <w:rFonts w:ascii="OpenSymbol" w:eastAsia="OpenSymbol" w:hAnsi="OpenSymbol" w:cs="OpenSymbol"/>
    </w:rPr>
  </w:style>
  <w:style w:type="character" w:customStyle="1" w:styleId="Carcterdenumeracin">
    <w:name w:val="Carácter de numeración"/>
    <w:rsid w:val="002536A8"/>
  </w:style>
  <w:style w:type="paragraph" w:customStyle="1" w:styleId="Encabezado1">
    <w:name w:val="Encabezado1"/>
    <w:basedOn w:val="Normal"/>
    <w:next w:val="Textoindependiente"/>
    <w:rsid w:val="002536A8"/>
    <w:pPr>
      <w:keepNext/>
      <w:spacing w:before="240" w:after="120"/>
    </w:pPr>
    <w:rPr>
      <w:rFonts w:eastAsia="Arial Unicode MS" w:cs="Mangal"/>
      <w:sz w:val="28"/>
      <w:szCs w:val="28"/>
    </w:rPr>
  </w:style>
  <w:style w:type="paragraph" w:styleId="Textoindependiente">
    <w:name w:val="Body Text"/>
    <w:basedOn w:val="Normal"/>
    <w:rsid w:val="002536A8"/>
    <w:pPr>
      <w:spacing w:after="120"/>
    </w:pPr>
  </w:style>
  <w:style w:type="paragraph" w:styleId="Lista">
    <w:name w:val="List"/>
    <w:basedOn w:val="Textoindependiente"/>
    <w:rsid w:val="002536A8"/>
    <w:rPr>
      <w:rFonts w:cs="Mangal"/>
    </w:rPr>
  </w:style>
  <w:style w:type="paragraph" w:customStyle="1" w:styleId="Etiqueta">
    <w:name w:val="Etiqueta"/>
    <w:basedOn w:val="Normal"/>
    <w:rsid w:val="002536A8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rsid w:val="002536A8"/>
    <w:pPr>
      <w:suppressLineNumbers/>
    </w:pPr>
    <w:rPr>
      <w:rFonts w:cs="Mangal"/>
    </w:rPr>
  </w:style>
  <w:style w:type="paragraph" w:customStyle="1" w:styleId="MNormal">
    <w:name w:val="MNormal"/>
    <w:basedOn w:val="Normal"/>
    <w:link w:val="MNormalCar"/>
    <w:rsid w:val="002536A8"/>
    <w:pPr>
      <w:spacing w:after="60"/>
      <w:jc w:val="both"/>
    </w:pPr>
    <w:rPr>
      <w:rFonts w:ascii="Verdana" w:hAnsi="Verdana" w:cs="Arial"/>
    </w:rPr>
  </w:style>
  <w:style w:type="paragraph" w:customStyle="1" w:styleId="MTtulo1">
    <w:name w:val="MTítulo1"/>
    <w:basedOn w:val="MNormal"/>
    <w:rsid w:val="002536A8"/>
    <w:pPr>
      <w:spacing w:before="120" w:after="120"/>
      <w:jc w:val="center"/>
    </w:pPr>
    <w:rPr>
      <w:b/>
      <w:bCs/>
      <w:sz w:val="36"/>
    </w:rPr>
  </w:style>
  <w:style w:type="paragraph" w:customStyle="1" w:styleId="MTtulo2">
    <w:name w:val="MTítulo2"/>
    <w:basedOn w:val="MNormal"/>
    <w:rsid w:val="002536A8"/>
    <w:pPr>
      <w:spacing w:before="120" w:after="120"/>
    </w:pPr>
    <w:rPr>
      <w:b/>
      <w:bCs/>
      <w:sz w:val="32"/>
    </w:rPr>
  </w:style>
  <w:style w:type="paragraph" w:customStyle="1" w:styleId="MTtulo3">
    <w:name w:val="MTítulo3"/>
    <w:basedOn w:val="MNormal"/>
    <w:link w:val="MTtulo3Car"/>
    <w:rsid w:val="002536A8"/>
    <w:pPr>
      <w:spacing w:before="120" w:after="120"/>
    </w:pPr>
    <w:rPr>
      <w:b/>
      <w:bCs/>
      <w:sz w:val="24"/>
    </w:rPr>
  </w:style>
  <w:style w:type="paragraph" w:customStyle="1" w:styleId="node">
    <w:name w:val="node"/>
    <w:basedOn w:val="Normal"/>
    <w:rsid w:val="002536A8"/>
    <w:pPr>
      <w:spacing w:before="100" w:after="100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2536A8"/>
    <w:pPr>
      <w:numPr>
        <w:numId w:val="2"/>
      </w:numPr>
    </w:pPr>
  </w:style>
  <w:style w:type="paragraph" w:customStyle="1" w:styleId="MEsqNum">
    <w:name w:val="MEsqNum"/>
    <w:basedOn w:val="MNormal"/>
    <w:rsid w:val="002536A8"/>
    <w:pPr>
      <w:numPr>
        <w:numId w:val="3"/>
      </w:numPr>
    </w:pPr>
  </w:style>
  <w:style w:type="paragraph" w:customStyle="1" w:styleId="MDetTitulo1">
    <w:name w:val="MDetTitulo1"/>
    <w:basedOn w:val="MTtulo2"/>
    <w:next w:val="MNormal"/>
    <w:rsid w:val="002536A8"/>
    <w:pPr>
      <w:numPr>
        <w:numId w:val="1"/>
      </w:numPr>
      <w:outlineLvl w:val="0"/>
    </w:pPr>
  </w:style>
  <w:style w:type="paragraph" w:customStyle="1" w:styleId="MDetTitulo2">
    <w:name w:val="MDetTitulo2"/>
    <w:basedOn w:val="MTtulo3"/>
    <w:next w:val="MNormal"/>
    <w:rsid w:val="002536A8"/>
    <w:pPr>
      <w:numPr>
        <w:ilvl w:val="1"/>
        <w:numId w:val="1"/>
      </w:numPr>
      <w:outlineLvl w:val="1"/>
    </w:pPr>
  </w:style>
  <w:style w:type="paragraph" w:customStyle="1" w:styleId="MDetTitulo3">
    <w:name w:val="MDetTitulo3"/>
    <w:basedOn w:val="MDetTitulo2"/>
    <w:next w:val="MNormal"/>
    <w:rsid w:val="002536A8"/>
    <w:pPr>
      <w:numPr>
        <w:ilvl w:val="2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2536A8"/>
    <w:pPr>
      <w:numPr>
        <w:ilvl w:val="3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210F0A"/>
    <w:pPr>
      <w:pageBreakBefore/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link w:val="MTema2Car"/>
    <w:rsid w:val="006B52EF"/>
    <w:pPr>
      <w:numPr>
        <w:ilvl w:val="1"/>
        <w:numId w:val="4"/>
      </w:numPr>
      <w:tabs>
        <w:tab w:val="left" w:pos="1134"/>
      </w:tabs>
      <w:ind w:left="1021"/>
      <w:outlineLvl w:val="1"/>
    </w:pPr>
    <w:rPr>
      <w:sz w:val="20"/>
    </w:rPr>
  </w:style>
  <w:style w:type="paragraph" w:customStyle="1" w:styleId="MTtulo4">
    <w:name w:val="MTítulo4"/>
    <w:basedOn w:val="Ttulo3"/>
    <w:rsid w:val="002536A8"/>
    <w:rPr>
      <w:rFonts w:ascii="Verdana" w:hAnsi="Verdana"/>
      <w:sz w:val="22"/>
    </w:rPr>
  </w:style>
  <w:style w:type="paragraph" w:customStyle="1" w:styleId="MTemaNormal">
    <w:name w:val="MTemaNormal"/>
    <w:basedOn w:val="MNormal"/>
    <w:rsid w:val="006B52EF"/>
    <w:pPr>
      <w:spacing w:before="120" w:after="120"/>
      <w:ind w:left="567"/>
    </w:pPr>
  </w:style>
  <w:style w:type="paragraph" w:customStyle="1" w:styleId="MTemaVietas">
    <w:name w:val="MTemaViñetas"/>
    <w:basedOn w:val="MVietas"/>
    <w:rsid w:val="002536A8"/>
    <w:pPr>
      <w:numPr>
        <w:numId w:val="0"/>
      </w:numPr>
      <w:tabs>
        <w:tab w:val="left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962461"/>
    <w:pPr>
      <w:tabs>
        <w:tab w:val="left" w:pos="851"/>
      </w:tabs>
      <w:ind w:left="1304"/>
      <w:outlineLvl w:val="2"/>
    </w:pPr>
  </w:style>
  <w:style w:type="paragraph" w:customStyle="1" w:styleId="MTema4">
    <w:name w:val="MTema4"/>
    <w:basedOn w:val="MDetTitulo4"/>
    <w:rsid w:val="00722078"/>
    <w:pPr>
      <w:numPr>
        <w:numId w:val="6"/>
      </w:numPr>
      <w:tabs>
        <w:tab w:val="clear" w:pos="2160"/>
        <w:tab w:val="left" w:pos="1560"/>
      </w:tabs>
      <w:ind w:left="567" w:firstLine="0"/>
    </w:pPr>
    <w:rPr>
      <w:b w:val="0"/>
      <w:bCs w:val="0"/>
      <w:i/>
      <w:iCs/>
    </w:rPr>
  </w:style>
  <w:style w:type="paragraph" w:customStyle="1" w:styleId="infoblue">
    <w:name w:val="infoblue"/>
    <w:basedOn w:val="Normal"/>
    <w:rsid w:val="002536A8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tulo">
    <w:name w:val="Title"/>
    <w:basedOn w:val="Normal"/>
    <w:next w:val="Subttulo"/>
    <w:qFormat/>
    <w:rsid w:val="002536A8"/>
    <w:pPr>
      <w:jc w:val="center"/>
    </w:pPr>
    <w:rPr>
      <w:rFonts w:ascii="Tahoma" w:hAnsi="Tahoma" w:cs="Arial"/>
      <w:b/>
      <w:bCs/>
      <w:caps/>
      <w:kern w:val="1"/>
      <w:sz w:val="24"/>
      <w:szCs w:val="32"/>
    </w:rPr>
  </w:style>
  <w:style w:type="paragraph" w:styleId="Subttulo">
    <w:name w:val="Subtitle"/>
    <w:basedOn w:val="Encabezado1"/>
    <w:next w:val="Textoindependiente"/>
    <w:qFormat/>
    <w:rsid w:val="002536A8"/>
    <w:pPr>
      <w:jc w:val="center"/>
    </w:pPr>
    <w:rPr>
      <w:i/>
      <w:iCs/>
    </w:rPr>
  </w:style>
  <w:style w:type="paragraph" w:customStyle="1" w:styleId="Titulo2">
    <w:name w:val="Titulo 2"/>
    <w:basedOn w:val="Normal"/>
    <w:rsid w:val="002536A8"/>
    <w:pPr>
      <w:numPr>
        <w:numId w:val="5"/>
      </w:numPr>
      <w:ind w:left="0" w:firstLine="0"/>
      <w:jc w:val="both"/>
    </w:pPr>
    <w:rPr>
      <w:rFonts w:ascii="Tahoma" w:hAnsi="Tahoma"/>
      <w:b/>
      <w:szCs w:val="20"/>
    </w:rPr>
  </w:style>
  <w:style w:type="paragraph" w:styleId="TDC1">
    <w:name w:val="toc 1"/>
    <w:basedOn w:val="Normal"/>
    <w:next w:val="Normal"/>
    <w:uiPriority w:val="39"/>
    <w:rsid w:val="002536A8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uiPriority w:val="39"/>
    <w:rsid w:val="002536A8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rsid w:val="002536A8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uiPriority w:val="39"/>
    <w:rsid w:val="002536A8"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rsid w:val="002536A8"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rsid w:val="002536A8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rsid w:val="002536A8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rsid w:val="002536A8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rsid w:val="002536A8"/>
    <w:pPr>
      <w:ind w:left="1600"/>
    </w:pPr>
    <w:rPr>
      <w:rFonts w:ascii="Times New Roman" w:hAnsi="Times New Roman"/>
      <w:szCs w:val="21"/>
    </w:rPr>
  </w:style>
  <w:style w:type="paragraph" w:styleId="Encabezado">
    <w:name w:val="header"/>
    <w:basedOn w:val="Normal"/>
    <w:rsid w:val="002536A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2536A8"/>
    <w:pPr>
      <w:tabs>
        <w:tab w:val="center" w:pos="4419"/>
        <w:tab w:val="right" w:pos="8838"/>
      </w:tabs>
    </w:pPr>
  </w:style>
  <w:style w:type="paragraph" w:customStyle="1" w:styleId="EstiloTtulo3Tahoma">
    <w:name w:val="Estilo Título 3 + Tahoma"/>
    <w:basedOn w:val="Normal"/>
    <w:rsid w:val="002536A8"/>
    <w:pPr>
      <w:tabs>
        <w:tab w:val="num" w:pos="360"/>
      </w:tabs>
      <w:ind w:left="360" w:hanging="360"/>
    </w:pPr>
  </w:style>
  <w:style w:type="paragraph" w:customStyle="1" w:styleId="Contenidodelatabla">
    <w:name w:val="Contenido de la tabla"/>
    <w:basedOn w:val="Normal"/>
    <w:rsid w:val="002536A8"/>
    <w:pPr>
      <w:suppressLineNumbers/>
    </w:pPr>
  </w:style>
  <w:style w:type="paragraph" w:customStyle="1" w:styleId="Encabezadodelatabla">
    <w:name w:val="Encabezado de la tabla"/>
    <w:basedOn w:val="Contenidodelatabla"/>
    <w:rsid w:val="002536A8"/>
    <w:pPr>
      <w:jc w:val="center"/>
    </w:pPr>
    <w:rPr>
      <w:b/>
      <w:bCs/>
    </w:rPr>
  </w:style>
  <w:style w:type="paragraph" w:customStyle="1" w:styleId="ndicel10">
    <w:name w:val="Índicel 10"/>
    <w:basedOn w:val="ndice"/>
    <w:rsid w:val="002536A8"/>
    <w:pPr>
      <w:tabs>
        <w:tab w:val="right" w:leader="dot" w:pos="7091"/>
      </w:tabs>
      <w:ind w:left="2547"/>
    </w:pPr>
  </w:style>
  <w:style w:type="paragraph" w:customStyle="1" w:styleId="MT3">
    <w:name w:val="MT3"/>
    <w:basedOn w:val="MTema2"/>
    <w:link w:val="MT3Car"/>
    <w:qFormat/>
    <w:rsid w:val="006B52EF"/>
    <w:pPr>
      <w:numPr>
        <w:ilvl w:val="2"/>
      </w:numPr>
      <w:tabs>
        <w:tab w:val="clear" w:pos="1134"/>
        <w:tab w:val="left" w:pos="1418"/>
      </w:tabs>
      <w:ind w:left="1219"/>
      <w:outlineLvl w:val="2"/>
    </w:pPr>
  </w:style>
  <w:style w:type="paragraph" w:customStyle="1" w:styleId="MT4">
    <w:name w:val="MT4"/>
    <w:basedOn w:val="MT3"/>
    <w:link w:val="MT4Car"/>
    <w:qFormat/>
    <w:rsid w:val="006028A8"/>
    <w:pPr>
      <w:numPr>
        <w:ilvl w:val="3"/>
      </w:numPr>
      <w:ind w:left="1418" w:hanging="851"/>
      <w:outlineLvl w:val="3"/>
    </w:pPr>
    <w:rPr>
      <w:b w:val="0"/>
      <w:i/>
    </w:rPr>
  </w:style>
  <w:style w:type="character" w:customStyle="1" w:styleId="MNormalCar">
    <w:name w:val="MNormal Car"/>
    <w:basedOn w:val="Fuentedeprrafopredeter"/>
    <w:link w:val="MNormal"/>
    <w:rsid w:val="00722078"/>
    <w:rPr>
      <w:rFonts w:ascii="Verdana" w:hAnsi="Verdana" w:cs="Arial"/>
      <w:szCs w:val="24"/>
      <w:lang w:val="es-ES" w:eastAsia="ar-SA"/>
    </w:rPr>
  </w:style>
  <w:style w:type="character" w:customStyle="1" w:styleId="MTtulo3Car">
    <w:name w:val="MTítulo3 Car"/>
    <w:basedOn w:val="MNormalCar"/>
    <w:link w:val="MTtulo3"/>
    <w:rsid w:val="00722078"/>
    <w:rPr>
      <w:b/>
      <w:bCs/>
      <w:sz w:val="24"/>
    </w:rPr>
  </w:style>
  <w:style w:type="character" w:customStyle="1" w:styleId="MTema2Car">
    <w:name w:val="MTema2 Car"/>
    <w:basedOn w:val="MTtulo3Car"/>
    <w:link w:val="MTema2"/>
    <w:rsid w:val="006B52EF"/>
  </w:style>
  <w:style w:type="character" w:customStyle="1" w:styleId="MT3Car">
    <w:name w:val="MT3 Car"/>
    <w:basedOn w:val="MTema2Car"/>
    <w:link w:val="MT3"/>
    <w:rsid w:val="006B52EF"/>
  </w:style>
  <w:style w:type="paragraph" w:styleId="Prrafodelista">
    <w:name w:val="List Paragraph"/>
    <w:basedOn w:val="Normal"/>
    <w:link w:val="PrrafodelistaCar"/>
    <w:uiPriority w:val="34"/>
    <w:qFormat/>
    <w:rsid w:val="00CC1050"/>
    <w:pPr>
      <w:ind w:left="720"/>
      <w:contextualSpacing/>
    </w:pPr>
  </w:style>
  <w:style w:type="character" w:customStyle="1" w:styleId="MT4Car">
    <w:name w:val="MT4 Car"/>
    <w:basedOn w:val="MT3Car"/>
    <w:link w:val="MT4"/>
    <w:rsid w:val="006028A8"/>
    <w:rPr>
      <w:bCs/>
      <w:i/>
    </w:rPr>
  </w:style>
  <w:style w:type="character" w:customStyle="1" w:styleId="apple-style-span">
    <w:name w:val="apple-style-span"/>
    <w:basedOn w:val="Fuentedeprrafopredeter"/>
    <w:rsid w:val="006C5A52"/>
  </w:style>
  <w:style w:type="character" w:customStyle="1" w:styleId="apple-converted-space">
    <w:name w:val="apple-converted-space"/>
    <w:basedOn w:val="Fuentedeprrafopredeter"/>
    <w:rsid w:val="006C5A52"/>
  </w:style>
  <w:style w:type="paragraph" w:customStyle="1" w:styleId="T1">
    <w:name w:val="T1"/>
    <w:basedOn w:val="Prrafodelista"/>
    <w:link w:val="T1Car"/>
    <w:qFormat/>
    <w:rsid w:val="000064D8"/>
    <w:pPr>
      <w:numPr>
        <w:numId w:val="4"/>
      </w:numPr>
      <w:tabs>
        <w:tab w:val="left" w:pos="1134"/>
      </w:tabs>
      <w:spacing w:before="360" w:after="120"/>
      <w:contextualSpacing w:val="0"/>
      <w:jc w:val="both"/>
      <w:outlineLvl w:val="0"/>
    </w:pPr>
    <w:rPr>
      <w:rFonts w:ascii="Verdana" w:hAnsi="Verdana" w:cs="Arial"/>
      <w:b/>
      <w:bCs/>
      <w:vanish/>
      <w:sz w:val="22"/>
      <w:szCs w:val="2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064D8"/>
    <w:rPr>
      <w:rFonts w:ascii="Arial" w:hAnsi="Arial"/>
      <w:szCs w:val="24"/>
      <w:lang w:val="es-ES" w:eastAsia="ar-SA"/>
    </w:rPr>
  </w:style>
  <w:style w:type="character" w:customStyle="1" w:styleId="T1Car">
    <w:name w:val="T1 Car"/>
    <w:basedOn w:val="PrrafodelistaCar"/>
    <w:link w:val="T1"/>
    <w:rsid w:val="000064D8"/>
  </w:style>
  <w:style w:type="paragraph" w:styleId="NormalWeb">
    <w:name w:val="Normal (Web)"/>
    <w:basedOn w:val="Normal"/>
    <w:uiPriority w:val="99"/>
    <w:semiHidden/>
    <w:unhideWhenUsed/>
    <w:rsid w:val="00557279"/>
    <w:pPr>
      <w:suppressAutoHyphens w:val="0"/>
      <w:spacing w:before="100" w:beforeAutospacing="1" w:after="119"/>
    </w:pPr>
    <w:rPr>
      <w:rFonts w:ascii="Times New Roman" w:hAnsi="Times New Roman"/>
      <w:sz w:val="24"/>
      <w:lang w:val="es-UY" w:eastAsia="es-U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B2DCF-76E2-4C63-AEC1-34AAE5E35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7</Pages>
  <Words>2052</Words>
  <Characters>11290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HOME</Company>
  <LinksUpToDate>false</LinksUpToDate>
  <CharactersWithSpaces>13316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subject/>
  <dc:creator>Lucia Pedrana- Marcelo Bellini</dc:creator>
  <cp:keywords/>
  <cp:lastModifiedBy>Javier</cp:lastModifiedBy>
  <cp:revision>176</cp:revision>
  <cp:lastPrinted>2010-09-05T20:29:00Z</cp:lastPrinted>
  <dcterms:created xsi:type="dcterms:W3CDTF">2010-08-25T15:37:00Z</dcterms:created>
  <dcterms:modified xsi:type="dcterms:W3CDTF">2010-09-16T01:58:00Z</dcterms:modified>
</cp:coreProperties>
</file>