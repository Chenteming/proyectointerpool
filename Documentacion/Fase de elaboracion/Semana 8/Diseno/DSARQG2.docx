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4006" w:rsidRDefault="00B1239D">
      <w:pPr>
        <w:pStyle w:val="MTtulo1"/>
        <w:jc w:val="left"/>
      </w:pPr>
      <w:bookmarkStart w:id="0" w:name="Proyecto"/>
      <w:r>
        <w:t>I</w:t>
      </w:r>
      <w:bookmarkEnd w:id="0"/>
      <w:r>
        <w:t xml:space="preserve">nterpool </w:t>
      </w:r>
    </w:p>
    <w:p w:rsidR="00D64006" w:rsidRDefault="00B1239D">
      <w:pPr>
        <w:pStyle w:val="MTtulo1"/>
        <w:jc w:val="left"/>
      </w:pPr>
      <w:r>
        <w:t>Descripción de la Arquitectura</w:t>
      </w:r>
    </w:p>
    <w:p w:rsidR="00D64006" w:rsidRDefault="00B1239D">
      <w:pPr>
        <w:pStyle w:val="MTtulo1"/>
        <w:jc w:val="left"/>
      </w:pPr>
      <w:bookmarkStart w:id="1" w:name="Version"/>
      <w:r>
        <w:t xml:space="preserve">Versión </w:t>
      </w:r>
      <w:r w:rsidR="00AB791C">
        <w:t>8</w:t>
      </w:r>
      <w:r>
        <w:t>.</w:t>
      </w:r>
      <w:bookmarkEnd w:id="1"/>
      <w:r w:rsidR="00167AF0">
        <w:t>1</w:t>
      </w:r>
    </w:p>
    <w:p w:rsidR="00D64006" w:rsidRDefault="00D64006">
      <w:pPr>
        <w:pStyle w:val="MNormal"/>
      </w:pPr>
    </w:p>
    <w:p w:rsidR="00D64006" w:rsidRDefault="00D64006">
      <w:pPr>
        <w:pStyle w:val="MNormal"/>
        <w:jc w:val="both"/>
      </w:pPr>
    </w:p>
    <w:p w:rsidR="00D64006" w:rsidRDefault="00D64006">
      <w:pPr>
        <w:pStyle w:val="MNormal"/>
        <w:jc w:val="both"/>
      </w:pPr>
    </w:p>
    <w:p w:rsidR="00D64006" w:rsidRDefault="00D64006">
      <w:pPr>
        <w:pStyle w:val="MNormal"/>
        <w:jc w:val="both"/>
      </w:pPr>
    </w:p>
    <w:p w:rsidR="00D64006" w:rsidRDefault="00B1239D">
      <w:pPr>
        <w:pStyle w:val="MTtulo1"/>
      </w:pPr>
      <w:r>
        <w:t>Historia de revisiones</w:t>
      </w:r>
    </w:p>
    <w:tbl>
      <w:tblPr>
        <w:tblW w:w="8755" w:type="dxa"/>
        <w:tblInd w:w="-120" w:type="dxa"/>
        <w:tblLayout w:type="fixed"/>
        <w:tblCellMar>
          <w:left w:w="0" w:type="dxa"/>
          <w:right w:w="0" w:type="dxa"/>
        </w:tblCellMar>
        <w:tblLook w:val="0000"/>
      </w:tblPr>
      <w:tblGrid>
        <w:gridCol w:w="2194"/>
        <w:gridCol w:w="1118"/>
        <w:gridCol w:w="3311"/>
        <w:gridCol w:w="2132"/>
      </w:tblGrid>
      <w:tr w:rsidR="00D64006" w:rsidTr="00B12185">
        <w:tc>
          <w:tcPr>
            <w:tcW w:w="2194" w:type="dxa"/>
            <w:tcBorders>
              <w:top w:val="single" w:sz="4" w:space="0" w:color="000000"/>
              <w:left w:val="single" w:sz="4" w:space="0" w:color="000000"/>
              <w:bottom w:val="single" w:sz="4" w:space="0" w:color="000000"/>
            </w:tcBorders>
            <w:shd w:val="clear" w:color="auto" w:fill="FFFFFF"/>
          </w:tcPr>
          <w:p w:rsidR="00D64006" w:rsidRDefault="00B1239D" w:rsidP="0021666B">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D64006" w:rsidRDefault="00B1239D" w:rsidP="0021666B">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D64006" w:rsidRDefault="0021666B">
            <w:pPr>
              <w:pStyle w:val="MNormal"/>
              <w:snapToGrid w:val="0"/>
            </w:pPr>
            <w:r>
              <w:t xml:space="preserve"> </w:t>
            </w:r>
            <w:r w:rsidR="00B1239D">
              <w:t>Descripción</w:t>
            </w:r>
          </w:p>
        </w:tc>
        <w:tc>
          <w:tcPr>
            <w:tcW w:w="2132" w:type="dxa"/>
            <w:tcBorders>
              <w:top w:val="single" w:sz="4" w:space="0" w:color="000000"/>
              <w:left w:val="single" w:sz="4" w:space="0" w:color="000000"/>
              <w:bottom w:val="single" w:sz="4" w:space="0" w:color="000000"/>
              <w:right w:val="single" w:sz="4" w:space="0" w:color="000000"/>
            </w:tcBorders>
            <w:shd w:val="clear" w:color="auto" w:fill="FFFFFF"/>
          </w:tcPr>
          <w:p w:rsidR="00D64006" w:rsidRDefault="00B1239D" w:rsidP="0021666B">
            <w:pPr>
              <w:pStyle w:val="MNormal"/>
              <w:snapToGrid w:val="0"/>
              <w:jc w:val="center"/>
            </w:pPr>
            <w:r>
              <w:t>Autor</w:t>
            </w:r>
          </w:p>
        </w:tc>
      </w:tr>
      <w:tr w:rsidR="00D64006" w:rsidTr="00B12185">
        <w:tc>
          <w:tcPr>
            <w:tcW w:w="2194" w:type="dxa"/>
            <w:tcBorders>
              <w:left w:val="single" w:sz="4" w:space="0" w:color="000000"/>
              <w:bottom w:val="single" w:sz="4" w:space="0" w:color="000000"/>
            </w:tcBorders>
            <w:shd w:val="clear" w:color="auto" w:fill="auto"/>
          </w:tcPr>
          <w:p w:rsidR="00D64006" w:rsidRDefault="009F1F62" w:rsidP="0021666B">
            <w:pPr>
              <w:pStyle w:val="MNormal"/>
              <w:snapToGrid w:val="0"/>
              <w:jc w:val="center"/>
            </w:pPr>
            <w:r>
              <w:t>21/08</w:t>
            </w:r>
            <w:r w:rsidR="0021666B">
              <w:t>/</w:t>
            </w:r>
            <w:r w:rsidR="00B1239D">
              <w:t>10</w:t>
            </w:r>
          </w:p>
        </w:tc>
        <w:tc>
          <w:tcPr>
            <w:tcW w:w="1118" w:type="dxa"/>
            <w:tcBorders>
              <w:left w:val="single" w:sz="4" w:space="0" w:color="000000"/>
              <w:bottom w:val="single" w:sz="4" w:space="0" w:color="000000"/>
            </w:tcBorders>
            <w:shd w:val="clear" w:color="auto" w:fill="auto"/>
          </w:tcPr>
          <w:p w:rsidR="00D64006" w:rsidRDefault="00B1239D" w:rsidP="0021666B">
            <w:pPr>
              <w:pStyle w:val="MNormal"/>
              <w:snapToGrid w:val="0"/>
              <w:jc w:val="center"/>
              <w:rPr>
                <w:lang w:val="es-UY"/>
              </w:rPr>
            </w:pPr>
            <w:r>
              <w:t>1.</w:t>
            </w:r>
            <w:r>
              <w:rPr>
                <w:lang w:val="es-UY"/>
              </w:rPr>
              <w:t>0</w:t>
            </w:r>
          </w:p>
        </w:tc>
        <w:tc>
          <w:tcPr>
            <w:tcW w:w="3311" w:type="dxa"/>
            <w:tcBorders>
              <w:left w:val="single" w:sz="4" w:space="0" w:color="000000"/>
              <w:bottom w:val="single" w:sz="4" w:space="0" w:color="000000"/>
            </w:tcBorders>
            <w:shd w:val="clear" w:color="auto" w:fill="auto"/>
          </w:tcPr>
          <w:p w:rsidR="00D64006" w:rsidRDefault="0021666B">
            <w:pPr>
              <w:pStyle w:val="MNormal"/>
              <w:snapToGrid w:val="0"/>
            </w:pPr>
            <w:r>
              <w:rPr>
                <w:lang w:val="es-UY"/>
              </w:rPr>
              <w:t xml:space="preserve"> </w:t>
            </w:r>
            <w:r w:rsidR="00B1239D">
              <w:rPr>
                <w:lang w:val="es-UY"/>
              </w:rPr>
              <w:t>Descripción</w:t>
            </w:r>
            <w:r w:rsidR="00B1239D">
              <w:t xml:space="preserve"> inicial de la </w:t>
            </w:r>
            <w:r>
              <w:t xml:space="preserve"> </w:t>
            </w:r>
            <w:r w:rsidR="00167AF0">
              <w:t xml:space="preserve"> </w:t>
            </w:r>
            <w:r w:rsidR="00B1239D">
              <w:t>Arquitectura</w:t>
            </w:r>
          </w:p>
        </w:tc>
        <w:tc>
          <w:tcPr>
            <w:tcW w:w="2132" w:type="dxa"/>
            <w:tcBorders>
              <w:left w:val="single" w:sz="4" w:space="0" w:color="000000"/>
              <w:bottom w:val="single" w:sz="4" w:space="0" w:color="000000"/>
              <w:right w:val="single" w:sz="4" w:space="0" w:color="000000"/>
            </w:tcBorders>
            <w:shd w:val="clear" w:color="auto" w:fill="auto"/>
          </w:tcPr>
          <w:p w:rsidR="00D64006" w:rsidRDefault="00B1239D" w:rsidP="0021666B">
            <w:pPr>
              <w:pStyle w:val="MNormal"/>
              <w:snapToGrid w:val="0"/>
              <w:jc w:val="center"/>
            </w:pPr>
            <w:r>
              <w:t>Marcos Sander</w:t>
            </w:r>
          </w:p>
        </w:tc>
      </w:tr>
      <w:tr w:rsidR="00D64006" w:rsidTr="00B12185">
        <w:tc>
          <w:tcPr>
            <w:tcW w:w="2194" w:type="dxa"/>
            <w:tcBorders>
              <w:left w:val="single" w:sz="4" w:space="0" w:color="000000"/>
              <w:bottom w:val="single" w:sz="4" w:space="0" w:color="000000"/>
            </w:tcBorders>
            <w:shd w:val="clear" w:color="auto" w:fill="auto"/>
          </w:tcPr>
          <w:p w:rsidR="00D64006" w:rsidRPr="009F1F62" w:rsidRDefault="009F1F62" w:rsidP="0021666B">
            <w:pPr>
              <w:pStyle w:val="MNormal"/>
              <w:snapToGrid w:val="0"/>
              <w:jc w:val="center"/>
              <w:rPr>
                <w:lang w:val="es-UY"/>
              </w:rPr>
            </w:pPr>
            <w:r>
              <w:t>29</w:t>
            </w:r>
            <w:r>
              <w:rPr>
                <w:lang w:val="es-UY"/>
              </w:rPr>
              <w:t>/08/10</w:t>
            </w:r>
          </w:p>
        </w:tc>
        <w:tc>
          <w:tcPr>
            <w:tcW w:w="1118" w:type="dxa"/>
            <w:tcBorders>
              <w:left w:val="single" w:sz="4" w:space="0" w:color="000000"/>
              <w:bottom w:val="single" w:sz="4" w:space="0" w:color="000000"/>
            </w:tcBorders>
            <w:shd w:val="clear" w:color="auto" w:fill="auto"/>
          </w:tcPr>
          <w:p w:rsidR="00D64006" w:rsidRDefault="009F1F62" w:rsidP="0021666B">
            <w:pPr>
              <w:pStyle w:val="MNormal"/>
              <w:snapToGrid w:val="0"/>
              <w:jc w:val="center"/>
            </w:pPr>
            <w:r>
              <w:t>1.1</w:t>
            </w:r>
          </w:p>
        </w:tc>
        <w:tc>
          <w:tcPr>
            <w:tcW w:w="3311" w:type="dxa"/>
            <w:tcBorders>
              <w:left w:val="single" w:sz="4" w:space="0" w:color="000000"/>
              <w:bottom w:val="single" w:sz="4" w:space="0" w:color="000000"/>
            </w:tcBorders>
            <w:shd w:val="clear" w:color="auto" w:fill="auto"/>
          </w:tcPr>
          <w:p w:rsidR="00D64006" w:rsidRDefault="0021666B">
            <w:pPr>
              <w:pStyle w:val="MNormal"/>
              <w:snapToGrid w:val="0"/>
            </w:pPr>
            <w:r>
              <w:t xml:space="preserve"> </w:t>
            </w:r>
            <w:r w:rsidR="009F1F62">
              <w:t>Agregado de un caso de uso</w:t>
            </w:r>
          </w:p>
        </w:tc>
        <w:tc>
          <w:tcPr>
            <w:tcW w:w="2132" w:type="dxa"/>
            <w:tcBorders>
              <w:left w:val="single" w:sz="4" w:space="0" w:color="000000"/>
              <w:bottom w:val="single" w:sz="4" w:space="0" w:color="000000"/>
              <w:right w:val="single" w:sz="4" w:space="0" w:color="000000"/>
            </w:tcBorders>
            <w:shd w:val="clear" w:color="auto" w:fill="auto"/>
          </w:tcPr>
          <w:p w:rsidR="00D64006" w:rsidRDefault="009F1F62" w:rsidP="0021666B">
            <w:pPr>
              <w:pStyle w:val="MNormal"/>
              <w:snapToGrid w:val="0"/>
              <w:jc w:val="center"/>
            </w:pPr>
            <w:r>
              <w:t>Marcos Sander</w:t>
            </w:r>
          </w:p>
        </w:tc>
      </w:tr>
      <w:tr w:rsidR="00D64006" w:rsidTr="00B12185">
        <w:tc>
          <w:tcPr>
            <w:tcW w:w="2194" w:type="dxa"/>
            <w:tcBorders>
              <w:left w:val="single" w:sz="4" w:space="0" w:color="000000"/>
              <w:bottom w:val="single" w:sz="4" w:space="0" w:color="000000"/>
            </w:tcBorders>
            <w:shd w:val="clear" w:color="auto" w:fill="auto"/>
          </w:tcPr>
          <w:p w:rsidR="00D64006" w:rsidRDefault="0021666B" w:rsidP="0021666B">
            <w:pPr>
              <w:pStyle w:val="MNormal"/>
              <w:snapToGrid w:val="0"/>
              <w:jc w:val="center"/>
            </w:pPr>
            <w:r>
              <w:t>29/08/</w:t>
            </w:r>
            <w:r w:rsidR="00773C3F">
              <w:t>10</w:t>
            </w:r>
          </w:p>
        </w:tc>
        <w:tc>
          <w:tcPr>
            <w:tcW w:w="1118" w:type="dxa"/>
            <w:tcBorders>
              <w:left w:val="single" w:sz="4" w:space="0" w:color="000000"/>
              <w:bottom w:val="single" w:sz="4" w:space="0" w:color="000000"/>
            </w:tcBorders>
            <w:shd w:val="clear" w:color="auto" w:fill="auto"/>
          </w:tcPr>
          <w:p w:rsidR="00D64006" w:rsidRDefault="00773C3F" w:rsidP="0021666B">
            <w:pPr>
              <w:pStyle w:val="MNormal"/>
              <w:snapToGrid w:val="0"/>
              <w:jc w:val="center"/>
            </w:pPr>
            <w:r>
              <w:t>1.1</w:t>
            </w:r>
          </w:p>
        </w:tc>
        <w:tc>
          <w:tcPr>
            <w:tcW w:w="3311" w:type="dxa"/>
            <w:tcBorders>
              <w:left w:val="single" w:sz="4" w:space="0" w:color="000000"/>
              <w:bottom w:val="single" w:sz="4" w:space="0" w:color="000000"/>
            </w:tcBorders>
            <w:shd w:val="clear" w:color="auto" w:fill="auto"/>
          </w:tcPr>
          <w:p w:rsidR="00D64006" w:rsidRDefault="0021666B" w:rsidP="00773C3F">
            <w:pPr>
              <w:pStyle w:val="MNormal"/>
              <w:snapToGrid w:val="0"/>
            </w:pPr>
            <w:r>
              <w:t xml:space="preserve"> </w:t>
            </w:r>
            <w:r w:rsidR="00773C3F">
              <w:t>Revisión de Documento</w:t>
            </w:r>
          </w:p>
        </w:tc>
        <w:tc>
          <w:tcPr>
            <w:tcW w:w="2132" w:type="dxa"/>
            <w:tcBorders>
              <w:left w:val="single" w:sz="4" w:space="0" w:color="000000"/>
              <w:bottom w:val="single" w:sz="4" w:space="0" w:color="000000"/>
              <w:right w:val="single" w:sz="4" w:space="0" w:color="000000"/>
            </w:tcBorders>
            <w:shd w:val="clear" w:color="auto" w:fill="auto"/>
          </w:tcPr>
          <w:p w:rsidR="00D64006" w:rsidRDefault="00773C3F" w:rsidP="0021666B">
            <w:pPr>
              <w:pStyle w:val="MNormal"/>
              <w:snapToGrid w:val="0"/>
              <w:jc w:val="center"/>
            </w:pPr>
            <w:r>
              <w:t>Alejandro García</w:t>
            </w:r>
          </w:p>
        </w:tc>
      </w:tr>
      <w:tr w:rsidR="00B12185" w:rsidTr="00B12185">
        <w:tc>
          <w:tcPr>
            <w:tcW w:w="2194" w:type="dxa"/>
            <w:tcBorders>
              <w:left w:val="single" w:sz="4" w:space="0" w:color="000000"/>
              <w:bottom w:val="single" w:sz="4" w:space="0" w:color="000000"/>
            </w:tcBorders>
            <w:shd w:val="clear" w:color="auto" w:fill="auto"/>
          </w:tcPr>
          <w:p w:rsidR="00B12185" w:rsidRDefault="0021666B" w:rsidP="0021666B">
            <w:pPr>
              <w:pStyle w:val="MNormal"/>
              <w:snapToGrid w:val="0"/>
              <w:jc w:val="center"/>
            </w:pPr>
            <w:r>
              <w:t>02/09/</w:t>
            </w:r>
            <w:r w:rsidR="00B12185">
              <w:t>10</w:t>
            </w:r>
          </w:p>
        </w:tc>
        <w:tc>
          <w:tcPr>
            <w:tcW w:w="1118" w:type="dxa"/>
            <w:tcBorders>
              <w:left w:val="single" w:sz="4" w:space="0" w:color="000000"/>
              <w:bottom w:val="single" w:sz="4" w:space="0" w:color="000000"/>
            </w:tcBorders>
            <w:shd w:val="clear" w:color="auto" w:fill="auto"/>
          </w:tcPr>
          <w:p w:rsidR="00B12185" w:rsidRDefault="00B12185" w:rsidP="0021666B">
            <w:pPr>
              <w:pStyle w:val="MNormal"/>
              <w:snapToGrid w:val="0"/>
              <w:jc w:val="center"/>
            </w:pPr>
            <w:r>
              <w:t>3.0</w:t>
            </w:r>
          </w:p>
        </w:tc>
        <w:tc>
          <w:tcPr>
            <w:tcW w:w="3311" w:type="dxa"/>
            <w:tcBorders>
              <w:left w:val="single" w:sz="4" w:space="0" w:color="000000"/>
              <w:bottom w:val="single" w:sz="4" w:space="0" w:color="000000"/>
            </w:tcBorders>
            <w:shd w:val="clear" w:color="auto" w:fill="auto"/>
          </w:tcPr>
          <w:p w:rsidR="00B12185" w:rsidRDefault="0021666B" w:rsidP="00544458">
            <w:pPr>
              <w:pStyle w:val="MNormal"/>
              <w:snapToGrid w:val="0"/>
            </w:pPr>
            <w:r>
              <w:t xml:space="preserve"> </w:t>
            </w:r>
            <w:r w:rsidR="00B12185">
              <w:t xml:space="preserve">Cambio de algunos casos de </w:t>
            </w:r>
            <w:r w:rsidR="00167AF0">
              <w:t xml:space="preserve"> </w:t>
            </w:r>
            <w:r w:rsidR="00B12185">
              <w:t>uso </w:t>
            </w:r>
          </w:p>
        </w:tc>
        <w:tc>
          <w:tcPr>
            <w:tcW w:w="2132" w:type="dxa"/>
            <w:tcBorders>
              <w:left w:val="single" w:sz="4" w:space="0" w:color="000000"/>
              <w:bottom w:val="single" w:sz="4" w:space="0" w:color="000000"/>
              <w:right w:val="single" w:sz="4" w:space="0" w:color="000000"/>
            </w:tcBorders>
            <w:shd w:val="clear" w:color="auto" w:fill="auto"/>
          </w:tcPr>
          <w:p w:rsidR="00B12185" w:rsidRDefault="00B12185" w:rsidP="0021666B">
            <w:pPr>
              <w:pStyle w:val="MNormal"/>
              <w:snapToGrid w:val="0"/>
              <w:jc w:val="center"/>
            </w:pPr>
            <w:r>
              <w:t>Marcos Sander</w:t>
            </w:r>
          </w:p>
        </w:tc>
      </w:tr>
      <w:tr w:rsidR="000F1237" w:rsidTr="00B12185">
        <w:tc>
          <w:tcPr>
            <w:tcW w:w="2194"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04/09/10</w:t>
            </w:r>
          </w:p>
        </w:tc>
        <w:tc>
          <w:tcPr>
            <w:tcW w:w="1118"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3.0</w:t>
            </w:r>
          </w:p>
        </w:tc>
        <w:tc>
          <w:tcPr>
            <w:tcW w:w="3311" w:type="dxa"/>
            <w:tcBorders>
              <w:left w:val="single" w:sz="4" w:space="0" w:color="000000"/>
              <w:bottom w:val="single" w:sz="4" w:space="0" w:color="000000"/>
            </w:tcBorders>
            <w:shd w:val="clear" w:color="auto" w:fill="auto"/>
          </w:tcPr>
          <w:p w:rsidR="000F1237" w:rsidRDefault="0021666B" w:rsidP="00544458">
            <w:pPr>
              <w:pStyle w:val="MNormal"/>
              <w:snapToGrid w:val="0"/>
            </w:pPr>
            <w:r>
              <w:t xml:space="preserve"> </w:t>
            </w:r>
            <w:r w:rsidR="000F1237">
              <w:t>Revisión de Documento</w:t>
            </w:r>
          </w:p>
        </w:tc>
        <w:tc>
          <w:tcPr>
            <w:tcW w:w="2132" w:type="dxa"/>
            <w:tcBorders>
              <w:left w:val="single" w:sz="4" w:space="0" w:color="000000"/>
              <w:bottom w:val="single" w:sz="4" w:space="0" w:color="000000"/>
              <w:right w:val="single" w:sz="4" w:space="0" w:color="000000"/>
            </w:tcBorders>
            <w:shd w:val="clear" w:color="auto" w:fill="auto"/>
          </w:tcPr>
          <w:p w:rsidR="000F1237" w:rsidRDefault="000F1237" w:rsidP="0021666B">
            <w:pPr>
              <w:pStyle w:val="MNormal"/>
              <w:snapToGrid w:val="0"/>
              <w:jc w:val="center"/>
            </w:pPr>
            <w:r>
              <w:t>Alejandro García</w:t>
            </w:r>
          </w:p>
        </w:tc>
      </w:tr>
      <w:tr w:rsidR="000F1237" w:rsidTr="0021666B">
        <w:tc>
          <w:tcPr>
            <w:tcW w:w="2194"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22/09/10</w:t>
            </w:r>
          </w:p>
        </w:tc>
        <w:tc>
          <w:tcPr>
            <w:tcW w:w="1118" w:type="dxa"/>
            <w:tcBorders>
              <w:left w:val="single" w:sz="4" w:space="0" w:color="000000"/>
              <w:bottom w:val="single" w:sz="4" w:space="0" w:color="000000"/>
            </w:tcBorders>
            <w:shd w:val="clear" w:color="auto" w:fill="auto"/>
          </w:tcPr>
          <w:p w:rsidR="000F1237" w:rsidRDefault="000F1237" w:rsidP="0021666B">
            <w:pPr>
              <w:pStyle w:val="MNormal"/>
              <w:snapToGrid w:val="0"/>
              <w:jc w:val="center"/>
            </w:pPr>
            <w:r>
              <w:t>7.0</w:t>
            </w:r>
          </w:p>
        </w:tc>
        <w:tc>
          <w:tcPr>
            <w:tcW w:w="3311" w:type="dxa"/>
            <w:tcBorders>
              <w:left w:val="single" w:sz="4" w:space="0" w:color="000000"/>
              <w:bottom w:val="single" w:sz="4" w:space="0" w:color="000000"/>
            </w:tcBorders>
            <w:shd w:val="clear" w:color="auto" w:fill="auto"/>
          </w:tcPr>
          <w:p w:rsidR="000F1237" w:rsidRDefault="0021666B" w:rsidP="00544458">
            <w:pPr>
              <w:pStyle w:val="MNormal"/>
              <w:snapToGrid w:val="0"/>
            </w:pPr>
            <w:r>
              <w:t xml:space="preserve"> </w:t>
            </w:r>
            <w:r w:rsidR="000F1237">
              <w:t>Agregado de las secciones faltantes</w:t>
            </w:r>
          </w:p>
        </w:tc>
        <w:tc>
          <w:tcPr>
            <w:tcW w:w="2132" w:type="dxa"/>
            <w:tcBorders>
              <w:left w:val="single" w:sz="4" w:space="0" w:color="000000"/>
              <w:bottom w:val="single" w:sz="4" w:space="0" w:color="000000"/>
              <w:right w:val="single" w:sz="4" w:space="0" w:color="000000"/>
            </w:tcBorders>
            <w:shd w:val="clear" w:color="auto" w:fill="auto"/>
          </w:tcPr>
          <w:p w:rsidR="000F1237" w:rsidRDefault="000F1237" w:rsidP="0021666B">
            <w:pPr>
              <w:pStyle w:val="MNormal"/>
              <w:snapToGrid w:val="0"/>
              <w:jc w:val="center"/>
            </w:pPr>
            <w:r>
              <w:t>Marcos Sander</w:t>
            </w:r>
          </w:p>
        </w:tc>
      </w:tr>
      <w:tr w:rsidR="0021666B" w:rsidTr="0021666B">
        <w:tc>
          <w:tcPr>
            <w:tcW w:w="2194" w:type="dxa"/>
            <w:tcBorders>
              <w:top w:val="single" w:sz="4" w:space="0" w:color="000000"/>
              <w:left w:val="single" w:sz="4" w:space="0" w:color="000000"/>
              <w:bottom w:val="single" w:sz="4" w:space="0" w:color="000000"/>
            </w:tcBorders>
            <w:shd w:val="clear" w:color="auto" w:fill="auto"/>
          </w:tcPr>
          <w:p w:rsidR="0021666B" w:rsidRDefault="0021666B" w:rsidP="0021666B">
            <w:pPr>
              <w:pStyle w:val="MNormal"/>
              <w:snapToGrid w:val="0"/>
              <w:jc w:val="center"/>
            </w:pPr>
            <w:r>
              <w:t>25/09/10</w:t>
            </w:r>
          </w:p>
        </w:tc>
        <w:tc>
          <w:tcPr>
            <w:tcW w:w="1118" w:type="dxa"/>
            <w:tcBorders>
              <w:top w:val="single" w:sz="4" w:space="0" w:color="000000"/>
              <w:left w:val="single" w:sz="4" w:space="0" w:color="000000"/>
              <w:bottom w:val="single" w:sz="4" w:space="0" w:color="000000"/>
            </w:tcBorders>
            <w:shd w:val="clear" w:color="auto" w:fill="auto"/>
          </w:tcPr>
          <w:p w:rsidR="0021666B" w:rsidRDefault="0021666B" w:rsidP="0021666B">
            <w:pPr>
              <w:pStyle w:val="MNormal"/>
              <w:snapToGrid w:val="0"/>
              <w:jc w:val="center"/>
            </w:pPr>
            <w:r>
              <w:t>7.1</w:t>
            </w:r>
          </w:p>
        </w:tc>
        <w:tc>
          <w:tcPr>
            <w:tcW w:w="3311" w:type="dxa"/>
            <w:tcBorders>
              <w:top w:val="single" w:sz="4" w:space="0" w:color="000000"/>
              <w:left w:val="single" w:sz="4" w:space="0" w:color="000000"/>
              <w:bottom w:val="single" w:sz="4" w:space="0" w:color="000000"/>
            </w:tcBorders>
            <w:shd w:val="clear" w:color="auto" w:fill="auto"/>
          </w:tcPr>
          <w:p w:rsidR="0021666B" w:rsidRDefault="0021666B" w:rsidP="00544458">
            <w:pPr>
              <w:pStyle w:val="MNormal"/>
              <w:snapToGrid w:val="0"/>
            </w:pPr>
            <w:r>
              <w:t xml:space="preserve"> Revisión de SQA</w:t>
            </w:r>
          </w:p>
        </w:tc>
        <w:tc>
          <w:tcPr>
            <w:tcW w:w="2132" w:type="dxa"/>
            <w:tcBorders>
              <w:top w:val="single" w:sz="4" w:space="0" w:color="000000"/>
              <w:left w:val="single" w:sz="4" w:space="0" w:color="000000"/>
              <w:bottom w:val="single" w:sz="4" w:space="0" w:color="000000"/>
              <w:right w:val="single" w:sz="4" w:space="0" w:color="000000"/>
            </w:tcBorders>
            <w:shd w:val="clear" w:color="auto" w:fill="auto"/>
          </w:tcPr>
          <w:p w:rsidR="00F705DD" w:rsidRDefault="0021666B" w:rsidP="00F705DD">
            <w:pPr>
              <w:pStyle w:val="MNormal"/>
              <w:snapToGrid w:val="0"/>
              <w:jc w:val="center"/>
            </w:pPr>
            <w:r>
              <w:t>Javier Madeiro</w:t>
            </w:r>
          </w:p>
        </w:tc>
      </w:tr>
      <w:tr w:rsidR="00F705DD" w:rsidTr="0021666B">
        <w:tc>
          <w:tcPr>
            <w:tcW w:w="2194" w:type="dxa"/>
            <w:tcBorders>
              <w:top w:val="single" w:sz="4" w:space="0" w:color="000000"/>
              <w:left w:val="single" w:sz="4" w:space="0" w:color="000000"/>
              <w:bottom w:val="single" w:sz="4" w:space="0" w:color="000000"/>
            </w:tcBorders>
            <w:shd w:val="clear" w:color="auto" w:fill="auto"/>
          </w:tcPr>
          <w:p w:rsidR="00F705DD" w:rsidRDefault="00167AF0" w:rsidP="0021666B">
            <w:pPr>
              <w:pStyle w:val="MNormal"/>
              <w:snapToGrid w:val="0"/>
              <w:jc w:val="center"/>
            </w:pPr>
            <w:r>
              <w:t>0</w:t>
            </w:r>
            <w:r w:rsidR="00F705DD">
              <w:t>3/10/10</w:t>
            </w:r>
          </w:p>
        </w:tc>
        <w:tc>
          <w:tcPr>
            <w:tcW w:w="1118" w:type="dxa"/>
            <w:tcBorders>
              <w:top w:val="single" w:sz="4" w:space="0" w:color="000000"/>
              <w:left w:val="single" w:sz="4" w:space="0" w:color="000000"/>
              <w:bottom w:val="single" w:sz="4" w:space="0" w:color="000000"/>
            </w:tcBorders>
            <w:shd w:val="clear" w:color="auto" w:fill="auto"/>
          </w:tcPr>
          <w:p w:rsidR="00F705DD" w:rsidRDefault="00F705DD" w:rsidP="0021666B">
            <w:pPr>
              <w:pStyle w:val="MNormal"/>
              <w:snapToGrid w:val="0"/>
              <w:jc w:val="center"/>
            </w:pPr>
            <w:r>
              <w:t>8.0</w:t>
            </w:r>
          </w:p>
        </w:tc>
        <w:tc>
          <w:tcPr>
            <w:tcW w:w="3311" w:type="dxa"/>
            <w:tcBorders>
              <w:top w:val="single" w:sz="4" w:space="0" w:color="000000"/>
              <w:left w:val="single" w:sz="4" w:space="0" w:color="000000"/>
              <w:bottom w:val="single" w:sz="4" w:space="0" w:color="000000"/>
            </w:tcBorders>
            <w:shd w:val="clear" w:color="auto" w:fill="auto"/>
          </w:tcPr>
          <w:p w:rsidR="00F705DD" w:rsidRDefault="00F705DD" w:rsidP="00544458">
            <w:pPr>
              <w:pStyle w:val="MNormal"/>
              <w:snapToGrid w:val="0"/>
            </w:pPr>
            <w:r>
              <w:t xml:space="preserve"> Cambios sugeridos por SQA </w:t>
            </w:r>
          </w:p>
        </w:tc>
        <w:tc>
          <w:tcPr>
            <w:tcW w:w="2132" w:type="dxa"/>
            <w:tcBorders>
              <w:top w:val="single" w:sz="4" w:space="0" w:color="000000"/>
              <w:left w:val="single" w:sz="4" w:space="0" w:color="000000"/>
              <w:bottom w:val="single" w:sz="4" w:space="0" w:color="000000"/>
              <w:right w:val="single" w:sz="4" w:space="0" w:color="000000"/>
            </w:tcBorders>
            <w:shd w:val="clear" w:color="auto" w:fill="auto"/>
          </w:tcPr>
          <w:p w:rsidR="00F705DD" w:rsidRDefault="00F705DD" w:rsidP="00F705DD">
            <w:pPr>
              <w:pStyle w:val="MNormal"/>
              <w:snapToGrid w:val="0"/>
              <w:jc w:val="center"/>
            </w:pPr>
            <w:r>
              <w:t>Marcos Sander</w:t>
            </w:r>
          </w:p>
        </w:tc>
      </w:tr>
      <w:tr w:rsidR="00167AF0" w:rsidTr="0021666B">
        <w:tc>
          <w:tcPr>
            <w:tcW w:w="2194" w:type="dxa"/>
            <w:tcBorders>
              <w:top w:val="single" w:sz="4" w:space="0" w:color="000000"/>
              <w:left w:val="single" w:sz="4" w:space="0" w:color="000000"/>
              <w:bottom w:val="single" w:sz="4" w:space="0" w:color="000000"/>
            </w:tcBorders>
            <w:shd w:val="clear" w:color="auto" w:fill="auto"/>
          </w:tcPr>
          <w:p w:rsidR="00167AF0" w:rsidRDefault="00167AF0" w:rsidP="0021666B">
            <w:pPr>
              <w:pStyle w:val="MNormal"/>
              <w:snapToGrid w:val="0"/>
              <w:jc w:val="center"/>
            </w:pPr>
            <w:r>
              <w:t>03/10/10</w:t>
            </w:r>
          </w:p>
        </w:tc>
        <w:tc>
          <w:tcPr>
            <w:tcW w:w="1118" w:type="dxa"/>
            <w:tcBorders>
              <w:top w:val="single" w:sz="4" w:space="0" w:color="000000"/>
              <w:left w:val="single" w:sz="4" w:space="0" w:color="000000"/>
              <w:bottom w:val="single" w:sz="4" w:space="0" w:color="000000"/>
            </w:tcBorders>
            <w:shd w:val="clear" w:color="auto" w:fill="auto"/>
          </w:tcPr>
          <w:p w:rsidR="00167AF0" w:rsidRDefault="00167AF0" w:rsidP="0021666B">
            <w:pPr>
              <w:pStyle w:val="MNormal"/>
              <w:snapToGrid w:val="0"/>
              <w:jc w:val="center"/>
            </w:pPr>
            <w:r>
              <w:t>8.1</w:t>
            </w:r>
          </w:p>
        </w:tc>
        <w:tc>
          <w:tcPr>
            <w:tcW w:w="3311" w:type="dxa"/>
            <w:tcBorders>
              <w:top w:val="single" w:sz="4" w:space="0" w:color="000000"/>
              <w:left w:val="single" w:sz="4" w:space="0" w:color="000000"/>
              <w:bottom w:val="single" w:sz="4" w:space="0" w:color="000000"/>
            </w:tcBorders>
            <w:shd w:val="clear" w:color="auto" w:fill="auto"/>
          </w:tcPr>
          <w:p w:rsidR="00167AF0" w:rsidRDefault="00167AF0" w:rsidP="00544458">
            <w:pPr>
              <w:pStyle w:val="MNormal"/>
              <w:snapToGrid w:val="0"/>
            </w:pPr>
            <w:r>
              <w:t xml:space="preserve"> Revisión de SQA</w:t>
            </w:r>
          </w:p>
        </w:tc>
        <w:tc>
          <w:tcPr>
            <w:tcW w:w="2132" w:type="dxa"/>
            <w:tcBorders>
              <w:top w:val="single" w:sz="4" w:space="0" w:color="000000"/>
              <w:left w:val="single" w:sz="4" w:space="0" w:color="000000"/>
              <w:bottom w:val="single" w:sz="4" w:space="0" w:color="000000"/>
              <w:right w:val="single" w:sz="4" w:space="0" w:color="000000"/>
            </w:tcBorders>
            <w:shd w:val="clear" w:color="auto" w:fill="auto"/>
          </w:tcPr>
          <w:p w:rsidR="00167AF0" w:rsidRDefault="00167AF0" w:rsidP="00544458">
            <w:pPr>
              <w:pStyle w:val="MNormal"/>
              <w:snapToGrid w:val="0"/>
              <w:jc w:val="center"/>
            </w:pPr>
            <w:r>
              <w:t>Javier Madeiro</w:t>
            </w:r>
          </w:p>
        </w:tc>
      </w:tr>
    </w:tbl>
    <w:p w:rsidR="00D64006" w:rsidRDefault="00D64006" w:rsidP="00401727">
      <w:pPr>
        <w:pStyle w:val="MTemaNormal"/>
      </w:pPr>
    </w:p>
    <w:p w:rsidR="00D64006" w:rsidRDefault="00B1239D">
      <w:pPr>
        <w:pStyle w:val="MTtulo1"/>
        <w:pageBreakBefore/>
        <w:sectPr w:rsidR="00D64006">
          <w:footerReference w:type="default" r:id="rId7"/>
          <w:pgSz w:w="11906" w:h="16838"/>
          <w:pgMar w:top="1417" w:right="1701" w:bottom="1417" w:left="1701" w:header="720" w:footer="708" w:gutter="0"/>
          <w:cols w:space="720"/>
          <w:docGrid w:linePitch="360"/>
        </w:sectPr>
      </w:pPr>
      <w:r>
        <w:lastRenderedPageBreak/>
        <w:t>Contenido</w:t>
      </w:r>
    </w:p>
    <w:p w:rsidR="00360BE1" w:rsidRDefault="006B10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6B10D3">
        <w:lastRenderedPageBreak/>
        <w:fldChar w:fldCharType="begin"/>
      </w:r>
      <w:r w:rsidR="00B1239D">
        <w:instrText xml:space="preserve"> TOC </w:instrText>
      </w:r>
      <w:r w:rsidRPr="006B10D3">
        <w:fldChar w:fldCharType="separate"/>
      </w:r>
      <w:r w:rsidR="00360BE1">
        <w:rPr>
          <w:noProof/>
        </w:rPr>
        <w:t>1.</w:t>
      </w:r>
      <w:r w:rsidR="00360BE1">
        <w:rPr>
          <w:rFonts w:asciiTheme="minorHAnsi" w:eastAsiaTheme="minorEastAsia" w:hAnsiTheme="minorHAnsi" w:cstheme="minorBidi"/>
          <w:b w:val="0"/>
          <w:bCs w:val="0"/>
          <w:caps w:val="0"/>
          <w:noProof/>
          <w:sz w:val="22"/>
          <w:szCs w:val="22"/>
          <w:lang w:eastAsia="es-ES"/>
        </w:rPr>
        <w:tab/>
      </w:r>
      <w:r w:rsidR="00360BE1">
        <w:rPr>
          <w:noProof/>
        </w:rPr>
        <w:t>Introducción</w:t>
      </w:r>
      <w:r w:rsidR="00360BE1">
        <w:rPr>
          <w:noProof/>
        </w:rPr>
        <w:tab/>
      </w:r>
      <w:r>
        <w:rPr>
          <w:noProof/>
        </w:rPr>
        <w:fldChar w:fldCharType="begin"/>
      </w:r>
      <w:r w:rsidR="00360BE1">
        <w:rPr>
          <w:noProof/>
        </w:rPr>
        <w:instrText xml:space="preserve"> PAGEREF _Toc273901502 \h </w:instrText>
      </w:r>
      <w:r>
        <w:rPr>
          <w:noProof/>
        </w:rPr>
      </w:r>
      <w:r>
        <w:rPr>
          <w:noProof/>
        </w:rPr>
        <w:fldChar w:fldCharType="separate"/>
      </w:r>
      <w:r w:rsidR="00E460CC">
        <w:rPr>
          <w:noProof/>
        </w:rPr>
        <w:t>4</w:t>
      </w:r>
      <w:r>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Propósito</w:t>
      </w:r>
      <w:r>
        <w:rPr>
          <w:noProof/>
        </w:rPr>
        <w:tab/>
      </w:r>
      <w:r w:rsidR="006B10D3">
        <w:rPr>
          <w:noProof/>
        </w:rPr>
        <w:fldChar w:fldCharType="begin"/>
      </w:r>
      <w:r>
        <w:rPr>
          <w:noProof/>
        </w:rPr>
        <w:instrText xml:space="preserve"> PAGEREF _Toc273901503 \h </w:instrText>
      </w:r>
      <w:r w:rsidR="006B10D3">
        <w:rPr>
          <w:noProof/>
        </w:rPr>
      </w:r>
      <w:r w:rsidR="006B10D3">
        <w:rPr>
          <w:noProof/>
        </w:rPr>
        <w:fldChar w:fldCharType="separate"/>
      </w:r>
      <w:r w:rsidR="00E460CC">
        <w:rPr>
          <w:noProof/>
        </w:rPr>
        <w:t>4</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Alcance</w:t>
      </w:r>
      <w:r>
        <w:rPr>
          <w:noProof/>
        </w:rPr>
        <w:tab/>
      </w:r>
      <w:r w:rsidR="006B10D3">
        <w:rPr>
          <w:noProof/>
        </w:rPr>
        <w:fldChar w:fldCharType="begin"/>
      </w:r>
      <w:r>
        <w:rPr>
          <w:noProof/>
        </w:rPr>
        <w:instrText xml:space="preserve"> PAGEREF _Toc273901504 \h </w:instrText>
      </w:r>
      <w:r w:rsidR="006B10D3">
        <w:rPr>
          <w:noProof/>
        </w:rPr>
      </w:r>
      <w:r w:rsidR="006B10D3">
        <w:rPr>
          <w:noProof/>
        </w:rPr>
        <w:fldChar w:fldCharType="separate"/>
      </w:r>
      <w:r w:rsidR="00E460CC">
        <w:rPr>
          <w:noProof/>
        </w:rPr>
        <w:t>4</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1.3.</w:t>
      </w:r>
      <w:r>
        <w:rPr>
          <w:rFonts w:asciiTheme="minorHAnsi" w:eastAsiaTheme="minorEastAsia" w:hAnsiTheme="minorHAnsi" w:cstheme="minorBidi"/>
          <w:smallCaps w:val="0"/>
          <w:noProof/>
          <w:sz w:val="22"/>
          <w:szCs w:val="22"/>
          <w:lang w:eastAsia="es-ES"/>
        </w:rPr>
        <w:tab/>
      </w:r>
      <w:r>
        <w:rPr>
          <w:noProof/>
        </w:rPr>
        <w:t>Definiciones, siglas y abreviaturas.</w:t>
      </w:r>
      <w:r>
        <w:rPr>
          <w:noProof/>
        </w:rPr>
        <w:tab/>
      </w:r>
      <w:r w:rsidR="006B10D3">
        <w:rPr>
          <w:noProof/>
        </w:rPr>
        <w:fldChar w:fldCharType="begin"/>
      </w:r>
      <w:r>
        <w:rPr>
          <w:noProof/>
        </w:rPr>
        <w:instrText xml:space="preserve"> PAGEREF _Toc273901505 \h </w:instrText>
      </w:r>
      <w:r w:rsidR="006B10D3">
        <w:rPr>
          <w:noProof/>
        </w:rPr>
      </w:r>
      <w:r w:rsidR="006B10D3">
        <w:rPr>
          <w:noProof/>
        </w:rPr>
        <w:fldChar w:fldCharType="separate"/>
      </w:r>
      <w:r w:rsidR="00E460CC">
        <w:rPr>
          <w:noProof/>
        </w:rPr>
        <w:t>4</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1.4.</w:t>
      </w:r>
      <w:r>
        <w:rPr>
          <w:rFonts w:asciiTheme="minorHAnsi" w:eastAsiaTheme="minorEastAsia" w:hAnsiTheme="minorHAnsi" w:cstheme="minorBidi"/>
          <w:smallCaps w:val="0"/>
          <w:noProof/>
          <w:sz w:val="22"/>
          <w:szCs w:val="22"/>
          <w:lang w:eastAsia="es-ES"/>
        </w:rPr>
        <w:tab/>
      </w:r>
      <w:r>
        <w:rPr>
          <w:noProof/>
        </w:rPr>
        <w:t>Referencias</w:t>
      </w:r>
      <w:r>
        <w:rPr>
          <w:noProof/>
        </w:rPr>
        <w:tab/>
      </w:r>
      <w:r w:rsidR="006B10D3">
        <w:rPr>
          <w:noProof/>
        </w:rPr>
        <w:fldChar w:fldCharType="begin"/>
      </w:r>
      <w:r>
        <w:rPr>
          <w:noProof/>
        </w:rPr>
        <w:instrText xml:space="preserve"> PAGEREF _Toc273901506 \h </w:instrText>
      </w:r>
      <w:r w:rsidR="006B10D3">
        <w:rPr>
          <w:noProof/>
        </w:rPr>
      </w:r>
      <w:r w:rsidR="006B10D3">
        <w:rPr>
          <w:noProof/>
        </w:rPr>
        <w:fldChar w:fldCharType="separate"/>
      </w:r>
      <w:r w:rsidR="00E460CC">
        <w:rPr>
          <w:noProof/>
        </w:rPr>
        <w:t>4</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1.5.</w:t>
      </w:r>
      <w:r>
        <w:rPr>
          <w:rFonts w:asciiTheme="minorHAnsi" w:eastAsiaTheme="minorEastAsia" w:hAnsiTheme="minorHAnsi" w:cstheme="minorBidi"/>
          <w:smallCaps w:val="0"/>
          <w:noProof/>
          <w:sz w:val="22"/>
          <w:szCs w:val="22"/>
          <w:lang w:eastAsia="es-ES"/>
        </w:rPr>
        <w:tab/>
      </w:r>
      <w:r>
        <w:rPr>
          <w:noProof/>
        </w:rPr>
        <w:t>Visión general</w:t>
      </w:r>
      <w:r>
        <w:rPr>
          <w:noProof/>
        </w:rPr>
        <w:tab/>
      </w:r>
      <w:r w:rsidR="006B10D3">
        <w:rPr>
          <w:noProof/>
        </w:rPr>
        <w:fldChar w:fldCharType="begin"/>
      </w:r>
      <w:r>
        <w:rPr>
          <w:noProof/>
        </w:rPr>
        <w:instrText xml:space="preserve"> PAGEREF _Toc273901507 \h </w:instrText>
      </w:r>
      <w:r w:rsidR="006B10D3">
        <w:rPr>
          <w:noProof/>
        </w:rPr>
      </w:r>
      <w:r w:rsidR="006B10D3">
        <w:rPr>
          <w:noProof/>
        </w:rPr>
        <w:fldChar w:fldCharType="separate"/>
      </w:r>
      <w:r w:rsidR="00E460CC">
        <w:rPr>
          <w:noProof/>
        </w:rPr>
        <w:t>4</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Vista del Modelo de Casos de Uso</w:t>
      </w:r>
      <w:r>
        <w:rPr>
          <w:noProof/>
        </w:rPr>
        <w:tab/>
      </w:r>
      <w:r w:rsidR="006B10D3">
        <w:rPr>
          <w:noProof/>
        </w:rPr>
        <w:fldChar w:fldCharType="begin"/>
      </w:r>
      <w:r>
        <w:rPr>
          <w:noProof/>
        </w:rPr>
        <w:instrText xml:space="preserve"> PAGEREF _Toc273901508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Diagrama de Casos de Uso relevantes a la Arquitectura</w:t>
      </w:r>
      <w:r>
        <w:rPr>
          <w:noProof/>
        </w:rPr>
        <w:tab/>
      </w:r>
      <w:r w:rsidR="006B10D3">
        <w:rPr>
          <w:noProof/>
        </w:rPr>
        <w:fldChar w:fldCharType="begin"/>
      </w:r>
      <w:r>
        <w:rPr>
          <w:noProof/>
        </w:rPr>
        <w:instrText xml:space="preserve"> PAGEREF _Toc273901509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Casos de Uso relevantes a la Arquitectura</w:t>
      </w:r>
      <w:r>
        <w:rPr>
          <w:noProof/>
        </w:rPr>
        <w:tab/>
      </w:r>
      <w:r w:rsidR="006B10D3">
        <w:rPr>
          <w:noProof/>
        </w:rPr>
        <w:fldChar w:fldCharType="begin"/>
      </w:r>
      <w:r>
        <w:rPr>
          <w:noProof/>
        </w:rPr>
        <w:instrText xml:space="preserve"> PAGEREF _Toc273901510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Iniciar Iteración</w:t>
      </w:r>
      <w:r>
        <w:rPr>
          <w:noProof/>
        </w:rPr>
        <w:tab/>
      </w:r>
      <w:r w:rsidR="006B10D3">
        <w:rPr>
          <w:noProof/>
        </w:rPr>
        <w:fldChar w:fldCharType="begin"/>
      </w:r>
      <w:r>
        <w:rPr>
          <w:noProof/>
        </w:rPr>
        <w:instrText xml:space="preserve"> PAGEREF _Toc273901511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Interrogar personaje</w:t>
      </w:r>
      <w:r>
        <w:rPr>
          <w:noProof/>
        </w:rPr>
        <w:tab/>
      </w:r>
      <w:r w:rsidR="006B10D3">
        <w:rPr>
          <w:noProof/>
        </w:rPr>
        <w:fldChar w:fldCharType="begin"/>
      </w:r>
      <w:r>
        <w:rPr>
          <w:noProof/>
        </w:rPr>
        <w:instrText xml:space="preserve"> PAGEREF _Toc273901512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2.2.3.</w:t>
      </w:r>
      <w:r>
        <w:rPr>
          <w:rFonts w:asciiTheme="minorHAnsi" w:eastAsiaTheme="minorEastAsia" w:hAnsiTheme="minorHAnsi" w:cstheme="minorBidi"/>
          <w:i w:val="0"/>
          <w:iCs w:val="0"/>
          <w:noProof/>
          <w:sz w:val="22"/>
          <w:szCs w:val="22"/>
          <w:lang w:eastAsia="es-ES"/>
        </w:rPr>
        <w:tab/>
      </w:r>
      <w:r>
        <w:rPr>
          <w:noProof/>
        </w:rPr>
        <w:t>Actualizar datos ciudades</w:t>
      </w:r>
      <w:r>
        <w:rPr>
          <w:noProof/>
        </w:rPr>
        <w:tab/>
      </w:r>
      <w:r w:rsidR="006B10D3">
        <w:rPr>
          <w:noProof/>
        </w:rPr>
        <w:fldChar w:fldCharType="begin"/>
      </w:r>
      <w:r>
        <w:rPr>
          <w:noProof/>
        </w:rPr>
        <w:instrText xml:space="preserve"> PAGEREF _Toc273901513 \h </w:instrText>
      </w:r>
      <w:r w:rsidR="006B10D3">
        <w:rPr>
          <w:noProof/>
        </w:rPr>
      </w:r>
      <w:r w:rsidR="006B10D3">
        <w:rPr>
          <w:noProof/>
        </w:rPr>
        <w:fldChar w:fldCharType="separate"/>
      </w:r>
      <w:r w:rsidR="00E460CC">
        <w:rPr>
          <w:noProof/>
        </w:rPr>
        <w:t>5</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Trazabilidad desde el Modelo de Casos de Uso al Modelo de Diseño</w:t>
      </w:r>
      <w:r>
        <w:rPr>
          <w:noProof/>
        </w:rPr>
        <w:tab/>
      </w:r>
      <w:r w:rsidR="006B10D3">
        <w:rPr>
          <w:noProof/>
        </w:rPr>
        <w:fldChar w:fldCharType="begin"/>
      </w:r>
      <w:r>
        <w:rPr>
          <w:noProof/>
        </w:rPr>
        <w:instrText xml:space="preserve"> PAGEREF _Toc273901514 \h </w:instrText>
      </w:r>
      <w:r w:rsidR="006B10D3">
        <w:rPr>
          <w:noProof/>
        </w:rPr>
      </w:r>
      <w:r w:rsidR="006B10D3">
        <w:rPr>
          <w:noProof/>
        </w:rPr>
        <w:fldChar w:fldCharType="separate"/>
      </w:r>
      <w:r w:rsidR="00E460CC">
        <w:rPr>
          <w:noProof/>
        </w:rPr>
        <w:t>6</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9C720B">
        <w:rPr>
          <w:noProof/>
          <w:lang w:val="es-UY"/>
        </w:rPr>
        <w:t>3.1.</w:t>
      </w:r>
      <w:r>
        <w:rPr>
          <w:rFonts w:asciiTheme="minorHAnsi" w:eastAsiaTheme="minorEastAsia" w:hAnsiTheme="minorHAnsi" w:cstheme="minorBidi"/>
          <w:smallCaps w:val="0"/>
          <w:noProof/>
          <w:sz w:val="22"/>
          <w:szCs w:val="22"/>
          <w:lang w:eastAsia="es-ES"/>
        </w:rPr>
        <w:tab/>
      </w:r>
      <w:r w:rsidRPr="009C720B">
        <w:rPr>
          <w:noProof/>
          <w:lang w:val="es-UY"/>
        </w:rPr>
        <w:t>Iniciar Iteración</w:t>
      </w:r>
      <w:r>
        <w:rPr>
          <w:noProof/>
        </w:rPr>
        <w:tab/>
      </w:r>
      <w:r w:rsidR="006B10D3">
        <w:rPr>
          <w:noProof/>
        </w:rPr>
        <w:fldChar w:fldCharType="begin"/>
      </w:r>
      <w:r>
        <w:rPr>
          <w:noProof/>
        </w:rPr>
        <w:instrText xml:space="preserve"> PAGEREF _Toc273901515 \h </w:instrText>
      </w:r>
      <w:r w:rsidR="006B10D3">
        <w:rPr>
          <w:noProof/>
        </w:rPr>
      </w:r>
      <w:r w:rsidR="006B10D3">
        <w:rPr>
          <w:noProof/>
        </w:rPr>
        <w:fldChar w:fldCharType="separate"/>
      </w:r>
      <w:r w:rsidR="00E460CC">
        <w:rPr>
          <w:noProof/>
        </w:rPr>
        <w:t>6</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9C720B">
        <w:rPr>
          <w:noProof/>
          <w:lang w:val="es-UY"/>
        </w:rPr>
        <w:t>3.2.</w:t>
      </w:r>
      <w:r>
        <w:rPr>
          <w:rFonts w:asciiTheme="minorHAnsi" w:eastAsiaTheme="minorEastAsia" w:hAnsiTheme="minorHAnsi" w:cstheme="minorBidi"/>
          <w:smallCaps w:val="0"/>
          <w:noProof/>
          <w:sz w:val="22"/>
          <w:szCs w:val="22"/>
          <w:lang w:eastAsia="es-ES"/>
        </w:rPr>
        <w:tab/>
      </w:r>
      <w:r w:rsidRPr="009C720B">
        <w:rPr>
          <w:noProof/>
          <w:lang w:val="es-UY"/>
        </w:rPr>
        <w:t>Interrogar personaje</w:t>
      </w:r>
      <w:r>
        <w:rPr>
          <w:noProof/>
        </w:rPr>
        <w:tab/>
      </w:r>
      <w:r w:rsidR="006B10D3">
        <w:rPr>
          <w:noProof/>
        </w:rPr>
        <w:fldChar w:fldCharType="begin"/>
      </w:r>
      <w:r>
        <w:rPr>
          <w:noProof/>
        </w:rPr>
        <w:instrText xml:space="preserve"> PAGEREF _Toc273901516 \h </w:instrText>
      </w:r>
      <w:r w:rsidR="006B10D3">
        <w:rPr>
          <w:noProof/>
        </w:rPr>
      </w:r>
      <w:r w:rsidR="006B10D3">
        <w:rPr>
          <w:noProof/>
        </w:rPr>
        <w:fldChar w:fldCharType="separate"/>
      </w:r>
      <w:r w:rsidR="00E460CC">
        <w:rPr>
          <w:noProof/>
        </w:rPr>
        <w:t>7</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sidRPr="009C720B">
        <w:rPr>
          <w:noProof/>
          <w:lang w:val="es-UY"/>
        </w:rPr>
        <w:t>3.3.</w:t>
      </w:r>
      <w:r>
        <w:rPr>
          <w:rFonts w:asciiTheme="minorHAnsi" w:eastAsiaTheme="minorEastAsia" w:hAnsiTheme="minorHAnsi" w:cstheme="minorBidi"/>
          <w:smallCaps w:val="0"/>
          <w:noProof/>
          <w:sz w:val="22"/>
          <w:szCs w:val="22"/>
          <w:lang w:eastAsia="es-ES"/>
        </w:rPr>
        <w:tab/>
      </w:r>
      <w:r w:rsidRPr="009C720B">
        <w:rPr>
          <w:noProof/>
          <w:lang w:val="es-UY"/>
        </w:rPr>
        <w:t>Actualizar datos ciudades</w:t>
      </w:r>
      <w:r>
        <w:rPr>
          <w:noProof/>
        </w:rPr>
        <w:tab/>
      </w:r>
      <w:r w:rsidR="006B10D3">
        <w:rPr>
          <w:noProof/>
        </w:rPr>
        <w:fldChar w:fldCharType="begin"/>
      </w:r>
      <w:r>
        <w:rPr>
          <w:noProof/>
        </w:rPr>
        <w:instrText xml:space="preserve"> PAGEREF _Toc273901517 \h </w:instrText>
      </w:r>
      <w:r w:rsidR="006B10D3">
        <w:rPr>
          <w:noProof/>
        </w:rPr>
      </w:r>
      <w:r w:rsidR="006B10D3">
        <w:rPr>
          <w:noProof/>
        </w:rPr>
        <w:fldChar w:fldCharType="separate"/>
      </w:r>
      <w:r w:rsidR="00E460CC">
        <w:rPr>
          <w:noProof/>
        </w:rPr>
        <w:t>8</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Vista del Modelo de Diseño</w:t>
      </w:r>
      <w:r>
        <w:rPr>
          <w:noProof/>
        </w:rPr>
        <w:tab/>
      </w:r>
      <w:r w:rsidR="006B10D3">
        <w:rPr>
          <w:noProof/>
        </w:rPr>
        <w:fldChar w:fldCharType="begin"/>
      </w:r>
      <w:r>
        <w:rPr>
          <w:noProof/>
        </w:rPr>
        <w:instrText xml:space="preserve"> PAGEREF _Toc273901518 \h </w:instrText>
      </w:r>
      <w:r w:rsidR="006B10D3">
        <w:rPr>
          <w:noProof/>
        </w:rPr>
      </w:r>
      <w:r w:rsidR="006B10D3">
        <w:rPr>
          <w:noProof/>
        </w:rPr>
        <w:fldChar w:fldCharType="separate"/>
      </w:r>
      <w:r w:rsidR="00E460CC">
        <w:rPr>
          <w:noProof/>
        </w:rPr>
        <w:t>9</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4.1.</w:t>
      </w:r>
      <w:r>
        <w:rPr>
          <w:rFonts w:asciiTheme="minorHAnsi" w:eastAsiaTheme="minorEastAsia" w:hAnsiTheme="minorHAnsi" w:cstheme="minorBidi"/>
          <w:smallCaps w:val="0"/>
          <w:noProof/>
          <w:sz w:val="22"/>
          <w:szCs w:val="22"/>
          <w:lang w:eastAsia="es-ES"/>
        </w:rPr>
        <w:tab/>
      </w:r>
      <w:r>
        <w:rPr>
          <w:noProof/>
        </w:rPr>
        <w:t>Descomposición en Subsistemas</w:t>
      </w:r>
      <w:r>
        <w:rPr>
          <w:noProof/>
        </w:rPr>
        <w:tab/>
      </w:r>
      <w:r w:rsidR="006B10D3">
        <w:rPr>
          <w:noProof/>
        </w:rPr>
        <w:fldChar w:fldCharType="begin"/>
      </w:r>
      <w:r>
        <w:rPr>
          <w:noProof/>
        </w:rPr>
        <w:instrText xml:space="preserve"> PAGEREF _Toc273901519 \h </w:instrText>
      </w:r>
      <w:r w:rsidR="006B10D3">
        <w:rPr>
          <w:noProof/>
        </w:rPr>
      </w:r>
      <w:r w:rsidR="006B10D3">
        <w:rPr>
          <w:noProof/>
        </w:rPr>
        <w:fldChar w:fldCharType="separate"/>
      </w:r>
      <w:r w:rsidR="00E460CC">
        <w:rPr>
          <w:noProof/>
        </w:rPr>
        <w:t>9</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4.1.1.</w:t>
      </w:r>
      <w:r>
        <w:rPr>
          <w:rFonts w:asciiTheme="minorHAnsi" w:eastAsiaTheme="minorEastAsia" w:hAnsiTheme="minorHAnsi" w:cstheme="minorBidi"/>
          <w:i w:val="0"/>
          <w:iCs w:val="0"/>
          <w:noProof/>
          <w:sz w:val="22"/>
          <w:szCs w:val="22"/>
          <w:lang w:eastAsia="es-ES"/>
        </w:rPr>
        <w:tab/>
      </w:r>
      <w:r>
        <w:rPr>
          <w:noProof/>
        </w:rPr>
        <w:t>Subsistema Servicios</w:t>
      </w:r>
      <w:r>
        <w:rPr>
          <w:noProof/>
        </w:rPr>
        <w:tab/>
      </w:r>
      <w:r w:rsidR="006B10D3">
        <w:rPr>
          <w:noProof/>
        </w:rPr>
        <w:fldChar w:fldCharType="begin"/>
      </w:r>
      <w:r>
        <w:rPr>
          <w:noProof/>
        </w:rPr>
        <w:instrText xml:space="preserve"> PAGEREF _Toc273901520 \h </w:instrText>
      </w:r>
      <w:r w:rsidR="006B10D3">
        <w:rPr>
          <w:noProof/>
        </w:rPr>
      </w:r>
      <w:r w:rsidR="006B10D3">
        <w:rPr>
          <w:noProof/>
        </w:rPr>
        <w:fldChar w:fldCharType="separate"/>
      </w:r>
      <w:r w:rsidR="00E460CC">
        <w:rPr>
          <w:noProof/>
        </w:rPr>
        <w:t>10</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4.1.2.</w:t>
      </w:r>
      <w:r>
        <w:rPr>
          <w:rFonts w:asciiTheme="minorHAnsi" w:eastAsiaTheme="minorEastAsia" w:hAnsiTheme="minorHAnsi" w:cstheme="minorBidi"/>
          <w:i w:val="0"/>
          <w:iCs w:val="0"/>
          <w:noProof/>
          <w:sz w:val="22"/>
          <w:szCs w:val="22"/>
          <w:lang w:eastAsia="es-ES"/>
        </w:rPr>
        <w:tab/>
      </w:r>
      <w:r>
        <w:rPr>
          <w:noProof/>
        </w:rPr>
        <w:t>Subsistema Negocios</w:t>
      </w:r>
      <w:r>
        <w:rPr>
          <w:noProof/>
        </w:rPr>
        <w:tab/>
      </w:r>
      <w:r w:rsidR="006B10D3">
        <w:rPr>
          <w:noProof/>
        </w:rPr>
        <w:fldChar w:fldCharType="begin"/>
      </w:r>
      <w:r>
        <w:rPr>
          <w:noProof/>
        </w:rPr>
        <w:instrText xml:space="preserve"> PAGEREF _Toc273901521 \h </w:instrText>
      </w:r>
      <w:r w:rsidR="006B10D3">
        <w:rPr>
          <w:noProof/>
        </w:rPr>
      </w:r>
      <w:r w:rsidR="006B10D3">
        <w:rPr>
          <w:noProof/>
        </w:rPr>
        <w:fldChar w:fldCharType="separate"/>
      </w:r>
      <w:r w:rsidR="00E460CC">
        <w:rPr>
          <w:noProof/>
        </w:rPr>
        <w:t>10</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4.1.3.</w:t>
      </w:r>
      <w:r>
        <w:rPr>
          <w:rFonts w:asciiTheme="minorHAnsi" w:eastAsiaTheme="minorEastAsia" w:hAnsiTheme="minorHAnsi" w:cstheme="minorBidi"/>
          <w:i w:val="0"/>
          <w:iCs w:val="0"/>
          <w:noProof/>
          <w:sz w:val="22"/>
          <w:szCs w:val="22"/>
          <w:lang w:eastAsia="es-ES"/>
        </w:rPr>
        <w:tab/>
      </w:r>
      <w:r>
        <w:rPr>
          <w:noProof/>
        </w:rPr>
        <w:t>Subsistema Datos</w:t>
      </w:r>
      <w:r>
        <w:rPr>
          <w:noProof/>
        </w:rPr>
        <w:tab/>
      </w:r>
      <w:r w:rsidR="006B10D3">
        <w:rPr>
          <w:noProof/>
        </w:rPr>
        <w:fldChar w:fldCharType="begin"/>
      </w:r>
      <w:r>
        <w:rPr>
          <w:noProof/>
        </w:rPr>
        <w:instrText xml:space="preserve"> PAGEREF _Toc273901522 \h </w:instrText>
      </w:r>
      <w:r w:rsidR="006B10D3">
        <w:rPr>
          <w:noProof/>
        </w:rPr>
      </w:r>
      <w:r w:rsidR="006B10D3">
        <w:rPr>
          <w:noProof/>
        </w:rPr>
        <w:fldChar w:fldCharType="separate"/>
      </w:r>
      <w:r w:rsidR="00E460CC">
        <w:rPr>
          <w:noProof/>
        </w:rPr>
        <w:t>11</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4.1.4.</w:t>
      </w:r>
      <w:r>
        <w:rPr>
          <w:rFonts w:asciiTheme="minorHAnsi" w:eastAsiaTheme="minorEastAsia" w:hAnsiTheme="minorHAnsi" w:cstheme="minorBidi"/>
          <w:i w:val="0"/>
          <w:iCs w:val="0"/>
          <w:noProof/>
          <w:sz w:val="22"/>
          <w:szCs w:val="22"/>
          <w:lang w:eastAsia="es-ES"/>
        </w:rPr>
        <w:tab/>
      </w:r>
      <w:r>
        <w:rPr>
          <w:noProof/>
        </w:rPr>
        <w:t>Subsistema Servicios Externos</w:t>
      </w:r>
      <w:r>
        <w:rPr>
          <w:noProof/>
        </w:rPr>
        <w:tab/>
      </w:r>
      <w:r w:rsidR="006B10D3">
        <w:rPr>
          <w:noProof/>
        </w:rPr>
        <w:fldChar w:fldCharType="begin"/>
      </w:r>
      <w:r>
        <w:rPr>
          <w:noProof/>
        </w:rPr>
        <w:instrText xml:space="preserve"> PAGEREF _Toc273901523 \h </w:instrText>
      </w:r>
      <w:r w:rsidR="006B10D3">
        <w:rPr>
          <w:noProof/>
        </w:rPr>
      </w:r>
      <w:r w:rsidR="006B10D3">
        <w:rPr>
          <w:noProof/>
        </w:rPr>
        <w:fldChar w:fldCharType="separate"/>
      </w:r>
      <w:r w:rsidR="00E460CC">
        <w:rPr>
          <w:noProof/>
        </w:rPr>
        <w:t>11</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4.2.</w:t>
      </w:r>
      <w:r>
        <w:rPr>
          <w:rFonts w:asciiTheme="minorHAnsi" w:eastAsiaTheme="minorEastAsia" w:hAnsiTheme="minorHAnsi" w:cstheme="minorBidi"/>
          <w:smallCaps w:val="0"/>
          <w:noProof/>
          <w:sz w:val="22"/>
          <w:szCs w:val="22"/>
          <w:lang w:eastAsia="es-ES"/>
        </w:rPr>
        <w:tab/>
      </w:r>
      <w:r>
        <w:rPr>
          <w:noProof/>
        </w:rPr>
        <w:t>Diseño de Clases</w:t>
      </w:r>
      <w:r>
        <w:rPr>
          <w:noProof/>
        </w:rPr>
        <w:tab/>
      </w:r>
      <w:r w:rsidR="006B10D3">
        <w:rPr>
          <w:noProof/>
        </w:rPr>
        <w:fldChar w:fldCharType="begin"/>
      </w:r>
      <w:r>
        <w:rPr>
          <w:noProof/>
        </w:rPr>
        <w:instrText xml:space="preserve"> PAGEREF _Toc273901524 \h </w:instrText>
      </w:r>
      <w:r w:rsidR="006B10D3">
        <w:rPr>
          <w:noProof/>
        </w:rPr>
      </w:r>
      <w:r w:rsidR="006B10D3">
        <w:rPr>
          <w:noProof/>
        </w:rPr>
        <w:fldChar w:fldCharType="separate"/>
      </w:r>
      <w:r w:rsidR="00E460CC">
        <w:rPr>
          <w:noProof/>
        </w:rPr>
        <w:t>12</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4.2.1.</w:t>
      </w:r>
      <w:r>
        <w:rPr>
          <w:rFonts w:asciiTheme="minorHAnsi" w:eastAsiaTheme="minorEastAsia" w:hAnsiTheme="minorHAnsi" w:cstheme="minorBidi"/>
          <w:i w:val="0"/>
          <w:iCs w:val="0"/>
          <w:noProof/>
          <w:sz w:val="22"/>
          <w:szCs w:val="22"/>
          <w:lang w:eastAsia="es-ES"/>
        </w:rPr>
        <w:tab/>
      </w:r>
      <w:r>
        <w:rPr>
          <w:noProof/>
        </w:rPr>
        <w:t>Clase User</w:t>
      </w:r>
      <w:r>
        <w:rPr>
          <w:noProof/>
        </w:rPr>
        <w:tab/>
      </w:r>
      <w:r w:rsidR="006B10D3">
        <w:rPr>
          <w:noProof/>
        </w:rPr>
        <w:fldChar w:fldCharType="begin"/>
      </w:r>
      <w:r>
        <w:rPr>
          <w:noProof/>
        </w:rPr>
        <w:instrText xml:space="preserve"> PAGEREF _Toc273901525 \h </w:instrText>
      </w:r>
      <w:r w:rsidR="006B10D3">
        <w:rPr>
          <w:noProof/>
        </w:rPr>
      </w:r>
      <w:r w:rsidR="006B10D3">
        <w:rPr>
          <w:noProof/>
        </w:rPr>
        <w:fldChar w:fldCharType="separate"/>
      </w:r>
      <w:r w:rsidR="00E460CC">
        <w:rPr>
          <w:noProof/>
        </w:rPr>
        <w:t>12</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4.2.2.</w:t>
      </w:r>
      <w:r>
        <w:rPr>
          <w:rFonts w:asciiTheme="minorHAnsi" w:eastAsiaTheme="minorEastAsia" w:hAnsiTheme="minorHAnsi" w:cstheme="minorBidi"/>
          <w:i w:val="0"/>
          <w:iCs w:val="0"/>
          <w:noProof/>
          <w:sz w:val="22"/>
          <w:szCs w:val="22"/>
          <w:lang w:eastAsia="es-ES"/>
        </w:rPr>
        <w:tab/>
      </w:r>
      <w:r>
        <w:rPr>
          <w:noProof/>
        </w:rPr>
        <w:t>Clase Game</w:t>
      </w:r>
      <w:r>
        <w:rPr>
          <w:noProof/>
        </w:rPr>
        <w:tab/>
      </w:r>
      <w:r w:rsidR="006B10D3">
        <w:rPr>
          <w:noProof/>
        </w:rPr>
        <w:fldChar w:fldCharType="begin"/>
      </w:r>
      <w:r>
        <w:rPr>
          <w:noProof/>
        </w:rPr>
        <w:instrText xml:space="preserve"> PAGEREF _Toc273901526 \h </w:instrText>
      </w:r>
      <w:r w:rsidR="006B10D3">
        <w:rPr>
          <w:noProof/>
        </w:rPr>
      </w:r>
      <w:r w:rsidR="006B10D3">
        <w:rPr>
          <w:noProof/>
        </w:rPr>
        <w:fldChar w:fldCharType="separate"/>
      </w:r>
      <w:r w:rsidR="00E460CC">
        <w:rPr>
          <w:noProof/>
        </w:rPr>
        <w:t>12</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4.2.3.</w:t>
      </w:r>
      <w:r>
        <w:rPr>
          <w:rFonts w:asciiTheme="minorHAnsi" w:eastAsiaTheme="minorEastAsia" w:hAnsiTheme="minorHAnsi" w:cstheme="minorBidi"/>
          <w:i w:val="0"/>
          <w:iCs w:val="0"/>
          <w:noProof/>
          <w:sz w:val="22"/>
          <w:szCs w:val="22"/>
          <w:lang w:eastAsia="es-ES"/>
        </w:rPr>
        <w:tab/>
      </w:r>
      <w:r>
        <w:rPr>
          <w:noProof/>
        </w:rPr>
        <w:t>Clase NodePath</w:t>
      </w:r>
      <w:r>
        <w:rPr>
          <w:noProof/>
        </w:rPr>
        <w:tab/>
      </w:r>
      <w:r w:rsidR="006B10D3">
        <w:rPr>
          <w:noProof/>
        </w:rPr>
        <w:fldChar w:fldCharType="begin"/>
      </w:r>
      <w:r>
        <w:rPr>
          <w:noProof/>
        </w:rPr>
        <w:instrText xml:space="preserve"> PAGEREF _Toc273901527 \h </w:instrText>
      </w:r>
      <w:r w:rsidR="006B10D3">
        <w:rPr>
          <w:noProof/>
        </w:rPr>
      </w:r>
      <w:r w:rsidR="006B10D3">
        <w:rPr>
          <w:noProof/>
        </w:rPr>
        <w:fldChar w:fldCharType="separate"/>
      </w:r>
      <w:r w:rsidR="00E460CC">
        <w:rPr>
          <w:noProof/>
        </w:rPr>
        <w:t>12</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4.2.4.</w:t>
      </w:r>
      <w:r>
        <w:rPr>
          <w:rFonts w:asciiTheme="minorHAnsi" w:eastAsiaTheme="minorEastAsia" w:hAnsiTheme="minorHAnsi" w:cstheme="minorBidi"/>
          <w:i w:val="0"/>
          <w:iCs w:val="0"/>
          <w:noProof/>
          <w:sz w:val="22"/>
          <w:szCs w:val="22"/>
          <w:lang w:eastAsia="es-ES"/>
        </w:rPr>
        <w:tab/>
      </w:r>
      <w:r>
        <w:rPr>
          <w:noProof/>
        </w:rPr>
        <w:t>Clase City</w:t>
      </w:r>
      <w:r>
        <w:rPr>
          <w:noProof/>
        </w:rPr>
        <w:tab/>
      </w:r>
      <w:r w:rsidR="006B10D3">
        <w:rPr>
          <w:noProof/>
        </w:rPr>
        <w:fldChar w:fldCharType="begin"/>
      </w:r>
      <w:r>
        <w:rPr>
          <w:noProof/>
        </w:rPr>
        <w:instrText xml:space="preserve"> PAGEREF _Toc273901528 \h </w:instrText>
      </w:r>
      <w:r w:rsidR="006B10D3">
        <w:rPr>
          <w:noProof/>
        </w:rPr>
      </w:r>
      <w:r w:rsidR="006B10D3">
        <w:rPr>
          <w:noProof/>
        </w:rPr>
        <w:fldChar w:fldCharType="separate"/>
      </w:r>
      <w:r w:rsidR="00E460CC">
        <w:rPr>
          <w:noProof/>
        </w:rPr>
        <w:t>12</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4.2.5.</w:t>
      </w:r>
      <w:r>
        <w:rPr>
          <w:rFonts w:asciiTheme="minorHAnsi" w:eastAsiaTheme="minorEastAsia" w:hAnsiTheme="minorHAnsi" w:cstheme="minorBidi"/>
          <w:i w:val="0"/>
          <w:iCs w:val="0"/>
          <w:noProof/>
          <w:sz w:val="22"/>
          <w:szCs w:val="22"/>
          <w:lang w:eastAsia="es-ES"/>
        </w:rPr>
        <w:tab/>
      </w:r>
      <w:r>
        <w:rPr>
          <w:noProof/>
        </w:rPr>
        <w:t>Clase CityProperty</w:t>
      </w:r>
      <w:r>
        <w:rPr>
          <w:noProof/>
        </w:rPr>
        <w:tab/>
      </w:r>
      <w:r w:rsidR="006B10D3">
        <w:rPr>
          <w:noProof/>
        </w:rPr>
        <w:fldChar w:fldCharType="begin"/>
      </w:r>
      <w:r>
        <w:rPr>
          <w:noProof/>
        </w:rPr>
        <w:instrText xml:space="preserve"> PAGEREF _Toc273901529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4.2.6.</w:t>
      </w:r>
      <w:r>
        <w:rPr>
          <w:rFonts w:asciiTheme="minorHAnsi" w:eastAsiaTheme="minorEastAsia" w:hAnsiTheme="minorHAnsi" w:cstheme="minorBidi"/>
          <w:i w:val="0"/>
          <w:iCs w:val="0"/>
          <w:noProof/>
          <w:sz w:val="22"/>
          <w:szCs w:val="22"/>
          <w:lang w:eastAsia="es-ES"/>
        </w:rPr>
        <w:tab/>
      </w:r>
      <w:r>
        <w:rPr>
          <w:noProof/>
        </w:rPr>
        <w:t>Clase Famous</w:t>
      </w:r>
      <w:r>
        <w:rPr>
          <w:noProof/>
        </w:rPr>
        <w:tab/>
      </w:r>
      <w:r w:rsidR="006B10D3">
        <w:rPr>
          <w:noProof/>
        </w:rPr>
        <w:fldChar w:fldCharType="begin"/>
      </w:r>
      <w:r>
        <w:rPr>
          <w:noProof/>
        </w:rPr>
        <w:instrText xml:space="preserve"> PAGEREF _Toc273901530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4.2.7.</w:t>
      </w:r>
      <w:r>
        <w:rPr>
          <w:rFonts w:asciiTheme="minorHAnsi" w:eastAsiaTheme="minorEastAsia" w:hAnsiTheme="minorHAnsi" w:cstheme="minorBidi"/>
          <w:i w:val="0"/>
          <w:iCs w:val="0"/>
          <w:noProof/>
          <w:sz w:val="22"/>
          <w:szCs w:val="22"/>
          <w:lang w:eastAsia="es-ES"/>
        </w:rPr>
        <w:tab/>
      </w:r>
      <w:r>
        <w:rPr>
          <w:noProof/>
        </w:rPr>
        <w:t>Clase News</w:t>
      </w:r>
      <w:r>
        <w:rPr>
          <w:noProof/>
        </w:rPr>
        <w:tab/>
      </w:r>
      <w:r w:rsidR="006B10D3">
        <w:rPr>
          <w:noProof/>
        </w:rPr>
        <w:fldChar w:fldCharType="begin"/>
      </w:r>
      <w:r>
        <w:rPr>
          <w:noProof/>
        </w:rPr>
        <w:instrText xml:space="preserve"> PAGEREF _Toc273901531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4.2.8.</w:t>
      </w:r>
      <w:r>
        <w:rPr>
          <w:rFonts w:asciiTheme="minorHAnsi" w:eastAsiaTheme="minorEastAsia" w:hAnsiTheme="minorHAnsi" w:cstheme="minorBidi"/>
          <w:i w:val="0"/>
          <w:iCs w:val="0"/>
          <w:noProof/>
          <w:sz w:val="22"/>
          <w:szCs w:val="22"/>
          <w:lang w:eastAsia="es-ES"/>
        </w:rPr>
        <w:tab/>
      </w:r>
      <w:r>
        <w:rPr>
          <w:noProof/>
        </w:rPr>
        <w:t>Clase Clue</w:t>
      </w:r>
      <w:r>
        <w:rPr>
          <w:noProof/>
        </w:rPr>
        <w:tab/>
      </w:r>
      <w:r w:rsidR="006B10D3">
        <w:rPr>
          <w:noProof/>
        </w:rPr>
        <w:fldChar w:fldCharType="begin"/>
      </w:r>
      <w:r>
        <w:rPr>
          <w:noProof/>
        </w:rPr>
        <w:instrText xml:space="preserve"> PAGEREF _Toc273901532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4.2.9.</w:t>
      </w:r>
      <w:r>
        <w:rPr>
          <w:rFonts w:asciiTheme="minorHAnsi" w:eastAsiaTheme="minorEastAsia" w:hAnsiTheme="minorHAnsi" w:cstheme="minorBidi"/>
          <w:i w:val="0"/>
          <w:iCs w:val="0"/>
          <w:noProof/>
          <w:sz w:val="22"/>
          <w:szCs w:val="22"/>
          <w:lang w:eastAsia="es-ES"/>
        </w:rPr>
        <w:tab/>
      </w:r>
      <w:r>
        <w:rPr>
          <w:noProof/>
        </w:rPr>
        <w:t>Clase Suspect</w:t>
      </w:r>
      <w:r>
        <w:rPr>
          <w:noProof/>
        </w:rPr>
        <w:tab/>
      </w:r>
      <w:r w:rsidR="006B10D3">
        <w:rPr>
          <w:noProof/>
        </w:rPr>
        <w:fldChar w:fldCharType="begin"/>
      </w:r>
      <w:r>
        <w:rPr>
          <w:noProof/>
        </w:rPr>
        <w:instrText xml:space="preserve"> PAGEREF _Toc273901533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4.2.10.</w:t>
      </w:r>
      <w:r>
        <w:rPr>
          <w:rFonts w:asciiTheme="minorHAnsi" w:eastAsiaTheme="minorEastAsia" w:hAnsiTheme="minorHAnsi" w:cstheme="minorBidi"/>
          <w:i w:val="0"/>
          <w:iCs w:val="0"/>
          <w:noProof/>
          <w:sz w:val="22"/>
          <w:szCs w:val="22"/>
          <w:lang w:eastAsia="es-ES"/>
        </w:rPr>
        <w:tab/>
      </w:r>
      <w:r>
        <w:rPr>
          <w:noProof/>
        </w:rPr>
        <w:t>Clase Level</w:t>
      </w:r>
      <w:r>
        <w:rPr>
          <w:noProof/>
        </w:rPr>
        <w:tab/>
      </w:r>
      <w:r w:rsidR="006B10D3">
        <w:rPr>
          <w:noProof/>
        </w:rPr>
        <w:fldChar w:fldCharType="begin"/>
      </w:r>
      <w:r>
        <w:rPr>
          <w:noProof/>
        </w:rPr>
        <w:instrText xml:space="preserve"> PAGEREF _Toc273901534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4.3.</w:t>
      </w:r>
      <w:r>
        <w:rPr>
          <w:rFonts w:asciiTheme="minorHAnsi" w:eastAsiaTheme="minorEastAsia" w:hAnsiTheme="minorHAnsi" w:cstheme="minorBidi"/>
          <w:smallCaps w:val="0"/>
          <w:noProof/>
          <w:sz w:val="22"/>
          <w:szCs w:val="22"/>
          <w:lang w:eastAsia="es-ES"/>
        </w:rPr>
        <w:tab/>
      </w:r>
      <w:r>
        <w:rPr>
          <w:noProof/>
        </w:rPr>
        <w:t>Diseño de Casos de Uso</w:t>
      </w:r>
      <w:r>
        <w:rPr>
          <w:noProof/>
        </w:rPr>
        <w:tab/>
      </w:r>
      <w:r w:rsidR="006B10D3">
        <w:rPr>
          <w:noProof/>
        </w:rPr>
        <w:fldChar w:fldCharType="begin"/>
      </w:r>
      <w:r>
        <w:rPr>
          <w:noProof/>
        </w:rPr>
        <w:instrText xml:space="preserve"> PAGEREF _Toc273901535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4.3.1.</w:t>
      </w:r>
      <w:r>
        <w:rPr>
          <w:rFonts w:asciiTheme="minorHAnsi" w:eastAsiaTheme="minorEastAsia" w:hAnsiTheme="minorHAnsi" w:cstheme="minorBidi"/>
          <w:i w:val="0"/>
          <w:iCs w:val="0"/>
          <w:noProof/>
          <w:sz w:val="22"/>
          <w:szCs w:val="22"/>
          <w:lang w:eastAsia="es-ES"/>
        </w:rPr>
        <w:tab/>
      </w:r>
      <w:r>
        <w:rPr>
          <w:noProof/>
        </w:rPr>
        <w:t>Iniciar Iteración</w:t>
      </w:r>
      <w:r>
        <w:rPr>
          <w:noProof/>
        </w:rPr>
        <w:tab/>
      </w:r>
      <w:r w:rsidR="006B10D3">
        <w:rPr>
          <w:noProof/>
        </w:rPr>
        <w:fldChar w:fldCharType="begin"/>
      </w:r>
      <w:r>
        <w:rPr>
          <w:noProof/>
        </w:rPr>
        <w:instrText xml:space="preserve"> PAGEREF _Toc273901536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4.3.2.</w:t>
      </w:r>
      <w:r>
        <w:rPr>
          <w:rFonts w:asciiTheme="minorHAnsi" w:eastAsiaTheme="minorEastAsia" w:hAnsiTheme="minorHAnsi" w:cstheme="minorBidi"/>
          <w:i w:val="0"/>
          <w:iCs w:val="0"/>
          <w:noProof/>
          <w:sz w:val="22"/>
          <w:szCs w:val="22"/>
          <w:lang w:eastAsia="es-ES"/>
        </w:rPr>
        <w:tab/>
      </w:r>
      <w:r>
        <w:rPr>
          <w:noProof/>
        </w:rPr>
        <w:t>Interrogar personaje</w:t>
      </w:r>
      <w:r>
        <w:rPr>
          <w:noProof/>
        </w:rPr>
        <w:tab/>
      </w:r>
      <w:r w:rsidR="006B10D3">
        <w:rPr>
          <w:noProof/>
        </w:rPr>
        <w:fldChar w:fldCharType="begin"/>
      </w:r>
      <w:r>
        <w:rPr>
          <w:noProof/>
        </w:rPr>
        <w:instrText xml:space="preserve"> PAGEREF _Toc273901537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4.3.3.</w:t>
      </w:r>
      <w:r>
        <w:rPr>
          <w:rFonts w:asciiTheme="minorHAnsi" w:eastAsiaTheme="minorEastAsia" w:hAnsiTheme="minorHAnsi" w:cstheme="minorBidi"/>
          <w:i w:val="0"/>
          <w:iCs w:val="0"/>
          <w:noProof/>
          <w:sz w:val="22"/>
          <w:szCs w:val="22"/>
          <w:lang w:eastAsia="es-ES"/>
        </w:rPr>
        <w:tab/>
      </w:r>
      <w:r>
        <w:rPr>
          <w:noProof/>
        </w:rPr>
        <w:t>Actualizar datos ciudades</w:t>
      </w:r>
      <w:r>
        <w:rPr>
          <w:noProof/>
        </w:rPr>
        <w:tab/>
      </w:r>
      <w:r w:rsidR="006B10D3">
        <w:rPr>
          <w:noProof/>
        </w:rPr>
        <w:fldChar w:fldCharType="begin"/>
      </w:r>
      <w:r>
        <w:rPr>
          <w:noProof/>
        </w:rPr>
        <w:instrText xml:space="preserve"> PAGEREF _Toc273901538 \h </w:instrText>
      </w:r>
      <w:r w:rsidR="006B10D3">
        <w:rPr>
          <w:noProof/>
        </w:rPr>
      </w:r>
      <w:r w:rsidR="006B10D3">
        <w:rPr>
          <w:noProof/>
        </w:rPr>
        <w:fldChar w:fldCharType="separate"/>
      </w:r>
      <w:r w:rsidR="00E460CC">
        <w:rPr>
          <w:noProof/>
        </w:rPr>
        <w:t>13</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5.</w:t>
      </w:r>
      <w:r>
        <w:rPr>
          <w:rFonts w:asciiTheme="minorHAnsi" w:eastAsiaTheme="minorEastAsia" w:hAnsiTheme="minorHAnsi" w:cstheme="minorBidi"/>
          <w:b w:val="0"/>
          <w:bCs w:val="0"/>
          <w:caps w:val="0"/>
          <w:noProof/>
          <w:sz w:val="22"/>
          <w:szCs w:val="22"/>
          <w:lang w:eastAsia="es-ES"/>
        </w:rPr>
        <w:tab/>
      </w:r>
      <w:r>
        <w:rPr>
          <w:noProof/>
        </w:rPr>
        <w:t>Trazabilidad desde el Modelo de Diseño al Modelo de Implementación</w:t>
      </w:r>
      <w:r>
        <w:rPr>
          <w:noProof/>
        </w:rPr>
        <w:tab/>
      </w:r>
      <w:r w:rsidR="006B10D3">
        <w:rPr>
          <w:noProof/>
        </w:rPr>
        <w:fldChar w:fldCharType="begin"/>
      </w:r>
      <w:r>
        <w:rPr>
          <w:noProof/>
        </w:rPr>
        <w:instrText xml:space="preserve"> PAGEREF _Toc273901539 \h </w:instrText>
      </w:r>
      <w:r w:rsidR="006B10D3">
        <w:rPr>
          <w:noProof/>
        </w:rPr>
      </w:r>
      <w:r w:rsidR="006B10D3">
        <w:rPr>
          <w:noProof/>
        </w:rPr>
        <w:fldChar w:fldCharType="separate"/>
      </w:r>
      <w:r w:rsidR="00E460CC">
        <w:rPr>
          <w:noProof/>
        </w:rPr>
        <w:t>14</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6.</w:t>
      </w:r>
      <w:r>
        <w:rPr>
          <w:rFonts w:asciiTheme="minorHAnsi" w:eastAsiaTheme="minorEastAsia" w:hAnsiTheme="minorHAnsi" w:cstheme="minorBidi"/>
          <w:b w:val="0"/>
          <w:bCs w:val="0"/>
          <w:caps w:val="0"/>
          <w:noProof/>
          <w:sz w:val="22"/>
          <w:szCs w:val="22"/>
          <w:lang w:eastAsia="es-ES"/>
        </w:rPr>
        <w:tab/>
      </w:r>
      <w:r>
        <w:rPr>
          <w:noProof/>
        </w:rPr>
        <w:t>Vista del Modelo de Implementación</w:t>
      </w:r>
      <w:r>
        <w:rPr>
          <w:noProof/>
        </w:rPr>
        <w:tab/>
      </w:r>
      <w:r w:rsidR="006B10D3">
        <w:rPr>
          <w:noProof/>
        </w:rPr>
        <w:fldChar w:fldCharType="begin"/>
      </w:r>
      <w:r>
        <w:rPr>
          <w:noProof/>
        </w:rPr>
        <w:instrText xml:space="preserve"> PAGEREF _Toc273901540 \h </w:instrText>
      </w:r>
      <w:r w:rsidR="006B10D3">
        <w:rPr>
          <w:noProof/>
        </w:rPr>
      </w:r>
      <w:r w:rsidR="006B10D3">
        <w:rPr>
          <w:noProof/>
        </w:rPr>
        <w:fldChar w:fldCharType="separate"/>
      </w:r>
      <w:r w:rsidR="00E460CC">
        <w:rPr>
          <w:noProof/>
        </w:rPr>
        <w:t>15</w:t>
      </w:r>
      <w:r w:rsidR="006B10D3">
        <w:rPr>
          <w:noProof/>
        </w:rPr>
        <w:fldChar w:fldCharType="end"/>
      </w:r>
    </w:p>
    <w:p w:rsidR="00360BE1" w:rsidRP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val="en-US" w:eastAsia="es-ES"/>
        </w:rPr>
      </w:pPr>
      <w:r w:rsidRPr="00360BE1">
        <w:rPr>
          <w:noProof/>
          <w:lang w:val="en-US"/>
        </w:rPr>
        <w:t>6.1.</w:t>
      </w:r>
      <w:r w:rsidRPr="00360BE1">
        <w:rPr>
          <w:rFonts w:asciiTheme="minorHAnsi" w:eastAsiaTheme="minorEastAsia" w:hAnsiTheme="minorHAnsi" w:cstheme="minorBidi"/>
          <w:smallCaps w:val="0"/>
          <w:noProof/>
          <w:sz w:val="22"/>
          <w:szCs w:val="22"/>
          <w:lang w:val="en-US" w:eastAsia="es-ES"/>
        </w:rPr>
        <w:tab/>
      </w:r>
      <w:r w:rsidRPr="00360BE1">
        <w:rPr>
          <w:noProof/>
          <w:lang w:val="en-US"/>
        </w:rPr>
        <w:t>Subsistemas</w:t>
      </w:r>
      <w:r w:rsidRPr="00360BE1">
        <w:rPr>
          <w:noProof/>
          <w:lang w:val="en-US"/>
        </w:rPr>
        <w:tab/>
      </w:r>
      <w:r w:rsidR="006B10D3">
        <w:rPr>
          <w:noProof/>
        </w:rPr>
        <w:fldChar w:fldCharType="begin"/>
      </w:r>
      <w:r w:rsidRPr="00360BE1">
        <w:rPr>
          <w:noProof/>
          <w:lang w:val="en-US"/>
        </w:rPr>
        <w:instrText xml:space="preserve"> PAGEREF _Toc273901541 \h </w:instrText>
      </w:r>
      <w:r w:rsidR="006B10D3">
        <w:rPr>
          <w:noProof/>
        </w:rPr>
      </w:r>
      <w:r w:rsidR="006B10D3">
        <w:rPr>
          <w:noProof/>
        </w:rPr>
        <w:fldChar w:fldCharType="separate"/>
      </w:r>
      <w:r w:rsidR="00E460CC">
        <w:rPr>
          <w:noProof/>
          <w:lang w:val="en-US"/>
        </w:rPr>
        <w:t>15</w:t>
      </w:r>
      <w:r w:rsidR="006B10D3">
        <w:rPr>
          <w:noProof/>
        </w:rPr>
        <w:fldChar w:fldCharType="end"/>
      </w:r>
    </w:p>
    <w:p w:rsidR="00360BE1" w:rsidRP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val="en-US" w:eastAsia="es-ES"/>
        </w:rPr>
      </w:pPr>
      <w:r w:rsidRPr="00360BE1">
        <w:rPr>
          <w:noProof/>
          <w:lang w:val="en-US"/>
        </w:rPr>
        <w:t>6.1.1.</w:t>
      </w:r>
      <w:r w:rsidRPr="00360BE1">
        <w:rPr>
          <w:rFonts w:asciiTheme="minorHAnsi" w:eastAsiaTheme="minorEastAsia" w:hAnsiTheme="minorHAnsi" w:cstheme="minorBidi"/>
          <w:i w:val="0"/>
          <w:iCs w:val="0"/>
          <w:noProof/>
          <w:sz w:val="22"/>
          <w:szCs w:val="22"/>
          <w:lang w:val="en-US" w:eastAsia="es-ES"/>
        </w:rPr>
        <w:tab/>
      </w:r>
      <w:r w:rsidRPr="00360BE1">
        <w:rPr>
          <w:noProof/>
          <w:lang w:val="en-US"/>
        </w:rPr>
        <w:t>Subsistema Windows Phone 7</w:t>
      </w:r>
      <w:r w:rsidRPr="00360BE1">
        <w:rPr>
          <w:noProof/>
          <w:lang w:val="en-US"/>
        </w:rPr>
        <w:tab/>
      </w:r>
      <w:r w:rsidR="006B10D3">
        <w:rPr>
          <w:noProof/>
        </w:rPr>
        <w:fldChar w:fldCharType="begin"/>
      </w:r>
      <w:r w:rsidRPr="00360BE1">
        <w:rPr>
          <w:noProof/>
          <w:lang w:val="en-US"/>
        </w:rPr>
        <w:instrText xml:space="preserve"> PAGEREF _Toc273901542 \h </w:instrText>
      </w:r>
      <w:r w:rsidR="006B10D3">
        <w:rPr>
          <w:noProof/>
        </w:rPr>
      </w:r>
      <w:r w:rsidR="006B10D3">
        <w:rPr>
          <w:noProof/>
        </w:rPr>
        <w:fldChar w:fldCharType="separate"/>
      </w:r>
      <w:r w:rsidR="00E460CC">
        <w:rPr>
          <w:noProof/>
          <w:lang w:val="en-US"/>
        </w:rPr>
        <w:t>15</w:t>
      </w:r>
      <w:r w:rsidR="006B10D3">
        <w:rPr>
          <w:noProof/>
        </w:rPr>
        <w:fldChar w:fldCharType="end"/>
      </w:r>
    </w:p>
    <w:p w:rsidR="00360BE1" w:rsidRP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val="en-US" w:eastAsia="es-ES"/>
        </w:rPr>
      </w:pPr>
      <w:r w:rsidRPr="00360BE1">
        <w:rPr>
          <w:noProof/>
          <w:lang w:val="en-US"/>
        </w:rPr>
        <w:t>6.1.2.</w:t>
      </w:r>
      <w:r w:rsidRPr="00360BE1">
        <w:rPr>
          <w:rFonts w:asciiTheme="minorHAnsi" w:eastAsiaTheme="minorEastAsia" w:hAnsiTheme="minorHAnsi" w:cstheme="minorBidi"/>
          <w:i w:val="0"/>
          <w:iCs w:val="0"/>
          <w:noProof/>
          <w:sz w:val="22"/>
          <w:szCs w:val="22"/>
          <w:lang w:val="en-US" w:eastAsia="es-ES"/>
        </w:rPr>
        <w:tab/>
      </w:r>
      <w:r w:rsidRPr="00360BE1">
        <w:rPr>
          <w:noProof/>
          <w:lang w:val="en-US"/>
        </w:rPr>
        <w:t>Subsistema Services</w:t>
      </w:r>
      <w:r w:rsidRPr="00360BE1">
        <w:rPr>
          <w:noProof/>
          <w:lang w:val="en-US"/>
        </w:rPr>
        <w:tab/>
      </w:r>
      <w:r w:rsidR="006B10D3">
        <w:rPr>
          <w:noProof/>
        </w:rPr>
        <w:fldChar w:fldCharType="begin"/>
      </w:r>
      <w:r w:rsidRPr="00360BE1">
        <w:rPr>
          <w:noProof/>
          <w:lang w:val="en-US"/>
        </w:rPr>
        <w:instrText xml:space="preserve"> PAGEREF _Toc273901543 \h </w:instrText>
      </w:r>
      <w:r w:rsidR="006B10D3">
        <w:rPr>
          <w:noProof/>
        </w:rPr>
      </w:r>
      <w:r w:rsidR="006B10D3">
        <w:rPr>
          <w:noProof/>
        </w:rPr>
        <w:fldChar w:fldCharType="separate"/>
      </w:r>
      <w:r w:rsidR="00E460CC">
        <w:rPr>
          <w:noProof/>
          <w:lang w:val="en-US"/>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6.1.3.</w:t>
      </w:r>
      <w:r>
        <w:rPr>
          <w:rFonts w:asciiTheme="minorHAnsi" w:eastAsiaTheme="minorEastAsia" w:hAnsiTheme="minorHAnsi" w:cstheme="minorBidi"/>
          <w:i w:val="0"/>
          <w:iCs w:val="0"/>
          <w:noProof/>
          <w:sz w:val="22"/>
          <w:szCs w:val="22"/>
          <w:lang w:eastAsia="es-ES"/>
        </w:rPr>
        <w:tab/>
      </w:r>
      <w:r>
        <w:rPr>
          <w:noProof/>
        </w:rPr>
        <w:t>Subsistema Bussiness</w:t>
      </w:r>
      <w:r>
        <w:rPr>
          <w:noProof/>
        </w:rPr>
        <w:tab/>
      </w:r>
      <w:r w:rsidR="006B10D3">
        <w:rPr>
          <w:noProof/>
        </w:rPr>
        <w:fldChar w:fldCharType="begin"/>
      </w:r>
      <w:r>
        <w:rPr>
          <w:noProof/>
        </w:rPr>
        <w:instrText xml:space="preserve"> PAGEREF _Toc273901544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6.1.4.</w:t>
      </w:r>
      <w:r>
        <w:rPr>
          <w:rFonts w:asciiTheme="minorHAnsi" w:eastAsiaTheme="minorEastAsia" w:hAnsiTheme="minorHAnsi" w:cstheme="minorBidi"/>
          <w:i w:val="0"/>
          <w:iCs w:val="0"/>
          <w:noProof/>
          <w:sz w:val="22"/>
          <w:szCs w:val="22"/>
          <w:lang w:eastAsia="es-ES"/>
        </w:rPr>
        <w:tab/>
      </w:r>
      <w:r>
        <w:rPr>
          <w:noProof/>
        </w:rPr>
        <w:t>Subsistema Data</w:t>
      </w:r>
      <w:r>
        <w:rPr>
          <w:noProof/>
        </w:rPr>
        <w:tab/>
      </w:r>
      <w:r w:rsidR="006B10D3">
        <w:rPr>
          <w:noProof/>
        </w:rPr>
        <w:fldChar w:fldCharType="begin"/>
      </w:r>
      <w:r>
        <w:rPr>
          <w:noProof/>
        </w:rPr>
        <w:instrText xml:space="preserve"> PAGEREF _Toc273901545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6.1.5.</w:t>
      </w:r>
      <w:r>
        <w:rPr>
          <w:rFonts w:asciiTheme="minorHAnsi" w:eastAsiaTheme="minorEastAsia" w:hAnsiTheme="minorHAnsi" w:cstheme="minorBidi"/>
          <w:i w:val="0"/>
          <w:iCs w:val="0"/>
          <w:noProof/>
          <w:sz w:val="22"/>
          <w:szCs w:val="22"/>
          <w:lang w:eastAsia="es-ES"/>
        </w:rPr>
        <w:tab/>
      </w:r>
      <w:r>
        <w:rPr>
          <w:noProof/>
        </w:rPr>
        <w:t>Subsistema Extern Services</w:t>
      </w:r>
      <w:r>
        <w:rPr>
          <w:noProof/>
        </w:rPr>
        <w:tab/>
      </w:r>
      <w:r w:rsidR="006B10D3">
        <w:rPr>
          <w:noProof/>
        </w:rPr>
        <w:fldChar w:fldCharType="begin"/>
      </w:r>
      <w:r>
        <w:rPr>
          <w:noProof/>
        </w:rPr>
        <w:instrText xml:space="preserve"> PAGEREF _Toc273901546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6.2.</w:t>
      </w:r>
      <w:r>
        <w:rPr>
          <w:rFonts w:asciiTheme="minorHAnsi" w:eastAsiaTheme="minorEastAsia" w:hAnsiTheme="minorHAnsi" w:cstheme="minorBidi"/>
          <w:smallCaps w:val="0"/>
          <w:noProof/>
          <w:sz w:val="22"/>
          <w:szCs w:val="22"/>
          <w:lang w:eastAsia="es-ES"/>
        </w:rPr>
        <w:tab/>
      </w:r>
      <w:r>
        <w:rPr>
          <w:noProof/>
        </w:rPr>
        <w:t>Interfaces</w:t>
      </w:r>
      <w:r>
        <w:rPr>
          <w:noProof/>
        </w:rPr>
        <w:tab/>
      </w:r>
      <w:r w:rsidR="006B10D3">
        <w:rPr>
          <w:noProof/>
        </w:rPr>
        <w:fldChar w:fldCharType="begin"/>
      </w:r>
      <w:r>
        <w:rPr>
          <w:noProof/>
        </w:rPr>
        <w:instrText xml:space="preserve"> PAGEREF _Toc273901547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6.2.1.</w:t>
      </w:r>
      <w:r>
        <w:rPr>
          <w:rFonts w:asciiTheme="minorHAnsi" w:eastAsiaTheme="minorEastAsia" w:hAnsiTheme="minorHAnsi" w:cstheme="minorBidi"/>
          <w:i w:val="0"/>
          <w:iCs w:val="0"/>
          <w:noProof/>
          <w:sz w:val="22"/>
          <w:szCs w:val="22"/>
          <w:lang w:eastAsia="es-ES"/>
        </w:rPr>
        <w:tab/>
      </w:r>
      <w:r w:rsidRPr="009C720B">
        <w:rPr>
          <w:noProof/>
          <w:lang w:val="es-UY"/>
        </w:rPr>
        <w:t>IWPhoneAzure</w:t>
      </w:r>
      <w:r>
        <w:rPr>
          <w:noProof/>
        </w:rPr>
        <w:tab/>
      </w:r>
      <w:r w:rsidR="006B10D3">
        <w:rPr>
          <w:noProof/>
        </w:rPr>
        <w:fldChar w:fldCharType="begin"/>
      </w:r>
      <w:r>
        <w:rPr>
          <w:noProof/>
        </w:rPr>
        <w:instrText xml:space="preserve"> PAGEREF _Toc273901548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6.2.2.</w:t>
      </w:r>
      <w:r>
        <w:rPr>
          <w:rFonts w:asciiTheme="minorHAnsi" w:eastAsiaTheme="minorEastAsia" w:hAnsiTheme="minorHAnsi" w:cstheme="minorBidi"/>
          <w:i w:val="0"/>
          <w:iCs w:val="0"/>
          <w:noProof/>
          <w:sz w:val="22"/>
          <w:szCs w:val="22"/>
          <w:lang w:eastAsia="es-ES"/>
        </w:rPr>
        <w:tab/>
      </w:r>
      <w:r w:rsidRPr="009C720B">
        <w:rPr>
          <w:noProof/>
          <w:lang w:val="es-UY"/>
        </w:rPr>
        <w:t>IAzureServicios</w:t>
      </w:r>
      <w:r>
        <w:rPr>
          <w:noProof/>
        </w:rPr>
        <w:tab/>
      </w:r>
      <w:r w:rsidR="006B10D3">
        <w:rPr>
          <w:noProof/>
        </w:rPr>
        <w:fldChar w:fldCharType="begin"/>
      </w:r>
      <w:r>
        <w:rPr>
          <w:noProof/>
        </w:rPr>
        <w:instrText xml:space="preserve"> PAGEREF _Toc273901549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6.2.3.</w:t>
      </w:r>
      <w:r>
        <w:rPr>
          <w:rFonts w:asciiTheme="minorHAnsi" w:eastAsiaTheme="minorEastAsia" w:hAnsiTheme="minorHAnsi" w:cstheme="minorBidi"/>
          <w:i w:val="0"/>
          <w:iCs w:val="0"/>
          <w:noProof/>
          <w:sz w:val="22"/>
          <w:szCs w:val="22"/>
          <w:lang w:eastAsia="es-ES"/>
        </w:rPr>
        <w:tab/>
      </w:r>
      <w:r w:rsidRPr="009C720B">
        <w:rPr>
          <w:noProof/>
          <w:lang w:val="es-UY"/>
        </w:rPr>
        <w:t>IAzureDatos</w:t>
      </w:r>
      <w:r>
        <w:rPr>
          <w:noProof/>
        </w:rPr>
        <w:tab/>
      </w:r>
      <w:r w:rsidR="006B10D3">
        <w:rPr>
          <w:noProof/>
        </w:rPr>
        <w:fldChar w:fldCharType="begin"/>
      </w:r>
      <w:r>
        <w:rPr>
          <w:noProof/>
        </w:rPr>
        <w:instrText xml:space="preserve"> PAGEREF _Toc273901550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6.2.4.</w:t>
      </w:r>
      <w:r>
        <w:rPr>
          <w:rFonts w:asciiTheme="minorHAnsi" w:eastAsiaTheme="minorEastAsia" w:hAnsiTheme="minorHAnsi" w:cstheme="minorBidi"/>
          <w:i w:val="0"/>
          <w:iCs w:val="0"/>
          <w:noProof/>
          <w:sz w:val="22"/>
          <w:szCs w:val="22"/>
          <w:lang w:eastAsia="es-ES"/>
        </w:rPr>
        <w:tab/>
      </w:r>
      <w:r w:rsidRPr="009C720B">
        <w:rPr>
          <w:noProof/>
          <w:lang w:val="es-UY"/>
        </w:rPr>
        <w:t>API de Facebook</w:t>
      </w:r>
      <w:r>
        <w:rPr>
          <w:noProof/>
        </w:rPr>
        <w:tab/>
      </w:r>
      <w:r w:rsidR="006B10D3">
        <w:rPr>
          <w:noProof/>
        </w:rPr>
        <w:fldChar w:fldCharType="begin"/>
      </w:r>
      <w:r>
        <w:rPr>
          <w:noProof/>
        </w:rPr>
        <w:instrText xml:space="preserve"> PAGEREF _Toc273901551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6.2.5.</w:t>
      </w:r>
      <w:r>
        <w:rPr>
          <w:rFonts w:asciiTheme="minorHAnsi" w:eastAsiaTheme="minorEastAsia" w:hAnsiTheme="minorHAnsi" w:cstheme="minorBidi"/>
          <w:i w:val="0"/>
          <w:iCs w:val="0"/>
          <w:noProof/>
          <w:sz w:val="22"/>
          <w:szCs w:val="22"/>
          <w:lang w:eastAsia="es-ES"/>
        </w:rPr>
        <w:tab/>
      </w:r>
      <w:r w:rsidRPr="009C720B">
        <w:rPr>
          <w:noProof/>
          <w:lang w:val="es-UY"/>
        </w:rPr>
        <w:t>API de Bing</w:t>
      </w:r>
      <w:r>
        <w:rPr>
          <w:noProof/>
        </w:rPr>
        <w:tab/>
      </w:r>
      <w:r w:rsidR="006B10D3">
        <w:rPr>
          <w:noProof/>
        </w:rPr>
        <w:fldChar w:fldCharType="begin"/>
      </w:r>
      <w:r>
        <w:rPr>
          <w:noProof/>
        </w:rPr>
        <w:instrText xml:space="preserve"> PAGEREF _Toc273901552 \h </w:instrText>
      </w:r>
      <w:r w:rsidR="006B10D3">
        <w:rPr>
          <w:noProof/>
        </w:rPr>
      </w:r>
      <w:r w:rsidR="006B10D3">
        <w:rPr>
          <w:noProof/>
        </w:rPr>
        <w:fldChar w:fldCharType="separate"/>
      </w:r>
      <w:r w:rsidR="00E460CC">
        <w:rPr>
          <w:noProof/>
        </w:rPr>
        <w:t>15</w:t>
      </w:r>
      <w:r w:rsidR="006B10D3">
        <w:rPr>
          <w:noProof/>
        </w:rPr>
        <w:fldChar w:fldCharType="end"/>
      </w:r>
    </w:p>
    <w:p w:rsidR="00360BE1" w:rsidRDefault="00360BE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lastRenderedPageBreak/>
        <w:t>7.</w:t>
      </w:r>
      <w:r>
        <w:rPr>
          <w:rFonts w:asciiTheme="minorHAnsi" w:eastAsiaTheme="minorEastAsia" w:hAnsiTheme="minorHAnsi" w:cstheme="minorBidi"/>
          <w:b w:val="0"/>
          <w:bCs w:val="0"/>
          <w:caps w:val="0"/>
          <w:noProof/>
          <w:sz w:val="22"/>
          <w:szCs w:val="22"/>
          <w:lang w:eastAsia="es-ES"/>
        </w:rPr>
        <w:tab/>
      </w:r>
      <w:r>
        <w:rPr>
          <w:noProof/>
        </w:rPr>
        <w:t>Vista del Modelo de Distribución</w:t>
      </w:r>
      <w:r>
        <w:rPr>
          <w:noProof/>
        </w:rPr>
        <w:tab/>
      </w:r>
      <w:r w:rsidR="006B10D3">
        <w:rPr>
          <w:noProof/>
        </w:rPr>
        <w:fldChar w:fldCharType="begin"/>
      </w:r>
      <w:r>
        <w:rPr>
          <w:noProof/>
        </w:rPr>
        <w:instrText xml:space="preserve"> PAGEREF _Toc273901553 \h </w:instrText>
      </w:r>
      <w:r w:rsidR="006B10D3">
        <w:rPr>
          <w:noProof/>
        </w:rPr>
      </w:r>
      <w:r w:rsidR="006B10D3">
        <w:rPr>
          <w:noProof/>
        </w:rPr>
        <w:fldChar w:fldCharType="separate"/>
      </w:r>
      <w:r w:rsidR="00E460CC">
        <w:rPr>
          <w:noProof/>
        </w:rPr>
        <w:t>16</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7.1.</w:t>
      </w:r>
      <w:r>
        <w:rPr>
          <w:rFonts w:asciiTheme="minorHAnsi" w:eastAsiaTheme="minorEastAsia" w:hAnsiTheme="minorHAnsi" w:cstheme="minorBidi"/>
          <w:smallCaps w:val="0"/>
          <w:noProof/>
          <w:sz w:val="22"/>
          <w:szCs w:val="22"/>
          <w:lang w:eastAsia="es-ES"/>
        </w:rPr>
        <w:tab/>
      </w:r>
      <w:r>
        <w:rPr>
          <w:noProof/>
        </w:rPr>
        <w:t>Diagrama de Distribución</w:t>
      </w:r>
      <w:r>
        <w:rPr>
          <w:noProof/>
        </w:rPr>
        <w:tab/>
      </w:r>
      <w:r w:rsidR="006B10D3">
        <w:rPr>
          <w:noProof/>
        </w:rPr>
        <w:fldChar w:fldCharType="begin"/>
      </w:r>
      <w:r>
        <w:rPr>
          <w:noProof/>
        </w:rPr>
        <w:instrText xml:space="preserve"> PAGEREF _Toc273901554 \h </w:instrText>
      </w:r>
      <w:r w:rsidR="006B10D3">
        <w:rPr>
          <w:noProof/>
        </w:rPr>
      </w:r>
      <w:r w:rsidR="006B10D3">
        <w:rPr>
          <w:noProof/>
        </w:rPr>
        <w:fldChar w:fldCharType="separate"/>
      </w:r>
      <w:r w:rsidR="00E460CC">
        <w:rPr>
          <w:noProof/>
        </w:rPr>
        <w:t>16</w:t>
      </w:r>
      <w:r w:rsidR="006B10D3">
        <w:rPr>
          <w:noProof/>
        </w:rPr>
        <w:fldChar w:fldCharType="end"/>
      </w:r>
    </w:p>
    <w:p w:rsid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7.2.</w:t>
      </w:r>
      <w:r>
        <w:rPr>
          <w:rFonts w:asciiTheme="minorHAnsi" w:eastAsiaTheme="minorEastAsia" w:hAnsiTheme="minorHAnsi" w:cstheme="minorBidi"/>
          <w:smallCaps w:val="0"/>
          <w:noProof/>
          <w:sz w:val="22"/>
          <w:szCs w:val="22"/>
          <w:lang w:eastAsia="es-ES"/>
        </w:rPr>
        <w:tab/>
      </w:r>
      <w:r>
        <w:rPr>
          <w:noProof/>
        </w:rPr>
        <w:t>Nodos</w:t>
      </w:r>
      <w:r>
        <w:rPr>
          <w:noProof/>
        </w:rPr>
        <w:tab/>
      </w:r>
      <w:r w:rsidR="006B10D3">
        <w:rPr>
          <w:noProof/>
        </w:rPr>
        <w:fldChar w:fldCharType="begin"/>
      </w:r>
      <w:r>
        <w:rPr>
          <w:noProof/>
        </w:rPr>
        <w:instrText xml:space="preserve"> PAGEREF _Toc273901555 \h </w:instrText>
      </w:r>
      <w:r w:rsidR="006B10D3">
        <w:rPr>
          <w:noProof/>
        </w:rPr>
      </w:r>
      <w:r w:rsidR="006B10D3">
        <w:rPr>
          <w:noProof/>
        </w:rPr>
        <w:fldChar w:fldCharType="separate"/>
      </w:r>
      <w:r w:rsidR="00E460CC">
        <w:rPr>
          <w:noProof/>
        </w:rPr>
        <w:t>17</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7.2.1.</w:t>
      </w:r>
      <w:r>
        <w:rPr>
          <w:rFonts w:asciiTheme="minorHAnsi" w:eastAsiaTheme="minorEastAsia" w:hAnsiTheme="minorHAnsi" w:cstheme="minorBidi"/>
          <w:i w:val="0"/>
          <w:iCs w:val="0"/>
          <w:noProof/>
          <w:sz w:val="22"/>
          <w:szCs w:val="22"/>
          <w:lang w:eastAsia="es-ES"/>
        </w:rPr>
        <w:tab/>
      </w:r>
      <w:r w:rsidRPr="009C720B">
        <w:rPr>
          <w:noProof/>
          <w:lang w:val="es-UY"/>
        </w:rPr>
        <w:t>Nodo Windows Phone 7</w:t>
      </w:r>
      <w:r>
        <w:rPr>
          <w:noProof/>
        </w:rPr>
        <w:tab/>
      </w:r>
      <w:r w:rsidR="006B10D3">
        <w:rPr>
          <w:noProof/>
        </w:rPr>
        <w:fldChar w:fldCharType="begin"/>
      </w:r>
      <w:r>
        <w:rPr>
          <w:noProof/>
        </w:rPr>
        <w:instrText xml:space="preserve"> PAGEREF _Toc273901556 \h </w:instrText>
      </w:r>
      <w:r w:rsidR="006B10D3">
        <w:rPr>
          <w:noProof/>
        </w:rPr>
      </w:r>
      <w:r w:rsidR="006B10D3">
        <w:rPr>
          <w:noProof/>
        </w:rPr>
        <w:fldChar w:fldCharType="separate"/>
      </w:r>
      <w:r w:rsidR="00E460CC">
        <w:rPr>
          <w:noProof/>
        </w:rPr>
        <w:t>17</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7.2.2.</w:t>
      </w:r>
      <w:r>
        <w:rPr>
          <w:rFonts w:asciiTheme="minorHAnsi" w:eastAsiaTheme="minorEastAsia" w:hAnsiTheme="minorHAnsi" w:cstheme="minorBidi"/>
          <w:i w:val="0"/>
          <w:iCs w:val="0"/>
          <w:noProof/>
          <w:sz w:val="22"/>
          <w:szCs w:val="22"/>
          <w:lang w:eastAsia="es-ES"/>
        </w:rPr>
        <w:tab/>
      </w:r>
      <w:r w:rsidRPr="009C720B">
        <w:rPr>
          <w:noProof/>
          <w:lang w:val="es-UY"/>
        </w:rPr>
        <w:t>Nodo Azure</w:t>
      </w:r>
      <w:r>
        <w:rPr>
          <w:noProof/>
        </w:rPr>
        <w:tab/>
      </w:r>
      <w:r w:rsidR="006B10D3">
        <w:rPr>
          <w:noProof/>
        </w:rPr>
        <w:fldChar w:fldCharType="begin"/>
      </w:r>
      <w:r>
        <w:rPr>
          <w:noProof/>
        </w:rPr>
        <w:instrText xml:space="preserve"> PAGEREF _Toc273901557 \h </w:instrText>
      </w:r>
      <w:r w:rsidR="006B10D3">
        <w:rPr>
          <w:noProof/>
        </w:rPr>
      </w:r>
      <w:r w:rsidR="006B10D3">
        <w:rPr>
          <w:noProof/>
        </w:rPr>
        <w:fldChar w:fldCharType="separate"/>
      </w:r>
      <w:r w:rsidR="00E460CC">
        <w:rPr>
          <w:noProof/>
        </w:rPr>
        <w:t>17</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7.2.3.</w:t>
      </w:r>
      <w:r>
        <w:rPr>
          <w:rFonts w:asciiTheme="minorHAnsi" w:eastAsiaTheme="minorEastAsia" w:hAnsiTheme="minorHAnsi" w:cstheme="minorBidi"/>
          <w:i w:val="0"/>
          <w:iCs w:val="0"/>
          <w:noProof/>
          <w:sz w:val="22"/>
          <w:szCs w:val="22"/>
          <w:lang w:eastAsia="es-ES"/>
        </w:rPr>
        <w:tab/>
      </w:r>
      <w:r w:rsidRPr="009C720B">
        <w:rPr>
          <w:noProof/>
          <w:lang w:val="es-UY"/>
        </w:rPr>
        <w:t>Nodo Facebook</w:t>
      </w:r>
      <w:r>
        <w:rPr>
          <w:noProof/>
        </w:rPr>
        <w:tab/>
      </w:r>
      <w:r w:rsidR="006B10D3">
        <w:rPr>
          <w:noProof/>
        </w:rPr>
        <w:fldChar w:fldCharType="begin"/>
      </w:r>
      <w:r>
        <w:rPr>
          <w:noProof/>
        </w:rPr>
        <w:instrText xml:space="preserve"> PAGEREF _Toc273901558 \h </w:instrText>
      </w:r>
      <w:r w:rsidR="006B10D3">
        <w:rPr>
          <w:noProof/>
        </w:rPr>
      </w:r>
      <w:r w:rsidR="006B10D3">
        <w:rPr>
          <w:noProof/>
        </w:rPr>
        <w:fldChar w:fldCharType="separate"/>
      </w:r>
      <w:r w:rsidR="00E460CC">
        <w:rPr>
          <w:noProof/>
        </w:rPr>
        <w:t>17</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7.2.4.</w:t>
      </w:r>
      <w:r>
        <w:rPr>
          <w:rFonts w:asciiTheme="minorHAnsi" w:eastAsiaTheme="minorEastAsia" w:hAnsiTheme="minorHAnsi" w:cstheme="minorBidi"/>
          <w:i w:val="0"/>
          <w:iCs w:val="0"/>
          <w:noProof/>
          <w:sz w:val="22"/>
          <w:szCs w:val="22"/>
          <w:lang w:eastAsia="es-ES"/>
        </w:rPr>
        <w:tab/>
      </w:r>
      <w:r w:rsidRPr="009C720B">
        <w:rPr>
          <w:noProof/>
          <w:lang w:val="es-UY"/>
        </w:rPr>
        <w:t>Nodo Bing</w:t>
      </w:r>
      <w:r>
        <w:rPr>
          <w:noProof/>
        </w:rPr>
        <w:tab/>
      </w:r>
      <w:r w:rsidR="006B10D3">
        <w:rPr>
          <w:noProof/>
        </w:rPr>
        <w:fldChar w:fldCharType="begin"/>
      </w:r>
      <w:r>
        <w:rPr>
          <w:noProof/>
        </w:rPr>
        <w:instrText xml:space="preserve"> PAGEREF _Toc273901559 \h </w:instrText>
      </w:r>
      <w:r w:rsidR="006B10D3">
        <w:rPr>
          <w:noProof/>
        </w:rPr>
      </w:r>
      <w:r w:rsidR="006B10D3">
        <w:rPr>
          <w:noProof/>
        </w:rPr>
        <w:fldChar w:fldCharType="separate"/>
      </w:r>
      <w:r w:rsidR="00E460CC">
        <w:rPr>
          <w:noProof/>
        </w:rPr>
        <w:t>17</w:t>
      </w:r>
      <w:r w:rsidR="006B10D3">
        <w:rPr>
          <w:noProof/>
        </w:rPr>
        <w:fldChar w:fldCharType="end"/>
      </w:r>
    </w:p>
    <w:p w:rsidR="00360BE1" w:rsidRPr="00360BE1" w:rsidRDefault="00360BE1">
      <w:pPr>
        <w:pStyle w:val="TDC2"/>
        <w:tabs>
          <w:tab w:val="left" w:pos="800"/>
          <w:tab w:val="right" w:leader="dot" w:pos="8494"/>
        </w:tabs>
        <w:rPr>
          <w:rFonts w:asciiTheme="minorHAnsi" w:eastAsiaTheme="minorEastAsia" w:hAnsiTheme="minorHAnsi" w:cstheme="minorBidi"/>
          <w:smallCaps w:val="0"/>
          <w:noProof/>
          <w:sz w:val="22"/>
          <w:szCs w:val="22"/>
          <w:lang w:val="en-US" w:eastAsia="es-ES"/>
        </w:rPr>
      </w:pPr>
      <w:r w:rsidRPr="00360BE1">
        <w:rPr>
          <w:noProof/>
          <w:lang w:val="en-US"/>
        </w:rPr>
        <w:t>7.3.</w:t>
      </w:r>
      <w:r w:rsidRPr="00360BE1">
        <w:rPr>
          <w:rFonts w:asciiTheme="minorHAnsi" w:eastAsiaTheme="minorEastAsia" w:hAnsiTheme="minorHAnsi" w:cstheme="minorBidi"/>
          <w:smallCaps w:val="0"/>
          <w:noProof/>
          <w:sz w:val="22"/>
          <w:szCs w:val="22"/>
          <w:lang w:val="en-US" w:eastAsia="es-ES"/>
        </w:rPr>
        <w:tab/>
      </w:r>
      <w:r w:rsidRPr="00360BE1">
        <w:rPr>
          <w:noProof/>
          <w:lang w:val="en-US"/>
        </w:rPr>
        <w:t>Conexiones</w:t>
      </w:r>
      <w:r w:rsidRPr="00360BE1">
        <w:rPr>
          <w:noProof/>
          <w:lang w:val="en-US"/>
        </w:rPr>
        <w:tab/>
      </w:r>
      <w:r w:rsidR="006B10D3">
        <w:rPr>
          <w:noProof/>
        </w:rPr>
        <w:fldChar w:fldCharType="begin"/>
      </w:r>
      <w:r w:rsidRPr="00360BE1">
        <w:rPr>
          <w:noProof/>
          <w:lang w:val="en-US"/>
        </w:rPr>
        <w:instrText xml:space="preserve"> PAGEREF _Toc273901560 \h </w:instrText>
      </w:r>
      <w:r w:rsidR="006B10D3">
        <w:rPr>
          <w:noProof/>
        </w:rPr>
      </w:r>
      <w:r w:rsidR="006B10D3">
        <w:rPr>
          <w:noProof/>
        </w:rPr>
        <w:fldChar w:fldCharType="separate"/>
      </w:r>
      <w:r w:rsidR="00E460CC">
        <w:rPr>
          <w:noProof/>
          <w:lang w:val="en-US"/>
        </w:rPr>
        <w:t>17</w:t>
      </w:r>
      <w:r w:rsidR="006B10D3">
        <w:rPr>
          <w:noProof/>
        </w:rPr>
        <w:fldChar w:fldCharType="end"/>
      </w:r>
    </w:p>
    <w:p w:rsidR="00360BE1" w:rsidRP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val="en-US" w:eastAsia="es-ES"/>
        </w:rPr>
      </w:pPr>
      <w:r w:rsidRPr="00360BE1">
        <w:rPr>
          <w:noProof/>
          <w:lang w:val="en-US"/>
        </w:rPr>
        <w:t>7.3.1.</w:t>
      </w:r>
      <w:r w:rsidRPr="00360BE1">
        <w:rPr>
          <w:rFonts w:asciiTheme="minorHAnsi" w:eastAsiaTheme="minorEastAsia" w:hAnsiTheme="minorHAnsi" w:cstheme="minorBidi"/>
          <w:i w:val="0"/>
          <w:iCs w:val="0"/>
          <w:noProof/>
          <w:sz w:val="22"/>
          <w:szCs w:val="22"/>
          <w:lang w:val="en-US" w:eastAsia="es-ES"/>
        </w:rPr>
        <w:tab/>
      </w:r>
      <w:r w:rsidRPr="00360BE1">
        <w:rPr>
          <w:noProof/>
          <w:lang w:val="en-US"/>
        </w:rPr>
        <w:t>Windows Phone - Azure</w:t>
      </w:r>
      <w:r w:rsidRPr="00360BE1">
        <w:rPr>
          <w:noProof/>
          <w:lang w:val="en-US"/>
        </w:rPr>
        <w:tab/>
      </w:r>
      <w:r w:rsidR="006B10D3">
        <w:rPr>
          <w:noProof/>
        </w:rPr>
        <w:fldChar w:fldCharType="begin"/>
      </w:r>
      <w:r w:rsidRPr="00360BE1">
        <w:rPr>
          <w:noProof/>
          <w:lang w:val="en-US"/>
        </w:rPr>
        <w:instrText xml:space="preserve"> PAGEREF _Toc273901561 \h </w:instrText>
      </w:r>
      <w:r w:rsidR="006B10D3">
        <w:rPr>
          <w:noProof/>
        </w:rPr>
      </w:r>
      <w:r w:rsidR="006B10D3">
        <w:rPr>
          <w:noProof/>
        </w:rPr>
        <w:fldChar w:fldCharType="separate"/>
      </w:r>
      <w:r w:rsidR="00E460CC">
        <w:rPr>
          <w:noProof/>
          <w:lang w:val="en-US"/>
        </w:rPr>
        <w:t>17</w:t>
      </w:r>
      <w:r w:rsidR="006B10D3">
        <w:rPr>
          <w:noProof/>
        </w:rPr>
        <w:fldChar w:fldCharType="end"/>
      </w:r>
    </w:p>
    <w:p w:rsidR="00360BE1" w:rsidRP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val="en-US" w:eastAsia="es-ES"/>
        </w:rPr>
      </w:pPr>
      <w:r w:rsidRPr="00360BE1">
        <w:rPr>
          <w:noProof/>
          <w:lang w:val="en-US"/>
        </w:rPr>
        <w:t>7.3.2.</w:t>
      </w:r>
      <w:r w:rsidRPr="00360BE1">
        <w:rPr>
          <w:rFonts w:asciiTheme="minorHAnsi" w:eastAsiaTheme="minorEastAsia" w:hAnsiTheme="minorHAnsi" w:cstheme="minorBidi"/>
          <w:i w:val="0"/>
          <w:iCs w:val="0"/>
          <w:noProof/>
          <w:sz w:val="22"/>
          <w:szCs w:val="22"/>
          <w:lang w:val="en-US" w:eastAsia="es-ES"/>
        </w:rPr>
        <w:tab/>
      </w:r>
      <w:r w:rsidRPr="00360BE1">
        <w:rPr>
          <w:noProof/>
          <w:lang w:val="en-US"/>
        </w:rPr>
        <w:t>Azure – Facebook</w:t>
      </w:r>
      <w:r w:rsidRPr="00360BE1">
        <w:rPr>
          <w:noProof/>
          <w:lang w:val="en-US"/>
        </w:rPr>
        <w:tab/>
      </w:r>
      <w:r w:rsidR="006B10D3">
        <w:rPr>
          <w:noProof/>
        </w:rPr>
        <w:fldChar w:fldCharType="begin"/>
      </w:r>
      <w:r w:rsidRPr="00360BE1">
        <w:rPr>
          <w:noProof/>
          <w:lang w:val="en-US"/>
        </w:rPr>
        <w:instrText xml:space="preserve"> PAGEREF _Toc273901562 \h </w:instrText>
      </w:r>
      <w:r w:rsidR="006B10D3">
        <w:rPr>
          <w:noProof/>
        </w:rPr>
      </w:r>
      <w:r w:rsidR="006B10D3">
        <w:rPr>
          <w:noProof/>
        </w:rPr>
        <w:fldChar w:fldCharType="separate"/>
      </w:r>
      <w:r w:rsidR="00E460CC">
        <w:rPr>
          <w:noProof/>
          <w:lang w:val="en-US"/>
        </w:rPr>
        <w:t>17</w:t>
      </w:r>
      <w:r w:rsidR="006B10D3">
        <w:rPr>
          <w:noProof/>
        </w:rPr>
        <w:fldChar w:fldCharType="end"/>
      </w:r>
    </w:p>
    <w:p w:rsidR="00360BE1" w:rsidRDefault="00360BE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sidRPr="009C720B">
        <w:rPr>
          <w:noProof/>
          <w:lang w:val="es-UY"/>
        </w:rPr>
        <w:t>7.3.3.</w:t>
      </w:r>
      <w:r>
        <w:rPr>
          <w:rFonts w:asciiTheme="minorHAnsi" w:eastAsiaTheme="minorEastAsia" w:hAnsiTheme="minorHAnsi" w:cstheme="minorBidi"/>
          <w:i w:val="0"/>
          <w:iCs w:val="0"/>
          <w:noProof/>
          <w:sz w:val="22"/>
          <w:szCs w:val="22"/>
          <w:lang w:eastAsia="es-ES"/>
        </w:rPr>
        <w:tab/>
      </w:r>
      <w:r w:rsidRPr="009C720B">
        <w:rPr>
          <w:noProof/>
          <w:lang w:val="es-UY"/>
        </w:rPr>
        <w:t>Azure – Bing</w:t>
      </w:r>
      <w:r>
        <w:rPr>
          <w:noProof/>
        </w:rPr>
        <w:tab/>
      </w:r>
      <w:r w:rsidR="006B10D3">
        <w:rPr>
          <w:noProof/>
        </w:rPr>
        <w:fldChar w:fldCharType="begin"/>
      </w:r>
      <w:r>
        <w:rPr>
          <w:noProof/>
        </w:rPr>
        <w:instrText xml:space="preserve"> PAGEREF _Toc273901563 \h </w:instrText>
      </w:r>
      <w:r w:rsidR="006B10D3">
        <w:rPr>
          <w:noProof/>
        </w:rPr>
      </w:r>
      <w:r w:rsidR="006B10D3">
        <w:rPr>
          <w:noProof/>
        </w:rPr>
        <w:fldChar w:fldCharType="separate"/>
      </w:r>
      <w:r w:rsidR="00E460CC">
        <w:rPr>
          <w:noProof/>
        </w:rPr>
        <w:t>17</w:t>
      </w:r>
      <w:r w:rsidR="006B10D3">
        <w:rPr>
          <w:noProof/>
        </w:rPr>
        <w:fldChar w:fldCharType="end"/>
      </w:r>
    </w:p>
    <w:p w:rsidR="00D64006" w:rsidRDefault="006B10D3">
      <w:pPr>
        <w:pStyle w:val="TDC3"/>
        <w:tabs>
          <w:tab w:val="right" w:leader="dot" w:pos="8504"/>
        </w:tabs>
        <w:sectPr w:rsidR="00D64006">
          <w:type w:val="continuous"/>
          <w:pgSz w:w="11906" w:h="16838"/>
          <w:pgMar w:top="1417" w:right="1701" w:bottom="1417" w:left="1701" w:header="720" w:footer="708" w:gutter="0"/>
          <w:cols w:space="720"/>
          <w:docGrid w:linePitch="360"/>
        </w:sectPr>
      </w:pPr>
      <w:r>
        <w:fldChar w:fldCharType="end"/>
      </w:r>
    </w:p>
    <w:p w:rsidR="00D64006" w:rsidRDefault="00D64006" w:rsidP="00401727">
      <w:pPr>
        <w:pStyle w:val="MTemaNormal"/>
        <w:tabs>
          <w:tab w:val="left" w:pos="400"/>
          <w:tab w:val="right" w:leader="dot" w:pos="8494"/>
        </w:tabs>
        <w:rPr>
          <w:sz w:val="16"/>
        </w:rPr>
      </w:pPr>
    </w:p>
    <w:p w:rsidR="00D64006" w:rsidRPr="00422CFB" w:rsidRDefault="00B1239D" w:rsidP="00422CFB">
      <w:pPr>
        <w:pStyle w:val="MTema1"/>
      </w:pPr>
      <w:bookmarkStart w:id="2" w:name="__RefHeading__3_2132608568"/>
      <w:bookmarkStart w:id="3" w:name="_Toc273901502"/>
      <w:bookmarkEnd w:id="2"/>
      <w:r w:rsidRPr="00422CFB">
        <w:lastRenderedPageBreak/>
        <w:t>Introducción</w:t>
      </w:r>
      <w:bookmarkEnd w:id="3"/>
      <w:r w:rsidRPr="00422CFB">
        <w:t xml:space="preserve"> </w:t>
      </w:r>
    </w:p>
    <w:p w:rsidR="00D64006" w:rsidRPr="00FE05AD" w:rsidRDefault="00B1239D" w:rsidP="003115E7">
      <w:pPr>
        <w:pStyle w:val="MTema2"/>
        <w:spacing w:before="120"/>
      </w:pPr>
      <w:bookmarkStart w:id="4" w:name="__RefHeading__5_2132608568"/>
      <w:bookmarkStart w:id="5" w:name="_Toc273901503"/>
      <w:bookmarkEnd w:id="4"/>
      <w:r w:rsidRPr="00FE05AD">
        <w:t>Propósito</w:t>
      </w:r>
      <w:bookmarkEnd w:id="5"/>
    </w:p>
    <w:p w:rsidR="00D64006" w:rsidRDefault="00B1239D" w:rsidP="0094624F">
      <w:pPr>
        <w:pStyle w:val="MTemaNormal"/>
        <w:rPr>
          <w:lang w:val="es-UY"/>
        </w:rPr>
      </w:pPr>
      <w:r>
        <w:rPr>
          <w:lang w:val="es-UY"/>
        </w:rPr>
        <w:t>Este documento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D479C6" w:rsidRDefault="00B1239D" w:rsidP="003115E7">
      <w:pPr>
        <w:pStyle w:val="MTemaNormal"/>
        <w:rPr>
          <w:lang w:val="es-UY"/>
        </w:rPr>
      </w:pPr>
      <w:r>
        <w:rPr>
          <w:lang w:val="es-UY"/>
        </w:rPr>
        <w:t>La audiencia esperada es el equipo de desarrollo y el cliente.</w:t>
      </w:r>
    </w:p>
    <w:p w:rsidR="00D64006" w:rsidRPr="003115E7" w:rsidRDefault="00B1239D" w:rsidP="003115E7">
      <w:pPr>
        <w:pStyle w:val="MTema2"/>
      </w:pPr>
      <w:bookmarkStart w:id="6" w:name="__RefHeading__7_2132608568"/>
      <w:bookmarkEnd w:id="6"/>
      <w:r>
        <w:t> </w:t>
      </w:r>
      <w:bookmarkStart w:id="7" w:name="_Toc273901504"/>
      <w:r w:rsidRPr="003115E7">
        <w:t>Alcance</w:t>
      </w:r>
      <w:bookmarkEnd w:id="7"/>
    </w:p>
    <w:p w:rsidR="00D479C6" w:rsidRDefault="00B1239D" w:rsidP="003115E7">
      <w:pPr>
        <w:pStyle w:val="MTemaNormal"/>
        <w:rPr>
          <w:lang w:val="es-UY"/>
        </w:rPr>
      </w:pPr>
      <w:r>
        <w:rPr>
          <w:lang w:val="es-UY"/>
        </w:rPr>
        <w:t>Este documento pretende ser un nexo entre lo rele</w:t>
      </w:r>
      <w:r w:rsidR="0018394F">
        <w:rPr>
          <w:lang w:val="es-UY"/>
        </w:rPr>
        <w:t>vado en los requerimientos y el diseño d</w:t>
      </w:r>
      <w:r>
        <w:rPr>
          <w:lang w:val="es-UY"/>
        </w:rPr>
        <w:t xml:space="preserve">el sistema. La arquitectura aquí descripta será usada </w:t>
      </w:r>
      <w:r w:rsidR="00544458">
        <w:rPr>
          <w:lang w:val="es-UY"/>
        </w:rPr>
        <w:t>cómo</w:t>
      </w:r>
      <w:r>
        <w:rPr>
          <w:lang w:val="es-UY"/>
        </w:rPr>
        <w:t xml:space="preserve"> guía para el diseño y luego para la implementación del sistema.</w:t>
      </w:r>
    </w:p>
    <w:p w:rsidR="00D64006" w:rsidRDefault="00B1239D" w:rsidP="003115E7">
      <w:pPr>
        <w:pStyle w:val="MTema2"/>
      </w:pPr>
      <w:bookmarkStart w:id="8" w:name="__RefHeading__9_2132608568"/>
      <w:bookmarkStart w:id="9" w:name="_Toc273901505"/>
      <w:bookmarkEnd w:id="8"/>
      <w:r>
        <w:t>Definiciones, siglas y abreviaturas.</w:t>
      </w:r>
      <w:bookmarkEnd w:id="9"/>
    </w:p>
    <w:p w:rsidR="00D479C6" w:rsidRPr="00560EF5" w:rsidRDefault="00560EF5" w:rsidP="00544458">
      <w:pPr>
        <w:pStyle w:val="MTemaNormal"/>
        <w:rPr>
          <w:lang w:val="es-ES_tradnl"/>
        </w:rPr>
      </w:pPr>
      <w:r w:rsidRPr="00426959">
        <w:rPr>
          <w:lang w:val="es-ES_tradnl"/>
        </w:rPr>
        <w:t>Todos los términos, siglas, y abreviacio</w:t>
      </w:r>
      <w:r>
        <w:rPr>
          <w:lang w:val="es-ES_tradnl"/>
        </w:rPr>
        <w:t>nes requeridas para interpretar</w:t>
      </w:r>
      <w:r w:rsidR="0094624F">
        <w:rPr>
          <w:lang w:val="es-ES_tradnl"/>
        </w:rPr>
        <w:t xml:space="preserve"> </w:t>
      </w:r>
      <w:r w:rsidRPr="00426959">
        <w:rPr>
          <w:lang w:val="es-ES_tradnl"/>
        </w:rPr>
        <w:t>apropiadamente este documento se encuentran en el Glosario del proyecto.</w:t>
      </w:r>
    </w:p>
    <w:p w:rsidR="00D64006" w:rsidRDefault="00B1239D" w:rsidP="003115E7">
      <w:pPr>
        <w:pStyle w:val="MTema2"/>
      </w:pPr>
      <w:bookmarkStart w:id="10" w:name="__RefHeading__11_2132608568"/>
      <w:bookmarkStart w:id="11" w:name="_Toc273901506"/>
      <w:bookmarkEnd w:id="10"/>
      <w:r>
        <w:t>Referencias</w:t>
      </w:r>
      <w:bookmarkEnd w:id="11"/>
    </w:p>
    <w:p w:rsidR="00D64006" w:rsidRDefault="00CC17C9" w:rsidP="00401727">
      <w:pPr>
        <w:pStyle w:val="MTemaNormal"/>
        <w:rPr>
          <w:lang w:val="es-UY"/>
        </w:rPr>
      </w:pPr>
      <w:r>
        <w:rPr>
          <w:lang w:val="es-UY"/>
        </w:rPr>
        <w:t xml:space="preserve">[1] </w:t>
      </w:r>
      <w:r w:rsidR="00B1239D">
        <w:rPr>
          <w:lang w:val="es-UY"/>
        </w:rPr>
        <w:t>Especifica</w:t>
      </w:r>
      <w:r w:rsidR="000138EF">
        <w:rPr>
          <w:lang w:val="es-UY"/>
        </w:rPr>
        <w:t>ción de requerimientos, RQDRQG2v6</w:t>
      </w:r>
      <w:r w:rsidR="00B1239D">
        <w:rPr>
          <w:lang w:val="es-UY"/>
        </w:rPr>
        <w:t>_0.pdf</w:t>
      </w:r>
    </w:p>
    <w:p w:rsidR="00E4156E" w:rsidRDefault="00CC17C9" w:rsidP="00401727">
      <w:pPr>
        <w:pStyle w:val="MTemaNormal"/>
        <w:ind w:left="0" w:firstLine="567"/>
        <w:rPr>
          <w:lang w:val="es-UY"/>
        </w:rPr>
      </w:pPr>
      <w:r>
        <w:rPr>
          <w:lang w:val="es-UY"/>
        </w:rPr>
        <w:t xml:space="preserve">[2] </w:t>
      </w:r>
      <w:r w:rsidR="000138EF">
        <w:rPr>
          <w:lang w:val="es-UY"/>
        </w:rPr>
        <w:t>Glosario, RQGLOGv8</w:t>
      </w:r>
      <w:r w:rsidR="00E4156E">
        <w:rPr>
          <w:lang w:val="es-UY"/>
        </w:rPr>
        <w:t>_0.pdf</w:t>
      </w:r>
    </w:p>
    <w:p w:rsidR="00D64006" w:rsidRDefault="00CC17C9" w:rsidP="00401727">
      <w:pPr>
        <w:pStyle w:val="MTemaNormal"/>
        <w:rPr>
          <w:lang w:val="es-UY"/>
        </w:rPr>
      </w:pPr>
      <w:r>
        <w:rPr>
          <w:lang w:val="es-UY"/>
        </w:rPr>
        <w:t xml:space="preserve">[3] </w:t>
      </w:r>
      <w:r w:rsidR="00B1239D">
        <w:rPr>
          <w:lang w:val="es-UY"/>
        </w:rPr>
        <w:t>Modelo de Casos de Uso</w:t>
      </w:r>
      <w:r w:rsidR="000138EF">
        <w:rPr>
          <w:lang w:val="es-UY"/>
        </w:rPr>
        <w:t>,</w:t>
      </w:r>
      <w:r w:rsidR="00B1239D">
        <w:rPr>
          <w:lang w:val="es-UY"/>
        </w:rPr>
        <w:t xml:space="preserve"> </w:t>
      </w:r>
      <w:r w:rsidR="000138EF">
        <w:rPr>
          <w:lang w:val="es-UY"/>
        </w:rPr>
        <w:t>RQMODG2v8_0</w:t>
      </w:r>
      <w:r w:rsidR="00B1239D">
        <w:rPr>
          <w:lang w:val="es-UY"/>
        </w:rPr>
        <w:t>.</w:t>
      </w:r>
      <w:r w:rsidR="000138EF">
        <w:rPr>
          <w:lang w:val="es-UY"/>
        </w:rPr>
        <w:t>pdf.</w:t>
      </w:r>
    </w:p>
    <w:p w:rsidR="00D479C6" w:rsidRDefault="00CC17C9" w:rsidP="00544458">
      <w:pPr>
        <w:pStyle w:val="MTemaNormal"/>
        <w:rPr>
          <w:lang w:val="es-UY"/>
        </w:rPr>
      </w:pPr>
      <w:r>
        <w:rPr>
          <w:lang w:val="es-UY"/>
        </w:rPr>
        <w:t xml:space="preserve">[4] </w:t>
      </w:r>
      <w:r w:rsidR="00401727">
        <w:rPr>
          <w:lang w:val="es-UY"/>
        </w:rPr>
        <w:t>Modelo de Diseño</w:t>
      </w:r>
      <w:r w:rsidR="000138EF">
        <w:rPr>
          <w:lang w:val="es-UY"/>
        </w:rPr>
        <w:t>.</w:t>
      </w:r>
    </w:p>
    <w:p w:rsidR="00D64006" w:rsidRDefault="00B1239D" w:rsidP="003115E7">
      <w:pPr>
        <w:pStyle w:val="MTema2"/>
      </w:pPr>
      <w:bookmarkStart w:id="12" w:name="__RefHeading__13_2132608568"/>
      <w:bookmarkStart w:id="13" w:name="_Toc273901507"/>
      <w:bookmarkEnd w:id="12"/>
      <w:r>
        <w:t>Visión general</w:t>
      </w:r>
      <w:bookmarkEnd w:id="13"/>
    </w:p>
    <w:p w:rsidR="00D64006" w:rsidRDefault="00B1239D" w:rsidP="00401727">
      <w:pPr>
        <w:pStyle w:val="MTemaNormal"/>
        <w:rPr>
          <w:lang w:val="es-UY"/>
        </w:rPr>
      </w:pPr>
      <w:r>
        <w:rPr>
          <w:lang w:val="es-UY"/>
        </w:rPr>
        <w:t xml:space="preserve">El resto de las secciones describe la arquitectura del sistema desde </w:t>
      </w:r>
      <w:r w:rsidR="00B65E7D">
        <w:rPr>
          <w:lang w:val="es-UY"/>
        </w:rPr>
        <w:t>distintas vistas</w:t>
      </w:r>
      <w:r>
        <w:rPr>
          <w:lang w:val="es-UY"/>
        </w:rPr>
        <w:t xml:space="preserve">. La sección 2 la vista de Modelo de Casos de Uso, la sección 3 la trazabilidad entre el Modelo de Casos de Uso y Diseño, la sección 4 la vista del Modelo de Diseño, la sección 5 la trazabilidad desde el Modelo de Diseño </w:t>
      </w:r>
      <w:r w:rsidR="00B65E7D">
        <w:rPr>
          <w:lang w:val="es-UY"/>
        </w:rPr>
        <w:t xml:space="preserve">al </w:t>
      </w:r>
      <w:r>
        <w:rPr>
          <w:lang w:val="es-UY"/>
        </w:rPr>
        <w:t>Modelo de Implementación, la sección 6 la vista del Modelo de Implementación y la sección 7 el Modelo de Distribución.</w:t>
      </w:r>
    </w:p>
    <w:p w:rsidR="00D64006" w:rsidRDefault="00B1239D" w:rsidP="00422CFB">
      <w:pPr>
        <w:pStyle w:val="MTema1"/>
      </w:pPr>
      <w:bookmarkStart w:id="14" w:name="__RefHeading__15_2132608568"/>
      <w:bookmarkStart w:id="15" w:name="_Toc273901508"/>
      <w:bookmarkEnd w:id="14"/>
      <w:r>
        <w:lastRenderedPageBreak/>
        <w:t>Vista del Modelo de Casos de Uso</w:t>
      </w:r>
      <w:bookmarkEnd w:id="15"/>
    </w:p>
    <w:p w:rsidR="00D64006" w:rsidRDefault="00B1239D" w:rsidP="003115E7">
      <w:pPr>
        <w:pStyle w:val="MTema2"/>
      </w:pPr>
      <w:bookmarkStart w:id="16" w:name="__RefHeading__17_2132608568"/>
      <w:bookmarkStart w:id="17" w:name="_Toc273901509"/>
      <w:bookmarkEnd w:id="16"/>
      <w:r>
        <w:t>Diagrama de Casos de Uso relevantes a la Arquitectura</w:t>
      </w:r>
      <w:bookmarkEnd w:id="17"/>
    </w:p>
    <w:p w:rsidR="00D64006" w:rsidRDefault="00214655" w:rsidP="0093657E">
      <w:pPr>
        <w:pStyle w:val="MTemaNormal"/>
        <w:ind w:left="0"/>
        <w:jc w:val="center"/>
      </w:pPr>
      <w:r>
        <w:rPr>
          <w:noProof/>
          <w:lang w:eastAsia="es-ES"/>
        </w:rPr>
        <w:drawing>
          <wp:inline distT="0" distB="0" distL="0" distR="0">
            <wp:extent cx="5400040" cy="3737610"/>
            <wp:effectExtent l="19050" t="0" r="0" b="0"/>
            <wp:docPr id="7" name="Picture 6" descr="Diagramas de Caso de Uso Arquitecto Ulti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 de Caso de Uso Arquitecto Ultimo.jpg"/>
                    <pic:cNvPicPr/>
                  </pic:nvPicPr>
                  <pic:blipFill>
                    <a:blip r:embed="rId8" cstate="print"/>
                    <a:stretch>
                      <a:fillRect/>
                    </a:stretch>
                  </pic:blipFill>
                  <pic:spPr>
                    <a:xfrm>
                      <a:off x="0" y="0"/>
                      <a:ext cx="5400040" cy="3737610"/>
                    </a:xfrm>
                    <a:prstGeom prst="rect">
                      <a:avLst/>
                    </a:prstGeom>
                  </pic:spPr>
                </pic:pic>
              </a:graphicData>
            </a:graphic>
          </wp:inline>
        </w:drawing>
      </w:r>
    </w:p>
    <w:p w:rsidR="00D64006" w:rsidRDefault="00D64006" w:rsidP="00401727">
      <w:pPr>
        <w:pStyle w:val="MTemaNormal"/>
      </w:pPr>
    </w:p>
    <w:p w:rsidR="00D64006" w:rsidRDefault="00B1239D" w:rsidP="003115E7">
      <w:pPr>
        <w:pStyle w:val="MTema2"/>
      </w:pPr>
      <w:bookmarkStart w:id="18" w:name="__RefHeading__19_2132608568"/>
      <w:bookmarkStart w:id="19" w:name="_Toc273901510"/>
      <w:bookmarkEnd w:id="18"/>
      <w:r>
        <w:t>Casos de Uso relevantes a la Arquitectura</w:t>
      </w:r>
      <w:bookmarkEnd w:id="19"/>
    </w:p>
    <w:p w:rsidR="00D64006" w:rsidRPr="00AA4870" w:rsidRDefault="00CA1E9E" w:rsidP="003115E7">
      <w:pPr>
        <w:pStyle w:val="MTema3"/>
      </w:pPr>
      <w:bookmarkStart w:id="20" w:name="_Toc273901511"/>
      <w:r w:rsidRPr="00AA4870">
        <w:t xml:space="preserve">Iniciar </w:t>
      </w:r>
      <w:r w:rsidRPr="00165EFC">
        <w:t>Iteraci</w:t>
      </w:r>
      <w:r w:rsidR="009E4812" w:rsidRPr="00165EFC">
        <w:t>ón</w:t>
      </w:r>
      <w:bookmarkEnd w:id="20"/>
    </w:p>
    <w:p w:rsidR="00165EFC" w:rsidRDefault="009E4812" w:rsidP="00544458">
      <w:pPr>
        <w:pStyle w:val="MTemaNormal"/>
        <w:spacing w:after="120"/>
      </w:pPr>
      <w:r>
        <w:t>El usuario indica que quiere empezar un nuevo juego y se carga el juego.</w:t>
      </w:r>
    </w:p>
    <w:p w:rsidR="00D64006" w:rsidRDefault="00B1239D" w:rsidP="003115E7">
      <w:pPr>
        <w:pStyle w:val="MTema3"/>
      </w:pPr>
      <w:bookmarkStart w:id="21" w:name="__RefHeading__23_2132608568"/>
      <w:bookmarkStart w:id="22" w:name="_Toc273901512"/>
      <w:bookmarkEnd w:id="21"/>
      <w:r>
        <w:t>Interrogar personaje</w:t>
      </w:r>
      <w:bookmarkEnd w:id="22"/>
    </w:p>
    <w:p w:rsidR="00165EFC" w:rsidRDefault="00B1239D" w:rsidP="00544458">
      <w:pPr>
        <w:pStyle w:val="MTemaNormal"/>
      </w:pPr>
      <w:r>
        <w:t>El usuario elige uno de los 3 personajes disponibles para interrogar, y este le da una pista con datos del sospechoso y</w:t>
      </w:r>
      <w:r w:rsidR="009E4812">
        <w:t>/o</w:t>
      </w:r>
      <w:r>
        <w:t xml:space="preserve"> característica de la próxima ciudad a donde deberá ir a buscar más pistas</w:t>
      </w:r>
      <w:r w:rsidR="009E4812">
        <w:t>.</w:t>
      </w:r>
    </w:p>
    <w:p w:rsidR="0072747E" w:rsidRPr="0072747E" w:rsidRDefault="00B1239D" w:rsidP="003115E7">
      <w:pPr>
        <w:pStyle w:val="MTema3"/>
      </w:pPr>
      <w:bookmarkStart w:id="23" w:name="_Toc273901513"/>
      <w:r>
        <w:t>Actualizar datos ciudades</w:t>
      </w:r>
      <w:bookmarkEnd w:id="23"/>
    </w:p>
    <w:p w:rsidR="00D64006" w:rsidRDefault="00B1239D" w:rsidP="00401727">
      <w:pPr>
        <w:pStyle w:val="MTemaNormal"/>
      </w:pPr>
      <w:r>
        <w:t>El administrador del sistema ejecuta esta opción, el sistema actualiza en su base de datos las pistas referentes a la ciudad con información del momento.</w:t>
      </w:r>
    </w:p>
    <w:p w:rsidR="00D64006" w:rsidRDefault="00B1239D" w:rsidP="00422CFB">
      <w:pPr>
        <w:pStyle w:val="MTema1"/>
      </w:pPr>
      <w:bookmarkStart w:id="24" w:name="__RefHeading__25_2132608568"/>
      <w:bookmarkStart w:id="25" w:name="_Toc273901514"/>
      <w:bookmarkEnd w:id="24"/>
      <w:r>
        <w:lastRenderedPageBreak/>
        <w:t>Trazabilidad desde el Modelo de Casos de Uso al Modelo de Diseño</w:t>
      </w:r>
      <w:bookmarkEnd w:id="25"/>
    </w:p>
    <w:p w:rsidR="00D64006" w:rsidRDefault="009F4D8D" w:rsidP="003115E7">
      <w:pPr>
        <w:pStyle w:val="MTema2"/>
        <w:rPr>
          <w:lang w:val="es-UY"/>
        </w:rPr>
      </w:pPr>
      <w:bookmarkStart w:id="26" w:name="__RefHeading__27_2132608568"/>
      <w:bookmarkStart w:id="27" w:name="_Toc273901515"/>
      <w:bookmarkEnd w:id="26"/>
      <w:r>
        <w:rPr>
          <w:lang w:val="es-UY"/>
        </w:rPr>
        <w:t>Iniciar Iteración</w:t>
      </w:r>
      <w:bookmarkEnd w:id="27"/>
    </w:p>
    <w:p w:rsidR="00544458" w:rsidRDefault="009F4D8D" w:rsidP="00FE05AD">
      <w:pPr>
        <w:pStyle w:val="MTemaNormal"/>
        <w:rPr>
          <w:lang w:val="es-UY"/>
        </w:rPr>
      </w:pPr>
      <w:r>
        <w:rPr>
          <w:lang w:val="es-UY"/>
        </w:rPr>
        <w:t xml:space="preserve">El usuario indica que quiere empezar un nuevo juego. Desde el </w:t>
      </w:r>
      <w:r w:rsidRPr="00EB20B6">
        <w:rPr>
          <w:b/>
          <w:lang w:val="es-UY"/>
        </w:rPr>
        <w:t>Windows Phone</w:t>
      </w:r>
      <w:r>
        <w:rPr>
          <w:lang w:val="es-UY"/>
        </w:rPr>
        <w:t xml:space="preserve"> se solicita un servicio al servidor que está en </w:t>
      </w:r>
      <w:r w:rsidRPr="00EB20B6">
        <w:rPr>
          <w:b/>
          <w:lang w:val="es-UY"/>
        </w:rPr>
        <w:t>Azure</w:t>
      </w:r>
      <w:r>
        <w:rPr>
          <w:lang w:val="es-UY"/>
        </w:rPr>
        <w:t>.</w:t>
      </w:r>
    </w:p>
    <w:p w:rsidR="00544458" w:rsidRDefault="009F4D8D" w:rsidP="00FE05AD">
      <w:pPr>
        <w:pStyle w:val="MTemaNormal"/>
        <w:rPr>
          <w:lang w:val="es-UY"/>
        </w:rPr>
      </w:pPr>
      <w:r>
        <w:rPr>
          <w:lang w:val="es-UY"/>
        </w:rPr>
        <w:t xml:space="preserve">La </w:t>
      </w:r>
      <w:r w:rsidRPr="00EB20B6">
        <w:rPr>
          <w:b/>
          <w:lang w:val="es-UY"/>
        </w:rPr>
        <w:t xml:space="preserve">capa de </w:t>
      </w:r>
      <w:r w:rsidR="00615696">
        <w:rPr>
          <w:b/>
          <w:lang w:val="es-UY"/>
        </w:rPr>
        <w:t>servicios</w:t>
      </w:r>
      <w:r>
        <w:rPr>
          <w:lang w:val="es-UY"/>
        </w:rPr>
        <w:t xml:space="preserve"> de Azure, encargada de brindar servicios al </w:t>
      </w:r>
      <w:r w:rsidR="000F429F">
        <w:rPr>
          <w:lang w:val="es-UY"/>
        </w:rPr>
        <w:t>Windows Phone</w:t>
      </w:r>
      <w:r>
        <w:rPr>
          <w:lang w:val="es-UY"/>
        </w:rPr>
        <w:t xml:space="preserve">, procesa este servicio. </w:t>
      </w:r>
      <w:r w:rsidR="00EB20B6">
        <w:rPr>
          <w:lang w:val="es-UY"/>
        </w:rPr>
        <w:t>Solicita</w:t>
      </w:r>
      <w:r w:rsidR="00E70260">
        <w:rPr>
          <w:lang w:val="es-UY"/>
        </w:rPr>
        <w:t xml:space="preserve"> el</w:t>
      </w:r>
      <w:r>
        <w:rPr>
          <w:lang w:val="es-UY"/>
        </w:rPr>
        <w:t xml:space="preserve"> servicio </w:t>
      </w:r>
      <w:r w:rsidR="00E70260">
        <w:rPr>
          <w:lang w:val="es-UY"/>
        </w:rPr>
        <w:t>a</w:t>
      </w:r>
      <w:r>
        <w:rPr>
          <w:lang w:val="es-UY"/>
        </w:rPr>
        <w:t xml:space="preserve"> la </w:t>
      </w:r>
      <w:r w:rsidRPr="00EB20B6">
        <w:rPr>
          <w:b/>
          <w:lang w:val="es-UY"/>
        </w:rPr>
        <w:t xml:space="preserve">capa de </w:t>
      </w:r>
      <w:r w:rsidR="00615696">
        <w:rPr>
          <w:b/>
          <w:lang w:val="es-UY"/>
        </w:rPr>
        <w:t>procesamiento</w:t>
      </w:r>
      <w:r w:rsidR="00E70260">
        <w:rPr>
          <w:b/>
          <w:lang w:val="es-UY"/>
        </w:rPr>
        <w:t xml:space="preserve">. </w:t>
      </w:r>
      <w:r w:rsidR="00E70260">
        <w:rPr>
          <w:lang w:val="es-UY"/>
        </w:rPr>
        <w:t xml:space="preserve">Esta solicita un servicio a la </w:t>
      </w:r>
      <w:r w:rsidR="00E70260" w:rsidRPr="00E70260">
        <w:rPr>
          <w:b/>
          <w:lang w:val="es-UY"/>
        </w:rPr>
        <w:t>capa de servicios externos</w:t>
      </w:r>
      <w:r w:rsidR="00E70260">
        <w:rPr>
          <w:lang w:val="es-UY"/>
        </w:rPr>
        <w:t xml:space="preserve"> para traer a los datos d</w:t>
      </w:r>
      <w:r w:rsidR="00544458">
        <w:rPr>
          <w:lang w:val="es-UY"/>
        </w:rPr>
        <w:t>e los amigos del usuario desde F</w:t>
      </w:r>
      <w:r w:rsidR="00E70260">
        <w:rPr>
          <w:lang w:val="es-UY"/>
        </w:rPr>
        <w:t>acebook y se toman</w:t>
      </w:r>
      <w:r>
        <w:rPr>
          <w:lang w:val="es-UY"/>
        </w:rPr>
        <w:t xml:space="preserve"> cierta cantidad de sospechosos (variante según el nivel de juego) junto con sus preferencias y algún otro dato, </w:t>
      </w:r>
      <w:r w:rsidR="000F429F">
        <w:rPr>
          <w:lang w:val="es-UY"/>
        </w:rPr>
        <w:t>como</w:t>
      </w:r>
      <w:r w:rsidR="00544458">
        <w:rPr>
          <w:lang w:val="es-UY"/>
        </w:rPr>
        <w:t xml:space="preserve"> por ejemplo su foto.</w:t>
      </w:r>
    </w:p>
    <w:p w:rsidR="00D64006" w:rsidRDefault="00EB20B6" w:rsidP="00FE05AD">
      <w:pPr>
        <w:pStyle w:val="MTemaNormal"/>
        <w:rPr>
          <w:lang w:val="es-UY"/>
        </w:rPr>
      </w:pPr>
      <w:r>
        <w:rPr>
          <w:lang w:val="es-UY"/>
        </w:rPr>
        <w:t xml:space="preserve">La capa de </w:t>
      </w:r>
      <w:r w:rsidR="00F0619E">
        <w:rPr>
          <w:lang w:val="es-UY"/>
        </w:rPr>
        <w:t>procesamiento</w:t>
      </w:r>
      <w:r>
        <w:rPr>
          <w:lang w:val="es-UY"/>
        </w:rPr>
        <w:t xml:space="preserve"> genera el camino que hará el ladrón, y en ese momento también se generan las pistas para cada ciudad en que va a estar el ladrón. Para generar esas pistas</w:t>
      </w:r>
      <w:r w:rsidR="00ED7BD7">
        <w:rPr>
          <w:lang w:val="es-UY"/>
        </w:rPr>
        <w:t>,</w:t>
      </w:r>
      <w:r>
        <w:rPr>
          <w:lang w:val="es-UY"/>
        </w:rPr>
        <w:t xml:space="preserve"> esta capa </w:t>
      </w:r>
      <w:r w:rsidR="00ED7BD7">
        <w:rPr>
          <w:lang w:val="es-UY"/>
        </w:rPr>
        <w:t xml:space="preserve">se comunica con </w:t>
      </w:r>
      <w:r>
        <w:rPr>
          <w:lang w:val="es-UY"/>
        </w:rPr>
        <w:t xml:space="preserve">la </w:t>
      </w:r>
      <w:r w:rsidRPr="00ED7BD7">
        <w:rPr>
          <w:b/>
          <w:lang w:val="es-UY"/>
        </w:rPr>
        <w:t>capa de datos</w:t>
      </w:r>
      <w:r>
        <w:rPr>
          <w:lang w:val="es-UY"/>
        </w:rPr>
        <w:t xml:space="preserve">, ya que los datos referentes a las pistas (datos para las pistas </w:t>
      </w:r>
      <w:r w:rsidR="00603FDC">
        <w:rPr>
          <w:lang w:val="es-UY"/>
        </w:rPr>
        <w:t>referentes a las</w:t>
      </w:r>
      <w:r>
        <w:rPr>
          <w:lang w:val="es-UY"/>
        </w:rPr>
        <w:t xml:space="preserve"> ciudades y datos relacionados con los famosos) van a estar actualizados ahí.</w:t>
      </w:r>
      <w:r w:rsidR="00E70260">
        <w:rPr>
          <w:lang w:val="es-UY"/>
        </w:rPr>
        <w:t xml:space="preserve"> </w:t>
      </w:r>
      <w:r>
        <w:rPr>
          <w:lang w:val="es-UY"/>
        </w:rPr>
        <w:t xml:space="preserve">Todos estos datos quedarán </w:t>
      </w:r>
      <w:r w:rsidR="00E70260">
        <w:rPr>
          <w:lang w:val="es-UY"/>
        </w:rPr>
        <w:t>actualizados en la base de datos</w:t>
      </w:r>
      <w:r>
        <w:rPr>
          <w:lang w:val="es-UY"/>
        </w:rPr>
        <w:t xml:space="preserve"> y serán pasados al </w:t>
      </w:r>
      <w:r w:rsidR="000F429F">
        <w:rPr>
          <w:lang w:val="es-UY"/>
        </w:rPr>
        <w:t>Windows Phone</w:t>
      </w:r>
      <w:r>
        <w:rPr>
          <w:lang w:val="es-UY"/>
        </w:rPr>
        <w:t xml:space="preserve"> a med</w:t>
      </w:r>
      <w:r w:rsidR="00F0619E">
        <w:rPr>
          <w:lang w:val="es-UY"/>
        </w:rPr>
        <w:t>ida que este los vaya pidiendo.</w:t>
      </w:r>
    </w:p>
    <w:p w:rsidR="00F0619E" w:rsidRDefault="00F0619E" w:rsidP="00401727">
      <w:pPr>
        <w:pStyle w:val="MTemaNormal"/>
        <w:rPr>
          <w:lang w:val="es-UY"/>
        </w:rPr>
      </w:pPr>
    </w:p>
    <w:p w:rsidR="00544458" w:rsidRPr="00544458" w:rsidRDefault="0012098B" w:rsidP="00544458">
      <w:pPr>
        <w:pStyle w:val="MTemaNormal"/>
        <w:jc w:val="center"/>
        <w:rPr>
          <w:lang w:val="es-UY"/>
        </w:rPr>
      </w:pPr>
      <w:r>
        <w:rPr>
          <w:noProof/>
          <w:lang w:eastAsia="es-ES"/>
        </w:rPr>
        <w:drawing>
          <wp:inline distT="0" distB="0" distL="0" distR="0">
            <wp:extent cx="3352800" cy="5468803"/>
            <wp:effectExtent l="19050" t="0" r="0" b="0"/>
            <wp:docPr id="9" name="Picture 8"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9" cstate="print"/>
                    <a:stretch>
                      <a:fillRect/>
                    </a:stretch>
                  </pic:blipFill>
                  <pic:spPr>
                    <a:xfrm>
                      <a:off x="0" y="0"/>
                      <a:ext cx="3352800" cy="5468803"/>
                    </a:xfrm>
                    <a:prstGeom prst="rect">
                      <a:avLst/>
                    </a:prstGeom>
                  </pic:spPr>
                </pic:pic>
              </a:graphicData>
            </a:graphic>
          </wp:inline>
        </w:drawing>
      </w:r>
      <w:bookmarkStart w:id="28" w:name="_Toc273901516"/>
    </w:p>
    <w:p w:rsidR="00D64006" w:rsidRDefault="00B1239D" w:rsidP="003115E7">
      <w:pPr>
        <w:pStyle w:val="MTema2"/>
        <w:rPr>
          <w:lang w:val="es-UY"/>
        </w:rPr>
      </w:pPr>
      <w:r>
        <w:rPr>
          <w:lang w:val="es-UY"/>
        </w:rPr>
        <w:lastRenderedPageBreak/>
        <w:t>Interrogar personaje</w:t>
      </w:r>
      <w:bookmarkEnd w:id="28"/>
    </w:p>
    <w:p w:rsidR="00ED7BD7" w:rsidRDefault="00B1239D" w:rsidP="00401727">
      <w:pPr>
        <w:pStyle w:val="MTemaNormal"/>
        <w:rPr>
          <w:lang w:val="es-UY"/>
        </w:rPr>
      </w:pPr>
      <w:r>
        <w:rPr>
          <w:lang w:val="es-UY"/>
        </w:rPr>
        <w:t xml:space="preserve">El usuario indica el personaje a interrogar. La </w:t>
      </w:r>
      <w:r w:rsidRPr="00ED7BD7">
        <w:rPr>
          <w:b/>
          <w:lang w:val="es-UY"/>
        </w:rPr>
        <w:t>capa de negocios</w:t>
      </w:r>
      <w:r>
        <w:rPr>
          <w:lang w:val="es-UY"/>
        </w:rPr>
        <w:t xml:space="preserve"> del </w:t>
      </w:r>
      <w:r w:rsidR="00ED7BD7" w:rsidRPr="00ED7BD7">
        <w:rPr>
          <w:b/>
          <w:lang w:val="es-UY"/>
        </w:rPr>
        <w:t>Windows P</w:t>
      </w:r>
      <w:r w:rsidRPr="00ED7BD7">
        <w:rPr>
          <w:b/>
          <w:lang w:val="es-UY"/>
        </w:rPr>
        <w:t>hone</w:t>
      </w:r>
      <w:r>
        <w:rPr>
          <w:lang w:val="es-UY"/>
        </w:rPr>
        <w:t xml:space="preserve"> se comunica con la </w:t>
      </w:r>
      <w:r w:rsidRPr="00ED7BD7">
        <w:rPr>
          <w:b/>
          <w:lang w:val="es-UY"/>
        </w:rPr>
        <w:t xml:space="preserve">capa de </w:t>
      </w:r>
      <w:r w:rsidR="00E43CFA">
        <w:rPr>
          <w:b/>
          <w:lang w:val="es-UY"/>
        </w:rPr>
        <w:t>servicios</w:t>
      </w:r>
      <w:r>
        <w:rPr>
          <w:lang w:val="es-UY"/>
        </w:rPr>
        <w:t xml:space="preserve"> del servidor</w:t>
      </w:r>
      <w:r w:rsidR="00ED7BD7">
        <w:rPr>
          <w:lang w:val="es-UY"/>
        </w:rPr>
        <w:t xml:space="preserve"> en</w:t>
      </w:r>
      <w:r>
        <w:rPr>
          <w:lang w:val="es-UY"/>
        </w:rPr>
        <w:t xml:space="preserve"> </w:t>
      </w:r>
      <w:r w:rsidRPr="00ED7BD7">
        <w:rPr>
          <w:b/>
          <w:lang w:val="es-UY"/>
        </w:rPr>
        <w:t>Azure</w:t>
      </w:r>
      <w:r w:rsidR="00ED7BD7">
        <w:rPr>
          <w:lang w:val="es-UY"/>
        </w:rPr>
        <w:t xml:space="preserve">. La </w:t>
      </w:r>
      <w:r w:rsidR="00ED7BD7" w:rsidRPr="00E05D3E">
        <w:rPr>
          <w:lang w:val="es-UY"/>
        </w:rPr>
        <w:t xml:space="preserve">capa de </w:t>
      </w:r>
      <w:r w:rsidR="009D1A4A">
        <w:rPr>
          <w:lang w:val="es-UY"/>
        </w:rPr>
        <w:t>servicios</w:t>
      </w:r>
      <w:r w:rsidR="00ED7BD7">
        <w:rPr>
          <w:lang w:val="es-UY"/>
        </w:rPr>
        <w:t xml:space="preserve"> solicita a la </w:t>
      </w:r>
      <w:r w:rsidR="00ED7BD7" w:rsidRPr="00E05D3E">
        <w:rPr>
          <w:b/>
          <w:lang w:val="es-UY"/>
        </w:rPr>
        <w:t xml:space="preserve">capa de </w:t>
      </w:r>
      <w:r w:rsidR="00E43CFA">
        <w:rPr>
          <w:b/>
          <w:lang w:val="es-UY"/>
        </w:rPr>
        <w:t>procesamiento</w:t>
      </w:r>
      <w:r w:rsidR="00ED7BD7">
        <w:rPr>
          <w:lang w:val="es-UY"/>
        </w:rPr>
        <w:t xml:space="preserve"> la pista (que había sido generada previamente en el caso de uso Iniciar Iteración)</w:t>
      </w:r>
      <w:r w:rsidR="00E05D3E">
        <w:rPr>
          <w:lang w:val="es-UY"/>
        </w:rPr>
        <w:t xml:space="preserve">. Esta pista </w:t>
      </w:r>
      <w:r w:rsidR="009D1A4A">
        <w:rPr>
          <w:lang w:val="es-UY"/>
        </w:rPr>
        <w:t>se busca desde la base de datos y se la pasa</w:t>
      </w:r>
      <w:r w:rsidR="00E05D3E">
        <w:rPr>
          <w:lang w:val="es-UY"/>
        </w:rPr>
        <w:t xml:space="preserve"> al </w:t>
      </w:r>
      <w:r w:rsidR="000F429F">
        <w:rPr>
          <w:lang w:val="es-UY"/>
        </w:rPr>
        <w:t>Windows Phone</w:t>
      </w:r>
      <w:r w:rsidR="00E05D3E">
        <w:rPr>
          <w:lang w:val="es-UY"/>
        </w:rPr>
        <w:t>.</w:t>
      </w:r>
    </w:p>
    <w:p w:rsidR="00E43CFA" w:rsidRDefault="00E43CFA" w:rsidP="00401727">
      <w:pPr>
        <w:pStyle w:val="MTemaNormal"/>
        <w:rPr>
          <w:lang w:val="es-UY"/>
        </w:rPr>
      </w:pPr>
    </w:p>
    <w:p w:rsidR="00E43CFA" w:rsidRDefault="00D03D55" w:rsidP="00D479C6">
      <w:pPr>
        <w:pStyle w:val="MTemaNormal"/>
        <w:jc w:val="center"/>
        <w:rPr>
          <w:lang w:val="es-UY"/>
        </w:rPr>
      </w:pPr>
      <w:r>
        <w:rPr>
          <w:noProof/>
          <w:lang w:eastAsia="es-ES"/>
        </w:rPr>
        <w:drawing>
          <wp:inline distT="0" distB="0" distL="0" distR="0">
            <wp:extent cx="4924425" cy="5457825"/>
            <wp:effectExtent l="19050" t="0" r="9525" b="0"/>
            <wp:docPr id="10" name="Picture 9"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924425" cy="5457825"/>
                    </a:xfrm>
                    <a:prstGeom prst="rect">
                      <a:avLst/>
                    </a:prstGeom>
                  </pic:spPr>
                </pic:pic>
              </a:graphicData>
            </a:graphic>
          </wp:inline>
        </w:drawing>
      </w:r>
    </w:p>
    <w:p w:rsidR="00713DBB" w:rsidRDefault="00713DBB" w:rsidP="00401727">
      <w:pPr>
        <w:pStyle w:val="MTemaNormal"/>
        <w:ind w:left="0"/>
        <w:rPr>
          <w:lang w:val="es-UY"/>
        </w:rPr>
      </w:pPr>
    </w:p>
    <w:p w:rsidR="00713DBB" w:rsidRPr="00D03D55" w:rsidRDefault="00D479C6" w:rsidP="00D03D55">
      <w:pPr>
        <w:suppressAutoHyphens w:val="0"/>
        <w:rPr>
          <w:rFonts w:ascii="Verdana" w:hAnsi="Verdana" w:cs="Arial"/>
          <w:b/>
          <w:bCs/>
          <w:lang w:val="es-UY"/>
        </w:rPr>
      </w:pPr>
      <w:r>
        <w:rPr>
          <w:lang w:val="es-UY"/>
        </w:rPr>
        <w:br w:type="page"/>
      </w:r>
    </w:p>
    <w:p w:rsidR="00D64006" w:rsidRDefault="00B1239D" w:rsidP="003115E7">
      <w:pPr>
        <w:pStyle w:val="MTema2"/>
        <w:rPr>
          <w:lang w:val="es-UY"/>
        </w:rPr>
      </w:pPr>
      <w:bookmarkStart w:id="29" w:name="_Toc273901517"/>
      <w:r>
        <w:rPr>
          <w:lang w:val="es-UY"/>
        </w:rPr>
        <w:lastRenderedPageBreak/>
        <w:t>Actualizar datos ciudades</w:t>
      </w:r>
      <w:bookmarkEnd w:id="29"/>
    </w:p>
    <w:p w:rsidR="00CD6BC8" w:rsidRDefault="00B1239D" w:rsidP="00D479C6">
      <w:pPr>
        <w:pStyle w:val="MTemaNormal"/>
        <w:rPr>
          <w:lang w:val="es-UY"/>
        </w:rPr>
      </w:pPr>
      <w:r>
        <w:rPr>
          <w:lang w:val="es-UY"/>
        </w:rPr>
        <w:t xml:space="preserve">El administrador (o un proceso automático), elige actualizar los datos de las ciudades. La </w:t>
      </w:r>
      <w:r w:rsidRPr="007C0F8B">
        <w:rPr>
          <w:b/>
          <w:lang w:val="es-UY"/>
        </w:rPr>
        <w:t>capa de servicios</w:t>
      </w:r>
      <w:r w:rsidR="000918E0">
        <w:rPr>
          <w:b/>
          <w:lang w:val="es-UY"/>
        </w:rPr>
        <w:t xml:space="preserve"> externos</w:t>
      </w:r>
      <w:r>
        <w:rPr>
          <w:lang w:val="es-UY"/>
        </w:rPr>
        <w:t xml:space="preserve">, se comunica </w:t>
      </w:r>
      <w:r w:rsidR="007C0F8B">
        <w:rPr>
          <w:lang w:val="es-UY"/>
        </w:rPr>
        <w:t>con</w:t>
      </w:r>
      <w:r>
        <w:rPr>
          <w:lang w:val="es-UY"/>
        </w:rPr>
        <w:t xml:space="preserve"> </w:t>
      </w:r>
      <w:r w:rsidR="007C0F8B">
        <w:rPr>
          <w:lang w:val="es-UY"/>
        </w:rPr>
        <w:t xml:space="preserve">el </w:t>
      </w:r>
      <w:r w:rsidR="007C0F8B" w:rsidRPr="007C0F8B">
        <w:rPr>
          <w:b/>
          <w:lang w:val="es-UY"/>
        </w:rPr>
        <w:t xml:space="preserve">servidor de noticias de </w:t>
      </w:r>
      <w:r w:rsidRPr="007C0F8B">
        <w:rPr>
          <w:b/>
          <w:lang w:val="es-UY"/>
        </w:rPr>
        <w:t>Bing</w:t>
      </w:r>
      <w:r>
        <w:rPr>
          <w:lang w:val="es-UY"/>
        </w:rPr>
        <w:t xml:space="preserve">, y a partir de las noticias obtenidas ahí se genera las pistas </w:t>
      </w:r>
      <w:r w:rsidR="007C0F8B">
        <w:rPr>
          <w:lang w:val="es-UY"/>
        </w:rPr>
        <w:t xml:space="preserve">de una ciudad dada. </w:t>
      </w:r>
      <w:r w:rsidR="00475200">
        <w:rPr>
          <w:lang w:val="es-UY"/>
        </w:rPr>
        <w:t xml:space="preserve">Estos datos son pasados a la </w:t>
      </w:r>
      <w:r w:rsidR="00475200" w:rsidRPr="00475200">
        <w:rPr>
          <w:b/>
          <w:lang w:val="es-UY"/>
        </w:rPr>
        <w:t>capa de datos</w:t>
      </w:r>
      <w:r w:rsidR="00475200">
        <w:rPr>
          <w:lang w:val="es-UY"/>
        </w:rPr>
        <w:t xml:space="preserve"> y guardados ahí</w:t>
      </w:r>
      <w:r w:rsidR="007C0F8B">
        <w:rPr>
          <w:lang w:val="es-UY"/>
        </w:rPr>
        <w:t>. Este proceso es llevado a cabo para cada ciudad que está en la base de datos</w:t>
      </w:r>
      <w:r w:rsidR="000918E0">
        <w:rPr>
          <w:lang w:val="es-UY"/>
        </w:rPr>
        <w:t>.</w:t>
      </w:r>
    </w:p>
    <w:p w:rsidR="006B477C" w:rsidRDefault="006B477C" w:rsidP="00401727">
      <w:pPr>
        <w:pStyle w:val="MTemaNormal"/>
        <w:rPr>
          <w:lang w:val="es-UY"/>
        </w:rPr>
      </w:pPr>
    </w:p>
    <w:p w:rsidR="006B477C" w:rsidRPr="00D00AA1" w:rsidRDefault="00977DE1" w:rsidP="00D479C6">
      <w:pPr>
        <w:pStyle w:val="MTemaNormal"/>
        <w:jc w:val="center"/>
        <w:rPr>
          <w:lang w:val="es-UY"/>
        </w:rPr>
      </w:pPr>
      <w:r>
        <w:rPr>
          <w:noProof/>
          <w:lang w:eastAsia="es-ES"/>
        </w:rPr>
        <w:drawing>
          <wp:inline distT="0" distB="0" distL="0" distR="0">
            <wp:extent cx="5114925" cy="5905500"/>
            <wp:effectExtent l="19050" t="0" r="9525" b="0"/>
            <wp:docPr id="11" name="Picture 10"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11" cstate="print"/>
                    <a:stretch>
                      <a:fillRect/>
                    </a:stretch>
                  </pic:blipFill>
                  <pic:spPr>
                    <a:xfrm>
                      <a:off x="0" y="0"/>
                      <a:ext cx="5114925" cy="5905500"/>
                    </a:xfrm>
                    <a:prstGeom prst="rect">
                      <a:avLst/>
                    </a:prstGeom>
                  </pic:spPr>
                </pic:pic>
              </a:graphicData>
            </a:graphic>
          </wp:inline>
        </w:drawing>
      </w:r>
    </w:p>
    <w:p w:rsidR="00D743A3" w:rsidRDefault="00D743A3" w:rsidP="00422CFB">
      <w:pPr>
        <w:pStyle w:val="MTema1"/>
      </w:pPr>
      <w:bookmarkStart w:id="30" w:name="__RefHeading__31_2132608568"/>
      <w:bookmarkStart w:id="31" w:name="_Toc78983963"/>
      <w:bookmarkStart w:id="32" w:name="_Toc273901518"/>
      <w:bookmarkEnd w:id="30"/>
      <w:r>
        <w:lastRenderedPageBreak/>
        <w:t>Vista del Modelo de Diseño</w:t>
      </w:r>
      <w:bookmarkEnd w:id="31"/>
      <w:bookmarkEnd w:id="32"/>
    </w:p>
    <w:p w:rsidR="00D743A3" w:rsidRDefault="00D743A3" w:rsidP="003115E7">
      <w:pPr>
        <w:pStyle w:val="MTema2"/>
      </w:pPr>
      <w:bookmarkStart w:id="33" w:name="_Toc78983964"/>
      <w:bookmarkStart w:id="34" w:name="_Toc273901519"/>
      <w:r>
        <w:t>Descomposición en Subsistemas</w:t>
      </w:r>
      <w:bookmarkEnd w:id="33"/>
      <w:bookmarkEnd w:id="34"/>
    </w:p>
    <w:p w:rsidR="00544458" w:rsidRDefault="00FC7267" w:rsidP="00544458">
      <w:pPr>
        <w:pStyle w:val="MNormal"/>
        <w:jc w:val="center"/>
      </w:pPr>
      <w:r>
        <w:rPr>
          <w:noProof/>
          <w:lang w:eastAsia="es-ES"/>
        </w:rPr>
        <w:drawing>
          <wp:inline distT="0" distB="0" distL="0" distR="0">
            <wp:extent cx="5010150" cy="5943600"/>
            <wp:effectExtent l="19050" t="0" r="0" b="0"/>
            <wp:docPr id="12" name="Picture 11" descr="Subsiste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jpg"/>
                    <pic:cNvPicPr/>
                  </pic:nvPicPr>
                  <pic:blipFill>
                    <a:blip r:embed="rId12" cstate="print"/>
                    <a:stretch>
                      <a:fillRect/>
                    </a:stretch>
                  </pic:blipFill>
                  <pic:spPr>
                    <a:xfrm>
                      <a:off x="0" y="0"/>
                      <a:ext cx="5010150" cy="5943600"/>
                    </a:xfrm>
                    <a:prstGeom prst="rect">
                      <a:avLst/>
                    </a:prstGeom>
                  </pic:spPr>
                </pic:pic>
              </a:graphicData>
            </a:graphic>
          </wp:inline>
        </w:drawing>
      </w:r>
      <w:bookmarkStart w:id="35" w:name="_Toc78983965"/>
      <w:bookmarkStart w:id="36" w:name="_Toc273901520"/>
    </w:p>
    <w:p w:rsidR="00544458" w:rsidRDefault="00544458" w:rsidP="00544458">
      <w:pPr>
        <w:pStyle w:val="MTemaNormal"/>
      </w:pPr>
      <w:r>
        <w:br w:type="page"/>
      </w:r>
    </w:p>
    <w:p w:rsidR="00D743A3" w:rsidRDefault="00D743A3" w:rsidP="003115E7">
      <w:pPr>
        <w:pStyle w:val="MTema3"/>
      </w:pPr>
      <w:r>
        <w:lastRenderedPageBreak/>
        <w:t xml:space="preserve">Subsistema </w:t>
      </w:r>
      <w:bookmarkEnd w:id="35"/>
      <w:r w:rsidR="00E91473">
        <w:t>Servicios</w:t>
      </w:r>
      <w:bookmarkEnd w:id="36"/>
    </w:p>
    <w:p w:rsidR="00D743A3" w:rsidRDefault="004B07A7" w:rsidP="00401727">
      <w:pPr>
        <w:pStyle w:val="MTemaNormal"/>
      </w:pPr>
      <w:r>
        <w:t>El subsistema de servicios está en la capa de Servicios de Azure. Es el subsistema encargado de la comunicación con Windows Phone. Cómo clase principal está la clase ServiceController que implementa la interfaz de comunicación con Phone.</w:t>
      </w:r>
    </w:p>
    <w:p w:rsidR="00042B28" w:rsidRDefault="00042B28" w:rsidP="00401727">
      <w:pPr>
        <w:pStyle w:val="MTemaNormal"/>
      </w:pPr>
    </w:p>
    <w:p w:rsidR="00FC7267" w:rsidRDefault="009127EC" w:rsidP="002A026E">
      <w:pPr>
        <w:pStyle w:val="MTemaNormal"/>
        <w:jc w:val="center"/>
      </w:pPr>
      <w:r>
        <w:rPr>
          <w:noProof/>
          <w:lang w:eastAsia="es-ES"/>
        </w:rPr>
        <w:drawing>
          <wp:inline distT="0" distB="0" distL="0" distR="0">
            <wp:extent cx="2562225" cy="1381656"/>
            <wp:effectExtent l="19050" t="0" r="9525" b="0"/>
            <wp:docPr id="16" name="Picture 15"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13" cstate="print"/>
                    <a:stretch>
                      <a:fillRect/>
                    </a:stretch>
                  </pic:blipFill>
                  <pic:spPr>
                    <a:xfrm>
                      <a:off x="0" y="0"/>
                      <a:ext cx="2562225" cy="1381656"/>
                    </a:xfrm>
                    <a:prstGeom prst="rect">
                      <a:avLst/>
                    </a:prstGeom>
                  </pic:spPr>
                </pic:pic>
              </a:graphicData>
            </a:graphic>
          </wp:inline>
        </w:drawing>
      </w:r>
    </w:p>
    <w:p w:rsidR="00B20208" w:rsidRDefault="00B20208" w:rsidP="003115E7">
      <w:pPr>
        <w:pStyle w:val="MTema3"/>
      </w:pPr>
      <w:bookmarkStart w:id="37" w:name="_Toc273901521"/>
      <w:r>
        <w:t>Subsistema</w:t>
      </w:r>
      <w:r w:rsidR="00E91473">
        <w:t xml:space="preserve"> Negocios</w:t>
      </w:r>
      <w:bookmarkEnd w:id="37"/>
      <w:r>
        <w:t xml:space="preserve"> </w:t>
      </w:r>
    </w:p>
    <w:p w:rsidR="00042B28" w:rsidRDefault="004B07A7" w:rsidP="00042B28">
      <w:pPr>
        <w:pStyle w:val="MTemaNormal"/>
      </w:pPr>
      <w:r>
        <w:t xml:space="preserve">El subsistema de negocios implementa la lógica y funciones del juego. La clase principal de este subsistema es ProcessController, </w:t>
      </w:r>
      <w:r w:rsidR="00E20DCD">
        <w:t>que implementa la interfaz de las funciones solicitadas por el subsistema de servicios. También están las clases que describen las instancias propias del juego cómo por ejemplo User, Game, City, etc.</w:t>
      </w:r>
    </w:p>
    <w:p w:rsidR="00042B28" w:rsidRDefault="00042B28" w:rsidP="00042B28">
      <w:pPr>
        <w:pStyle w:val="MTemaNormal"/>
      </w:pPr>
    </w:p>
    <w:p w:rsidR="009127EC" w:rsidRDefault="009127EC" w:rsidP="009127EC">
      <w:pPr>
        <w:pStyle w:val="MTemaNormal"/>
        <w:jc w:val="center"/>
      </w:pPr>
      <w:r>
        <w:rPr>
          <w:noProof/>
          <w:lang w:eastAsia="es-ES"/>
        </w:rPr>
        <w:drawing>
          <wp:inline distT="0" distB="0" distL="0" distR="0">
            <wp:extent cx="4214549" cy="5038725"/>
            <wp:effectExtent l="19050" t="0" r="0" b="0"/>
            <wp:docPr id="15" name="Picture 14"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14" cstate="print"/>
                    <a:stretch>
                      <a:fillRect/>
                    </a:stretch>
                  </pic:blipFill>
                  <pic:spPr>
                    <a:xfrm>
                      <a:off x="0" y="0"/>
                      <a:ext cx="4215026" cy="5039296"/>
                    </a:xfrm>
                    <a:prstGeom prst="rect">
                      <a:avLst/>
                    </a:prstGeom>
                  </pic:spPr>
                </pic:pic>
              </a:graphicData>
            </a:graphic>
          </wp:inline>
        </w:drawing>
      </w:r>
    </w:p>
    <w:p w:rsidR="00E91473" w:rsidRDefault="00E91473" w:rsidP="003115E7">
      <w:pPr>
        <w:pStyle w:val="MTema3"/>
      </w:pPr>
      <w:bookmarkStart w:id="38" w:name="_Toc273901522"/>
      <w:r>
        <w:lastRenderedPageBreak/>
        <w:t>Subsistema Datos</w:t>
      </w:r>
      <w:bookmarkEnd w:id="38"/>
    </w:p>
    <w:p w:rsidR="00E91473" w:rsidRDefault="00E20DCD" w:rsidP="00401727">
      <w:pPr>
        <w:pStyle w:val="MTemaNormal"/>
      </w:pPr>
      <w:r>
        <w:t>El subsistema de datos es encargado de hacer la persistencia del juego a la base de datos. La clase principal de este es DataController, responsable de las funciones que guardan los datos del juego.</w:t>
      </w:r>
    </w:p>
    <w:p w:rsidR="00042B28" w:rsidRDefault="00042B28" w:rsidP="00401727">
      <w:pPr>
        <w:pStyle w:val="MTemaNormal"/>
      </w:pPr>
    </w:p>
    <w:p w:rsidR="009F013A" w:rsidRDefault="009F013A" w:rsidP="009F013A">
      <w:pPr>
        <w:pStyle w:val="MTemaNormal"/>
        <w:jc w:val="center"/>
      </w:pPr>
      <w:r>
        <w:rPr>
          <w:noProof/>
          <w:lang w:eastAsia="es-ES"/>
        </w:rPr>
        <w:drawing>
          <wp:inline distT="0" distB="0" distL="0" distR="0">
            <wp:extent cx="2981325" cy="1607652"/>
            <wp:effectExtent l="19050" t="0" r="9525" b="0"/>
            <wp:docPr id="18" name="Picture 17"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15" cstate="print"/>
                    <a:stretch>
                      <a:fillRect/>
                    </a:stretch>
                  </pic:blipFill>
                  <pic:spPr>
                    <a:xfrm>
                      <a:off x="0" y="0"/>
                      <a:ext cx="2981325" cy="1607652"/>
                    </a:xfrm>
                    <a:prstGeom prst="rect">
                      <a:avLst/>
                    </a:prstGeom>
                  </pic:spPr>
                </pic:pic>
              </a:graphicData>
            </a:graphic>
          </wp:inline>
        </w:drawing>
      </w:r>
    </w:p>
    <w:p w:rsidR="00042B28" w:rsidRDefault="00042B28" w:rsidP="009F013A">
      <w:pPr>
        <w:pStyle w:val="MTemaNormal"/>
        <w:jc w:val="center"/>
      </w:pPr>
    </w:p>
    <w:p w:rsidR="00E91473" w:rsidRDefault="00E91473" w:rsidP="003115E7">
      <w:pPr>
        <w:pStyle w:val="MTema3"/>
      </w:pPr>
      <w:bookmarkStart w:id="39" w:name="_Toc273901523"/>
      <w:r>
        <w:t>Subsistema Servicios Externos</w:t>
      </w:r>
      <w:bookmarkEnd w:id="39"/>
    </w:p>
    <w:p w:rsidR="00E91473" w:rsidRDefault="00E20DCD" w:rsidP="00401727">
      <w:pPr>
        <w:pStyle w:val="MTemaNormal"/>
      </w:pPr>
      <w:r>
        <w:t xml:space="preserve">Subsistema que tiene </w:t>
      </w:r>
      <w:r w:rsidR="000F429F">
        <w:t>como</w:t>
      </w:r>
      <w:r>
        <w:t xml:space="preserve"> propósito y responsabilidad la comunicación del servidor con los servicios de Facebook y Bing. </w:t>
      </w:r>
      <w:r w:rsidR="00B03C5E">
        <w:t>La clase principal que la implementa es ExternServicesController.</w:t>
      </w:r>
    </w:p>
    <w:p w:rsidR="00042B28" w:rsidRDefault="00042B28" w:rsidP="00401727">
      <w:pPr>
        <w:pStyle w:val="MTemaNormal"/>
      </w:pPr>
    </w:p>
    <w:p w:rsidR="00562982" w:rsidRDefault="00562982" w:rsidP="00562982">
      <w:pPr>
        <w:pStyle w:val="MTemaNormal"/>
        <w:jc w:val="center"/>
      </w:pPr>
      <w:r>
        <w:rPr>
          <w:noProof/>
          <w:lang w:eastAsia="es-ES"/>
        </w:rPr>
        <w:drawing>
          <wp:inline distT="0" distB="0" distL="0" distR="0">
            <wp:extent cx="3324225" cy="2112356"/>
            <wp:effectExtent l="19050" t="0" r="9525" b="0"/>
            <wp:docPr id="19" name="Picture 18"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16" cstate="print"/>
                    <a:stretch>
                      <a:fillRect/>
                    </a:stretch>
                  </pic:blipFill>
                  <pic:spPr>
                    <a:xfrm>
                      <a:off x="0" y="0"/>
                      <a:ext cx="3324225" cy="2112356"/>
                    </a:xfrm>
                    <a:prstGeom prst="rect">
                      <a:avLst/>
                    </a:prstGeom>
                  </pic:spPr>
                </pic:pic>
              </a:graphicData>
            </a:graphic>
          </wp:inline>
        </w:drawing>
      </w:r>
    </w:p>
    <w:p w:rsidR="009E0CB5" w:rsidRDefault="009E0CB5" w:rsidP="00562982">
      <w:pPr>
        <w:pStyle w:val="MTemaNormal"/>
        <w:jc w:val="center"/>
      </w:pPr>
    </w:p>
    <w:p w:rsidR="00042B28" w:rsidRDefault="00042B28">
      <w:pPr>
        <w:suppressAutoHyphens w:val="0"/>
        <w:rPr>
          <w:rFonts w:ascii="Verdana" w:hAnsi="Verdana" w:cs="Arial"/>
          <w:b/>
          <w:bCs/>
        </w:rPr>
      </w:pPr>
      <w:bookmarkStart w:id="40" w:name="_Toc78983966"/>
      <w:bookmarkStart w:id="41" w:name="_Toc273901524"/>
      <w:r>
        <w:br w:type="page"/>
      </w:r>
    </w:p>
    <w:p w:rsidR="00D743A3" w:rsidRDefault="00D743A3" w:rsidP="003115E7">
      <w:pPr>
        <w:pStyle w:val="MTema2"/>
      </w:pPr>
      <w:r>
        <w:lastRenderedPageBreak/>
        <w:t>Diseño de Clases</w:t>
      </w:r>
      <w:bookmarkEnd w:id="40"/>
      <w:bookmarkEnd w:id="41"/>
    </w:p>
    <w:p w:rsidR="00B20208" w:rsidRPr="00B20208" w:rsidRDefault="00B20208" w:rsidP="00B20208">
      <w:pPr>
        <w:pStyle w:val="MNormal"/>
        <w:ind w:left="567"/>
      </w:pPr>
      <w:r>
        <w:t>A continuación se muestra el diagrama de clases de las clases pertenecientes al paquete de negocios de Azure</w:t>
      </w:r>
      <w:r w:rsidR="00B81211">
        <w:t>.</w:t>
      </w:r>
    </w:p>
    <w:p w:rsidR="00D743A3" w:rsidRDefault="00812019" w:rsidP="00D479C6">
      <w:pPr>
        <w:pStyle w:val="MTemaNormal"/>
        <w:jc w:val="center"/>
      </w:pPr>
      <w:r>
        <w:rPr>
          <w:noProof/>
          <w:lang w:eastAsia="es-ES"/>
        </w:rPr>
        <w:drawing>
          <wp:inline distT="0" distB="0" distL="0" distR="0">
            <wp:extent cx="4886325" cy="5046637"/>
            <wp:effectExtent l="19050" t="0" r="9525" b="0"/>
            <wp:docPr id="21" name="Picture 20" descr="Diagrama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jpg"/>
                    <pic:cNvPicPr/>
                  </pic:nvPicPr>
                  <pic:blipFill>
                    <a:blip r:embed="rId17" cstate="print"/>
                    <a:stretch>
                      <a:fillRect/>
                    </a:stretch>
                  </pic:blipFill>
                  <pic:spPr>
                    <a:xfrm>
                      <a:off x="0" y="0"/>
                      <a:ext cx="4889219" cy="5049626"/>
                    </a:xfrm>
                    <a:prstGeom prst="rect">
                      <a:avLst/>
                    </a:prstGeom>
                  </pic:spPr>
                </pic:pic>
              </a:graphicData>
            </a:graphic>
          </wp:inline>
        </w:drawing>
      </w:r>
    </w:p>
    <w:p w:rsidR="00D743A3" w:rsidRDefault="00B20208" w:rsidP="003115E7">
      <w:pPr>
        <w:pStyle w:val="MTema3"/>
      </w:pPr>
      <w:bookmarkStart w:id="42" w:name="_Toc273901525"/>
      <w:r>
        <w:t xml:space="preserve">Clase </w:t>
      </w:r>
      <w:r w:rsidR="00D24A5F">
        <w:t>User</w:t>
      </w:r>
      <w:bookmarkEnd w:id="42"/>
    </w:p>
    <w:p w:rsidR="00D743A3" w:rsidRDefault="00496EF7" w:rsidP="00401727">
      <w:pPr>
        <w:pStyle w:val="MTemaNormal"/>
      </w:pPr>
      <w:r>
        <w:t>Esta clase representa a los usuarios del sistema. Cuando un usuario juega por primera v</w:t>
      </w:r>
      <w:r w:rsidR="00B8311D">
        <w:t xml:space="preserve">ez se crea en el sistema una instancia de esta clase y la misma guarda el id de </w:t>
      </w:r>
      <w:r w:rsidR="000F429F">
        <w:t>Facebook</w:t>
      </w:r>
      <w:r w:rsidR="00B8311D">
        <w:t xml:space="preserve"> del usuario.</w:t>
      </w:r>
    </w:p>
    <w:p w:rsidR="00B81211" w:rsidRDefault="00B81211" w:rsidP="003115E7">
      <w:pPr>
        <w:pStyle w:val="MTema3"/>
      </w:pPr>
      <w:bookmarkStart w:id="43" w:name="_Toc273901526"/>
      <w:r>
        <w:t>Clase Game</w:t>
      </w:r>
      <w:bookmarkEnd w:id="43"/>
    </w:p>
    <w:p w:rsidR="00B81211" w:rsidRDefault="00B81211" w:rsidP="00401727">
      <w:pPr>
        <w:pStyle w:val="MTemaNormal"/>
      </w:pPr>
      <w:r>
        <w:t xml:space="preserve">Esta clase representa el juego actual del jugador. Participa en la </w:t>
      </w:r>
      <w:r w:rsidR="00B8311D">
        <w:t xml:space="preserve">resolución de la </w:t>
      </w:r>
      <w:r>
        <w:t>mayoría de las funcionalidades principales de</w:t>
      </w:r>
      <w:r w:rsidR="00B8311D">
        <w:t>l juego.</w:t>
      </w:r>
    </w:p>
    <w:p w:rsidR="00B81211" w:rsidRDefault="00B81211" w:rsidP="003115E7">
      <w:pPr>
        <w:pStyle w:val="MTema3"/>
      </w:pPr>
      <w:bookmarkStart w:id="44" w:name="_Toc273901527"/>
      <w:r>
        <w:t xml:space="preserve">Clase </w:t>
      </w:r>
      <w:r w:rsidR="009F2ABC">
        <w:t>NodePath</w:t>
      </w:r>
      <w:bookmarkEnd w:id="44"/>
    </w:p>
    <w:p w:rsidR="00B81211" w:rsidRDefault="00B8311D" w:rsidP="00401727">
      <w:pPr>
        <w:pStyle w:val="MTemaNormal"/>
      </w:pPr>
      <w:r>
        <w:t>La clase NodePath representa el estar en una ciudad en un juego dado. Esta clase tiene relacionado la ciudad en la que está, los famosos que se pueden interrogar en esa ciudad, y las pistas que estos pueden dar.</w:t>
      </w:r>
    </w:p>
    <w:p w:rsidR="00B81211" w:rsidRDefault="00B81211" w:rsidP="003115E7">
      <w:pPr>
        <w:pStyle w:val="MTema3"/>
      </w:pPr>
      <w:bookmarkStart w:id="45" w:name="_Toc273901528"/>
      <w:r>
        <w:t xml:space="preserve">Clase </w:t>
      </w:r>
      <w:r w:rsidR="009F2ABC">
        <w:t>City</w:t>
      </w:r>
      <w:bookmarkEnd w:id="45"/>
    </w:p>
    <w:p w:rsidR="00B81211" w:rsidRDefault="00B81211" w:rsidP="00401727">
      <w:pPr>
        <w:pStyle w:val="MTemaNormal"/>
      </w:pPr>
      <w:r>
        <w:t xml:space="preserve">Esta clase representa </w:t>
      </w:r>
      <w:r w:rsidR="00101930">
        <w:t>una ciudad posible a estar o viajar en el juego. Tiene relacionada a ella a los famosos que pertenecen a esa ciudad.</w:t>
      </w:r>
    </w:p>
    <w:p w:rsidR="00B81211" w:rsidRDefault="00B81211" w:rsidP="003115E7">
      <w:pPr>
        <w:pStyle w:val="MTema3"/>
      </w:pPr>
      <w:bookmarkStart w:id="46" w:name="_Toc273901529"/>
      <w:r>
        <w:lastRenderedPageBreak/>
        <w:t xml:space="preserve">Clase </w:t>
      </w:r>
      <w:r w:rsidR="009F2ABC">
        <w:t>CityProperty</w:t>
      </w:r>
      <w:bookmarkEnd w:id="46"/>
    </w:p>
    <w:p w:rsidR="00B81211" w:rsidRDefault="00101930" w:rsidP="00401727">
      <w:pPr>
        <w:pStyle w:val="MTemaNormal"/>
      </w:pPr>
      <w:r>
        <w:t>La clase CityProperty contiene una propiedad dinámica o estática de la ciudad, la cual sirve para generar las pistas para viajar a esa ciudad.</w:t>
      </w:r>
    </w:p>
    <w:p w:rsidR="00B81211" w:rsidRDefault="00B81211" w:rsidP="003115E7">
      <w:pPr>
        <w:pStyle w:val="MTema3"/>
      </w:pPr>
      <w:bookmarkStart w:id="47" w:name="_Toc273901530"/>
      <w:r>
        <w:t xml:space="preserve">Clase </w:t>
      </w:r>
      <w:r w:rsidR="009F2ABC">
        <w:t>Famous</w:t>
      </w:r>
      <w:bookmarkEnd w:id="47"/>
    </w:p>
    <w:p w:rsidR="00B81211" w:rsidRDefault="00101930" w:rsidP="00401727">
      <w:pPr>
        <w:pStyle w:val="MTemaNormal"/>
      </w:pPr>
      <w:r>
        <w:t xml:space="preserve">Representa un famoso de una ciudad dada, que da una pista en el juego. </w:t>
      </w:r>
    </w:p>
    <w:p w:rsidR="00B81211" w:rsidRDefault="00B81211" w:rsidP="003115E7">
      <w:pPr>
        <w:pStyle w:val="MTema3"/>
      </w:pPr>
      <w:bookmarkStart w:id="48" w:name="_Toc273901531"/>
      <w:r>
        <w:t xml:space="preserve">Clase </w:t>
      </w:r>
      <w:r w:rsidR="009F2ABC">
        <w:t>News</w:t>
      </w:r>
      <w:bookmarkEnd w:id="48"/>
    </w:p>
    <w:p w:rsidR="00B81211" w:rsidRDefault="00EA06E8" w:rsidP="00401727">
      <w:pPr>
        <w:pStyle w:val="MTemaNormal"/>
      </w:pPr>
      <w:r>
        <w:t>Contiene una noticia ya parseada para ser usada en una pista, relacionada a un famoso, que sirve para dar gracia al juego.</w:t>
      </w:r>
    </w:p>
    <w:p w:rsidR="00B81211" w:rsidRDefault="00B81211" w:rsidP="003115E7">
      <w:pPr>
        <w:pStyle w:val="MTema3"/>
      </w:pPr>
      <w:bookmarkStart w:id="49" w:name="_Toc273901532"/>
      <w:r>
        <w:t xml:space="preserve">Clase </w:t>
      </w:r>
      <w:r w:rsidR="009F2ABC">
        <w:t>Clue</w:t>
      </w:r>
      <w:bookmarkEnd w:id="49"/>
    </w:p>
    <w:p w:rsidR="00B81211" w:rsidRDefault="00B81211" w:rsidP="00401727">
      <w:pPr>
        <w:pStyle w:val="MTemaNormal"/>
      </w:pPr>
      <w:r>
        <w:t xml:space="preserve">Esta clase </w:t>
      </w:r>
      <w:r w:rsidR="00946710">
        <w:t>representa a las pistas que dan los famosos en un juego dado. Para un juego se</w:t>
      </w:r>
      <w:r w:rsidR="00733087">
        <w:t xml:space="preserve"> guardan las 3 pistas por cada ciudad por donde va a ir el sospechoso.</w:t>
      </w:r>
    </w:p>
    <w:p w:rsidR="00F77182" w:rsidRDefault="00F77182" w:rsidP="003115E7">
      <w:pPr>
        <w:pStyle w:val="MTema3"/>
      </w:pPr>
      <w:bookmarkStart w:id="50" w:name="_Toc273901533"/>
      <w:r>
        <w:t>Clase Suspect</w:t>
      </w:r>
      <w:bookmarkEnd w:id="50"/>
    </w:p>
    <w:p w:rsidR="00F77182" w:rsidRDefault="00733087" w:rsidP="00401727">
      <w:pPr>
        <w:pStyle w:val="MTemaNormal"/>
      </w:pPr>
      <w:r>
        <w:t xml:space="preserve">Representa todos los sospechosos del juego. Uno de ellos tiene el rol de gran sospechoso. Los datos de cada instancia son cargadas desde </w:t>
      </w:r>
      <w:r w:rsidR="000F429F">
        <w:t>Facebook</w:t>
      </w:r>
      <w:r>
        <w:t>, de la lista de amigos del usuario.</w:t>
      </w:r>
    </w:p>
    <w:p w:rsidR="00F77182" w:rsidRDefault="00F77182" w:rsidP="003115E7">
      <w:pPr>
        <w:pStyle w:val="MTema3"/>
      </w:pPr>
      <w:bookmarkStart w:id="51" w:name="_Toc273901534"/>
      <w:r>
        <w:t>Clase Level</w:t>
      </w:r>
      <w:bookmarkEnd w:id="51"/>
    </w:p>
    <w:p w:rsidR="00F77182" w:rsidRDefault="00F77182" w:rsidP="00401727">
      <w:pPr>
        <w:pStyle w:val="MTemaNormal"/>
      </w:pPr>
      <w:r>
        <w:t xml:space="preserve">Esta clase representa el </w:t>
      </w:r>
      <w:r w:rsidR="00733087">
        <w:t>nivel actual del jugador. Este nivel se utiliza para dar dificultad al juego, seleccionando ciudades más difíciles (menos conocidas) y</w:t>
      </w:r>
      <w:r w:rsidR="00104CEC">
        <w:t xml:space="preserve"> dando pistas estáticas entre los últimos informantes.</w:t>
      </w:r>
      <w:r w:rsidR="00733087">
        <w:t xml:space="preserve"> </w:t>
      </w:r>
    </w:p>
    <w:p w:rsidR="00D743A3" w:rsidRDefault="00D743A3" w:rsidP="003115E7">
      <w:pPr>
        <w:pStyle w:val="MTema2"/>
      </w:pPr>
      <w:bookmarkStart w:id="52" w:name="_Toc78983968"/>
      <w:bookmarkStart w:id="53" w:name="_Toc273901535"/>
      <w:r>
        <w:t>Diseño de Casos de Uso</w:t>
      </w:r>
      <w:bookmarkEnd w:id="52"/>
      <w:bookmarkEnd w:id="53"/>
    </w:p>
    <w:p w:rsidR="007577A3" w:rsidRDefault="007577A3" w:rsidP="003115E7">
      <w:pPr>
        <w:pStyle w:val="MTema3"/>
      </w:pPr>
      <w:bookmarkStart w:id="54" w:name="__RefHeading__43_2132608568"/>
      <w:bookmarkStart w:id="55" w:name="_Toc273901536"/>
      <w:bookmarkEnd w:id="54"/>
      <w:r>
        <w:t>Iniciar Iteración</w:t>
      </w:r>
      <w:bookmarkEnd w:id="55"/>
    </w:p>
    <w:p w:rsidR="00CE6924" w:rsidRDefault="00CE6924" w:rsidP="00CE6924">
      <w:pPr>
        <w:pStyle w:val="MTemaNormal"/>
      </w:pPr>
      <w:r>
        <w:t>Para el diseño de este caso de uso, se hace uso de los subsistemas Servicios, Negocios, Servicios Externos y Datos y las clases correspondientes de cada subsistema.</w:t>
      </w:r>
    </w:p>
    <w:p w:rsidR="00CE6924" w:rsidRDefault="00CE6924" w:rsidP="003115E7">
      <w:pPr>
        <w:pStyle w:val="MTema3"/>
      </w:pPr>
      <w:bookmarkStart w:id="56" w:name="_Toc273901537"/>
      <w:r>
        <w:t>Interrogar personaje</w:t>
      </w:r>
      <w:bookmarkEnd w:id="56"/>
    </w:p>
    <w:p w:rsidR="00CE6924" w:rsidRDefault="00CE6924" w:rsidP="00CE6924">
      <w:pPr>
        <w:pStyle w:val="MTemaNormal"/>
      </w:pPr>
      <w:r>
        <w:t>Para el diseño de este caso de uso, se hace uso de los subsistemas Servicios, Negocios y Datos. Del subsistema negocios, las clases del subsistema de servicios que participan en la solución del caso de uso son User, Game, NodePath, Clue y ProcessController.</w:t>
      </w:r>
    </w:p>
    <w:p w:rsidR="00CE6924" w:rsidRDefault="00CE6924" w:rsidP="003115E7">
      <w:pPr>
        <w:pStyle w:val="MTema3"/>
      </w:pPr>
      <w:bookmarkStart w:id="57" w:name="_Toc273901538"/>
      <w:r>
        <w:t>Actualizar datos ciudades</w:t>
      </w:r>
      <w:bookmarkEnd w:id="57"/>
    </w:p>
    <w:p w:rsidR="007577A3" w:rsidRDefault="00CE6924" w:rsidP="00042B28">
      <w:pPr>
        <w:pStyle w:val="MTemaNormal"/>
      </w:pPr>
      <w:r>
        <w:t xml:space="preserve">En el diseño de este caso de uso, participan los subsistemas Servicios, Negocios, Servicios Externos y Datos. Las clases que participan del subsistema negocios son </w:t>
      </w:r>
      <w:r w:rsidR="00C75E45">
        <w:t>ProcessController, City y CityProperty. Del subsistema Servicios Externos participa</w:t>
      </w:r>
      <w:r w:rsidR="0067242E">
        <w:t xml:space="preserve"> ExternServicesController y</w:t>
      </w:r>
      <w:r w:rsidR="00C75E45">
        <w:t xml:space="preserve"> FacebookManager.</w:t>
      </w:r>
    </w:p>
    <w:p w:rsidR="00D64006" w:rsidRDefault="00B1239D" w:rsidP="00422CFB">
      <w:pPr>
        <w:pStyle w:val="MTema1"/>
      </w:pPr>
      <w:bookmarkStart w:id="58" w:name="__RefHeading__45_2132608568"/>
      <w:bookmarkStart w:id="59" w:name="_Toc273901539"/>
      <w:bookmarkEnd w:id="58"/>
      <w:r>
        <w:lastRenderedPageBreak/>
        <w:t>Trazabilidad desde el Modelo de Diseño al Modelo de Implementación</w:t>
      </w:r>
      <w:bookmarkEnd w:id="59"/>
    </w:p>
    <w:p w:rsidR="00131D11" w:rsidRDefault="00131D11" w:rsidP="00401727">
      <w:pPr>
        <w:pStyle w:val="MTemaNormal"/>
        <w:rPr>
          <w:lang w:val="es-UY"/>
        </w:rPr>
      </w:pPr>
      <w:r>
        <w:rPr>
          <w:lang w:val="es-UY"/>
        </w:rPr>
        <w:t>La implementación del sistema será divida en 2 proyectos separados, uno para implementar la funcionalidad del juego en el Windows Phone 7 y el otro para implementar la funcionalidad del juego que va a correr en el servidor Azure en la nube.</w:t>
      </w:r>
    </w:p>
    <w:p w:rsidR="00077031" w:rsidRDefault="00077031" w:rsidP="00401727">
      <w:pPr>
        <w:pStyle w:val="MTemaNormal"/>
        <w:rPr>
          <w:lang w:val="es-UY"/>
        </w:rPr>
      </w:pPr>
    </w:p>
    <w:p w:rsidR="00077031" w:rsidRDefault="00077031" w:rsidP="00401727">
      <w:pPr>
        <w:pStyle w:val="MTemaNormal"/>
        <w:rPr>
          <w:lang w:val="es-UY"/>
        </w:rPr>
      </w:pPr>
      <w:r>
        <w:rPr>
          <w:lang w:val="es-UY"/>
        </w:rPr>
        <w:t>El siguiente diagrama muestra la correspondencia entre los elementos de diseño y los de implementación:</w:t>
      </w:r>
    </w:p>
    <w:p w:rsidR="00077031" w:rsidRDefault="00077031" w:rsidP="00401727">
      <w:pPr>
        <w:pStyle w:val="MTemaNormal"/>
        <w:rPr>
          <w:lang w:val="es-UY"/>
        </w:rPr>
      </w:pPr>
    </w:p>
    <w:p w:rsidR="00077031" w:rsidRDefault="00077031" w:rsidP="00042B28">
      <w:pPr>
        <w:pStyle w:val="MTemaNormal"/>
        <w:ind w:left="0"/>
        <w:jc w:val="center"/>
        <w:rPr>
          <w:lang w:val="es-UY"/>
        </w:rPr>
      </w:pPr>
      <w:r w:rsidRPr="00077031">
        <w:rPr>
          <w:noProof/>
          <w:lang w:eastAsia="es-ES"/>
        </w:rPr>
        <w:drawing>
          <wp:inline distT="0" distB="0" distL="0" distR="0">
            <wp:extent cx="6190073" cy="3562350"/>
            <wp:effectExtent l="19050" t="0" r="1177" b="0"/>
            <wp:docPr id="22" name="Picture 1" descr="Diagrama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Implementacion.jpg"/>
                    <pic:cNvPicPr/>
                  </pic:nvPicPr>
                  <pic:blipFill>
                    <a:blip r:embed="rId18" cstate="print"/>
                    <a:stretch>
                      <a:fillRect/>
                    </a:stretch>
                  </pic:blipFill>
                  <pic:spPr>
                    <a:xfrm>
                      <a:off x="0" y="0"/>
                      <a:ext cx="6195238" cy="3565323"/>
                    </a:xfrm>
                    <a:prstGeom prst="rect">
                      <a:avLst/>
                    </a:prstGeom>
                  </pic:spPr>
                </pic:pic>
              </a:graphicData>
            </a:graphic>
          </wp:inline>
        </w:drawing>
      </w:r>
    </w:p>
    <w:p w:rsidR="00F52202" w:rsidRDefault="00F52202" w:rsidP="00077031">
      <w:pPr>
        <w:pStyle w:val="MTemaNormal"/>
        <w:jc w:val="center"/>
        <w:rPr>
          <w:lang w:val="es-UY"/>
        </w:rPr>
      </w:pPr>
    </w:p>
    <w:p w:rsidR="00F52202" w:rsidRDefault="00F52202" w:rsidP="00F52202">
      <w:pPr>
        <w:pStyle w:val="MTemaNormal"/>
        <w:jc w:val="left"/>
        <w:rPr>
          <w:lang w:val="es-UY"/>
        </w:rPr>
      </w:pPr>
      <w:r>
        <w:rPr>
          <w:lang w:val="es-UY"/>
        </w:rPr>
        <w:t>Por cada capa y subsistema que está en esa capa, se implementaron las clases correspondientes del modelo de implementación para realizar las funciones descriptas en el diseño. Por ejemplo para la clase ServiceController del diseño, está la clase InterpoolWP7 que implementa el comportamiento definido en el diseño. Otras clases importantes son:</w:t>
      </w:r>
    </w:p>
    <w:p w:rsidR="00F52202" w:rsidRDefault="00F52202" w:rsidP="00F52202">
      <w:pPr>
        <w:pStyle w:val="MTemaNormal"/>
        <w:jc w:val="left"/>
        <w:rPr>
          <w:lang w:val="es-UY"/>
        </w:rPr>
      </w:pPr>
      <w:r>
        <w:rPr>
          <w:lang w:val="es-UY"/>
        </w:rPr>
        <w:t>ProcessController está la clase de implementación ProcessController definida en el archivo ProcessController.cs</w:t>
      </w:r>
      <w:r w:rsidR="00042B28">
        <w:rPr>
          <w:lang w:val="es-UY"/>
        </w:rPr>
        <w:t>.</w:t>
      </w:r>
    </w:p>
    <w:p w:rsidR="00F52202" w:rsidRDefault="00F52202" w:rsidP="00F52202">
      <w:pPr>
        <w:pStyle w:val="MTemaNormal"/>
        <w:jc w:val="left"/>
        <w:rPr>
          <w:lang w:val="es-UY"/>
        </w:rPr>
      </w:pPr>
      <w:r>
        <w:rPr>
          <w:lang w:val="es-UY"/>
        </w:rPr>
        <w:t>DataManager está la clase de implementación DataManager definida en el archivo DataManager.cs</w:t>
      </w:r>
      <w:r w:rsidR="00042B28">
        <w:rPr>
          <w:lang w:val="es-UY"/>
        </w:rPr>
        <w:t>.</w:t>
      </w:r>
    </w:p>
    <w:p w:rsidR="00F52202" w:rsidRDefault="00F52202" w:rsidP="00F52202">
      <w:pPr>
        <w:pStyle w:val="MTemaNormal"/>
        <w:jc w:val="left"/>
        <w:rPr>
          <w:lang w:val="es-UY"/>
        </w:rPr>
      </w:pPr>
      <w:r>
        <w:rPr>
          <w:lang w:val="es-UY"/>
        </w:rPr>
        <w:t>Para la clase de diseño ExternServicesController están definidas las clases de implementación FacebookController y BingController que están en los archivos FacebookController.cs y BingController.cs respectivamente.</w:t>
      </w:r>
    </w:p>
    <w:p w:rsidR="00F52202" w:rsidRDefault="00F52202" w:rsidP="00F52202">
      <w:pPr>
        <w:pStyle w:val="MTemaNormal"/>
        <w:jc w:val="left"/>
        <w:rPr>
          <w:lang w:val="es-UY"/>
        </w:rPr>
      </w:pPr>
    </w:p>
    <w:p w:rsidR="00D64006" w:rsidRDefault="00B1239D" w:rsidP="00422CFB">
      <w:pPr>
        <w:pStyle w:val="MTema1"/>
      </w:pPr>
      <w:bookmarkStart w:id="60" w:name="__RefHeading__47_2132608568"/>
      <w:bookmarkStart w:id="61" w:name="_Toc273901540"/>
      <w:bookmarkEnd w:id="60"/>
      <w:r>
        <w:lastRenderedPageBreak/>
        <w:t>Vista del Modelo de Implementación</w:t>
      </w:r>
      <w:bookmarkEnd w:id="61"/>
    </w:p>
    <w:p w:rsidR="00D64006" w:rsidRDefault="00B1239D" w:rsidP="00401727">
      <w:pPr>
        <w:pStyle w:val="MTemaNormal"/>
      </w:pPr>
      <w:r>
        <w:t xml:space="preserve">En esta sección se describe la estructura general del modelo de implementación y la descomposición del software en módulos. </w:t>
      </w:r>
    </w:p>
    <w:p w:rsidR="00B41BA8" w:rsidRPr="00B41BA8" w:rsidRDefault="00B1239D" w:rsidP="003115E7">
      <w:pPr>
        <w:pStyle w:val="MTema2"/>
      </w:pPr>
      <w:bookmarkStart w:id="62" w:name="__RefHeading__49_2132608568"/>
      <w:bookmarkStart w:id="63" w:name="_Toc273901541"/>
      <w:bookmarkEnd w:id="62"/>
      <w:r>
        <w:t>Subsistemas</w:t>
      </w:r>
      <w:bookmarkEnd w:id="63"/>
    </w:p>
    <w:p w:rsidR="00131D11" w:rsidRDefault="00131D11" w:rsidP="003115E7">
      <w:pPr>
        <w:pStyle w:val="MTema3"/>
      </w:pPr>
      <w:bookmarkStart w:id="64" w:name="__RefHeading__53_2132608568"/>
      <w:bookmarkStart w:id="65" w:name="_Toc273901542"/>
      <w:bookmarkEnd w:id="64"/>
      <w:r>
        <w:t xml:space="preserve">Subsistema </w:t>
      </w:r>
      <w:r w:rsidR="00B41BA8">
        <w:t>Windows Phone 7</w:t>
      </w:r>
      <w:bookmarkEnd w:id="65"/>
    </w:p>
    <w:p w:rsidR="00B41BA8" w:rsidRPr="00B41BA8" w:rsidRDefault="00131D11" w:rsidP="00B41BA8">
      <w:pPr>
        <w:pStyle w:val="MTemaNormal"/>
      </w:pPr>
      <w:r>
        <w:t xml:space="preserve">Este subsistema </w:t>
      </w:r>
      <w:r w:rsidR="00B41BA8">
        <w:t>implementa la interfaz y lógica del juego que se ejecutará en el Windows Phone. La clase de negocios del phone utiliza la interfaz IServices para comunicarse con el servidor en Azure.</w:t>
      </w:r>
    </w:p>
    <w:p w:rsidR="00B41BA8" w:rsidRDefault="00B41BA8" w:rsidP="003115E7">
      <w:pPr>
        <w:pStyle w:val="MTema3"/>
      </w:pPr>
      <w:bookmarkStart w:id="66" w:name="_Toc273901543"/>
      <w:r>
        <w:t>Subsistema Services</w:t>
      </w:r>
      <w:bookmarkEnd w:id="66"/>
    </w:p>
    <w:p w:rsidR="00B41BA8" w:rsidRDefault="00B41BA8" w:rsidP="00B41BA8">
      <w:pPr>
        <w:pStyle w:val="MTemaNormal"/>
      </w:pPr>
      <w:r>
        <w:t>Este subsistema básicamente maneja la comunicación con Windows Phone 7. La clase de implementación ServicesController implementa la interfaz IServices.</w:t>
      </w:r>
    </w:p>
    <w:p w:rsidR="00131D11" w:rsidRDefault="0086353B" w:rsidP="003115E7">
      <w:pPr>
        <w:pStyle w:val="MTema3"/>
      </w:pPr>
      <w:bookmarkStart w:id="67" w:name="_Toc273901544"/>
      <w:r>
        <w:t>Subsistema Bussiness</w:t>
      </w:r>
      <w:bookmarkEnd w:id="67"/>
    </w:p>
    <w:p w:rsidR="00131D11" w:rsidRDefault="0086353B" w:rsidP="00401727">
      <w:pPr>
        <w:pStyle w:val="MTemaNormal"/>
      </w:pPr>
      <w:r>
        <w:t>La clase de implementación ProcessController</w:t>
      </w:r>
      <w:r w:rsidR="007B5A21">
        <w:t xml:space="preserve"> implementa las operaciones que solicita la clase ServicesController del subsistema Services. Por cada clase de negocio identificada en el diseño se crea una clase de implementación.</w:t>
      </w:r>
    </w:p>
    <w:p w:rsidR="00131D11" w:rsidRDefault="0086353B" w:rsidP="003115E7">
      <w:pPr>
        <w:pStyle w:val="MTema3"/>
      </w:pPr>
      <w:bookmarkStart w:id="68" w:name="_Toc273901545"/>
      <w:r>
        <w:t>Subsistema Data</w:t>
      </w:r>
      <w:bookmarkEnd w:id="68"/>
    </w:p>
    <w:p w:rsidR="00AB5687" w:rsidRDefault="00AB5687" w:rsidP="00401727">
      <w:pPr>
        <w:pStyle w:val="MTemaNormal"/>
      </w:pPr>
      <w:r>
        <w:t>La clase de implementación Data</w:t>
      </w:r>
      <w:r w:rsidR="00C630CD">
        <w:t>Manager</w:t>
      </w:r>
      <w:r>
        <w:t xml:space="preserve"> maneja los pedidos de persistencia hechas por las demás clases en los demás subsistemas.</w:t>
      </w:r>
    </w:p>
    <w:p w:rsidR="00131D11" w:rsidRDefault="0086353B" w:rsidP="003115E7">
      <w:pPr>
        <w:pStyle w:val="MTema3"/>
      </w:pPr>
      <w:bookmarkStart w:id="69" w:name="_Toc273901546"/>
      <w:r>
        <w:t>Subsistema Extern Services</w:t>
      </w:r>
      <w:bookmarkEnd w:id="69"/>
    </w:p>
    <w:p w:rsidR="007B5A21" w:rsidRPr="00042B28" w:rsidRDefault="00221943" w:rsidP="00042B28">
      <w:pPr>
        <w:pStyle w:val="MTemaNormal"/>
      </w:pPr>
      <w:r>
        <w:t>La clase</w:t>
      </w:r>
      <w:r w:rsidR="00C630CD">
        <w:t>s</w:t>
      </w:r>
      <w:r>
        <w:t xml:space="preserve"> de implementación </w:t>
      </w:r>
      <w:r w:rsidR="00C630CD">
        <w:t>Facebook</w:t>
      </w:r>
      <w:r>
        <w:t>Controller</w:t>
      </w:r>
      <w:r w:rsidR="00C630CD">
        <w:t xml:space="preserve"> y BingController</w:t>
      </w:r>
      <w:r>
        <w:t xml:space="preserve"> maneja</w:t>
      </w:r>
      <w:r w:rsidR="00C630CD">
        <w:t>n</w:t>
      </w:r>
      <w:r>
        <w:t xml:space="preserve"> la comunicación del Servidor con Facebook y Bing</w:t>
      </w:r>
      <w:r w:rsidR="00C630CD">
        <w:t xml:space="preserve"> respectivamente</w:t>
      </w:r>
      <w:r>
        <w:t>.</w:t>
      </w:r>
    </w:p>
    <w:p w:rsidR="00D64006" w:rsidRDefault="00B1239D" w:rsidP="003115E7">
      <w:pPr>
        <w:pStyle w:val="MTema2"/>
      </w:pPr>
      <w:bookmarkStart w:id="70" w:name="__RefHeading__57_2132608568"/>
      <w:bookmarkStart w:id="71" w:name="_Toc273901547"/>
      <w:bookmarkEnd w:id="70"/>
      <w:r>
        <w:t>Interfa</w:t>
      </w:r>
      <w:r w:rsidR="00744A1A">
        <w:t>c</w:t>
      </w:r>
      <w:r>
        <w:t>es</w:t>
      </w:r>
      <w:bookmarkEnd w:id="71"/>
    </w:p>
    <w:p w:rsidR="00D64006" w:rsidRDefault="00B1239D" w:rsidP="003115E7">
      <w:pPr>
        <w:pStyle w:val="MTema3"/>
        <w:rPr>
          <w:lang w:val="es-UY"/>
        </w:rPr>
      </w:pPr>
      <w:bookmarkStart w:id="72" w:name="__RefHeading__59_2132608568"/>
      <w:bookmarkStart w:id="73" w:name="_Toc273901548"/>
      <w:bookmarkEnd w:id="72"/>
      <w:r>
        <w:rPr>
          <w:lang w:val="es-UY"/>
        </w:rPr>
        <w:t>IWPhoneAzure</w:t>
      </w:r>
      <w:bookmarkEnd w:id="73"/>
    </w:p>
    <w:p w:rsidR="00156AC5" w:rsidRDefault="00B1239D" w:rsidP="00156AC5">
      <w:pPr>
        <w:pStyle w:val="MTemaNormal"/>
        <w:rPr>
          <w:lang w:val="es-UY"/>
        </w:rPr>
      </w:pPr>
      <w:r>
        <w:rPr>
          <w:lang w:val="es-UY"/>
        </w:rPr>
        <w:t xml:space="preserve">Esta interfaz es implementada por el servidor Azure y es usada por el </w:t>
      </w:r>
      <w:r w:rsidR="00744A1A">
        <w:rPr>
          <w:lang w:val="es-UY"/>
        </w:rPr>
        <w:t xml:space="preserve">Windows Phone, la cual le sirve para solicitar </w:t>
      </w:r>
      <w:r>
        <w:rPr>
          <w:lang w:val="es-UY"/>
        </w:rPr>
        <w:t>servicios al servidor.</w:t>
      </w:r>
    </w:p>
    <w:p w:rsidR="00D64006" w:rsidRDefault="00B1239D" w:rsidP="003115E7">
      <w:pPr>
        <w:pStyle w:val="MTema3"/>
        <w:rPr>
          <w:lang w:val="es-UY"/>
        </w:rPr>
      </w:pPr>
      <w:bookmarkStart w:id="74" w:name="_Toc273901549"/>
      <w:r>
        <w:rPr>
          <w:lang w:val="es-UY"/>
        </w:rPr>
        <w:t>IAzureServicios</w:t>
      </w:r>
      <w:bookmarkEnd w:id="74"/>
    </w:p>
    <w:p w:rsidR="00156AC5" w:rsidRDefault="00B1239D" w:rsidP="00156AC5">
      <w:pPr>
        <w:pStyle w:val="MTemaNormal"/>
        <w:rPr>
          <w:lang w:val="es-UY"/>
        </w:rPr>
      </w:pPr>
      <w:r>
        <w:rPr>
          <w:lang w:val="es-UY"/>
        </w:rPr>
        <w:t xml:space="preserve">Implementada por la capa de Negocios del servidor. Sirve para solicitar servicios desde la capa de </w:t>
      </w:r>
      <w:r w:rsidR="00E442A0">
        <w:rPr>
          <w:lang w:val="es-UY"/>
        </w:rPr>
        <w:t>Servicios</w:t>
      </w:r>
      <w:r>
        <w:rPr>
          <w:lang w:val="es-UY"/>
        </w:rPr>
        <w:t>.</w:t>
      </w:r>
    </w:p>
    <w:p w:rsidR="00D64006" w:rsidRDefault="00B1239D" w:rsidP="003115E7">
      <w:pPr>
        <w:pStyle w:val="MTema3"/>
        <w:rPr>
          <w:lang w:val="es-UY"/>
        </w:rPr>
      </w:pPr>
      <w:bookmarkStart w:id="75" w:name="_Toc273901550"/>
      <w:r>
        <w:rPr>
          <w:lang w:val="es-UY"/>
        </w:rPr>
        <w:t>IAzureDatos</w:t>
      </w:r>
      <w:bookmarkEnd w:id="75"/>
    </w:p>
    <w:p w:rsidR="00D64006" w:rsidRDefault="00B1239D" w:rsidP="00401727">
      <w:pPr>
        <w:pStyle w:val="MTemaNormal"/>
        <w:rPr>
          <w:lang w:val="es-UY"/>
        </w:rPr>
      </w:pPr>
      <w:r>
        <w:rPr>
          <w:lang w:val="es-UY"/>
        </w:rPr>
        <w:t>Implementado por la capa de datos.</w:t>
      </w:r>
    </w:p>
    <w:p w:rsidR="00D64006" w:rsidRDefault="00B1239D" w:rsidP="003115E7">
      <w:pPr>
        <w:pStyle w:val="MTema3"/>
        <w:rPr>
          <w:lang w:val="es-UY"/>
        </w:rPr>
      </w:pPr>
      <w:bookmarkStart w:id="76" w:name="_Toc273901551"/>
      <w:r>
        <w:rPr>
          <w:lang w:val="es-UY"/>
        </w:rPr>
        <w:t xml:space="preserve">API de </w:t>
      </w:r>
      <w:r w:rsidR="000F429F">
        <w:rPr>
          <w:lang w:val="es-UY"/>
        </w:rPr>
        <w:t>F</w:t>
      </w:r>
      <w:r>
        <w:rPr>
          <w:lang w:val="es-UY"/>
        </w:rPr>
        <w:t>acebook</w:t>
      </w:r>
      <w:bookmarkEnd w:id="76"/>
    </w:p>
    <w:p w:rsidR="00D64006" w:rsidRDefault="00B1239D" w:rsidP="00401727">
      <w:pPr>
        <w:pStyle w:val="MTemaNormal"/>
        <w:rPr>
          <w:lang w:val="es-UY"/>
        </w:rPr>
      </w:pPr>
      <w:r>
        <w:rPr>
          <w:lang w:val="es-UY"/>
        </w:rPr>
        <w:t xml:space="preserve">Se accederá a los datos del cliente y de sus amigos </w:t>
      </w:r>
      <w:r w:rsidR="00744A1A">
        <w:rPr>
          <w:lang w:val="es-UY"/>
        </w:rPr>
        <w:t>en Facebook, para usarlos en el</w:t>
      </w:r>
      <w:r>
        <w:rPr>
          <w:lang w:val="es-UY"/>
        </w:rPr>
        <w:t xml:space="preserve"> juego, </w:t>
      </w:r>
      <w:r w:rsidR="00E60637">
        <w:rPr>
          <w:lang w:val="es-UY"/>
        </w:rPr>
        <w:t>comunicándonos</w:t>
      </w:r>
      <w:r>
        <w:rPr>
          <w:lang w:val="es-UY"/>
        </w:rPr>
        <w:t xml:space="preserve"> a través de la API proporcionada por Facebook.</w:t>
      </w:r>
    </w:p>
    <w:p w:rsidR="00D64006" w:rsidRDefault="00B1239D" w:rsidP="003115E7">
      <w:pPr>
        <w:pStyle w:val="MTema3"/>
        <w:rPr>
          <w:lang w:val="es-UY"/>
        </w:rPr>
      </w:pPr>
      <w:bookmarkStart w:id="77" w:name="_Toc273901552"/>
      <w:r>
        <w:rPr>
          <w:lang w:val="es-UY"/>
        </w:rPr>
        <w:t>API de Bing</w:t>
      </w:r>
      <w:bookmarkEnd w:id="77"/>
    </w:p>
    <w:p w:rsidR="00D64006" w:rsidRDefault="00B1239D" w:rsidP="00401727">
      <w:pPr>
        <w:pStyle w:val="MTemaNormal"/>
        <w:rPr>
          <w:lang w:val="es-UY"/>
        </w:rPr>
      </w:pPr>
      <w:r>
        <w:rPr>
          <w:lang w:val="es-UY"/>
        </w:rPr>
        <w:t>Se accederá a las noticias en Bing para obtener los datos de las ciudades dinámicamente y también de los famosos al generar las pistas. Esto lo haremos a través de la API proporcionada por Bing.</w:t>
      </w:r>
    </w:p>
    <w:p w:rsidR="00D64006" w:rsidRDefault="00B1239D" w:rsidP="00422CFB">
      <w:pPr>
        <w:pStyle w:val="MTema1"/>
      </w:pPr>
      <w:bookmarkStart w:id="78" w:name="__RefHeading__61_2132608568"/>
      <w:bookmarkStart w:id="79" w:name="_Toc273901553"/>
      <w:bookmarkEnd w:id="78"/>
      <w:r>
        <w:lastRenderedPageBreak/>
        <w:t>Vista del Modelo de Distribución</w:t>
      </w:r>
      <w:bookmarkEnd w:id="79"/>
    </w:p>
    <w:p w:rsidR="00D64006" w:rsidRDefault="00B1239D" w:rsidP="003115E7">
      <w:pPr>
        <w:pStyle w:val="MTema2"/>
      </w:pPr>
      <w:bookmarkStart w:id="80" w:name="__RefHeading__63_2132608568"/>
      <w:bookmarkStart w:id="81" w:name="_Toc273901554"/>
      <w:bookmarkEnd w:id="80"/>
      <w:r>
        <w:t>Diagrama de Distribución</w:t>
      </w:r>
      <w:bookmarkEnd w:id="81"/>
    </w:p>
    <w:p w:rsidR="00466906" w:rsidRPr="005B232E" w:rsidRDefault="00B73B51" w:rsidP="005B232E">
      <w:pPr>
        <w:pStyle w:val="MTemaNormal"/>
        <w:ind w:left="0"/>
        <w:jc w:val="center"/>
      </w:pPr>
      <w:r>
        <w:rPr>
          <w:noProof/>
          <w:lang w:eastAsia="es-ES"/>
        </w:rPr>
        <w:drawing>
          <wp:inline distT="0" distB="0" distL="0" distR="0">
            <wp:extent cx="5819897" cy="7886700"/>
            <wp:effectExtent l="19050" t="0" r="9403" b="0"/>
            <wp:docPr id="23" name="Picture 22"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19" cstate="print"/>
                    <a:stretch>
                      <a:fillRect/>
                    </a:stretch>
                  </pic:blipFill>
                  <pic:spPr>
                    <a:xfrm>
                      <a:off x="0" y="0"/>
                      <a:ext cx="5823839" cy="7892042"/>
                    </a:xfrm>
                    <a:prstGeom prst="rect">
                      <a:avLst/>
                    </a:prstGeom>
                  </pic:spPr>
                </pic:pic>
              </a:graphicData>
            </a:graphic>
          </wp:inline>
        </w:drawing>
      </w:r>
      <w:bookmarkStart w:id="82" w:name="__RefHeading__65_2132608568"/>
      <w:bookmarkEnd w:id="82"/>
    </w:p>
    <w:p w:rsidR="005B232E" w:rsidRDefault="005B232E">
      <w:pPr>
        <w:suppressAutoHyphens w:val="0"/>
        <w:rPr>
          <w:rFonts w:ascii="Verdana" w:hAnsi="Verdana" w:cs="Arial"/>
          <w:b/>
          <w:bCs/>
        </w:rPr>
      </w:pPr>
      <w:bookmarkStart w:id="83" w:name="_Toc273901555"/>
      <w:r>
        <w:br w:type="page"/>
      </w:r>
    </w:p>
    <w:p w:rsidR="00D64006" w:rsidRDefault="00B1239D" w:rsidP="003115E7">
      <w:pPr>
        <w:pStyle w:val="MTema2"/>
      </w:pPr>
      <w:r>
        <w:lastRenderedPageBreak/>
        <w:t>Nodos</w:t>
      </w:r>
      <w:bookmarkEnd w:id="83"/>
    </w:p>
    <w:p w:rsidR="00D64006" w:rsidRDefault="00B1239D" w:rsidP="003115E7">
      <w:pPr>
        <w:pStyle w:val="MTema3"/>
        <w:rPr>
          <w:lang w:val="es-UY"/>
        </w:rPr>
      </w:pPr>
      <w:bookmarkStart w:id="84" w:name="__RefHeading__67_2132608568"/>
      <w:bookmarkStart w:id="85" w:name="_Toc273901556"/>
      <w:bookmarkEnd w:id="84"/>
      <w:r>
        <w:rPr>
          <w:lang w:val="es-UY"/>
        </w:rPr>
        <w:t>Nodo Windows Phone</w:t>
      </w:r>
      <w:r w:rsidR="00117C38">
        <w:rPr>
          <w:lang w:val="es-UY"/>
        </w:rPr>
        <w:t xml:space="preserve"> 7</w:t>
      </w:r>
      <w:bookmarkEnd w:id="85"/>
    </w:p>
    <w:p w:rsidR="00D64006" w:rsidRDefault="00B1239D" w:rsidP="00401727">
      <w:pPr>
        <w:pStyle w:val="MTemaNormal"/>
        <w:rPr>
          <w:lang w:val="es-UY"/>
        </w:rPr>
      </w:pPr>
      <w:r>
        <w:rPr>
          <w:lang w:val="es-UY"/>
        </w:rPr>
        <w:t>Es el dispositivo de hardware sobre el cuál el juego será ejecutado. Un celular con el sistema Windows Phone</w:t>
      </w:r>
      <w:r w:rsidR="00117C38">
        <w:rPr>
          <w:lang w:val="es-UY"/>
        </w:rPr>
        <w:t xml:space="preserve"> 7</w:t>
      </w:r>
      <w:r>
        <w:rPr>
          <w:lang w:val="es-UY"/>
        </w:rPr>
        <w:t xml:space="preserve"> instalado. </w:t>
      </w:r>
    </w:p>
    <w:p w:rsidR="00D64006" w:rsidRDefault="00B1239D" w:rsidP="003115E7">
      <w:pPr>
        <w:pStyle w:val="MTema3"/>
        <w:rPr>
          <w:lang w:val="es-UY"/>
        </w:rPr>
      </w:pPr>
      <w:bookmarkStart w:id="86" w:name="__RefHeading__69_2132608568"/>
      <w:bookmarkStart w:id="87" w:name="_Toc273901557"/>
      <w:bookmarkEnd w:id="86"/>
      <w:r>
        <w:rPr>
          <w:lang w:val="es-UY"/>
        </w:rPr>
        <w:t>Nodo Azure</w:t>
      </w:r>
      <w:bookmarkEnd w:id="87"/>
    </w:p>
    <w:p w:rsidR="00D64006" w:rsidRDefault="00B1239D" w:rsidP="00401727">
      <w:pPr>
        <w:pStyle w:val="MTemaNormal"/>
        <w:rPr>
          <w:lang w:val="es-UY"/>
        </w:rPr>
      </w:pPr>
      <w:r>
        <w:rPr>
          <w:lang w:val="es-UY"/>
        </w:rPr>
        <w:t>Nodo que está en la nube. En este está</w:t>
      </w:r>
      <w:r w:rsidR="00117C38">
        <w:rPr>
          <w:lang w:val="es-UY"/>
        </w:rPr>
        <w:t>n</w:t>
      </w:r>
      <w:r>
        <w:rPr>
          <w:lang w:val="es-UY"/>
        </w:rPr>
        <w:t xml:space="preserve"> la lógica del negocio y los datos que se necesiten persistir.</w:t>
      </w:r>
    </w:p>
    <w:p w:rsidR="00D64006" w:rsidRDefault="00B1239D" w:rsidP="003115E7">
      <w:pPr>
        <w:pStyle w:val="MTema3"/>
        <w:rPr>
          <w:lang w:val="es-UY"/>
        </w:rPr>
      </w:pPr>
      <w:bookmarkStart w:id="88" w:name="__RefHeading__69_21326085681"/>
      <w:bookmarkStart w:id="89" w:name="_Toc273901558"/>
      <w:bookmarkEnd w:id="88"/>
      <w:r>
        <w:rPr>
          <w:lang w:val="es-UY"/>
        </w:rPr>
        <w:t>Nodo Facebook</w:t>
      </w:r>
      <w:bookmarkEnd w:id="89"/>
    </w:p>
    <w:p w:rsidR="00D64006" w:rsidRDefault="00B1239D" w:rsidP="00401727">
      <w:pPr>
        <w:pStyle w:val="MTemaNormal"/>
        <w:rPr>
          <w:lang w:val="es-UY"/>
        </w:rPr>
      </w:pPr>
      <w:r>
        <w:rPr>
          <w:lang w:val="es-UY"/>
        </w:rPr>
        <w:t>El servidor se comunica con este nodo, para traer datos de los amigos del usuario a través de una API definida</w:t>
      </w:r>
      <w:r w:rsidR="000F429F">
        <w:rPr>
          <w:lang w:val="es-UY"/>
        </w:rPr>
        <w:t xml:space="preserve"> para F</w:t>
      </w:r>
      <w:r>
        <w:rPr>
          <w:lang w:val="es-UY"/>
        </w:rPr>
        <w:t>acebook.</w:t>
      </w:r>
    </w:p>
    <w:p w:rsidR="00D64006" w:rsidRDefault="00B1239D" w:rsidP="003115E7">
      <w:pPr>
        <w:pStyle w:val="MTema3"/>
        <w:rPr>
          <w:lang w:val="es-UY"/>
        </w:rPr>
      </w:pPr>
      <w:bookmarkStart w:id="90" w:name="__RefHeading__69_21326085682"/>
      <w:bookmarkStart w:id="91" w:name="_Toc273901559"/>
      <w:bookmarkEnd w:id="90"/>
      <w:r>
        <w:rPr>
          <w:lang w:val="es-UY"/>
        </w:rPr>
        <w:t>Nodo Bing</w:t>
      </w:r>
      <w:bookmarkEnd w:id="91"/>
    </w:p>
    <w:p w:rsidR="00D64006" w:rsidRDefault="00B1239D" w:rsidP="00401727">
      <w:pPr>
        <w:pStyle w:val="MTemaNormal"/>
        <w:rPr>
          <w:lang w:val="es-UY"/>
        </w:rPr>
      </w:pPr>
      <w:r>
        <w:rPr>
          <w:lang w:val="es-UY"/>
        </w:rPr>
        <w:t>El servidor se comunica con este nodo, para traer datos de ciudades y famosos, para poder generar las pistas. Lo hace a través de una API del buscador.</w:t>
      </w:r>
    </w:p>
    <w:p w:rsidR="00D64006" w:rsidRDefault="00B1239D" w:rsidP="003115E7">
      <w:pPr>
        <w:pStyle w:val="MTema2"/>
      </w:pPr>
      <w:bookmarkStart w:id="92" w:name="__RefHeading__71_2132608568"/>
      <w:bookmarkStart w:id="93" w:name="_Toc273901560"/>
      <w:bookmarkEnd w:id="92"/>
      <w:r>
        <w:t>Conexiones</w:t>
      </w:r>
      <w:bookmarkEnd w:id="93"/>
    </w:p>
    <w:p w:rsidR="00D64006" w:rsidRDefault="00B1239D" w:rsidP="003115E7">
      <w:pPr>
        <w:pStyle w:val="MTema3"/>
        <w:rPr>
          <w:lang w:val="es-UY"/>
        </w:rPr>
      </w:pPr>
      <w:bookmarkStart w:id="94" w:name="__RefHeading__73_2132608568"/>
      <w:bookmarkStart w:id="95" w:name="_Toc273901561"/>
      <w:bookmarkEnd w:id="94"/>
      <w:r>
        <w:rPr>
          <w:lang w:val="es-UY"/>
        </w:rPr>
        <w:t>Windows Phone - Azure</w:t>
      </w:r>
      <w:bookmarkEnd w:id="95"/>
    </w:p>
    <w:p w:rsidR="00D64006" w:rsidRDefault="00744A1A" w:rsidP="00401727">
      <w:pPr>
        <w:pStyle w:val="MTemaNormal"/>
        <w:rPr>
          <w:lang w:val="es-UY"/>
        </w:rPr>
      </w:pPr>
      <w:r>
        <w:rPr>
          <w:lang w:val="es-UY"/>
        </w:rPr>
        <w:t>A través de WCF, con WCFServices</w:t>
      </w:r>
      <w:r w:rsidR="00B1239D">
        <w:rPr>
          <w:lang w:val="es-UY"/>
        </w:rPr>
        <w:t>.</w:t>
      </w:r>
    </w:p>
    <w:p w:rsidR="00D64006" w:rsidRDefault="00B1239D" w:rsidP="003115E7">
      <w:pPr>
        <w:pStyle w:val="MTema3"/>
        <w:rPr>
          <w:lang w:val="es-UY"/>
        </w:rPr>
      </w:pPr>
      <w:bookmarkStart w:id="96" w:name="__RefHeading__75_2132608568"/>
      <w:bookmarkStart w:id="97" w:name="_Toc273901562"/>
      <w:bookmarkEnd w:id="96"/>
      <w:r>
        <w:rPr>
          <w:lang w:val="es-UY"/>
        </w:rPr>
        <w:t>Azure – Facebook</w:t>
      </w:r>
      <w:bookmarkEnd w:id="97"/>
    </w:p>
    <w:p w:rsidR="00D64006" w:rsidRDefault="00117C38" w:rsidP="00401727">
      <w:pPr>
        <w:pStyle w:val="MTemaNormal"/>
        <w:rPr>
          <w:lang w:val="es-UY"/>
        </w:rPr>
      </w:pPr>
      <w:bookmarkStart w:id="98" w:name="__RefHeading__69_21326085683"/>
      <w:bookmarkEnd w:id="98"/>
      <w:r>
        <w:rPr>
          <w:lang w:val="es-UY"/>
        </w:rPr>
        <w:t>A través de la API proporcionada por Facebook</w:t>
      </w:r>
      <w:r w:rsidR="00B1239D">
        <w:rPr>
          <w:lang w:val="es-UY"/>
        </w:rPr>
        <w:t>.</w:t>
      </w:r>
    </w:p>
    <w:p w:rsidR="00D64006" w:rsidRDefault="00B1239D" w:rsidP="003115E7">
      <w:pPr>
        <w:pStyle w:val="MTema3"/>
        <w:rPr>
          <w:lang w:val="es-UY"/>
        </w:rPr>
      </w:pPr>
      <w:bookmarkStart w:id="99" w:name="__RefHeading__75_21326085681"/>
      <w:bookmarkStart w:id="100" w:name="_Toc273901563"/>
      <w:bookmarkEnd w:id="99"/>
      <w:r>
        <w:rPr>
          <w:lang w:val="es-UY"/>
        </w:rPr>
        <w:t>Azure – Bing</w:t>
      </w:r>
      <w:bookmarkEnd w:id="100"/>
    </w:p>
    <w:p w:rsidR="00B1239D" w:rsidRDefault="00117C38" w:rsidP="00401727">
      <w:pPr>
        <w:pStyle w:val="MTemaNormal"/>
      </w:pPr>
      <w:r>
        <w:rPr>
          <w:lang w:val="es-UY"/>
        </w:rPr>
        <w:t>A través de la API proporcionada por Bing</w:t>
      </w:r>
      <w:r w:rsidR="00B1239D">
        <w:rPr>
          <w:lang w:val="es-UY"/>
        </w:rPr>
        <w:t>.</w:t>
      </w:r>
    </w:p>
    <w:sectPr w:rsidR="00B1239D" w:rsidSect="00D64006">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EB3" w:rsidRDefault="00301EB3" w:rsidP="00544458">
      <w:r>
        <w:separator/>
      </w:r>
    </w:p>
  </w:endnote>
  <w:endnote w:type="continuationSeparator" w:id="0">
    <w:p w:rsidR="00301EB3" w:rsidRDefault="00301EB3" w:rsidP="005444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458" w:rsidRDefault="00544458">
    <w:pPr>
      <w:pStyle w:val="Piedepgina"/>
    </w:pPr>
    <w:r>
      <w:t>Descripción de la Arquitectura</w:t>
    </w:r>
    <w:r>
      <w:tab/>
    </w:r>
    <w:r>
      <w:tab/>
      <w:t xml:space="preserve">Página </w:t>
    </w:r>
    <w:r w:rsidR="006B10D3">
      <w:rPr>
        <w:rStyle w:val="Nmerodepgina"/>
      </w:rPr>
      <w:fldChar w:fldCharType="begin"/>
    </w:r>
    <w:r>
      <w:rPr>
        <w:rStyle w:val="Nmerodepgina"/>
      </w:rPr>
      <w:instrText xml:space="preserve"> PAGE </w:instrText>
    </w:r>
    <w:r w:rsidR="006B10D3">
      <w:rPr>
        <w:rStyle w:val="Nmerodepgina"/>
      </w:rPr>
      <w:fldChar w:fldCharType="separate"/>
    </w:r>
    <w:r w:rsidR="00E460CC">
      <w:rPr>
        <w:rStyle w:val="Nmerodepgina"/>
        <w:noProof/>
      </w:rPr>
      <w:t>1</w:t>
    </w:r>
    <w:r w:rsidR="006B10D3">
      <w:rPr>
        <w:rStyle w:val="Nmerodepgina"/>
      </w:rPr>
      <w:fldChar w:fldCharType="end"/>
    </w:r>
    <w:r>
      <w:rPr>
        <w:rStyle w:val="Nmerodepgina"/>
      </w:rPr>
      <w:t xml:space="preserve"> de </w:t>
    </w:r>
    <w:r w:rsidR="006B10D3">
      <w:rPr>
        <w:rStyle w:val="Nmerodepgina"/>
      </w:rPr>
      <w:fldChar w:fldCharType="begin"/>
    </w:r>
    <w:r>
      <w:rPr>
        <w:rStyle w:val="Nmerodepgina"/>
      </w:rPr>
      <w:instrText xml:space="preserve"> NUMPAGES \*Arabic </w:instrText>
    </w:r>
    <w:r w:rsidR="006B10D3">
      <w:rPr>
        <w:rStyle w:val="Nmerodepgina"/>
      </w:rPr>
      <w:fldChar w:fldCharType="separate"/>
    </w:r>
    <w:r w:rsidR="00E460CC">
      <w:rPr>
        <w:rStyle w:val="Nmerodepgina"/>
        <w:noProof/>
      </w:rPr>
      <w:t>17</w:t>
    </w:r>
    <w:r w:rsidR="006B10D3">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EB3" w:rsidRDefault="00301EB3" w:rsidP="00544458">
      <w:r>
        <w:separator/>
      </w:r>
    </w:p>
  </w:footnote>
  <w:footnote w:type="continuationSeparator" w:id="0">
    <w:p w:rsidR="00301EB3" w:rsidRDefault="00301EB3" w:rsidP="005444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287"/>
        </w:tabs>
        <w:ind w:left="1287"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5CBAA3B0"/>
    <w:name w:val="WW8Num5"/>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57622F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B1970B2"/>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7">
    <w:nsid w:val="0E632856"/>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117F6C1F"/>
    <w:multiLevelType w:val="multilevel"/>
    <w:tmpl w:val="6A20E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0B3281"/>
    <w:multiLevelType w:val="multilevel"/>
    <w:tmpl w:val="639A6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7756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1">
    <w:nsid w:val="16A86AE7"/>
    <w:multiLevelType w:val="multilevel"/>
    <w:tmpl w:val="D4DE04A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BE281D"/>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248E1AE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24C136AD"/>
    <w:multiLevelType w:val="multilevel"/>
    <w:tmpl w:val="936AC7D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673997"/>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6">
    <w:nsid w:val="2A8616B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7">
    <w:nsid w:val="2D51363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8">
    <w:nsid w:val="2F046AD4"/>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9">
    <w:nsid w:val="35A823F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0">
    <w:nsid w:val="37450F11"/>
    <w:multiLevelType w:val="multilevel"/>
    <w:tmpl w:val="68EEE67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BE2271"/>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2">
    <w:nsid w:val="3A81339A"/>
    <w:multiLevelType w:val="multilevel"/>
    <w:tmpl w:val="B7DA9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F20F56"/>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4">
    <w:nsid w:val="421D075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5">
    <w:nsid w:val="472227A3"/>
    <w:multiLevelType w:val="multilevel"/>
    <w:tmpl w:val="C792A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BB3E33"/>
    <w:multiLevelType w:val="multilevel"/>
    <w:tmpl w:val="DDD00F0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70091C"/>
    <w:multiLevelType w:val="multilevel"/>
    <w:tmpl w:val="343C4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A66FE3"/>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9">
    <w:nsid w:val="56BF23B9"/>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0">
    <w:nsid w:val="5A6C19C3"/>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1">
    <w:nsid w:val="5B41110F"/>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0283635"/>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3">
    <w:nsid w:val="657F7542"/>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4">
    <w:nsid w:val="6880400A"/>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5">
    <w:nsid w:val="719666E7"/>
    <w:multiLevelType w:val="multilevel"/>
    <w:tmpl w:val="F99A1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33378F"/>
    <w:multiLevelType w:val="multilevel"/>
    <w:tmpl w:val="0000000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36"/>
  </w:num>
  <w:num w:numId="7">
    <w:abstractNumId w:val="10"/>
  </w:num>
  <w:num w:numId="8">
    <w:abstractNumId w:val="25"/>
  </w:num>
  <w:num w:numId="9">
    <w:abstractNumId w:val="22"/>
  </w:num>
  <w:num w:numId="10">
    <w:abstractNumId w:val="20"/>
  </w:num>
  <w:num w:numId="11">
    <w:abstractNumId w:val="9"/>
  </w:num>
  <w:num w:numId="12">
    <w:abstractNumId w:val="26"/>
  </w:num>
  <w:num w:numId="13">
    <w:abstractNumId w:val="8"/>
  </w:num>
  <w:num w:numId="14">
    <w:abstractNumId w:val="27"/>
  </w:num>
  <w:num w:numId="15">
    <w:abstractNumId w:val="11"/>
  </w:num>
  <w:num w:numId="16">
    <w:abstractNumId w:val="35"/>
  </w:num>
  <w:num w:numId="17">
    <w:abstractNumId w:val="14"/>
  </w:num>
  <w:num w:numId="18">
    <w:abstractNumId w:val="30"/>
  </w:num>
  <w:num w:numId="19">
    <w:abstractNumId w:val="32"/>
  </w:num>
  <w:num w:numId="20">
    <w:abstractNumId w:val="23"/>
  </w:num>
  <w:num w:numId="21">
    <w:abstractNumId w:val="7"/>
  </w:num>
  <w:num w:numId="22">
    <w:abstractNumId w:val="21"/>
  </w:num>
  <w:num w:numId="23">
    <w:abstractNumId w:val="5"/>
  </w:num>
  <w:num w:numId="24">
    <w:abstractNumId w:val="29"/>
  </w:num>
  <w:num w:numId="25">
    <w:abstractNumId w:val="19"/>
  </w:num>
  <w:num w:numId="26">
    <w:abstractNumId w:val="34"/>
  </w:num>
  <w:num w:numId="27">
    <w:abstractNumId w:val="6"/>
  </w:num>
  <w:num w:numId="28">
    <w:abstractNumId w:val="18"/>
  </w:num>
  <w:num w:numId="29">
    <w:abstractNumId w:val="13"/>
  </w:num>
  <w:num w:numId="30">
    <w:abstractNumId w:val="24"/>
  </w:num>
  <w:num w:numId="31">
    <w:abstractNumId w:val="33"/>
  </w:num>
  <w:num w:numId="32">
    <w:abstractNumId w:val="15"/>
  </w:num>
  <w:num w:numId="33">
    <w:abstractNumId w:val="12"/>
  </w:num>
  <w:num w:numId="34">
    <w:abstractNumId w:val="17"/>
  </w:num>
  <w:num w:numId="35">
    <w:abstractNumId w:val="28"/>
  </w:num>
  <w:num w:numId="36">
    <w:abstractNumId w:val="16"/>
  </w:num>
  <w:num w:numId="37">
    <w:abstractNumId w:val="3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9F1F62"/>
    <w:rsid w:val="000138EF"/>
    <w:rsid w:val="00022EB9"/>
    <w:rsid w:val="00042B28"/>
    <w:rsid w:val="0006461E"/>
    <w:rsid w:val="00065E4B"/>
    <w:rsid w:val="00077031"/>
    <w:rsid w:val="000770B1"/>
    <w:rsid w:val="00082D40"/>
    <w:rsid w:val="000918E0"/>
    <w:rsid w:val="000A01B8"/>
    <w:rsid w:val="000A796E"/>
    <w:rsid w:val="000C7E65"/>
    <w:rsid w:val="000D0850"/>
    <w:rsid w:val="000D2803"/>
    <w:rsid w:val="000E1A58"/>
    <w:rsid w:val="000F1237"/>
    <w:rsid w:val="000F429F"/>
    <w:rsid w:val="000F4844"/>
    <w:rsid w:val="000F5D7D"/>
    <w:rsid w:val="000F6715"/>
    <w:rsid w:val="00101930"/>
    <w:rsid w:val="00104CEC"/>
    <w:rsid w:val="0010686A"/>
    <w:rsid w:val="00117C38"/>
    <w:rsid w:val="0012098B"/>
    <w:rsid w:val="00130515"/>
    <w:rsid w:val="00131D11"/>
    <w:rsid w:val="00156AC5"/>
    <w:rsid w:val="00165EFC"/>
    <w:rsid w:val="00166DBE"/>
    <w:rsid w:val="00167AF0"/>
    <w:rsid w:val="0018394F"/>
    <w:rsid w:val="001B3646"/>
    <w:rsid w:val="001D3F64"/>
    <w:rsid w:val="00201802"/>
    <w:rsid w:val="00210062"/>
    <w:rsid w:val="00214655"/>
    <w:rsid w:val="0021666B"/>
    <w:rsid w:val="00221943"/>
    <w:rsid w:val="0023461C"/>
    <w:rsid w:val="0026731C"/>
    <w:rsid w:val="002A026E"/>
    <w:rsid w:val="002A0F36"/>
    <w:rsid w:val="002C6FAF"/>
    <w:rsid w:val="00301EB3"/>
    <w:rsid w:val="003115E7"/>
    <w:rsid w:val="003208EB"/>
    <w:rsid w:val="00360BE1"/>
    <w:rsid w:val="00371491"/>
    <w:rsid w:val="003868ED"/>
    <w:rsid w:val="003F7060"/>
    <w:rsid w:val="00401727"/>
    <w:rsid w:val="00401BFD"/>
    <w:rsid w:val="00422CFB"/>
    <w:rsid w:val="0044433F"/>
    <w:rsid w:val="00466906"/>
    <w:rsid w:val="00475200"/>
    <w:rsid w:val="00496EF7"/>
    <w:rsid w:val="004B07A7"/>
    <w:rsid w:val="004E0250"/>
    <w:rsid w:val="004E4306"/>
    <w:rsid w:val="0050065E"/>
    <w:rsid w:val="00507408"/>
    <w:rsid w:val="00512FEE"/>
    <w:rsid w:val="00541465"/>
    <w:rsid w:val="00543659"/>
    <w:rsid w:val="00544458"/>
    <w:rsid w:val="00560EF5"/>
    <w:rsid w:val="00562982"/>
    <w:rsid w:val="005B232E"/>
    <w:rsid w:val="005C6339"/>
    <w:rsid w:val="005D50BA"/>
    <w:rsid w:val="00603FD9"/>
    <w:rsid w:val="00603FDC"/>
    <w:rsid w:val="00607320"/>
    <w:rsid w:val="00610719"/>
    <w:rsid w:val="00614EBE"/>
    <w:rsid w:val="00615696"/>
    <w:rsid w:val="0067242E"/>
    <w:rsid w:val="006B10D3"/>
    <w:rsid w:val="006B477C"/>
    <w:rsid w:val="006C5331"/>
    <w:rsid w:val="006E3D62"/>
    <w:rsid w:val="006E6623"/>
    <w:rsid w:val="006E676F"/>
    <w:rsid w:val="00713DBB"/>
    <w:rsid w:val="0072747E"/>
    <w:rsid w:val="00733087"/>
    <w:rsid w:val="00744A1A"/>
    <w:rsid w:val="00754EDE"/>
    <w:rsid w:val="007577A3"/>
    <w:rsid w:val="0076116B"/>
    <w:rsid w:val="00773C3F"/>
    <w:rsid w:val="00787355"/>
    <w:rsid w:val="007A6533"/>
    <w:rsid w:val="007B5A21"/>
    <w:rsid w:val="007C0F8B"/>
    <w:rsid w:val="00801B06"/>
    <w:rsid w:val="00812019"/>
    <w:rsid w:val="0086353B"/>
    <w:rsid w:val="008B393F"/>
    <w:rsid w:val="008B7F34"/>
    <w:rsid w:val="008C2D6F"/>
    <w:rsid w:val="008D58A0"/>
    <w:rsid w:val="008D70FD"/>
    <w:rsid w:val="008D77CA"/>
    <w:rsid w:val="009127EC"/>
    <w:rsid w:val="0093657E"/>
    <w:rsid w:val="0094624F"/>
    <w:rsid w:val="00946710"/>
    <w:rsid w:val="00977DE1"/>
    <w:rsid w:val="009D1A4A"/>
    <w:rsid w:val="009E0CB5"/>
    <w:rsid w:val="009E4812"/>
    <w:rsid w:val="009F013A"/>
    <w:rsid w:val="009F1F62"/>
    <w:rsid w:val="009F2ABC"/>
    <w:rsid w:val="009F4D8D"/>
    <w:rsid w:val="00A07D67"/>
    <w:rsid w:val="00A3541D"/>
    <w:rsid w:val="00A52027"/>
    <w:rsid w:val="00A92A25"/>
    <w:rsid w:val="00A96D1B"/>
    <w:rsid w:val="00A97924"/>
    <w:rsid w:val="00AA274B"/>
    <w:rsid w:val="00AA4870"/>
    <w:rsid w:val="00AB5687"/>
    <w:rsid w:val="00AB791C"/>
    <w:rsid w:val="00AF2C96"/>
    <w:rsid w:val="00AF72D0"/>
    <w:rsid w:val="00B03C5E"/>
    <w:rsid w:val="00B05B87"/>
    <w:rsid w:val="00B12185"/>
    <w:rsid w:val="00B1239D"/>
    <w:rsid w:val="00B20208"/>
    <w:rsid w:val="00B24928"/>
    <w:rsid w:val="00B41BA8"/>
    <w:rsid w:val="00B65E7D"/>
    <w:rsid w:val="00B73B51"/>
    <w:rsid w:val="00B81211"/>
    <w:rsid w:val="00B8311D"/>
    <w:rsid w:val="00BF2352"/>
    <w:rsid w:val="00C11850"/>
    <w:rsid w:val="00C630CD"/>
    <w:rsid w:val="00C75E45"/>
    <w:rsid w:val="00CA1E9E"/>
    <w:rsid w:val="00CC17C9"/>
    <w:rsid w:val="00CC7BB1"/>
    <w:rsid w:val="00CD6BC8"/>
    <w:rsid w:val="00CE6924"/>
    <w:rsid w:val="00D00AA1"/>
    <w:rsid w:val="00D03D55"/>
    <w:rsid w:val="00D24A5F"/>
    <w:rsid w:val="00D43D49"/>
    <w:rsid w:val="00D479C6"/>
    <w:rsid w:val="00D64006"/>
    <w:rsid w:val="00D71449"/>
    <w:rsid w:val="00D743A3"/>
    <w:rsid w:val="00D949D5"/>
    <w:rsid w:val="00E02289"/>
    <w:rsid w:val="00E05D3E"/>
    <w:rsid w:val="00E20DCD"/>
    <w:rsid w:val="00E24330"/>
    <w:rsid w:val="00E35DD8"/>
    <w:rsid w:val="00E4156E"/>
    <w:rsid w:val="00E43CFA"/>
    <w:rsid w:val="00E442A0"/>
    <w:rsid w:val="00E44782"/>
    <w:rsid w:val="00E460CC"/>
    <w:rsid w:val="00E60637"/>
    <w:rsid w:val="00E70260"/>
    <w:rsid w:val="00E91473"/>
    <w:rsid w:val="00EA06E8"/>
    <w:rsid w:val="00EB20B6"/>
    <w:rsid w:val="00ED7BD7"/>
    <w:rsid w:val="00EE3F23"/>
    <w:rsid w:val="00F0619E"/>
    <w:rsid w:val="00F202FD"/>
    <w:rsid w:val="00F21E94"/>
    <w:rsid w:val="00F26920"/>
    <w:rsid w:val="00F52202"/>
    <w:rsid w:val="00F705DD"/>
    <w:rsid w:val="00F755E2"/>
    <w:rsid w:val="00F77182"/>
    <w:rsid w:val="00FB0912"/>
    <w:rsid w:val="00FC7267"/>
    <w:rsid w:val="00FE05AD"/>
    <w:rsid w:val="00FE35D2"/>
    <w:rsid w:val="00FF0679"/>
    <w:rsid w:val="00FF4848"/>
    <w:rsid w:val="00FF77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006"/>
    <w:pPr>
      <w:suppressAutoHyphens/>
    </w:pPr>
    <w:rPr>
      <w:rFonts w:ascii="Arial" w:hAnsi="Arial"/>
      <w:szCs w:val="24"/>
      <w:lang w:val="es-ES" w:eastAsia="ar-SA"/>
    </w:rPr>
  </w:style>
  <w:style w:type="paragraph" w:styleId="Ttulo1">
    <w:name w:val="heading 1"/>
    <w:basedOn w:val="Normal"/>
    <w:next w:val="Normal"/>
    <w:qFormat/>
    <w:rsid w:val="00D64006"/>
    <w:pPr>
      <w:keepNext/>
      <w:outlineLvl w:val="0"/>
    </w:pPr>
    <w:rPr>
      <w:rFonts w:cs="Arial"/>
      <w:b/>
      <w:bCs/>
      <w:sz w:val="28"/>
    </w:rPr>
  </w:style>
  <w:style w:type="paragraph" w:styleId="Ttulo2">
    <w:name w:val="heading 2"/>
    <w:basedOn w:val="Normal"/>
    <w:next w:val="Normal"/>
    <w:qFormat/>
    <w:rsid w:val="00D64006"/>
    <w:pPr>
      <w:keepNext/>
      <w:spacing w:before="240" w:after="60"/>
      <w:outlineLvl w:val="1"/>
    </w:pPr>
    <w:rPr>
      <w:rFonts w:cs="Arial"/>
      <w:b/>
      <w:bCs/>
      <w:i/>
      <w:iCs/>
      <w:sz w:val="28"/>
      <w:szCs w:val="28"/>
    </w:rPr>
  </w:style>
  <w:style w:type="paragraph" w:styleId="Ttulo3">
    <w:name w:val="heading 3"/>
    <w:basedOn w:val="Normal"/>
    <w:next w:val="Normal"/>
    <w:qFormat/>
    <w:rsid w:val="00D6400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D64006"/>
    <w:rPr>
      <w:rFonts w:ascii="Symbol" w:hAnsi="Symbol"/>
    </w:rPr>
  </w:style>
  <w:style w:type="character" w:customStyle="1" w:styleId="WW8Num3z0">
    <w:name w:val="WW8Num3z0"/>
    <w:rsid w:val="00D64006"/>
    <w:rPr>
      <w:rFonts w:ascii="Symbol" w:hAnsi="Symbol"/>
    </w:rPr>
  </w:style>
  <w:style w:type="character" w:customStyle="1" w:styleId="WW8Num4z4">
    <w:name w:val="WW8Num4z4"/>
    <w:rsid w:val="00D64006"/>
    <w:rPr>
      <w:rFonts w:ascii="Symbol" w:hAnsi="Symbol"/>
    </w:rPr>
  </w:style>
  <w:style w:type="character" w:customStyle="1" w:styleId="WW8Num4z5">
    <w:name w:val="WW8Num4z5"/>
    <w:rsid w:val="00D64006"/>
    <w:rPr>
      <w:rFonts w:ascii="Wingdings" w:hAnsi="Wingdings"/>
    </w:rPr>
  </w:style>
  <w:style w:type="character" w:customStyle="1" w:styleId="WW8Num5z4">
    <w:name w:val="WW8Num5z4"/>
    <w:rsid w:val="00D64006"/>
    <w:rPr>
      <w:rFonts w:ascii="Symbol" w:hAnsi="Symbol"/>
    </w:rPr>
  </w:style>
  <w:style w:type="character" w:customStyle="1" w:styleId="WW8Num5z5">
    <w:name w:val="WW8Num5z5"/>
    <w:rsid w:val="00D64006"/>
    <w:rPr>
      <w:rFonts w:ascii="Wingdings" w:hAnsi="Wingdings"/>
    </w:rPr>
  </w:style>
  <w:style w:type="character" w:customStyle="1" w:styleId="Absatz-Standardschriftart">
    <w:name w:val="Absatz-Standardschriftart"/>
    <w:rsid w:val="00D64006"/>
  </w:style>
  <w:style w:type="character" w:customStyle="1" w:styleId="WW-Absatz-Standardschriftart">
    <w:name w:val="WW-Absatz-Standardschriftart"/>
    <w:rsid w:val="00D64006"/>
  </w:style>
  <w:style w:type="character" w:customStyle="1" w:styleId="WW8Num2z1">
    <w:name w:val="WW8Num2z1"/>
    <w:rsid w:val="00D64006"/>
    <w:rPr>
      <w:rFonts w:ascii="Courier New" w:hAnsi="Courier New"/>
    </w:rPr>
  </w:style>
  <w:style w:type="character" w:customStyle="1" w:styleId="WW8Num2z2">
    <w:name w:val="WW8Num2z2"/>
    <w:rsid w:val="00D64006"/>
    <w:rPr>
      <w:rFonts w:ascii="Wingdings" w:hAnsi="Wingdings"/>
    </w:rPr>
  </w:style>
  <w:style w:type="character" w:customStyle="1" w:styleId="WW8Num3z1">
    <w:name w:val="WW8Num3z1"/>
    <w:rsid w:val="00D64006"/>
    <w:rPr>
      <w:rFonts w:ascii="Courier New" w:hAnsi="Courier New"/>
    </w:rPr>
  </w:style>
  <w:style w:type="character" w:customStyle="1" w:styleId="WW8Num3z2">
    <w:name w:val="WW8Num3z2"/>
    <w:rsid w:val="00D64006"/>
    <w:rPr>
      <w:rFonts w:ascii="Wingdings" w:hAnsi="Wingdings"/>
    </w:rPr>
  </w:style>
  <w:style w:type="character" w:customStyle="1" w:styleId="WW8Num6z4">
    <w:name w:val="WW8Num6z4"/>
    <w:rsid w:val="00D64006"/>
    <w:rPr>
      <w:rFonts w:ascii="Symbol" w:hAnsi="Symbol"/>
    </w:rPr>
  </w:style>
  <w:style w:type="character" w:customStyle="1" w:styleId="WW8Num6z5">
    <w:name w:val="WW8Num6z5"/>
    <w:rsid w:val="00D64006"/>
    <w:rPr>
      <w:rFonts w:ascii="Wingdings" w:hAnsi="Wingdings"/>
    </w:rPr>
  </w:style>
  <w:style w:type="character" w:customStyle="1" w:styleId="Fuentedeprrafopredeter1">
    <w:name w:val="Fuente de párrafo predeter.1"/>
    <w:rsid w:val="00D64006"/>
  </w:style>
  <w:style w:type="character" w:styleId="Hipervnculo">
    <w:name w:val="Hyperlink"/>
    <w:basedOn w:val="Fuentedeprrafopredeter1"/>
    <w:rsid w:val="00D64006"/>
    <w:rPr>
      <w:color w:val="0000FF"/>
      <w:u w:val="single"/>
    </w:rPr>
  </w:style>
  <w:style w:type="character" w:styleId="Nmerodepgina">
    <w:name w:val="page number"/>
    <w:basedOn w:val="Fuentedeprrafopredeter1"/>
    <w:rsid w:val="00D64006"/>
  </w:style>
  <w:style w:type="character" w:styleId="Textoennegrita">
    <w:name w:val="Strong"/>
    <w:basedOn w:val="Fuentedeprrafopredeter1"/>
    <w:qFormat/>
    <w:rsid w:val="00D64006"/>
    <w:rPr>
      <w:b/>
      <w:bCs/>
    </w:rPr>
  </w:style>
  <w:style w:type="character" w:styleId="nfasis">
    <w:name w:val="Emphasis"/>
    <w:qFormat/>
    <w:rsid w:val="00D64006"/>
    <w:rPr>
      <w:i/>
      <w:iCs/>
    </w:rPr>
  </w:style>
  <w:style w:type="paragraph" w:customStyle="1" w:styleId="Encabezado1">
    <w:name w:val="Encabezado1"/>
    <w:basedOn w:val="Normal"/>
    <w:next w:val="Textoindependiente"/>
    <w:rsid w:val="00D64006"/>
    <w:pPr>
      <w:keepNext/>
      <w:spacing w:before="240" w:after="120"/>
    </w:pPr>
    <w:rPr>
      <w:rFonts w:eastAsia="SimSun" w:cs="Tahoma"/>
      <w:sz w:val="28"/>
      <w:szCs w:val="28"/>
    </w:rPr>
  </w:style>
  <w:style w:type="paragraph" w:styleId="Textoindependiente">
    <w:name w:val="Body Text"/>
    <w:basedOn w:val="Normal"/>
    <w:rsid w:val="00D64006"/>
    <w:pPr>
      <w:spacing w:after="120"/>
    </w:pPr>
  </w:style>
  <w:style w:type="paragraph" w:styleId="Lista">
    <w:name w:val="List"/>
    <w:basedOn w:val="Textoindependiente"/>
    <w:rsid w:val="00D64006"/>
    <w:rPr>
      <w:rFonts w:cs="Tahoma"/>
    </w:rPr>
  </w:style>
  <w:style w:type="paragraph" w:customStyle="1" w:styleId="Etiqueta">
    <w:name w:val="Etiqueta"/>
    <w:basedOn w:val="Normal"/>
    <w:rsid w:val="00D64006"/>
    <w:pPr>
      <w:suppressLineNumbers/>
      <w:spacing w:before="120" w:after="120"/>
    </w:pPr>
    <w:rPr>
      <w:rFonts w:cs="Tahoma"/>
      <w:i/>
      <w:iCs/>
      <w:sz w:val="24"/>
    </w:rPr>
  </w:style>
  <w:style w:type="paragraph" w:customStyle="1" w:styleId="ndice">
    <w:name w:val="Índice"/>
    <w:basedOn w:val="Normal"/>
    <w:rsid w:val="00D64006"/>
    <w:pPr>
      <w:suppressLineNumbers/>
    </w:pPr>
    <w:rPr>
      <w:rFonts w:cs="Tahoma"/>
    </w:rPr>
  </w:style>
  <w:style w:type="paragraph" w:customStyle="1" w:styleId="MNormal">
    <w:name w:val="MNormal"/>
    <w:basedOn w:val="Normal"/>
    <w:rsid w:val="00D64006"/>
    <w:pPr>
      <w:spacing w:after="60"/>
    </w:pPr>
    <w:rPr>
      <w:rFonts w:ascii="Verdana" w:hAnsi="Verdana" w:cs="Arial"/>
    </w:rPr>
  </w:style>
  <w:style w:type="paragraph" w:customStyle="1" w:styleId="MTtulo1">
    <w:name w:val="MTítulo1"/>
    <w:basedOn w:val="MNormal"/>
    <w:rsid w:val="00D64006"/>
    <w:pPr>
      <w:spacing w:before="120" w:after="120"/>
      <w:jc w:val="center"/>
    </w:pPr>
    <w:rPr>
      <w:b/>
      <w:bCs/>
      <w:sz w:val="36"/>
    </w:rPr>
  </w:style>
  <w:style w:type="paragraph" w:customStyle="1" w:styleId="MTtulo2">
    <w:name w:val="MTítulo2"/>
    <w:basedOn w:val="MNormal"/>
    <w:rsid w:val="00D64006"/>
    <w:pPr>
      <w:spacing w:before="120" w:after="120"/>
    </w:pPr>
    <w:rPr>
      <w:b/>
      <w:bCs/>
      <w:sz w:val="32"/>
    </w:rPr>
  </w:style>
  <w:style w:type="paragraph" w:customStyle="1" w:styleId="MTtulo3">
    <w:name w:val="MTítulo3"/>
    <w:basedOn w:val="MNormal"/>
    <w:rsid w:val="00D64006"/>
    <w:pPr>
      <w:spacing w:before="120" w:after="120"/>
    </w:pPr>
    <w:rPr>
      <w:b/>
      <w:bCs/>
      <w:sz w:val="24"/>
    </w:rPr>
  </w:style>
  <w:style w:type="paragraph" w:customStyle="1" w:styleId="node">
    <w:name w:val="node"/>
    <w:basedOn w:val="Normal"/>
    <w:rsid w:val="00D64006"/>
    <w:pPr>
      <w:spacing w:before="100" w:after="100"/>
    </w:pPr>
    <w:rPr>
      <w:rFonts w:ascii="Times New Roman" w:hAnsi="Times New Roman"/>
      <w:sz w:val="24"/>
    </w:rPr>
  </w:style>
  <w:style w:type="paragraph" w:customStyle="1" w:styleId="MVietas">
    <w:name w:val="MViñetas"/>
    <w:basedOn w:val="MNormal"/>
    <w:rsid w:val="00D64006"/>
    <w:pPr>
      <w:tabs>
        <w:tab w:val="num" w:pos="720"/>
      </w:tabs>
      <w:ind w:left="720" w:hanging="360"/>
    </w:pPr>
  </w:style>
  <w:style w:type="paragraph" w:customStyle="1" w:styleId="MEsqNum">
    <w:name w:val="MEsqNum"/>
    <w:basedOn w:val="MNormal"/>
    <w:rsid w:val="00D64006"/>
    <w:pPr>
      <w:tabs>
        <w:tab w:val="num" w:pos="567"/>
      </w:tabs>
      <w:ind w:left="567" w:hanging="567"/>
    </w:pPr>
  </w:style>
  <w:style w:type="paragraph" w:customStyle="1" w:styleId="MDetTitulo1">
    <w:name w:val="MDetTitulo1"/>
    <w:basedOn w:val="MTtulo2"/>
    <w:next w:val="MNormal"/>
    <w:rsid w:val="00D64006"/>
    <w:pPr>
      <w:tabs>
        <w:tab w:val="num" w:pos="432"/>
      </w:tabs>
      <w:ind w:left="432" w:hanging="432"/>
      <w:outlineLvl w:val="0"/>
    </w:pPr>
  </w:style>
  <w:style w:type="paragraph" w:customStyle="1" w:styleId="MDetTitulo2">
    <w:name w:val="MDetTitulo2"/>
    <w:basedOn w:val="MTtulo3"/>
    <w:next w:val="MNormal"/>
    <w:rsid w:val="00D64006"/>
    <w:pPr>
      <w:tabs>
        <w:tab w:val="num" w:pos="1080"/>
      </w:tabs>
      <w:ind w:left="576" w:hanging="576"/>
      <w:outlineLvl w:val="1"/>
    </w:pPr>
  </w:style>
  <w:style w:type="paragraph" w:customStyle="1" w:styleId="MDetTitulo3">
    <w:name w:val="MDetTitulo3"/>
    <w:basedOn w:val="MDetTitulo2"/>
    <w:next w:val="MNormal"/>
    <w:rsid w:val="00D64006"/>
    <w:pPr>
      <w:numPr>
        <w:ilvl w:val="2"/>
      </w:numPr>
      <w:tabs>
        <w:tab w:val="num" w:pos="1080"/>
      </w:tabs>
      <w:ind w:left="576" w:hanging="576"/>
      <w:outlineLvl w:val="2"/>
    </w:pPr>
    <w:rPr>
      <w:sz w:val="22"/>
    </w:rPr>
  </w:style>
  <w:style w:type="paragraph" w:customStyle="1" w:styleId="MDetTitulo4">
    <w:name w:val="MDetTitulo4"/>
    <w:basedOn w:val="MDetTitulo3"/>
    <w:next w:val="MNormal"/>
    <w:rsid w:val="00D64006"/>
    <w:pPr>
      <w:numPr>
        <w:ilvl w:val="3"/>
      </w:numPr>
      <w:tabs>
        <w:tab w:val="num" w:pos="1080"/>
      </w:tabs>
      <w:ind w:left="576" w:hanging="576"/>
      <w:outlineLvl w:val="3"/>
    </w:pPr>
    <w:rPr>
      <w:sz w:val="20"/>
    </w:rPr>
  </w:style>
  <w:style w:type="paragraph" w:customStyle="1" w:styleId="MTema1">
    <w:name w:val="MTema1"/>
    <w:basedOn w:val="MDetTitulo3"/>
    <w:next w:val="MNormal"/>
    <w:rsid w:val="00422CFB"/>
    <w:pPr>
      <w:pageBreakBefore/>
      <w:numPr>
        <w:ilvl w:val="0"/>
        <w:numId w:val="5"/>
      </w:numPr>
      <w:outlineLvl w:val="0"/>
    </w:pPr>
  </w:style>
  <w:style w:type="paragraph" w:customStyle="1" w:styleId="MTema2">
    <w:name w:val="MTema2"/>
    <w:basedOn w:val="MTtulo3"/>
    <w:next w:val="MNormal"/>
    <w:rsid w:val="003115E7"/>
    <w:pPr>
      <w:numPr>
        <w:ilvl w:val="1"/>
        <w:numId w:val="5"/>
      </w:numPr>
      <w:tabs>
        <w:tab w:val="left" w:pos="720"/>
      </w:tabs>
      <w:spacing w:before="240"/>
      <w:ind w:left="284" w:firstLine="0"/>
      <w:outlineLvl w:val="1"/>
    </w:pPr>
    <w:rPr>
      <w:sz w:val="20"/>
    </w:rPr>
  </w:style>
  <w:style w:type="paragraph" w:customStyle="1" w:styleId="MTtulo4">
    <w:name w:val="MTítulo4"/>
    <w:basedOn w:val="Ttulo3"/>
    <w:rsid w:val="00D64006"/>
    <w:rPr>
      <w:rFonts w:ascii="Verdana" w:hAnsi="Verdana"/>
      <w:sz w:val="22"/>
    </w:rPr>
  </w:style>
  <w:style w:type="paragraph" w:styleId="TDC1">
    <w:name w:val="toc 1"/>
    <w:basedOn w:val="Normal"/>
    <w:next w:val="Normal"/>
    <w:uiPriority w:val="39"/>
    <w:rsid w:val="00D64006"/>
    <w:pPr>
      <w:spacing w:before="120" w:after="120"/>
    </w:pPr>
    <w:rPr>
      <w:rFonts w:ascii="Times New Roman" w:hAnsi="Times New Roman"/>
      <w:b/>
      <w:bCs/>
      <w:caps/>
    </w:rPr>
  </w:style>
  <w:style w:type="paragraph" w:styleId="TDC2">
    <w:name w:val="toc 2"/>
    <w:basedOn w:val="Normal"/>
    <w:next w:val="Normal"/>
    <w:uiPriority w:val="39"/>
    <w:rsid w:val="00D64006"/>
    <w:pPr>
      <w:ind w:left="200"/>
    </w:pPr>
    <w:rPr>
      <w:rFonts w:ascii="Times New Roman" w:hAnsi="Times New Roman"/>
      <w:smallCaps/>
    </w:rPr>
  </w:style>
  <w:style w:type="paragraph" w:styleId="Encabezado">
    <w:name w:val="header"/>
    <w:basedOn w:val="Normal"/>
    <w:rsid w:val="00D64006"/>
    <w:pPr>
      <w:tabs>
        <w:tab w:val="center" w:pos="4252"/>
        <w:tab w:val="right" w:pos="8504"/>
      </w:tabs>
    </w:pPr>
  </w:style>
  <w:style w:type="paragraph" w:styleId="Piedepgina">
    <w:name w:val="footer"/>
    <w:basedOn w:val="Normal"/>
    <w:rsid w:val="00D64006"/>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D64006"/>
    <w:pPr>
      <w:ind w:left="800"/>
    </w:pPr>
    <w:rPr>
      <w:rFonts w:ascii="Times New Roman" w:hAnsi="Times New Roman"/>
      <w:szCs w:val="21"/>
    </w:rPr>
  </w:style>
  <w:style w:type="paragraph" w:customStyle="1" w:styleId="MTemaNormal">
    <w:name w:val="MTemaNormal"/>
    <w:basedOn w:val="MNormal"/>
    <w:rsid w:val="00D64006"/>
    <w:pPr>
      <w:ind w:left="567"/>
      <w:jc w:val="both"/>
    </w:pPr>
  </w:style>
  <w:style w:type="paragraph" w:customStyle="1" w:styleId="MTemaVietas">
    <w:name w:val="MTemaViñetas"/>
    <w:basedOn w:val="MVietas"/>
    <w:rsid w:val="00D64006"/>
    <w:pPr>
      <w:tabs>
        <w:tab w:val="clear" w:pos="720"/>
        <w:tab w:val="num" w:pos="1287"/>
      </w:tabs>
      <w:ind w:left="1287"/>
    </w:pPr>
    <w:rPr>
      <w:lang w:val="en-AU"/>
    </w:rPr>
  </w:style>
  <w:style w:type="paragraph" w:customStyle="1" w:styleId="MTema3">
    <w:name w:val="MTema3"/>
    <w:basedOn w:val="MTema2"/>
    <w:next w:val="MTemaNormal"/>
    <w:rsid w:val="00165EFC"/>
    <w:pPr>
      <w:numPr>
        <w:ilvl w:val="2"/>
      </w:numPr>
      <w:tabs>
        <w:tab w:val="clear" w:pos="720"/>
        <w:tab w:val="left" w:pos="851"/>
      </w:tabs>
      <w:ind w:left="1361"/>
      <w:outlineLvl w:val="2"/>
    </w:pPr>
  </w:style>
  <w:style w:type="paragraph" w:customStyle="1" w:styleId="infoblue">
    <w:name w:val="infoblue"/>
    <w:basedOn w:val="Normal"/>
    <w:rsid w:val="00D64006"/>
    <w:pPr>
      <w:spacing w:after="120" w:line="240" w:lineRule="atLeast"/>
      <w:ind w:left="720"/>
    </w:pPr>
    <w:rPr>
      <w:rFonts w:ascii="Times New Roman" w:hAnsi="Times New Roman"/>
      <w:i/>
      <w:iCs/>
      <w:color w:val="0000FF"/>
      <w:szCs w:val="20"/>
    </w:rPr>
  </w:style>
  <w:style w:type="paragraph" w:styleId="TDC3">
    <w:name w:val="toc 3"/>
    <w:basedOn w:val="Normal"/>
    <w:next w:val="Normal"/>
    <w:uiPriority w:val="39"/>
    <w:rsid w:val="00D64006"/>
    <w:pPr>
      <w:ind w:left="400"/>
    </w:pPr>
    <w:rPr>
      <w:rFonts w:ascii="Times New Roman" w:hAnsi="Times New Roman"/>
      <w:i/>
      <w:iCs/>
    </w:rPr>
  </w:style>
  <w:style w:type="paragraph" w:styleId="TDC4">
    <w:name w:val="toc 4"/>
    <w:basedOn w:val="Normal"/>
    <w:next w:val="Normal"/>
    <w:rsid w:val="00D64006"/>
    <w:pPr>
      <w:ind w:left="600"/>
    </w:pPr>
    <w:rPr>
      <w:rFonts w:ascii="Times New Roman" w:hAnsi="Times New Roman"/>
      <w:szCs w:val="21"/>
    </w:rPr>
  </w:style>
  <w:style w:type="paragraph" w:styleId="TDC6">
    <w:name w:val="toc 6"/>
    <w:basedOn w:val="Normal"/>
    <w:next w:val="Normal"/>
    <w:rsid w:val="00D64006"/>
    <w:pPr>
      <w:ind w:left="1000"/>
    </w:pPr>
    <w:rPr>
      <w:rFonts w:ascii="Times New Roman" w:hAnsi="Times New Roman"/>
      <w:szCs w:val="21"/>
    </w:rPr>
  </w:style>
  <w:style w:type="paragraph" w:styleId="TDC7">
    <w:name w:val="toc 7"/>
    <w:basedOn w:val="Normal"/>
    <w:next w:val="Normal"/>
    <w:rsid w:val="00D64006"/>
    <w:pPr>
      <w:ind w:left="1200"/>
    </w:pPr>
    <w:rPr>
      <w:rFonts w:ascii="Times New Roman" w:hAnsi="Times New Roman"/>
      <w:szCs w:val="21"/>
    </w:rPr>
  </w:style>
  <w:style w:type="paragraph" w:styleId="TDC8">
    <w:name w:val="toc 8"/>
    <w:basedOn w:val="Normal"/>
    <w:next w:val="Normal"/>
    <w:rsid w:val="00D64006"/>
    <w:pPr>
      <w:ind w:left="1400"/>
    </w:pPr>
    <w:rPr>
      <w:rFonts w:ascii="Times New Roman" w:hAnsi="Times New Roman"/>
      <w:szCs w:val="21"/>
    </w:rPr>
  </w:style>
  <w:style w:type="paragraph" w:styleId="TDC9">
    <w:name w:val="toc 9"/>
    <w:basedOn w:val="Normal"/>
    <w:next w:val="Normal"/>
    <w:rsid w:val="00D64006"/>
    <w:pPr>
      <w:ind w:left="1600"/>
    </w:pPr>
    <w:rPr>
      <w:rFonts w:ascii="Times New Roman" w:hAnsi="Times New Roman"/>
      <w:szCs w:val="21"/>
    </w:rPr>
  </w:style>
  <w:style w:type="paragraph" w:customStyle="1" w:styleId="MTema4">
    <w:name w:val="MTema4"/>
    <w:basedOn w:val="MDetTitulo4"/>
    <w:rsid w:val="00D64006"/>
    <w:pPr>
      <w:numPr>
        <w:ilvl w:val="0"/>
      </w:numPr>
      <w:tabs>
        <w:tab w:val="num" w:pos="567"/>
        <w:tab w:val="num" w:pos="1080"/>
        <w:tab w:val="left" w:pos="1134"/>
      </w:tabs>
      <w:ind w:left="851" w:hanging="851"/>
    </w:pPr>
    <w:rPr>
      <w:b w:val="0"/>
      <w:bCs w:val="0"/>
      <w:i/>
      <w:iCs/>
    </w:rPr>
  </w:style>
  <w:style w:type="paragraph" w:styleId="Ttulo">
    <w:name w:val="Title"/>
    <w:basedOn w:val="Normal"/>
    <w:next w:val="Subttulo"/>
    <w:qFormat/>
    <w:rsid w:val="00D64006"/>
    <w:pPr>
      <w:jc w:val="center"/>
    </w:pPr>
    <w:rPr>
      <w:rFonts w:cs="Arial"/>
      <w:b/>
      <w:bCs/>
      <w:sz w:val="36"/>
      <w:szCs w:val="36"/>
    </w:rPr>
  </w:style>
  <w:style w:type="paragraph" w:styleId="Subttulo">
    <w:name w:val="Subtitle"/>
    <w:basedOn w:val="Encabezado1"/>
    <w:next w:val="Textoindependiente"/>
    <w:qFormat/>
    <w:rsid w:val="00D64006"/>
    <w:pPr>
      <w:jc w:val="center"/>
    </w:pPr>
    <w:rPr>
      <w:i/>
      <w:iCs/>
    </w:rPr>
  </w:style>
  <w:style w:type="paragraph" w:customStyle="1" w:styleId="tabletext">
    <w:name w:val="tabletext"/>
    <w:basedOn w:val="Normal"/>
    <w:rsid w:val="00D64006"/>
    <w:pPr>
      <w:spacing w:after="120" w:line="240" w:lineRule="atLeast"/>
    </w:pPr>
    <w:rPr>
      <w:rFonts w:ascii="Times New Roman" w:hAnsi="Times New Roman"/>
      <w:szCs w:val="20"/>
    </w:rPr>
  </w:style>
  <w:style w:type="paragraph" w:customStyle="1" w:styleId="MComentario">
    <w:name w:val="MComentario"/>
    <w:basedOn w:val="MNormal"/>
    <w:rsid w:val="00D64006"/>
    <w:pPr>
      <w:ind w:left="708"/>
    </w:pPr>
    <w:rPr>
      <w:sz w:val="18"/>
      <w:lang w:val="en-US"/>
    </w:rPr>
  </w:style>
  <w:style w:type="paragraph" w:customStyle="1" w:styleId="Contenidodelatabla">
    <w:name w:val="Contenido de la tabla"/>
    <w:basedOn w:val="Normal"/>
    <w:rsid w:val="00D64006"/>
    <w:pPr>
      <w:suppressLineNumbers/>
    </w:pPr>
  </w:style>
  <w:style w:type="paragraph" w:customStyle="1" w:styleId="Encabezadodelatabla">
    <w:name w:val="Encabezado de la tabla"/>
    <w:basedOn w:val="Contenidodelatabla"/>
    <w:rsid w:val="00D64006"/>
    <w:pPr>
      <w:jc w:val="center"/>
    </w:pPr>
    <w:rPr>
      <w:b/>
      <w:bCs/>
    </w:rPr>
  </w:style>
  <w:style w:type="paragraph" w:customStyle="1" w:styleId="ndicel10">
    <w:name w:val="Índicel 10"/>
    <w:basedOn w:val="ndice"/>
    <w:rsid w:val="00D64006"/>
    <w:pPr>
      <w:tabs>
        <w:tab w:val="right" w:leader="dot" w:pos="7425"/>
      </w:tabs>
      <w:ind w:left="2547"/>
    </w:pPr>
  </w:style>
  <w:style w:type="paragraph" w:styleId="Prrafodelista">
    <w:name w:val="List Paragraph"/>
    <w:basedOn w:val="Normal"/>
    <w:uiPriority w:val="34"/>
    <w:qFormat/>
    <w:rsid w:val="0072747E"/>
    <w:pPr>
      <w:ind w:left="720"/>
    </w:pPr>
  </w:style>
  <w:style w:type="paragraph" w:styleId="Textodeglobo">
    <w:name w:val="Balloon Text"/>
    <w:basedOn w:val="Normal"/>
    <w:link w:val="TextodegloboCar"/>
    <w:uiPriority w:val="99"/>
    <w:semiHidden/>
    <w:unhideWhenUsed/>
    <w:rsid w:val="00610719"/>
    <w:rPr>
      <w:rFonts w:ascii="Tahoma" w:hAnsi="Tahoma" w:cs="Tahoma"/>
      <w:sz w:val="16"/>
      <w:szCs w:val="16"/>
    </w:rPr>
  </w:style>
  <w:style w:type="character" w:customStyle="1" w:styleId="TextodegloboCar">
    <w:name w:val="Texto de globo Car"/>
    <w:basedOn w:val="Fuentedeprrafopredeter"/>
    <w:link w:val="Textodeglobo"/>
    <w:uiPriority w:val="99"/>
    <w:semiHidden/>
    <w:rsid w:val="00610719"/>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388378736">
      <w:bodyDiv w:val="1"/>
      <w:marLeft w:val="0"/>
      <w:marRight w:val="0"/>
      <w:marTop w:val="0"/>
      <w:marBottom w:val="0"/>
      <w:divBdr>
        <w:top w:val="none" w:sz="0" w:space="0" w:color="auto"/>
        <w:left w:val="none" w:sz="0" w:space="0" w:color="auto"/>
        <w:bottom w:val="none" w:sz="0" w:space="0" w:color="auto"/>
        <w:right w:val="none" w:sz="0" w:space="0" w:color="auto"/>
      </w:divBdr>
    </w:div>
    <w:div w:id="952637266">
      <w:bodyDiv w:val="1"/>
      <w:marLeft w:val="0"/>
      <w:marRight w:val="0"/>
      <w:marTop w:val="0"/>
      <w:marBottom w:val="0"/>
      <w:divBdr>
        <w:top w:val="none" w:sz="0" w:space="0" w:color="auto"/>
        <w:left w:val="none" w:sz="0" w:space="0" w:color="auto"/>
        <w:bottom w:val="none" w:sz="0" w:space="0" w:color="auto"/>
        <w:right w:val="none" w:sz="0" w:space="0" w:color="auto"/>
      </w:divBdr>
    </w:div>
    <w:div w:id="1039941106">
      <w:bodyDiv w:val="1"/>
      <w:marLeft w:val="0"/>
      <w:marRight w:val="0"/>
      <w:marTop w:val="0"/>
      <w:marBottom w:val="0"/>
      <w:divBdr>
        <w:top w:val="none" w:sz="0" w:space="0" w:color="auto"/>
        <w:left w:val="none" w:sz="0" w:space="0" w:color="auto"/>
        <w:bottom w:val="none" w:sz="0" w:space="0" w:color="auto"/>
        <w:right w:val="none" w:sz="0" w:space="0" w:color="auto"/>
      </w:divBdr>
    </w:div>
    <w:div w:id="1408306376">
      <w:bodyDiv w:val="1"/>
      <w:marLeft w:val="0"/>
      <w:marRight w:val="0"/>
      <w:marTop w:val="0"/>
      <w:marBottom w:val="0"/>
      <w:divBdr>
        <w:top w:val="none" w:sz="0" w:space="0" w:color="auto"/>
        <w:left w:val="none" w:sz="0" w:space="0" w:color="auto"/>
        <w:bottom w:val="none" w:sz="0" w:space="0" w:color="auto"/>
        <w:right w:val="none" w:sz="0" w:space="0" w:color="auto"/>
      </w:divBdr>
    </w:div>
    <w:div w:id="1547180795">
      <w:bodyDiv w:val="1"/>
      <w:marLeft w:val="0"/>
      <w:marRight w:val="0"/>
      <w:marTop w:val="0"/>
      <w:marBottom w:val="0"/>
      <w:divBdr>
        <w:top w:val="none" w:sz="0" w:space="0" w:color="auto"/>
        <w:left w:val="none" w:sz="0" w:space="0" w:color="auto"/>
        <w:bottom w:val="none" w:sz="0" w:space="0" w:color="auto"/>
        <w:right w:val="none" w:sz="0" w:space="0" w:color="auto"/>
      </w:divBdr>
    </w:div>
    <w:div w:id="1688671272">
      <w:bodyDiv w:val="1"/>
      <w:marLeft w:val="0"/>
      <w:marRight w:val="0"/>
      <w:marTop w:val="0"/>
      <w:marBottom w:val="0"/>
      <w:divBdr>
        <w:top w:val="none" w:sz="0" w:space="0" w:color="auto"/>
        <w:left w:val="none" w:sz="0" w:space="0" w:color="auto"/>
        <w:bottom w:val="none" w:sz="0" w:space="0" w:color="auto"/>
        <w:right w:val="none" w:sz="0" w:space="0" w:color="auto"/>
      </w:divBdr>
    </w:div>
    <w:div w:id="1958758007">
      <w:bodyDiv w:val="1"/>
      <w:marLeft w:val="0"/>
      <w:marRight w:val="0"/>
      <w:marTop w:val="0"/>
      <w:marBottom w:val="0"/>
      <w:divBdr>
        <w:top w:val="none" w:sz="0" w:space="0" w:color="auto"/>
        <w:left w:val="none" w:sz="0" w:space="0" w:color="auto"/>
        <w:bottom w:val="none" w:sz="0" w:space="0" w:color="auto"/>
        <w:right w:val="none" w:sz="0" w:space="0" w:color="auto"/>
      </w:divBdr>
    </w:div>
    <w:div w:id="20777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17</Pages>
  <Words>2456</Words>
  <Characters>13513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vt:lpstr>
      <vt:lpstr>diseño</vt:lpstr>
    </vt:vector>
  </TitlesOfParts>
  <Company>Hewlett-Packard</Company>
  <LinksUpToDate>false</LinksUpToDate>
  <CharactersWithSpaces>15938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Shavi</cp:lastModifiedBy>
  <cp:revision>142</cp:revision>
  <cp:lastPrinted>2002-06-07T00:19:00Z</cp:lastPrinted>
  <dcterms:created xsi:type="dcterms:W3CDTF">2010-08-29T11:54:00Z</dcterms:created>
  <dcterms:modified xsi:type="dcterms:W3CDTF">2010-10-03T22:53:00Z</dcterms:modified>
</cp:coreProperties>
</file>