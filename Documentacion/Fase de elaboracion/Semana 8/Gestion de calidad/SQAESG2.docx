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(Semana 0</w:t>
      </w:r>
      <w:r w:rsidR="00D42134">
        <w:t>8</w:t>
      </w:r>
      <w:r w:rsidRPr="002A2E22">
        <w:t>)</w:t>
      </w:r>
    </w:p>
    <w:p w:rsidR="002536A8" w:rsidRPr="002A2E22" w:rsidRDefault="006E02DB">
      <w:pPr>
        <w:pStyle w:val="MTtulo1"/>
        <w:jc w:val="left"/>
      </w:pPr>
      <w:r w:rsidRPr="002A2E22">
        <w:t xml:space="preserve">Versión </w:t>
      </w:r>
      <w:r w:rsidR="00D42134">
        <w:t>8</w:t>
      </w:r>
      <w:r w:rsidR="007758A1">
        <w:t>.1</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336693">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D42134" w:rsidP="007C4B34">
            <w:pPr>
              <w:pStyle w:val="MNormal"/>
              <w:snapToGrid w:val="0"/>
              <w:jc w:val="center"/>
            </w:pPr>
            <w:r>
              <w:t>01/10</w:t>
            </w:r>
            <w:r w:rsidR="007C4B34" w:rsidRPr="002A2E22">
              <w:t>/</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D42134" w:rsidP="00FD04B6">
            <w:pPr>
              <w:pStyle w:val="MNormal"/>
              <w:snapToGrid w:val="0"/>
              <w:jc w:val="center"/>
            </w:pPr>
            <w:r>
              <w:t>8</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560B71" w:rsidP="00560B71">
            <w:pPr>
              <w:pStyle w:val="MNormal"/>
              <w:snapToGrid w:val="0"/>
            </w:pPr>
            <w:r>
              <w:t xml:space="preserve"> </w:t>
            </w:r>
            <w:r w:rsidR="006E02DB" w:rsidRPr="002A2E22">
              <w:t>Semana 0</w:t>
            </w:r>
            <w:r w:rsidR="00D42134">
              <w:t>8</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322B4E">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7758A1" w:rsidP="00322B4E">
            <w:pPr>
              <w:pStyle w:val="MNormal"/>
              <w:snapToGrid w:val="0"/>
              <w:jc w:val="center"/>
            </w:pPr>
            <w:r>
              <w:t>03/10/10</w:t>
            </w:r>
          </w:p>
        </w:tc>
        <w:tc>
          <w:tcPr>
            <w:tcW w:w="1117" w:type="dxa"/>
            <w:tcBorders>
              <w:left w:val="single" w:sz="4" w:space="0" w:color="000000"/>
              <w:bottom w:val="single" w:sz="4" w:space="0" w:color="000000"/>
            </w:tcBorders>
            <w:shd w:val="clear" w:color="auto" w:fill="auto"/>
          </w:tcPr>
          <w:p w:rsidR="002536A8" w:rsidRPr="002A2E22" w:rsidRDefault="007758A1" w:rsidP="00322B4E">
            <w:pPr>
              <w:pStyle w:val="MNormal"/>
              <w:snapToGrid w:val="0"/>
              <w:jc w:val="center"/>
            </w:pPr>
            <w:r>
              <w:t>8.1</w:t>
            </w:r>
          </w:p>
        </w:tc>
        <w:tc>
          <w:tcPr>
            <w:tcW w:w="3318" w:type="dxa"/>
            <w:tcBorders>
              <w:left w:val="single" w:sz="4" w:space="0" w:color="000000"/>
              <w:bottom w:val="single" w:sz="4" w:space="0" w:color="000000"/>
            </w:tcBorders>
            <w:shd w:val="clear" w:color="auto" w:fill="auto"/>
          </w:tcPr>
          <w:p w:rsidR="002536A8" w:rsidRPr="002A2E22" w:rsidRDefault="007758A1">
            <w:pPr>
              <w:pStyle w:val="MNormal"/>
              <w:snapToGrid w:val="0"/>
            </w:pPr>
            <w:r>
              <w:t xml:space="preserve"> Actualización del Documento</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7758A1"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F4260E" w:rsidRDefault="00F503D0">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sidRPr="002A2E22">
        <w:lastRenderedPageBreak/>
        <w:fldChar w:fldCharType="begin"/>
      </w:r>
      <w:r w:rsidR="006E02DB" w:rsidRPr="002A2E22">
        <w:instrText xml:space="preserve"> TOC </w:instrText>
      </w:r>
      <w:r w:rsidRPr="002A2E22">
        <w:fldChar w:fldCharType="separate"/>
      </w:r>
      <w:r w:rsidR="00F4260E">
        <w:rPr>
          <w:noProof/>
        </w:rPr>
        <w:t>1.</w:t>
      </w:r>
      <w:r w:rsidR="00F4260E">
        <w:rPr>
          <w:rFonts w:asciiTheme="minorHAnsi" w:eastAsiaTheme="minorEastAsia" w:hAnsiTheme="minorHAnsi" w:cstheme="minorBidi"/>
          <w:b w:val="0"/>
          <w:bCs w:val="0"/>
          <w:caps w:val="0"/>
          <w:noProof/>
          <w:sz w:val="22"/>
          <w:szCs w:val="22"/>
          <w:lang w:eastAsia="es-ES"/>
        </w:rPr>
        <w:tab/>
      </w:r>
      <w:r w:rsidR="00F4260E">
        <w:rPr>
          <w:noProof/>
        </w:rPr>
        <w:t>Descripción de la entrega realizada</w:t>
      </w:r>
      <w:r w:rsidR="00F4260E">
        <w:rPr>
          <w:noProof/>
        </w:rPr>
        <w:tab/>
      </w:r>
      <w:r w:rsidR="00F4260E">
        <w:rPr>
          <w:noProof/>
        </w:rPr>
        <w:fldChar w:fldCharType="begin"/>
      </w:r>
      <w:r w:rsidR="00F4260E">
        <w:rPr>
          <w:noProof/>
        </w:rPr>
        <w:instrText xml:space="preserve"> PAGEREF _Toc273787176 \h </w:instrText>
      </w:r>
      <w:r w:rsidR="00F4260E">
        <w:rPr>
          <w:noProof/>
        </w:rPr>
      </w:r>
      <w:r w:rsidR="00F4260E">
        <w:rPr>
          <w:noProof/>
        </w:rPr>
        <w:fldChar w:fldCharType="separate"/>
      </w:r>
      <w:r w:rsidR="00F4260E">
        <w:rPr>
          <w:noProof/>
        </w:rPr>
        <w:t>3</w:t>
      </w:r>
      <w:r w:rsidR="00F4260E">
        <w:rPr>
          <w:noProof/>
        </w:rPr>
        <w:fldChar w:fldCharType="end"/>
      </w:r>
    </w:p>
    <w:p w:rsidR="00F4260E" w:rsidRDefault="00F4260E">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_Toc273787178 \h </w:instrText>
      </w:r>
      <w:r>
        <w:rPr>
          <w:noProof/>
        </w:rPr>
      </w:r>
      <w:r>
        <w:rPr>
          <w:noProof/>
        </w:rPr>
        <w:fldChar w:fldCharType="separate"/>
      </w:r>
      <w:r>
        <w:rPr>
          <w:noProof/>
        </w:rPr>
        <w:t>3</w:t>
      </w:r>
      <w:r>
        <w:rPr>
          <w:noProof/>
        </w:rPr>
        <w:fldChar w:fldCharType="end"/>
      </w:r>
    </w:p>
    <w:p w:rsidR="00F4260E" w:rsidRDefault="00F4260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1.1.1.</w:t>
      </w:r>
      <w:r>
        <w:rPr>
          <w:rFonts w:asciiTheme="minorHAnsi" w:eastAsiaTheme="minorEastAsia" w:hAnsiTheme="minorHAnsi" w:cstheme="minorBidi"/>
          <w:i w:val="0"/>
          <w:iCs w:val="0"/>
          <w:noProof/>
          <w:sz w:val="22"/>
          <w:szCs w:val="22"/>
          <w:lang w:eastAsia="es-ES"/>
        </w:rPr>
        <w:tab/>
      </w:r>
      <w:r>
        <w:rPr>
          <w:noProof/>
        </w:rPr>
        <w:t>Análisis y Requerimientos</w:t>
      </w:r>
      <w:r>
        <w:rPr>
          <w:noProof/>
        </w:rPr>
        <w:tab/>
      </w:r>
      <w:r>
        <w:rPr>
          <w:noProof/>
        </w:rPr>
        <w:fldChar w:fldCharType="begin"/>
      </w:r>
      <w:r>
        <w:rPr>
          <w:noProof/>
        </w:rPr>
        <w:instrText xml:space="preserve"> PAGEREF _Toc273787179 \h </w:instrText>
      </w:r>
      <w:r>
        <w:rPr>
          <w:noProof/>
        </w:rPr>
      </w:r>
      <w:r>
        <w:rPr>
          <w:noProof/>
        </w:rPr>
        <w:fldChar w:fldCharType="separate"/>
      </w:r>
      <w:r>
        <w:rPr>
          <w:noProof/>
        </w:rPr>
        <w:t>3</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1.1.1.1.</w:t>
      </w:r>
      <w:r>
        <w:rPr>
          <w:rFonts w:asciiTheme="minorHAnsi" w:eastAsiaTheme="minorEastAsia" w:hAnsiTheme="minorHAnsi" w:cstheme="minorBidi"/>
          <w:noProof/>
          <w:sz w:val="22"/>
          <w:szCs w:val="22"/>
          <w:lang w:eastAsia="es-ES"/>
        </w:rPr>
        <w:tab/>
      </w:r>
      <w:r>
        <w:rPr>
          <w:noProof/>
        </w:rPr>
        <w:t>Modelo de Casos de Uso</w:t>
      </w:r>
      <w:r>
        <w:rPr>
          <w:noProof/>
        </w:rPr>
        <w:tab/>
      </w:r>
      <w:r>
        <w:rPr>
          <w:noProof/>
        </w:rPr>
        <w:fldChar w:fldCharType="begin"/>
      </w:r>
      <w:r>
        <w:rPr>
          <w:noProof/>
        </w:rPr>
        <w:instrText xml:space="preserve"> PAGEREF _Toc273787180 \h </w:instrText>
      </w:r>
      <w:r>
        <w:rPr>
          <w:noProof/>
        </w:rPr>
      </w:r>
      <w:r>
        <w:rPr>
          <w:noProof/>
        </w:rPr>
        <w:fldChar w:fldCharType="separate"/>
      </w:r>
      <w:r>
        <w:rPr>
          <w:noProof/>
        </w:rPr>
        <w:t>3</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1.1.1.2.</w:t>
      </w:r>
      <w:r>
        <w:rPr>
          <w:rFonts w:asciiTheme="minorHAnsi" w:eastAsiaTheme="minorEastAsia" w:hAnsiTheme="minorHAnsi" w:cstheme="minorBidi"/>
          <w:noProof/>
          <w:sz w:val="22"/>
          <w:szCs w:val="22"/>
          <w:lang w:eastAsia="es-ES"/>
        </w:rPr>
        <w:tab/>
      </w:r>
      <w:r>
        <w:rPr>
          <w:noProof/>
        </w:rPr>
        <w:t>Pautas para la Interfaz de Usuario</w:t>
      </w:r>
      <w:r>
        <w:rPr>
          <w:noProof/>
        </w:rPr>
        <w:tab/>
      </w:r>
      <w:r>
        <w:rPr>
          <w:noProof/>
        </w:rPr>
        <w:fldChar w:fldCharType="begin"/>
      </w:r>
      <w:r>
        <w:rPr>
          <w:noProof/>
        </w:rPr>
        <w:instrText xml:space="preserve"> PAGEREF _Toc273787181 \h </w:instrText>
      </w:r>
      <w:r>
        <w:rPr>
          <w:noProof/>
        </w:rPr>
      </w:r>
      <w:r>
        <w:rPr>
          <w:noProof/>
        </w:rPr>
        <w:fldChar w:fldCharType="separate"/>
      </w:r>
      <w:r>
        <w:rPr>
          <w:noProof/>
        </w:rPr>
        <w:t>3</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1.1.1.3.</w:t>
      </w:r>
      <w:r>
        <w:rPr>
          <w:rFonts w:asciiTheme="minorHAnsi" w:eastAsiaTheme="minorEastAsia" w:hAnsiTheme="minorHAnsi" w:cstheme="minorBidi"/>
          <w:noProof/>
          <w:sz w:val="22"/>
          <w:szCs w:val="22"/>
          <w:lang w:eastAsia="es-ES"/>
        </w:rPr>
        <w:tab/>
      </w:r>
      <w:r>
        <w:rPr>
          <w:noProof/>
        </w:rPr>
        <w:t>Descripción de la Arquitectura</w:t>
      </w:r>
      <w:r>
        <w:rPr>
          <w:noProof/>
        </w:rPr>
        <w:tab/>
      </w:r>
      <w:r>
        <w:rPr>
          <w:noProof/>
        </w:rPr>
        <w:fldChar w:fldCharType="begin"/>
      </w:r>
      <w:r>
        <w:rPr>
          <w:noProof/>
        </w:rPr>
        <w:instrText xml:space="preserve"> PAGEREF _Toc273787182 \h </w:instrText>
      </w:r>
      <w:r>
        <w:rPr>
          <w:noProof/>
        </w:rPr>
      </w:r>
      <w:r>
        <w:rPr>
          <w:noProof/>
        </w:rPr>
        <w:fldChar w:fldCharType="separate"/>
      </w:r>
      <w:r>
        <w:rPr>
          <w:noProof/>
        </w:rPr>
        <w:t>3</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1.1.1.4.</w:t>
      </w:r>
      <w:r>
        <w:rPr>
          <w:rFonts w:asciiTheme="minorHAnsi" w:eastAsiaTheme="minorEastAsia" w:hAnsiTheme="minorHAnsi" w:cstheme="minorBidi"/>
          <w:noProof/>
          <w:sz w:val="22"/>
          <w:szCs w:val="22"/>
          <w:lang w:eastAsia="es-ES"/>
        </w:rPr>
        <w:tab/>
      </w:r>
      <w:r>
        <w:rPr>
          <w:noProof/>
        </w:rPr>
        <w:t>Descripción de la Arquitectura (Vista del modelo de casos de uso)</w:t>
      </w:r>
      <w:r>
        <w:rPr>
          <w:noProof/>
        </w:rPr>
        <w:tab/>
      </w:r>
      <w:r>
        <w:rPr>
          <w:noProof/>
        </w:rPr>
        <w:fldChar w:fldCharType="begin"/>
      </w:r>
      <w:r>
        <w:rPr>
          <w:noProof/>
        </w:rPr>
        <w:instrText xml:space="preserve"> PAGEREF _Toc273787183 \h </w:instrText>
      </w:r>
      <w:r>
        <w:rPr>
          <w:noProof/>
        </w:rPr>
      </w:r>
      <w:r>
        <w:rPr>
          <w:noProof/>
        </w:rPr>
        <w:fldChar w:fldCharType="separate"/>
      </w:r>
      <w:r>
        <w:rPr>
          <w:noProof/>
        </w:rPr>
        <w:t>3</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1.1.1.5.</w:t>
      </w:r>
      <w:r>
        <w:rPr>
          <w:rFonts w:asciiTheme="minorHAnsi" w:eastAsiaTheme="minorEastAsia" w:hAnsiTheme="minorHAnsi" w:cstheme="minorBidi"/>
          <w:noProof/>
          <w:sz w:val="22"/>
          <w:szCs w:val="22"/>
          <w:lang w:eastAsia="es-ES"/>
        </w:rPr>
        <w:tab/>
      </w:r>
      <w:r>
        <w:rPr>
          <w:noProof/>
        </w:rPr>
        <w:t>Documento de validación con el Cliente</w:t>
      </w:r>
      <w:r>
        <w:rPr>
          <w:noProof/>
        </w:rPr>
        <w:tab/>
      </w:r>
      <w:r>
        <w:rPr>
          <w:noProof/>
        </w:rPr>
        <w:fldChar w:fldCharType="begin"/>
      </w:r>
      <w:r>
        <w:rPr>
          <w:noProof/>
        </w:rPr>
        <w:instrText xml:space="preserve"> PAGEREF _Toc273787184 \h </w:instrText>
      </w:r>
      <w:r>
        <w:rPr>
          <w:noProof/>
        </w:rPr>
      </w:r>
      <w:r>
        <w:rPr>
          <w:noProof/>
        </w:rPr>
        <w:fldChar w:fldCharType="separate"/>
      </w:r>
      <w:r>
        <w:rPr>
          <w:noProof/>
        </w:rPr>
        <w:t>3</w:t>
      </w:r>
      <w:r>
        <w:rPr>
          <w:noProof/>
        </w:rPr>
        <w:fldChar w:fldCharType="end"/>
      </w:r>
    </w:p>
    <w:p w:rsidR="00F4260E" w:rsidRDefault="00F4260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1.1.2.</w:t>
      </w:r>
      <w:r>
        <w:rPr>
          <w:rFonts w:asciiTheme="minorHAnsi" w:eastAsiaTheme="minorEastAsia" w:hAnsiTheme="minorHAnsi" w:cstheme="minorBidi"/>
          <w:i w:val="0"/>
          <w:iCs w:val="0"/>
          <w:noProof/>
          <w:sz w:val="22"/>
          <w:szCs w:val="22"/>
          <w:lang w:eastAsia="es-ES"/>
        </w:rPr>
        <w:tab/>
      </w:r>
      <w:r>
        <w:rPr>
          <w:noProof/>
        </w:rPr>
        <w:t>Diseño</w:t>
      </w:r>
      <w:r>
        <w:rPr>
          <w:noProof/>
        </w:rPr>
        <w:tab/>
      </w:r>
      <w:r>
        <w:rPr>
          <w:noProof/>
        </w:rPr>
        <w:fldChar w:fldCharType="begin"/>
      </w:r>
      <w:r>
        <w:rPr>
          <w:noProof/>
        </w:rPr>
        <w:instrText xml:space="preserve"> PAGEREF _Toc273787185 \h </w:instrText>
      </w:r>
      <w:r>
        <w:rPr>
          <w:noProof/>
        </w:rPr>
      </w:r>
      <w:r>
        <w:rPr>
          <w:noProof/>
        </w:rPr>
        <w:fldChar w:fldCharType="separate"/>
      </w:r>
      <w:r>
        <w:rPr>
          <w:noProof/>
        </w:rPr>
        <w:t>3</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1.1.2.1.</w:t>
      </w:r>
      <w:r>
        <w:rPr>
          <w:rFonts w:asciiTheme="minorHAnsi" w:eastAsiaTheme="minorEastAsia" w:hAnsiTheme="minorHAnsi" w:cstheme="minorBidi"/>
          <w:noProof/>
          <w:sz w:val="22"/>
          <w:szCs w:val="22"/>
          <w:lang w:eastAsia="es-ES"/>
        </w:rPr>
        <w:tab/>
      </w:r>
      <w:r>
        <w:rPr>
          <w:noProof/>
        </w:rPr>
        <w:t>Modelo de Diseño</w:t>
      </w:r>
      <w:r>
        <w:rPr>
          <w:noProof/>
        </w:rPr>
        <w:tab/>
      </w:r>
      <w:r>
        <w:rPr>
          <w:noProof/>
        </w:rPr>
        <w:fldChar w:fldCharType="begin"/>
      </w:r>
      <w:r>
        <w:rPr>
          <w:noProof/>
        </w:rPr>
        <w:instrText xml:space="preserve"> PAGEREF _Toc273787186 \h </w:instrText>
      </w:r>
      <w:r>
        <w:rPr>
          <w:noProof/>
        </w:rPr>
      </w:r>
      <w:r>
        <w:rPr>
          <w:noProof/>
        </w:rPr>
        <w:fldChar w:fldCharType="separate"/>
      </w:r>
      <w:r>
        <w:rPr>
          <w:noProof/>
        </w:rPr>
        <w:t>3</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1.1.2.2.</w:t>
      </w:r>
      <w:r>
        <w:rPr>
          <w:rFonts w:asciiTheme="minorHAnsi" w:eastAsiaTheme="minorEastAsia" w:hAnsiTheme="minorHAnsi" w:cstheme="minorBidi"/>
          <w:noProof/>
          <w:sz w:val="22"/>
          <w:szCs w:val="22"/>
          <w:lang w:eastAsia="es-ES"/>
        </w:rPr>
        <w:tab/>
      </w:r>
      <w:r>
        <w:rPr>
          <w:noProof/>
        </w:rPr>
        <w:t>Modelo de Datos</w:t>
      </w:r>
      <w:r>
        <w:rPr>
          <w:noProof/>
        </w:rPr>
        <w:tab/>
      </w:r>
      <w:r>
        <w:rPr>
          <w:noProof/>
        </w:rPr>
        <w:fldChar w:fldCharType="begin"/>
      </w:r>
      <w:r>
        <w:rPr>
          <w:noProof/>
        </w:rPr>
        <w:instrText xml:space="preserve"> PAGEREF _Toc273787187 \h </w:instrText>
      </w:r>
      <w:r>
        <w:rPr>
          <w:noProof/>
        </w:rPr>
      </w:r>
      <w:r>
        <w:rPr>
          <w:noProof/>
        </w:rPr>
        <w:fldChar w:fldCharType="separate"/>
      </w:r>
      <w:r>
        <w:rPr>
          <w:noProof/>
        </w:rPr>
        <w:t>3</w:t>
      </w:r>
      <w:r>
        <w:rPr>
          <w:noProof/>
        </w:rPr>
        <w:fldChar w:fldCharType="end"/>
      </w:r>
    </w:p>
    <w:p w:rsidR="00F4260E" w:rsidRDefault="00F4260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1.1.3.</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_Toc273787188 \h </w:instrText>
      </w:r>
      <w:r>
        <w:rPr>
          <w:noProof/>
        </w:rPr>
      </w:r>
      <w:r>
        <w:rPr>
          <w:noProof/>
        </w:rPr>
        <w:fldChar w:fldCharType="separate"/>
      </w:r>
      <w:r>
        <w:rPr>
          <w:noProof/>
        </w:rPr>
        <w:t>4</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1.1.3.1.</w:t>
      </w:r>
      <w:r>
        <w:rPr>
          <w:rFonts w:asciiTheme="minorHAnsi" w:eastAsiaTheme="minorEastAsia" w:hAnsiTheme="minorHAnsi" w:cstheme="minorBidi"/>
          <w:noProof/>
          <w:sz w:val="22"/>
          <w:szCs w:val="22"/>
          <w:lang w:eastAsia="es-ES"/>
        </w:rPr>
        <w:tab/>
      </w:r>
      <w:r>
        <w:rPr>
          <w:noProof/>
        </w:rPr>
        <w:t>Informe de Integración</w:t>
      </w:r>
      <w:r>
        <w:rPr>
          <w:noProof/>
        </w:rPr>
        <w:tab/>
      </w:r>
      <w:r>
        <w:rPr>
          <w:noProof/>
        </w:rPr>
        <w:fldChar w:fldCharType="begin"/>
      </w:r>
      <w:r>
        <w:rPr>
          <w:noProof/>
        </w:rPr>
        <w:instrText xml:space="preserve"> PAGEREF _Toc273787189 \h </w:instrText>
      </w:r>
      <w:r>
        <w:rPr>
          <w:noProof/>
        </w:rPr>
      </w:r>
      <w:r>
        <w:rPr>
          <w:noProof/>
        </w:rPr>
        <w:fldChar w:fldCharType="separate"/>
      </w:r>
      <w:r>
        <w:rPr>
          <w:noProof/>
        </w:rPr>
        <w:t>4</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1.1.3.2.</w:t>
      </w:r>
      <w:r>
        <w:rPr>
          <w:rFonts w:asciiTheme="minorHAnsi" w:eastAsiaTheme="minorEastAsia" w:hAnsiTheme="minorHAnsi" w:cstheme="minorBidi"/>
          <w:noProof/>
          <w:sz w:val="22"/>
          <w:szCs w:val="22"/>
          <w:lang w:eastAsia="es-ES"/>
        </w:rPr>
        <w:tab/>
      </w:r>
      <w:r>
        <w:rPr>
          <w:noProof/>
        </w:rPr>
        <w:t>Plan de Desarrollo</w:t>
      </w:r>
      <w:r>
        <w:rPr>
          <w:noProof/>
        </w:rPr>
        <w:tab/>
      </w:r>
      <w:r>
        <w:rPr>
          <w:noProof/>
        </w:rPr>
        <w:fldChar w:fldCharType="begin"/>
      </w:r>
      <w:r>
        <w:rPr>
          <w:noProof/>
        </w:rPr>
        <w:instrText xml:space="preserve"> PAGEREF _Toc273787190 \h </w:instrText>
      </w:r>
      <w:r>
        <w:rPr>
          <w:noProof/>
        </w:rPr>
      </w:r>
      <w:r>
        <w:rPr>
          <w:noProof/>
        </w:rPr>
        <w:fldChar w:fldCharType="separate"/>
      </w:r>
      <w:r>
        <w:rPr>
          <w:noProof/>
        </w:rPr>
        <w:t>4</w:t>
      </w:r>
      <w:r>
        <w:rPr>
          <w:noProof/>
        </w:rPr>
        <w:fldChar w:fldCharType="end"/>
      </w:r>
    </w:p>
    <w:p w:rsidR="00F4260E" w:rsidRDefault="00F4260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1.1.4.</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_Toc273787191 \h </w:instrText>
      </w:r>
      <w:r>
        <w:rPr>
          <w:noProof/>
        </w:rPr>
      </w:r>
      <w:r>
        <w:rPr>
          <w:noProof/>
        </w:rPr>
        <w:fldChar w:fldCharType="separate"/>
      </w:r>
      <w:r>
        <w:rPr>
          <w:noProof/>
        </w:rPr>
        <w:t>4</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1.1.4.1.</w:t>
      </w:r>
      <w:r>
        <w:rPr>
          <w:rFonts w:asciiTheme="minorHAnsi" w:eastAsiaTheme="minorEastAsia" w:hAnsiTheme="minorHAnsi" w:cstheme="minorBidi"/>
          <w:noProof/>
          <w:sz w:val="22"/>
          <w:szCs w:val="22"/>
          <w:lang w:eastAsia="es-ES"/>
        </w:rPr>
        <w:tab/>
      </w:r>
      <w:r>
        <w:rPr>
          <w:noProof/>
        </w:rPr>
        <w:t>Modelo de Casos de Prueba</w:t>
      </w:r>
      <w:r>
        <w:rPr>
          <w:noProof/>
        </w:rPr>
        <w:tab/>
      </w:r>
      <w:r>
        <w:rPr>
          <w:noProof/>
        </w:rPr>
        <w:fldChar w:fldCharType="begin"/>
      </w:r>
      <w:r>
        <w:rPr>
          <w:noProof/>
        </w:rPr>
        <w:instrText xml:space="preserve"> PAGEREF _Toc273787192 \h </w:instrText>
      </w:r>
      <w:r>
        <w:rPr>
          <w:noProof/>
        </w:rPr>
      </w:r>
      <w:r>
        <w:rPr>
          <w:noProof/>
        </w:rPr>
        <w:fldChar w:fldCharType="separate"/>
      </w:r>
      <w:r>
        <w:rPr>
          <w:noProof/>
        </w:rPr>
        <w:t>4</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1.1.4.2.</w:t>
      </w:r>
      <w:r>
        <w:rPr>
          <w:rFonts w:asciiTheme="minorHAnsi" w:eastAsiaTheme="minorEastAsia" w:hAnsiTheme="minorHAnsi" w:cstheme="minorBidi"/>
          <w:noProof/>
          <w:sz w:val="22"/>
          <w:szCs w:val="22"/>
          <w:lang w:eastAsia="es-ES"/>
        </w:rPr>
        <w:tab/>
      </w:r>
      <w:r>
        <w:rPr>
          <w:noProof/>
        </w:rPr>
        <w:t>Plan de Verificación de la Iteración</w:t>
      </w:r>
      <w:r>
        <w:rPr>
          <w:noProof/>
        </w:rPr>
        <w:tab/>
      </w:r>
      <w:r>
        <w:rPr>
          <w:noProof/>
        </w:rPr>
        <w:fldChar w:fldCharType="begin"/>
      </w:r>
      <w:r>
        <w:rPr>
          <w:noProof/>
        </w:rPr>
        <w:instrText xml:space="preserve"> PAGEREF _Toc273787193 \h </w:instrText>
      </w:r>
      <w:r>
        <w:rPr>
          <w:noProof/>
        </w:rPr>
      </w:r>
      <w:r>
        <w:rPr>
          <w:noProof/>
        </w:rPr>
        <w:fldChar w:fldCharType="separate"/>
      </w:r>
      <w:r>
        <w:rPr>
          <w:noProof/>
        </w:rPr>
        <w:t>4</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1.1.4.3.</w:t>
      </w:r>
      <w:r>
        <w:rPr>
          <w:rFonts w:asciiTheme="minorHAnsi" w:eastAsiaTheme="minorEastAsia" w:hAnsiTheme="minorHAnsi" w:cstheme="minorBidi"/>
          <w:noProof/>
          <w:sz w:val="22"/>
          <w:szCs w:val="22"/>
          <w:lang w:eastAsia="es-ES"/>
        </w:rPr>
        <w:tab/>
      </w:r>
      <w:r>
        <w:rPr>
          <w:noProof/>
        </w:rPr>
        <w:t>Informe de la Verificación Unitaria</w:t>
      </w:r>
      <w:r>
        <w:rPr>
          <w:noProof/>
        </w:rPr>
        <w:tab/>
      </w:r>
      <w:r>
        <w:rPr>
          <w:noProof/>
        </w:rPr>
        <w:fldChar w:fldCharType="begin"/>
      </w:r>
      <w:r>
        <w:rPr>
          <w:noProof/>
        </w:rPr>
        <w:instrText xml:space="preserve"> PAGEREF _Toc273787194 \h </w:instrText>
      </w:r>
      <w:r>
        <w:rPr>
          <w:noProof/>
        </w:rPr>
      </w:r>
      <w:r>
        <w:rPr>
          <w:noProof/>
        </w:rPr>
        <w:fldChar w:fldCharType="separate"/>
      </w:r>
      <w:r>
        <w:rPr>
          <w:noProof/>
        </w:rPr>
        <w:t>4</w:t>
      </w:r>
      <w:r>
        <w:rPr>
          <w:noProof/>
        </w:rPr>
        <w:fldChar w:fldCharType="end"/>
      </w:r>
    </w:p>
    <w:p w:rsidR="00F4260E" w:rsidRDefault="00F4260E">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1.2.</w:t>
      </w:r>
      <w:r>
        <w:rPr>
          <w:rFonts w:asciiTheme="minorHAnsi" w:eastAsiaTheme="minorEastAsia" w:hAnsiTheme="minorHAnsi" w:cstheme="minorBidi"/>
          <w:smallCaps w:val="0"/>
          <w:noProof/>
          <w:sz w:val="22"/>
          <w:szCs w:val="22"/>
          <w:lang w:eastAsia="es-ES"/>
        </w:rPr>
        <w:tab/>
      </w:r>
      <w:r>
        <w:rPr>
          <w:noProof/>
        </w:rPr>
        <w:t>Líneas de Trabajo de Gestión</w:t>
      </w:r>
      <w:r>
        <w:rPr>
          <w:noProof/>
        </w:rPr>
        <w:tab/>
      </w:r>
      <w:r>
        <w:rPr>
          <w:noProof/>
        </w:rPr>
        <w:fldChar w:fldCharType="begin"/>
      </w:r>
      <w:r>
        <w:rPr>
          <w:noProof/>
        </w:rPr>
        <w:instrText xml:space="preserve"> PAGEREF _Toc273787195 \h </w:instrText>
      </w:r>
      <w:r>
        <w:rPr>
          <w:noProof/>
        </w:rPr>
      </w:r>
      <w:r>
        <w:rPr>
          <w:noProof/>
        </w:rPr>
        <w:fldChar w:fldCharType="separate"/>
      </w:r>
      <w:r>
        <w:rPr>
          <w:noProof/>
        </w:rPr>
        <w:t>5</w:t>
      </w:r>
      <w:r>
        <w:rPr>
          <w:noProof/>
        </w:rPr>
        <w:fldChar w:fldCharType="end"/>
      </w:r>
    </w:p>
    <w:p w:rsidR="00F4260E" w:rsidRDefault="00F4260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1.2.1.</w:t>
      </w:r>
      <w:r>
        <w:rPr>
          <w:rFonts w:asciiTheme="minorHAnsi" w:eastAsiaTheme="minorEastAsia" w:hAnsiTheme="minorHAnsi" w:cstheme="minorBidi"/>
          <w:i w:val="0"/>
          <w:iCs w:val="0"/>
          <w:noProof/>
          <w:sz w:val="22"/>
          <w:szCs w:val="22"/>
          <w:lang w:eastAsia="es-ES"/>
        </w:rPr>
        <w:tab/>
      </w:r>
      <w:r>
        <w:rPr>
          <w:noProof/>
        </w:rPr>
        <w:t>Gestión del Proyecto</w:t>
      </w:r>
      <w:r>
        <w:rPr>
          <w:noProof/>
        </w:rPr>
        <w:tab/>
      </w:r>
      <w:r>
        <w:rPr>
          <w:noProof/>
        </w:rPr>
        <w:fldChar w:fldCharType="begin"/>
      </w:r>
      <w:r>
        <w:rPr>
          <w:noProof/>
        </w:rPr>
        <w:instrText xml:space="preserve"> PAGEREF _Toc273787196 \h </w:instrText>
      </w:r>
      <w:r>
        <w:rPr>
          <w:noProof/>
        </w:rPr>
      </w:r>
      <w:r>
        <w:rPr>
          <w:noProof/>
        </w:rPr>
        <w:fldChar w:fldCharType="separate"/>
      </w:r>
      <w:r>
        <w:rPr>
          <w:noProof/>
        </w:rPr>
        <w:t>5</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1.2.1.1.</w:t>
      </w:r>
      <w:r>
        <w:rPr>
          <w:rFonts w:asciiTheme="minorHAnsi" w:eastAsiaTheme="minorEastAsia" w:hAnsiTheme="minorHAnsi" w:cstheme="minorBidi"/>
          <w:noProof/>
          <w:sz w:val="22"/>
          <w:szCs w:val="22"/>
          <w:lang w:eastAsia="es-ES"/>
        </w:rPr>
        <w:tab/>
      </w:r>
      <w:r>
        <w:rPr>
          <w:noProof/>
        </w:rPr>
        <w:t>Informe de Situación del Proyecto</w:t>
      </w:r>
      <w:r>
        <w:rPr>
          <w:noProof/>
        </w:rPr>
        <w:tab/>
      </w:r>
      <w:r>
        <w:rPr>
          <w:noProof/>
        </w:rPr>
        <w:fldChar w:fldCharType="begin"/>
      </w:r>
      <w:r>
        <w:rPr>
          <w:noProof/>
        </w:rPr>
        <w:instrText xml:space="preserve"> PAGEREF _Toc273787197 \h </w:instrText>
      </w:r>
      <w:r>
        <w:rPr>
          <w:noProof/>
        </w:rPr>
      </w:r>
      <w:r>
        <w:rPr>
          <w:noProof/>
        </w:rPr>
        <w:fldChar w:fldCharType="separate"/>
      </w:r>
      <w:r>
        <w:rPr>
          <w:noProof/>
        </w:rPr>
        <w:t>5</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1.2.1.2.</w:t>
      </w:r>
      <w:r>
        <w:rPr>
          <w:rFonts w:asciiTheme="minorHAnsi" w:eastAsiaTheme="minorEastAsia" w:hAnsiTheme="minorHAnsi" w:cstheme="minorBidi"/>
          <w:noProof/>
          <w:sz w:val="22"/>
          <w:szCs w:val="22"/>
          <w:lang w:eastAsia="es-ES"/>
        </w:rPr>
        <w:tab/>
      </w:r>
      <w:r>
        <w:rPr>
          <w:noProof/>
        </w:rPr>
        <w:t>Registro de Actividades</w:t>
      </w:r>
      <w:r>
        <w:rPr>
          <w:noProof/>
        </w:rPr>
        <w:tab/>
      </w:r>
      <w:r>
        <w:rPr>
          <w:noProof/>
        </w:rPr>
        <w:fldChar w:fldCharType="begin"/>
      </w:r>
      <w:r>
        <w:rPr>
          <w:noProof/>
        </w:rPr>
        <w:instrText xml:space="preserve"> PAGEREF _Toc273787198 \h </w:instrText>
      </w:r>
      <w:r>
        <w:rPr>
          <w:noProof/>
        </w:rPr>
      </w:r>
      <w:r>
        <w:rPr>
          <w:noProof/>
        </w:rPr>
        <w:fldChar w:fldCharType="separate"/>
      </w:r>
      <w:r>
        <w:rPr>
          <w:noProof/>
        </w:rPr>
        <w:t>5</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1.2.1.3.</w:t>
      </w:r>
      <w:r>
        <w:rPr>
          <w:rFonts w:asciiTheme="minorHAnsi" w:eastAsiaTheme="minorEastAsia" w:hAnsiTheme="minorHAnsi" w:cstheme="minorBidi"/>
          <w:noProof/>
          <w:sz w:val="22"/>
          <w:szCs w:val="22"/>
          <w:lang w:eastAsia="es-ES"/>
        </w:rPr>
        <w:tab/>
      </w:r>
      <w:r>
        <w:rPr>
          <w:noProof/>
        </w:rPr>
        <w:t>Acta de Reunión de Equipo</w:t>
      </w:r>
      <w:r>
        <w:rPr>
          <w:noProof/>
        </w:rPr>
        <w:tab/>
      </w:r>
      <w:r>
        <w:rPr>
          <w:noProof/>
        </w:rPr>
        <w:fldChar w:fldCharType="begin"/>
      </w:r>
      <w:r>
        <w:rPr>
          <w:noProof/>
        </w:rPr>
        <w:instrText xml:space="preserve"> PAGEREF _Toc273787199 \h </w:instrText>
      </w:r>
      <w:r>
        <w:rPr>
          <w:noProof/>
        </w:rPr>
      </w:r>
      <w:r>
        <w:rPr>
          <w:noProof/>
        </w:rPr>
        <w:fldChar w:fldCharType="separate"/>
      </w:r>
      <w:r>
        <w:rPr>
          <w:noProof/>
        </w:rPr>
        <w:t>5</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1.2.1.4.</w:t>
      </w:r>
      <w:r>
        <w:rPr>
          <w:rFonts w:asciiTheme="minorHAnsi" w:eastAsiaTheme="minorEastAsia" w:hAnsiTheme="minorHAnsi" w:cstheme="minorBidi"/>
          <w:noProof/>
          <w:sz w:val="22"/>
          <w:szCs w:val="22"/>
          <w:lang w:eastAsia="es-ES"/>
        </w:rPr>
        <w:tab/>
      </w:r>
      <w:r>
        <w:rPr>
          <w:noProof/>
        </w:rPr>
        <w:t>Plan de la Iteración</w:t>
      </w:r>
      <w:r>
        <w:rPr>
          <w:noProof/>
        </w:rPr>
        <w:tab/>
      </w:r>
      <w:r>
        <w:rPr>
          <w:noProof/>
        </w:rPr>
        <w:fldChar w:fldCharType="begin"/>
      </w:r>
      <w:r>
        <w:rPr>
          <w:noProof/>
        </w:rPr>
        <w:instrText xml:space="preserve"> PAGEREF _Toc273787200 \h </w:instrText>
      </w:r>
      <w:r>
        <w:rPr>
          <w:noProof/>
        </w:rPr>
      </w:r>
      <w:r>
        <w:rPr>
          <w:noProof/>
        </w:rPr>
        <w:fldChar w:fldCharType="separate"/>
      </w:r>
      <w:r>
        <w:rPr>
          <w:noProof/>
        </w:rPr>
        <w:t>5</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1.2.1.5.</w:t>
      </w:r>
      <w:r>
        <w:rPr>
          <w:rFonts w:asciiTheme="minorHAnsi" w:eastAsiaTheme="minorEastAsia" w:hAnsiTheme="minorHAnsi" w:cstheme="minorBidi"/>
          <w:noProof/>
          <w:sz w:val="22"/>
          <w:szCs w:val="22"/>
          <w:lang w:eastAsia="es-ES"/>
        </w:rPr>
        <w:tab/>
      </w:r>
      <w:r>
        <w:rPr>
          <w:noProof/>
        </w:rPr>
        <w:t>Lecciones Aprendidas</w:t>
      </w:r>
      <w:r>
        <w:rPr>
          <w:noProof/>
        </w:rPr>
        <w:tab/>
      </w:r>
      <w:r>
        <w:rPr>
          <w:noProof/>
        </w:rPr>
        <w:fldChar w:fldCharType="begin"/>
      </w:r>
      <w:r>
        <w:rPr>
          <w:noProof/>
        </w:rPr>
        <w:instrText xml:space="preserve"> PAGEREF _Toc273787201 \h </w:instrText>
      </w:r>
      <w:r>
        <w:rPr>
          <w:noProof/>
        </w:rPr>
      </w:r>
      <w:r>
        <w:rPr>
          <w:noProof/>
        </w:rPr>
        <w:fldChar w:fldCharType="separate"/>
      </w:r>
      <w:r>
        <w:rPr>
          <w:noProof/>
        </w:rPr>
        <w:t>5</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1.2.1.6.</w:t>
      </w:r>
      <w:r>
        <w:rPr>
          <w:rFonts w:asciiTheme="minorHAnsi" w:eastAsiaTheme="minorEastAsia" w:hAnsiTheme="minorHAnsi" w:cstheme="minorBidi"/>
          <w:noProof/>
          <w:sz w:val="22"/>
          <w:szCs w:val="22"/>
          <w:lang w:eastAsia="es-ES"/>
        </w:rPr>
        <w:tab/>
      </w:r>
      <w:r>
        <w:rPr>
          <w:noProof/>
        </w:rPr>
        <w:t>Informe de Conclusiones de la Fase</w:t>
      </w:r>
      <w:r>
        <w:rPr>
          <w:noProof/>
        </w:rPr>
        <w:tab/>
      </w:r>
      <w:r>
        <w:rPr>
          <w:noProof/>
        </w:rPr>
        <w:fldChar w:fldCharType="begin"/>
      </w:r>
      <w:r>
        <w:rPr>
          <w:noProof/>
        </w:rPr>
        <w:instrText xml:space="preserve"> PAGEREF _Toc273787202 \h </w:instrText>
      </w:r>
      <w:r>
        <w:rPr>
          <w:noProof/>
        </w:rPr>
      </w:r>
      <w:r>
        <w:rPr>
          <w:noProof/>
        </w:rPr>
        <w:fldChar w:fldCharType="separate"/>
      </w:r>
      <w:r>
        <w:rPr>
          <w:noProof/>
        </w:rPr>
        <w:t>5</w:t>
      </w:r>
      <w:r>
        <w:rPr>
          <w:noProof/>
        </w:rPr>
        <w:fldChar w:fldCharType="end"/>
      </w:r>
    </w:p>
    <w:p w:rsidR="00F4260E" w:rsidRDefault="00F4260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1.2.2.</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Pr>
          <w:noProof/>
        </w:rPr>
        <w:fldChar w:fldCharType="begin"/>
      </w:r>
      <w:r>
        <w:rPr>
          <w:noProof/>
        </w:rPr>
        <w:instrText xml:space="preserve"> PAGEREF _Toc273787203 \h </w:instrText>
      </w:r>
      <w:r>
        <w:rPr>
          <w:noProof/>
        </w:rPr>
      </w:r>
      <w:r>
        <w:rPr>
          <w:noProof/>
        </w:rPr>
        <w:fldChar w:fldCharType="separate"/>
      </w:r>
      <w:r>
        <w:rPr>
          <w:noProof/>
        </w:rPr>
        <w:t>6</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1.2.2.1.</w:t>
      </w:r>
      <w:r>
        <w:rPr>
          <w:rFonts w:asciiTheme="minorHAnsi" w:eastAsiaTheme="minorEastAsia" w:hAnsiTheme="minorHAnsi" w:cstheme="minorBidi"/>
          <w:noProof/>
          <w:sz w:val="22"/>
          <w:szCs w:val="22"/>
          <w:lang w:eastAsia="es-ES"/>
        </w:rPr>
        <w:tab/>
      </w:r>
      <w:r>
        <w:rPr>
          <w:noProof/>
        </w:rPr>
        <w:t>Registro de Versiones</w:t>
      </w:r>
      <w:r>
        <w:rPr>
          <w:noProof/>
        </w:rPr>
        <w:tab/>
      </w:r>
      <w:r>
        <w:rPr>
          <w:noProof/>
        </w:rPr>
        <w:fldChar w:fldCharType="begin"/>
      </w:r>
      <w:r>
        <w:rPr>
          <w:noProof/>
        </w:rPr>
        <w:instrText xml:space="preserve"> PAGEREF _Toc273787204 \h </w:instrText>
      </w:r>
      <w:r>
        <w:rPr>
          <w:noProof/>
        </w:rPr>
      </w:r>
      <w:r>
        <w:rPr>
          <w:noProof/>
        </w:rPr>
        <w:fldChar w:fldCharType="separate"/>
      </w:r>
      <w:r>
        <w:rPr>
          <w:noProof/>
        </w:rPr>
        <w:t>6</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1.2.2.2.</w:t>
      </w:r>
      <w:r>
        <w:rPr>
          <w:rFonts w:asciiTheme="minorHAnsi" w:eastAsiaTheme="minorEastAsia" w:hAnsiTheme="minorHAnsi" w:cstheme="minorBidi"/>
          <w:noProof/>
          <w:sz w:val="22"/>
          <w:szCs w:val="22"/>
          <w:lang w:eastAsia="es-ES"/>
        </w:rPr>
        <w:tab/>
      </w:r>
      <w:r>
        <w:rPr>
          <w:noProof/>
        </w:rPr>
        <w:t>Notas de la Versión</w:t>
      </w:r>
      <w:r>
        <w:rPr>
          <w:noProof/>
        </w:rPr>
        <w:tab/>
      </w:r>
      <w:r>
        <w:rPr>
          <w:noProof/>
        </w:rPr>
        <w:fldChar w:fldCharType="begin"/>
      </w:r>
      <w:r>
        <w:rPr>
          <w:noProof/>
        </w:rPr>
        <w:instrText xml:space="preserve"> PAGEREF _Toc273787205 \h </w:instrText>
      </w:r>
      <w:r>
        <w:rPr>
          <w:noProof/>
        </w:rPr>
      </w:r>
      <w:r>
        <w:rPr>
          <w:noProof/>
        </w:rPr>
        <w:fldChar w:fldCharType="separate"/>
      </w:r>
      <w:r>
        <w:rPr>
          <w:noProof/>
        </w:rPr>
        <w:t>6</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1.2.2.3.</w:t>
      </w:r>
      <w:r>
        <w:rPr>
          <w:rFonts w:asciiTheme="minorHAnsi" w:eastAsiaTheme="minorEastAsia" w:hAnsiTheme="minorHAnsi" w:cstheme="minorBidi"/>
          <w:noProof/>
          <w:sz w:val="22"/>
          <w:szCs w:val="22"/>
          <w:lang w:eastAsia="es-ES"/>
        </w:rPr>
        <w:tab/>
      </w:r>
      <w:r>
        <w:rPr>
          <w:noProof/>
        </w:rPr>
        <w:t>Gestión de Cambios</w:t>
      </w:r>
      <w:r>
        <w:rPr>
          <w:noProof/>
        </w:rPr>
        <w:tab/>
      </w:r>
      <w:r>
        <w:rPr>
          <w:noProof/>
        </w:rPr>
        <w:fldChar w:fldCharType="begin"/>
      </w:r>
      <w:r>
        <w:rPr>
          <w:noProof/>
        </w:rPr>
        <w:instrText xml:space="preserve"> PAGEREF _Toc273787206 \h </w:instrText>
      </w:r>
      <w:r>
        <w:rPr>
          <w:noProof/>
        </w:rPr>
      </w:r>
      <w:r>
        <w:rPr>
          <w:noProof/>
        </w:rPr>
        <w:fldChar w:fldCharType="separate"/>
      </w:r>
      <w:r>
        <w:rPr>
          <w:noProof/>
        </w:rPr>
        <w:t>6</w:t>
      </w:r>
      <w:r>
        <w:rPr>
          <w:noProof/>
        </w:rPr>
        <w:fldChar w:fldCharType="end"/>
      </w:r>
    </w:p>
    <w:p w:rsidR="00F4260E" w:rsidRDefault="00F4260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1.2.3.</w:t>
      </w:r>
      <w:r>
        <w:rPr>
          <w:rFonts w:asciiTheme="minorHAnsi" w:eastAsiaTheme="minorEastAsia" w:hAnsiTheme="minorHAnsi" w:cstheme="minorBidi"/>
          <w:i w:val="0"/>
          <w:iCs w:val="0"/>
          <w:noProof/>
          <w:sz w:val="22"/>
          <w:szCs w:val="22"/>
          <w:lang w:eastAsia="es-ES"/>
        </w:rPr>
        <w:tab/>
      </w:r>
      <w:r>
        <w:rPr>
          <w:noProof/>
        </w:rPr>
        <w:t>Gestión de Calidad</w:t>
      </w:r>
      <w:r>
        <w:rPr>
          <w:noProof/>
        </w:rPr>
        <w:tab/>
      </w:r>
      <w:r>
        <w:rPr>
          <w:noProof/>
        </w:rPr>
        <w:fldChar w:fldCharType="begin"/>
      </w:r>
      <w:r>
        <w:rPr>
          <w:noProof/>
        </w:rPr>
        <w:instrText xml:space="preserve"> PAGEREF _Toc273787207 \h </w:instrText>
      </w:r>
      <w:r>
        <w:rPr>
          <w:noProof/>
        </w:rPr>
      </w:r>
      <w:r>
        <w:rPr>
          <w:noProof/>
        </w:rPr>
        <w:fldChar w:fldCharType="separate"/>
      </w:r>
      <w:r>
        <w:rPr>
          <w:noProof/>
        </w:rPr>
        <w:t>6</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1.2.3.1.</w:t>
      </w:r>
      <w:r>
        <w:rPr>
          <w:rFonts w:asciiTheme="minorHAnsi" w:eastAsiaTheme="minorEastAsia" w:hAnsiTheme="minorHAnsi" w:cstheme="minorBidi"/>
          <w:noProof/>
          <w:sz w:val="22"/>
          <w:szCs w:val="22"/>
          <w:lang w:eastAsia="es-ES"/>
        </w:rPr>
        <w:tab/>
      </w:r>
      <w:r>
        <w:rPr>
          <w:noProof/>
        </w:rPr>
        <w:t>Entrega semanal de SQA</w:t>
      </w:r>
      <w:r>
        <w:rPr>
          <w:noProof/>
        </w:rPr>
        <w:tab/>
      </w:r>
      <w:r>
        <w:rPr>
          <w:noProof/>
        </w:rPr>
        <w:fldChar w:fldCharType="begin"/>
      </w:r>
      <w:r>
        <w:rPr>
          <w:noProof/>
        </w:rPr>
        <w:instrText xml:space="preserve"> PAGEREF _Toc273787208 \h </w:instrText>
      </w:r>
      <w:r>
        <w:rPr>
          <w:noProof/>
        </w:rPr>
      </w:r>
      <w:r>
        <w:rPr>
          <w:noProof/>
        </w:rPr>
        <w:fldChar w:fldCharType="separate"/>
      </w:r>
      <w:r>
        <w:rPr>
          <w:noProof/>
        </w:rPr>
        <w:t>6</w:t>
      </w:r>
      <w:r>
        <w:rPr>
          <w:noProof/>
        </w:rPr>
        <w:fldChar w:fldCharType="end"/>
      </w:r>
    </w:p>
    <w:p w:rsidR="00F4260E" w:rsidRDefault="00F4260E">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2.</w:t>
      </w:r>
      <w:r>
        <w:rPr>
          <w:rFonts w:asciiTheme="minorHAnsi" w:eastAsiaTheme="minorEastAsia" w:hAnsiTheme="minorHAnsi" w:cstheme="minorBidi"/>
          <w:b w:val="0"/>
          <w:bCs w:val="0"/>
          <w:caps w:val="0"/>
          <w:noProof/>
          <w:sz w:val="22"/>
          <w:szCs w:val="22"/>
          <w:lang w:eastAsia="es-ES"/>
        </w:rPr>
        <w:tab/>
      </w:r>
      <w:r>
        <w:rPr>
          <w:noProof/>
        </w:rPr>
        <w:t>Entregables de la Semana que no se entregan</w:t>
      </w:r>
      <w:r>
        <w:rPr>
          <w:noProof/>
        </w:rPr>
        <w:tab/>
      </w:r>
      <w:r>
        <w:rPr>
          <w:noProof/>
        </w:rPr>
        <w:fldChar w:fldCharType="begin"/>
      </w:r>
      <w:r>
        <w:rPr>
          <w:noProof/>
        </w:rPr>
        <w:instrText xml:space="preserve"> PAGEREF _Toc273787209 \h </w:instrText>
      </w:r>
      <w:r>
        <w:rPr>
          <w:noProof/>
        </w:rPr>
      </w:r>
      <w:r>
        <w:rPr>
          <w:noProof/>
        </w:rPr>
        <w:fldChar w:fldCharType="separate"/>
      </w:r>
      <w:r>
        <w:rPr>
          <w:noProof/>
        </w:rPr>
        <w:t>7</w:t>
      </w:r>
      <w:r>
        <w:rPr>
          <w:noProof/>
        </w:rPr>
        <w:fldChar w:fldCharType="end"/>
      </w:r>
    </w:p>
    <w:p w:rsidR="00F4260E" w:rsidRDefault="00F4260E">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2.1.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_Toc273787211 \h </w:instrText>
      </w:r>
      <w:r>
        <w:rPr>
          <w:noProof/>
        </w:rPr>
      </w:r>
      <w:r>
        <w:rPr>
          <w:noProof/>
        </w:rPr>
        <w:fldChar w:fldCharType="separate"/>
      </w:r>
      <w:r>
        <w:rPr>
          <w:noProof/>
        </w:rPr>
        <w:t>7</w:t>
      </w:r>
      <w:r>
        <w:rPr>
          <w:noProof/>
        </w:rPr>
        <w:fldChar w:fldCharType="end"/>
      </w:r>
    </w:p>
    <w:p w:rsidR="00F4260E" w:rsidRDefault="00F4260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2.1.1.</w:t>
      </w:r>
      <w:r>
        <w:rPr>
          <w:rFonts w:asciiTheme="minorHAnsi" w:eastAsiaTheme="minorEastAsia" w:hAnsiTheme="minorHAnsi" w:cstheme="minorBidi"/>
          <w:i w:val="0"/>
          <w:iCs w:val="0"/>
          <w:noProof/>
          <w:sz w:val="22"/>
          <w:szCs w:val="22"/>
          <w:lang w:eastAsia="es-ES"/>
        </w:rPr>
        <w:tab/>
      </w:r>
      <w:r>
        <w:rPr>
          <w:noProof/>
        </w:rPr>
        <w:t>Formación y Entrenamiento</w:t>
      </w:r>
      <w:r>
        <w:rPr>
          <w:noProof/>
        </w:rPr>
        <w:tab/>
      </w:r>
      <w:r>
        <w:rPr>
          <w:noProof/>
        </w:rPr>
        <w:fldChar w:fldCharType="begin"/>
      </w:r>
      <w:r>
        <w:rPr>
          <w:noProof/>
        </w:rPr>
        <w:instrText xml:space="preserve"> PAGEREF _Toc273787212 \h </w:instrText>
      </w:r>
      <w:r>
        <w:rPr>
          <w:noProof/>
        </w:rPr>
      </w:r>
      <w:r>
        <w:rPr>
          <w:noProof/>
        </w:rPr>
        <w:fldChar w:fldCharType="separate"/>
      </w:r>
      <w:r>
        <w:rPr>
          <w:noProof/>
        </w:rPr>
        <w:t>7</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2.1.1.1.</w:t>
      </w:r>
      <w:r>
        <w:rPr>
          <w:rFonts w:asciiTheme="minorHAnsi" w:eastAsiaTheme="minorEastAsia" w:hAnsiTheme="minorHAnsi" w:cstheme="minorBidi"/>
          <w:noProof/>
          <w:sz w:val="22"/>
          <w:szCs w:val="22"/>
          <w:lang w:eastAsia="es-ES"/>
        </w:rPr>
        <w:tab/>
      </w:r>
      <w:r>
        <w:rPr>
          <w:noProof/>
        </w:rPr>
        <w:t>Materiales para soporte al usuario.</w:t>
      </w:r>
      <w:r>
        <w:rPr>
          <w:noProof/>
        </w:rPr>
        <w:tab/>
      </w:r>
      <w:r>
        <w:rPr>
          <w:noProof/>
        </w:rPr>
        <w:fldChar w:fldCharType="begin"/>
      </w:r>
      <w:r>
        <w:rPr>
          <w:noProof/>
        </w:rPr>
        <w:instrText xml:space="preserve"> PAGEREF _Toc273787213 \h </w:instrText>
      </w:r>
      <w:r>
        <w:rPr>
          <w:noProof/>
        </w:rPr>
      </w:r>
      <w:r>
        <w:rPr>
          <w:noProof/>
        </w:rPr>
        <w:fldChar w:fldCharType="separate"/>
      </w:r>
      <w:r>
        <w:rPr>
          <w:noProof/>
        </w:rPr>
        <w:t>7</w:t>
      </w:r>
      <w:r>
        <w:rPr>
          <w:noProof/>
        </w:rPr>
        <w:fldChar w:fldCharType="end"/>
      </w:r>
    </w:p>
    <w:p w:rsidR="00F4260E" w:rsidRDefault="00F4260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2.1.2.</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_Toc273787214 \h </w:instrText>
      </w:r>
      <w:r>
        <w:rPr>
          <w:noProof/>
        </w:rPr>
      </w:r>
      <w:r>
        <w:rPr>
          <w:noProof/>
        </w:rPr>
        <w:fldChar w:fldCharType="separate"/>
      </w:r>
      <w:r>
        <w:rPr>
          <w:noProof/>
        </w:rPr>
        <w:t>7</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2.1.2.1.</w:t>
      </w:r>
      <w:r>
        <w:rPr>
          <w:rFonts w:asciiTheme="minorHAnsi" w:eastAsiaTheme="minorEastAsia" w:hAnsiTheme="minorHAnsi" w:cstheme="minorBidi"/>
          <w:noProof/>
          <w:sz w:val="22"/>
          <w:szCs w:val="22"/>
          <w:lang w:eastAsia="es-ES"/>
        </w:rPr>
        <w:tab/>
      </w:r>
      <w:r>
        <w:rPr>
          <w:noProof/>
        </w:rPr>
        <w:t>Plan de Integración de la Iteración</w:t>
      </w:r>
      <w:r>
        <w:rPr>
          <w:noProof/>
        </w:rPr>
        <w:tab/>
      </w:r>
      <w:r>
        <w:rPr>
          <w:noProof/>
        </w:rPr>
        <w:fldChar w:fldCharType="begin"/>
      </w:r>
      <w:r>
        <w:rPr>
          <w:noProof/>
        </w:rPr>
        <w:instrText xml:space="preserve"> PAGEREF _Toc273787215 \h </w:instrText>
      </w:r>
      <w:r>
        <w:rPr>
          <w:noProof/>
        </w:rPr>
      </w:r>
      <w:r>
        <w:rPr>
          <w:noProof/>
        </w:rPr>
        <w:fldChar w:fldCharType="separate"/>
      </w:r>
      <w:r>
        <w:rPr>
          <w:noProof/>
        </w:rPr>
        <w:t>7</w:t>
      </w:r>
      <w:r>
        <w:rPr>
          <w:noProof/>
        </w:rPr>
        <w:fldChar w:fldCharType="end"/>
      </w:r>
    </w:p>
    <w:p w:rsidR="00F4260E" w:rsidRDefault="00F4260E">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3.</w:t>
      </w:r>
      <w:r>
        <w:rPr>
          <w:rFonts w:asciiTheme="minorHAnsi" w:eastAsiaTheme="minorEastAsia" w:hAnsiTheme="minorHAnsi" w:cstheme="minorBidi"/>
          <w:b w:val="0"/>
          <w:bCs w:val="0"/>
          <w:caps w:val="0"/>
          <w:noProof/>
          <w:sz w:val="22"/>
          <w:szCs w:val="22"/>
          <w:lang w:eastAsia="es-ES"/>
        </w:rPr>
        <w:tab/>
      </w:r>
      <w:r>
        <w:rPr>
          <w:noProof/>
        </w:rPr>
        <w:t>Entregables pendientes de semanas anteriores</w:t>
      </w:r>
      <w:r>
        <w:rPr>
          <w:noProof/>
        </w:rPr>
        <w:tab/>
      </w:r>
      <w:r>
        <w:rPr>
          <w:noProof/>
        </w:rPr>
        <w:fldChar w:fldCharType="begin"/>
      </w:r>
      <w:r>
        <w:rPr>
          <w:noProof/>
        </w:rPr>
        <w:instrText xml:space="preserve"> PAGEREF _Toc273787216 \h </w:instrText>
      </w:r>
      <w:r>
        <w:rPr>
          <w:noProof/>
        </w:rPr>
      </w:r>
      <w:r>
        <w:rPr>
          <w:noProof/>
        </w:rPr>
        <w:fldChar w:fldCharType="separate"/>
      </w:r>
      <w:r>
        <w:rPr>
          <w:noProof/>
        </w:rPr>
        <w:t>7</w:t>
      </w:r>
      <w:r>
        <w:rPr>
          <w:noProof/>
        </w:rPr>
        <w:fldChar w:fldCharType="end"/>
      </w:r>
    </w:p>
    <w:p w:rsidR="00F4260E" w:rsidRDefault="00F4260E">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3.1.</w:t>
      </w:r>
      <w:r>
        <w:rPr>
          <w:rFonts w:asciiTheme="minorHAnsi" w:eastAsiaTheme="minorEastAsia" w:hAnsiTheme="minorHAnsi" w:cstheme="minorBidi"/>
          <w:smallCaps w:val="0"/>
          <w:noProof/>
          <w:sz w:val="22"/>
          <w:szCs w:val="22"/>
          <w:lang w:eastAsia="es-ES"/>
        </w:rPr>
        <w:tab/>
      </w:r>
      <w:r>
        <w:rPr>
          <w:noProof/>
        </w:rPr>
        <w:t>Líneas de Trabajo básicas</w:t>
      </w:r>
      <w:r>
        <w:rPr>
          <w:noProof/>
        </w:rPr>
        <w:tab/>
      </w:r>
      <w:r>
        <w:rPr>
          <w:noProof/>
        </w:rPr>
        <w:fldChar w:fldCharType="begin"/>
      </w:r>
      <w:r>
        <w:rPr>
          <w:noProof/>
        </w:rPr>
        <w:instrText xml:space="preserve"> PAGEREF _Toc273787218 \h </w:instrText>
      </w:r>
      <w:r>
        <w:rPr>
          <w:noProof/>
        </w:rPr>
      </w:r>
      <w:r>
        <w:rPr>
          <w:noProof/>
        </w:rPr>
        <w:fldChar w:fldCharType="separate"/>
      </w:r>
      <w:r>
        <w:rPr>
          <w:noProof/>
        </w:rPr>
        <w:t>7</w:t>
      </w:r>
      <w:r>
        <w:rPr>
          <w:noProof/>
        </w:rPr>
        <w:fldChar w:fldCharType="end"/>
      </w:r>
    </w:p>
    <w:p w:rsidR="00F4260E" w:rsidRDefault="00F4260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3.1.1.</w:t>
      </w:r>
      <w:r>
        <w:rPr>
          <w:rFonts w:asciiTheme="minorHAnsi" w:eastAsiaTheme="minorEastAsia" w:hAnsiTheme="minorHAnsi" w:cstheme="minorBidi"/>
          <w:i w:val="0"/>
          <w:iCs w:val="0"/>
          <w:noProof/>
          <w:sz w:val="22"/>
          <w:szCs w:val="22"/>
          <w:lang w:eastAsia="es-ES"/>
        </w:rPr>
        <w:tab/>
      </w:r>
      <w:r>
        <w:rPr>
          <w:noProof/>
        </w:rPr>
        <w:t>Verificación</w:t>
      </w:r>
      <w:r>
        <w:rPr>
          <w:noProof/>
        </w:rPr>
        <w:tab/>
      </w:r>
      <w:r>
        <w:rPr>
          <w:noProof/>
        </w:rPr>
        <w:fldChar w:fldCharType="begin"/>
      </w:r>
      <w:r>
        <w:rPr>
          <w:noProof/>
        </w:rPr>
        <w:instrText xml:space="preserve"> PAGEREF _Toc273787219 \h </w:instrText>
      </w:r>
      <w:r>
        <w:rPr>
          <w:noProof/>
        </w:rPr>
      </w:r>
      <w:r>
        <w:rPr>
          <w:noProof/>
        </w:rPr>
        <w:fldChar w:fldCharType="separate"/>
      </w:r>
      <w:r>
        <w:rPr>
          <w:noProof/>
        </w:rPr>
        <w:t>7</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3.1.1.1.</w:t>
      </w:r>
      <w:r>
        <w:rPr>
          <w:rFonts w:asciiTheme="minorHAnsi" w:eastAsiaTheme="minorEastAsia" w:hAnsiTheme="minorHAnsi" w:cstheme="minorBidi"/>
          <w:noProof/>
          <w:sz w:val="22"/>
          <w:szCs w:val="22"/>
          <w:lang w:eastAsia="es-ES"/>
        </w:rPr>
        <w:tab/>
      </w:r>
      <w:r>
        <w:rPr>
          <w:noProof/>
        </w:rPr>
        <w:t>Reporte de Pruebas</w:t>
      </w:r>
      <w:r>
        <w:rPr>
          <w:noProof/>
        </w:rPr>
        <w:tab/>
      </w:r>
      <w:r>
        <w:rPr>
          <w:noProof/>
        </w:rPr>
        <w:fldChar w:fldCharType="begin"/>
      </w:r>
      <w:r>
        <w:rPr>
          <w:noProof/>
        </w:rPr>
        <w:instrText xml:space="preserve"> PAGEREF _Toc273787220 \h </w:instrText>
      </w:r>
      <w:r>
        <w:rPr>
          <w:noProof/>
        </w:rPr>
      </w:r>
      <w:r>
        <w:rPr>
          <w:noProof/>
        </w:rPr>
        <w:fldChar w:fldCharType="separate"/>
      </w:r>
      <w:r>
        <w:rPr>
          <w:noProof/>
        </w:rPr>
        <w:t>7</w:t>
      </w:r>
      <w:r>
        <w:rPr>
          <w:noProof/>
        </w:rPr>
        <w:fldChar w:fldCharType="end"/>
      </w:r>
    </w:p>
    <w:p w:rsidR="00F4260E" w:rsidRDefault="00F4260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3.1.2.</w:t>
      </w:r>
      <w:r>
        <w:rPr>
          <w:rFonts w:asciiTheme="minorHAnsi" w:eastAsiaTheme="minorEastAsia" w:hAnsiTheme="minorHAnsi" w:cstheme="minorBidi"/>
          <w:i w:val="0"/>
          <w:iCs w:val="0"/>
          <w:noProof/>
          <w:sz w:val="22"/>
          <w:szCs w:val="22"/>
          <w:lang w:eastAsia="es-ES"/>
        </w:rPr>
        <w:tab/>
      </w:r>
      <w:r>
        <w:rPr>
          <w:noProof/>
        </w:rPr>
        <w:t>Implementación</w:t>
      </w:r>
      <w:r>
        <w:rPr>
          <w:noProof/>
        </w:rPr>
        <w:tab/>
      </w:r>
      <w:r>
        <w:rPr>
          <w:noProof/>
        </w:rPr>
        <w:fldChar w:fldCharType="begin"/>
      </w:r>
      <w:r>
        <w:rPr>
          <w:noProof/>
        </w:rPr>
        <w:instrText xml:space="preserve"> PAGEREF _Toc273787221 \h </w:instrText>
      </w:r>
      <w:r>
        <w:rPr>
          <w:noProof/>
        </w:rPr>
      </w:r>
      <w:r>
        <w:rPr>
          <w:noProof/>
        </w:rPr>
        <w:fldChar w:fldCharType="separate"/>
      </w:r>
      <w:r>
        <w:rPr>
          <w:noProof/>
        </w:rPr>
        <w:t>7</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3.1.2.1.</w:t>
      </w:r>
      <w:r>
        <w:rPr>
          <w:rFonts w:asciiTheme="minorHAnsi" w:eastAsiaTheme="minorEastAsia" w:hAnsiTheme="minorHAnsi" w:cstheme="minorBidi"/>
          <w:noProof/>
          <w:sz w:val="22"/>
          <w:szCs w:val="22"/>
          <w:lang w:eastAsia="es-ES"/>
        </w:rPr>
        <w:tab/>
      </w:r>
      <w:r>
        <w:rPr>
          <w:noProof/>
        </w:rPr>
        <w:t>Informe de Verificación Unitaria</w:t>
      </w:r>
      <w:r>
        <w:rPr>
          <w:noProof/>
        </w:rPr>
        <w:tab/>
      </w:r>
      <w:r>
        <w:rPr>
          <w:noProof/>
        </w:rPr>
        <w:fldChar w:fldCharType="begin"/>
      </w:r>
      <w:r>
        <w:rPr>
          <w:noProof/>
        </w:rPr>
        <w:instrText xml:space="preserve"> PAGEREF _Toc273787222 \h </w:instrText>
      </w:r>
      <w:r>
        <w:rPr>
          <w:noProof/>
        </w:rPr>
      </w:r>
      <w:r>
        <w:rPr>
          <w:noProof/>
        </w:rPr>
        <w:fldChar w:fldCharType="separate"/>
      </w:r>
      <w:r>
        <w:rPr>
          <w:noProof/>
        </w:rPr>
        <w:t>7</w:t>
      </w:r>
      <w:r>
        <w:rPr>
          <w:noProof/>
        </w:rPr>
        <w:fldChar w:fldCharType="end"/>
      </w:r>
    </w:p>
    <w:p w:rsidR="00F4260E" w:rsidRDefault="00F4260E">
      <w:pPr>
        <w:pStyle w:val="TDC2"/>
        <w:tabs>
          <w:tab w:val="left" w:pos="800"/>
          <w:tab w:val="right" w:leader="dot" w:pos="8494"/>
        </w:tabs>
        <w:rPr>
          <w:rFonts w:asciiTheme="minorHAnsi" w:eastAsiaTheme="minorEastAsia" w:hAnsiTheme="minorHAnsi" w:cstheme="minorBidi"/>
          <w:smallCaps w:val="0"/>
          <w:noProof/>
          <w:sz w:val="22"/>
          <w:szCs w:val="22"/>
          <w:lang w:eastAsia="es-ES"/>
        </w:rPr>
      </w:pPr>
      <w:r>
        <w:rPr>
          <w:noProof/>
        </w:rPr>
        <w:t>3.2.</w:t>
      </w:r>
      <w:r>
        <w:rPr>
          <w:rFonts w:asciiTheme="minorHAnsi" w:eastAsiaTheme="minorEastAsia" w:hAnsiTheme="minorHAnsi" w:cstheme="minorBidi"/>
          <w:smallCaps w:val="0"/>
          <w:noProof/>
          <w:sz w:val="22"/>
          <w:szCs w:val="22"/>
          <w:lang w:eastAsia="es-ES"/>
        </w:rPr>
        <w:tab/>
      </w:r>
      <w:r>
        <w:rPr>
          <w:noProof/>
        </w:rPr>
        <w:t>Líneas de Trabajo de Gestión</w:t>
      </w:r>
      <w:r>
        <w:rPr>
          <w:noProof/>
        </w:rPr>
        <w:tab/>
      </w:r>
      <w:r>
        <w:rPr>
          <w:noProof/>
        </w:rPr>
        <w:fldChar w:fldCharType="begin"/>
      </w:r>
      <w:r>
        <w:rPr>
          <w:noProof/>
        </w:rPr>
        <w:instrText xml:space="preserve"> PAGEREF _Toc273787223 \h </w:instrText>
      </w:r>
      <w:r>
        <w:rPr>
          <w:noProof/>
        </w:rPr>
      </w:r>
      <w:r>
        <w:rPr>
          <w:noProof/>
        </w:rPr>
        <w:fldChar w:fldCharType="separate"/>
      </w:r>
      <w:r>
        <w:rPr>
          <w:noProof/>
        </w:rPr>
        <w:t>7</w:t>
      </w:r>
      <w:r>
        <w:rPr>
          <w:noProof/>
        </w:rPr>
        <w:fldChar w:fldCharType="end"/>
      </w:r>
    </w:p>
    <w:p w:rsidR="00F4260E" w:rsidRDefault="00F4260E">
      <w:pPr>
        <w:pStyle w:val="TDC3"/>
        <w:tabs>
          <w:tab w:val="left" w:pos="1200"/>
          <w:tab w:val="right" w:leader="dot" w:pos="8494"/>
        </w:tabs>
        <w:rPr>
          <w:rFonts w:asciiTheme="minorHAnsi" w:eastAsiaTheme="minorEastAsia" w:hAnsiTheme="minorHAnsi" w:cstheme="minorBidi"/>
          <w:i w:val="0"/>
          <w:iCs w:val="0"/>
          <w:noProof/>
          <w:sz w:val="22"/>
          <w:szCs w:val="22"/>
          <w:lang w:eastAsia="es-ES"/>
        </w:rPr>
      </w:pPr>
      <w:r>
        <w:rPr>
          <w:noProof/>
        </w:rPr>
        <w:t>3.2.1.</w:t>
      </w:r>
      <w:r>
        <w:rPr>
          <w:rFonts w:asciiTheme="minorHAnsi" w:eastAsiaTheme="minorEastAsia" w:hAnsiTheme="minorHAnsi" w:cstheme="minorBidi"/>
          <w:i w:val="0"/>
          <w:iCs w:val="0"/>
          <w:noProof/>
          <w:sz w:val="22"/>
          <w:szCs w:val="22"/>
          <w:lang w:eastAsia="es-ES"/>
        </w:rPr>
        <w:tab/>
      </w:r>
      <w:r>
        <w:rPr>
          <w:noProof/>
        </w:rPr>
        <w:t>Gestión de Configuración</w:t>
      </w:r>
      <w:r>
        <w:rPr>
          <w:noProof/>
        </w:rPr>
        <w:tab/>
      </w:r>
      <w:r>
        <w:rPr>
          <w:noProof/>
        </w:rPr>
        <w:fldChar w:fldCharType="begin"/>
      </w:r>
      <w:r>
        <w:rPr>
          <w:noProof/>
        </w:rPr>
        <w:instrText xml:space="preserve"> PAGEREF _Toc273787224 \h </w:instrText>
      </w:r>
      <w:r>
        <w:rPr>
          <w:noProof/>
        </w:rPr>
      </w:r>
      <w:r>
        <w:rPr>
          <w:noProof/>
        </w:rPr>
        <w:fldChar w:fldCharType="separate"/>
      </w:r>
      <w:r>
        <w:rPr>
          <w:noProof/>
        </w:rPr>
        <w:t>7</w:t>
      </w:r>
      <w:r>
        <w:rPr>
          <w:noProof/>
        </w:rPr>
        <w:fldChar w:fldCharType="end"/>
      </w:r>
    </w:p>
    <w:p w:rsidR="00F4260E" w:rsidRDefault="00F4260E">
      <w:pPr>
        <w:pStyle w:val="TDC4"/>
        <w:tabs>
          <w:tab w:val="left" w:pos="1600"/>
          <w:tab w:val="right" w:leader="dot" w:pos="8494"/>
        </w:tabs>
        <w:rPr>
          <w:rFonts w:asciiTheme="minorHAnsi" w:eastAsiaTheme="minorEastAsia" w:hAnsiTheme="minorHAnsi" w:cstheme="minorBidi"/>
          <w:noProof/>
          <w:sz w:val="22"/>
          <w:szCs w:val="22"/>
          <w:lang w:eastAsia="es-ES"/>
        </w:rPr>
      </w:pPr>
      <w:r>
        <w:rPr>
          <w:noProof/>
        </w:rPr>
        <w:t>3.2.1.1.</w:t>
      </w:r>
      <w:r>
        <w:rPr>
          <w:rFonts w:asciiTheme="minorHAnsi" w:eastAsiaTheme="minorEastAsia" w:hAnsiTheme="minorHAnsi" w:cstheme="minorBidi"/>
          <w:noProof/>
          <w:sz w:val="22"/>
          <w:szCs w:val="22"/>
          <w:lang w:eastAsia="es-ES"/>
        </w:rPr>
        <w:tab/>
      </w:r>
      <w:r>
        <w:rPr>
          <w:noProof/>
        </w:rPr>
        <w:t>Descripción de la Versión</w:t>
      </w:r>
      <w:r>
        <w:rPr>
          <w:noProof/>
        </w:rPr>
        <w:tab/>
      </w:r>
      <w:r>
        <w:rPr>
          <w:noProof/>
        </w:rPr>
        <w:fldChar w:fldCharType="begin"/>
      </w:r>
      <w:r>
        <w:rPr>
          <w:noProof/>
        </w:rPr>
        <w:instrText xml:space="preserve"> PAGEREF _Toc273787225 \h </w:instrText>
      </w:r>
      <w:r>
        <w:rPr>
          <w:noProof/>
        </w:rPr>
      </w:r>
      <w:r>
        <w:rPr>
          <w:noProof/>
        </w:rPr>
        <w:fldChar w:fldCharType="separate"/>
      </w:r>
      <w:r>
        <w:rPr>
          <w:noProof/>
        </w:rPr>
        <w:t>7</w:t>
      </w:r>
      <w:r>
        <w:rPr>
          <w:noProof/>
        </w:rPr>
        <w:fldChar w:fldCharType="end"/>
      </w:r>
    </w:p>
    <w:p w:rsidR="00F4260E" w:rsidRDefault="00F4260E">
      <w:pPr>
        <w:pStyle w:val="TDC1"/>
        <w:tabs>
          <w:tab w:val="left" w:pos="400"/>
          <w:tab w:val="right" w:leader="dot" w:pos="8494"/>
        </w:tabs>
        <w:rPr>
          <w:rFonts w:asciiTheme="minorHAnsi" w:eastAsiaTheme="minorEastAsia" w:hAnsiTheme="minorHAnsi" w:cstheme="minorBidi"/>
          <w:b w:val="0"/>
          <w:bCs w:val="0"/>
          <w:caps w:val="0"/>
          <w:noProof/>
          <w:sz w:val="22"/>
          <w:szCs w:val="22"/>
          <w:lang w:eastAsia="es-ES"/>
        </w:rPr>
      </w:pPr>
      <w:r>
        <w:rPr>
          <w:noProof/>
        </w:rPr>
        <w:t>4.</w:t>
      </w:r>
      <w:r>
        <w:rPr>
          <w:rFonts w:asciiTheme="minorHAnsi" w:eastAsiaTheme="minorEastAsia" w:hAnsiTheme="minorHAnsi" w:cstheme="minorBidi"/>
          <w:b w:val="0"/>
          <w:bCs w:val="0"/>
          <w:caps w:val="0"/>
          <w:noProof/>
          <w:sz w:val="22"/>
          <w:szCs w:val="22"/>
          <w:lang w:eastAsia="es-ES"/>
        </w:rPr>
        <w:tab/>
      </w:r>
      <w:r>
        <w:rPr>
          <w:noProof/>
        </w:rPr>
        <w:t>Informe SQA sobre la calidad de los Entregables</w:t>
      </w:r>
      <w:r>
        <w:rPr>
          <w:noProof/>
        </w:rPr>
        <w:tab/>
      </w:r>
      <w:r>
        <w:rPr>
          <w:noProof/>
        </w:rPr>
        <w:fldChar w:fldCharType="begin"/>
      </w:r>
      <w:r>
        <w:rPr>
          <w:noProof/>
        </w:rPr>
        <w:instrText xml:space="preserve"> PAGEREF _Toc273787226 \h </w:instrText>
      </w:r>
      <w:r>
        <w:rPr>
          <w:noProof/>
        </w:rPr>
      </w:r>
      <w:r>
        <w:rPr>
          <w:noProof/>
        </w:rPr>
        <w:fldChar w:fldCharType="separate"/>
      </w:r>
      <w:r>
        <w:rPr>
          <w:noProof/>
        </w:rPr>
        <w:t>7</w:t>
      </w:r>
      <w:r>
        <w:rPr>
          <w:noProof/>
        </w:rPr>
        <w:fldChar w:fldCharType="end"/>
      </w:r>
    </w:p>
    <w:p w:rsidR="002536A8" w:rsidRPr="002A2E22" w:rsidRDefault="00F503D0">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Pr="00CF0475" w:rsidRDefault="005B7932" w:rsidP="00CF0475">
      <w:pPr>
        <w:pStyle w:val="Ttulo1"/>
      </w:pPr>
      <w:bookmarkStart w:id="0" w:name="_Toc273787176"/>
      <w:r w:rsidRPr="00CF0475">
        <w:lastRenderedPageBreak/>
        <w:t>Descripción de la entrega realizada</w:t>
      </w:r>
      <w:bookmarkEnd w:id="0"/>
    </w:p>
    <w:p w:rsidR="005B7932" w:rsidRPr="00A37D5E" w:rsidRDefault="005B7932" w:rsidP="00A37D5E">
      <w:pPr>
        <w:suppressAutoHyphens w:val="0"/>
        <w:jc w:val="both"/>
        <w:rPr>
          <w:rFonts w:ascii="Verdana" w:hAnsi="Verdana" w:cs="Arial"/>
          <w:b/>
          <w:bCs/>
          <w:vanish/>
          <w:sz w:val="22"/>
          <w:szCs w:val="22"/>
        </w:rPr>
      </w:pPr>
    </w:p>
    <w:p w:rsidR="002536A8" w:rsidRPr="00A37D5E" w:rsidRDefault="006E02DB" w:rsidP="00A37D5E">
      <w:pPr>
        <w:pStyle w:val="T1"/>
      </w:pPr>
      <w:r w:rsidRPr="00A37D5E">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Start w:id="8" w:name="_Toc272347450"/>
      <w:bookmarkStart w:id="9" w:name="_Toc272348182"/>
      <w:bookmarkStart w:id="10" w:name="_Toc272348444"/>
      <w:bookmarkStart w:id="11" w:name="_Toc272349192"/>
      <w:bookmarkStart w:id="12" w:name="_Toc272349355"/>
      <w:bookmarkStart w:id="13" w:name="_Toc272349434"/>
      <w:bookmarkStart w:id="14" w:name="_Toc272352486"/>
      <w:bookmarkStart w:id="15" w:name="_Toc272353977"/>
      <w:bookmarkStart w:id="16" w:name="_Toc272354046"/>
      <w:bookmarkStart w:id="17" w:name="_Toc272354213"/>
      <w:bookmarkStart w:id="18" w:name="_Toc272354854"/>
      <w:bookmarkStart w:id="19" w:name="_Toc272591232"/>
      <w:bookmarkStart w:id="20" w:name="_Toc272599871"/>
      <w:bookmarkStart w:id="21" w:name="_Toc272599934"/>
      <w:bookmarkStart w:id="22" w:name="_Toc272686239"/>
      <w:bookmarkStart w:id="23" w:name="_Toc272686380"/>
      <w:bookmarkStart w:id="24" w:name="_Toc272686504"/>
      <w:bookmarkStart w:id="25" w:name="_Toc272686567"/>
      <w:bookmarkStart w:id="26" w:name="_Toc272687148"/>
      <w:bookmarkStart w:id="27" w:name="_Toc273783633"/>
      <w:bookmarkStart w:id="28" w:name="_Toc273785113"/>
      <w:bookmarkStart w:id="29" w:name="_Toc273785540"/>
      <w:bookmarkStart w:id="30" w:name="_Toc273785707"/>
      <w:bookmarkStart w:id="31" w:name="_Toc273786030"/>
      <w:bookmarkStart w:id="32" w:name="_Toc27378717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722078" w:rsidRPr="00A37D5E" w:rsidRDefault="006E02DB" w:rsidP="00A37D5E">
      <w:pPr>
        <w:pStyle w:val="MTema2"/>
      </w:pPr>
      <w:bookmarkStart w:id="33" w:name="_Toc273787178"/>
      <w:r w:rsidRPr="00A37D5E">
        <w:t>Líneas de Trabajo básicas</w:t>
      </w:r>
      <w:bookmarkEnd w:id="33"/>
    </w:p>
    <w:p w:rsidR="00722078" w:rsidRPr="00A37D5E" w:rsidRDefault="00741C59" w:rsidP="00A37D5E">
      <w:pPr>
        <w:pStyle w:val="MT3"/>
      </w:pPr>
      <w:bookmarkStart w:id="34" w:name="_Toc273787179"/>
      <w:r w:rsidRPr="00A37D5E">
        <w:t xml:space="preserve">Análisis y </w:t>
      </w:r>
      <w:r w:rsidR="006E02DB" w:rsidRPr="00A37D5E">
        <w:t>Requerimientos</w:t>
      </w:r>
      <w:bookmarkStart w:id="35" w:name="38e194b8"/>
      <w:bookmarkEnd w:id="34"/>
      <w:bookmarkEnd w:id="35"/>
    </w:p>
    <w:p w:rsidR="002536A8" w:rsidRPr="00A37D5E" w:rsidRDefault="006E02DB" w:rsidP="00A37D5E">
      <w:pPr>
        <w:pStyle w:val="MT4"/>
      </w:pPr>
      <w:bookmarkStart w:id="36" w:name="_Toc273787180"/>
      <w:r w:rsidRPr="00A37D5E">
        <w:t>Modelo de Casos de Uso</w:t>
      </w:r>
      <w:bookmarkEnd w:id="36"/>
    </w:p>
    <w:p w:rsidR="002536A8" w:rsidRPr="00A37D5E" w:rsidRDefault="006E02DB" w:rsidP="00A37D5E">
      <w:pPr>
        <w:pStyle w:val="MTemaNormal"/>
      </w:pPr>
      <w:r w:rsidRPr="00A37D5E">
        <w:t>En este documento se especifican detalladamente los requerimientos del sistema mediante Casos de Uso.</w:t>
      </w:r>
    </w:p>
    <w:p w:rsidR="002536A8" w:rsidRPr="00A37D5E" w:rsidRDefault="006E02DB" w:rsidP="00A37D5E">
      <w:pPr>
        <w:pStyle w:val="MTemaNormal"/>
      </w:pPr>
      <w:r w:rsidRPr="00A37D5E">
        <w:t>Este documento fue revisado por el Responsable de SQA.</w:t>
      </w:r>
    </w:p>
    <w:p w:rsidR="00293D1A" w:rsidRPr="00A37D5E" w:rsidRDefault="00293D1A" w:rsidP="00A37D5E">
      <w:pPr>
        <w:pStyle w:val="MT4"/>
      </w:pPr>
      <w:bookmarkStart w:id="37" w:name="_Toc273787181"/>
      <w:r w:rsidRPr="00A37D5E">
        <w:t>Pautas para la Interfaz de Usuario</w:t>
      </w:r>
      <w:bookmarkEnd w:id="37"/>
    </w:p>
    <w:p w:rsidR="00293D1A" w:rsidRPr="00A37D5E" w:rsidRDefault="00293D1A" w:rsidP="00A37D5E">
      <w:pPr>
        <w:pStyle w:val="MTemaNormal"/>
      </w:pPr>
      <w:r w:rsidRPr="00A37D5E">
        <w:t>En este documento se presenta una guía de las pautas de diseño para la interfaz de usuario de acuerdo a los requerimientos relevados en la primera reunión con el cliente.</w:t>
      </w:r>
    </w:p>
    <w:p w:rsidR="00C830ED" w:rsidRPr="00A37D5E" w:rsidRDefault="00C70403" w:rsidP="00A37D5E">
      <w:pPr>
        <w:pStyle w:val="MTemaNormal"/>
      </w:pPr>
      <w:r w:rsidRPr="00A37D5E">
        <w:t>El documento no ha cambiado desde la</w:t>
      </w:r>
      <w:r w:rsidR="004F484F" w:rsidRPr="00A37D5E">
        <w:t xml:space="preserve"> ú</w:t>
      </w:r>
      <w:r w:rsidRPr="00A37D5E">
        <w:t>ltima revisión que se le realizo</w:t>
      </w:r>
      <w:r w:rsidR="00540263" w:rsidRPr="00A37D5E">
        <w:t>.</w:t>
      </w:r>
    </w:p>
    <w:p w:rsidR="00540263" w:rsidRPr="00A37D5E" w:rsidRDefault="00540263" w:rsidP="00A37D5E">
      <w:pPr>
        <w:pStyle w:val="MT4"/>
      </w:pPr>
      <w:bookmarkStart w:id="38" w:name="_Toc271471412"/>
      <w:bookmarkStart w:id="39" w:name="_Toc273787182"/>
      <w:r w:rsidRPr="00A37D5E">
        <w:t>Descripción de la Arquitectura</w:t>
      </w:r>
      <w:bookmarkEnd w:id="38"/>
      <w:bookmarkEnd w:id="39"/>
    </w:p>
    <w:p w:rsidR="00540263" w:rsidRPr="00A37D5E" w:rsidRDefault="00540263" w:rsidP="00A37D5E">
      <w:pPr>
        <w:pStyle w:val="MTemaNormal"/>
        <w:rPr>
          <w:lang w:val="es-UY"/>
        </w:rPr>
      </w:pPr>
      <w:r w:rsidRPr="00A37D5E">
        <w:rPr>
          <w:lang w:val="es-UY"/>
        </w:rPr>
        <w:t>En este documento se describe la arquitectura del sistema Interpool desde distintas vistas, la de Modelo de Casos de Uso, Modelo de Diseño, Modelo de Distribución y Modelo de Implementación, también la trazabilidad del Modelo de Casos de Uso al de Diseño y del de Diseño al de Implementación. Con esto se trata de dar un conocimiento general acerca de la arquitectura del sistema.</w:t>
      </w:r>
    </w:p>
    <w:p w:rsidR="00540263" w:rsidRPr="00A37D5E" w:rsidRDefault="00540263" w:rsidP="00A37D5E">
      <w:pPr>
        <w:pStyle w:val="MTemaNormal"/>
      </w:pPr>
      <w:r w:rsidRPr="00A37D5E">
        <w:t>Este documento fue revisado por el Responsable de SQA.</w:t>
      </w:r>
    </w:p>
    <w:p w:rsidR="00540263" w:rsidRPr="00A37D5E" w:rsidRDefault="00540263" w:rsidP="00A37D5E">
      <w:pPr>
        <w:pStyle w:val="MT4"/>
      </w:pPr>
      <w:bookmarkStart w:id="40" w:name="_Toc271471413"/>
      <w:bookmarkStart w:id="41" w:name="_Toc273787183"/>
      <w:r w:rsidRPr="00A37D5E">
        <w:t>Descripción de la Arquitectura (Vista del modelo de casos de uso)</w:t>
      </w:r>
      <w:bookmarkEnd w:id="40"/>
      <w:bookmarkEnd w:id="41"/>
    </w:p>
    <w:p w:rsidR="00540263" w:rsidRPr="00A37D5E" w:rsidRDefault="00540263" w:rsidP="00A37D5E">
      <w:pPr>
        <w:pStyle w:val="MTemaNormal"/>
        <w:rPr>
          <w:lang w:val="es-UY"/>
        </w:rPr>
      </w:pPr>
      <w:r w:rsidRPr="00A37D5E">
        <w:rPr>
          <w:lang w:val="es-UY"/>
        </w:rPr>
        <w:t>En este documento se describe la arquitectura del sistema Interpool vista desde el modelo de casos de uso. Este documento no se entregará como un documento aparte, sino que esta incluido en el documento de Descripción del la Arquitectura.</w:t>
      </w:r>
    </w:p>
    <w:p w:rsidR="00C8783A" w:rsidRPr="00A37D5E" w:rsidRDefault="00C8783A" w:rsidP="00A37D5E">
      <w:pPr>
        <w:pStyle w:val="MT4"/>
      </w:pPr>
      <w:bookmarkStart w:id="42" w:name="_Toc270863367"/>
      <w:bookmarkStart w:id="43" w:name="_Toc273787184"/>
      <w:r w:rsidRPr="00A37D5E">
        <w:t>Documento de validación con el Cliente</w:t>
      </w:r>
      <w:bookmarkEnd w:id="42"/>
      <w:bookmarkEnd w:id="43"/>
    </w:p>
    <w:p w:rsidR="00C8783A" w:rsidRPr="00A37D5E" w:rsidRDefault="00C8783A" w:rsidP="00A37D5E">
      <w:pPr>
        <w:pStyle w:val="MTemaNormal"/>
      </w:pPr>
      <w:r w:rsidRPr="00A37D5E">
        <w:t>En este documento se registrar los temas tratados en la reunión que se realiza con el cliente.</w:t>
      </w:r>
    </w:p>
    <w:p w:rsidR="00C8783A" w:rsidRPr="00A37D5E" w:rsidRDefault="00C8783A" w:rsidP="00A37D5E">
      <w:pPr>
        <w:pStyle w:val="MTemaNormal"/>
      </w:pPr>
      <w:r w:rsidRPr="00A37D5E">
        <w:t>Este documento fue revisado por el Responsable de SQA.</w:t>
      </w:r>
    </w:p>
    <w:p w:rsidR="00337CA7" w:rsidRPr="00A37D5E" w:rsidRDefault="00337CA7" w:rsidP="00A37D5E">
      <w:pPr>
        <w:pStyle w:val="MT3"/>
      </w:pPr>
      <w:bookmarkStart w:id="44" w:name="_Toc273787185"/>
      <w:r w:rsidRPr="00A37D5E">
        <w:t>Diseño</w:t>
      </w:r>
      <w:bookmarkEnd w:id="44"/>
    </w:p>
    <w:p w:rsidR="00B27882" w:rsidRPr="00A37D5E" w:rsidRDefault="00B27882" w:rsidP="00A37D5E">
      <w:pPr>
        <w:pStyle w:val="MT4"/>
      </w:pPr>
      <w:bookmarkStart w:id="45" w:name="_Toc273787186"/>
      <w:r w:rsidRPr="00A37D5E">
        <w:t>Modelo de Diseño</w:t>
      </w:r>
      <w:bookmarkEnd w:id="45"/>
    </w:p>
    <w:p w:rsidR="00785F42" w:rsidRPr="00A37D5E" w:rsidRDefault="00B27882" w:rsidP="00A37D5E">
      <w:pPr>
        <w:pStyle w:val="MTemaNormal"/>
      </w:pPr>
      <w:r w:rsidRPr="00A37D5E">
        <w:t xml:space="preserve">El </w:t>
      </w:r>
      <w:r w:rsidR="00785F42" w:rsidRPr="00A37D5E">
        <w:t>objetivo</w:t>
      </w:r>
      <w:r w:rsidRPr="00A37D5E">
        <w:t xml:space="preserve"> de este </w:t>
      </w:r>
      <w:r w:rsidR="00785F42" w:rsidRPr="00A37D5E">
        <w:t>documento es especificar formalmente el diseño del sistema, esto incluye su descomposición en subsistemas o módulos, la interacción entre las partes, y los datos que maneja el sistema.</w:t>
      </w:r>
    </w:p>
    <w:p w:rsidR="00B27882" w:rsidRPr="00A37D5E" w:rsidRDefault="00B27882" w:rsidP="00A37D5E">
      <w:pPr>
        <w:pStyle w:val="MTemaNormal"/>
      </w:pPr>
      <w:r w:rsidRPr="00A37D5E">
        <w:t xml:space="preserve">Este documento fue revisado por el </w:t>
      </w:r>
      <w:r w:rsidR="005322ED" w:rsidRPr="00A37D5E">
        <w:t xml:space="preserve">Responsable </w:t>
      </w:r>
      <w:r w:rsidRPr="00A37D5E">
        <w:t>de SQA.</w:t>
      </w:r>
    </w:p>
    <w:p w:rsidR="003E29AC" w:rsidRPr="00A37D5E" w:rsidRDefault="003E29AC" w:rsidP="00A37D5E">
      <w:pPr>
        <w:pStyle w:val="MT4"/>
      </w:pPr>
      <w:bookmarkStart w:id="46" w:name="_Toc273787187"/>
      <w:r w:rsidRPr="00A37D5E">
        <w:t>Modelo de Datos</w:t>
      </w:r>
      <w:bookmarkEnd w:id="46"/>
    </w:p>
    <w:p w:rsidR="003E29AC" w:rsidRPr="00A37D5E" w:rsidRDefault="003E29AC" w:rsidP="00A37D5E">
      <w:pPr>
        <w:pStyle w:val="MTemaNormal"/>
      </w:pPr>
      <w:r w:rsidRPr="00A37D5E">
        <w:t>El propósito de este documento servir como base para definir el modelo de datos del sistema.</w:t>
      </w:r>
    </w:p>
    <w:p w:rsidR="003E29AC" w:rsidRPr="00A37D5E" w:rsidRDefault="003E29AC" w:rsidP="00A37D5E">
      <w:pPr>
        <w:pStyle w:val="MTemaNormal"/>
      </w:pPr>
      <w:r w:rsidRPr="00A37D5E">
        <w:t>Este documento fue revisado por el Responsable de SQA.</w:t>
      </w:r>
    </w:p>
    <w:p w:rsidR="003005D0" w:rsidRPr="00A37D5E" w:rsidRDefault="003005D0" w:rsidP="00A37D5E">
      <w:pPr>
        <w:suppressAutoHyphens w:val="0"/>
        <w:jc w:val="both"/>
        <w:rPr>
          <w:rFonts w:ascii="Verdana" w:hAnsi="Verdana" w:cs="Arial"/>
          <w:b/>
          <w:bCs/>
        </w:rPr>
      </w:pPr>
      <w:r w:rsidRPr="00A37D5E">
        <w:rPr>
          <w:rFonts w:ascii="Verdana" w:hAnsi="Verdana"/>
        </w:rPr>
        <w:br w:type="page"/>
      </w:r>
    </w:p>
    <w:p w:rsidR="004D6B29" w:rsidRPr="00A37D5E" w:rsidRDefault="00A81FF9" w:rsidP="00A37D5E">
      <w:pPr>
        <w:pStyle w:val="MT3"/>
      </w:pPr>
      <w:bookmarkStart w:id="47" w:name="_Toc273787188"/>
      <w:r w:rsidRPr="00A37D5E">
        <w:lastRenderedPageBreak/>
        <w:t>Implementación</w:t>
      </w:r>
      <w:bookmarkEnd w:id="47"/>
    </w:p>
    <w:p w:rsidR="004D6B29" w:rsidRPr="00A37D5E" w:rsidRDefault="00F836DD" w:rsidP="00A37D5E">
      <w:pPr>
        <w:pStyle w:val="MT4"/>
      </w:pPr>
      <w:bookmarkStart w:id="48" w:name="_Toc273787189"/>
      <w:r w:rsidRPr="00A37D5E">
        <w:t>Informe de</w:t>
      </w:r>
      <w:r w:rsidR="003323C3" w:rsidRPr="00A37D5E">
        <w:t xml:space="preserve"> Integración</w:t>
      </w:r>
      <w:bookmarkEnd w:id="48"/>
    </w:p>
    <w:p w:rsidR="004D6B29" w:rsidRPr="00A37D5E" w:rsidRDefault="004D6B29" w:rsidP="00A37D5E">
      <w:pPr>
        <w:pStyle w:val="MTemaNormal"/>
      </w:pPr>
      <w:r w:rsidRPr="00A37D5E">
        <w:t xml:space="preserve">El propósito de este documento </w:t>
      </w:r>
      <w:r w:rsidR="003323C3" w:rsidRPr="00A37D5E">
        <w:t xml:space="preserve">es </w:t>
      </w:r>
      <w:r w:rsidR="00F836DD" w:rsidRPr="00A37D5E">
        <w:t>informar el resultado de la integración de un componente o subsistema</w:t>
      </w:r>
      <w:r w:rsidRPr="00A37D5E">
        <w:t>.</w:t>
      </w:r>
    </w:p>
    <w:p w:rsidR="004D6B29" w:rsidRPr="00A37D5E" w:rsidRDefault="004D6B29" w:rsidP="00A37D5E">
      <w:pPr>
        <w:pStyle w:val="MTemaNormal"/>
      </w:pPr>
      <w:r w:rsidRPr="00A37D5E">
        <w:t xml:space="preserve">Este documento fue revisado por el </w:t>
      </w:r>
      <w:r w:rsidR="00F836DD" w:rsidRPr="00A37D5E">
        <w:t>Asistente</w:t>
      </w:r>
      <w:r w:rsidR="001E51B8" w:rsidRPr="00A37D5E">
        <w:t xml:space="preserve"> </w:t>
      </w:r>
      <w:r w:rsidRPr="00A37D5E">
        <w:t>de SQA.</w:t>
      </w:r>
    </w:p>
    <w:p w:rsidR="006654F1" w:rsidRPr="00A37D5E" w:rsidRDefault="006654F1" w:rsidP="00A37D5E">
      <w:pPr>
        <w:pStyle w:val="MT4"/>
        <w:spacing w:before="200"/>
      </w:pPr>
      <w:bookmarkStart w:id="49" w:name="_Toc273262746"/>
      <w:bookmarkStart w:id="50" w:name="_Toc273787190"/>
      <w:r w:rsidRPr="00A37D5E">
        <w:t>Plan de Desarrollo</w:t>
      </w:r>
      <w:bookmarkEnd w:id="49"/>
      <w:bookmarkEnd w:id="50"/>
    </w:p>
    <w:p w:rsidR="006654F1" w:rsidRPr="00A37D5E" w:rsidRDefault="006654F1" w:rsidP="00A37D5E">
      <w:pPr>
        <w:pStyle w:val="MTemaNormal"/>
      </w:pPr>
      <w:r w:rsidRPr="00A37D5E">
        <w:t>El propósito de este documento es realizar un cronograma tipo Gantt donde se registrarán las actividades a realizarse, responsables de las mismas, actividades críticas, hitos, nuevas fechas de ajuste de cronograma.</w:t>
      </w:r>
    </w:p>
    <w:p w:rsidR="006654F1" w:rsidRPr="00A37D5E" w:rsidRDefault="006654F1" w:rsidP="00A37D5E">
      <w:pPr>
        <w:pStyle w:val="MTemaNormal"/>
      </w:pPr>
      <w:r w:rsidRPr="00A37D5E">
        <w:t>Este documento fue revisado por el Responsable de SQA.</w:t>
      </w:r>
    </w:p>
    <w:p w:rsidR="002536A8" w:rsidRPr="00A37D5E" w:rsidRDefault="006E02DB" w:rsidP="00A37D5E">
      <w:pPr>
        <w:pStyle w:val="MT3"/>
      </w:pPr>
      <w:bookmarkStart w:id="51" w:name="_Toc273787191"/>
      <w:r w:rsidRPr="00A37D5E">
        <w:t>Verificación</w:t>
      </w:r>
      <w:bookmarkEnd w:id="51"/>
    </w:p>
    <w:p w:rsidR="00223BF3" w:rsidRPr="00A37D5E" w:rsidRDefault="00B0702C" w:rsidP="00A37D5E">
      <w:pPr>
        <w:pStyle w:val="MT4"/>
      </w:pPr>
      <w:bookmarkStart w:id="52" w:name="_Toc273787192"/>
      <w:r w:rsidRPr="00A37D5E">
        <w:t>Modelo de Casos de Prueba</w:t>
      </w:r>
      <w:bookmarkEnd w:id="52"/>
    </w:p>
    <w:p w:rsidR="00223BF3" w:rsidRPr="00A37D5E" w:rsidRDefault="00223BF3" w:rsidP="00A37D5E">
      <w:pPr>
        <w:pStyle w:val="MTemaNormal"/>
      </w:pPr>
      <w:r w:rsidRPr="00A37D5E">
        <w:t>El propósito de este documento es definir las pruebas que se realizarán sobre los elementos a verificarse. La definición incluye datos de entrada para realizar la prueba, salida esperada de la prueba y el procedimiento para realizar la prueba.</w:t>
      </w:r>
    </w:p>
    <w:p w:rsidR="00223BF3" w:rsidRPr="00A37D5E" w:rsidRDefault="00223BF3" w:rsidP="00A37D5E">
      <w:pPr>
        <w:pStyle w:val="MTemaNormal"/>
      </w:pPr>
      <w:r w:rsidRPr="00A37D5E">
        <w:t>Este documento fue revisado por el Responsable de SQA.</w:t>
      </w:r>
    </w:p>
    <w:p w:rsidR="00B0702C" w:rsidRPr="00A37D5E" w:rsidRDefault="00B0702C" w:rsidP="00A37D5E">
      <w:pPr>
        <w:pStyle w:val="MT4"/>
      </w:pPr>
      <w:bookmarkStart w:id="53" w:name="_Toc273787193"/>
      <w:r w:rsidRPr="00A37D5E">
        <w:t>Plan de Verificación de la Iteración</w:t>
      </w:r>
      <w:bookmarkEnd w:id="53"/>
    </w:p>
    <w:p w:rsidR="00335302" w:rsidRPr="00A37D5E" w:rsidRDefault="00B0702C" w:rsidP="00A37D5E">
      <w:pPr>
        <w:pStyle w:val="MTemaNormal"/>
      </w:pPr>
      <w:r w:rsidRPr="00A37D5E">
        <w:t xml:space="preserve">El </w:t>
      </w:r>
      <w:r w:rsidR="00335302" w:rsidRPr="00A37D5E">
        <w:t xml:space="preserve">objetivo de este documento es definir las pruebas que se realizarán sobre los elementos a verificarse. </w:t>
      </w:r>
    </w:p>
    <w:p w:rsidR="009A1B12" w:rsidRPr="00A37D5E" w:rsidRDefault="00B0702C" w:rsidP="00A37D5E">
      <w:pPr>
        <w:pStyle w:val="MTemaNormal"/>
      </w:pPr>
      <w:r w:rsidRPr="00A37D5E">
        <w:t>Este documento fue revisado por el Responsable de SQA.</w:t>
      </w:r>
    </w:p>
    <w:p w:rsidR="00FD1050" w:rsidRPr="00A37D5E" w:rsidRDefault="00FD1050" w:rsidP="00A37D5E">
      <w:pPr>
        <w:pStyle w:val="MT4"/>
      </w:pPr>
      <w:bookmarkStart w:id="54" w:name="_Toc273787194"/>
      <w:r w:rsidRPr="00A37D5E">
        <w:t>Informe de la Verificación Unitaria</w:t>
      </w:r>
      <w:bookmarkEnd w:id="54"/>
    </w:p>
    <w:p w:rsidR="00FD1050" w:rsidRPr="00A37D5E" w:rsidRDefault="00FD1050" w:rsidP="00A37D5E">
      <w:pPr>
        <w:pStyle w:val="MTemaNormal"/>
      </w:pPr>
      <w:r w:rsidRPr="00A37D5E">
        <w:t>El propósito de este documento es Informar el resultado de la verificación de los componentes del software, incluye resultados de las pruebas, errores encontrados y nivel de gravedad de los mismos</w:t>
      </w:r>
    </w:p>
    <w:p w:rsidR="00FD1050" w:rsidRPr="00A37D5E" w:rsidRDefault="00FD1050" w:rsidP="00A37D5E">
      <w:pPr>
        <w:pStyle w:val="MTemaNormal"/>
      </w:pPr>
      <w:r w:rsidRPr="00A37D5E">
        <w:t>Este documento fue revisado por el Asistente de SQA.</w:t>
      </w:r>
    </w:p>
    <w:p w:rsidR="003005D0" w:rsidRPr="00A37D5E" w:rsidRDefault="003005D0" w:rsidP="00A37D5E">
      <w:pPr>
        <w:suppressAutoHyphens w:val="0"/>
        <w:jc w:val="both"/>
        <w:rPr>
          <w:rFonts w:ascii="Verdana" w:hAnsi="Verdana" w:cs="Arial"/>
          <w:b/>
          <w:bCs/>
        </w:rPr>
      </w:pPr>
      <w:r w:rsidRPr="00A37D5E">
        <w:rPr>
          <w:rFonts w:ascii="Verdana" w:hAnsi="Verdana"/>
        </w:rPr>
        <w:br w:type="page"/>
      </w:r>
    </w:p>
    <w:p w:rsidR="002536A8" w:rsidRPr="00A37D5E" w:rsidRDefault="006E02DB" w:rsidP="00A37D5E">
      <w:pPr>
        <w:pStyle w:val="MTema2"/>
        <w:spacing w:before="240"/>
      </w:pPr>
      <w:bookmarkStart w:id="55" w:name="_Toc273787195"/>
      <w:r w:rsidRPr="00A37D5E">
        <w:lastRenderedPageBreak/>
        <w:t>Líneas de Trabajo de Gestión</w:t>
      </w:r>
      <w:bookmarkEnd w:id="55"/>
    </w:p>
    <w:p w:rsidR="00D0510E" w:rsidRPr="00A37D5E" w:rsidRDefault="00D0510E" w:rsidP="00A37D5E">
      <w:pPr>
        <w:pStyle w:val="MT3"/>
      </w:pPr>
      <w:bookmarkStart w:id="56" w:name="_Toc273787196"/>
      <w:r w:rsidRPr="00A37D5E">
        <w:t>Gestión del Proyecto</w:t>
      </w:r>
      <w:bookmarkEnd w:id="56"/>
    </w:p>
    <w:p w:rsidR="002536A8" w:rsidRPr="00A37D5E" w:rsidRDefault="006E02DB" w:rsidP="00A37D5E">
      <w:pPr>
        <w:pStyle w:val="MT4"/>
      </w:pPr>
      <w:bookmarkStart w:id="57" w:name="_Toc273787197"/>
      <w:r w:rsidRPr="00A37D5E">
        <w:t>Informe de Situación del Proyecto</w:t>
      </w:r>
      <w:bookmarkEnd w:id="57"/>
      <w:r w:rsidRPr="00A37D5E">
        <w:t xml:space="preserve"> </w:t>
      </w:r>
    </w:p>
    <w:p w:rsidR="002536A8" w:rsidRPr="00A37D5E" w:rsidRDefault="006E02DB" w:rsidP="00A37D5E">
      <w:pPr>
        <w:pStyle w:val="MTemaNormal"/>
      </w:pPr>
      <w:r w:rsidRPr="00A37D5E">
        <w:t>En este documento el administrador detalla las mediciones realizadas tanto de las horas de trabajo de los integrantes del Equipo como de los productos obtenidos.</w:t>
      </w:r>
    </w:p>
    <w:p w:rsidR="002536A8" w:rsidRPr="00A37D5E" w:rsidRDefault="006E02DB" w:rsidP="00A37D5E">
      <w:pPr>
        <w:pStyle w:val="MTemaNormal"/>
      </w:pPr>
      <w:r w:rsidRPr="00A37D5E">
        <w:t xml:space="preserve">Este documento fue revisado por el </w:t>
      </w:r>
      <w:r w:rsidR="004A301D" w:rsidRPr="00A37D5E">
        <w:t>Asistente</w:t>
      </w:r>
      <w:r w:rsidRPr="00A37D5E">
        <w:t xml:space="preserve"> de SQA.</w:t>
      </w:r>
    </w:p>
    <w:p w:rsidR="002536A8" w:rsidRPr="00A37D5E" w:rsidRDefault="006E02DB" w:rsidP="00A37D5E">
      <w:pPr>
        <w:pStyle w:val="MT4"/>
      </w:pPr>
      <w:bookmarkStart w:id="58" w:name="_Toc273787198"/>
      <w:r w:rsidRPr="00A37D5E">
        <w:t>Registro de Actividades</w:t>
      </w:r>
      <w:bookmarkEnd w:id="58"/>
      <w:r w:rsidRPr="00A37D5E">
        <w:t xml:space="preserve"> </w:t>
      </w:r>
    </w:p>
    <w:p w:rsidR="002536A8" w:rsidRPr="00A37D5E" w:rsidRDefault="006E02DB" w:rsidP="00A37D5E">
      <w:pPr>
        <w:pStyle w:val="MTemaNormal"/>
      </w:pPr>
      <w:r w:rsidRPr="00A37D5E">
        <w:t>En este documento se registra el esfuerzo (en horas de trabajo) asociado a las distintas actividades que cada integrante del equipo de trabajo realizó en una semana dada.</w:t>
      </w:r>
    </w:p>
    <w:p w:rsidR="00CF0475" w:rsidRPr="00A37D5E" w:rsidRDefault="006852BD" w:rsidP="00A37D5E">
      <w:pPr>
        <w:pStyle w:val="MTemaNormal"/>
      </w:pPr>
      <w:r w:rsidRPr="00A37D5E">
        <w:t xml:space="preserve">Este documento fue revisado por el </w:t>
      </w:r>
      <w:r w:rsidR="004A301D" w:rsidRPr="00A37D5E">
        <w:t>Asistente</w:t>
      </w:r>
      <w:r w:rsidRPr="00A37D5E">
        <w:t xml:space="preserve"> de SQA.</w:t>
      </w:r>
    </w:p>
    <w:p w:rsidR="00557279" w:rsidRPr="00A37D5E" w:rsidRDefault="00557279" w:rsidP="00A37D5E">
      <w:pPr>
        <w:pStyle w:val="MT4"/>
      </w:pPr>
      <w:bookmarkStart w:id="59" w:name="_Toc273787199"/>
      <w:r w:rsidRPr="00A37D5E">
        <w:t>Acta de Reunión de Equipo</w:t>
      </w:r>
      <w:bookmarkEnd w:id="59"/>
    </w:p>
    <w:p w:rsidR="00557279" w:rsidRPr="00A37D5E" w:rsidRDefault="00557279" w:rsidP="00A37D5E">
      <w:pPr>
        <w:pStyle w:val="MTemaNormal"/>
      </w:pPr>
      <w:r w:rsidRPr="00A37D5E">
        <w:t>En este documento se registra los temas tratados en la reunión de equipo.</w:t>
      </w:r>
    </w:p>
    <w:p w:rsidR="00512B28" w:rsidRPr="00A37D5E" w:rsidRDefault="00557279" w:rsidP="00A37D5E">
      <w:pPr>
        <w:pStyle w:val="MTemaNormal"/>
      </w:pPr>
      <w:r w:rsidRPr="00A37D5E">
        <w:t xml:space="preserve">Este documento fue revisado por el </w:t>
      </w:r>
      <w:r w:rsidR="009A1B12" w:rsidRPr="00A37D5E">
        <w:t xml:space="preserve">Responsable </w:t>
      </w:r>
      <w:r w:rsidRPr="00A37D5E">
        <w:t>de SQA.</w:t>
      </w:r>
    </w:p>
    <w:p w:rsidR="00374F82" w:rsidRPr="00A37D5E" w:rsidRDefault="00374F82" w:rsidP="00A37D5E">
      <w:pPr>
        <w:pStyle w:val="MT4"/>
      </w:pPr>
      <w:bookmarkStart w:id="60" w:name="_Toc273787200"/>
      <w:r w:rsidRPr="00A37D5E">
        <w:t>Plan de la Iteración</w:t>
      </w:r>
      <w:bookmarkEnd w:id="60"/>
    </w:p>
    <w:p w:rsidR="00374F82" w:rsidRPr="00A37D5E" w:rsidRDefault="00374F82" w:rsidP="00A37D5E">
      <w:pPr>
        <w:pStyle w:val="MTemaNormal"/>
      </w:pPr>
      <w:r w:rsidRPr="00A37D5E">
        <w:t>En este documento se detalla la planificación para una iteración. El mismo se compone por una planificación tipo Gantt de las actividades y los responsables de las mismas. También se indican hitos y entregables dentro de la iteración y criterios de evaluación para la Iteración.</w:t>
      </w:r>
    </w:p>
    <w:p w:rsidR="00374F82" w:rsidRPr="00A37D5E" w:rsidRDefault="00374F82" w:rsidP="00A37D5E">
      <w:pPr>
        <w:pStyle w:val="MTemaNormal"/>
      </w:pPr>
      <w:r w:rsidRPr="00A37D5E">
        <w:t xml:space="preserve">Este documento fue revisado por el </w:t>
      </w:r>
      <w:r w:rsidR="0077681D" w:rsidRPr="00A37D5E">
        <w:t>Responsable</w:t>
      </w:r>
      <w:r w:rsidR="00E24F04" w:rsidRPr="00A37D5E">
        <w:t xml:space="preserve"> </w:t>
      </w:r>
      <w:r w:rsidRPr="00A37D5E">
        <w:t>de SQA.</w:t>
      </w:r>
    </w:p>
    <w:p w:rsidR="00591B4D" w:rsidRPr="00A37D5E" w:rsidRDefault="00591B4D" w:rsidP="00A37D5E">
      <w:pPr>
        <w:pStyle w:val="MT4"/>
      </w:pPr>
      <w:bookmarkStart w:id="61" w:name="_Toc273787201"/>
      <w:r w:rsidRPr="00A37D5E">
        <w:t>Lecciones Aprendidas</w:t>
      </w:r>
      <w:bookmarkEnd w:id="61"/>
    </w:p>
    <w:p w:rsidR="005002EA" w:rsidRPr="00A37D5E" w:rsidRDefault="00591B4D" w:rsidP="00A37D5E">
      <w:pPr>
        <w:pStyle w:val="MTemaNormal"/>
      </w:pPr>
      <w:r w:rsidRPr="00A37D5E">
        <w:t xml:space="preserve">En este documento se detallan </w:t>
      </w:r>
      <w:r w:rsidR="000E559A" w:rsidRPr="00A37D5E">
        <w:t>experiencias positivas o negativas obtenidas durante la realización de alguna actividad. Se trata del registro de mejores prácticas, problemas recurrentes o experiencias exitosas, durante la implantación del proceso.</w:t>
      </w:r>
    </w:p>
    <w:p w:rsidR="00C830ED" w:rsidRPr="00A37D5E" w:rsidRDefault="005002EA" w:rsidP="00A37D5E">
      <w:pPr>
        <w:pStyle w:val="MTemaNormal"/>
      </w:pPr>
      <w:r w:rsidRPr="00A37D5E">
        <w:t xml:space="preserve">Este documento fue revisado por el </w:t>
      </w:r>
      <w:r w:rsidR="00D6519A" w:rsidRPr="00A37D5E">
        <w:t>Responsable</w:t>
      </w:r>
      <w:r w:rsidRPr="00A37D5E">
        <w:t xml:space="preserve"> de SQA.</w:t>
      </w:r>
    </w:p>
    <w:p w:rsidR="0077681D" w:rsidRPr="00A37D5E" w:rsidRDefault="002E629E" w:rsidP="00A37D5E">
      <w:pPr>
        <w:pStyle w:val="MT4"/>
      </w:pPr>
      <w:bookmarkStart w:id="62" w:name="_Toc273787202"/>
      <w:r w:rsidRPr="00A37D5E">
        <w:t>Informe de Conclusiones de la Fase</w:t>
      </w:r>
      <w:bookmarkEnd w:id="62"/>
    </w:p>
    <w:p w:rsidR="0077681D" w:rsidRPr="00A37D5E" w:rsidRDefault="0077681D" w:rsidP="00A37D5E">
      <w:pPr>
        <w:pStyle w:val="MTemaNormal"/>
      </w:pPr>
      <w:r w:rsidRPr="00A37D5E">
        <w:t>El propósito de este documento es documentar la evaluación de la fase realizada por el grupo. Se deben describir los objetivos planteados para la fase y su cumplimiento así como también una evaluación general del estado del proyecto.</w:t>
      </w:r>
    </w:p>
    <w:p w:rsidR="0077681D" w:rsidRPr="00A37D5E" w:rsidRDefault="0077681D" w:rsidP="00A37D5E">
      <w:pPr>
        <w:pStyle w:val="MTemaNormal"/>
      </w:pPr>
      <w:r w:rsidRPr="00A37D5E">
        <w:t>Este documento fue revisado por el Responsable de SQA.</w:t>
      </w:r>
    </w:p>
    <w:p w:rsidR="003005D0" w:rsidRPr="00A37D5E" w:rsidRDefault="003005D0" w:rsidP="00A37D5E">
      <w:pPr>
        <w:suppressAutoHyphens w:val="0"/>
        <w:jc w:val="both"/>
        <w:rPr>
          <w:rFonts w:ascii="Verdana" w:hAnsi="Verdana" w:cs="Arial"/>
          <w:b/>
          <w:bCs/>
        </w:rPr>
      </w:pPr>
      <w:bookmarkStart w:id="63" w:name="_Toc271471441"/>
      <w:bookmarkStart w:id="64" w:name="_Toc273262753"/>
      <w:r w:rsidRPr="00A37D5E">
        <w:rPr>
          <w:rFonts w:ascii="Verdana" w:hAnsi="Verdana"/>
        </w:rPr>
        <w:br w:type="page"/>
      </w:r>
    </w:p>
    <w:p w:rsidR="002372D7" w:rsidRPr="00A37D5E" w:rsidRDefault="002372D7" w:rsidP="00A37D5E">
      <w:pPr>
        <w:pStyle w:val="MT3"/>
      </w:pPr>
      <w:bookmarkStart w:id="65" w:name="_Toc273787203"/>
      <w:r w:rsidRPr="00A37D5E">
        <w:lastRenderedPageBreak/>
        <w:t>Gestión de Configuración</w:t>
      </w:r>
      <w:bookmarkEnd w:id="63"/>
      <w:bookmarkEnd w:id="64"/>
      <w:bookmarkEnd w:id="65"/>
    </w:p>
    <w:p w:rsidR="002372D7" w:rsidRPr="00A37D5E" w:rsidRDefault="002372D7" w:rsidP="00A37D5E">
      <w:pPr>
        <w:pStyle w:val="MT4"/>
        <w:spacing w:before="200"/>
      </w:pPr>
      <w:bookmarkStart w:id="66" w:name="_Toc273262754"/>
      <w:bookmarkStart w:id="67" w:name="_Toc273787204"/>
      <w:r w:rsidRPr="00A37D5E">
        <w:t>Registro de Versiones</w:t>
      </w:r>
      <w:bookmarkEnd w:id="66"/>
      <w:bookmarkEnd w:id="67"/>
    </w:p>
    <w:p w:rsidR="002372D7" w:rsidRPr="00A37D5E" w:rsidRDefault="002372D7" w:rsidP="00A37D5E">
      <w:pPr>
        <w:pStyle w:val="MTemaNormal"/>
      </w:pPr>
      <w:r w:rsidRPr="00A37D5E">
        <w:t>Este documento tiene como objetivo registrar los cambios que se introducen en la nueva versión del producto que se está desarrollando, que comprende la descripción de los componentes que cambiaron o que se agregaron en la versión. Además incluye la referencia al documento de gestión de cambios que dio origen a los cambios y agregados que se registran en la versión que se está registrando.</w:t>
      </w:r>
    </w:p>
    <w:p w:rsidR="002372D7" w:rsidRPr="00A37D5E" w:rsidRDefault="002372D7" w:rsidP="00A37D5E">
      <w:pPr>
        <w:pStyle w:val="MTemaNormal"/>
      </w:pPr>
      <w:r w:rsidRPr="00A37D5E">
        <w:t>Este documento fue revisado por el Asistente de SQA.</w:t>
      </w:r>
    </w:p>
    <w:p w:rsidR="002372D7" w:rsidRPr="00A37D5E" w:rsidRDefault="002372D7" w:rsidP="00A37D5E">
      <w:pPr>
        <w:pStyle w:val="MT4"/>
        <w:spacing w:before="200"/>
      </w:pPr>
      <w:bookmarkStart w:id="68" w:name="_Toc273787205"/>
      <w:r w:rsidRPr="00A37D5E">
        <w:t>Notas de la Versión</w:t>
      </w:r>
      <w:bookmarkEnd w:id="68"/>
    </w:p>
    <w:p w:rsidR="002372D7" w:rsidRPr="00A37D5E" w:rsidRDefault="00A13073" w:rsidP="00A37D5E">
      <w:pPr>
        <w:pStyle w:val="MTemaNormal"/>
      </w:pPr>
      <w:r w:rsidRPr="00A37D5E">
        <w:t>El propósito de este documento es describir la versión del producto.</w:t>
      </w:r>
    </w:p>
    <w:p w:rsidR="002372D7" w:rsidRPr="00A37D5E" w:rsidRDefault="002372D7" w:rsidP="00A37D5E">
      <w:pPr>
        <w:pStyle w:val="MTemaNormal"/>
      </w:pPr>
      <w:r w:rsidRPr="00A37D5E">
        <w:t xml:space="preserve">Este documento fue revisado por el </w:t>
      </w:r>
      <w:r w:rsidR="00A13073" w:rsidRPr="00A37D5E">
        <w:t>Responsable</w:t>
      </w:r>
      <w:r w:rsidRPr="00A37D5E">
        <w:t xml:space="preserve"> de SQA.</w:t>
      </w:r>
    </w:p>
    <w:p w:rsidR="002372D7" w:rsidRPr="00A37D5E" w:rsidRDefault="002372D7" w:rsidP="00A37D5E">
      <w:pPr>
        <w:pStyle w:val="MT4"/>
        <w:spacing w:before="200"/>
      </w:pPr>
      <w:bookmarkStart w:id="69" w:name="_Toc273787206"/>
      <w:r w:rsidRPr="00A37D5E">
        <w:t>Gestión de Cambios</w:t>
      </w:r>
      <w:bookmarkEnd w:id="69"/>
    </w:p>
    <w:p w:rsidR="002372D7" w:rsidRPr="00A37D5E" w:rsidRDefault="002372D7" w:rsidP="00A37D5E">
      <w:pPr>
        <w:pStyle w:val="MTemaNormal"/>
      </w:pPr>
      <w:r w:rsidRPr="00A37D5E">
        <w:t xml:space="preserve">Este documento </w:t>
      </w:r>
      <w:r w:rsidR="00A13073" w:rsidRPr="00A37D5E">
        <w:t>tiene como objetivo el seguimiento del ciclo de vida de un cambio, que comprende: la solicitud del cambio, la evaluación, la aprobación o rechazo del mismo y la implementación. La planilla contiene la lista de los cambios para acceder rápidamente a los documentos de los cambios.</w:t>
      </w:r>
    </w:p>
    <w:p w:rsidR="0077681D" w:rsidRPr="00A37D5E" w:rsidRDefault="002372D7" w:rsidP="00A37D5E">
      <w:pPr>
        <w:pStyle w:val="MTemaNormal"/>
      </w:pPr>
      <w:r w:rsidRPr="00A37D5E">
        <w:t>Este documento fue revisado por el Asistente de SQA.</w:t>
      </w:r>
    </w:p>
    <w:p w:rsidR="002536A8" w:rsidRPr="00A37D5E" w:rsidRDefault="006E02DB" w:rsidP="00A37D5E">
      <w:pPr>
        <w:pStyle w:val="MT3"/>
      </w:pPr>
      <w:bookmarkStart w:id="70" w:name="_Toc273787207"/>
      <w:r w:rsidRPr="00A37D5E">
        <w:t>Gestión de Calidad</w:t>
      </w:r>
      <w:bookmarkEnd w:id="70"/>
    </w:p>
    <w:p w:rsidR="00D0510E" w:rsidRPr="00A37D5E" w:rsidRDefault="00D0510E" w:rsidP="00A37D5E">
      <w:pPr>
        <w:pStyle w:val="MT4"/>
      </w:pPr>
      <w:bookmarkStart w:id="71" w:name="_Toc273787208"/>
      <w:r w:rsidRPr="00A37D5E">
        <w:t>Entrega semanal de SQA</w:t>
      </w:r>
      <w:bookmarkEnd w:id="71"/>
      <w:r w:rsidRPr="00A37D5E">
        <w:t xml:space="preserve"> </w:t>
      </w:r>
    </w:p>
    <w:p w:rsidR="002536A8" w:rsidRPr="00A37D5E" w:rsidRDefault="006E02DB" w:rsidP="00A37D5E">
      <w:pPr>
        <w:pStyle w:val="MTemaNormal"/>
      </w:pPr>
      <w:r w:rsidRPr="00A37D5E">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p>
    <w:p w:rsidR="000064D8" w:rsidRPr="00A37D5E" w:rsidRDefault="000064D8" w:rsidP="00A37D5E">
      <w:pPr>
        <w:suppressAutoHyphens w:val="0"/>
        <w:jc w:val="both"/>
        <w:rPr>
          <w:rFonts w:ascii="Verdana" w:hAnsi="Verdana"/>
        </w:rPr>
      </w:pPr>
      <w:r w:rsidRPr="00A37D5E">
        <w:rPr>
          <w:rFonts w:ascii="Verdana" w:hAnsi="Verdana"/>
        </w:rPr>
        <w:br w:type="page"/>
      </w:r>
    </w:p>
    <w:p w:rsidR="007915A4" w:rsidRPr="00A37D5E" w:rsidRDefault="007915A4" w:rsidP="00A37D5E">
      <w:pPr>
        <w:pStyle w:val="Ttulo1"/>
        <w:jc w:val="both"/>
      </w:pPr>
      <w:bookmarkStart w:id="72" w:name="_Toc273787209"/>
      <w:r w:rsidRPr="00A37D5E">
        <w:lastRenderedPageBreak/>
        <w:t>Entregables de la Semana que no se entregan</w:t>
      </w:r>
      <w:bookmarkEnd w:id="72"/>
    </w:p>
    <w:p w:rsidR="007915A4" w:rsidRPr="00A37D5E" w:rsidRDefault="007915A4" w:rsidP="00A37D5E">
      <w:pPr>
        <w:suppressAutoHyphens w:val="0"/>
        <w:jc w:val="both"/>
        <w:rPr>
          <w:rFonts w:ascii="Verdana" w:hAnsi="Verdana" w:cs="Arial"/>
          <w:b/>
          <w:bCs/>
          <w:vanish/>
          <w:sz w:val="22"/>
          <w:szCs w:val="22"/>
        </w:rPr>
      </w:pPr>
    </w:p>
    <w:p w:rsidR="00BE67B7" w:rsidRPr="00A37D5E" w:rsidRDefault="00BE67B7" w:rsidP="00A37D5E">
      <w:pPr>
        <w:pStyle w:val="T1"/>
      </w:pPr>
      <w:r w:rsidRPr="00A37D5E">
        <w:t>Entregables de la Semana que no se entregan</w:t>
      </w:r>
      <w:bookmarkStart w:id="73" w:name="_Toc270863183"/>
      <w:bookmarkStart w:id="74" w:name="_Toc270863277"/>
      <w:bookmarkStart w:id="75" w:name="_Toc270863382"/>
      <w:bookmarkStart w:id="76" w:name="_Toc273061383"/>
      <w:bookmarkStart w:id="77" w:name="_Toc273061446"/>
      <w:bookmarkStart w:id="78" w:name="_Toc273118699"/>
      <w:bookmarkStart w:id="79" w:name="_Toc271471450"/>
      <w:bookmarkStart w:id="80" w:name="_Toc272347493"/>
      <w:bookmarkStart w:id="81" w:name="_Toc272348224"/>
      <w:bookmarkStart w:id="82" w:name="_Toc272348485"/>
      <w:bookmarkStart w:id="83" w:name="_Toc272349230"/>
      <w:bookmarkStart w:id="84" w:name="_Toc272349393"/>
      <w:bookmarkStart w:id="85" w:name="_Toc272349471"/>
      <w:bookmarkStart w:id="86" w:name="_Toc272352519"/>
      <w:bookmarkStart w:id="87" w:name="_Toc272354015"/>
      <w:bookmarkStart w:id="88" w:name="_Toc272354084"/>
      <w:bookmarkStart w:id="89" w:name="_Toc272354251"/>
      <w:bookmarkStart w:id="90" w:name="_Toc272354892"/>
      <w:bookmarkStart w:id="91" w:name="_Toc272591270"/>
      <w:bookmarkStart w:id="92" w:name="_Toc272599904"/>
      <w:bookmarkStart w:id="93" w:name="_Toc272599967"/>
      <w:bookmarkStart w:id="94" w:name="_Toc272686269"/>
      <w:bookmarkStart w:id="95" w:name="_Toc272686409"/>
      <w:bookmarkStart w:id="96" w:name="_Toc272686533"/>
      <w:bookmarkStart w:id="97" w:name="_Toc272686596"/>
      <w:bookmarkStart w:id="98" w:name="_Toc272687177"/>
      <w:bookmarkStart w:id="99" w:name="_Toc273783662"/>
      <w:bookmarkStart w:id="100" w:name="_Toc273785141"/>
      <w:bookmarkStart w:id="101" w:name="_Toc273785568"/>
      <w:bookmarkStart w:id="102" w:name="_Toc273785736"/>
      <w:bookmarkStart w:id="103" w:name="_Toc273786063"/>
      <w:bookmarkStart w:id="104" w:name="_Toc273787210"/>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D76D6E" w:rsidRPr="00A37D5E" w:rsidRDefault="00D76D6E" w:rsidP="00A37D5E">
      <w:pPr>
        <w:pStyle w:val="MTema2"/>
      </w:pPr>
      <w:bookmarkStart w:id="105" w:name="9197bd0c"/>
      <w:bookmarkStart w:id="106" w:name="944ed949"/>
      <w:bookmarkStart w:id="107" w:name="38e970c4"/>
      <w:bookmarkStart w:id="108" w:name="_Toc273787211"/>
      <w:bookmarkEnd w:id="105"/>
      <w:bookmarkEnd w:id="106"/>
      <w:bookmarkEnd w:id="107"/>
      <w:r w:rsidRPr="00A37D5E">
        <w:t xml:space="preserve">Líneas de Trabajo </w:t>
      </w:r>
      <w:r w:rsidR="008E4884" w:rsidRPr="00A37D5E">
        <w:t>básicas</w:t>
      </w:r>
      <w:bookmarkEnd w:id="108"/>
    </w:p>
    <w:p w:rsidR="00A81FF9" w:rsidRPr="00A37D5E" w:rsidRDefault="00A72DDD" w:rsidP="00A37D5E">
      <w:pPr>
        <w:pStyle w:val="MT3"/>
      </w:pPr>
      <w:bookmarkStart w:id="109" w:name="_Toc273787212"/>
      <w:r w:rsidRPr="00A37D5E">
        <w:t>Formación y Entrenamiento</w:t>
      </w:r>
      <w:bookmarkEnd w:id="109"/>
    </w:p>
    <w:p w:rsidR="00B63A46" w:rsidRPr="00A37D5E" w:rsidRDefault="00A72DDD" w:rsidP="00A37D5E">
      <w:pPr>
        <w:pStyle w:val="MT4"/>
      </w:pPr>
      <w:bookmarkStart w:id="110" w:name="_Toc273787213"/>
      <w:r w:rsidRPr="00A37D5E">
        <w:t>Materiales para soporte al usuario.</w:t>
      </w:r>
      <w:bookmarkEnd w:id="110"/>
    </w:p>
    <w:p w:rsidR="00B63A46" w:rsidRPr="00A37D5E" w:rsidRDefault="00222660" w:rsidP="00A37D5E">
      <w:pPr>
        <w:pStyle w:val="MTemaNormal"/>
      </w:pPr>
      <w:r w:rsidRPr="00A37D5E">
        <w:t xml:space="preserve">Esta semana </w:t>
      </w:r>
      <w:r w:rsidR="00C830ED" w:rsidRPr="00A37D5E">
        <w:t>no se entregará</w:t>
      </w:r>
      <w:r w:rsidR="00A72DDD" w:rsidRPr="00A37D5E">
        <w:t xml:space="preserve"> ningún material de soporte al usuario, los mismos serán electrónicos (página web y ayuda en el phone) y serán desarrollados en la fase que comienza.</w:t>
      </w:r>
    </w:p>
    <w:p w:rsidR="00E639B2" w:rsidRPr="00A37D5E" w:rsidRDefault="00E639B2" w:rsidP="00A37D5E">
      <w:pPr>
        <w:pStyle w:val="MT3"/>
      </w:pPr>
      <w:bookmarkStart w:id="111" w:name="_Toc273787214"/>
      <w:r w:rsidRPr="00A37D5E">
        <w:t>Implementación</w:t>
      </w:r>
      <w:bookmarkEnd w:id="111"/>
    </w:p>
    <w:p w:rsidR="00E639B2" w:rsidRPr="00A37D5E" w:rsidRDefault="00A72DDD" w:rsidP="00A37D5E">
      <w:pPr>
        <w:pStyle w:val="MT4"/>
      </w:pPr>
      <w:bookmarkStart w:id="112" w:name="_Toc273787215"/>
      <w:r w:rsidRPr="00A37D5E">
        <w:t>Plan de Integración de la Iteración</w:t>
      </w:r>
      <w:bookmarkEnd w:id="112"/>
    </w:p>
    <w:p w:rsidR="00B46387" w:rsidRPr="00A37D5E" w:rsidRDefault="00AF62E3" w:rsidP="00A37D5E">
      <w:pPr>
        <w:pStyle w:val="MTemaNormal"/>
      </w:pPr>
      <w:r w:rsidRPr="00A37D5E">
        <w:t>El responsable de integración ha reportado que este documento será entregado la próxima semana.</w:t>
      </w:r>
    </w:p>
    <w:p w:rsidR="007915A4" w:rsidRPr="00A37D5E" w:rsidRDefault="007915A4" w:rsidP="00A37D5E">
      <w:pPr>
        <w:pStyle w:val="Ttulo1"/>
        <w:jc w:val="both"/>
      </w:pPr>
      <w:bookmarkStart w:id="113" w:name="_Toc273787216"/>
      <w:r w:rsidRPr="00A37D5E">
        <w:t>Entregables pendientes de semanas anteriores</w:t>
      </w:r>
      <w:bookmarkEnd w:id="113"/>
    </w:p>
    <w:p w:rsidR="000B42CD" w:rsidRPr="00A37D5E" w:rsidRDefault="000064D8" w:rsidP="00A37D5E">
      <w:pPr>
        <w:pStyle w:val="T1"/>
      </w:pPr>
      <w:r w:rsidRPr="00A37D5E">
        <w:t>Entregables pendientes de semanas anteriores</w:t>
      </w:r>
      <w:bookmarkStart w:id="114" w:name="_Toc270863190"/>
      <w:bookmarkStart w:id="115" w:name="_Toc270863284"/>
      <w:bookmarkStart w:id="116" w:name="_Toc270863389"/>
      <w:bookmarkStart w:id="117" w:name="_Toc273061391"/>
      <w:bookmarkStart w:id="118" w:name="_Toc273061454"/>
      <w:bookmarkStart w:id="119" w:name="_Toc273118709"/>
      <w:bookmarkStart w:id="120" w:name="_Toc271471464"/>
      <w:bookmarkStart w:id="121" w:name="_Toc272347507"/>
      <w:bookmarkStart w:id="122" w:name="_Toc272348238"/>
      <w:bookmarkStart w:id="123" w:name="_Toc272348499"/>
      <w:bookmarkStart w:id="124" w:name="_Toc272349244"/>
      <w:bookmarkStart w:id="125" w:name="_Toc272349407"/>
      <w:bookmarkStart w:id="126" w:name="_Toc272349485"/>
      <w:bookmarkStart w:id="127" w:name="_Toc272352533"/>
      <w:bookmarkStart w:id="128" w:name="_Toc272354028"/>
      <w:bookmarkStart w:id="129" w:name="_Toc272354097"/>
      <w:bookmarkStart w:id="130" w:name="_Toc272354256"/>
      <w:bookmarkStart w:id="131" w:name="_Toc272354897"/>
      <w:bookmarkStart w:id="132" w:name="_Toc272591275"/>
      <w:bookmarkStart w:id="133" w:name="_Toc272599916"/>
      <w:bookmarkStart w:id="134" w:name="_Toc272599978"/>
      <w:bookmarkStart w:id="135" w:name="_Toc272686283"/>
      <w:bookmarkStart w:id="136" w:name="_Toc272686425"/>
      <w:bookmarkStart w:id="137" w:name="_Toc272686549"/>
      <w:bookmarkStart w:id="138" w:name="_Toc272686612"/>
      <w:bookmarkStart w:id="139" w:name="_Toc272687193"/>
      <w:bookmarkStart w:id="140" w:name="_Toc273783678"/>
      <w:bookmarkStart w:id="141" w:name="_Toc273785157"/>
      <w:bookmarkStart w:id="142" w:name="_Toc273785584"/>
      <w:bookmarkStart w:id="143" w:name="_Toc273785752"/>
      <w:bookmarkStart w:id="144" w:name="_Toc273786079"/>
      <w:bookmarkStart w:id="145" w:name="_Toc273787217"/>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rsidR="00C5473D" w:rsidRPr="00A37D5E" w:rsidRDefault="00C5473D" w:rsidP="00A37D5E">
      <w:pPr>
        <w:pStyle w:val="MTema2"/>
      </w:pPr>
      <w:bookmarkStart w:id="146" w:name="_Toc273262761"/>
      <w:bookmarkStart w:id="147" w:name="_Toc273787218"/>
      <w:r w:rsidRPr="00A37D5E">
        <w:t>Líneas de Trabajo básicas</w:t>
      </w:r>
      <w:bookmarkEnd w:id="146"/>
      <w:bookmarkEnd w:id="147"/>
    </w:p>
    <w:p w:rsidR="00C5473D" w:rsidRPr="00A37D5E" w:rsidRDefault="00C5473D" w:rsidP="00A37D5E">
      <w:pPr>
        <w:pStyle w:val="MT3"/>
      </w:pPr>
      <w:bookmarkStart w:id="148" w:name="_Toc273262762"/>
      <w:bookmarkStart w:id="149" w:name="_Toc273787219"/>
      <w:r w:rsidRPr="00A37D5E">
        <w:t>Verificación</w:t>
      </w:r>
      <w:bookmarkEnd w:id="148"/>
      <w:bookmarkEnd w:id="149"/>
    </w:p>
    <w:p w:rsidR="00C5473D" w:rsidRPr="00A37D5E" w:rsidRDefault="00C5473D" w:rsidP="00A37D5E">
      <w:pPr>
        <w:pStyle w:val="MT4"/>
        <w:spacing w:before="200"/>
      </w:pPr>
      <w:bookmarkStart w:id="150" w:name="_Toc273262763"/>
      <w:bookmarkStart w:id="151" w:name="_Toc273787220"/>
      <w:r w:rsidRPr="00A37D5E">
        <w:t>Reporte de Pruebas</w:t>
      </w:r>
      <w:bookmarkEnd w:id="150"/>
      <w:bookmarkEnd w:id="151"/>
    </w:p>
    <w:p w:rsidR="00C5473D" w:rsidRPr="00A37D5E" w:rsidRDefault="00C5473D" w:rsidP="00A37D5E">
      <w:pPr>
        <w:pStyle w:val="MTemaNormal"/>
      </w:pPr>
      <w:r w:rsidRPr="00A37D5E">
        <w:t>Esta semana se entregará la versión 8.1 de este documento.</w:t>
      </w:r>
    </w:p>
    <w:p w:rsidR="00C5473D" w:rsidRPr="00A37D5E" w:rsidRDefault="00C5473D" w:rsidP="00A37D5E">
      <w:pPr>
        <w:pStyle w:val="MT3"/>
      </w:pPr>
      <w:bookmarkStart w:id="152" w:name="_Toc273262764"/>
      <w:bookmarkStart w:id="153" w:name="_Toc273787221"/>
      <w:r w:rsidRPr="00A37D5E">
        <w:t>Implementación</w:t>
      </w:r>
      <w:bookmarkEnd w:id="152"/>
      <w:bookmarkEnd w:id="153"/>
    </w:p>
    <w:p w:rsidR="00C5473D" w:rsidRPr="00A37D5E" w:rsidRDefault="00C5473D" w:rsidP="00A37D5E">
      <w:pPr>
        <w:pStyle w:val="MT4"/>
        <w:spacing w:before="200"/>
      </w:pPr>
      <w:bookmarkStart w:id="154" w:name="_Toc273262765"/>
      <w:bookmarkStart w:id="155" w:name="_Toc273787222"/>
      <w:r w:rsidRPr="00A37D5E">
        <w:t>Informe de Verificación Unitaria</w:t>
      </w:r>
      <w:bookmarkEnd w:id="154"/>
      <w:bookmarkEnd w:id="155"/>
    </w:p>
    <w:p w:rsidR="00C5473D" w:rsidRPr="00A37D5E" w:rsidRDefault="00C5473D" w:rsidP="00A37D5E">
      <w:pPr>
        <w:pStyle w:val="MTemaNormal"/>
      </w:pPr>
      <w:r w:rsidRPr="00A37D5E">
        <w:t>Esta semana se entregará la versión 8.1 de este documento.</w:t>
      </w:r>
    </w:p>
    <w:p w:rsidR="00C5473D" w:rsidRPr="00A37D5E" w:rsidRDefault="00C5473D" w:rsidP="00A37D5E">
      <w:pPr>
        <w:pStyle w:val="MTema2"/>
      </w:pPr>
      <w:bookmarkStart w:id="156" w:name="_Toc273262766"/>
      <w:bookmarkStart w:id="157" w:name="_Toc273787223"/>
      <w:r w:rsidRPr="00A37D5E">
        <w:t>Líneas de Trabajo de Gestión</w:t>
      </w:r>
      <w:bookmarkEnd w:id="156"/>
      <w:bookmarkEnd w:id="157"/>
    </w:p>
    <w:p w:rsidR="00C5473D" w:rsidRPr="00A37D5E" w:rsidRDefault="00C5473D" w:rsidP="00A37D5E">
      <w:pPr>
        <w:pStyle w:val="MT3"/>
      </w:pPr>
      <w:bookmarkStart w:id="158" w:name="_Toc273262767"/>
      <w:bookmarkStart w:id="159" w:name="_Toc273787224"/>
      <w:r w:rsidRPr="00A37D5E">
        <w:t>Gestión de Configuración</w:t>
      </w:r>
      <w:bookmarkEnd w:id="158"/>
      <w:bookmarkEnd w:id="159"/>
    </w:p>
    <w:p w:rsidR="00C5473D" w:rsidRPr="00A37D5E" w:rsidRDefault="00C5473D" w:rsidP="00A37D5E">
      <w:pPr>
        <w:pStyle w:val="MT4"/>
        <w:spacing w:before="200"/>
      </w:pPr>
      <w:bookmarkStart w:id="160" w:name="_Toc273262768"/>
      <w:bookmarkStart w:id="161" w:name="_Toc273787225"/>
      <w:r w:rsidRPr="00A37D5E">
        <w:t>Descripción de la Versión</w:t>
      </w:r>
      <w:bookmarkEnd w:id="160"/>
      <w:bookmarkEnd w:id="161"/>
    </w:p>
    <w:p w:rsidR="00C5473D" w:rsidRPr="00A37D5E" w:rsidRDefault="00C5473D" w:rsidP="00A37D5E">
      <w:pPr>
        <w:pStyle w:val="MTemaNormal"/>
      </w:pPr>
      <w:r w:rsidRPr="00A37D5E">
        <w:t>Esta semana se entregará la versión 8.1 de este documento.</w:t>
      </w:r>
    </w:p>
    <w:p w:rsidR="007915A4" w:rsidRPr="00A37D5E" w:rsidRDefault="007915A4" w:rsidP="00A37D5E">
      <w:pPr>
        <w:pStyle w:val="Ttulo1"/>
        <w:jc w:val="both"/>
      </w:pPr>
      <w:bookmarkStart w:id="162" w:name="_Toc273787226"/>
      <w:r w:rsidRPr="00A37D5E">
        <w:t>Informe SQA sobre la calidad de los Entregables</w:t>
      </w:r>
      <w:bookmarkEnd w:id="162"/>
    </w:p>
    <w:p w:rsidR="00817859" w:rsidRPr="00A37D5E" w:rsidRDefault="00815C24" w:rsidP="00A37D5E">
      <w:pPr>
        <w:pStyle w:val="MTemaNormal"/>
      </w:pPr>
      <w:r w:rsidRPr="00A37D5E">
        <w:t xml:space="preserve">De acuerdo a la planificación de entregables de MUM esta semana presentaba un volumen importante de documentos, no todas las líneas de trabajo cumplieron con lo planificado, en particular la línea de gestión de la configuración no entrego ningún documento, también en general no se cumplieron con la fechas planificadas de entrega, esto </w:t>
      </w:r>
      <w:r w:rsidR="007F211E" w:rsidRPr="00A37D5E">
        <w:t>último</w:t>
      </w:r>
      <w:r w:rsidRPr="00A37D5E">
        <w:t xml:space="preserve"> de todas formas era de cierta forma esperable </w:t>
      </w:r>
      <w:r w:rsidR="00817859" w:rsidRPr="00A37D5E">
        <w:t>y en la mayoría de los casos se comunicaron con el equipo de calidad para postergar las fechas de entrega.</w:t>
      </w:r>
    </w:p>
    <w:p w:rsidR="00817859" w:rsidRPr="00A37D5E" w:rsidRDefault="00817859" w:rsidP="00A37D5E">
      <w:pPr>
        <w:pStyle w:val="MTemaNormal"/>
      </w:pPr>
      <w:r w:rsidRPr="00A37D5E">
        <w:t>Sobre los documentos que se han entregado se destaca la adecuación a los estándares de documentación definidos, en líneas generales son completos y consistentes.</w:t>
      </w:r>
    </w:p>
    <w:sectPr w:rsidR="00817859" w:rsidRPr="00A37D5E"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711B" w:rsidRDefault="00DC711B">
      <w:r>
        <w:separator/>
      </w:r>
    </w:p>
  </w:endnote>
  <w:endnote w:type="continuationSeparator" w:id="0">
    <w:p w:rsidR="00DC711B" w:rsidRDefault="00DC71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DDD" w:rsidRDefault="00A72DDD">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Pr>
        <w:rStyle w:val="Nmerodepgina"/>
        <w:sz w:val="16"/>
      </w:rPr>
      <w:fldChar w:fldCharType="begin"/>
    </w:r>
    <w:r>
      <w:rPr>
        <w:rStyle w:val="Nmerodepgina"/>
        <w:sz w:val="16"/>
      </w:rPr>
      <w:instrText xml:space="preserve"> PAGE </w:instrText>
    </w:r>
    <w:r>
      <w:rPr>
        <w:rStyle w:val="Nmerodepgina"/>
        <w:sz w:val="16"/>
      </w:rPr>
      <w:fldChar w:fldCharType="separate"/>
    </w:r>
    <w:r w:rsidR="00F4260E">
      <w:rPr>
        <w:rStyle w:val="Nmerodepgina"/>
        <w:noProof/>
        <w:sz w:val="16"/>
      </w:rPr>
      <w:t>3</w:t>
    </w:r>
    <w:r>
      <w:rPr>
        <w:rStyle w:val="Nmerodepgina"/>
        <w:sz w:val="16"/>
      </w:rPr>
      <w:fldChar w:fldCharType="end"/>
    </w:r>
    <w:r>
      <w:rPr>
        <w:rStyle w:val="Nmerodepgina"/>
        <w:rFonts w:ascii="Verdana" w:hAnsi="Verdana"/>
        <w:sz w:val="16"/>
      </w:rPr>
      <w:t xml:space="preserve"> de </w:t>
    </w:r>
    <w:r>
      <w:rPr>
        <w:rStyle w:val="Nmerodepgina"/>
        <w:sz w:val="16"/>
      </w:rPr>
      <w:fldChar w:fldCharType="begin"/>
    </w:r>
    <w:r>
      <w:rPr>
        <w:rStyle w:val="Nmerodepgina"/>
        <w:sz w:val="16"/>
      </w:rPr>
      <w:instrText xml:space="preserve"> NUMPAGES \*Arabic </w:instrText>
    </w:r>
    <w:r>
      <w:rPr>
        <w:rStyle w:val="Nmerodepgina"/>
        <w:sz w:val="16"/>
      </w:rPr>
      <w:fldChar w:fldCharType="separate"/>
    </w:r>
    <w:r w:rsidR="00F4260E">
      <w:rPr>
        <w:rStyle w:val="Nmerodepgina"/>
        <w:noProof/>
        <w:sz w:val="16"/>
      </w:rPr>
      <w:t>7</w:t>
    </w:r>
    <w:r>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711B" w:rsidRDefault="00DC711B">
      <w:r>
        <w:separator/>
      </w:r>
    </w:p>
  </w:footnote>
  <w:footnote w:type="continuationSeparator" w:id="0">
    <w:p w:rsidR="00DC711B" w:rsidRDefault="00DC71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15E6581C"/>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
  <w:rsids>
    <w:rsidRoot w:val="0076089E"/>
    <w:rsid w:val="00005ACB"/>
    <w:rsid w:val="000064D8"/>
    <w:rsid w:val="00036701"/>
    <w:rsid w:val="00040414"/>
    <w:rsid w:val="000460A8"/>
    <w:rsid w:val="00051AA7"/>
    <w:rsid w:val="00053E40"/>
    <w:rsid w:val="00054E5F"/>
    <w:rsid w:val="00080770"/>
    <w:rsid w:val="000B42CD"/>
    <w:rsid w:val="000B55F9"/>
    <w:rsid w:val="000C3943"/>
    <w:rsid w:val="000D18B0"/>
    <w:rsid w:val="000D68DC"/>
    <w:rsid w:val="000E3347"/>
    <w:rsid w:val="000E559A"/>
    <w:rsid w:val="000F1E02"/>
    <w:rsid w:val="00112907"/>
    <w:rsid w:val="00114449"/>
    <w:rsid w:val="001264EC"/>
    <w:rsid w:val="00132951"/>
    <w:rsid w:val="00137D9F"/>
    <w:rsid w:val="0015218D"/>
    <w:rsid w:val="001B2BD0"/>
    <w:rsid w:val="001E51B8"/>
    <w:rsid w:val="00200748"/>
    <w:rsid w:val="00210F0A"/>
    <w:rsid w:val="00222660"/>
    <w:rsid w:val="00223BF3"/>
    <w:rsid w:val="002372D7"/>
    <w:rsid w:val="00244F32"/>
    <w:rsid w:val="002536A8"/>
    <w:rsid w:val="00254240"/>
    <w:rsid w:val="002625AD"/>
    <w:rsid w:val="00272915"/>
    <w:rsid w:val="00274799"/>
    <w:rsid w:val="002923E4"/>
    <w:rsid w:val="00293D1A"/>
    <w:rsid w:val="00295EDC"/>
    <w:rsid w:val="002A08A2"/>
    <w:rsid w:val="002A2E22"/>
    <w:rsid w:val="002E0C78"/>
    <w:rsid w:val="002E629E"/>
    <w:rsid w:val="002F731B"/>
    <w:rsid w:val="002F7BD2"/>
    <w:rsid w:val="003005D0"/>
    <w:rsid w:val="00306E35"/>
    <w:rsid w:val="0031765F"/>
    <w:rsid w:val="00322B4E"/>
    <w:rsid w:val="003323C3"/>
    <w:rsid w:val="00335302"/>
    <w:rsid w:val="00336693"/>
    <w:rsid w:val="00337CA7"/>
    <w:rsid w:val="00340D52"/>
    <w:rsid w:val="0036065C"/>
    <w:rsid w:val="00374F82"/>
    <w:rsid w:val="003927DA"/>
    <w:rsid w:val="0039408C"/>
    <w:rsid w:val="003A6A58"/>
    <w:rsid w:val="003B059B"/>
    <w:rsid w:val="003D3CA8"/>
    <w:rsid w:val="003E0E48"/>
    <w:rsid w:val="003E2875"/>
    <w:rsid w:val="003E29AC"/>
    <w:rsid w:val="003F5B1C"/>
    <w:rsid w:val="004014EB"/>
    <w:rsid w:val="00402746"/>
    <w:rsid w:val="00441602"/>
    <w:rsid w:val="004612D2"/>
    <w:rsid w:val="0046443A"/>
    <w:rsid w:val="004832A6"/>
    <w:rsid w:val="00493DB2"/>
    <w:rsid w:val="00496BB4"/>
    <w:rsid w:val="004A301D"/>
    <w:rsid w:val="004A6E82"/>
    <w:rsid w:val="004B254B"/>
    <w:rsid w:val="004B65B6"/>
    <w:rsid w:val="004C3105"/>
    <w:rsid w:val="004D4C24"/>
    <w:rsid w:val="004D6B29"/>
    <w:rsid w:val="004E6A2C"/>
    <w:rsid w:val="004F484F"/>
    <w:rsid w:val="005002EA"/>
    <w:rsid w:val="0051159A"/>
    <w:rsid w:val="00512B28"/>
    <w:rsid w:val="00520E3C"/>
    <w:rsid w:val="00522A78"/>
    <w:rsid w:val="00526DD4"/>
    <w:rsid w:val="005322ED"/>
    <w:rsid w:val="00540263"/>
    <w:rsid w:val="005425E6"/>
    <w:rsid w:val="0054755E"/>
    <w:rsid w:val="00557279"/>
    <w:rsid w:val="00560B71"/>
    <w:rsid w:val="00591B4D"/>
    <w:rsid w:val="0059588C"/>
    <w:rsid w:val="005B7932"/>
    <w:rsid w:val="005C740C"/>
    <w:rsid w:val="005D3BE1"/>
    <w:rsid w:val="006028A8"/>
    <w:rsid w:val="00607F2A"/>
    <w:rsid w:val="006142BA"/>
    <w:rsid w:val="0062698A"/>
    <w:rsid w:val="006504C6"/>
    <w:rsid w:val="006604F5"/>
    <w:rsid w:val="006654F1"/>
    <w:rsid w:val="006769B8"/>
    <w:rsid w:val="006852BD"/>
    <w:rsid w:val="006B52EF"/>
    <w:rsid w:val="006C5A52"/>
    <w:rsid w:val="006E02DB"/>
    <w:rsid w:val="006E0BC7"/>
    <w:rsid w:val="006E26EC"/>
    <w:rsid w:val="007115DE"/>
    <w:rsid w:val="00722078"/>
    <w:rsid w:val="00735809"/>
    <w:rsid w:val="00741C59"/>
    <w:rsid w:val="00751D1E"/>
    <w:rsid w:val="00753A27"/>
    <w:rsid w:val="00755AE2"/>
    <w:rsid w:val="0076089E"/>
    <w:rsid w:val="00760ADB"/>
    <w:rsid w:val="00767585"/>
    <w:rsid w:val="007758A1"/>
    <w:rsid w:val="0077681D"/>
    <w:rsid w:val="00784793"/>
    <w:rsid w:val="00785F42"/>
    <w:rsid w:val="00787796"/>
    <w:rsid w:val="007915A4"/>
    <w:rsid w:val="007A2F40"/>
    <w:rsid w:val="007B4940"/>
    <w:rsid w:val="007B4DE2"/>
    <w:rsid w:val="007C4A2D"/>
    <w:rsid w:val="007C4B34"/>
    <w:rsid w:val="007C6E15"/>
    <w:rsid w:val="007D1987"/>
    <w:rsid w:val="007E3405"/>
    <w:rsid w:val="007F211E"/>
    <w:rsid w:val="00800883"/>
    <w:rsid w:val="00802E03"/>
    <w:rsid w:val="008030FD"/>
    <w:rsid w:val="00811CDF"/>
    <w:rsid w:val="00815C24"/>
    <w:rsid w:val="00817859"/>
    <w:rsid w:val="00821C1F"/>
    <w:rsid w:val="00824AA1"/>
    <w:rsid w:val="008266B7"/>
    <w:rsid w:val="0084394F"/>
    <w:rsid w:val="00892C70"/>
    <w:rsid w:val="008A3A79"/>
    <w:rsid w:val="008A786B"/>
    <w:rsid w:val="008B50E1"/>
    <w:rsid w:val="008C1FF4"/>
    <w:rsid w:val="008C3922"/>
    <w:rsid w:val="008D76B0"/>
    <w:rsid w:val="008D7A87"/>
    <w:rsid w:val="008E4884"/>
    <w:rsid w:val="008E686A"/>
    <w:rsid w:val="008F0CED"/>
    <w:rsid w:val="008F125C"/>
    <w:rsid w:val="008F2F9F"/>
    <w:rsid w:val="00916E9E"/>
    <w:rsid w:val="0094657B"/>
    <w:rsid w:val="00962461"/>
    <w:rsid w:val="00975E6E"/>
    <w:rsid w:val="00985E9C"/>
    <w:rsid w:val="00987A93"/>
    <w:rsid w:val="009A0B65"/>
    <w:rsid w:val="009A1B12"/>
    <w:rsid w:val="009C315E"/>
    <w:rsid w:val="009F0E4D"/>
    <w:rsid w:val="00A02E74"/>
    <w:rsid w:val="00A06533"/>
    <w:rsid w:val="00A13073"/>
    <w:rsid w:val="00A37D5E"/>
    <w:rsid w:val="00A72DDD"/>
    <w:rsid w:val="00A81FF9"/>
    <w:rsid w:val="00A83EC2"/>
    <w:rsid w:val="00A86C73"/>
    <w:rsid w:val="00AA33BE"/>
    <w:rsid w:val="00AA63DC"/>
    <w:rsid w:val="00AB6E3D"/>
    <w:rsid w:val="00AE1083"/>
    <w:rsid w:val="00AF0DA3"/>
    <w:rsid w:val="00AF62E3"/>
    <w:rsid w:val="00AF74E9"/>
    <w:rsid w:val="00B0702C"/>
    <w:rsid w:val="00B23D42"/>
    <w:rsid w:val="00B27882"/>
    <w:rsid w:val="00B35DEE"/>
    <w:rsid w:val="00B46387"/>
    <w:rsid w:val="00B63A46"/>
    <w:rsid w:val="00B8117A"/>
    <w:rsid w:val="00B86943"/>
    <w:rsid w:val="00BA287D"/>
    <w:rsid w:val="00BB6830"/>
    <w:rsid w:val="00BD30F6"/>
    <w:rsid w:val="00BD3511"/>
    <w:rsid w:val="00BD7929"/>
    <w:rsid w:val="00BE18FA"/>
    <w:rsid w:val="00BE67B7"/>
    <w:rsid w:val="00BF4630"/>
    <w:rsid w:val="00C14484"/>
    <w:rsid w:val="00C21389"/>
    <w:rsid w:val="00C258FB"/>
    <w:rsid w:val="00C3135E"/>
    <w:rsid w:val="00C462EF"/>
    <w:rsid w:val="00C5473D"/>
    <w:rsid w:val="00C561AD"/>
    <w:rsid w:val="00C70403"/>
    <w:rsid w:val="00C80480"/>
    <w:rsid w:val="00C830ED"/>
    <w:rsid w:val="00C8783A"/>
    <w:rsid w:val="00C97439"/>
    <w:rsid w:val="00CA52DF"/>
    <w:rsid w:val="00CA7932"/>
    <w:rsid w:val="00CC1050"/>
    <w:rsid w:val="00CF0475"/>
    <w:rsid w:val="00CF57E7"/>
    <w:rsid w:val="00D0510E"/>
    <w:rsid w:val="00D16E61"/>
    <w:rsid w:val="00D25361"/>
    <w:rsid w:val="00D31EB8"/>
    <w:rsid w:val="00D3364D"/>
    <w:rsid w:val="00D42134"/>
    <w:rsid w:val="00D6519A"/>
    <w:rsid w:val="00D76D6E"/>
    <w:rsid w:val="00D87AB5"/>
    <w:rsid w:val="00DA64CE"/>
    <w:rsid w:val="00DA6AF6"/>
    <w:rsid w:val="00DB6BDE"/>
    <w:rsid w:val="00DC711B"/>
    <w:rsid w:val="00DC7AE3"/>
    <w:rsid w:val="00DD3194"/>
    <w:rsid w:val="00DF3298"/>
    <w:rsid w:val="00E02C8D"/>
    <w:rsid w:val="00E11A17"/>
    <w:rsid w:val="00E24F04"/>
    <w:rsid w:val="00E32BF1"/>
    <w:rsid w:val="00E339C6"/>
    <w:rsid w:val="00E504B8"/>
    <w:rsid w:val="00E504C9"/>
    <w:rsid w:val="00E639B2"/>
    <w:rsid w:val="00E768F8"/>
    <w:rsid w:val="00E85CCE"/>
    <w:rsid w:val="00EB0AF7"/>
    <w:rsid w:val="00EB362D"/>
    <w:rsid w:val="00ED348C"/>
    <w:rsid w:val="00EE0B85"/>
    <w:rsid w:val="00EF0C36"/>
    <w:rsid w:val="00EF2608"/>
    <w:rsid w:val="00F17A97"/>
    <w:rsid w:val="00F24104"/>
    <w:rsid w:val="00F33DD8"/>
    <w:rsid w:val="00F4260E"/>
    <w:rsid w:val="00F503D0"/>
    <w:rsid w:val="00F52179"/>
    <w:rsid w:val="00F5670F"/>
    <w:rsid w:val="00F82161"/>
    <w:rsid w:val="00F836DD"/>
    <w:rsid w:val="00F92F3F"/>
    <w:rsid w:val="00FA3CFF"/>
    <w:rsid w:val="00FA59B4"/>
    <w:rsid w:val="00FB7877"/>
    <w:rsid w:val="00FC135A"/>
    <w:rsid w:val="00FC3A4B"/>
    <w:rsid w:val="00FD04B6"/>
    <w:rsid w:val="00FD1050"/>
    <w:rsid w:val="00FF07F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6B52EF"/>
    <w:pPr>
      <w:numPr>
        <w:ilvl w:val="1"/>
        <w:numId w:val="4"/>
      </w:numPr>
      <w:tabs>
        <w:tab w:val="left" w:pos="1134"/>
      </w:tabs>
      <w:ind w:left="102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6B52EF"/>
    <w:pPr>
      <w:numPr>
        <w:ilvl w:val="2"/>
      </w:numPr>
      <w:tabs>
        <w:tab w:val="clear" w:pos="1134"/>
        <w:tab w:val="left" w:pos="1418"/>
      </w:tabs>
      <w:ind w:left="1219"/>
      <w:outlineLvl w:val="2"/>
    </w:pPr>
  </w:style>
  <w:style w:type="paragraph" w:customStyle="1" w:styleId="MT4">
    <w:name w:val="MT4"/>
    <w:basedOn w:val="MT3"/>
    <w:link w:val="MT4Car"/>
    <w:qFormat/>
    <w:rsid w:val="006028A8"/>
    <w:pPr>
      <w:numPr>
        <w:ilvl w:val="3"/>
      </w:numPr>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6B52EF"/>
  </w:style>
  <w:style w:type="character" w:customStyle="1" w:styleId="MT3Car">
    <w:name w:val="MT3 Car"/>
    <w:basedOn w:val="MTema2Car"/>
    <w:link w:val="MT3"/>
    <w:rsid w:val="006B52EF"/>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6028A8"/>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72BC3-E8D9-483E-8BDE-9D66FF7B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7</Pages>
  <Words>1769</Words>
  <Characters>9731</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11478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Shavi</cp:lastModifiedBy>
  <cp:revision>226</cp:revision>
  <cp:lastPrinted>2010-09-05T20:29:00Z</cp:lastPrinted>
  <dcterms:created xsi:type="dcterms:W3CDTF">2010-08-25T15:37:00Z</dcterms:created>
  <dcterms:modified xsi:type="dcterms:W3CDTF">2010-10-02T15:51:00Z</dcterms:modified>
</cp:coreProperties>
</file>