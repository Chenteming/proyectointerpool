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BF" w:rsidRDefault="0033468F" w:rsidP="0069622D">
      <w:pPr>
        <w:pStyle w:val="MTtulo1"/>
        <w:jc w:val="left"/>
      </w:pPr>
      <w:r>
        <w:t>Interpool</w:t>
      </w:r>
    </w:p>
    <w:p w:rsidR="001B28BF" w:rsidRDefault="0033468F" w:rsidP="0069622D">
      <w:pPr>
        <w:pStyle w:val="MTtulo1"/>
        <w:jc w:val="left"/>
      </w:pPr>
      <w:r>
        <w:t>Pautas de diseño de interfaz gráfica de usuario</w:t>
      </w:r>
    </w:p>
    <w:p w:rsidR="001B28BF" w:rsidRDefault="0033468F" w:rsidP="0069622D">
      <w:pPr>
        <w:pStyle w:val="MTtulo1"/>
        <w:jc w:val="left"/>
      </w:pPr>
      <w:bookmarkStart w:id="0" w:name="Version"/>
      <w:r>
        <w:t xml:space="preserve">Versión </w:t>
      </w:r>
      <w:bookmarkEnd w:id="0"/>
      <w:r w:rsidR="00655A42">
        <w:t>6.0</w:t>
      </w:r>
    </w:p>
    <w:p w:rsidR="001B28BF" w:rsidRDefault="001B28BF" w:rsidP="00314147">
      <w:pPr>
        <w:pStyle w:val="MNormal"/>
      </w:pPr>
    </w:p>
    <w:p w:rsidR="001B28BF" w:rsidRDefault="001B28BF" w:rsidP="00314147">
      <w:pPr>
        <w:pStyle w:val="MNormal"/>
      </w:pPr>
    </w:p>
    <w:p w:rsidR="001B28BF" w:rsidRDefault="001B28BF" w:rsidP="00314147">
      <w:pPr>
        <w:pStyle w:val="MNormal"/>
      </w:pPr>
    </w:p>
    <w:p w:rsidR="001B28BF" w:rsidRDefault="0033468F" w:rsidP="00314147">
      <w:pPr>
        <w:pStyle w:val="MTtulo1"/>
      </w:pPr>
      <w:r>
        <w:t>Historia de revisiones</w:t>
      </w:r>
    </w:p>
    <w:tbl>
      <w:tblPr>
        <w:tblW w:w="8086" w:type="dxa"/>
        <w:tblInd w:w="7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1004"/>
        <w:gridCol w:w="3337"/>
        <w:gridCol w:w="2186"/>
      </w:tblGrid>
      <w:tr w:rsidR="001B28BF" w:rsidTr="00177F06">
        <w:trPr>
          <w:trHeight w:val="33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Fecha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Versión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Pr="0069622D" w:rsidRDefault="0033468F" w:rsidP="00177F06">
            <w:pPr>
              <w:pStyle w:val="MNormal"/>
              <w:ind w:left="0"/>
            </w:pPr>
            <w:r>
              <w:t>Descripción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Autor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Pr="00406FE5" w:rsidRDefault="0033468F" w:rsidP="0069622D">
            <w:pPr>
              <w:pStyle w:val="MNormal"/>
              <w:ind w:left="0"/>
              <w:jc w:val="center"/>
              <w:rPr>
                <w:u w:val="single"/>
              </w:rPr>
            </w:pPr>
            <w:r>
              <w:t>18/08/</w:t>
            </w:r>
            <w:r w:rsidR="00406FE5"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1.0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</w:pPr>
            <w:r>
              <w:t>Creación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20/08/10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1.1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</w:pPr>
            <w:r>
              <w:t>Se añaden nuevos conceptos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  <w:p w:rsidR="001B28BF" w:rsidRDefault="0033468F" w:rsidP="0069622D">
            <w:pPr>
              <w:pStyle w:val="MNormal"/>
              <w:ind w:left="0"/>
              <w:jc w:val="center"/>
            </w:pPr>
            <w:r>
              <w:t>José Cordero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21/08/10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1.2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</w:pPr>
            <w:r>
              <w:t>Revisión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Javier Madeiro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406FE5" w:rsidP="0069622D">
            <w:pPr>
              <w:pStyle w:val="MNormal"/>
              <w:ind w:left="0"/>
              <w:jc w:val="center"/>
            </w:pPr>
            <w:r>
              <w:t>02</w:t>
            </w:r>
            <w:r w:rsidR="00675286">
              <w:t>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675286" w:rsidP="0069622D">
            <w:pPr>
              <w:pStyle w:val="MNormal"/>
              <w:ind w:left="0"/>
              <w:jc w:val="center"/>
            </w:pPr>
            <w:r>
              <w:t>1.3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18048A" w:rsidP="0069622D">
            <w:pPr>
              <w:pStyle w:val="MNormal"/>
              <w:ind w:left="0"/>
            </w:pPr>
            <w:r>
              <w:t xml:space="preserve">Se actualiza el documento. </w:t>
            </w:r>
            <w:r w:rsidR="00675286">
              <w:t>Se agregan screenshots y definen las pantallas.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675286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  <w:p w:rsidR="00675286" w:rsidRPr="00675286" w:rsidRDefault="00675286" w:rsidP="0069622D">
            <w:pPr>
              <w:pStyle w:val="MNormal"/>
              <w:ind w:left="0"/>
              <w:jc w:val="center"/>
              <w:rPr>
                <w:u w:val="single"/>
              </w:rPr>
            </w:pPr>
            <w:r>
              <w:t>José Cordero</w:t>
            </w:r>
          </w:p>
        </w:tc>
      </w:tr>
      <w:tr w:rsidR="00406FE5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FE5" w:rsidRDefault="000317FA" w:rsidP="0069622D">
            <w:pPr>
              <w:pStyle w:val="MNormal"/>
              <w:ind w:left="0"/>
              <w:jc w:val="center"/>
            </w:pPr>
            <w:r>
              <w:t>03</w:t>
            </w:r>
            <w:r w:rsidR="00406FE5">
              <w:t>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FE5" w:rsidRDefault="00406FE5" w:rsidP="0069622D">
            <w:pPr>
              <w:pStyle w:val="MNormal"/>
              <w:ind w:left="0"/>
              <w:jc w:val="center"/>
            </w:pPr>
            <w:r>
              <w:t>1.4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FE5" w:rsidRDefault="00406FE5" w:rsidP="0069622D">
            <w:pPr>
              <w:pStyle w:val="MNormal"/>
              <w:ind w:left="0"/>
            </w:pPr>
            <w:r>
              <w:t>Se corrigen conceptos y agregan nuevos.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FE5" w:rsidRDefault="00406FE5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</w:tc>
      </w:tr>
      <w:tr w:rsidR="00177F06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  <w:jc w:val="center"/>
            </w:pPr>
            <w:r>
              <w:t>04/09/10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  <w:jc w:val="center"/>
            </w:pPr>
            <w:r>
              <w:t>1.4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F06" w:rsidRDefault="00177F06" w:rsidP="00655A42">
            <w:pPr>
              <w:pStyle w:val="MNormal"/>
              <w:ind w:left="0"/>
            </w:pPr>
            <w:r>
              <w:t xml:space="preserve">Revisión </w:t>
            </w:r>
            <w:r w:rsidR="00655A42">
              <w:t>de SQA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  <w:jc w:val="center"/>
            </w:pPr>
            <w:r>
              <w:t>Javier Madeiro</w:t>
            </w:r>
          </w:p>
        </w:tc>
      </w:tr>
      <w:tr w:rsidR="00655A42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A42" w:rsidRDefault="00655A42" w:rsidP="0069622D">
            <w:pPr>
              <w:pStyle w:val="MNormal"/>
              <w:ind w:left="0"/>
              <w:jc w:val="center"/>
            </w:pPr>
            <w:r>
              <w:t>19/09/10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A42" w:rsidRDefault="00655A42" w:rsidP="0069622D">
            <w:pPr>
              <w:pStyle w:val="MNormal"/>
              <w:ind w:left="0"/>
              <w:jc w:val="center"/>
            </w:pPr>
            <w:r>
              <w:t>6.0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5A42" w:rsidRDefault="00655A42" w:rsidP="0069622D">
            <w:pPr>
              <w:pStyle w:val="MNormal"/>
              <w:ind w:left="0"/>
            </w:pPr>
            <w:r>
              <w:t>Revisión de SQA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5A42" w:rsidRDefault="00655A42" w:rsidP="0069622D">
            <w:pPr>
              <w:pStyle w:val="MNormal"/>
              <w:ind w:left="0"/>
              <w:jc w:val="center"/>
            </w:pPr>
            <w:r>
              <w:t>Javier Madeiro</w:t>
            </w:r>
          </w:p>
        </w:tc>
      </w:tr>
    </w:tbl>
    <w:p w:rsidR="001B28BF" w:rsidRDefault="001B28BF" w:rsidP="00314147">
      <w:pPr>
        <w:pStyle w:val="MTemaNormal"/>
      </w:pPr>
    </w:p>
    <w:p w:rsidR="00C5410B" w:rsidRDefault="00C5410B">
      <w:pPr>
        <w:suppressAutoHyphens w:val="0"/>
        <w:rPr>
          <w:rFonts w:ascii="Verdana" w:hAnsi="Verdana" w:cs="Arial"/>
          <w:b/>
          <w:bCs/>
          <w:sz w:val="36"/>
        </w:rPr>
      </w:pPr>
      <w:r>
        <w:br w:type="page"/>
      </w:r>
    </w:p>
    <w:p w:rsidR="001B28BF" w:rsidRDefault="0033468F" w:rsidP="00314147">
      <w:pPr>
        <w:pStyle w:val="MTtulo1"/>
        <w:sectPr w:rsidR="001B28BF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Contenido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ar-SA"/>
        </w:rPr>
        <w:id w:val="703860"/>
        <w:docPartObj>
          <w:docPartGallery w:val="Table of Contents"/>
          <w:docPartUnique/>
        </w:docPartObj>
      </w:sdtPr>
      <w:sdtContent>
        <w:p w:rsidR="00EF7455" w:rsidRDefault="00EF7455" w:rsidP="00C5410B">
          <w:pPr>
            <w:pStyle w:val="TtulodeTDC"/>
            <w:spacing w:before="0"/>
          </w:pPr>
        </w:p>
        <w:p w:rsidR="00845EDD" w:rsidRDefault="005755E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 w:rsidRPr="005755EB">
            <w:fldChar w:fldCharType="begin"/>
          </w:r>
          <w:r w:rsidR="00EF7455">
            <w:instrText xml:space="preserve"> TOC \o "1-3" \h \z \u </w:instrText>
          </w:r>
          <w:r w:rsidRPr="005755EB">
            <w:fldChar w:fldCharType="separate"/>
          </w:r>
          <w:hyperlink w:anchor="_Toc273051919" w:history="1">
            <w:r w:rsidR="00845EDD" w:rsidRPr="00F92E62">
              <w:rPr>
                <w:rStyle w:val="Hipervnculo"/>
                <w:rFonts w:ascii="Symbol" w:hAnsi="Symbol"/>
                <w:noProof/>
              </w:rPr>
              <w:t>1.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Introducción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0" w:history="1">
            <w:r w:rsidR="00845EDD" w:rsidRPr="00F92E62">
              <w:rPr>
                <w:rStyle w:val="Hipervnculo"/>
                <w:rFonts w:ascii="Symbol" w:hAnsi="Symbol"/>
                <w:noProof/>
              </w:rPr>
              <w:t>1.1.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Propósito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1" w:history="1">
            <w:r w:rsidR="00845EDD" w:rsidRPr="00F92E62">
              <w:rPr>
                <w:rStyle w:val="Hipervnculo"/>
                <w:rFonts w:ascii="Symbol" w:hAnsi="Symbol"/>
                <w:noProof/>
              </w:rPr>
              <w:t>1.2.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Visión general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22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Detalles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3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Facilidad de  manejo: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4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Visualmente atractivo: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5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2.3.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Música / Sonido / Vibración: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26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Aspectos Visuales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7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Inicial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8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Principal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9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3.3.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Viaje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0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3.4.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Personajes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1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3.5.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Formulario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2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3.6.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Sospechoso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33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Aspectos Sonoros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4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Inicial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5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Principal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6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4.3.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Viaje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7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4.4.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Personajes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8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4.5.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Formulario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9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4.6.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Sospechosos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40" w:history="1">
            <w:r w:rsidR="00845EDD" w:rsidRPr="00F92E62">
              <w:rPr>
                <w:rStyle w:val="Hipervnculo"/>
                <w:rFonts w:ascii="Symbol" w:hAnsi="Symbol"/>
                <w:noProof/>
              </w:rPr>
              <w:t>5.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Anexo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41" w:history="1">
            <w:r w:rsidR="00845EDD" w:rsidRPr="00F92E62">
              <w:rPr>
                <w:rStyle w:val="Hipervnculo"/>
                <w:rFonts w:ascii="Symbol" w:hAnsi="Symbol"/>
                <w:noProof/>
              </w:rPr>
              <w:t>5.1.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Estilo de colores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5755EB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42" w:history="1">
            <w:r w:rsidR="00845EDD" w:rsidRPr="00F92E62">
              <w:rPr>
                <w:rStyle w:val="Hipervnculo"/>
                <w:rFonts w:ascii="Symbol" w:hAnsi="Symbol"/>
                <w:noProof/>
              </w:rPr>
              <w:t>5.2.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Screenshots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A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55" w:rsidRDefault="005755EB">
          <w:r>
            <w:fldChar w:fldCharType="end"/>
          </w:r>
        </w:p>
      </w:sdtContent>
    </w:sdt>
    <w:p w:rsidR="001B28BF" w:rsidRDefault="001B28BF" w:rsidP="000D297C">
      <w:pPr>
        <w:pStyle w:val="TDC2"/>
        <w:tabs>
          <w:tab w:val="right" w:leader="dot" w:pos="8503"/>
        </w:tabs>
        <w:sectPr w:rsidR="001B28BF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:rsidR="001B28BF" w:rsidRDefault="0033468F" w:rsidP="00C5410B">
      <w:pPr>
        <w:pStyle w:val="MTema1"/>
      </w:pPr>
      <w:bookmarkStart w:id="1" w:name="_Toc273051500"/>
      <w:bookmarkStart w:id="2" w:name="_Toc273051919"/>
      <w:r>
        <w:lastRenderedPageBreak/>
        <w:t>Introducción</w:t>
      </w:r>
      <w:bookmarkEnd w:id="1"/>
      <w:bookmarkEnd w:id="2"/>
    </w:p>
    <w:p w:rsidR="001B28BF" w:rsidRDefault="0033468F" w:rsidP="00314147">
      <w:pPr>
        <w:pStyle w:val="MTema2"/>
      </w:pPr>
      <w:bookmarkStart w:id="3" w:name="_Toc273051501"/>
      <w:bookmarkStart w:id="4" w:name="_Toc273051920"/>
      <w:r w:rsidRPr="00314147">
        <w:t>Propósito</w:t>
      </w:r>
      <w:bookmarkEnd w:id="3"/>
      <w:bookmarkEnd w:id="4"/>
    </w:p>
    <w:p w:rsidR="001B28BF" w:rsidRDefault="0033468F" w:rsidP="00314147">
      <w:pPr>
        <w:pStyle w:val="MNormal"/>
      </w:pPr>
      <w:r>
        <w:t xml:space="preserve">Este documento tiene como principal objetivo presentar una guía de las pautas de </w:t>
      </w:r>
      <w:r w:rsidRPr="00314147">
        <w:t>diseño</w:t>
      </w:r>
      <w:r>
        <w:t xml:space="preserve"> para la interfaz de usuario de acuerdo a los requerimientos </w:t>
      </w:r>
      <w:r w:rsidR="000C7A80">
        <w:t xml:space="preserve">propuestos por </w:t>
      </w:r>
      <w:r>
        <w:t>el cliente.</w:t>
      </w:r>
    </w:p>
    <w:p w:rsidR="001B28BF" w:rsidRDefault="0033468F" w:rsidP="00314147">
      <w:pPr>
        <w:pStyle w:val="MTema2"/>
      </w:pPr>
      <w:bookmarkStart w:id="5" w:name="_Toc273051502"/>
      <w:bookmarkStart w:id="6" w:name="_Toc273051921"/>
      <w:r>
        <w:t>Visión general</w:t>
      </w:r>
      <w:bookmarkEnd w:id="5"/>
      <w:bookmarkEnd w:id="6"/>
    </w:p>
    <w:p w:rsidR="005711B6" w:rsidRDefault="005711B6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interfaz de usuario deberá ser intuitiva por lo cual presentará un bajo costo de aprendizaje y comprensión para un usuario inexperto.</w:t>
      </w:r>
    </w:p>
    <w:p w:rsidR="001B28BF" w:rsidRDefault="005711B6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Se hará especial </w:t>
      </w:r>
      <w:r w:rsidR="0033468F">
        <w:rPr>
          <w:rFonts w:ascii="Verdana" w:hAnsi="Verdana"/>
        </w:rPr>
        <w:t>énfasis en el aspecto visual</w:t>
      </w:r>
      <w:r>
        <w:rPr>
          <w:rFonts w:ascii="Verdana" w:hAnsi="Verdana"/>
        </w:rPr>
        <w:t>, con el fin de lograr una interfaz sumamente atractiva y entretenida</w:t>
      </w:r>
      <w:r w:rsidR="0033468F">
        <w:rPr>
          <w:rFonts w:ascii="Verdana" w:hAnsi="Verdana"/>
        </w:rPr>
        <w:t>.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aplicación deberá incluir música y sonidos acordes a cada una de las situaciones.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solicitó que la interfaz de usuario soporte dos lenguajes (español e inglés) pudiendo generarse las pistas en un solo lenguaje, se eligió  español.</w:t>
      </w:r>
    </w:p>
    <w:p w:rsidR="006B5D14" w:rsidRPr="006B5D14" w:rsidRDefault="006B5D14" w:rsidP="006B5D1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 w:rsidRPr="006B5D14">
        <w:rPr>
          <w:rFonts w:ascii="Verdana" w:hAnsi="Verdana"/>
          <w:szCs w:val="20"/>
        </w:rPr>
        <w:t>El pasaje entre las distintas pantallas deberá ser sumamente dinámico, el usuario podrá realizar las acciones de</w:t>
      </w:r>
      <w:r>
        <w:rPr>
          <w:rFonts w:ascii="Verdana" w:hAnsi="Verdana"/>
          <w:szCs w:val="20"/>
        </w:rPr>
        <w:t>l juego</w:t>
      </w:r>
      <w:r w:rsidRPr="006B5D14">
        <w:rPr>
          <w:rFonts w:ascii="Verdana" w:hAnsi="Verdana"/>
          <w:szCs w:val="20"/>
        </w:rPr>
        <w:t xml:space="preserve"> en un número bajo</w:t>
      </w:r>
      <w:r>
        <w:rPr>
          <w:rFonts w:ascii="Verdana" w:hAnsi="Verdana"/>
          <w:szCs w:val="20"/>
        </w:rPr>
        <w:t xml:space="preserve"> de</w:t>
      </w:r>
      <w:r w:rsidR="005620B0">
        <w:rPr>
          <w:rFonts w:ascii="Verdana" w:hAnsi="Verdana"/>
          <w:szCs w:val="20"/>
        </w:rPr>
        <w:t xml:space="preserve"> “touch”</w:t>
      </w:r>
      <w:r>
        <w:rPr>
          <w:rFonts w:ascii="Verdana" w:hAnsi="Verdana"/>
          <w:szCs w:val="20"/>
        </w:rPr>
        <w:t xml:space="preserve">. </w:t>
      </w:r>
      <w:r w:rsidRPr="006B5D14">
        <w:rPr>
          <w:rFonts w:ascii="Verdana" w:hAnsi="Verdana"/>
          <w:szCs w:val="20"/>
        </w:rPr>
        <w:t xml:space="preserve"> </w:t>
      </w:r>
    </w:p>
    <w:p w:rsidR="001B28BF" w:rsidRPr="006B5D14" w:rsidRDefault="0033468F" w:rsidP="006B5D1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 w:rsidRPr="006B5D14">
        <w:rPr>
          <w:rFonts w:ascii="Verdana" w:hAnsi="Verdana"/>
        </w:rPr>
        <w:t>También fue requerido un manual de usuario en ambos lenguajes que se encuentre en línea.</w:t>
      </w:r>
    </w:p>
    <w:p w:rsidR="001B28BF" w:rsidRDefault="0033468F" w:rsidP="00C5410B">
      <w:pPr>
        <w:pStyle w:val="MTema1"/>
      </w:pPr>
      <w:bookmarkStart w:id="7" w:name="_Toc273051503"/>
      <w:bookmarkStart w:id="8" w:name="_Toc273051922"/>
      <w:r>
        <w:t>Detalles</w:t>
      </w:r>
      <w:bookmarkEnd w:id="7"/>
      <w:bookmarkEnd w:id="8"/>
    </w:p>
    <w:p w:rsidR="001B28BF" w:rsidRDefault="0033468F" w:rsidP="00314147">
      <w:pPr>
        <w:pStyle w:val="MTema2"/>
      </w:pPr>
      <w:bookmarkStart w:id="9" w:name="_Toc273051504"/>
      <w:bookmarkStart w:id="10" w:name="_Toc273051923"/>
      <w:r>
        <w:t>Facilidad de  manejo:</w:t>
      </w:r>
      <w:bookmarkEnd w:id="9"/>
      <w:bookmarkEnd w:id="10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deberá realizar un producto amigable e intuitivo, mostrando de forma explícita y clara todos los mensajes e información necesaria de forma de guiar al usuario a lo largo del juego.</w:t>
      </w:r>
    </w:p>
    <w:p w:rsidR="00C338D4" w:rsidRDefault="0033468F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utilizará terminología familiar a los usuarios, sencilla y concreta sin dar lugar a ambigüedad.</w:t>
      </w:r>
      <w:r w:rsidR="00C338D4" w:rsidRPr="00C338D4">
        <w:rPr>
          <w:rFonts w:ascii="Verdana" w:hAnsi="Verdana"/>
        </w:rPr>
        <w:t xml:space="preserve"> </w:t>
      </w:r>
    </w:p>
    <w:p w:rsidR="00C338D4" w:rsidRDefault="00C338D4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Menús y opciones consistentes, dejando un formato y significado en todo el juego por igual.</w:t>
      </w:r>
    </w:p>
    <w:p w:rsidR="001B28BF" w:rsidRPr="00C338D4" w:rsidRDefault="00C338D4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interacción será intuitiva y fácil de aprender para el usuario, los escenarios y el logotipo cambiarán respecto al diseño del juego original “Where in the world is Carmen San Diego?” de forma de perder la similitud con el mismo.</w:t>
      </w:r>
    </w:p>
    <w:p w:rsidR="001B28BF" w:rsidRDefault="0033468F" w:rsidP="00314147">
      <w:pPr>
        <w:pStyle w:val="MTema2"/>
      </w:pPr>
      <w:bookmarkStart w:id="11" w:name="_Toc273051505"/>
      <w:bookmarkStart w:id="12" w:name="_Toc273051924"/>
      <w:r>
        <w:t>Visualmente atractivo:</w:t>
      </w:r>
      <w:bookmarkEnd w:id="11"/>
      <w:bookmarkEnd w:id="12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Se verán imágenes con un diseño fresco y atractivo, brindando una buena apariencia y estilo a la presentación del juego. 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añade una forma de interacción on-line que promete ser un juego más social, a través de Facebook, mostrando características de usuarios registrados a esa red así como también obtener textos (noticias actuales) e imágenes (personajes famosos y ciudades del mundo) por medio del motor de búsqueda Bing.</w:t>
      </w:r>
    </w:p>
    <w:p w:rsidR="008C0BF3" w:rsidRDefault="0033468F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usarán fuentes llamativas y claras para facilitar la lectura en pantalla del usuario.</w:t>
      </w:r>
    </w:p>
    <w:p w:rsidR="005620B0" w:rsidRDefault="005620B0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Los colores seguirán el estilo de la foto de Dick Tracy </w:t>
      </w:r>
      <w:r>
        <w:rPr>
          <w:rFonts w:ascii="Verdana" w:hAnsi="Verdana"/>
          <w:vertAlign w:val="superscript"/>
        </w:rPr>
        <w:t>1</w:t>
      </w:r>
      <w:r>
        <w:rPr>
          <w:rFonts w:ascii="Verdana" w:hAnsi="Verdana"/>
        </w:rPr>
        <w:t xml:space="preserve"> </w:t>
      </w:r>
    </w:p>
    <w:p w:rsidR="00C5410B" w:rsidRDefault="00C5410B">
      <w:pPr>
        <w:suppressAutoHyphens w:val="0"/>
        <w:rPr>
          <w:rFonts w:ascii="Verdana" w:hAnsi="Verdana" w:cs="Arial"/>
          <w:b/>
          <w:bCs/>
        </w:rPr>
      </w:pPr>
      <w:bookmarkStart w:id="13" w:name="_Toc273051506"/>
      <w:r>
        <w:br w:type="page"/>
      </w:r>
    </w:p>
    <w:p w:rsidR="001B28BF" w:rsidRDefault="0033468F" w:rsidP="00314147">
      <w:pPr>
        <w:pStyle w:val="MTema2"/>
      </w:pPr>
      <w:bookmarkStart w:id="14" w:name="_Toc273051925"/>
      <w:r>
        <w:lastRenderedPageBreak/>
        <w:t>Música / Sonido / Vibración:</w:t>
      </w:r>
      <w:bookmarkEnd w:id="13"/>
      <w:bookmarkEnd w:id="14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La música tendrá que adaptarse y cambiar según la pantalla en la que se encuentre y al igual que los sonidos buscarán adentrar al usuario en la trama del juego. </w:t>
      </w:r>
      <w:r w:rsidR="00901A6A">
        <w:rPr>
          <w:rStyle w:val="Textoennegrita"/>
          <w:rFonts w:ascii="Verdana" w:hAnsi="Verdana" w:cs="Arial"/>
          <w:b w:val="0"/>
          <w:bCs w:val="0"/>
        </w:rPr>
        <w:t>Para la música no se utilizará copyright.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La vibración permitirá involucrar también el sentido del tacto de forma de enriquecer la experiencia del juego. Por ejemplo, al realizar un viaje que el usuario perciba la idea de que</w:t>
      </w:r>
      <w:r w:rsidR="00BB52F5">
        <w:rPr>
          <w:rStyle w:val="Textoennegrita"/>
          <w:rFonts w:ascii="Verdana" w:hAnsi="Verdana" w:cs="Arial"/>
          <w:b w:val="0"/>
          <w:bCs w:val="0"/>
        </w:rPr>
        <w:t xml:space="preserve"> se está moviendo</w:t>
      </w:r>
      <w:r>
        <w:rPr>
          <w:rStyle w:val="Textoennegrita"/>
          <w:rFonts w:ascii="Verdana" w:hAnsi="Verdana" w:cs="Arial"/>
          <w:b w:val="0"/>
          <w:bCs w:val="0"/>
        </w:rPr>
        <w:t>.</w:t>
      </w:r>
    </w:p>
    <w:p w:rsidR="001B28BF" w:rsidRPr="00C5410B" w:rsidRDefault="0033468F" w:rsidP="00C5410B">
      <w:pPr>
        <w:pStyle w:val="MTema1"/>
      </w:pPr>
      <w:bookmarkStart w:id="15" w:name="_Toc273051507"/>
      <w:bookmarkStart w:id="16" w:name="_Toc273051926"/>
      <w:r w:rsidRPr="00C5410B">
        <w:t>Aspectos Visuales</w:t>
      </w:r>
      <w:bookmarkEnd w:id="15"/>
      <w:bookmarkEnd w:id="16"/>
    </w:p>
    <w:p w:rsidR="001B28BF" w:rsidRDefault="0033468F" w:rsidP="00314147">
      <w:pPr>
        <w:pStyle w:val="MTema2"/>
      </w:pPr>
      <w:bookmarkStart w:id="17" w:name="_Toc273051508"/>
      <w:bookmarkStart w:id="18" w:name="_Toc273051927"/>
      <w:r>
        <w:t>Pantalla Inicial</w:t>
      </w:r>
      <w:bookmarkEnd w:id="17"/>
      <w:bookmarkEnd w:id="18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Se proveerá de una pantalla inicial en la cual se verán representadas, por medio de iconos ilustrativos, las opciones de configuración del juego:</w:t>
      </w:r>
    </w:p>
    <w:p w:rsidR="001B28BF" w:rsidRDefault="00176D6F">
      <w:pPr>
        <w:numPr>
          <w:ilvl w:val="0"/>
          <w:numId w:val="4"/>
        </w:numPr>
        <w:autoSpaceDE w:val="0"/>
        <w:spacing w:before="57"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Opc</w:t>
      </w:r>
      <w:r w:rsidR="006735DC">
        <w:rPr>
          <w:rStyle w:val="Textoennegrita"/>
          <w:rFonts w:ascii="Verdana" w:hAnsi="Verdana" w:cs="Arial"/>
          <w:b w:val="0"/>
          <w:bCs w:val="0"/>
        </w:rPr>
        <w:t>ion</w:t>
      </w:r>
      <w:r>
        <w:rPr>
          <w:rStyle w:val="Textoennegrita"/>
          <w:rFonts w:ascii="Verdana" w:hAnsi="Verdana" w:cs="Arial"/>
          <w:b w:val="0"/>
          <w:bCs w:val="0"/>
        </w:rPr>
        <w:t>e</w:t>
      </w:r>
      <w:r w:rsidR="006735DC">
        <w:rPr>
          <w:rStyle w:val="Textoennegrita"/>
          <w:rFonts w:ascii="Verdana" w:hAnsi="Verdana" w:cs="Arial"/>
          <w:b w:val="0"/>
          <w:bCs w:val="0"/>
        </w:rPr>
        <w:t>s</w:t>
      </w:r>
      <w:r w:rsidR="0033468F">
        <w:rPr>
          <w:rStyle w:val="Textoennegrita"/>
          <w:rFonts w:ascii="Verdana" w:hAnsi="Verdana" w:cs="Arial"/>
          <w:b w:val="0"/>
          <w:bCs w:val="0"/>
        </w:rPr>
        <w:t>: permitirá cambiar el idioma a español o inglés.</w:t>
      </w:r>
    </w:p>
    <w:p w:rsidR="001B28BF" w:rsidRDefault="00176D6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Ayuda</w:t>
      </w:r>
      <w:r w:rsidR="0033468F">
        <w:rPr>
          <w:rStyle w:val="Textoennegrita"/>
          <w:rFonts w:ascii="Verdana" w:hAnsi="Verdana" w:cs="Arial"/>
          <w:b w:val="0"/>
          <w:bCs w:val="0"/>
        </w:rPr>
        <w:t xml:space="preserve">: permitirá </w:t>
      </w:r>
      <w:r w:rsidR="00C338D4">
        <w:rPr>
          <w:rStyle w:val="Textoennegrita"/>
          <w:rFonts w:ascii="Verdana" w:hAnsi="Verdana" w:cs="Arial"/>
          <w:b w:val="0"/>
          <w:bCs w:val="0"/>
        </w:rPr>
        <w:t>re direccionar</w:t>
      </w:r>
      <w:r w:rsidR="0033468F">
        <w:rPr>
          <w:rStyle w:val="Textoennegrita"/>
          <w:rFonts w:ascii="Verdana" w:hAnsi="Verdana" w:cs="Arial"/>
          <w:b w:val="0"/>
          <w:bCs w:val="0"/>
        </w:rPr>
        <w:t xml:space="preserve"> la aplicación a un manual de ayuda al usuario que se encontrará en una dirección web estipulada.   </w:t>
      </w:r>
    </w:p>
    <w:p w:rsidR="001B28BF" w:rsidRDefault="00176D6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Salir</w:t>
      </w:r>
      <w:r w:rsidR="0033468F">
        <w:rPr>
          <w:rStyle w:val="Textoennegrita"/>
          <w:rFonts w:ascii="Verdana" w:hAnsi="Verdana" w:cs="Arial"/>
          <w:b w:val="0"/>
          <w:bCs w:val="0"/>
        </w:rPr>
        <w:t>: saldrá del juego.</w:t>
      </w:r>
    </w:p>
    <w:p w:rsidR="001B28BF" w:rsidRDefault="00D107FC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Cré</w:t>
      </w:r>
      <w:r w:rsidR="006735DC">
        <w:rPr>
          <w:rStyle w:val="Textoennegrita"/>
          <w:rFonts w:ascii="Verdana" w:hAnsi="Verdana" w:cs="Arial"/>
          <w:b w:val="0"/>
          <w:bCs w:val="0"/>
        </w:rPr>
        <w:t>dit</w:t>
      </w:r>
      <w:r w:rsidR="00176D6F">
        <w:rPr>
          <w:rStyle w:val="Textoennegrita"/>
          <w:rFonts w:ascii="Verdana" w:hAnsi="Verdana" w:cs="Arial"/>
          <w:b w:val="0"/>
          <w:bCs w:val="0"/>
        </w:rPr>
        <w:t>o</w:t>
      </w:r>
      <w:r w:rsidR="006735DC">
        <w:rPr>
          <w:rStyle w:val="Textoennegrita"/>
          <w:rFonts w:ascii="Verdana" w:hAnsi="Verdana" w:cs="Arial"/>
          <w:b w:val="0"/>
          <w:bCs w:val="0"/>
        </w:rPr>
        <w:t>s</w:t>
      </w:r>
      <w:r w:rsidR="0033468F">
        <w:rPr>
          <w:rStyle w:val="Textoennegrita"/>
          <w:rFonts w:ascii="Verdana" w:hAnsi="Verdana" w:cs="Arial"/>
          <w:b w:val="0"/>
          <w:bCs w:val="0"/>
        </w:rPr>
        <w:t>: mostrará información acerca del juego (versión, equipo de desarrollo, fecha de construcción, país de origen, licencias asociadas, etc.).</w:t>
      </w:r>
    </w:p>
    <w:p w:rsidR="00D7561F" w:rsidRPr="000846E5" w:rsidRDefault="00D107FC" w:rsidP="00D7561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Jugar</w:t>
      </w:r>
      <w:r w:rsidR="006735DC" w:rsidRPr="000846E5">
        <w:rPr>
          <w:rStyle w:val="Textoennegrita"/>
          <w:rFonts w:ascii="Verdana" w:hAnsi="Verdana" w:cs="Arial"/>
          <w:b w:val="0"/>
          <w:bCs w:val="0"/>
        </w:rPr>
        <w:t xml:space="preserve">: iniciará el juego. </w:t>
      </w:r>
      <w:r w:rsidR="0033468F" w:rsidRPr="000846E5">
        <w:rPr>
          <w:rStyle w:val="Textoennegrita"/>
          <w:rFonts w:ascii="Verdana" w:hAnsi="Verdana" w:cs="Arial"/>
          <w:b w:val="0"/>
          <w:bCs w:val="0"/>
        </w:rPr>
        <w:t>Luego se pasa a la pantalla principal.</w:t>
      </w:r>
    </w:p>
    <w:p w:rsidR="00D7561F" w:rsidRDefault="00D7561F" w:rsidP="00D7561F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675286" w:rsidRDefault="000846E5" w:rsidP="00652887">
      <w:pPr>
        <w:rPr>
          <w:rStyle w:val="Textoennegrita"/>
          <w:rFonts w:ascii="Verdana" w:hAnsi="Verdana" w:cs="Arial"/>
          <w:b w:val="0"/>
          <w:bCs w:val="0"/>
        </w:rPr>
      </w:pPr>
      <w:r>
        <w:rPr>
          <w:rFonts w:ascii="Verdana" w:hAnsi="Verdana" w:cs="Arial"/>
          <w:noProof/>
          <w:lang w:val="es-UY" w:eastAsia="es-UY"/>
        </w:rPr>
        <w:drawing>
          <wp:inline distT="0" distB="0" distL="0" distR="0">
            <wp:extent cx="5400040" cy="2962910"/>
            <wp:effectExtent l="247650" t="228600" r="219710" b="218440"/>
            <wp:docPr id="9" name="8 Imagen" descr="pantalla_2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2 copi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10B" w:rsidRDefault="00C5410B">
      <w:pPr>
        <w:suppressAutoHyphens w:val="0"/>
        <w:rPr>
          <w:rFonts w:ascii="Verdana" w:hAnsi="Verdana" w:cs="Arial"/>
          <w:b/>
          <w:bCs/>
        </w:rPr>
      </w:pPr>
      <w:bookmarkStart w:id="19" w:name="_Toc273051509"/>
      <w:r>
        <w:br w:type="page"/>
      </w:r>
    </w:p>
    <w:p w:rsidR="001B28BF" w:rsidRDefault="0033468F" w:rsidP="00314147">
      <w:pPr>
        <w:pStyle w:val="MTema2"/>
      </w:pPr>
      <w:bookmarkStart w:id="20" w:name="_Toc273051928"/>
      <w:r>
        <w:lastRenderedPageBreak/>
        <w:t>Pantalla Principal</w:t>
      </w:r>
      <w:bookmarkEnd w:id="19"/>
      <w:bookmarkEnd w:id="20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Se proveerá de una pantalla principal con un diseño de oficina en el cual se verán representadas, por medio de iconos ilustrativos, las diferentes funcionalidades que tendrá el usuario a lo largo del juego:</w:t>
      </w:r>
    </w:p>
    <w:p w:rsidR="001B28BF" w:rsidRDefault="00C338D4">
      <w:pPr>
        <w:numPr>
          <w:ilvl w:val="0"/>
          <w:numId w:val="5"/>
        </w:numPr>
        <w:autoSpaceDE w:val="0"/>
        <w:spacing w:before="57"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Mapa </w:t>
      </w:r>
      <w:r w:rsidR="0033468F">
        <w:rPr>
          <w:rStyle w:val="Textoennegrita"/>
          <w:rFonts w:ascii="Verdana" w:hAnsi="Verdana" w:cs="Arial"/>
          <w:b w:val="0"/>
          <w:bCs w:val="0"/>
        </w:rPr>
        <w:t>mundi: mostrará un mapa de la Tierra con una referencia a la ciudad actual en la que se encuentra el usuario y también de las 3 posibles ciudades a viajar, permitiéndole ir a dicha ciudad elegida.</w:t>
      </w:r>
    </w:p>
    <w:p w:rsidR="001B28BF" w:rsidRDefault="0033468F">
      <w:pPr>
        <w:numPr>
          <w:ilvl w:val="0"/>
          <w:numId w:val="5"/>
        </w:numPr>
        <w:autoSpaceDE w:val="0"/>
        <w:spacing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Teléfono celular, laptop, diario: permitirán obtener pistas sobre el sospechoso</w:t>
      </w:r>
      <w:r w:rsidR="00E47876">
        <w:rPr>
          <w:rStyle w:val="Textoennegrita"/>
          <w:rFonts w:ascii="Verdana" w:hAnsi="Verdana" w:cs="Arial"/>
          <w:b w:val="0"/>
          <w:bCs w:val="0"/>
        </w:rPr>
        <w:t xml:space="preserve"> al interrogar a los personajes famosos de la ciudad</w:t>
      </w:r>
      <w:r>
        <w:rPr>
          <w:rStyle w:val="Textoennegrita"/>
          <w:rFonts w:ascii="Verdana" w:hAnsi="Verdana" w:cs="Arial"/>
          <w:b w:val="0"/>
          <w:bCs w:val="0"/>
        </w:rPr>
        <w:t xml:space="preserve">. Dependiendo de la iteración en la que se encuentre el usuario utilizará uno u otro. </w:t>
      </w:r>
    </w:p>
    <w:p w:rsidR="001B28BF" w:rsidRDefault="0033468F">
      <w:pPr>
        <w:numPr>
          <w:ilvl w:val="0"/>
          <w:numId w:val="5"/>
        </w:numPr>
        <w:autoSpaceDE w:val="0"/>
        <w:spacing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Estante: representará la forma en la que el usuario puede ir archivando las pistas en un formulario, permitiéndonos también emitir una orden de arresto.</w:t>
      </w:r>
    </w:p>
    <w:p w:rsidR="001B28BF" w:rsidRDefault="0033468F">
      <w:pPr>
        <w:numPr>
          <w:ilvl w:val="0"/>
          <w:numId w:val="3"/>
        </w:numPr>
        <w:autoSpaceDE w:val="0"/>
        <w:spacing w:before="57"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También se podrá ver</w:t>
      </w:r>
      <w:r w:rsidR="007554D1">
        <w:rPr>
          <w:rStyle w:val="Textoennegrita"/>
          <w:rFonts w:ascii="Verdana" w:hAnsi="Verdana" w:cs="Arial"/>
          <w:b w:val="0"/>
          <w:bCs w:val="0"/>
        </w:rPr>
        <w:t xml:space="preserve"> en el margen superior derecho de la pantalla</w:t>
      </w:r>
      <w:r>
        <w:rPr>
          <w:rStyle w:val="Textoennegrita"/>
          <w:rFonts w:ascii="Verdana" w:hAnsi="Verdana" w:cs="Arial"/>
          <w:b w:val="0"/>
          <w:bCs w:val="0"/>
        </w:rPr>
        <w:t xml:space="preserve"> información respecto al Usuario:</w:t>
      </w:r>
    </w:p>
    <w:p w:rsidR="001B28BF" w:rsidRDefault="00F04C0F" w:rsidP="00314147">
      <w:pPr>
        <w:pStyle w:val="MNormal"/>
      </w:pPr>
      <w:r>
        <w:t>Ciudad donde</w:t>
      </w:r>
      <w:r w:rsidR="0033468F">
        <w:t xml:space="preserve"> se ubica actualmente</w:t>
      </w:r>
      <w:r w:rsidR="00E1523A">
        <w:t xml:space="preserve"> (visualizando a través de la ventana una imagen alusiva a la ciudad)</w:t>
      </w:r>
      <w:r w:rsidR="0033468F">
        <w:t xml:space="preserve">. </w:t>
      </w:r>
    </w:p>
    <w:p w:rsidR="0033468F" w:rsidRDefault="0033468F" w:rsidP="00314147">
      <w:pPr>
        <w:pStyle w:val="MNormal"/>
      </w:pPr>
      <w:r>
        <w:t>Hora, representará el tiempo que dispone en ese momento el usuario para atrapar al sospechoso.</w:t>
      </w:r>
    </w:p>
    <w:p w:rsidR="00F04C0F" w:rsidRDefault="00F04C0F" w:rsidP="00314147">
      <w:pPr>
        <w:pStyle w:val="MNormal"/>
      </w:pPr>
      <w:r>
        <w:t>Nivel en el que se encuentra</w:t>
      </w:r>
    </w:p>
    <w:p w:rsidR="00675286" w:rsidRDefault="00675286" w:rsidP="00314147">
      <w:pPr>
        <w:pStyle w:val="MNormal"/>
      </w:pPr>
    </w:p>
    <w:p w:rsidR="00652887" w:rsidRDefault="000846E5" w:rsidP="00652887">
      <w:r>
        <w:rPr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11" name="10 Imagen" descr="pantalla_1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1 copi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10B" w:rsidRDefault="00C5410B">
      <w:pPr>
        <w:suppressAutoHyphens w:val="0"/>
        <w:rPr>
          <w:rFonts w:ascii="Verdana" w:hAnsi="Verdana" w:cs="Arial"/>
          <w:b/>
          <w:bCs/>
        </w:rPr>
      </w:pPr>
      <w:bookmarkStart w:id="21" w:name="_Toc273051510"/>
      <w:r>
        <w:br w:type="page"/>
      </w:r>
    </w:p>
    <w:p w:rsidR="00675286" w:rsidRDefault="00675286" w:rsidP="00314147">
      <w:pPr>
        <w:pStyle w:val="MTema2"/>
      </w:pPr>
      <w:bookmarkStart w:id="22" w:name="_Toc273051929"/>
      <w:r>
        <w:lastRenderedPageBreak/>
        <w:t xml:space="preserve">Pantalla </w:t>
      </w:r>
      <w:r w:rsidR="00FC6081">
        <w:t>Viaje</w:t>
      </w:r>
      <w:bookmarkEnd w:id="21"/>
      <w:bookmarkEnd w:id="22"/>
    </w:p>
    <w:p w:rsidR="00675286" w:rsidRDefault="006735DC" w:rsidP="00675286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Permitirá al usuario</w:t>
      </w:r>
      <w:r w:rsidR="00B314AF">
        <w:rPr>
          <w:rStyle w:val="Textoennegrita"/>
          <w:rFonts w:ascii="Verdana" w:hAnsi="Verdana" w:cs="Arial"/>
          <w:b w:val="0"/>
          <w:bCs w:val="0"/>
        </w:rPr>
        <w:t xml:space="preserve"> viajar </w:t>
      </w:r>
      <w:r w:rsidR="00FC752E">
        <w:rPr>
          <w:rStyle w:val="Textoennegrita"/>
          <w:rFonts w:ascii="Verdana" w:hAnsi="Verdana" w:cs="Arial"/>
          <w:b w:val="0"/>
          <w:bCs w:val="0"/>
        </w:rPr>
        <w:t>a la ciudad que desee presionando</w:t>
      </w:r>
      <w:r w:rsidR="00B314AF">
        <w:rPr>
          <w:rStyle w:val="Textoennegrita"/>
          <w:rFonts w:ascii="Verdana" w:hAnsi="Verdana" w:cs="Arial"/>
          <w:b w:val="0"/>
          <w:bCs w:val="0"/>
        </w:rPr>
        <w:t xml:space="preserve"> sobre el respectivo botón</w:t>
      </w:r>
      <w:r w:rsidR="00E1523A">
        <w:rPr>
          <w:rStyle w:val="Textoennegrita"/>
          <w:rFonts w:ascii="Verdana" w:hAnsi="Verdana" w:cs="Arial"/>
          <w:b w:val="0"/>
          <w:bCs w:val="0"/>
        </w:rPr>
        <w:t xml:space="preserve"> con su nombre</w:t>
      </w:r>
      <w:r w:rsidR="00B314AF">
        <w:rPr>
          <w:rStyle w:val="Textoennegrita"/>
          <w:rFonts w:ascii="Verdana" w:hAnsi="Verdana" w:cs="Arial"/>
          <w:b w:val="0"/>
          <w:bCs w:val="0"/>
        </w:rPr>
        <w:t>. En el mapa se verá reflejada dicha acción mediante una animación en la cual se marca la ciudad de origen y las 3 ciudades restantes como posibles destinos.</w:t>
      </w:r>
      <w:r w:rsidR="00E1523A">
        <w:rPr>
          <w:rStyle w:val="Textoennegrita"/>
          <w:rFonts w:ascii="Verdana" w:hAnsi="Verdana" w:cs="Arial"/>
          <w:b w:val="0"/>
          <w:bCs w:val="0"/>
        </w:rPr>
        <w:t xml:space="preserve"> El avión viajará de la ciudad origen a la ciudad destino seleccionada.</w:t>
      </w:r>
    </w:p>
    <w:p w:rsidR="00675286" w:rsidRDefault="00675286" w:rsidP="00314147">
      <w:pPr>
        <w:pStyle w:val="MNormal"/>
      </w:pPr>
    </w:p>
    <w:p w:rsidR="00274C60" w:rsidRDefault="000846E5" w:rsidP="000074B1">
      <w:r>
        <w:rPr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14" name="13 Imagen" descr="pantalla_4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4 copi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74C60" w:rsidRDefault="00274C60">
      <w:pPr>
        <w:suppressAutoHyphens w:val="0"/>
      </w:pPr>
      <w:r>
        <w:br w:type="page"/>
      </w:r>
    </w:p>
    <w:p w:rsidR="00274C60" w:rsidRDefault="00274C60" w:rsidP="00314147">
      <w:pPr>
        <w:pStyle w:val="MTema2"/>
      </w:pPr>
      <w:bookmarkStart w:id="23" w:name="_Toc273051511"/>
      <w:bookmarkStart w:id="24" w:name="_Toc273051930"/>
      <w:r>
        <w:lastRenderedPageBreak/>
        <w:t>Pantalla Personaje</w:t>
      </w:r>
      <w:r w:rsidR="006D77DA">
        <w:t>s</w:t>
      </w:r>
      <w:bookmarkEnd w:id="23"/>
      <w:bookmarkEnd w:id="24"/>
    </w:p>
    <w:p w:rsidR="00274C60" w:rsidRDefault="00274C60" w:rsidP="00274C60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Permitirá al usuario interrogar a uno de los 3 personajes de la ciudad</w:t>
      </w:r>
      <w:r w:rsidR="00FC752E">
        <w:rPr>
          <w:rStyle w:val="Textoennegrita"/>
          <w:rFonts w:ascii="Verdana" w:hAnsi="Verdana" w:cs="Arial"/>
          <w:b w:val="0"/>
          <w:bCs w:val="0"/>
        </w:rPr>
        <w:t xml:space="preserve"> en la cual se encuentra, presion</w:t>
      </w:r>
      <w:r>
        <w:rPr>
          <w:rStyle w:val="Textoennegrita"/>
          <w:rFonts w:ascii="Verdana" w:hAnsi="Verdana" w:cs="Arial"/>
          <w:b w:val="0"/>
          <w:bCs w:val="0"/>
        </w:rPr>
        <w:t>ando sobre el respectivo botón con su nombre. Dicha acción mostrará una imagen del personaj</w:t>
      </w:r>
      <w:r w:rsidR="00E1523A">
        <w:rPr>
          <w:rStyle w:val="Textoennegrita"/>
          <w:rFonts w:ascii="Verdana" w:hAnsi="Verdana" w:cs="Arial"/>
          <w:b w:val="0"/>
          <w:bCs w:val="0"/>
        </w:rPr>
        <w:t>e junto con un mensaje que representaría</w:t>
      </w:r>
      <w:r>
        <w:rPr>
          <w:rStyle w:val="Textoennegrita"/>
          <w:rFonts w:ascii="Verdana" w:hAnsi="Verdana" w:cs="Arial"/>
          <w:b w:val="0"/>
          <w:bCs w:val="0"/>
        </w:rPr>
        <w:t xml:space="preserve"> la pista a proporcionar al usuario sobre el sospechoso.</w:t>
      </w:r>
    </w:p>
    <w:p w:rsidR="00274C60" w:rsidRDefault="005A6906" w:rsidP="005A6906">
      <w:pPr>
        <w:tabs>
          <w:tab w:val="left" w:pos="3525"/>
        </w:tabs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ab/>
      </w:r>
    </w:p>
    <w:p w:rsidR="0090578A" w:rsidRDefault="00274C60" w:rsidP="00274C60">
      <w:r>
        <w:rPr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7" name="6 Imagen" descr="pantalla_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3 copi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0578A" w:rsidRDefault="0090578A">
      <w:pPr>
        <w:suppressAutoHyphens w:val="0"/>
      </w:pPr>
      <w:r>
        <w:br w:type="page"/>
      </w:r>
    </w:p>
    <w:p w:rsidR="0090578A" w:rsidRDefault="00824277" w:rsidP="00314147">
      <w:pPr>
        <w:pStyle w:val="MTema2"/>
      </w:pPr>
      <w:bookmarkStart w:id="25" w:name="_Toc273051512"/>
      <w:bookmarkStart w:id="26" w:name="_Toc273051931"/>
      <w:r>
        <w:lastRenderedPageBreak/>
        <w:t>Pantalla Formulario</w:t>
      </w:r>
      <w:bookmarkEnd w:id="25"/>
      <w:bookmarkEnd w:id="26"/>
    </w:p>
    <w:p w:rsidR="0090578A" w:rsidRDefault="0090578A" w:rsidP="0090578A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 w:rsidRPr="00824277">
        <w:rPr>
          <w:rStyle w:val="Textoennegrita"/>
          <w:rFonts w:ascii="Verdana" w:hAnsi="Verdana" w:cs="Arial"/>
          <w:b w:val="0"/>
          <w:bCs w:val="0"/>
        </w:rPr>
        <w:t>Permitirá al usuario</w:t>
      </w:r>
      <w:r w:rsidR="00824277" w:rsidRPr="00824277">
        <w:rPr>
          <w:rStyle w:val="Textoennegrita"/>
          <w:rFonts w:ascii="Verdana" w:hAnsi="Verdana" w:cs="Arial"/>
          <w:b w:val="0"/>
          <w:bCs w:val="0"/>
        </w:rPr>
        <w:t xml:space="preserve"> guardar las pistas que tiene, para ello se proporcionará combobox para las diferentes categorías. Cada una de ellas tendrá todas las posibles alternativas (generadas inicialmente a partir de las preferencias y gustos de los amigos del usuario, potencialmente sospechosos, en su perfil de Facebook)</w:t>
      </w:r>
      <w:r w:rsidR="00824277">
        <w:rPr>
          <w:rStyle w:val="Textoennegrita"/>
          <w:rFonts w:ascii="Verdana" w:hAnsi="Verdana" w:cs="Arial"/>
          <w:b w:val="0"/>
          <w:bCs w:val="0"/>
        </w:rPr>
        <w:t>. Una vez que el usuario selecciona la pista que recabó utilizando el botón “Search” pasará</w:t>
      </w:r>
      <w:r w:rsidR="00E47876">
        <w:rPr>
          <w:rStyle w:val="Textoennegrita"/>
          <w:rFonts w:ascii="Verdana" w:hAnsi="Verdana" w:cs="Arial"/>
          <w:b w:val="0"/>
          <w:bCs w:val="0"/>
        </w:rPr>
        <w:t xml:space="preserve"> a</w:t>
      </w:r>
      <w:r w:rsidR="00824277">
        <w:rPr>
          <w:rStyle w:val="Textoennegrita"/>
          <w:rFonts w:ascii="Verdana" w:hAnsi="Verdana" w:cs="Arial"/>
          <w:b w:val="0"/>
          <w:bCs w:val="0"/>
        </w:rPr>
        <w:t xml:space="preserve"> la pantalla de Sospechoso, con los potenciales sospechosos que fueron filtrados a partir de las características que ingresó el usuario en los combobox.</w:t>
      </w:r>
    </w:p>
    <w:p w:rsidR="0090578A" w:rsidRDefault="0090578A" w:rsidP="0090578A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90578A" w:rsidRDefault="0090578A" w:rsidP="0090578A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Fonts w:ascii="Verdana" w:hAnsi="Verdana" w:cs="Arial"/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8" name="7 Imagen" descr="pantalla_6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6 copi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24277" w:rsidRDefault="00824277">
      <w:pPr>
        <w:suppressAutoHyphens w:val="0"/>
      </w:pPr>
      <w:r>
        <w:br w:type="page"/>
      </w:r>
    </w:p>
    <w:p w:rsidR="00824277" w:rsidRDefault="00824277" w:rsidP="00314147">
      <w:pPr>
        <w:pStyle w:val="MTema2"/>
      </w:pPr>
      <w:bookmarkStart w:id="27" w:name="_Toc273051513"/>
      <w:bookmarkStart w:id="28" w:name="_Toc273051932"/>
      <w:r>
        <w:lastRenderedPageBreak/>
        <w:t xml:space="preserve">Pantalla </w:t>
      </w:r>
      <w:r w:rsidR="008C0BF3">
        <w:t>Sospechoso</w:t>
      </w:r>
      <w:bookmarkEnd w:id="27"/>
      <w:bookmarkEnd w:id="28"/>
    </w:p>
    <w:p w:rsidR="00824277" w:rsidRDefault="00824277" w:rsidP="00824277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 w:rsidRPr="00824277">
        <w:rPr>
          <w:rStyle w:val="Textoennegrita"/>
          <w:rFonts w:ascii="Verdana" w:hAnsi="Verdana" w:cs="Arial"/>
          <w:b w:val="0"/>
          <w:bCs w:val="0"/>
        </w:rPr>
        <w:t>Permitirá al usuario</w:t>
      </w:r>
      <w:r>
        <w:rPr>
          <w:rStyle w:val="Textoennegrita"/>
          <w:rFonts w:ascii="Verdana" w:hAnsi="Verdana" w:cs="Arial"/>
          <w:b w:val="0"/>
          <w:bCs w:val="0"/>
        </w:rPr>
        <w:t xml:space="preserve"> visualizar los potenciales sospechosos que se tienen hasta el momento</w:t>
      </w:r>
      <w:r w:rsidR="00F937B3">
        <w:rPr>
          <w:rStyle w:val="Textoennegrita"/>
          <w:rFonts w:ascii="Verdana" w:hAnsi="Verdana" w:cs="Arial"/>
          <w:b w:val="0"/>
          <w:bCs w:val="0"/>
        </w:rPr>
        <w:t>, previo filtrado de los mismos mediante el formulario</w:t>
      </w:r>
      <w:r>
        <w:rPr>
          <w:rStyle w:val="Textoennegrita"/>
          <w:rFonts w:ascii="Verdana" w:hAnsi="Verdana" w:cs="Arial"/>
          <w:b w:val="0"/>
          <w:bCs w:val="0"/>
        </w:rPr>
        <w:t>.</w:t>
      </w:r>
      <w:r w:rsidR="00F937B3">
        <w:rPr>
          <w:rStyle w:val="Textoennegrita"/>
          <w:rFonts w:ascii="Verdana" w:hAnsi="Verdana" w:cs="Arial"/>
          <w:b w:val="0"/>
          <w:bCs w:val="0"/>
        </w:rPr>
        <w:t xml:space="preserve"> En la pantalla se mostrará la información concerniente al sospechoso y una imagen del mismo.</w:t>
      </w:r>
      <w:r w:rsidRPr="00824277">
        <w:rPr>
          <w:rStyle w:val="Textoennegrita"/>
          <w:rFonts w:ascii="Verdana" w:hAnsi="Verdana" w:cs="Arial"/>
          <w:b w:val="0"/>
          <w:bCs w:val="0"/>
        </w:rPr>
        <w:t xml:space="preserve"> </w:t>
      </w:r>
    </w:p>
    <w:p w:rsidR="00F937B3" w:rsidRDefault="00F937B3" w:rsidP="00F937B3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F937B3" w:rsidRPr="00824277" w:rsidRDefault="00F937B3" w:rsidP="00F937B3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Fonts w:ascii="Verdana" w:hAnsi="Verdana" w:cs="Arial"/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12" name="11 Imagen" descr="pantalla_5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5 copi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468B5" w:rsidRDefault="00F468B5">
      <w:pPr>
        <w:suppressAutoHyphens w:val="0"/>
      </w:pPr>
      <w:r>
        <w:br w:type="page"/>
      </w:r>
    </w:p>
    <w:p w:rsidR="00F468B5" w:rsidRDefault="00F468B5" w:rsidP="00C5410B">
      <w:pPr>
        <w:pStyle w:val="MTema1"/>
      </w:pPr>
      <w:bookmarkStart w:id="29" w:name="_Toc273051514"/>
      <w:bookmarkStart w:id="30" w:name="_Toc273051933"/>
      <w:r>
        <w:lastRenderedPageBreak/>
        <w:t>Aspectos Sonoros</w:t>
      </w:r>
      <w:bookmarkEnd w:id="29"/>
      <w:bookmarkEnd w:id="30"/>
    </w:p>
    <w:p w:rsidR="00F468B5" w:rsidRPr="00F468B5" w:rsidRDefault="00F468B5" w:rsidP="00314147">
      <w:pPr>
        <w:pStyle w:val="MTema2"/>
      </w:pPr>
      <w:bookmarkStart w:id="31" w:name="_Toc273051515"/>
      <w:bookmarkStart w:id="32" w:name="_Toc273051934"/>
      <w:r>
        <w:t>Pantalla Inicial</w:t>
      </w:r>
      <w:bookmarkEnd w:id="31"/>
      <w:bookmarkEnd w:id="32"/>
    </w:p>
    <w:p w:rsidR="00824277" w:rsidRDefault="003F5F40" w:rsidP="00910237">
      <w:pPr>
        <w:numPr>
          <w:ilvl w:val="0"/>
          <w:numId w:val="3"/>
        </w:numPr>
        <w:autoSpaceDE w:val="0"/>
        <w:spacing w:after="62"/>
        <w:ind w:left="1605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Mús</w:t>
      </w:r>
      <w:r w:rsidR="002A302F">
        <w:rPr>
          <w:rStyle w:val="Textoennegrita"/>
          <w:rFonts w:ascii="Verdana" w:hAnsi="Verdana" w:cs="Arial"/>
          <w:b w:val="0"/>
          <w:bCs w:val="0"/>
        </w:rPr>
        <w:t>ica a definir y</w:t>
      </w:r>
      <w:r>
        <w:rPr>
          <w:rStyle w:val="Textoennegrita"/>
          <w:rFonts w:ascii="Verdana" w:hAnsi="Verdana" w:cs="Arial"/>
          <w:b w:val="0"/>
          <w:bCs w:val="0"/>
        </w:rPr>
        <w:t xml:space="preserve"> sonidos a definir</w:t>
      </w:r>
      <w:r w:rsidR="00F468B5">
        <w:rPr>
          <w:rStyle w:val="Textoennegrita"/>
          <w:rFonts w:ascii="Verdana" w:hAnsi="Verdana" w:cs="Arial"/>
          <w:b w:val="0"/>
          <w:bCs w:val="0"/>
        </w:rPr>
        <w:t xml:space="preserve">. </w:t>
      </w:r>
    </w:p>
    <w:p w:rsidR="00F468B5" w:rsidRPr="00F468B5" w:rsidRDefault="00F468B5" w:rsidP="00314147">
      <w:pPr>
        <w:pStyle w:val="MTema2"/>
      </w:pPr>
      <w:bookmarkStart w:id="33" w:name="_Toc273051516"/>
      <w:bookmarkStart w:id="34" w:name="_Toc273051935"/>
      <w:r>
        <w:t>Pantalla Principal</w:t>
      </w:r>
      <w:bookmarkEnd w:id="33"/>
      <w:bookmarkEnd w:id="34"/>
    </w:p>
    <w:p w:rsidR="00F468B5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Puerta: sonido de abrir puerta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Laptop: sonido al prender la computadora y también de teclas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Mapamundi: sonido de giro sobre el mismo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Diario: sonido del papel cuando se lo toma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Celular: sonido al prender el celular</w:t>
      </w:r>
    </w:p>
    <w:p w:rsidR="00F468B5" w:rsidRPr="00F468B5" w:rsidRDefault="00F468B5" w:rsidP="00314147">
      <w:pPr>
        <w:pStyle w:val="MTema2"/>
      </w:pPr>
      <w:bookmarkStart w:id="35" w:name="_Toc273051517"/>
      <w:bookmarkStart w:id="36" w:name="_Toc273051936"/>
      <w:r>
        <w:t>Pantalla Viaje</w:t>
      </w:r>
      <w:bookmarkEnd w:id="35"/>
      <w:bookmarkEnd w:id="36"/>
    </w:p>
    <w:p w:rsidR="00F468B5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Sonido de avión despegando y aterrizando, dando la sensación de que se está realizando el vuelo.</w:t>
      </w:r>
      <w:r w:rsidR="00F468B5">
        <w:rPr>
          <w:rStyle w:val="Textoennegrita"/>
          <w:rFonts w:ascii="Verdana" w:hAnsi="Verdana" w:cs="Arial"/>
          <w:b w:val="0"/>
          <w:bCs w:val="0"/>
        </w:rPr>
        <w:t xml:space="preserve"> </w:t>
      </w:r>
      <w:r w:rsidR="002A302F">
        <w:rPr>
          <w:rStyle w:val="Textoennegrita"/>
          <w:rFonts w:ascii="Verdana" w:hAnsi="Verdana" w:cs="Arial"/>
          <w:b w:val="0"/>
          <w:bCs w:val="0"/>
        </w:rPr>
        <w:t>Música de fondo a definir.</w:t>
      </w:r>
    </w:p>
    <w:p w:rsidR="00F468B5" w:rsidRPr="00F468B5" w:rsidRDefault="00F468B5" w:rsidP="00314147">
      <w:pPr>
        <w:pStyle w:val="MTema2"/>
      </w:pPr>
      <w:bookmarkStart w:id="37" w:name="_Toc273051518"/>
      <w:bookmarkStart w:id="38" w:name="_Toc273051937"/>
      <w:r>
        <w:t>Pantalla Personajes</w:t>
      </w:r>
      <w:bookmarkEnd w:id="37"/>
      <w:bookmarkEnd w:id="38"/>
    </w:p>
    <w:p w:rsidR="00F468B5" w:rsidRDefault="00510B9B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Música </w:t>
      </w:r>
      <w:r w:rsidR="002A302F">
        <w:rPr>
          <w:rStyle w:val="Textoennegrita"/>
          <w:rFonts w:ascii="Verdana" w:hAnsi="Verdana" w:cs="Arial"/>
          <w:b w:val="0"/>
          <w:bCs w:val="0"/>
        </w:rPr>
        <w:t xml:space="preserve">y sonidos </w:t>
      </w:r>
      <w:r>
        <w:rPr>
          <w:rStyle w:val="Textoennegrita"/>
          <w:rFonts w:ascii="Verdana" w:hAnsi="Verdana" w:cs="Arial"/>
          <w:b w:val="0"/>
          <w:bCs w:val="0"/>
        </w:rPr>
        <w:t>a</w:t>
      </w:r>
      <w:r w:rsidR="00F468B5">
        <w:rPr>
          <w:rStyle w:val="Textoennegrita"/>
          <w:rFonts w:ascii="Verdana" w:hAnsi="Verdana" w:cs="Arial"/>
          <w:b w:val="0"/>
          <w:bCs w:val="0"/>
        </w:rPr>
        <w:t xml:space="preserve"> definir. </w:t>
      </w:r>
    </w:p>
    <w:p w:rsidR="00F468B5" w:rsidRPr="00F468B5" w:rsidRDefault="00F468B5" w:rsidP="00314147">
      <w:pPr>
        <w:pStyle w:val="MTema2"/>
      </w:pPr>
      <w:bookmarkStart w:id="39" w:name="_Toc273051519"/>
      <w:bookmarkStart w:id="40" w:name="_Toc273051938"/>
      <w:r>
        <w:t>Pantalla Formulario</w:t>
      </w:r>
      <w:bookmarkEnd w:id="39"/>
      <w:bookmarkEnd w:id="40"/>
    </w:p>
    <w:p w:rsidR="00F468B5" w:rsidRPr="002A302F" w:rsidRDefault="002A302F" w:rsidP="002A302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Música y sonidos a definir.</w:t>
      </w:r>
      <w:r w:rsidR="00F468B5" w:rsidRPr="002A302F">
        <w:rPr>
          <w:rStyle w:val="Textoennegrita"/>
          <w:rFonts w:ascii="Verdana" w:hAnsi="Verdana" w:cs="Arial"/>
          <w:b w:val="0"/>
          <w:bCs w:val="0"/>
        </w:rPr>
        <w:t xml:space="preserve"> </w:t>
      </w:r>
    </w:p>
    <w:p w:rsidR="00F468B5" w:rsidRPr="00F468B5" w:rsidRDefault="00F468B5" w:rsidP="00314147">
      <w:pPr>
        <w:pStyle w:val="MTema2"/>
      </w:pPr>
      <w:bookmarkStart w:id="41" w:name="_Toc273051520"/>
      <w:bookmarkStart w:id="42" w:name="_Toc273051939"/>
      <w:r>
        <w:t>Pantalla Sospechosos</w:t>
      </w:r>
      <w:bookmarkEnd w:id="41"/>
      <w:bookmarkEnd w:id="42"/>
    </w:p>
    <w:p w:rsidR="00F468B5" w:rsidRPr="002A302F" w:rsidRDefault="002A302F" w:rsidP="002A302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Música y sonidos a definir.</w:t>
      </w:r>
    </w:p>
    <w:p w:rsidR="004A3225" w:rsidRDefault="004A3225">
      <w:pPr>
        <w:suppressAutoHyphens w:val="0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AC482A" w:rsidRDefault="00AC482A" w:rsidP="00C5410B">
      <w:pPr>
        <w:pStyle w:val="MTema1"/>
      </w:pPr>
      <w:bookmarkStart w:id="43" w:name="_Toc273051521"/>
      <w:bookmarkStart w:id="44" w:name="_Toc273051940"/>
      <w:r>
        <w:lastRenderedPageBreak/>
        <w:t>Anexo</w:t>
      </w:r>
      <w:bookmarkEnd w:id="43"/>
      <w:bookmarkEnd w:id="44"/>
    </w:p>
    <w:p w:rsidR="00BF1650" w:rsidRPr="00D664D6" w:rsidRDefault="00BF1650" w:rsidP="00314147">
      <w:pPr>
        <w:pStyle w:val="MTema2"/>
      </w:pPr>
      <w:bookmarkStart w:id="45" w:name="_Toc273051522"/>
      <w:bookmarkStart w:id="46" w:name="_Toc273051941"/>
      <w:r>
        <w:t>Estilo de colores</w:t>
      </w:r>
      <w:bookmarkEnd w:id="45"/>
      <w:bookmarkEnd w:id="46"/>
    </w:p>
    <w:p w:rsidR="000D53AE" w:rsidRPr="00EF7455" w:rsidRDefault="00BF1650" w:rsidP="00314147">
      <w:pPr>
        <w:pStyle w:val="MNormal"/>
      </w:pPr>
      <w:bookmarkStart w:id="47" w:name="_Toc273051523"/>
      <w:r w:rsidRPr="00BF1650">
        <w:t>Para la pantalla principal de la oficina tomaremos como base el estilo de colores de la siguiente fotografía de Dick Tracy, el cual ha sido elegido por el cliente.</w:t>
      </w:r>
      <w:bookmarkEnd w:id="47"/>
    </w:p>
    <w:p w:rsidR="001873EC" w:rsidRDefault="001873EC" w:rsidP="001873EC">
      <w:pPr>
        <w:autoSpaceDE w:val="0"/>
        <w:spacing w:after="62"/>
        <w:ind w:left="1604"/>
        <w:rPr>
          <w:rFonts w:ascii="Verdana" w:hAnsi="Verdana" w:cs="Arial"/>
        </w:rPr>
      </w:pPr>
    </w:p>
    <w:p w:rsidR="000D53AE" w:rsidRDefault="001873EC" w:rsidP="001873EC">
      <w:pPr>
        <w:autoSpaceDE w:val="0"/>
        <w:spacing w:after="62"/>
        <w:jc w:val="center"/>
      </w:pPr>
      <w:r>
        <w:rPr>
          <w:rFonts w:ascii="Verdana" w:hAnsi="Verdana" w:cs="Arial"/>
          <w:noProof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98425</wp:posOffset>
            </wp:positionV>
            <wp:extent cx="3267075" cy="2494915"/>
            <wp:effectExtent l="285750" t="247650" r="257175" b="210185"/>
            <wp:wrapSquare wrapText="bothSides"/>
            <wp:docPr id="5" name="4 Imagen" descr="DickTracyStillc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kTracyStillcap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9491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rFonts w:ascii="Verdana" w:hAnsi="Verdana" w:cs="Arial"/>
        </w:rPr>
        <w:br w:type="textWrapping" w:clear="all"/>
      </w:r>
      <w:r w:rsidR="000D53AE" w:rsidRPr="000D53AE">
        <w:t>Dick Tracy, estilo de colores</w:t>
      </w:r>
    </w:p>
    <w:p w:rsidR="001873EC" w:rsidRDefault="001873EC" w:rsidP="001873EC">
      <w:pPr>
        <w:autoSpaceDE w:val="0"/>
        <w:spacing w:after="62"/>
        <w:jc w:val="center"/>
      </w:pPr>
    </w:p>
    <w:p w:rsidR="00BF1650" w:rsidRPr="00D664D6" w:rsidRDefault="00BF1650" w:rsidP="00314147">
      <w:pPr>
        <w:pStyle w:val="MTema2"/>
      </w:pPr>
      <w:bookmarkStart w:id="48" w:name="_Toc273051524"/>
      <w:bookmarkStart w:id="49" w:name="_Toc273051942"/>
      <w:r>
        <w:t>Screenshots</w:t>
      </w:r>
      <w:bookmarkEnd w:id="48"/>
      <w:bookmarkEnd w:id="49"/>
    </w:p>
    <w:p w:rsidR="00AC482A" w:rsidRPr="000D53AE" w:rsidRDefault="00BF1650" w:rsidP="00C5410B">
      <w:pPr>
        <w:pStyle w:val="MNormal"/>
      </w:pPr>
      <w:bookmarkStart w:id="50" w:name="_Toc273051525"/>
      <w:r w:rsidRPr="00AC482A">
        <w:t>Los screenshots de las pantallas no serán las definitivas, simplemente i</w:t>
      </w:r>
      <w:r>
        <w:t>ntentan transmitir la idea básica de lo que se espera lograr.</w:t>
      </w:r>
      <w:r w:rsidR="00E02355">
        <w:t xml:space="preserve"> El idioma </w:t>
      </w:r>
      <w:r w:rsidR="006A7A63">
        <w:t xml:space="preserve">de las pantallas (botones, mensajes) </w:t>
      </w:r>
      <w:r w:rsidR="00E02355">
        <w:t>será en inglés o español</w:t>
      </w:r>
      <w:r w:rsidR="006A7A63">
        <w:t>, a elección del usuario</w:t>
      </w:r>
      <w:r w:rsidR="00E02355">
        <w:t>, a modo ilustrativo pusimos algunas pantallas en inglés y otras en español.</w:t>
      </w:r>
      <w:r w:rsidR="006A7A63">
        <w:t xml:space="preserve"> Las pistas e información de las ciudades estarán en español independientemente del modo de lenguaje optado.</w:t>
      </w:r>
      <w:bookmarkEnd w:id="50"/>
    </w:p>
    <w:sectPr w:rsidR="00AC482A" w:rsidRPr="000D53AE" w:rsidSect="001B28BF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60" w:right="1701" w:bottom="1647" w:left="1701" w:header="1417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FAE" w:rsidRDefault="00061FAE">
      <w:r>
        <w:separator/>
      </w:r>
    </w:p>
  </w:endnote>
  <w:endnote w:type="continuationSeparator" w:id="1">
    <w:p w:rsidR="00061FAE" w:rsidRDefault="00061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33468F">
    <w:pPr>
      <w:pStyle w:val="Piedepgina"/>
    </w:pPr>
    <w:r>
      <w:t>Pautas de diseño de interfaz gráfica de usuario</w:t>
    </w:r>
  </w:p>
  <w:p w:rsidR="001B28BF" w:rsidRDefault="0033468F">
    <w:pPr>
      <w:pStyle w:val="Piedepgina"/>
    </w:pPr>
    <w:r>
      <w:tab/>
    </w:r>
    <w:r>
      <w:tab/>
      <w:t xml:space="preserve">Página </w:t>
    </w:r>
    <w:r w:rsidR="005755E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755EB">
      <w:rPr>
        <w:rStyle w:val="Nmerodepgina"/>
      </w:rPr>
      <w:fldChar w:fldCharType="separate"/>
    </w:r>
    <w:r w:rsidR="00655A42">
      <w:rPr>
        <w:rStyle w:val="Nmerodepgina"/>
        <w:noProof/>
      </w:rPr>
      <w:t>1</w:t>
    </w:r>
    <w:r w:rsidR="005755EB">
      <w:rPr>
        <w:rStyle w:val="Nmerodepgina"/>
      </w:rPr>
      <w:fldChar w:fldCharType="end"/>
    </w:r>
    <w:r>
      <w:rPr>
        <w:rStyle w:val="Nmerodepgina"/>
      </w:rPr>
      <w:t xml:space="preserve"> de </w:t>
    </w:r>
    <w:r w:rsidR="005755EB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5755EB">
      <w:rPr>
        <w:rStyle w:val="Nmerodepgina"/>
      </w:rPr>
      <w:fldChar w:fldCharType="separate"/>
    </w:r>
    <w:r w:rsidR="00655A42">
      <w:rPr>
        <w:rStyle w:val="Nmerodepgina"/>
        <w:noProof/>
      </w:rPr>
      <w:t>11</w:t>
    </w:r>
    <w:r w:rsidR="005755EB">
      <w:rPr>
        <w:rStyle w:val="Nmerodepgin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FAE" w:rsidRDefault="00061FAE">
      <w:r>
        <w:separator/>
      </w:r>
    </w:p>
  </w:footnote>
  <w:footnote w:type="continuationSeparator" w:id="1">
    <w:p w:rsidR="00061FAE" w:rsidRDefault="00061F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>
    <w:pPr>
      <w:pStyle w:val="Encabezado"/>
      <w:rPr>
        <w:rFonts w:ascii="Verdana" w:hAnsi="Verdan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2BA28B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457"/>
        </w:tabs>
        <w:ind w:left="1457" w:hanging="737"/>
      </w:pPr>
      <w:rPr>
        <w:rFonts w:ascii="Symbol" w:hAnsi="Symbol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ascii="Symbol" w:hAnsi="Symbol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360"/>
      </w:pPr>
    </w:lvl>
    <w:lvl w:ilvl="1">
      <w:start w:val="1"/>
      <w:numFmt w:val="decimal"/>
      <w:lvlText w:val="%2."/>
      <w:lvlJc w:val="left"/>
      <w:pPr>
        <w:tabs>
          <w:tab w:val="num" w:pos="2321"/>
        </w:tabs>
        <w:ind w:left="2321" w:hanging="360"/>
      </w:pPr>
    </w:lvl>
    <w:lvl w:ilvl="2">
      <w:start w:val="1"/>
      <w:numFmt w:val="decimal"/>
      <w:lvlText w:val="%3."/>
      <w:lvlJc w:val="left"/>
      <w:pPr>
        <w:tabs>
          <w:tab w:val="num" w:pos="2681"/>
        </w:tabs>
        <w:ind w:left="2681" w:hanging="360"/>
      </w:pPr>
    </w:lvl>
    <w:lvl w:ilvl="3">
      <w:start w:val="1"/>
      <w:numFmt w:val="decimal"/>
      <w:lvlText w:val="%4."/>
      <w:lvlJc w:val="left"/>
      <w:pPr>
        <w:tabs>
          <w:tab w:val="num" w:pos="3041"/>
        </w:tabs>
        <w:ind w:left="3041" w:hanging="360"/>
      </w:pPr>
    </w:lvl>
    <w:lvl w:ilvl="4">
      <w:start w:val="1"/>
      <w:numFmt w:val="decimal"/>
      <w:lvlText w:val="%5."/>
      <w:lvlJc w:val="left"/>
      <w:pPr>
        <w:tabs>
          <w:tab w:val="num" w:pos="3401"/>
        </w:tabs>
        <w:ind w:left="3401" w:hanging="360"/>
      </w:pPr>
    </w:lvl>
    <w:lvl w:ilvl="5">
      <w:start w:val="1"/>
      <w:numFmt w:val="decimal"/>
      <w:lvlText w:val="%6."/>
      <w:lvlJc w:val="left"/>
      <w:pPr>
        <w:tabs>
          <w:tab w:val="num" w:pos="3761"/>
        </w:tabs>
        <w:ind w:left="3761" w:hanging="360"/>
      </w:pPr>
    </w:lvl>
    <w:lvl w:ilvl="6">
      <w:start w:val="1"/>
      <w:numFmt w:val="decimal"/>
      <w:lvlText w:val="%7."/>
      <w:lvlJc w:val="left"/>
      <w:pPr>
        <w:tabs>
          <w:tab w:val="num" w:pos="4121"/>
        </w:tabs>
        <w:ind w:left="4121" w:hanging="360"/>
      </w:pPr>
    </w:lvl>
    <w:lvl w:ilvl="7">
      <w:start w:val="1"/>
      <w:numFmt w:val="decimal"/>
      <w:lvlText w:val="%8."/>
      <w:lvlJc w:val="left"/>
      <w:pPr>
        <w:tabs>
          <w:tab w:val="num" w:pos="4481"/>
        </w:tabs>
        <w:ind w:left="4481" w:hanging="360"/>
      </w:pPr>
    </w:lvl>
    <w:lvl w:ilvl="8">
      <w:start w:val="1"/>
      <w:numFmt w:val="decimal"/>
      <w:lvlText w:val="%9."/>
      <w:lvlJc w:val="left"/>
      <w:pPr>
        <w:tabs>
          <w:tab w:val="num" w:pos="4841"/>
        </w:tabs>
        <w:ind w:left="4841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AE43936"/>
    <w:multiLevelType w:val="hybridMultilevel"/>
    <w:tmpl w:val="31F601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C5A2A"/>
    <w:multiLevelType w:val="hybridMultilevel"/>
    <w:tmpl w:val="7902E1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139EB"/>
    <w:multiLevelType w:val="hybridMultilevel"/>
    <w:tmpl w:val="A9964FC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40EEA"/>
    <w:rsid w:val="000074B1"/>
    <w:rsid w:val="000317FA"/>
    <w:rsid w:val="00047B30"/>
    <w:rsid w:val="00061FAE"/>
    <w:rsid w:val="000846E5"/>
    <w:rsid w:val="000B16EB"/>
    <w:rsid w:val="000C7A80"/>
    <w:rsid w:val="000D297C"/>
    <w:rsid w:val="000D53AE"/>
    <w:rsid w:val="00176D6F"/>
    <w:rsid w:val="00177F06"/>
    <w:rsid w:val="0018048A"/>
    <w:rsid w:val="001873EC"/>
    <w:rsid w:val="001B28BF"/>
    <w:rsid w:val="001E49A8"/>
    <w:rsid w:val="001E66E0"/>
    <w:rsid w:val="00217E3D"/>
    <w:rsid w:val="00274C60"/>
    <w:rsid w:val="002A302F"/>
    <w:rsid w:val="00314147"/>
    <w:rsid w:val="003165D5"/>
    <w:rsid w:val="0033468F"/>
    <w:rsid w:val="003774AD"/>
    <w:rsid w:val="003C5E8F"/>
    <w:rsid w:val="003F5F40"/>
    <w:rsid w:val="00406FE5"/>
    <w:rsid w:val="00442AE7"/>
    <w:rsid w:val="00493FC6"/>
    <w:rsid w:val="004A3225"/>
    <w:rsid w:val="004D1C98"/>
    <w:rsid w:val="00510B9B"/>
    <w:rsid w:val="005620B0"/>
    <w:rsid w:val="005711B6"/>
    <w:rsid w:val="005755EB"/>
    <w:rsid w:val="00586103"/>
    <w:rsid w:val="005A6906"/>
    <w:rsid w:val="00652887"/>
    <w:rsid w:val="00655A42"/>
    <w:rsid w:val="006735DC"/>
    <w:rsid w:val="00675286"/>
    <w:rsid w:val="0069622D"/>
    <w:rsid w:val="006A7A63"/>
    <w:rsid w:val="006B5D14"/>
    <w:rsid w:val="006D77DA"/>
    <w:rsid w:val="007134D5"/>
    <w:rsid w:val="007232BD"/>
    <w:rsid w:val="00741814"/>
    <w:rsid w:val="007554D1"/>
    <w:rsid w:val="0079070D"/>
    <w:rsid w:val="00824277"/>
    <w:rsid w:val="00845EDD"/>
    <w:rsid w:val="00871634"/>
    <w:rsid w:val="008C0BF3"/>
    <w:rsid w:val="00901A6A"/>
    <w:rsid w:val="0090578A"/>
    <w:rsid w:val="00910237"/>
    <w:rsid w:val="00A51205"/>
    <w:rsid w:val="00A85596"/>
    <w:rsid w:val="00AC482A"/>
    <w:rsid w:val="00B314AF"/>
    <w:rsid w:val="00B52D09"/>
    <w:rsid w:val="00B534D8"/>
    <w:rsid w:val="00BB52F5"/>
    <w:rsid w:val="00BF1650"/>
    <w:rsid w:val="00C27002"/>
    <w:rsid w:val="00C338D4"/>
    <w:rsid w:val="00C40EEA"/>
    <w:rsid w:val="00C5410B"/>
    <w:rsid w:val="00D107FC"/>
    <w:rsid w:val="00D661C0"/>
    <w:rsid w:val="00D664D6"/>
    <w:rsid w:val="00D7561F"/>
    <w:rsid w:val="00DF69CC"/>
    <w:rsid w:val="00E02355"/>
    <w:rsid w:val="00E1523A"/>
    <w:rsid w:val="00E47876"/>
    <w:rsid w:val="00EA6E29"/>
    <w:rsid w:val="00EE38B1"/>
    <w:rsid w:val="00EF7455"/>
    <w:rsid w:val="00F04C0F"/>
    <w:rsid w:val="00F468B5"/>
    <w:rsid w:val="00F937B3"/>
    <w:rsid w:val="00FC0A89"/>
    <w:rsid w:val="00FC6081"/>
    <w:rsid w:val="00FC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BF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F74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1B28BF"/>
    <w:rPr>
      <w:rFonts w:ascii="Symbol" w:hAnsi="Symbol"/>
    </w:rPr>
  </w:style>
  <w:style w:type="character" w:customStyle="1" w:styleId="WW8Num1z5">
    <w:name w:val="WW8Num1z5"/>
    <w:rsid w:val="001B28BF"/>
    <w:rPr>
      <w:rFonts w:ascii="Wingdings" w:hAnsi="Wingdings"/>
    </w:rPr>
  </w:style>
  <w:style w:type="character" w:customStyle="1" w:styleId="WW8Num2z0">
    <w:name w:val="WW8Num2z0"/>
    <w:rsid w:val="001B28BF"/>
    <w:rPr>
      <w:rFonts w:ascii="Symbol" w:hAnsi="Symbol"/>
    </w:rPr>
  </w:style>
  <w:style w:type="character" w:customStyle="1" w:styleId="WW8Num4z0">
    <w:name w:val="WW8Num4z0"/>
    <w:rsid w:val="001B28BF"/>
    <w:rPr>
      <w:rFonts w:cs="Times New Roman"/>
    </w:rPr>
  </w:style>
  <w:style w:type="character" w:customStyle="1" w:styleId="Absatz-Standardschriftart">
    <w:name w:val="Absatz-Standardschriftart"/>
    <w:rsid w:val="001B28BF"/>
  </w:style>
  <w:style w:type="character" w:customStyle="1" w:styleId="WW8Num4z1">
    <w:name w:val="WW8Num4z1"/>
    <w:rsid w:val="001B28BF"/>
    <w:rPr>
      <w:rFonts w:ascii="Courier New" w:hAnsi="Courier New" w:cs="Courier New"/>
    </w:rPr>
  </w:style>
  <w:style w:type="character" w:customStyle="1" w:styleId="WW8Num4z2">
    <w:name w:val="WW8Num4z2"/>
    <w:rsid w:val="001B28BF"/>
    <w:rPr>
      <w:rFonts w:ascii="Wingdings" w:hAnsi="Wingdings"/>
    </w:rPr>
  </w:style>
  <w:style w:type="character" w:customStyle="1" w:styleId="Fuentedeprrafopredeter1">
    <w:name w:val="Fuente de párrafo predeter.1"/>
    <w:rsid w:val="001B28BF"/>
  </w:style>
  <w:style w:type="character" w:customStyle="1" w:styleId="WW8Num1z4">
    <w:name w:val="WW8Num1z4"/>
    <w:rsid w:val="001B28BF"/>
    <w:rPr>
      <w:rFonts w:ascii="Symbol" w:hAnsi="Symbol"/>
    </w:rPr>
  </w:style>
  <w:style w:type="character" w:customStyle="1" w:styleId="WW-Absatz-Standardschriftart">
    <w:name w:val="WW-Absatz-Standardschriftart"/>
    <w:rsid w:val="001B28BF"/>
  </w:style>
  <w:style w:type="character" w:customStyle="1" w:styleId="WW8Num1z1">
    <w:name w:val="WW8Num1z1"/>
    <w:rsid w:val="001B28BF"/>
    <w:rPr>
      <w:rFonts w:ascii="Courier New" w:hAnsi="Courier New"/>
    </w:rPr>
  </w:style>
  <w:style w:type="character" w:customStyle="1" w:styleId="WW8Num1z2">
    <w:name w:val="WW8Num1z2"/>
    <w:rsid w:val="001B28BF"/>
    <w:rPr>
      <w:rFonts w:ascii="Wingdings" w:hAnsi="Wingdings"/>
    </w:rPr>
  </w:style>
  <w:style w:type="character" w:customStyle="1" w:styleId="WW8Num2z1">
    <w:name w:val="WW8Num2z1"/>
    <w:rsid w:val="001B28BF"/>
    <w:rPr>
      <w:rFonts w:ascii="Courier New" w:hAnsi="Courier New"/>
    </w:rPr>
  </w:style>
  <w:style w:type="character" w:customStyle="1" w:styleId="WW8Num2z2">
    <w:name w:val="WW8Num2z2"/>
    <w:rsid w:val="001B28BF"/>
    <w:rPr>
      <w:rFonts w:ascii="Wingdings" w:hAnsi="Wingdings"/>
    </w:rPr>
  </w:style>
  <w:style w:type="character" w:customStyle="1" w:styleId="WW8Num3z0">
    <w:name w:val="WW8Num3z0"/>
    <w:rsid w:val="001B28BF"/>
    <w:rPr>
      <w:rFonts w:ascii="Symbol" w:hAnsi="Symbol"/>
    </w:rPr>
  </w:style>
  <w:style w:type="character" w:customStyle="1" w:styleId="WW8Num3z1">
    <w:name w:val="WW8Num3z1"/>
    <w:rsid w:val="001B28BF"/>
    <w:rPr>
      <w:rFonts w:ascii="Courier New" w:hAnsi="Courier New"/>
    </w:rPr>
  </w:style>
  <w:style w:type="character" w:customStyle="1" w:styleId="WW8Num3z2">
    <w:name w:val="WW8Num3z2"/>
    <w:rsid w:val="001B28BF"/>
    <w:rPr>
      <w:rFonts w:ascii="Wingdings" w:hAnsi="Wingdings"/>
    </w:rPr>
  </w:style>
  <w:style w:type="character" w:customStyle="1" w:styleId="WW8Num4z4">
    <w:name w:val="WW8Num4z4"/>
    <w:rsid w:val="001B28BF"/>
    <w:rPr>
      <w:rFonts w:ascii="Symbol" w:hAnsi="Symbol"/>
    </w:rPr>
  </w:style>
  <w:style w:type="character" w:customStyle="1" w:styleId="WW8Num4z5">
    <w:name w:val="WW8Num4z5"/>
    <w:rsid w:val="001B28BF"/>
    <w:rPr>
      <w:rFonts w:ascii="Wingdings" w:hAnsi="Wingdings"/>
    </w:rPr>
  </w:style>
  <w:style w:type="character" w:customStyle="1" w:styleId="WW8Num5z0">
    <w:name w:val="WW8Num5z0"/>
    <w:rsid w:val="001B28BF"/>
    <w:rPr>
      <w:rFonts w:ascii="Symbol" w:hAnsi="Symbol"/>
    </w:rPr>
  </w:style>
  <w:style w:type="character" w:customStyle="1" w:styleId="WW8Num5z1">
    <w:name w:val="WW8Num5z1"/>
    <w:rsid w:val="001B28BF"/>
    <w:rPr>
      <w:rFonts w:ascii="Courier New" w:hAnsi="Courier New"/>
    </w:rPr>
  </w:style>
  <w:style w:type="character" w:customStyle="1" w:styleId="WW8Num5z2">
    <w:name w:val="WW8Num5z2"/>
    <w:rsid w:val="001B28BF"/>
    <w:rPr>
      <w:rFonts w:ascii="Wingdings" w:hAnsi="Wingdings"/>
    </w:rPr>
  </w:style>
  <w:style w:type="character" w:customStyle="1" w:styleId="WW8Num6z0">
    <w:name w:val="WW8Num6z0"/>
    <w:rsid w:val="001B28BF"/>
    <w:rPr>
      <w:rFonts w:ascii="Symbol" w:hAnsi="Symbol"/>
    </w:rPr>
  </w:style>
  <w:style w:type="character" w:customStyle="1" w:styleId="WW8Num6z1">
    <w:name w:val="WW8Num6z1"/>
    <w:rsid w:val="001B28BF"/>
    <w:rPr>
      <w:rFonts w:ascii="Courier New" w:hAnsi="Courier New"/>
    </w:rPr>
  </w:style>
  <w:style w:type="character" w:customStyle="1" w:styleId="WW8Num6z2">
    <w:name w:val="WW8Num6z2"/>
    <w:rsid w:val="001B28BF"/>
    <w:rPr>
      <w:rFonts w:ascii="Wingdings" w:hAnsi="Wingdings"/>
    </w:rPr>
  </w:style>
  <w:style w:type="character" w:customStyle="1" w:styleId="WW8Num7z0">
    <w:name w:val="WW8Num7z0"/>
    <w:rsid w:val="001B28BF"/>
    <w:rPr>
      <w:rFonts w:ascii="Symbol" w:hAnsi="Symbol"/>
    </w:rPr>
  </w:style>
  <w:style w:type="character" w:customStyle="1" w:styleId="WW8Num7z1">
    <w:name w:val="WW8Num7z1"/>
    <w:rsid w:val="001B28BF"/>
    <w:rPr>
      <w:rFonts w:ascii="Courier New" w:hAnsi="Courier New"/>
    </w:rPr>
  </w:style>
  <w:style w:type="character" w:customStyle="1" w:styleId="WW8Num7z2">
    <w:name w:val="WW8Num7z2"/>
    <w:rsid w:val="001B28BF"/>
    <w:rPr>
      <w:rFonts w:ascii="Wingdings" w:hAnsi="Wingdings"/>
    </w:rPr>
  </w:style>
  <w:style w:type="character" w:customStyle="1" w:styleId="WW8Num8z0">
    <w:name w:val="WW8Num8z0"/>
    <w:rsid w:val="001B28BF"/>
    <w:rPr>
      <w:rFonts w:ascii="Symbol" w:hAnsi="Symbol"/>
    </w:rPr>
  </w:style>
  <w:style w:type="character" w:customStyle="1" w:styleId="WW8Num8z1">
    <w:name w:val="WW8Num8z1"/>
    <w:rsid w:val="001B28BF"/>
    <w:rPr>
      <w:rFonts w:ascii="Courier New" w:hAnsi="Courier New"/>
    </w:rPr>
  </w:style>
  <w:style w:type="character" w:customStyle="1" w:styleId="WW8Num8z2">
    <w:name w:val="WW8Num8z2"/>
    <w:rsid w:val="001B28BF"/>
    <w:rPr>
      <w:rFonts w:ascii="Wingdings" w:hAnsi="Wingdings"/>
    </w:rPr>
  </w:style>
  <w:style w:type="character" w:customStyle="1" w:styleId="WW8Num9z0">
    <w:name w:val="WW8Num9z0"/>
    <w:rsid w:val="001B28BF"/>
    <w:rPr>
      <w:rFonts w:ascii="Symbol" w:hAnsi="Symbol"/>
    </w:rPr>
  </w:style>
  <w:style w:type="character" w:customStyle="1" w:styleId="WW8Num9z1">
    <w:name w:val="WW8Num9z1"/>
    <w:rsid w:val="001B28BF"/>
    <w:rPr>
      <w:rFonts w:ascii="Courier New" w:hAnsi="Courier New"/>
    </w:rPr>
  </w:style>
  <w:style w:type="character" w:customStyle="1" w:styleId="WW8Num9z2">
    <w:name w:val="WW8Num9z2"/>
    <w:rsid w:val="001B28BF"/>
    <w:rPr>
      <w:rFonts w:ascii="Wingdings" w:hAnsi="Wingdings"/>
    </w:rPr>
  </w:style>
  <w:style w:type="character" w:customStyle="1" w:styleId="WW8Num10z0">
    <w:name w:val="WW8Num10z0"/>
    <w:rsid w:val="001B28BF"/>
    <w:rPr>
      <w:rFonts w:ascii="Symbol" w:eastAsia="Times New Roman" w:hAnsi="Symbol"/>
    </w:rPr>
  </w:style>
  <w:style w:type="character" w:customStyle="1" w:styleId="WW8Num10z1">
    <w:name w:val="WW8Num10z1"/>
    <w:rsid w:val="001B28BF"/>
    <w:rPr>
      <w:rFonts w:ascii="Courier New" w:hAnsi="Courier New"/>
    </w:rPr>
  </w:style>
  <w:style w:type="character" w:customStyle="1" w:styleId="WW8Num10z2">
    <w:name w:val="WW8Num10z2"/>
    <w:rsid w:val="001B28BF"/>
    <w:rPr>
      <w:rFonts w:ascii="Wingdings" w:hAnsi="Wingdings"/>
    </w:rPr>
  </w:style>
  <w:style w:type="character" w:customStyle="1" w:styleId="WW8Num10z3">
    <w:name w:val="WW8Num10z3"/>
    <w:rsid w:val="001B28BF"/>
    <w:rPr>
      <w:rFonts w:ascii="Symbol" w:hAnsi="Symbol"/>
    </w:rPr>
  </w:style>
  <w:style w:type="character" w:customStyle="1" w:styleId="Fuentedeprrafopredeter2">
    <w:name w:val="Fuente de párrafo predeter.2"/>
    <w:rsid w:val="001B28BF"/>
  </w:style>
  <w:style w:type="character" w:styleId="Hipervnculo">
    <w:name w:val="Hyperlink"/>
    <w:basedOn w:val="Fuentedeprrafopredeter2"/>
    <w:uiPriority w:val="99"/>
    <w:rsid w:val="001B28BF"/>
    <w:rPr>
      <w:rFonts w:cs="Times New Roman"/>
      <w:color w:val="0000FF"/>
      <w:u w:val="single"/>
    </w:rPr>
  </w:style>
  <w:style w:type="character" w:customStyle="1" w:styleId="FooterChar">
    <w:name w:val="Footer Char"/>
    <w:basedOn w:val="Fuentedeprrafopredeter2"/>
    <w:rsid w:val="001B28BF"/>
    <w:rPr>
      <w:rFonts w:ascii="Arial" w:hAnsi="Arial"/>
      <w:szCs w:val="24"/>
      <w:lang w:val="es-ES"/>
    </w:rPr>
  </w:style>
  <w:style w:type="character" w:styleId="Nmerodepgina">
    <w:name w:val="page number"/>
    <w:basedOn w:val="Fuentedeprrafopredeter2"/>
    <w:rsid w:val="001B28BF"/>
    <w:rPr>
      <w:rFonts w:cs="Times New Roman"/>
    </w:rPr>
  </w:style>
  <w:style w:type="character" w:customStyle="1" w:styleId="HeaderChar">
    <w:name w:val="Header Char"/>
    <w:basedOn w:val="Fuentedeprrafopredeter2"/>
    <w:rsid w:val="001B28BF"/>
    <w:rPr>
      <w:rFonts w:ascii="Arial" w:hAnsi="Arial" w:cs="Times New Roman"/>
      <w:sz w:val="24"/>
      <w:szCs w:val="24"/>
      <w:lang w:val="es-ES"/>
    </w:rPr>
  </w:style>
  <w:style w:type="character" w:styleId="Textoennegrita">
    <w:name w:val="Strong"/>
    <w:basedOn w:val="Fuentedeprrafopredeter2"/>
    <w:qFormat/>
    <w:rsid w:val="001B28BF"/>
    <w:rPr>
      <w:rFonts w:cs="Times New Roman"/>
      <w:b/>
      <w:bCs/>
    </w:rPr>
  </w:style>
  <w:style w:type="character" w:customStyle="1" w:styleId="Vietas">
    <w:name w:val="Viñetas"/>
    <w:rsid w:val="001B28BF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1B28BF"/>
  </w:style>
  <w:style w:type="character" w:styleId="Hipervnculovisitado">
    <w:name w:val="FollowedHyperlink"/>
    <w:rsid w:val="001B28BF"/>
    <w:rPr>
      <w:color w:val="800000"/>
      <w:u w:val="single"/>
    </w:rPr>
  </w:style>
  <w:style w:type="paragraph" w:customStyle="1" w:styleId="Encabezado2">
    <w:name w:val="Encabezado2"/>
    <w:basedOn w:val="Normal"/>
    <w:next w:val="Textoindependiente"/>
    <w:rsid w:val="001B28BF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rsid w:val="001B28BF"/>
    <w:pPr>
      <w:spacing w:after="120"/>
    </w:pPr>
  </w:style>
  <w:style w:type="paragraph" w:styleId="Lista">
    <w:name w:val="List"/>
    <w:basedOn w:val="Textoindependiente"/>
    <w:rsid w:val="001B28BF"/>
    <w:rPr>
      <w:rFonts w:cs="Tahoma"/>
    </w:rPr>
  </w:style>
  <w:style w:type="paragraph" w:customStyle="1" w:styleId="Etiqueta">
    <w:name w:val="Etiqueta"/>
    <w:basedOn w:val="Normal"/>
    <w:rsid w:val="001B28B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1B28BF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1B28BF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MNormal">
    <w:name w:val="MNormal"/>
    <w:basedOn w:val="Normal"/>
    <w:rsid w:val="00314147"/>
    <w:pPr>
      <w:spacing w:after="60"/>
      <w:ind w:left="567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1B28BF"/>
    <w:pPr>
      <w:spacing w:before="120" w:after="120"/>
      <w:jc w:val="center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C5410B"/>
    <w:pPr>
      <w:numPr>
        <w:numId w:val="1"/>
      </w:numPr>
      <w:tabs>
        <w:tab w:val="left" w:pos="2268"/>
      </w:tabs>
      <w:spacing w:before="360" w:after="120"/>
      <w:jc w:val="both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314147"/>
    <w:pPr>
      <w:numPr>
        <w:ilvl w:val="1"/>
        <w:numId w:val="1"/>
      </w:numPr>
      <w:tabs>
        <w:tab w:val="left" w:pos="5828"/>
      </w:tabs>
      <w:spacing w:before="120" w:after="120"/>
      <w:ind w:left="1304"/>
      <w:jc w:val="both"/>
      <w:outlineLvl w:val="1"/>
    </w:pPr>
    <w:rPr>
      <w:rFonts w:ascii="Verdana" w:hAnsi="Verdana" w:cs="Arial"/>
      <w:b/>
      <w:bCs/>
    </w:rPr>
  </w:style>
  <w:style w:type="paragraph" w:styleId="TDC1">
    <w:name w:val="toc 1"/>
    <w:basedOn w:val="Normal"/>
    <w:next w:val="Normal"/>
    <w:uiPriority w:val="39"/>
    <w:rsid w:val="001B28BF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1B28BF"/>
    <w:pPr>
      <w:ind w:left="200"/>
    </w:pPr>
    <w:rPr>
      <w:rFonts w:ascii="Times New Roman" w:hAnsi="Times New Roman"/>
      <w:smallCaps/>
    </w:rPr>
  </w:style>
  <w:style w:type="paragraph" w:styleId="Piedepgina">
    <w:name w:val="footer"/>
    <w:basedOn w:val="Normal"/>
    <w:rsid w:val="001B28BF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customStyle="1" w:styleId="MTemaNormal">
    <w:name w:val="MTemaNormal"/>
    <w:basedOn w:val="MNormal"/>
    <w:rsid w:val="001B28BF"/>
  </w:style>
  <w:style w:type="paragraph" w:customStyle="1" w:styleId="MTema3">
    <w:name w:val="MTema3"/>
    <w:basedOn w:val="MTema2"/>
    <w:next w:val="MTemaNormal"/>
    <w:rsid w:val="001B28BF"/>
    <w:pPr>
      <w:numPr>
        <w:ilvl w:val="2"/>
      </w:numPr>
      <w:tabs>
        <w:tab w:val="left" w:pos="5732"/>
        <w:tab w:val="left" w:pos="6373"/>
        <w:tab w:val="left" w:pos="6469"/>
        <w:tab w:val="left" w:pos="7110"/>
        <w:tab w:val="left" w:pos="7145"/>
        <w:tab w:val="left" w:pos="7751"/>
        <w:tab w:val="left" w:pos="8392"/>
      </w:tabs>
      <w:outlineLvl w:val="2"/>
    </w:pPr>
  </w:style>
  <w:style w:type="paragraph" w:customStyle="1" w:styleId="MTema4">
    <w:name w:val="MTema4"/>
    <w:basedOn w:val="Normal"/>
    <w:rsid w:val="001B28BF"/>
    <w:pPr>
      <w:numPr>
        <w:ilvl w:val="3"/>
        <w:numId w:val="1"/>
      </w:numPr>
      <w:tabs>
        <w:tab w:val="left" w:pos="10120"/>
        <w:tab w:val="left" w:pos="11792"/>
      </w:tabs>
      <w:spacing w:before="120" w:after="120"/>
      <w:jc w:val="both"/>
      <w:outlineLvl w:val="3"/>
    </w:pPr>
    <w:rPr>
      <w:rFonts w:ascii="Verdana" w:hAnsi="Verdana" w:cs="Arial"/>
      <w:i/>
      <w:iCs/>
    </w:rPr>
  </w:style>
  <w:style w:type="paragraph" w:styleId="TDC3">
    <w:name w:val="toc 3"/>
    <w:basedOn w:val="Normal"/>
    <w:next w:val="Normal"/>
    <w:rsid w:val="001B28BF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rsid w:val="001B28BF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1B28BF"/>
    <w:pPr>
      <w:suppressLineNumbers/>
    </w:pPr>
  </w:style>
  <w:style w:type="paragraph" w:customStyle="1" w:styleId="Encabezadodelatabla">
    <w:name w:val="Encabezado de la tabla"/>
    <w:basedOn w:val="Contenidodelatabla"/>
    <w:rsid w:val="001B28BF"/>
    <w:pPr>
      <w:jc w:val="center"/>
    </w:pPr>
    <w:rPr>
      <w:b/>
      <w:bCs/>
    </w:rPr>
  </w:style>
  <w:style w:type="paragraph" w:styleId="TDC4">
    <w:name w:val="toc 4"/>
    <w:basedOn w:val="ndice"/>
    <w:rsid w:val="001B28BF"/>
    <w:pPr>
      <w:tabs>
        <w:tab w:val="right" w:leader="dot" w:pos="11335"/>
      </w:tabs>
      <w:ind w:left="849"/>
    </w:pPr>
  </w:style>
  <w:style w:type="paragraph" w:styleId="TDC5">
    <w:name w:val="toc 5"/>
    <w:basedOn w:val="ndice"/>
    <w:rsid w:val="001B28BF"/>
    <w:pPr>
      <w:tabs>
        <w:tab w:val="right" w:leader="dot" w:pos="11901"/>
      </w:tabs>
      <w:ind w:left="1132"/>
    </w:pPr>
  </w:style>
  <w:style w:type="paragraph" w:styleId="TDC6">
    <w:name w:val="toc 6"/>
    <w:basedOn w:val="ndice"/>
    <w:rsid w:val="001B28BF"/>
    <w:pPr>
      <w:tabs>
        <w:tab w:val="right" w:leader="dot" w:pos="12467"/>
      </w:tabs>
      <w:ind w:left="1415"/>
    </w:pPr>
  </w:style>
  <w:style w:type="paragraph" w:styleId="TDC7">
    <w:name w:val="toc 7"/>
    <w:basedOn w:val="ndice"/>
    <w:rsid w:val="001B28BF"/>
    <w:pPr>
      <w:tabs>
        <w:tab w:val="right" w:leader="dot" w:pos="13033"/>
      </w:tabs>
      <w:ind w:left="1698"/>
    </w:pPr>
  </w:style>
  <w:style w:type="paragraph" w:styleId="TDC8">
    <w:name w:val="toc 8"/>
    <w:basedOn w:val="ndice"/>
    <w:rsid w:val="001B28BF"/>
    <w:pPr>
      <w:tabs>
        <w:tab w:val="right" w:leader="dot" w:pos="13599"/>
      </w:tabs>
      <w:ind w:left="1981"/>
    </w:pPr>
  </w:style>
  <w:style w:type="paragraph" w:styleId="TDC9">
    <w:name w:val="toc 9"/>
    <w:basedOn w:val="ndice"/>
    <w:rsid w:val="001B28BF"/>
    <w:pPr>
      <w:tabs>
        <w:tab w:val="right" w:leader="dot" w:pos="14165"/>
      </w:tabs>
      <w:ind w:left="2264"/>
    </w:pPr>
  </w:style>
  <w:style w:type="paragraph" w:customStyle="1" w:styleId="ndicel10">
    <w:name w:val="Índicel 10"/>
    <w:basedOn w:val="ndice"/>
    <w:rsid w:val="001B28BF"/>
    <w:pPr>
      <w:tabs>
        <w:tab w:val="right" w:leader="dot" w:pos="1473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52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286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D53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7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F7455"/>
    <w:pPr>
      <w:suppressAutoHyphens w:val="0"/>
      <w:spacing w:line="276" w:lineRule="auto"/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C0C7-9B8C-4949-B470-1B9C8A1D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1507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Linq to Amazon in Silverlight</vt:lpstr>
    </vt:vector>
  </TitlesOfParts>
  <Company>HOME</Company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Linq to Amazon in Silverlight</dc:title>
  <dc:subject/>
  <dc:creator>Esteban Rodríguez</dc:creator>
  <cp:keywords/>
  <cp:lastModifiedBy>Javier</cp:lastModifiedBy>
  <cp:revision>83</cp:revision>
  <cp:lastPrinted>2010-09-19T23:57:00Z</cp:lastPrinted>
  <dcterms:created xsi:type="dcterms:W3CDTF">2010-08-25T15:38:00Z</dcterms:created>
  <dcterms:modified xsi:type="dcterms:W3CDTF">2010-09-19T23:57:00Z</dcterms:modified>
</cp:coreProperties>
</file>