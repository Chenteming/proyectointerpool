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7C" w:rsidRPr="009B69C3" w:rsidRDefault="00D1787C" w:rsidP="0041374A">
      <w:pPr>
        <w:pStyle w:val="L"/>
      </w:pPr>
      <w:r w:rsidRPr="009B69C3">
        <w:t>Interpool</w:t>
      </w:r>
    </w:p>
    <w:p w:rsidR="00823300" w:rsidRPr="009B69C3" w:rsidRDefault="00823300" w:rsidP="0041374A">
      <w:pPr>
        <w:pStyle w:val="L"/>
      </w:pPr>
      <w:r w:rsidRPr="009B69C3">
        <w:t>Modelo de Casos de Prueba</w:t>
      </w:r>
    </w:p>
    <w:p w:rsidR="00823300" w:rsidRPr="009B69C3" w:rsidRDefault="007D751E" w:rsidP="0041374A">
      <w:pPr>
        <w:pStyle w:val="L"/>
      </w:pPr>
      <w:r w:rsidRPr="009B69C3">
        <w:t xml:space="preserve">Versión </w:t>
      </w:r>
      <w:r w:rsidR="00E36FB4">
        <w:t>10</w:t>
      </w:r>
      <w:r w:rsidR="005032AE" w:rsidRPr="009B69C3">
        <w:t>.</w:t>
      </w:r>
      <w:r w:rsidR="00E36FB4">
        <w:t>0</w:t>
      </w:r>
    </w:p>
    <w:p w:rsidR="00823300" w:rsidRPr="009B69C3" w:rsidRDefault="00823300" w:rsidP="0041374A">
      <w:pPr>
        <w:pStyle w:val="L"/>
      </w:pPr>
    </w:p>
    <w:p w:rsidR="00823300" w:rsidRPr="009B69C3" w:rsidRDefault="00823300" w:rsidP="0041374A">
      <w:pPr>
        <w:pStyle w:val="L"/>
      </w:pPr>
    </w:p>
    <w:p w:rsidR="00823300" w:rsidRPr="009B69C3" w:rsidRDefault="00823300" w:rsidP="0041374A">
      <w:pPr>
        <w:pStyle w:val="L"/>
        <w:jc w:val="center"/>
      </w:pPr>
      <w:r w:rsidRPr="009B69C3">
        <w:t>Historia de revisiones</w:t>
      </w:r>
    </w:p>
    <w:tbl>
      <w:tblPr>
        <w:tblW w:w="8720" w:type="dxa"/>
        <w:tblInd w:w="-100" w:type="dxa"/>
        <w:tblLayout w:type="fixed"/>
        <w:tblCellMar>
          <w:left w:w="0" w:type="dxa"/>
          <w:right w:w="0" w:type="dxa"/>
        </w:tblCellMar>
        <w:tblLook w:val="0000"/>
      </w:tblPr>
      <w:tblGrid>
        <w:gridCol w:w="2194"/>
        <w:gridCol w:w="1118"/>
        <w:gridCol w:w="3311"/>
        <w:gridCol w:w="2097"/>
      </w:tblGrid>
      <w:tr w:rsidR="00823300" w:rsidRPr="009B69C3" w:rsidTr="00CE4348">
        <w:tc>
          <w:tcPr>
            <w:tcW w:w="2194" w:type="dxa"/>
            <w:tcBorders>
              <w:top w:val="single" w:sz="6" w:space="0" w:color="auto"/>
              <w:left w:val="single" w:sz="6" w:space="0" w:color="auto"/>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Fecha</w:t>
            </w:r>
          </w:p>
        </w:tc>
        <w:tc>
          <w:tcPr>
            <w:tcW w:w="1118"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Versión</w:t>
            </w:r>
          </w:p>
        </w:tc>
        <w:tc>
          <w:tcPr>
            <w:tcW w:w="3311" w:type="dxa"/>
            <w:tcBorders>
              <w:top w:val="single" w:sz="6" w:space="0" w:color="auto"/>
              <w:left w:val="nil"/>
              <w:bottom w:val="single" w:sz="6" w:space="0" w:color="auto"/>
              <w:right w:val="single" w:sz="6" w:space="0" w:color="auto"/>
            </w:tcBorders>
            <w:shd w:val="clear" w:color="auto" w:fill="FFFFFF"/>
          </w:tcPr>
          <w:p w:rsidR="00823300" w:rsidRPr="009B69C3" w:rsidRDefault="00283FE3">
            <w:pPr>
              <w:pStyle w:val="MNormal"/>
            </w:pPr>
            <w:r w:rsidRPr="009B69C3">
              <w:t xml:space="preserve"> </w:t>
            </w:r>
            <w:r w:rsidR="00823300" w:rsidRPr="009B69C3">
              <w:t>Descripción</w:t>
            </w:r>
          </w:p>
        </w:tc>
        <w:tc>
          <w:tcPr>
            <w:tcW w:w="2097"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Autor</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66549C" w:rsidP="00283FE3">
            <w:pPr>
              <w:pStyle w:val="MNormal"/>
              <w:jc w:val="center"/>
            </w:pPr>
            <w:r w:rsidRPr="009B69C3">
              <w:t>2</w:t>
            </w:r>
            <w:r w:rsidR="00283FE3" w:rsidRPr="009B69C3">
              <w:t>9</w:t>
            </w:r>
            <w:r w:rsidRPr="009B69C3">
              <w:t>/09/2010</w:t>
            </w:r>
          </w:p>
        </w:tc>
        <w:tc>
          <w:tcPr>
            <w:tcW w:w="1118" w:type="dxa"/>
            <w:tcBorders>
              <w:top w:val="nil"/>
              <w:left w:val="nil"/>
              <w:bottom w:val="single" w:sz="6" w:space="0" w:color="auto"/>
              <w:right w:val="single" w:sz="6" w:space="0" w:color="auto"/>
            </w:tcBorders>
          </w:tcPr>
          <w:p w:rsidR="00823300" w:rsidRPr="009B69C3" w:rsidRDefault="00E868CD" w:rsidP="00283FE3">
            <w:pPr>
              <w:pStyle w:val="MNormal"/>
              <w:jc w:val="center"/>
            </w:pPr>
            <w:r w:rsidRPr="009B69C3">
              <w:t>8</w:t>
            </w:r>
            <w:r w:rsidR="00D1787C" w:rsidRPr="009B69C3">
              <w:t>.0</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w:t>
            </w:r>
            <w:r w:rsidR="00D1787C" w:rsidRPr="009B69C3">
              <w:t>Creación del documento</w:t>
            </w:r>
          </w:p>
        </w:tc>
        <w:tc>
          <w:tcPr>
            <w:tcW w:w="2097" w:type="dxa"/>
            <w:tcBorders>
              <w:top w:val="nil"/>
              <w:left w:val="nil"/>
              <w:bottom w:val="single" w:sz="6" w:space="0" w:color="auto"/>
              <w:right w:val="single" w:sz="6" w:space="0" w:color="auto"/>
            </w:tcBorders>
          </w:tcPr>
          <w:p w:rsidR="00823300" w:rsidRPr="009B69C3" w:rsidRDefault="00D1787C" w:rsidP="00283FE3">
            <w:pPr>
              <w:pStyle w:val="MNormal"/>
              <w:jc w:val="center"/>
            </w:pPr>
            <w:r w:rsidRPr="009B69C3">
              <w:t>Alejandro García</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283FE3" w:rsidP="00283FE3">
            <w:pPr>
              <w:pStyle w:val="MNormal"/>
              <w:jc w:val="center"/>
            </w:pPr>
            <w:r w:rsidRPr="009B69C3">
              <w:t>02/10/2010</w:t>
            </w:r>
          </w:p>
        </w:tc>
        <w:tc>
          <w:tcPr>
            <w:tcW w:w="1118"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8.1</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Revisión de SQA</w:t>
            </w:r>
          </w:p>
        </w:tc>
        <w:tc>
          <w:tcPr>
            <w:tcW w:w="2097"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Javier Madeiro</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E36FB4" w:rsidP="00E36FB4">
            <w:pPr>
              <w:pStyle w:val="MNormal"/>
              <w:jc w:val="center"/>
            </w:pPr>
            <w:r>
              <w:t>15/10/2010</w:t>
            </w:r>
          </w:p>
        </w:tc>
        <w:tc>
          <w:tcPr>
            <w:tcW w:w="1118" w:type="dxa"/>
            <w:tcBorders>
              <w:top w:val="nil"/>
              <w:left w:val="nil"/>
              <w:bottom w:val="single" w:sz="6" w:space="0" w:color="auto"/>
              <w:right w:val="single" w:sz="6" w:space="0" w:color="auto"/>
            </w:tcBorders>
          </w:tcPr>
          <w:p w:rsidR="00823300" w:rsidRPr="009B69C3" w:rsidRDefault="00E36FB4" w:rsidP="00E36FB4">
            <w:pPr>
              <w:pStyle w:val="MNormal"/>
              <w:jc w:val="center"/>
            </w:pPr>
            <w:r>
              <w:t>10.0</w:t>
            </w:r>
          </w:p>
        </w:tc>
        <w:tc>
          <w:tcPr>
            <w:tcW w:w="3311" w:type="dxa"/>
            <w:tcBorders>
              <w:top w:val="nil"/>
              <w:left w:val="nil"/>
              <w:bottom w:val="single" w:sz="6" w:space="0" w:color="auto"/>
              <w:right w:val="single" w:sz="6" w:space="0" w:color="auto"/>
            </w:tcBorders>
          </w:tcPr>
          <w:p w:rsidR="00823300" w:rsidRPr="009B69C3" w:rsidRDefault="00E36FB4">
            <w:pPr>
              <w:pStyle w:val="MNormal"/>
            </w:pPr>
            <w:r>
              <w:t xml:space="preserve"> Ajuste en el Documento</w:t>
            </w:r>
          </w:p>
        </w:tc>
        <w:tc>
          <w:tcPr>
            <w:tcW w:w="2097" w:type="dxa"/>
            <w:tcBorders>
              <w:top w:val="nil"/>
              <w:left w:val="nil"/>
              <w:bottom w:val="single" w:sz="6" w:space="0" w:color="auto"/>
              <w:right w:val="single" w:sz="6" w:space="0" w:color="auto"/>
            </w:tcBorders>
          </w:tcPr>
          <w:p w:rsidR="00823300" w:rsidRPr="009B69C3" w:rsidRDefault="00E36FB4" w:rsidP="00E36FB4">
            <w:pPr>
              <w:pStyle w:val="MNormal"/>
              <w:jc w:val="center"/>
            </w:pPr>
            <w:r>
              <w:t>Alejandro García</w:t>
            </w:r>
          </w:p>
        </w:tc>
      </w:tr>
      <w:tr w:rsidR="00CE4348" w:rsidRPr="009B69C3" w:rsidTr="00CE4348">
        <w:tc>
          <w:tcPr>
            <w:tcW w:w="2194" w:type="dxa"/>
            <w:tcBorders>
              <w:top w:val="nil"/>
              <w:left w:val="single" w:sz="6" w:space="0" w:color="auto"/>
              <w:bottom w:val="single" w:sz="6" w:space="0" w:color="auto"/>
              <w:right w:val="single" w:sz="6" w:space="0" w:color="auto"/>
            </w:tcBorders>
          </w:tcPr>
          <w:p w:rsidR="00CE4348" w:rsidRPr="009B69C3" w:rsidRDefault="00CE4348" w:rsidP="00CE4348">
            <w:pPr>
              <w:pStyle w:val="MNormal"/>
            </w:pPr>
          </w:p>
        </w:tc>
        <w:tc>
          <w:tcPr>
            <w:tcW w:w="1118" w:type="dxa"/>
            <w:tcBorders>
              <w:top w:val="nil"/>
              <w:left w:val="nil"/>
              <w:bottom w:val="single" w:sz="6" w:space="0" w:color="auto"/>
              <w:right w:val="single" w:sz="6" w:space="0" w:color="auto"/>
            </w:tcBorders>
          </w:tcPr>
          <w:p w:rsidR="00CE4348" w:rsidRPr="009B69C3" w:rsidRDefault="00CE4348" w:rsidP="00174D6B">
            <w:pPr>
              <w:pStyle w:val="MNormal"/>
            </w:pPr>
          </w:p>
        </w:tc>
        <w:tc>
          <w:tcPr>
            <w:tcW w:w="3311" w:type="dxa"/>
            <w:tcBorders>
              <w:top w:val="nil"/>
              <w:left w:val="nil"/>
              <w:bottom w:val="single" w:sz="6" w:space="0" w:color="auto"/>
              <w:right w:val="single" w:sz="6" w:space="0" w:color="auto"/>
            </w:tcBorders>
          </w:tcPr>
          <w:p w:rsidR="00CE4348" w:rsidRPr="009B69C3" w:rsidRDefault="00CE4348" w:rsidP="00174D6B">
            <w:pPr>
              <w:pStyle w:val="MNormal"/>
            </w:pPr>
          </w:p>
        </w:tc>
        <w:tc>
          <w:tcPr>
            <w:tcW w:w="2097" w:type="dxa"/>
            <w:tcBorders>
              <w:top w:val="nil"/>
              <w:left w:val="nil"/>
              <w:bottom w:val="single" w:sz="6" w:space="0" w:color="auto"/>
              <w:right w:val="single" w:sz="6" w:space="0" w:color="auto"/>
            </w:tcBorders>
          </w:tcPr>
          <w:p w:rsidR="00CE4348" w:rsidRPr="009B69C3" w:rsidRDefault="00CE4348" w:rsidP="00174D6B">
            <w:pPr>
              <w:pStyle w:val="MNormal"/>
            </w:pPr>
          </w:p>
        </w:tc>
      </w:tr>
    </w:tbl>
    <w:p w:rsidR="00823300" w:rsidRPr="009B69C3" w:rsidRDefault="00823300">
      <w:pPr>
        <w:pStyle w:val="MTemaNormal"/>
      </w:pPr>
    </w:p>
    <w:p w:rsidR="00823300" w:rsidRPr="009B69C3" w:rsidRDefault="00823300">
      <w:pPr>
        <w:pStyle w:val="MNormal"/>
        <w:tabs>
          <w:tab w:val="left" w:pos="3544"/>
        </w:tabs>
        <w:ind w:left="3544" w:hanging="3544"/>
      </w:pPr>
      <w:r w:rsidRPr="009B69C3">
        <w:rPr>
          <w:b/>
        </w:rPr>
        <w:t>Responsable de verificación:</w:t>
      </w:r>
      <w:r w:rsidRPr="009B69C3">
        <w:tab/>
      </w:r>
      <w:r w:rsidR="00D1787C" w:rsidRPr="009B69C3">
        <w:t>Alejandro García</w:t>
      </w:r>
      <w:r w:rsidR="00766985" w:rsidRPr="009B69C3">
        <w:t>.</w:t>
      </w:r>
    </w:p>
    <w:p w:rsidR="00823300" w:rsidRPr="009B69C3" w:rsidRDefault="00823300" w:rsidP="0045577F">
      <w:pPr>
        <w:pStyle w:val="P"/>
      </w:pPr>
      <w:r w:rsidRPr="009B69C3">
        <w:br w:type="page"/>
      </w:r>
      <w:r w:rsidRPr="009B69C3">
        <w:lastRenderedPageBreak/>
        <w:t>Contenido</w:t>
      </w:r>
    </w:p>
    <w:sdt>
      <w:sdtPr>
        <w:rPr>
          <w:rFonts w:ascii="Arial" w:eastAsia="Times New Roman" w:hAnsi="Arial" w:cs="Times New Roman"/>
          <w:b w:val="0"/>
          <w:bCs w:val="0"/>
          <w:color w:val="auto"/>
          <w:sz w:val="20"/>
          <w:szCs w:val="24"/>
          <w:lang w:eastAsia="es-ES"/>
        </w:rPr>
        <w:id w:val="1634548"/>
        <w:docPartObj>
          <w:docPartGallery w:val="Table of Contents"/>
          <w:docPartUnique/>
        </w:docPartObj>
      </w:sdtPr>
      <w:sdtContent>
        <w:p w:rsidR="0045577F" w:rsidRPr="009B69C3" w:rsidRDefault="0045577F" w:rsidP="0045577F">
          <w:pPr>
            <w:pStyle w:val="TtulodeTDC"/>
            <w:spacing w:before="0"/>
            <w:rPr>
              <w:color w:val="auto"/>
              <w:sz w:val="16"/>
              <w:szCs w:val="16"/>
            </w:rPr>
          </w:pPr>
        </w:p>
        <w:p w:rsidR="00896494" w:rsidRDefault="00E11ED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E11ED5">
            <w:fldChar w:fldCharType="begin"/>
          </w:r>
          <w:r w:rsidR="0045577F" w:rsidRPr="009B69C3">
            <w:instrText xml:space="preserve"> TOC \o "1-3" \h \z \u </w:instrText>
          </w:r>
          <w:r w:rsidRPr="00E11ED5">
            <w:fldChar w:fldCharType="separate"/>
          </w:r>
          <w:hyperlink w:anchor="_Toc274953155" w:history="1">
            <w:r w:rsidR="00896494" w:rsidRPr="00A32D25">
              <w:rPr>
                <w:rStyle w:val="Hipervnculo"/>
                <w:noProof/>
              </w:rPr>
              <w:t>1.</w:t>
            </w:r>
            <w:r w:rsidR="00896494">
              <w:rPr>
                <w:rFonts w:asciiTheme="minorHAnsi" w:eastAsiaTheme="minorEastAsia" w:hAnsiTheme="minorHAnsi" w:cstheme="minorBidi"/>
                <w:b w:val="0"/>
                <w:bCs w:val="0"/>
                <w:caps w:val="0"/>
                <w:noProof/>
                <w:sz w:val="22"/>
                <w:szCs w:val="22"/>
                <w:lang w:val="es-UY" w:eastAsia="es-UY"/>
              </w:rPr>
              <w:tab/>
            </w:r>
            <w:r w:rsidR="00896494" w:rsidRPr="00A32D25">
              <w:rPr>
                <w:rStyle w:val="Hipervnculo"/>
                <w:noProof/>
              </w:rPr>
              <w:t>Casos y procedimientos de Pruebas Unitarias</w:t>
            </w:r>
            <w:r w:rsidR="00896494">
              <w:rPr>
                <w:noProof/>
                <w:webHidden/>
              </w:rPr>
              <w:tab/>
            </w:r>
            <w:r w:rsidR="00896494">
              <w:rPr>
                <w:noProof/>
                <w:webHidden/>
              </w:rPr>
              <w:fldChar w:fldCharType="begin"/>
            </w:r>
            <w:r w:rsidR="00896494">
              <w:rPr>
                <w:noProof/>
                <w:webHidden/>
              </w:rPr>
              <w:instrText xml:space="preserve"> PAGEREF _Toc274953155 \h </w:instrText>
            </w:r>
            <w:r w:rsidR="00896494">
              <w:rPr>
                <w:noProof/>
                <w:webHidden/>
              </w:rPr>
            </w:r>
            <w:r w:rsidR="00896494">
              <w:rPr>
                <w:noProof/>
                <w:webHidden/>
              </w:rPr>
              <w:fldChar w:fldCharType="separate"/>
            </w:r>
            <w:r w:rsidR="00896494">
              <w:rPr>
                <w:noProof/>
                <w:webHidden/>
              </w:rPr>
              <w:t>4</w:t>
            </w:r>
            <w:r w:rsidR="00896494">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6" w:history="1">
            <w:r w:rsidRPr="00A32D25">
              <w:rPr>
                <w:rStyle w:val="Hipervnculo"/>
                <w:noProof/>
              </w:rPr>
              <w:t>1.1.</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Login</w:t>
            </w:r>
            <w:r>
              <w:rPr>
                <w:noProof/>
                <w:webHidden/>
              </w:rPr>
              <w:tab/>
            </w:r>
            <w:r>
              <w:rPr>
                <w:noProof/>
                <w:webHidden/>
              </w:rPr>
              <w:fldChar w:fldCharType="begin"/>
            </w:r>
            <w:r>
              <w:rPr>
                <w:noProof/>
                <w:webHidden/>
              </w:rPr>
              <w:instrText xml:space="preserve"> PAGEREF _Toc274953156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7" w:history="1">
            <w:r w:rsidRPr="00A32D25">
              <w:rPr>
                <w:rStyle w:val="Hipervnculo"/>
                <w:noProof/>
              </w:rPr>
              <w:t>1.2.</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Iniciar Iteración</w:t>
            </w:r>
            <w:r>
              <w:rPr>
                <w:noProof/>
                <w:webHidden/>
              </w:rPr>
              <w:tab/>
            </w:r>
            <w:r>
              <w:rPr>
                <w:noProof/>
                <w:webHidden/>
              </w:rPr>
              <w:fldChar w:fldCharType="begin"/>
            </w:r>
            <w:r>
              <w:rPr>
                <w:noProof/>
                <w:webHidden/>
              </w:rPr>
              <w:instrText xml:space="preserve"> PAGEREF _Toc274953157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8" w:history="1">
            <w:r w:rsidRPr="00A32D25">
              <w:rPr>
                <w:rStyle w:val="Hipervnculo"/>
                <w:noProof/>
              </w:rPr>
              <w:t>1.3.</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Interrogar Personaje</w:t>
            </w:r>
            <w:r>
              <w:rPr>
                <w:noProof/>
                <w:webHidden/>
              </w:rPr>
              <w:tab/>
            </w:r>
            <w:r>
              <w:rPr>
                <w:noProof/>
                <w:webHidden/>
              </w:rPr>
              <w:fldChar w:fldCharType="begin"/>
            </w:r>
            <w:r>
              <w:rPr>
                <w:noProof/>
                <w:webHidden/>
              </w:rPr>
              <w:instrText xml:space="preserve"> PAGEREF _Toc274953158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59" w:history="1">
            <w:r w:rsidRPr="00A32D25">
              <w:rPr>
                <w:rStyle w:val="Hipervnculo"/>
                <w:noProof/>
              </w:rPr>
              <w:t>1.4.</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Obtener ciudades</w:t>
            </w:r>
            <w:r>
              <w:rPr>
                <w:noProof/>
                <w:webHidden/>
              </w:rPr>
              <w:tab/>
            </w:r>
            <w:r>
              <w:rPr>
                <w:noProof/>
                <w:webHidden/>
              </w:rPr>
              <w:fldChar w:fldCharType="begin"/>
            </w:r>
            <w:r>
              <w:rPr>
                <w:noProof/>
                <w:webHidden/>
              </w:rPr>
              <w:instrText xml:space="preserve"> PAGEREF _Toc274953159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0" w:history="1">
            <w:r w:rsidRPr="00A32D25">
              <w:rPr>
                <w:rStyle w:val="Hipervnculo"/>
                <w:noProof/>
              </w:rPr>
              <w:t>1.5.</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Seleccionar Ciudad a viajar</w:t>
            </w:r>
            <w:r>
              <w:rPr>
                <w:noProof/>
                <w:webHidden/>
              </w:rPr>
              <w:tab/>
            </w:r>
            <w:r>
              <w:rPr>
                <w:noProof/>
                <w:webHidden/>
              </w:rPr>
              <w:fldChar w:fldCharType="begin"/>
            </w:r>
            <w:r>
              <w:rPr>
                <w:noProof/>
                <w:webHidden/>
              </w:rPr>
              <w:instrText xml:space="preserve"> PAGEREF _Toc274953160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1" w:history="1">
            <w:r w:rsidRPr="00A32D25">
              <w:rPr>
                <w:rStyle w:val="Hipervnculo"/>
                <w:noProof/>
              </w:rPr>
              <w:t>1.6.</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Listar Sospechosos</w:t>
            </w:r>
            <w:r>
              <w:rPr>
                <w:noProof/>
                <w:webHidden/>
              </w:rPr>
              <w:tab/>
            </w:r>
            <w:r>
              <w:rPr>
                <w:noProof/>
                <w:webHidden/>
              </w:rPr>
              <w:fldChar w:fldCharType="begin"/>
            </w:r>
            <w:r>
              <w:rPr>
                <w:noProof/>
                <w:webHidden/>
              </w:rPr>
              <w:instrText xml:space="preserve"> PAGEREF _Toc274953161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2" w:history="1">
            <w:r w:rsidRPr="00A32D25">
              <w:rPr>
                <w:rStyle w:val="Hipervnculo"/>
                <w:noProof/>
              </w:rPr>
              <w:t>1.7.</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Filtrar Sospechosos</w:t>
            </w:r>
            <w:r>
              <w:rPr>
                <w:noProof/>
                <w:webHidden/>
              </w:rPr>
              <w:tab/>
            </w:r>
            <w:r>
              <w:rPr>
                <w:noProof/>
                <w:webHidden/>
              </w:rPr>
              <w:fldChar w:fldCharType="begin"/>
            </w:r>
            <w:r>
              <w:rPr>
                <w:noProof/>
                <w:webHidden/>
              </w:rPr>
              <w:instrText xml:space="preserve"> PAGEREF _Toc274953162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3" w:history="1">
            <w:r w:rsidRPr="00A32D25">
              <w:rPr>
                <w:rStyle w:val="Hipervnculo"/>
                <w:noProof/>
              </w:rPr>
              <w:t>1.8.</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Emitir orden de arresto</w:t>
            </w:r>
            <w:r>
              <w:rPr>
                <w:noProof/>
                <w:webHidden/>
              </w:rPr>
              <w:tab/>
            </w:r>
            <w:r>
              <w:rPr>
                <w:noProof/>
                <w:webHidden/>
              </w:rPr>
              <w:fldChar w:fldCharType="begin"/>
            </w:r>
            <w:r>
              <w:rPr>
                <w:noProof/>
                <w:webHidden/>
              </w:rPr>
              <w:instrText xml:space="preserve"> PAGEREF _Toc274953163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64" w:history="1">
            <w:r w:rsidRPr="00A32D25">
              <w:rPr>
                <w:rStyle w:val="Hipervnculo"/>
                <w:noProof/>
              </w:rPr>
              <w:t>1.9.</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Arrestar Sospechoso</w:t>
            </w:r>
            <w:r>
              <w:rPr>
                <w:noProof/>
                <w:webHidden/>
              </w:rPr>
              <w:tab/>
            </w:r>
            <w:r>
              <w:rPr>
                <w:noProof/>
                <w:webHidden/>
              </w:rPr>
              <w:fldChar w:fldCharType="begin"/>
            </w:r>
            <w:r>
              <w:rPr>
                <w:noProof/>
                <w:webHidden/>
              </w:rPr>
              <w:instrText xml:space="preserve"> PAGEREF _Toc274953164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5" w:history="1">
            <w:r w:rsidRPr="00A32D25">
              <w:rPr>
                <w:rStyle w:val="Hipervnculo"/>
                <w:noProof/>
              </w:rPr>
              <w:t>1.10.</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Ver Ayuda</w:t>
            </w:r>
            <w:r>
              <w:rPr>
                <w:noProof/>
                <w:webHidden/>
              </w:rPr>
              <w:tab/>
            </w:r>
            <w:r>
              <w:rPr>
                <w:noProof/>
                <w:webHidden/>
              </w:rPr>
              <w:fldChar w:fldCharType="begin"/>
            </w:r>
            <w:r>
              <w:rPr>
                <w:noProof/>
                <w:webHidden/>
              </w:rPr>
              <w:instrText xml:space="preserve"> PAGEREF _Toc274953165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6" w:history="1">
            <w:r w:rsidRPr="00A32D25">
              <w:rPr>
                <w:rStyle w:val="Hipervnculo"/>
                <w:noProof/>
              </w:rPr>
              <w:t>1.11.</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Cambiar Lenguaje</w:t>
            </w:r>
            <w:r>
              <w:rPr>
                <w:noProof/>
                <w:webHidden/>
              </w:rPr>
              <w:tab/>
            </w:r>
            <w:r>
              <w:rPr>
                <w:noProof/>
                <w:webHidden/>
              </w:rPr>
              <w:fldChar w:fldCharType="begin"/>
            </w:r>
            <w:r>
              <w:rPr>
                <w:noProof/>
                <w:webHidden/>
              </w:rPr>
              <w:instrText xml:space="preserve"> PAGEREF _Toc274953166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7" w:history="1">
            <w:r w:rsidRPr="00A32D25">
              <w:rPr>
                <w:rStyle w:val="Hipervnculo"/>
                <w:noProof/>
              </w:rPr>
              <w:t>1.12.</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Abandonar Juego</w:t>
            </w:r>
            <w:r>
              <w:rPr>
                <w:noProof/>
                <w:webHidden/>
              </w:rPr>
              <w:tab/>
            </w:r>
            <w:r>
              <w:rPr>
                <w:noProof/>
                <w:webHidden/>
              </w:rPr>
              <w:fldChar w:fldCharType="begin"/>
            </w:r>
            <w:r>
              <w:rPr>
                <w:noProof/>
                <w:webHidden/>
              </w:rPr>
              <w:instrText xml:space="preserve"> PAGEREF _Toc274953167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8" w:history="1">
            <w:r w:rsidRPr="00A32D25">
              <w:rPr>
                <w:rStyle w:val="Hipervnculo"/>
                <w:noProof/>
              </w:rPr>
              <w:t>1.13.</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Actualizar Datos Ciudades</w:t>
            </w:r>
            <w:r>
              <w:rPr>
                <w:noProof/>
                <w:webHidden/>
              </w:rPr>
              <w:tab/>
            </w:r>
            <w:r>
              <w:rPr>
                <w:noProof/>
                <w:webHidden/>
              </w:rPr>
              <w:fldChar w:fldCharType="begin"/>
            </w:r>
            <w:r>
              <w:rPr>
                <w:noProof/>
                <w:webHidden/>
              </w:rPr>
              <w:instrText xml:space="preserve"> PAGEREF _Toc274953168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69" w:history="1">
            <w:r w:rsidRPr="00A32D25">
              <w:rPr>
                <w:rStyle w:val="Hipervnculo"/>
                <w:noProof/>
              </w:rPr>
              <w:t>1.14.</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Actualizar Datos Informantes</w:t>
            </w:r>
            <w:r>
              <w:rPr>
                <w:noProof/>
                <w:webHidden/>
              </w:rPr>
              <w:tab/>
            </w:r>
            <w:r>
              <w:rPr>
                <w:noProof/>
                <w:webHidden/>
              </w:rPr>
              <w:fldChar w:fldCharType="begin"/>
            </w:r>
            <w:r>
              <w:rPr>
                <w:noProof/>
                <w:webHidden/>
              </w:rPr>
              <w:instrText xml:space="preserve"> PAGEREF _Toc274953169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170" w:history="1">
            <w:r w:rsidRPr="00A32D25">
              <w:rPr>
                <w:rStyle w:val="Hipervnculo"/>
                <w:noProof/>
              </w:rPr>
              <w:t>1.15.</w:t>
            </w:r>
            <w:r>
              <w:rPr>
                <w:rFonts w:asciiTheme="minorHAnsi" w:eastAsiaTheme="minorEastAsia" w:hAnsiTheme="minorHAnsi" w:cstheme="minorBidi"/>
                <w:smallCaps w:val="0"/>
                <w:noProof/>
                <w:sz w:val="22"/>
                <w:szCs w:val="22"/>
                <w:lang w:val="es-UY" w:eastAsia="es-UY"/>
              </w:rPr>
              <w:tab/>
            </w:r>
            <w:r w:rsidRPr="00A32D25">
              <w:rPr>
                <w:rStyle w:val="Hipervnculo"/>
                <w:noProof/>
              </w:rPr>
              <w:t>Caso de Uso: Guardar Estado</w:t>
            </w:r>
            <w:r>
              <w:rPr>
                <w:noProof/>
                <w:webHidden/>
              </w:rPr>
              <w:tab/>
            </w:r>
            <w:r>
              <w:rPr>
                <w:noProof/>
                <w:webHidden/>
              </w:rPr>
              <w:fldChar w:fldCharType="begin"/>
            </w:r>
            <w:r>
              <w:rPr>
                <w:noProof/>
                <w:webHidden/>
              </w:rPr>
              <w:instrText xml:space="preserve"> PAGEREF _Toc274953170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4953171" w:history="1">
            <w:r w:rsidRPr="00A32D25">
              <w:rPr>
                <w:rStyle w:val="Hipervnculo"/>
                <w:noProof/>
              </w:rPr>
              <w:t>2.</w:t>
            </w:r>
            <w:r>
              <w:rPr>
                <w:rFonts w:asciiTheme="minorHAnsi" w:eastAsiaTheme="minorEastAsia" w:hAnsiTheme="minorHAnsi" w:cstheme="minorBidi"/>
                <w:b w:val="0"/>
                <w:bCs w:val="0"/>
                <w:caps w:val="0"/>
                <w:noProof/>
                <w:sz w:val="22"/>
                <w:szCs w:val="22"/>
                <w:lang w:val="es-UY" w:eastAsia="es-UY"/>
              </w:rPr>
              <w:tab/>
            </w:r>
            <w:r w:rsidRPr="00A32D25">
              <w:rPr>
                <w:rStyle w:val="Hipervnculo"/>
                <w:noProof/>
              </w:rPr>
              <w:t>Procedimientos de Pruebas de Integración</w:t>
            </w:r>
            <w:r>
              <w:rPr>
                <w:noProof/>
                <w:webHidden/>
              </w:rPr>
              <w:tab/>
            </w:r>
            <w:r>
              <w:rPr>
                <w:noProof/>
                <w:webHidden/>
              </w:rPr>
              <w:fldChar w:fldCharType="begin"/>
            </w:r>
            <w:r>
              <w:rPr>
                <w:noProof/>
                <w:webHidden/>
              </w:rPr>
              <w:instrText xml:space="preserve"> PAGEREF _Toc274953171 \h </w:instrText>
            </w:r>
            <w:r>
              <w:rPr>
                <w:noProof/>
                <w:webHidden/>
              </w:rPr>
            </w:r>
            <w:r>
              <w:rPr>
                <w:noProof/>
                <w:webHidden/>
              </w:rPr>
              <w:fldChar w:fldCharType="separate"/>
            </w:r>
            <w:r>
              <w:rPr>
                <w:noProof/>
                <w:webHidden/>
              </w:rPr>
              <w:t>4</w:t>
            </w:r>
            <w:r>
              <w:rPr>
                <w:noProof/>
                <w:webHidden/>
              </w:rPr>
              <w:fldChar w:fldCharType="end"/>
            </w:r>
          </w:hyperlink>
        </w:p>
        <w:p w:rsidR="00896494" w:rsidRDefault="0089649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4953172" w:history="1">
            <w:r w:rsidRPr="00A32D25">
              <w:rPr>
                <w:rStyle w:val="Hipervnculo"/>
                <w:noProof/>
              </w:rPr>
              <w:t>3.</w:t>
            </w:r>
            <w:r>
              <w:rPr>
                <w:rFonts w:asciiTheme="minorHAnsi" w:eastAsiaTheme="minorEastAsia" w:hAnsiTheme="minorHAnsi" w:cstheme="minorBidi"/>
                <w:b w:val="0"/>
                <w:bCs w:val="0"/>
                <w:caps w:val="0"/>
                <w:noProof/>
                <w:sz w:val="22"/>
                <w:szCs w:val="22"/>
                <w:lang w:val="es-UY" w:eastAsia="es-UY"/>
              </w:rPr>
              <w:tab/>
            </w:r>
            <w:r w:rsidRPr="00A32D25">
              <w:rPr>
                <w:rStyle w:val="Hipervnculo"/>
                <w:noProof/>
              </w:rPr>
              <w:t>Casos y procedimientos de Pruebas del Sistema</w:t>
            </w:r>
            <w:r>
              <w:rPr>
                <w:noProof/>
                <w:webHidden/>
              </w:rPr>
              <w:tab/>
            </w:r>
            <w:r>
              <w:rPr>
                <w:noProof/>
                <w:webHidden/>
              </w:rPr>
              <w:fldChar w:fldCharType="begin"/>
            </w:r>
            <w:r>
              <w:rPr>
                <w:noProof/>
                <w:webHidden/>
              </w:rPr>
              <w:instrText xml:space="preserve"> PAGEREF _Toc274953172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73" w:history="1">
            <w:r w:rsidRPr="00A32D25">
              <w:rPr>
                <w:rStyle w:val="Hipervnculo"/>
                <w:noProof/>
              </w:rPr>
              <w:t>3.1.</w:t>
            </w:r>
            <w:r>
              <w:rPr>
                <w:rFonts w:asciiTheme="minorHAnsi" w:eastAsiaTheme="minorEastAsia" w:hAnsiTheme="minorHAnsi" w:cstheme="minorBidi"/>
                <w:smallCaps w:val="0"/>
                <w:noProof/>
                <w:sz w:val="22"/>
                <w:szCs w:val="22"/>
                <w:lang w:val="es-UY" w:eastAsia="es-UY"/>
              </w:rPr>
              <w:tab/>
            </w:r>
            <w:r w:rsidRPr="00A32D25">
              <w:rPr>
                <w:rStyle w:val="Hipervnculo"/>
                <w:noProof/>
              </w:rPr>
              <w:t>Login</w:t>
            </w:r>
            <w:r>
              <w:rPr>
                <w:noProof/>
                <w:webHidden/>
              </w:rPr>
              <w:tab/>
            </w:r>
            <w:r>
              <w:rPr>
                <w:noProof/>
                <w:webHidden/>
              </w:rPr>
              <w:fldChar w:fldCharType="begin"/>
            </w:r>
            <w:r>
              <w:rPr>
                <w:noProof/>
                <w:webHidden/>
              </w:rPr>
              <w:instrText xml:space="preserve"> PAGEREF _Toc274953173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4" w:history="1">
            <w:r w:rsidRPr="00A32D25">
              <w:rPr>
                <w:rStyle w:val="Hipervnculo"/>
                <w:noProof/>
              </w:rPr>
              <w:t>3.1.1.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_Toc274953174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5" w:history="1">
            <w:r w:rsidRPr="00A32D25">
              <w:rPr>
                <w:rStyle w:val="Hipervnculo"/>
                <w:noProof/>
              </w:rPr>
              <w:t>3.1.2.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_Toc274953175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6" w:history="1">
            <w:r w:rsidRPr="00A32D25">
              <w:rPr>
                <w:rStyle w:val="Hipervnculo"/>
                <w:noProof/>
              </w:rPr>
              <w:t>3.1.3.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_Toc274953176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7" w:history="1">
            <w:r w:rsidRPr="00A32D25">
              <w:rPr>
                <w:rStyle w:val="Hipervnculo"/>
                <w:noProof/>
              </w:rPr>
              <w:t>3.1.4.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_Toc274953177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78" w:history="1">
            <w:r w:rsidRPr="00A32D25">
              <w:rPr>
                <w:rStyle w:val="Hipervnculo"/>
                <w:noProof/>
              </w:rPr>
              <w:t>3.1.5.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_Toc274953178 \h </w:instrText>
            </w:r>
            <w:r>
              <w:rPr>
                <w:noProof/>
                <w:webHidden/>
              </w:rPr>
            </w:r>
            <w:r>
              <w:rPr>
                <w:noProof/>
                <w:webHidden/>
              </w:rPr>
              <w:fldChar w:fldCharType="separate"/>
            </w:r>
            <w:r>
              <w:rPr>
                <w:noProof/>
                <w:webHidden/>
              </w:rPr>
              <w:t>5</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79" w:history="1">
            <w:r w:rsidRPr="00A32D25">
              <w:rPr>
                <w:rStyle w:val="Hipervnculo"/>
                <w:noProof/>
              </w:rPr>
              <w:t>3.2.</w:t>
            </w:r>
            <w:r>
              <w:rPr>
                <w:rFonts w:asciiTheme="minorHAnsi" w:eastAsiaTheme="minorEastAsia" w:hAnsiTheme="minorHAnsi" w:cstheme="minorBidi"/>
                <w:smallCaps w:val="0"/>
                <w:noProof/>
                <w:sz w:val="22"/>
                <w:szCs w:val="22"/>
                <w:lang w:val="es-UY" w:eastAsia="es-UY"/>
              </w:rPr>
              <w:tab/>
            </w:r>
            <w:r w:rsidRPr="00A32D25">
              <w:rPr>
                <w:rStyle w:val="Hipervnculo"/>
                <w:noProof/>
              </w:rPr>
              <w:t>Iniciar Iteración</w:t>
            </w:r>
            <w:r>
              <w:rPr>
                <w:noProof/>
                <w:webHidden/>
              </w:rPr>
              <w:tab/>
            </w:r>
            <w:r>
              <w:rPr>
                <w:noProof/>
                <w:webHidden/>
              </w:rPr>
              <w:fldChar w:fldCharType="begin"/>
            </w:r>
            <w:r>
              <w:rPr>
                <w:noProof/>
                <w:webHidden/>
              </w:rPr>
              <w:instrText xml:space="preserve"> PAGEREF _Toc274953179 \h </w:instrText>
            </w:r>
            <w:r>
              <w:rPr>
                <w:noProof/>
                <w:webHidden/>
              </w:rPr>
            </w:r>
            <w:r>
              <w:rPr>
                <w:noProof/>
                <w:webHidden/>
              </w:rPr>
              <w:fldChar w:fldCharType="separate"/>
            </w:r>
            <w:r>
              <w:rPr>
                <w:noProof/>
                <w:webHidden/>
              </w:rPr>
              <w:t>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0" w:history="1">
            <w:r w:rsidRPr="00A32D25">
              <w:rPr>
                <w:rStyle w:val="Hipervnculo"/>
                <w:noProof/>
              </w:rPr>
              <w:t>3.2.1.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_Toc274953180 \h </w:instrText>
            </w:r>
            <w:r>
              <w:rPr>
                <w:noProof/>
                <w:webHidden/>
              </w:rPr>
            </w:r>
            <w:r>
              <w:rPr>
                <w:noProof/>
                <w:webHidden/>
              </w:rPr>
              <w:fldChar w:fldCharType="separate"/>
            </w:r>
            <w:r>
              <w:rPr>
                <w:noProof/>
                <w:webHidden/>
              </w:rPr>
              <w:t>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1" w:history="1">
            <w:r w:rsidRPr="00A32D25">
              <w:rPr>
                <w:rStyle w:val="Hipervnculo"/>
                <w:noProof/>
              </w:rPr>
              <w:t>3.2.2.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_Toc274953181 \h </w:instrText>
            </w:r>
            <w:r>
              <w:rPr>
                <w:noProof/>
                <w:webHidden/>
              </w:rPr>
            </w:r>
            <w:r>
              <w:rPr>
                <w:noProof/>
                <w:webHidden/>
              </w:rPr>
              <w:fldChar w:fldCharType="separate"/>
            </w:r>
            <w:r>
              <w:rPr>
                <w:noProof/>
                <w:webHidden/>
              </w:rPr>
              <w:t>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2" w:history="1">
            <w:r w:rsidRPr="00A32D25">
              <w:rPr>
                <w:rStyle w:val="Hipervnculo"/>
                <w:noProof/>
              </w:rPr>
              <w:t>3.2.3.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_Toc274953182 \h </w:instrText>
            </w:r>
            <w:r>
              <w:rPr>
                <w:noProof/>
                <w:webHidden/>
              </w:rPr>
            </w:r>
            <w:r>
              <w:rPr>
                <w:noProof/>
                <w:webHidden/>
              </w:rPr>
              <w:fldChar w:fldCharType="separate"/>
            </w:r>
            <w:r>
              <w:rPr>
                <w:noProof/>
                <w:webHidden/>
              </w:rPr>
              <w:t>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3" w:history="1">
            <w:r w:rsidRPr="00A32D25">
              <w:rPr>
                <w:rStyle w:val="Hipervnculo"/>
                <w:noProof/>
              </w:rPr>
              <w:t>3.2.4.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_Toc274953183 \h </w:instrText>
            </w:r>
            <w:r>
              <w:rPr>
                <w:noProof/>
                <w:webHidden/>
              </w:rPr>
            </w:r>
            <w:r>
              <w:rPr>
                <w:noProof/>
                <w:webHidden/>
              </w:rPr>
              <w:fldChar w:fldCharType="separate"/>
            </w:r>
            <w:r>
              <w:rPr>
                <w:noProof/>
                <w:webHidden/>
              </w:rPr>
              <w:t>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4" w:history="1">
            <w:r w:rsidRPr="00A32D25">
              <w:rPr>
                <w:rStyle w:val="Hipervnculo"/>
                <w:noProof/>
              </w:rPr>
              <w:t>3.2.5.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_Toc274953184 \h </w:instrText>
            </w:r>
            <w:r>
              <w:rPr>
                <w:noProof/>
                <w:webHidden/>
              </w:rPr>
            </w:r>
            <w:r>
              <w:rPr>
                <w:noProof/>
                <w:webHidden/>
              </w:rPr>
              <w:fldChar w:fldCharType="separate"/>
            </w:r>
            <w:r>
              <w:rPr>
                <w:noProof/>
                <w:webHidden/>
              </w:rPr>
              <w:t>6</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85" w:history="1">
            <w:r w:rsidRPr="00A32D25">
              <w:rPr>
                <w:rStyle w:val="Hipervnculo"/>
                <w:noProof/>
              </w:rPr>
              <w:t>3.3.</w:t>
            </w:r>
            <w:r>
              <w:rPr>
                <w:rFonts w:asciiTheme="minorHAnsi" w:eastAsiaTheme="minorEastAsia" w:hAnsiTheme="minorHAnsi" w:cstheme="minorBidi"/>
                <w:smallCaps w:val="0"/>
                <w:noProof/>
                <w:sz w:val="22"/>
                <w:szCs w:val="22"/>
                <w:lang w:val="es-UY" w:eastAsia="es-UY"/>
              </w:rPr>
              <w:tab/>
            </w:r>
            <w:r w:rsidRPr="00A32D25">
              <w:rPr>
                <w:rStyle w:val="Hipervnculo"/>
                <w:noProof/>
              </w:rPr>
              <w:t>Interrogar personajes</w:t>
            </w:r>
            <w:r>
              <w:rPr>
                <w:noProof/>
                <w:webHidden/>
              </w:rPr>
              <w:tab/>
            </w:r>
            <w:r>
              <w:rPr>
                <w:noProof/>
                <w:webHidden/>
              </w:rPr>
              <w:fldChar w:fldCharType="begin"/>
            </w:r>
            <w:r>
              <w:rPr>
                <w:noProof/>
                <w:webHidden/>
              </w:rPr>
              <w:instrText xml:space="preserve"> PAGEREF _Toc274953185 \h </w:instrText>
            </w:r>
            <w:r>
              <w:rPr>
                <w:noProof/>
                <w:webHidden/>
              </w:rPr>
            </w:r>
            <w:r>
              <w:rPr>
                <w:noProof/>
                <w:webHidden/>
              </w:rPr>
              <w:fldChar w:fldCharType="separate"/>
            </w:r>
            <w:r>
              <w:rPr>
                <w:noProof/>
                <w:webHidden/>
              </w:rPr>
              <w:t>7</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6" w:history="1">
            <w:r w:rsidRPr="00A32D25">
              <w:rPr>
                <w:rStyle w:val="Hipervnculo"/>
                <w:noProof/>
              </w:rPr>
              <w:t>3.3.1.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_Toc274953186 \h </w:instrText>
            </w:r>
            <w:r>
              <w:rPr>
                <w:noProof/>
                <w:webHidden/>
              </w:rPr>
            </w:r>
            <w:r>
              <w:rPr>
                <w:noProof/>
                <w:webHidden/>
              </w:rPr>
              <w:fldChar w:fldCharType="separate"/>
            </w:r>
            <w:r>
              <w:rPr>
                <w:noProof/>
                <w:webHidden/>
              </w:rPr>
              <w:t>7</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7" w:history="1">
            <w:r w:rsidRPr="00A32D25">
              <w:rPr>
                <w:rStyle w:val="Hipervnculo"/>
                <w:noProof/>
              </w:rPr>
              <w:t>3.3.2.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_Toc274953187 \h </w:instrText>
            </w:r>
            <w:r>
              <w:rPr>
                <w:noProof/>
                <w:webHidden/>
              </w:rPr>
            </w:r>
            <w:r>
              <w:rPr>
                <w:noProof/>
                <w:webHidden/>
              </w:rPr>
              <w:fldChar w:fldCharType="separate"/>
            </w:r>
            <w:r>
              <w:rPr>
                <w:noProof/>
                <w:webHidden/>
              </w:rPr>
              <w:t>7</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8" w:history="1">
            <w:r w:rsidRPr="00A32D25">
              <w:rPr>
                <w:rStyle w:val="Hipervnculo"/>
                <w:noProof/>
              </w:rPr>
              <w:t>3.3.3.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_Toc274953188 \h </w:instrText>
            </w:r>
            <w:r>
              <w:rPr>
                <w:noProof/>
                <w:webHidden/>
              </w:rPr>
            </w:r>
            <w:r>
              <w:rPr>
                <w:noProof/>
                <w:webHidden/>
              </w:rPr>
              <w:fldChar w:fldCharType="separate"/>
            </w:r>
            <w:r>
              <w:rPr>
                <w:noProof/>
                <w:webHidden/>
              </w:rPr>
              <w:t>7</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89" w:history="1">
            <w:r w:rsidRPr="00A32D25">
              <w:rPr>
                <w:rStyle w:val="Hipervnculo"/>
                <w:noProof/>
              </w:rPr>
              <w:t>3.3.4.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_Toc274953189 \h </w:instrText>
            </w:r>
            <w:r>
              <w:rPr>
                <w:noProof/>
                <w:webHidden/>
              </w:rPr>
            </w:r>
            <w:r>
              <w:rPr>
                <w:noProof/>
                <w:webHidden/>
              </w:rPr>
              <w:fldChar w:fldCharType="separate"/>
            </w:r>
            <w:r>
              <w:rPr>
                <w:noProof/>
                <w:webHidden/>
              </w:rPr>
              <w:t>7</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0" w:history="1">
            <w:r w:rsidRPr="00A32D25">
              <w:rPr>
                <w:rStyle w:val="Hipervnculo"/>
                <w:noProof/>
              </w:rPr>
              <w:t>3.3.5.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_Toc274953190 \h </w:instrText>
            </w:r>
            <w:r>
              <w:rPr>
                <w:noProof/>
                <w:webHidden/>
              </w:rPr>
            </w:r>
            <w:r>
              <w:rPr>
                <w:noProof/>
                <w:webHidden/>
              </w:rPr>
              <w:fldChar w:fldCharType="separate"/>
            </w:r>
            <w:r>
              <w:rPr>
                <w:noProof/>
                <w:webHidden/>
              </w:rPr>
              <w:t>8</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91" w:history="1">
            <w:r w:rsidRPr="00A32D25">
              <w:rPr>
                <w:rStyle w:val="Hipervnculo"/>
                <w:noProof/>
              </w:rPr>
              <w:t>3.4.</w:t>
            </w:r>
            <w:r>
              <w:rPr>
                <w:rFonts w:asciiTheme="minorHAnsi" w:eastAsiaTheme="minorEastAsia" w:hAnsiTheme="minorHAnsi" w:cstheme="minorBidi"/>
                <w:smallCaps w:val="0"/>
                <w:noProof/>
                <w:sz w:val="22"/>
                <w:szCs w:val="22"/>
                <w:lang w:val="es-UY" w:eastAsia="es-UY"/>
              </w:rPr>
              <w:tab/>
            </w:r>
            <w:r w:rsidRPr="00A32D25">
              <w:rPr>
                <w:rStyle w:val="Hipervnculo"/>
                <w:noProof/>
              </w:rPr>
              <w:t>Obtener Ciudades.</w:t>
            </w:r>
            <w:r>
              <w:rPr>
                <w:noProof/>
                <w:webHidden/>
              </w:rPr>
              <w:tab/>
            </w:r>
            <w:r>
              <w:rPr>
                <w:noProof/>
                <w:webHidden/>
              </w:rPr>
              <w:fldChar w:fldCharType="begin"/>
            </w:r>
            <w:r>
              <w:rPr>
                <w:noProof/>
                <w:webHidden/>
              </w:rPr>
              <w:instrText xml:space="preserve"> PAGEREF _Toc274953191 \h </w:instrText>
            </w:r>
            <w:r>
              <w:rPr>
                <w:noProof/>
                <w:webHidden/>
              </w:rPr>
            </w:r>
            <w:r>
              <w:rPr>
                <w:noProof/>
                <w:webHidden/>
              </w:rPr>
              <w:fldChar w:fldCharType="separate"/>
            </w:r>
            <w:r>
              <w:rPr>
                <w:noProof/>
                <w:webHidden/>
              </w:rPr>
              <w:t>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2" w:history="1">
            <w:r w:rsidRPr="00A32D25">
              <w:rPr>
                <w:rStyle w:val="Hipervnculo"/>
                <w:noProof/>
              </w:rPr>
              <w:t>3.4.1.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_Toc274953192 \h </w:instrText>
            </w:r>
            <w:r>
              <w:rPr>
                <w:noProof/>
                <w:webHidden/>
              </w:rPr>
            </w:r>
            <w:r>
              <w:rPr>
                <w:noProof/>
                <w:webHidden/>
              </w:rPr>
              <w:fldChar w:fldCharType="separate"/>
            </w:r>
            <w:r>
              <w:rPr>
                <w:noProof/>
                <w:webHidden/>
              </w:rPr>
              <w:t>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3" w:history="1">
            <w:r w:rsidRPr="00A32D25">
              <w:rPr>
                <w:rStyle w:val="Hipervnculo"/>
                <w:noProof/>
              </w:rPr>
              <w:t>3.4.2.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_Toc274953193 \h </w:instrText>
            </w:r>
            <w:r>
              <w:rPr>
                <w:noProof/>
                <w:webHidden/>
              </w:rPr>
            </w:r>
            <w:r>
              <w:rPr>
                <w:noProof/>
                <w:webHidden/>
              </w:rPr>
              <w:fldChar w:fldCharType="separate"/>
            </w:r>
            <w:r>
              <w:rPr>
                <w:noProof/>
                <w:webHidden/>
              </w:rPr>
              <w:t>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4" w:history="1">
            <w:r w:rsidRPr="00A32D25">
              <w:rPr>
                <w:rStyle w:val="Hipervnculo"/>
                <w:noProof/>
              </w:rPr>
              <w:t>3.4.3.</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_Toc274953194 \h </w:instrText>
            </w:r>
            <w:r>
              <w:rPr>
                <w:noProof/>
                <w:webHidden/>
              </w:rPr>
            </w:r>
            <w:r>
              <w:rPr>
                <w:noProof/>
                <w:webHidden/>
              </w:rPr>
              <w:fldChar w:fldCharType="separate"/>
            </w:r>
            <w:r>
              <w:rPr>
                <w:noProof/>
                <w:webHidden/>
              </w:rPr>
              <w:t>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5" w:history="1">
            <w:r w:rsidRPr="00A32D25">
              <w:rPr>
                <w:rStyle w:val="Hipervnculo"/>
                <w:noProof/>
              </w:rPr>
              <w:t>3.4.4.</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_Toc274953195 \h </w:instrText>
            </w:r>
            <w:r>
              <w:rPr>
                <w:noProof/>
                <w:webHidden/>
              </w:rPr>
            </w:r>
            <w:r>
              <w:rPr>
                <w:noProof/>
                <w:webHidden/>
              </w:rPr>
              <w:fldChar w:fldCharType="separate"/>
            </w:r>
            <w:r>
              <w:rPr>
                <w:noProof/>
                <w:webHidden/>
              </w:rPr>
              <w:t>9</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196" w:history="1">
            <w:r w:rsidRPr="00A32D25">
              <w:rPr>
                <w:rStyle w:val="Hipervnculo"/>
                <w:noProof/>
              </w:rPr>
              <w:t>3.5.</w:t>
            </w:r>
            <w:r>
              <w:rPr>
                <w:rFonts w:asciiTheme="minorHAnsi" w:eastAsiaTheme="minorEastAsia" w:hAnsiTheme="minorHAnsi" w:cstheme="minorBidi"/>
                <w:smallCaps w:val="0"/>
                <w:noProof/>
                <w:sz w:val="22"/>
                <w:szCs w:val="22"/>
                <w:lang w:val="es-UY" w:eastAsia="es-UY"/>
              </w:rPr>
              <w:tab/>
            </w:r>
            <w:r w:rsidRPr="00A32D25">
              <w:rPr>
                <w:rStyle w:val="Hipervnculo"/>
                <w:noProof/>
              </w:rPr>
              <w:t>Seleccionar Ciudad a viajar.</w:t>
            </w:r>
            <w:r>
              <w:rPr>
                <w:noProof/>
                <w:webHidden/>
              </w:rPr>
              <w:tab/>
            </w:r>
            <w:r>
              <w:rPr>
                <w:noProof/>
                <w:webHidden/>
              </w:rPr>
              <w:fldChar w:fldCharType="begin"/>
            </w:r>
            <w:r>
              <w:rPr>
                <w:noProof/>
                <w:webHidden/>
              </w:rPr>
              <w:instrText xml:space="preserve"> PAGEREF _Toc274953196 \h </w:instrText>
            </w:r>
            <w:r>
              <w:rPr>
                <w:noProof/>
                <w:webHidden/>
              </w:rPr>
            </w:r>
            <w:r>
              <w:rPr>
                <w:noProof/>
                <w:webHidden/>
              </w:rPr>
              <w:fldChar w:fldCharType="separate"/>
            </w:r>
            <w:r>
              <w:rPr>
                <w:noProof/>
                <w:webHidden/>
              </w:rPr>
              <w:t>10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7" w:history="1">
            <w:r w:rsidRPr="00A32D25">
              <w:rPr>
                <w:rStyle w:val="Hipervnculo"/>
                <w:noProof/>
              </w:rPr>
              <w:t>3.5.1.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_Toc274953197 \h </w:instrText>
            </w:r>
            <w:r>
              <w:rPr>
                <w:noProof/>
                <w:webHidden/>
              </w:rPr>
            </w:r>
            <w:r>
              <w:rPr>
                <w:noProof/>
                <w:webHidden/>
              </w:rPr>
              <w:fldChar w:fldCharType="separate"/>
            </w:r>
            <w:r>
              <w:rPr>
                <w:noProof/>
                <w:webHidden/>
              </w:rPr>
              <w:t>10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8" w:history="1">
            <w:r w:rsidRPr="00A32D25">
              <w:rPr>
                <w:rStyle w:val="Hipervnculo"/>
                <w:noProof/>
              </w:rPr>
              <w:t>3.5.2.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_Toc274953198 \h </w:instrText>
            </w:r>
            <w:r>
              <w:rPr>
                <w:noProof/>
                <w:webHidden/>
              </w:rPr>
            </w:r>
            <w:r>
              <w:rPr>
                <w:noProof/>
                <w:webHidden/>
              </w:rPr>
              <w:fldChar w:fldCharType="separate"/>
            </w:r>
            <w:r>
              <w:rPr>
                <w:noProof/>
                <w:webHidden/>
              </w:rPr>
              <w:t>10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199" w:history="1">
            <w:r w:rsidRPr="00A32D25">
              <w:rPr>
                <w:rStyle w:val="Hipervnculo"/>
                <w:noProof/>
              </w:rPr>
              <w:t>3.5.3.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_Toc274953199 \h </w:instrText>
            </w:r>
            <w:r>
              <w:rPr>
                <w:noProof/>
                <w:webHidden/>
              </w:rPr>
            </w:r>
            <w:r>
              <w:rPr>
                <w:noProof/>
                <w:webHidden/>
              </w:rPr>
              <w:fldChar w:fldCharType="separate"/>
            </w:r>
            <w:r>
              <w:rPr>
                <w:noProof/>
                <w:webHidden/>
              </w:rPr>
              <w:t>10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0" w:history="1">
            <w:r w:rsidRPr="00A32D25">
              <w:rPr>
                <w:rStyle w:val="Hipervnculo"/>
                <w:noProof/>
              </w:rPr>
              <w:t>3.5.4.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_Toc274953200 \h </w:instrText>
            </w:r>
            <w:r>
              <w:rPr>
                <w:noProof/>
                <w:webHidden/>
              </w:rPr>
            </w:r>
            <w:r>
              <w:rPr>
                <w:noProof/>
                <w:webHidden/>
              </w:rPr>
              <w:fldChar w:fldCharType="separate"/>
            </w:r>
            <w:r>
              <w:rPr>
                <w:noProof/>
                <w:webHidden/>
              </w:rPr>
              <w:t>10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1" w:history="1">
            <w:r w:rsidRPr="00A32D25">
              <w:rPr>
                <w:rStyle w:val="Hipervnculo"/>
                <w:noProof/>
              </w:rPr>
              <w:t>3.5.5.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_Toc274953201 \h </w:instrText>
            </w:r>
            <w:r>
              <w:rPr>
                <w:noProof/>
                <w:webHidden/>
              </w:rPr>
            </w:r>
            <w:r>
              <w:rPr>
                <w:noProof/>
                <w:webHidden/>
              </w:rPr>
              <w:fldChar w:fldCharType="separate"/>
            </w:r>
            <w:r>
              <w:rPr>
                <w:noProof/>
                <w:webHidden/>
              </w:rPr>
              <w:t>10</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02" w:history="1">
            <w:r w:rsidRPr="00A32D25">
              <w:rPr>
                <w:rStyle w:val="Hipervnculo"/>
                <w:noProof/>
              </w:rPr>
              <w:t>3.6.</w:t>
            </w:r>
            <w:r>
              <w:rPr>
                <w:rFonts w:asciiTheme="minorHAnsi" w:eastAsiaTheme="minorEastAsia" w:hAnsiTheme="minorHAnsi" w:cstheme="minorBidi"/>
                <w:smallCaps w:val="0"/>
                <w:noProof/>
                <w:sz w:val="22"/>
                <w:szCs w:val="22"/>
                <w:lang w:val="es-UY" w:eastAsia="es-UY"/>
              </w:rPr>
              <w:tab/>
            </w:r>
            <w:r w:rsidRPr="00A32D25">
              <w:rPr>
                <w:rStyle w:val="Hipervnculo"/>
                <w:noProof/>
              </w:rPr>
              <w:t>Listar sospechosos</w:t>
            </w:r>
            <w:r>
              <w:rPr>
                <w:noProof/>
                <w:webHidden/>
              </w:rPr>
              <w:tab/>
            </w:r>
            <w:r>
              <w:rPr>
                <w:noProof/>
                <w:webHidden/>
              </w:rPr>
              <w:fldChar w:fldCharType="begin"/>
            </w:r>
            <w:r>
              <w:rPr>
                <w:noProof/>
                <w:webHidden/>
              </w:rPr>
              <w:instrText xml:space="preserve"> PAGEREF _Toc274953202 \h </w:instrText>
            </w:r>
            <w:r>
              <w:rPr>
                <w:noProof/>
                <w:webHidden/>
              </w:rPr>
            </w:r>
            <w:r>
              <w:rPr>
                <w:noProof/>
                <w:webHidden/>
              </w:rPr>
              <w:fldChar w:fldCharType="separate"/>
            </w:r>
            <w:r>
              <w:rPr>
                <w:noProof/>
                <w:webHidden/>
              </w:rPr>
              <w:t>11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3" w:history="1">
            <w:r w:rsidRPr="00A32D25">
              <w:rPr>
                <w:rStyle w:val="Hipervnculo"/>
                <w:noProof/>
              </w:rPr>
              <w:t>3.6.1.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_Toc274953203 \h </w:instrText>
            </w:r>
            <w:r>
              <w:rPr>
                <w:noProof/>
                <w:webHidden/>
              </w:rPr>
            </w:r>
            <w:r>
              <w:rPr>
                <w:noProof/>
                <w:webHidden/>
              </w:rPr>
              <w:fldChar w:fldCharType="separate"/>
            </w:r>
            <w:r>
              <w:rPr>
                <w:noProof/>
                <w:webHidden/>
              </w:rPr>
              <w:t>11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4" w:history="1">
            <w:r w:rsidRPr="00A32D25">
              <w:rPr>
                <w:rStyle w:val="Hipervnculo"/>
                <w:noProof/>
              </w:rPr>
              <w:t>3.6.2.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_Toc274953204 \h </w:instrText>
            </w:r>
            <w:r>
              <w:rPr>
                <w:noProof/>
                <w:webHidden/>
              </w:rPr>
            </w:r>
            <w:r>
              <w:rPr>
                <w:noProof/>
                <w:webHidden/>
              </w:rPr>
              <w:fldChar w:fldCharType="separate"/>
            </w:r>
            <w:r>
              <w:rPr>
                <w:noProof/>
                <w:webHidden/>
              </w:rPr>
              <w:t>11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5" w:history="1">
            <w:r w:rsidRPr="00A32D25">
              <w:rPr>
                <w:rStyle w:val="Hipervnculo"/>
                <w:noProof/>
              </w:rPr>
              <w:t>3.6.3.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_Toc274953205 \h </w:instrText>
            </w:r>
            <w:r>
              <w:rPr>
                <w:noProof/>
                <w:webHidden/>
              </w:rPr>
            </w:r>
            <w:r>
              <w:rPr>
                <w:noProof/>
                <w:webHidden/>
              </w:rPr>
              <w:fldChar w:fldCharType="separate"/>
            </w:r>
            <w:r>
              <w:rPr>
                <w:noProof/>
                <w:webHidden/>
              </w:rPr>
              <w:t>11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6" w:history="1">
            <w:r w:rsidRPr="00A32D25">
              <w:rPr>
                <w:rStyle w:val="Hipervnculo"/>
                <w:noProof/>
              </w:rPr>
              <w:t>3.6.4.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_Toc274953206 \h </w:instrText>
            </w:r>
            <w:r>
              <w:rPr>
                <w:noProof/>
                <w:webHidden/>
              </w:rPr>
            </w:r>
            <w:r>
              <w:rPr>
                <w:noProof/>
                <w:webHidden/>
              </w:rPr>
              <w:fldChar w:fldCharType="separate"/>
            </w:r>
            <w:r>
              <w:rPr>
                <w:noProof/>
                <w:webHidden/>
              </w:rPr>
              <w:t>11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7" w:history="1">
            <w:r w:rsidRPr="00A32D25">
              <w:rPr>
                <w:rStyle w:val="Hipervnculo"/>
                <w:noProof/>
              </w:rPr>
              <w:t>3.6.5.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_Toc274953207 \h </w:instrText>
            </w:r>
            <w:r>
              <w:rPr>
                <w:noProof/>
                <w:webHidden/>
              </w:rPr>
            </w:r>
            <w:r>
              <w:rPr>
                <w:noProof/>
                <w:webHidden/>
              </w:rPr>
              <w:fldChar w:fldCharType="separate"/>
            </w:r>
            <w:r>
              <w:rPr>
                <w:noProof/>
                <w:webHidden/>
              </w:rPr>
              <w:t>11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8" w:history="1">
            <w:r w:rsidRPr="00A32D25">
              <w:rPr>
                <w:rStyle w:val="Hipervnculo"/>
                <w:noProof/>
              </w:rPr>
              <w:t>3.6.6.</w:t>
            </w:r>
            <w:r>
              <w:rPr>
                <w:rFonts w:asciiTheme="minorHAnsi" w:eastAsiaTheme="minorEastAsia" w:hAnsiTheme="minorHAnsi" w:cstheme="minorBidi"/>
                <w:i w:val="0"/>
                <w:iCs w:val="0"/>
                <w:noProof/>
                <w:sz w:val="22"/>
                <w:szCs w:val="22"/>
                <w:lang w:val="es-UY" w:eastAsia="es-UY"/>
              </w:rPr>
              <w:tab/>
            </w:r>
            <w:r w:rsidRPr="00A32D25">
              <w:rPr>
                <w:rStyle w:val="Hipervnculo"/>
                <w:noProof/>
              </w:rPr>
              <w:t>Filtrar sospechosos</w:t>
            </w:r>
            <w:r>
              <w:rPr>
                <w:noProof/>
                <w:webHidden/>
              </w:rPr>
              <w:tab/>
            </w:r>
            <w:r>
              <w:rPr>
                <w:noProof/>
                <w:webHidden/>
              </w:rPr>
              <w:fldChar w:fldCharType="begin"/>
            </w:r>
            <w:r>
              <w:rPr>
                <w:noProof/>
                <w:webHidden/>
              </w:rPr>
              <w:instrText xml:space="preserve"> PAGEREF _Toc274953208 \h </w:instrText>
            </w:r>
            <w:r>
              <w:rPr>
                <w:noProof/>
                <w:webHidden/>
              </w:rPr>
            </w:r>
            <w:r>
              <w:rPr>
                <w:noProof/>
                <w:webHidden/>
              </w:rPr>
              <w:fldChar w:fldCharType="separate"/>
            </w:r>
            <w:r>
              <w:rPr>
                <w:noProof/>
                <w:webHidden/>
              </w:rPr>
              <w:t>12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09" w:history="1">
            <w:r w:rsidRPr="00A32D25">
              <w:rPr>
                <w:rStyle w:val="Hipervnculo"/>
                <w:noProof/>
              </w:rPr>
              <w:t>3.6.7.</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_Toc274953209 \h </w:instrText>
            </w:r>
            <w:r>
              <w:rPr>
                <w:noProof/>
                <w:webHidden/>
              </w:rPr>
            </w:r>
            <w:r>
              <w:rPr>
                <w:noProof/>
                <w:webHidden/>
              </w:rPr>
              <w:fldChar w:fldCharType="separate"/>
            </w:r>
            <w:r>
              <w:rPr>
                <w:noProof/>
                <w:webHidden/>
              </w:rPr>
              <w:t>12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0" w:history="1">
            <w:r w:rsidRPr="00A32D25">
              <w:rPr>
                <w:rStyle w:val="Hipervnculo"/>
                <w:noProof/>
              </w:rPr>
              <w:t>3.6.8.</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_Toc274953210 \h </w:instrText>
            </w:r>
            <w:r>
              <w:rPr>
                <w:noProof/>
                <w:webHidden/>
              </w:rPr>
            </w:r>
            <w:r>
              <w:rPr>
                <w:noProof/>
                <w:webHidden/>
              </w:rPr>
              <w:fldChar w:fldCharType="separate"/>
            </w:r>
            <w:r>
              <w:rPr>
                <w:noProof/>
                <w:webHidden/>
              </w:rPr>
              <w:t>12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1" w:history="1">
            <w:r w:rsidRPr="00A32D25">
              <w:rPr>
                <w:rStyle w:val="Hipervnculo"/>
                <w:noProof/>
              </w:rPr>
              <w:t>3.6.9.</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_Toc274953211 \h </w:instrText>
            </w:r>
            <w:r>
              <w:rPr>
                <w:noProof/>
                <w:webHidden/>
              </w:rPr>
            </w:r>
            <w:r>
              <w:rPr>
                <w:noProof/>
                <w:webHidden/>
              </w:rPr>
              <w:fldChar w:fldCharType="separate"/>
            </w:r>
            <w:r>
              <w:rPr>
                <w:noProof/>
                <w:webHidden/>
              </w:rPr>
              <w:t>12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2" w:history="1">
            <w:r w:rsidRPr="00A32D25">
              <w:rPr>
                <w:rStyle w:val="Hipervnculo"/>
                <w:noProof/>
              </w:rPr>
              <w:t>3.6.10.</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_Toc274953212 \h </w:instrText>
            </w:r>
            <w:r>
              <w:rPr>
                <w:noProof/>
                <w:webHidden/>
              </w:rPr>
            </w:r>
            <w:r>
              <w:rPr>
                <w:noProof/>
                <w:webHidden/>
              </w:rPr>
              <w:fldChar w:fldCharType="separate"/>
            </w:r>
            <w:r>
              <w:rPr>
                <w:noProof/>
                <w:webHidden/>
              </w:rPr>
              <w:t>12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3" w:history="1">
            <w:r w:rsidRPr="00A32D25">
              <w:rPr>
                <w:rStyle w:val="Hipervnculo"/>
                <w:noProof/>
              </w:rPr>
              <w:t>3.6.11.</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_Toc274953213 \h </w:instrText>
            </w:r>
            <w:r>
              <w:rPr>
                <w:noProof/>
                <w:webHidden/>
              </w:rPr>
            </w:r>
            <w:r>
              <w:rPr>
                <w:noProof/>
                <w:webHidden/>
              </w:rPr>
              <w:fldChar w:fldCharType="separate"/>
            </w:r>
            <w:r>
              <w:rPr>
                <w:noProof/>
                <w:webHidden/>
              </w:rPr>
              <w:t>12</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14" w:history="1">
            <w:r w:rsidRPr="00A32D25">
              <w:rPr>
                <w:rStyle w:val="Hipervnculo"/>
                <w:noProof/>
              </w:rPr>
              <w:t>3.7.</w:t>
            </w:r>
            <w:r>
              <w:rPr>
                <w:rFonts w:asciiTheme="minorHAnsi" w:eastAsiaTheme="minorEastAsia" w:hAnsiTheme="minorHAnsi" w:cstheme="minorBidi"/>
                <w:smallCaps w:val="0"/>
                <w:noProof/>
                <w:sz w:val="22"/>
                <w:szCs w:val="22"/>
                <w:lang w:val="es-UY" w:eastAsia="es-UY"/>
              </w:rPr>
              <w:tab/>
            </w:r>
            <w:r w:rsidRPr="00A32D25">
              <w:rPr>
                <w:rStyle w:val="Hipervnculo"/>
                <w:noProof/>
              </w:rPr>
              <w:t>Emitir Orden de Arresto</w:t>
            </w:r>
            <w:r>
              <w:rPr>
                <w:noProof/>
                <w:webHidden/>
              </w:rPr>
              <w:tab/>
            </w:r>
            <w:r>
              <w:rPr>
                <w:noProof/>
                <w:webHidden/>
              </w:rPr>
              <w:fldChar w:fldCharType="begin"/>
            </w:r>
            <w:r>
              <w:rPr>
                <w:noProof/>
                <w:webHidden/>
              </w:rPr>
              <w:instrText xml:space="preserve"> PAGEREF _Toc274953214 \h </w:instrText>
            </w:r>
            <w:r>
              <w:rPr>
                <w:noProof/>
                <w:webHidden/>
              </w:rPr>
            </w:r>
            <w:r>
              <w:rPr>
                <w:noProof/>
                <w:webHidden/>
              </w:rPr>
              <w:fldChar w:fldCharType="separate"/>
            </w:r>
            <w:r>
              <w:rPr>
                <w:noProof/>
                <w:webHidden/>
              </w:rPr>
              <w:t>13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5" w:history="1">
            <w:r w:rsidRPr="00A32D25">
              <w:rPr>
                <w:rStyle w:val="Hipervnculo"/>
                <w:noProof/>
              </w:rPr>
              <w:t>3.7.1.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_Toc274953215 \h </w:instrText>
            </w:r>
            <w:r>
              <w:rPr>
                <w:noProof/>
                <w:webHidden/>
              </w:rPr>
            </w:r>
            <w:r>
              <w:rPr>
                <w:noProof/>
                <w:webHidden/>
              </w:rPr>
              <w:fldChar w:fldCharType="separate"/>
            </w:r>
            <w:r>
              <w:rPr>
                <w:noProof/>
                <w:webHidden/>
              </w:rPr>
              <w:t>13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6" w:history="1">
            <w:r w:rsidRPr="00A32D25">
              <w:rPr>
                <w:rStyle w:val="Hipervnculo"/>
                <w:noProof/>
              </w:rPr>
              <w:t>3.7.2.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_Toc274953216 \h </w:instrText>
            </w:r>
            <w:r>
              <w:rPr>
                <w:noProof/>
                <w:webHidden/>
              </w:rPr>
            </w:r>
            <w:r>
              <w:rPr>
                <w:noProof/>
                <w:webHidden/>
              </w:rPr>
              <w:fldChar w:fldCharType="separate"/>
            </w:r>
            <w:r>
              <w:rPr>
                <w:noProof/>
                <w:webHidden/>
              </w:rPr>
              <w:t>13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7" w:history="1">
            <w:r w:rsidRPr="00A32D25">
              <w:rPr>
                <w:rStyle w:val="Hipervnculo"/>
                <w:noProof/>
              </w:rPr>
              <w:t>3.7.3.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_Toc274953217 \h </w:instrText>
            </w:r>
            <w:r>
              <w:rPr>
                <w:noProof/>
                <w:webHidden/>
              </w:rPr>
            </w:r>
            <w:r>
              <w:rPr>
                <w:noProof/>
                <w:webHidden/>
              </w:rPr>
              <w:fldChar w:fldCharType="separate"/>
            </w:r>
            <w:r>
              <w:rPr>
                <w:noProof/>
                <w:webHidden/>
              </w:rPr>
              <w:t>13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8" w:history="1">
            <w:r w:rsidRPr="00A32D25">
              <w:rPr>
                <w:rStyle w:val="Hipervnculo"/>
                <w:noProof/>
              </w:rPr>
              <w:t>3.7.4.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_Toc274953218 \h </w:instrText>
            </w:r>
            <w:r>
              <w:rPr>
                <w:noProof/>
                <w:webHidden/>
              </w:rPr>
            </w:r>
            <w:r>
              <w:rPr>
                <w:noProof/>
                <w:webHidden/>
              </w:rPr>
              <w:fldChar w:fldCharType="separate"/>
            </w:r>
            <w:r>
              <w:rPr>
                <w:noProof/>
                <w:webHidden/>
              </w:rPr>
              <w:t>13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19" w:history="1">
            <w:r w:rsidRPr="00A32D25">
              <w:rPr>
                <w:rStyle w:val="Hipervnculo"/>
                <w:noProof/>
              </w:rPr>
              <w:t>3.7.5.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_Toc274953219 \h </w:instrText>
            </w:r>
            <w:r>
              <w:rPr>
                <w:noProof/>
                <w:webHidden/>
              </w:rPr>
            </w:r>
            <w:r>
              <w:rPr>
                <w:noProof/>
                <w:webHidden/>
              </w:rPr>
              <w:fldChar w:fldCharType="separate"/>
            </w:r>
            <w:r>
              <w:rPr>
                <w:noProof/>
                <w:webHidden/>
              </w:rPr>
              <w:t>13</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20" w:history="1">
            <w:r w:rsidRPr="00A32D25">
              <w:rPr>
                <w:rStyle w:val="Hipervnculo"/>
                <w:noProof/>
              </w:rPr>
              <w:t>3.8.</w:t>
            </w:r>
            <w:r>
              <w:rPr>
                <w:rFonts w:asciiTheme="minorHAnsi" w:eastAsiaTheme="minorEastAsia" w:hAnsiTheme="minorHAnsi" w:cstheme="minorBidi"/>
                <w:smallCaps w:val="0"/>
                <w:noProof/>
                <w:sz w:val="22"/>
                <w:szCs w:val="22"/>
                <w:lang w:val="es-UY" w:eastAsia="es-UY"/>
              </w:rPr>
              <w:tab/>
            </w:r>
            <w:r w:rsidRPr="00A32D25">
              <w:rPr>
                <w:rStyle w:val="Hipervnculo"/>
                <w:noProof/>
              </w:rPr>
              <w:t>Arrestar sospechoso</w:t>
            </w:r>
            <w:r>
              <w:rPr>
                <w:noProof/>
                <w:webHidden/>
              </w:rPr>
              <w:tab/>
            </w:r>
            <w:r>
              <w:rPr>
                <w:noProof/>
                <w:webHidden/>
              </w:rPr>
              <w:fldChar w:fldCharType="begin"/>
            </w:r>
            <w:r>
              <w:rPr>
                <w:noProof/>
                <w:webHidden/>
              </w:rPr>
              <w:instrText xml:space="preserve"> PAGEREF _Toc274953220 \h </w:instrText>
            </w:r>
            <w:r>
              <w:rPr>
                <w:noProof/>
                <w:webHidden/>
              </w:rPr>
            </w:r>
            <w:r>
              <w:rPr>
                <w:noProof/>
                <w:webHidden/>
              </w:rPr>
              <w:fldChar w:fldCharType="separate"/>
            </w:r>
            <w:r>
              <w:rPr>
                <w:noProof/>
                <w:webHidden/>
              </w:rPr>
              <w:t>14</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1" w:history="1">
            <w:r w:rsidRPr="00A32D25">
              <w:rPr>
                <w:rStyle w:val="Hipervnculo"/>
                <w:noProof/>
              </w:rPr>
              <w:t>3.8.1.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_Toc274953221 \h </w:instrText>
            </w:r>
            <w:r>
              <w:rPr>
                <w:noProof/>
                <w:webHidden/>
              </w:rPr>
            </w:r>
            <w:r>
              <w:rPr>
                <w:noProof/>
                <w:webHidden/>
              </w:rPr>
              <w:fldChar w:fldCharType="separate"/>
            </w:r>
            <w:r>
              <w:rPr>
                <w:noProof/>
                <w:webHidden/>
              </w:rPr>
              <w:t>14</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2" w:history="1">
            <w:r w:rsidRPr="00A32D25">
              <w:rPr>
                <w:rStyle w:val="Hipervnculo"/>
                <w:noProof/>
              </w:rPr>
              <w:t>3.8.2.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_Toc274953222 \h </w:instrText>
            </w:r>
            <w:r>
              <w:rPr>
                <w:noProof/>
                <w:webHidden/>
              </w:rPr>
            </w:r>
            <w:r>
              <w:rPr>
                <w:noProof/>
                <w:webHidden/>
              </w:rPr>
              <w:fldChar w:fldCharType="separate"/>
            </w:r>
            <w:r>
              <w:rPr>
                <w:noProof/>
                <w:webHidden/>
              </w:rPr>
              <w:t>14</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3" w:history="1">
            <w:r w:rsidRPr="00A32D25">
              <w:rPr>
                <w:rStyle w:val="Hipervnculo"/>
                <w:noProof/>
              </w:rPr>
              <w:t>3.8.3.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_Toc274953223 \h </w:instrText>
            </w:r>
            <w:r>
              <w:rPr>
                <w:noProof/>
                <w:webHidden/>
              </w:rPr>
            </w:r>
            <w:r>
              <w:rPr>
                <w:noProof/>
                <w:webHidden/>
              </w:rPr>
              <w:fldChar w:fldCharType="separate"/>
            </w:r>
            <w:r>
              <w:rPr>
                <w:noProof/>
                <w:webHidden/>
              </w:rPr>
              <w:t>14</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4" w:history="1">
            <w:r w:rsidRPr="00A32D25">
              <w:rPr>
                <w:rStyle w:val="Hipervnculo"/>
                <w:noProof/>
              </w:rPr>
              <w:t>3.8.4.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_Toc274953224 \h </w:instrText>
            </w:r>
            <w:r>
              <w:rPr>
                <w:noProof/>
                <w:webHidden/>
              </w:rPr>
            </w:r>
            <w:r>
              <w:rPr>
                <w:noProof/>
                <w:webHidden/>
              </w:rPr>
              <w:fldChar w:fldCharType="separate"/>
            </w:r>
            <w:r>
              <w:rPr>
                <w:noProof/>
                <w:webHidden/>
              </w:rPr>
              <w:t>14</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5" w:history="1">
            <w:r w:rsidRPr="00A32D25">
              <w:rPr>
                <w:rStyle w:val="Hipervnculo"/>
                <w:noProof/>
              </w:rPr>
              <w:t>3.8.5.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_Toc274953225 \h </w:instrText>
            </w:r>
            <w:r>
              <w:rPr>
                <w:noProof/>
                <w:webHidden/>
              </w:rPr>
            </w:r>
            <w:r>
              <w:rPr>
                <w:noProof/>
                <w:webHidden/>
              </w:rPr>
              <w:fldChar w:fldCharType="separate"/>
            </w:r>
            <w:r>
              <w:rPr>
                <w:noProof/>
                <w:webHidden/>
              </w:rPr>
              <w:t>15</w:t>
            </w:r>
            <w:r>
              <w:rPr>
                <w:noProof/>
                <w:webHidden/>
              </w:rPr>
              <w:fldChar w:fldCharType="end"/>
            </w:r>
          </w:hyperlink>
        </w:p>
        <w:p w:rsidR="00896494" w:rsidRDefault="00896494">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4953226" w:history="1">
            <w:r w:rsidRPr="00A32D25">
              <w:rPr>
                <w:rStyle w:val="Hipervnculo"/>
                <w:noProof/>
              </w:rPr>
              <w:t>3.9.</w:t>
            </w:r>
            <w:r>
              <w:rPr>
                <w:rFonts w:asciiTheme="minorHAnsi" w:eastAsiaTheme="minorEastAsia" w:hAnsiTheme="minorHAnsi" w:cstheme="minorBidi"/>
                <w:smallCaps w:val="0"/>
                <w:noProof/>
                <w:sz w:val="22"/>
                <w:szCs w:val="22"/>
                <w:lang w:val="es-UY" w:eastAsia="es-UY"/>
              </w:rPr>
              <w:tab/>
            </w:r>
            <w:r w:rsidRPr="00A32D25">
              <w:rPr>
                <w:rStyle w:val="Hipervnculo"/>
                <w:noProof/>
              </w:rPr>
              <w:t>Ver Ayuda</w:t>
            </w:r>
            <w:r>
              <w:rPr>
                <w:noProof/>
                <w:webHidden/>
              </w:rPr>
              <w:tab/>
            </w:r>
            <w:r>
              <w:rPr>
                <w:noProof/>
                <w:webHidden/>
              </w:rPr>
              <w:fldChar w:fldCharType="begin"/>
            </w:r>
            <w:r>
              <w:rPr>
                <w:noProof/>
                <w:webHidden/>
              </w:rPr>
              <w:instrText xml:space="preserve"> PAGEREF _Toc274953226 \h </w:instrText>
            </w:r>
            <w:r>
              <w:rPr>
                <w:noProof/>
                <w:webHidden/>
              </w:rPr>
            </w:r>
            <w:r>
              <w:rPr>
                <w:noProof/>
                <w:webHidden/>
              </w:rPr>
              <w:fldChar w:fldCharType="separate"/>
            </w:r>
            <w:r>
              <w:rPr>
                <w:noProof/>
                <w:webHidden/>
              </w:rPr>
              <w:t>16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7" w:history="1">
            <w:r w:rsidRPr="00A32D25">
              <w:rPr>
                <w:rStyle w:val="Hipervnculo"/>
                <w:noProof/>
              </w:rPr>
              <w:t>3.9.1.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_Toc274953227 \h </w:instrText>
            </w:r>
            <w:r>
              <w:rPr>
                <w:noProof/>
                <w:webHidden/>
              </w:rPr>
            </w:r>
            <w:r>
              <w:rPr>
                <w:noProof/>
                <w:webHidden/>
              </w:rPr>
              <w:fldChar w:fldCharType="separate"/>
            </w:r>
            <w:r>
              <w:rPr>
                <w:noProof/>
                <w:webHidden/>
              </w:rPr>
              <w:t>16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8" w:history="1">
            <w:r w:rsidRPr="00A32D25">
              <w:rPr>
                <w:rStyle w:val="Hipervnculo"/>
                <w:noProof/>
              </w:rPr>
              <w:t>3.9.2.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_Toc274953228 \h </w:instrText>
            </w:r>
            <w:r>
              <w:rPr>
                <w:noProof/>
                <w:webHidden/>
              </w:rPr>
            </w:r>
            <w:r>
              <w:rPr>
                <w:noProof/>
                <w:webHidden/>
              </w:rPr>
              <w:fldChar w:fldCharType="separate"/>
            </w:r>
            <w:r>
              <w:rPr>
                <w:noProof/>
                <w:webHidden/>
              </w:rPr>
              <w:t>16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29" w:history="1">
            <w:r w:rsidRPr="00A32D25">
              <w:rPr>
                <w:rStyle w:val="Hipervnculo"/>
                <w:noProof/>
              </w:rPr>
              <w:t>3.9.3.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_Toc274953229 \h </w:instrText>
            </w:r>
            <w:r>
              <w:rPr>
                <w:noProof/>
                <w:webHidden/>
              </w:rPr>
            </w:r>
            <w:r>
              <w:rPr>
                <w:noProof/>
                <w:webHidden/>
              </w:rPr>
              <w:fldChar w:fldCharType="separate"/>
            </w:r>
            <w:r>
              <w:rPr>
                <w:noProof/>
                <w:webHidden/>
              </w:rPr>
              <w:t>16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0" w:history="1">
            <w:r w:rsidRPr="00A32D25">
              <w:rPr>
                <w:rStyle w:val="Hipervnculo"/>
                <w:noProof/>
              </w:rPr>
              <w:t>3.9.4.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_Toc274953230 \h </w:instrText>
            </w:r>
            <w:r>
              <w:rPr>
                <w:noProof/>
                <w:webHidden/>
              </w:rPr>
            </w:r>
            <w:r>
              <w:rPr>
                <w:noProof/>
                <w:webHidden/>
              </w:rPr>
              <w:fldChar w:fldCharType="separate"/>
            </w:r>
            <w:r>
              <w:rPr>
                <w:noProof/>
                <w:webHidden/>
              </w:rPr>
              <w:t>16</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1" w:history="1">
            <w:r w:rsidRPr="00A32D25">
              <w:rPr>
                <w:rStyle w:val="Hipervnculo"/>
                <w:noProof/>
              </w:rPr>
              <w:t>3.9.5.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_Toc274953231 \h </w:instrText>
            </w:r>
            <w:r>
              <w:rPr>
                <w:noProof/>
                <w:webHidden/>
              </w:rPr>
            </w:r>
            <w:r>
              <w:rPr>
                <w:noProof/>
                <w:webHidden/>
              </w:rPr>
              <w:fldChar w:fldCharType="separate"/>
            </w:r>
            <w:r>
              <w:rPr>
                <w:noProof/>
                <w:webHidden/>
              </w:rPr>
              <w:t>17</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32" w:history="1">
            <w:r w:rsidRPr="00A32D25">
              <w:rPr>
                <w:rStyle w:val="Hipervnculo"/>
                <w:noProof/>
              </w:rPr>
              <w:t>3.10.</w:t>
            </w:r>
            <w:r>
              <w:rPr>
                <w:rFonts w:asciiTheme="minorHAnsi" w:eastAsiaTheme="minorEastAsia" w:hAnsiTheme="minorHAnsi" w:cstheme="minorBidi"/>
                <w:smallCaps w:val="0"/>
                <w:noProof/>
                <w:sz w:val="22"/>
                <w:szCs w:val="22"/>
                <w:lang w:val="es-UY" w:eastAsia="es-UY"/>
              </w:rPr>
              <w:tab/>
            </w:r>
            <w:r w:rsidRPr="00A32D25">
              <w:rPr>
                <w:rStyle w:val="Hipervnculo"/>
                <w:noProof/>
              </w:rPr>
              <w:t>Cambiar Lenguaje</w:t>
            </w:r>
            <w:r>
              <w:rPr>
                <w:noProof/>
                <w:webHidden/>
              </w:rPr>
              <w:tab/>
            </w:r>
            <w:r>
              <w:rPr>
                <w:noProof/>
                <w:webHidden/>
              </w:rPr>
              <w:fldChar w:fldCharType="begin"/>
            </w:r>
            <w:r>
              <w:rPr>
                <w:noProof/>
                <w:webHidden/>
              </w:rPr>
              <w:instrText xml:space="preserve"> PAGEREF _Toc274953232 \h </w:instrText>
            </w:r>
            <w:r>
              <w:rPr>
                <w:noProof/>
                <w:webHidden/>
              </w:rPr>
            </w:r>
            <w:r>
              <w:rPr>
                <w:noProof/>
                <w:webHidden/>
              </w:rPr>
              <w:fldChar w:fldCharType="separate"/>
            </w:r>
            <w:r>
              <w:rPr>
                <w:noProof/>
                <w:webHidden/>
              </w:rPr>
              <w:t>18</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3" w:history="1">
            <w:r w:rsidRPr="00A32D25">
              <w:rPr>
                <w:rStyle w:val="Hipervnculo"/>
                <w:noProof/>
              </w:rPr>
              <w:t>3.10.1.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_Toc274953233 \h </w:instrText>
            </w:r>
            <w:r>
              <w:rPr>
                <w:noProof/>
                <w:webHidden/>
              </w:rPr>
            </w:r>
            <w:r>
              <w:rPr>
                <w:noProof/>
                <w:webHidden/>
              </w:rPr>
              <w:fldChar w:fldCharType="separate"/>
            </w:r>
            <w:r>
              <w:rPr>
                <w:noProof/>
                <w:webHidden/>
              </w:rPr>
              <w:t>18</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4" w:history="1">
            <w:r w:rsidRPr="00A32D25">
              <w:rPr>
                <w:rStyle w:val="Hipervnculo"/>
                <w:noProof/>
              </w:rPr>
              <w:t>3.10.2.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_Toc274953234 \h </w:instrText>
            </w:r>
            <w:r>
              <w:rPr>
                <w:noProof/>
                <w:webHidden/>
              </w:rPr>
            </w:r>
            <w:r>
              <w:rPr>
                <w:noProof/>
                <w:webHidden/>
              </w:rPr>
              <w:fldChar w:fldCharType="separate"/>
            </w:r>
            <w:r>
              <w:rPr>
                <w:noProof/>
                <w:webHidden/>
              </w:rPr>
              <w:t>18</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5" w:history="1">
            <w:r w:rsidRPr="00A32D25">
              <w:rPr>
                <w:rStyle w:val="Hipervnculo"/>
                <w:noProof/>
              </w:rPr>
              <w:t>3.10.3.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_Toc274953235 \h </w:instrText>
            </w:r>
            <w:r>
              <w:rPr>
                <w:noProof/>
                <w:webHidden/>
              </w:rPr>
            </w:r>
            <w:r>
              <w:rPr>
                <w:noProof/>
                <w:webHidden/>
              </w:rPr>
              <w:fldChar w:fldCharType="separate"/>
            </w:r>
            <w:r>
              <w:rPr>
                <w:noProof/>
                <w:webHidden/>
              </w:rPr>
              <w:t>18</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6" w:history="1">
            <w:r w:rsidRPr="00A32D25">
              <w:rPr>
                <w:rStyle w:val="Hipervnculo"/>
                <w:noProof/>
              </w:rPr>
              <w:t>3.10.4.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_Toc274953236 \h </w:instrText>
            </w:r>
            <w:r>
              <w:rPr>
                <w:noProof/>
                <w:webHidden/>
              </w:rPr>
            </w:r>
            <w:r>
              <w:rPr>
                <w:noProof/>
                <w:webHidden/>
              </w:rPr>
              <w:fldChar w:fldCharType="separate"/>
            </w:r>
            <w:r>
              <w:rPr>
                <w:noProof/>
                <w:webHidden/>
              </w:rPr>
              <w:t>18</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7" w:history="1">
            <w:r w:rsidRPr="00A32D25">
              <w:rPr>
                <w:rStyle w:val="Hipervnculo"/>
                <w:noProof/>
              </w:rPr>
              <w:t>3.10.5.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_Toc274953237 \h </w:instrText>
            </w:r>
            <w:r>
              <w:rPr>
                <w:noProof/>
                <w:webHidden/>
              </w:rPr>
            </w:r>
            <w:r>
              <w:rPr>
                <w:noProof/>
                <w:webHidden/>
              </w:rPr>
              <w:fldChar w:fldCharType="separate"/>
            </w:r>
            <w:r>
              <w:rPr>
                <w:noProof/>
                <w:webHidden/>
              </w:rPr>
              <w:t>18</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38" w:history="1">
            <w:r w:rsidRPr="00A32D25">
              <w:rPr>
                <w:rStyle w:val="Hipervnculo"/>
                <w:noProof/>
              </w:rPr>
              <w:t>3.11.</w:t>
            </w:r>
            <w:r>
              <w:rPr>
                <w:rFonts w:asciiTheme="minorHAnsi" w:eastAsiaTheme="minorEastAsia" w:hAnsiTheme="minorHAnsi" w:cstheme="minorBidi"/>
                <w:smallCaps w:val="0"/>
                <w:noProof/>
                <w:sz w:val="22"/>
                <w:szCs w:val="22"/>
                <w:lang w:val="es-UY" w:eastAsia="es-UY"/>
              </w:rPr>
              <w:tab/>
            </w:r>
            <w:r w:rsidRPr="00A32D25">
              <w:rPr>
                <w:rStyle w:val="Hipervnculo"/>
                <w:noProof/>
              </w:rPr>
              <w:t>Salir</w:t>
            </w:r>
            <w:r>
              <w:rPr>
                <w:noProof/>
                <w:webHidden/>
              </w:rPr>
              <w:tab/>
            </w:r>
            <w:r>
              <w:rPr>
                <w:noProof/>
                <w:webHidden/>
              </w:rPr>
              <w:fldChar w:fldCharType="begin"/>
            </w:r>
            <w:r>
              <w:rPr>
                <w:noProof/>
                <w:webHidden/>
              </w:rPr>
              <w:instrText xml:space="preserve"> PAGEREF _Toc274953238 \h </w:instrText>
            </w:r>
            <w:r>
              <w:rPr>
                <w:noProof/>
                <w:webHidden/>
              </w:rPr>
            </w:r>
            <w:r>
              <w:rPr>
                <w:noProof/>
                <w:webHidden/>
              </w:rPr>
              <w:fldChar w:fldCharType="separate"/>
            </w:r>
            <w:r>
              <w:rPr>
                <w:noProof/>
                <w:webHidden/>
              </w:rPr>
              <w:t>19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39" w:history="1">
            <w:r w:rsidRPr="00A32D25">
              <w:rPr>
                <w:rStyle w:val="Hipervnculo"/>
                <w:noProof/>
              </w:rPr>
              <w:t>3.11.1.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_Toc274953239 \h </w:instrText>
            </w:r>
            <w:r>
              <w:rPr>
                <w:noProof/>
                <w:webHidden/>
              </w:rPr>
            </w:r>
            <w:r>
              <w:rPr>
                <w:noProof/>
                <w:webHidden/>
              </w:rPr>
              <w:fldChar w:fldCharType="separate"/>
            </w:r>
            <w:r>
              <w:rPr>
                <w:noProof/>
                <w:webHidden/>
              </w:rPr>
              <w:t>19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0" w:history="1">
            <w:r w:rsidRPr="00A32D25">
              <w:rPr>
                <w:rStyle w:val="Hipervnculo"/>
                <w:noProof/>
              </w:rPr>
              <w:t>3.11.2.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_Toc274953240 \h </w:instrText>
            </w:r>
            <w:r>
              <w:rPr>
                <w:noProof/>
                <w:webHidden/>
              </w:rPr>
            </w:r>
            <w:r>
              <w:rPr>
                <w:noProof/>
                <w:webHidden/>
              </w:rPr>
              <w:fldChar w:fldCharType="separate"/>
            </w:r>
            <w:r>
              <w:rPr>
                <w:noProof/>
                <w:webHidden/>
              </w:rPr>
              <w:t>19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1" w:history="1">
            <w:r w:rsidRPr="00A32D25">
              <w:rPr>
                <w:rStyle w:val="Hipervnculo"/>
                <w:noProof/>
              </w:rPr>
              <w:t>3.11.3.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_Toc274953241 \h </w:instrText>
            </w:r>
            <w:r>
              <w:rPr>
                <w:noProof/>
                <w:webHidden/>
              </w:rPr>
            </w:r>
            <w:r>
              <w:rPr>
                <w:noProof/>
                <w:webHidden/>
              </w:rPr>
              <w:fldChar w:fldCharType="separate"/>
            </w:r>
            <w:r>
              <w:rPr>
                <w:noProof/>
                <w:webHidden/>
              </w:rPr>
              <w:t>19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2" w:history="1">
            <w:r w:rsidRPr="00A32D25">
              <w:rPr>
                <w:rStyle w:val="Hipervnculo"/>
                <w:noProof/>
              </w:rPr>
              <w:t>3.11.4.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_Toc274953242 \h </w:instrText>
            </w:r>
            <w:r>
              <w:rPr>
                <w:noProof/>
                <w:webHidden/>
              </w:rPr>
            </w:r>
            <w:r>
              <w:rPr>
                <w:noProof/>
                <w:webHidden/>
              </w:rPr>
              <w:fldChar w:fldCharType="separate"/>
            </w:r>
            <w:r>
              <w:rPr>
                <w:noProof/>
                <w:webHidden/>
              </w:rPr>
              <w:t>19</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3" w:history="1">
            <w:r w:rsidRPr="00A32D25">
              <w:rPr>
                <w:rStyle w:val="Hipervnculo"/>
                <w:noProof/>
              </w:rPr>
              <w:t>3.11.5.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_Toc274953243 \h </w:instrText>
            </w:r>
            <w:r>
              <w:rPr>
                <w:noProof/>
                <w:webHidden/>
              </w:rPr>
            </w:r>
            <w:r>
              <w:rPr>
                <w:noProof/>
                <w:webHidden/>
              </w:rPr>
              <w:fldChar w:fldCharType="separate"/>
            </w:r>
            <w:r>
              <w:rPr>
                <w:noProof/>
                <w:webHidden/>
              </w:rPr>
              <w:t>19</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44" w:history="1">
            <w:r w:rsidRPr="00A32D25">
              <w:rPr>
                <w:rStyle w:val="Hipervnculo"/>
                <w:noProof/>
              </w:rPr>
              <w:t>3.12.</w:t>
            </w:r>
            <w:r>
              <w:rPr>
                <w:rFonts w:asciiTheme="minorHAnsi" w:eastAsiaTheme="minorEastAsia" w:hAnsiTheme="minorHAnsi" w:cstheme="minorBidi"/>
                <w:smallCaps w:val="0"/>
                <w:noProof/>
                <w:sz w:val="22"/>
                <w:szCs w:val="22"/>
                <w:lang w:val="es-UY" w:eastAsia="es-UY"/>
              </w:rPr>
              <w:tab/>
            </w:r>
            <w:r w:rsidRPr="00A32D25">
              <w:rPr>
                <w:rStyle w:val="Hipervnculo"/>
                <w:noProof/>
              </w:rPr>
              <w:t>Actualizar Datos Ciudades</w:t>
            </w:r>
            <w:r>
              <w:rPr>
                <w:noProof/>
                <w:webHidden/>
              </w:rPr>
              <w:tab/>
            </w:r>
            <w:r>
              <w:rPr>
                <w:noProof/>
                <w:webHidden/>
              </w:rPr>
              <w:fldChar w:fldCharType="begin"/>
            </w:r>
            <w:r>
              <w:rPr>
                <w:noProof/>
                <w:webHidden/>
              </w:rPr>
              <w:instrText xml:space="preserve"> PAGEREF _Toc274953244 \h </w:instrText>
            </w:r>
            <w:r>
              <w:rPr>
                <w:noProof/>
                <w:webHidden/>
              </w:rPr>
            </w:r>
            <w:r>
              <w:rPr>
                <w:noProof/>
                <w:webHidden/>
              </w:rPr>
              <w:fldChar w:fldCharType="separate"/>
            </w:r>
            <w:r>
              <w:rPr>
                <w:noProof/>
                <w:webHidden/>
              </w:rPr>
              <w:t>20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5" w:history="1">
            <w:r w:rsidRPr="00A32D25">
              <w:rPr>
                <w:rStyle w:val="Hipervnculo"/>
                <w:noProof/>
              </w:rPr>
              <w:t>3.12.1.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_Toc274953245 \h </w:instrText>
            </w:r>
            <w:r>
              <w:rPr>
                <w:noProof/>
                <w:webHidden/>
              </w:rPr>
            </w:r>
            <w:r>
              <w:rPr>
                <w:noProof/>
                <w:webHidden/>
              </w:rPr>
              <w:fldChar w:fldCharType="separate"/>
            </w:r>
            <w:r>
              <w:rPr>
                <w:noProof/>
                <w:webHidden/>
              </w:rPr>
              <w:t>20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6" w:history="1">
            <w:r w:rsidRPr="00A32D25">
              <w:rPr>
                <w:rStyle w:val="Hipervnculo"/>
                <w:noProof/>
              </w:rPr>
              <w:t>3.12.2.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_Toc274953246 \h </w:instrText>
            </w:r>
            <w:r>
              <w:rPr>
                <w:noProof/>
                <w:webHidden/>
              </w:rPr>
            </w:r>
            <w:r>
              <w:rPr>
                <w:noProof/>
                <w:webHidden/>
              </w:rPr>
              <w:fldChar w:fldCharType="separate"/>
            </w:r>
            <w:r>
              <w:rPr>
                <w:noProof/>
                <w:webHidden/>
              </w:rPr>
              <w:t>20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7" w:history="1">
            <w:r w:rsidRPr="00A32D25">
              <w:rPr>
                <w:rStyle w:val="Hipervnculo"/>
                <w:noProof/>
              </w:rPr>
              <w:t>3.12.3.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_Toc274953247 \h </w:instrText>
            </w:r>
            <w:r>
              <w:rPr>
                <w:noProof/>
                <w:webHidden/>
              </w:rPr>
            </w:r>
            <w:r>
              <w:rPr>
                <w:noProof/>
                <w:webHidden/>
              </w:rPr>
              <w:fldChar w:fldCharType="separate"/>
            </w:r>
            <w:r>
              <w:rPr>
                <w:noProof/>
                <w:webHidden/>
              </w:rPr>
              <w:t>20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8" w:history="1">
            <w:r w:rsidRPr="00A32D25">
              <w:rPr>
                <w:rStyle w:val="Hipervnculo"/>
                <w:noProof/>
              </w:rPr>
              <w:t>3.12.4.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_Toc274953248 \h </w:instrText>
            </w:r>
            <w:r>
              <w:rPr>
                <w:noProof/>
                <w:webHidden/>
              </w:rPr>
            </w:r>
            <w:r>
              <w:rPr>
                <w:noProof/>
                <w:webHidden/>
              </w:rPr>
              <w:fldChar w:fldCharType="separate"/>
            </w:r>
            <w:r>
              <w:rPr>
                <w:noProof/>
                <w:webHidden/>
              </w:rPr>
              <w:t>20</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49" w:history="1">
            <w:r w:rsidRPr="00A32D25">
              <w:rPr>
                <w:rStyle w:val="Hipervnculo"/>
                <w:noProof/>
              </w:rPr>
              <w:t>3.12.5.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_Toc274953249 \h </w:instrText>
            </w:r>
            <w:r>
              <w:rPr>
                <w:noProof/>
                <w:webHidden/>
              </w:rPr>
            </w:r>
            <w:r>
              <w:rPr>
                <w:noProof/>
                <w:webHidden/>
              </w:rPr>
              <w:fldChar w:fldCharType="separate"/>
            </w:r>
            <w:r>
              <w:rPr>
                <w:noProof/>
                <w:webHidden/>
              </w:rPr>
              <w:t>20</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50" w:history="1">
            <w:r w:rsidRPr="00A32D25">
              <w:rPr>
                <w:rStyle w:val="Hipervnculo"/>
                <w:noProof/>
              </w:rPr>
              <w:t>3.13.</w:t>
            </w:r>
            <w:r>
              <w:rPr>
                <w:rFonts w:asciiTheme="minorHAnsi" w:eastAsiaTheme="minorEastAsia" w:hAnsiTheme="minorHAnsi" w:cstheme="minorBidi"/>
                <w:smallCaps w:val="0"/>
                <w:noProof/>
                <w:sz w:val="22"/>
                <w:szCs w:val="22"/>
                <w:lang w:val="es-UY" w:eastAsia="es-UY"/>
              </w:rPr>
              <w:tab/>
            </w:r>
            <w:r w:rsidRPr="00A32D25">
              <w:rPr>
                <w:rStyle w:val="Hipervnculo"/>
                <w:noProof/>
              </w:rPr>
              <w:t>Actualizar Datos Famosos</w:t>
            </w:r>
            <w:r>
              <w:rPr>
                <w:noProof/>
                <w:webHidden/>
              </w:rPr>
              <w:tab/>
            </w:r>
            <w:r>
              <w:rPr>
                <w:noProof/>
                <w:webHidden/>
              </w:rPr>
              <w:fldChar w:fldCharType="begin"/>
            </w:r>
            <w:r>
              <w:rPr>
                <w:noProof/>
                <w:webHidden/>
              </w:rPr>
              <w:instrText xml:space="preserve"> PAGEREF _Toc274953250 \h </w:instrText>
            </w:r>
            <w:r>
              <w:rPr>
                <w:noProof/>
                <w:webHidden/>
              </w:rPr>
            </w:r>
            <w:r>
              <w:rPr>
                <w:noProof/>
                <w:webHidden/>
              </w:rPr>
              <w:fldChar w:fldCharType="separate"/>
            </w:r>
            <w:r>
              <w:rPr>
                <w:noProof/>
                <w:webHidden/>
              </w:rPr>
              <w:t>21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1" w:history="1">
            <w:r w:rsidRPr="00A32D25">
              <w:rPr>
                <w:rStyle w:val="Hipervnculo"/>
                <w:noProof/>
              </w:rPr>
              <w:t>3.13.1.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_Toc274953251 \h </w:instrText>
            </w:r>
            <w:r>
              <w:rPr>
                <w:noProof/>
                <w:webHidden/>
              </w:rPr>
            </w:r>
            <w:r>
              <w:rPr>
                <w:noProof/>
                <w:webHidden/>
              </w:rPr>
              <w:fldChar w:fldCharType="separate"/>
            </w:r>
            <w:r>
              <w:rPr>
                <w:noProof/>
                <w:webHidden/>
              </w:rPr>
              <w:t>21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2" w:history="1">
            <w:r w:rsidRPr="00A32D25">
              <w:rPr>
                <w:rStyle w:val="Hipervnculo"/>
                <w:noProof/>
              </w:rPr>
              <w:t>3.13.2.</w:t>
            </w:r>
            <w:r>
              <w:rPr>
                <w:rFonts w:asciiTheme="minorHAnsi" w:eastAsiaTheme="minorEastAsia" w:hAnsiTheme="minorHAnsi" w:cstheme="minorBidi"/>
                <w:i w:val="0"/>
                <w:iCs w:val="0"/>
                <w:noProof/>
                <w:sz w:val="22"/>
                <w:szCs w:val="22"/>
                <w:lang w:val="es-UY" w:eastAsia="es-UY"/>
              </w:rPr>
              <w:tab/>
            </w:r>
            <w:r w:rsidRPr="00A32D25">
              <w:rPr>
                <w:rStyle w:val="Hipervnculo"/>
                <w:noProof/>
              </w:rPr>
              <w:t>Flujos de eventos alternativos</w:t>
            </w:r>
            <w:r>
              <w:rPr>
                <w:noProof/>
                <w:webHidden/>
              </w:rPr>
              <w:tab/>
            </w:r>
            <w:r>
              <w:rPr>
                <w:noProof/>
                <w:webHidden/>
              </w:rPr>
              <w:fldChar w:fldCharType="begin"/>
            </w:r>
            <w:r>
              <w:rPr>
                <w:noProof/>
                <w:webHidden/>
              </w:rPr>
              <w:instrText xml:space="preserve"> PAGEREF _Toc274953252 \h </w:instrText>
            </w:r>
            <w:r>
              <w:rPr>
                <w:noProof/>
                <w:webHidden/>
              </w:rPr>
            </w:r>
            <w:r>
              <w:rPr>
                <w:noProof/>
                <w:webHidden/>
              </w:rPr>
              <w:fldChar w:fldCharType="separate"/>
            </w:r>
            <w:r>
              <w:rPr>
                <w:noProof/>
                <w:webHidden/>
              </w:rPr>
              <w:t>21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3" w:history="1">
            <w:r w:rsidRPr="00A32D25">
              <w:rPr>
                <w:rStyle w:val="Hipervnculo"/>
                <w:noProof/>
              </w:rPr>
              <w:t>3.13.3.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_Toc274953253 \h </w:instrText>
            </w:r>
            <w:r>
              <w:rPr>
                <w:noProof/>
                <w:webHidden/>
              </w:rPr>
            </w:r>
            <w:r>
              <w:rPr>
                <w:noProof/>
                <w:webHidden/>
              </w:rPr>
              <w:fldChar w:fldCharType="separate"/>
            </w:r>
            <w:r>
              <w:rPr>
                <w:noProof/>
                <w:webHidden/>
              </w:rPr>
              <w:t>21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4" w:history="1">
            <w:r w:rsidRPr="00A32D25">
              <w:rPr>
                <w:rStyle w:val="Hipervnculo"/>
                <w:noProof/>
              </w:rPr>
              <w:t>3.13.4.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_Toc274953254 \h </w:instrText>
            </w:r>
            <w:r>
              <w:rPr>
                <w:noProof/>
                <w:webHidden/>
              </w:rPr>
            </w:r>
            <w:r>
              <w:rPr>
                <w:noProof/>
                <w:webHidden/>
              </w:rPr>
              <w:fldChar w:fldCharType="separate"/>
            </w:r>
            <w:r>
              <w:rPr>
                <w:noProof/>
                <w:webHidden/>
              </w:rPr>
              <w:t>21</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5" w:history="1">
            <w:r w:rsidRPr="00A32D25">
              <w:rPr>
                <w:rStyle w:val="Hipervnculo"/>
                <w:noProof/>
              </w:rPr>
              <w:t>3.13.5.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_Toc274953255 \h </w:instrText>
            </w:r>
            <w:r>
              <w:rPr>
                <w:noProof/>
                <w:webHidden/>
              </w:rPr>
            </w:r>
            <w:r>
              <w:rPr>
                <w:noProof/>
                <w:webHidden/>
              </w:rPr>
              <w:fldChar w:fldCharType="separate"/>
            </w:r>
            <w:r>
              <w:rPr>
                <w:noProof/>
                <w:webHidden/>
              </w:rPr>
              <w:t>21</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56" w:history="1">
            <w:r w:rsidRPr="00A32D25">
              <w:rPr>
                <w:rStyle w:val="Hipervnculo"/>
                <w:noProof/>
              </w:rPr>
              <w:t>3.14.</w:t>
            </w:r>
            <w:r>
              <w:rPr>
                <w:rFonts w:asciiTheme="minorHAnsi" w:eastAsiaTheme="minorEastAsia" w:hAnsiTheme="minorHAnsi" w:cstheme="minorBidi"/>
                <w:smallCaps w:val="0"/>
                <w:noProof/>
                <w:sz w:val="22"/>
                <w:szCs w:val="22"/>
                <w:lang w:val="es-UY" w:eastAsia="es-UY"/>
              </w:rPr>
              <w:tab/>
            </w:r>
            <w:r w:rsidRPr="00A32D25">
              <w:rPr>
                <w:rStyle w:val="Hipervnculo"/>
                <w:noProof/>
              </w:rPr>
              <w:t>Guardar Estado</w:t>
            </w:r>
            <w:r>
              <w:rPr>
                <w:noProof/>
                <w:webHidden/>
              </w:rPr>
              <w:tab/>
            </w:r>
            <w:r>
              <w:rPr>
                <w:noProof/>
                <w:webHidden/>
              </w:rPr>
              <w:fldChar w:fldCharType="begin"/>
            </w:r>
            <w:r>
              <w:rPr>
                <w:noProof/>
                <w:webHidden/>
              </w:rPr>
              <w:instrText xml:space="preserve"> PAGEREF _Toc274953256 \h </w:instrText>
            </w:r>
            <w:r>
              <w:rPr>
                <w:noProof/>
                <w:webHidden/>
              </w:rPr>
            </w:r>
            <w:r>
              <w:rPr>
                <w:noProof/>
                <w:webHidden/>
              </w:rPr>
              <w:fldChar w:fldCharType="separate"/>
            </w:r>
            <w:r>
              <w:rPr>
                <w:noProof/>
                <w:webHidden/>
              </w:rPr>
              <w:t>22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7" w:history="1">
            <w:r w:rsidRPr="00A32D25">
              <w:rPr>
                <w:rStyle w:val="Hipervnculo"/>
                <w:noProof/>
              </w:rPr>
              <w:t>3.14.1.</w:t>
            </w:r>
            <w:r>
              <w:rPr>
                <w:rFonts w:asciiTheme="minorHAnsi" w:eastAsiaTheme="minorEastAsia" w:hAnsiTheme="minorHAnsi" w:cstheme="minorBidi"/>
                <w:i w:val="0"/>
                <w:iCs w:val="0"/>
                <w:noProof/>
                <w:sz w:val="22"/>
                <w:szCs w:val="22"/>
                <w:lang w:val="es-UY" w:eastAsia="es-UY"/>
              </w:rPr>
              <w:tab/>
            </w:r>
            <w:r w:rsidRPr="00A32D25">
              <w:rPr>
                <w:rStyle w:val="Hipervnculo"/>
                <w:noProof/>
              </w:rPr>
              <w:t>Flujo de eventos principal</w:t>
            </w:r>
            <w:r>
              <w:rPr>
                <w:noProof/>
                <w:webHidden/>
              </w:rPr>
              <w:tab/>
            </w:r>
            <w:r>
              <w:rPr>
                <w:noProof/>
                <w:webHidden/>
              </w:rPr>
              <w:fldChar w:fldCharType="begin"/>
            </w:r>
            <w:r>
              <w:rPr>
                <w:noProof/>
                <w:webHidden/>
              </w:rPr>
              <w:instrText xml:space="preserve"> PAGEREF _Toc274953257 \h </w:instrText>
            </w:r>
            <w:r>
              <w:rPr>
                <w:noProof/>
                <w:webHidden/>
              </w:rPr>
            </w:r>
            <w:r>
              <w:rPr>
                <w:noProof/>
                <w:webHidden/>
              </w:rPr>
              <w:fldChar w:fldCharType="separate"/>
            </w:r>
            <w:r>
              <w:rPr>
                <w:noProof/>
                <w:webHidden/>
              </w:rPr>
              <w:t>22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8" w:history="1">
            <w:r w:rsidRPr="00A32D25">
              <w:rPr>
                <w:rStyle w:val="Hipervnculo"/>
                <w:noProof/>
              </w:rPr>
              <w:t>3.14.2.</w:t>
            </w:r>
            <w:r>
              <w:rPr>
                <w:rFonts w:asciiTheme="minorHAnsi" w:eastAsiaTheme="minorEastAsia" w:hAnsiTheme="minorHAnsi" w:cstheme="minorBidi"/>
                <w:i w:val="0"/>
                <w:iCs w:val="0"/>
                <w:noProof/>
                <w:sz w:val="22"/>
                <w:szCs w:val="22"/>
                <w:lang w:val="es-UY" w:eastAsia="es-UY"/>
              </w:rPr>
              <w:tab/>
            </w:r>
            <w:r w:rsidRPr="00A32D25">
              <w:rPr>
                <w:rStyle w:val="Hipervnculo"/>
                <w:noProof/>
              </w:rPr>
              <w:t>CU Flujos de eventos alternativos</w:t>
            </w:r>
            <w:r>
              <w:rPr>
                <w:noProof/>
                <w:webHidden/>
              </w:rPr>
              <w:tab/>
            </w:r>
            <w:r>
              <w:rPr>
                <w:noProof/>
                <w:webHidden/>
              </w:rPr>
              <w:fldChar w:fldCharType="begin"/>
            </w:r>
            <w:r>
              <w:rPr>
                <w:noProof/>
                <w:webHidden/>
              </w:rPr>
              <w:instrText xml:space="preserve"> PAGEREF _Toc274953258 \h </w:instrText>
            </w:r>
            <w:r>
              <w:rPr>
                <w:noProof/>
                <w:webHidden/>
              </w:rPr>
            </w:r>
            <w:r>
              <w:rPr>
                <w:noProof/>
                <w:webHidden/>
              </w:rPr>
              <w:fldChar w:fldCharType="separate"/>
            </w:r>
            <w:r>
              <w:rPr>
                <w:noProof/>
                <w:webHidden/>
              </w:rPr>
              <w:t>22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59" w:history="1">
            <w:r w:rsidRPr="00A32D25">
              <w:rPr>
                <w:rStyle w:val="Hipervnculo"/>
                <w:noProof/>
              </w:rPr>
              <w:t>3.14.3.</w:t>
            </w:r>
            <w:r>
              <w:rPr>
                <w:rFonts w:asciiTheme="minorHAnsi" w:eastAsiaTheme="minorEastAsia" w:hAnsiTheme="minorHAnsi" w:cstheme="minorBidi"/>
                <w:i w:val="0"/>
                <w:iCs w:val="0"/>
                <w:noProof/>
                <w:sz w:val="22"/>
                <w:szCs w:val="22"/>
                <w:lang w:val="es-UY" w:eastAsia="es-UY"/>
              </w:rPr>
              <w:tab/>
            </w:r>
            <w:r w:rsidRPr="00A32D25">
              <w:rPr>
                <w:rStyle w:val="Hipervnculo"/>
                <w:noProof/>
              </w:rPr>
              <w:t>Escenarios</w:t>
            </w:r>
            <w:r>
              <w:rPr>
                <w:noProof/>
                <w:webHidden/>
              </w:rPr>
              <w:tab/>
            </w:r>
            <w:r>
              <w:rPr>
                <w:noProof/>
                <w:webHidden/>
              </w:rPr>
              <w:fldChar w:fldCharType="begin"/>
            </w:r>
            <w:r>
              <w:rPr>
                <w:noProof/>
                <w:webHidden/>
              </w:rPr>
              <w:instrText xml:space="preserve"> PAGEREF _Toc274953259 \h </w:instrText>
            </w:r>
            <w:r>
              <w:rPr>
                <w:noProof/>
                <w:webHidden/>
              </w:rPr>
            </w:r>
            <w:r>
              <w:rPr>
                <w:noProof/>
                <w:webHidden/>
              </w:rPr>
              <w:fldChar w:fldCharType="separate"/>
            </w:r>
            <w:r>
              <w:rPr>
                <w:noProof/>
                <w:webHidden/>
              </w:rPr>
              <w:t>22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0" w:history="1">
            <w:r w:rsidRPr="00A32D25">
              <w:rPr>
                <w:rStyle w:val="Hipervnculo"/>
                <w:noProof/>
              </w:rPr>
              <w:t>3.14.4.</w:t>
            </w:r>
            <w:r>
              <w:rPr>
                <w:rFonts w:asciiTheme="minorHAnsi" w:eastAsiaTheme="minorEastAsia" w:hAnsiTheme="minorHAnsi" w:cstheme="minorBidi"/>
                <w:i w:val="0"/>
                <w:iCs w:val="0"/>
                <w:noProof/>
                <w:sz w:val="22"/>
                <w:szCs w:val="22"/>
                <w:lang w:val="es-UY" w:eastAsia="es-UY"/>
              </w:rPr>
              <w:tab/>
            </w:r>
            <w:r w:rsidRPr="00A32D25">
              <w:rPr>
                <w:rStyle w:val="Hipervnculo"/>
                <w:noProof/>
              </w:rPr>
              <w:t>Planilla de Condiciones</w:t>
            </w:r>
            <w:r>
              <w:rPr>
                <w:noProof/>
                <w:webHidden/>
              </w:rPr>
              <w:tab/>
            </w:r>
            <w:r>
              <w:rPr>
                <w:noProof/>
                <w:webHidden/>
              </w:rPr>
              <w:fldChar w:fldCharType="begin"/>
            </w:r>
            <w:r>
              <w:rPr>
                <w:noProof/>
                <w:webHidden/>
              </w:rPr>
              <w:instrText xml:space="preserve"> PAGEREF _Toc274953260 \h </w:instrText>
            </w:r>
            <w:r>
              <w:rPr>
                <w:noProof/>
                <w:webHidden/>
              </w:rPr>
            </w:r>
            <w:r>
              <w:rPr>
                <w:noProof/>
                <w:webHidden/>
              </w:rPr>
              <w:fldChar w:fldCharType="separate"/>
            </w:r>
            <w:r>
              <w:rPr>
                <w:noProof/>
                <w:webHidden/>
              </w:rPr>
              <w:t>22</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1" w:history="1">
            <w:r w:rsidRPr="00A32D25">
              <w:rPr>
                <w:rStyle w:val="Hipervnculo"/>
                <w:noProof/>
              </w:rPr>
              <w:t>3.14.5.</w:t>
            </w:r>
            <w:r>
              <w:rPr>
                <w:rFonts w:asciiTheme="minorHAnsi" w:eastAsiaTheme="minorEastAsia" w:hAnsiTheme="minorHAnsi" w:cstheme="minorBidi"/>
                <w:i w:val="0"/>
                <w:iCs w:val="0"/>
                <w:noProof/>
                <w:sz w:val="22"/>
                <w:szCs w:val="22"/>
                <w:lang w:val="es-UY" w:eastAsia="es-UY"/>
              </w:rPr>
              <w:tab/>
            </w:r>
            <w:r w:rsidRPr="00A32D25">
              <w:rPr>
                <w:rStyle w:val="Hipervnculo"/>
                <w:noProof/>
              </w:rPr>
              <w:t>Casos de prueba</w:t>
            </w:r>
            <w:r>
              <w:rPr>
                <w:noProof/>
                <w:webHidden/>
              </w:rPr>
              <w:tab/>
            </w:r>
            <w:r>
              <w:rPr>
                <w:noProof/>
                <w:webHidden/>
              </w:rPr>
              <w:fldChar w:fldCharType="begin"/>
            </w:r>
            <w:r>
              <w:rPr>
                <w:noProof/>
                <w:webHidden/>
              </w:rPr>
              <w:instrText xml:space="preserve"> PAGEREF _Toc274953261 \h </w:instrText>
            </w:r>
            <w:r>
              <w:rPr>
                <w:noProof/>
                <w:webHidden/>
              </w:rPr>
            </w:r>
            <w:r>
              <w:rPr>
                <w:noProof/>
                <w:webHidden/>
              </w:rPr>
              <w:fldChar w:fldCharType="separate"/>
            </w:r>
            <w:r>
              <w:rPr>
                <w:noProof/>
                <w:webHidden/>
              </w:rPr>
              <w:t>22</w:t>
            </w:r>
            <w:r>
              <w:rPr>
                <w:noProof/>
                <w:webHidden/>
              </w:rPr>
              <w:fldChar w:fldCharType="end"/>
            </w:r>
          </w:hyperlink>
        </w:p>
        <w:p w:rsidR="00896494" w:rsidRDefault="00896494">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hyperlink w:anchor="_Toc274953262" w:history="1">
            <w:r w:rsidRPr="00A32D25">
              <w:rPr>
                <w:rStyle w:val="Hipervnculo"/>
                <w:noProof/>
              </w:rPr>
              <w:t>3.15.</w:t>
            </w:r>
            <w:r>
              <w:rPr>
                <w:rFonts w:asciiTheme="minorHAnsi" w:eastAsiaTheme="minorEastAsia" w:hAnsiTheme="minorHAnsi" w:cstheme="minorBidi"/>
                <w:smallCaps w:val="0"/>
                <w:noProof/>
                <w:sz w:val="22"/>
                <w:szCs w:val="22"/>
                <w:lang w:val="es-UY" w:eastAsia="es-UY"/>
              </w:rPr>
              <w:tab/>
            </w:r>
            <w:r w:rsidRPr="00A32D25">
              <w:rPr>
                <w:rStyle w:val="Hipervnculo"/>
                <w:noProof/>
              </w:rPr>
              <w:t>Requerimientos No funcionales</w:t>
            </w:r>
            <w:r>
              <w:rPr>
                <w:noProof/>
                <w:webHidden/>
              </w:rPr>
              <w:tab/>
            </w:r>
            <w:r>
              <w:rPr>
                <w:noProof/>
                <w:webHidden/>
              </w:rPr>
              <w:fldChar w:fldCharType="begin"/>
            </w:r>
            <w:r>
              <w:rPr>
                <w:noProof/>
                <w:webHidden/>
              </w:rPr>
              <w:instrText xml:space="preserve"> PAGEREF _Toc274953262 \h </w:instrText>
            </w:r>
            <w:r>
              <w:rPr>
                <w:noProof/>
                <w:webHidden/>
              </w:rPr>
            </w:r>
            <w:r>
              <w:rPr>
                <w:noProof/>
                <w:webHidden/>
              </w:rPr>
              <w:fldChar w:fldCharType="separate"/>
            </w:r>
            <w:r>
              <w:rPr>
                <w:noProof/>
                <w:webHidden/>
              </w:rPr>
              <w:t>23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3" w:history="1">
            <w:r w:rsidRPr="00A32D25">
              <w:rPr>
                <w:rStyle w:val="Hipervnculo"/>
                <w:noProof/>
              </w:rPr>
              <w:t>3.15.1.</w:t>
            </w:r>
            <w:r>
              <w:rPr>
                <w:rFonts w:asciiTheme="minorHAnsi" w:eastAsiaTheme="minorEastAsia" w:hAnsiTheme="minorHAnsi" w:cstheme="minorBidi"/>
                <w:i w:val="0"/>
                <w:iCs w:val="0"/>
                <w:noProof/>
                <w:sz w:val="22"/>
                <w:szCs w:val="22"/>
                <w:lang w:val="es-UY" w:eastAsia="es-UY"/>
              </w:rPr>
              <w:tab/>
            </w:r>
            <w:r w:rsidRPr="00A32D25">
              <w:rPr>
                <w:rStyle w:val="Hipervnculo"/>
                <w:noProof/>
              </w:rPr>
              <w:t>Demora en la velocidad de respuesta</w:t>
            </w:r>
            <w:r>
              <w:rPr>
                <w:noProof/>
                <w:webHidden/>
              </w:rPr>
              <w:tab/>
            </w:r>
            <w:r>
              <w:rPr>
                <w:noProof/>
                <w:webHidden/>
              </w:rPr>
              <w:fldChar w:fldCharType="begin"/>
            </w:r>
            <w:r>
              <w:rPr>
                <w:noProof/>
                <w:webHidden/>
              </w:rPr>
              <w:instrText xml:space="preserve"> PAGEREF _Toc274953263 \h </w:instrText>
            </w:r>
            <w:r>
              <w:rPr>
                <w:noProof/>
                <w:webHidden/>
              </w:rPr>
            </w:r>
            <w:r>
              <w:rPr>
                <w:noProof/>
                <w:webHidden/>
              </w:rPr>
              <w:fldChar w:fldCharType="separate"/>
            </w:r>
            <w:r>
              <w:rPr>
                <w:noProof/>
                <w:webHidden/>
              </w:rPr>
              <w:t>23</w:t>
            </w:r>
            <w:r>
              <w:rPr>
                <w:noProof/>
                <w:webHidden/>
              </w:rPr>
              <w:fldChar w:fldCharType="end"/>
            </w:r>
          </w:hyperlink>
        </w:p>
        <w:p w:rsidR="00896494" w:rsidRDefault="00896494">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4953264" w:history="1">
            <w:r w:rsidRPr="00A32D25">
              <w:rPr>
                <w:rStyle w:val="Hipervnculo"/>
                <w:noProof/>
              </w:rPr>
              <w:t>3.15.2.</w:t>
            </w:r>
            <w:r>
              <w:rPr>
                <w:rFonts w:asciiTheme="minorHAnsi" w:eastAsiaTheme="minorEastAsia" w:hAnsiTheme="minorHAnsi" w:cstheme="minorBidi"/>
                <w:i w:val="0"/>
                <w:iCs w:val="0"/>
                <w:noProof/>
                <w:sz w:val="22"/>
                <w:szCs w:val="22"/>
                <w:lang w:val="es-UY" w:eastAsia="es-UY"/>
              </w:rPr>
              <w:tab/>
            </w:r>
            <w:r w:rsidRPr="00A32D25">
              <w:rPr>
                <w:rStyle w:val="Hipervnculo"/>
                <w:noProof/>
              </w:rPr>
              <w:t>Interfaz amigable, vistosa e intuitiva</w:t>
            </w:r>
            <w:r>
              <w:rPr>
                <w:noProof/>
                <w:webHidden/>
              </w:rPr>
              <w:tab/>
            </w:r>
            <w:r>
              <w:rPr>
                <w:noProof/>
                <w:webHidden/>
              </w:rPr>
              <w:fldChar w:fldCharType="begin"/>
            </w:r>
            <w:r>
              <w:rPr>
                <w:noProof/>
                <w:webHidden/>
              </w:rPr>
              <w:instrText xml:space="preserve"> PAGEREF _Toc274953264 \h </w:instrText>
            </w:r>
            <w:r>
              <w:rPr>
                <w:noProof/>
                <w:webHidden/>
              </w:rPr>
            </w:r>
            <w:r>
              <w:rPr>
                <w:noProof/>
                <w:webHidden/>
              </w:rPr>
              <w:fldChar w:fldCharType="separate"/>
            </w:r>
            <w:r>
              <w:rPr>
                <w:noProof/>
                <w:webHidden/>
              </w:rPr>
              <w:t>23</w:t>
            </w:r>
            <w:r>
              <w:rPr>
                <w:noProof/>
                <w:webHidden/>
              </w:rPr>
              <w:fldChar w:fldCharType="end"/>
            </w:r>
          </w:hyperlink>
        </w:p>
        <w:p w:rsidR="00896494" w:rsidRDefault="00896494">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4953265" w:history="1">
            <w:r w:rsidRPr="00A32D25">
              <w:rPr>
                <w:rStyle w:val="Hipervnculo"/>
                <w:noProof/>
              </w:rPr>
              <w:t>4.</w:t>
            </w:r>
            <w:r>
              <w:rPr>
                <w:rFonts w:asciiTheme="minorHAnsi" w:eastAsiaTheme="minorEastAsia" w:hAnsiTheme="minorHAnsi" w:cstheme="minorBidi"/>
                <w:b w:val="0"/>
                <w:bCs w:val="0"/>
                <w:caps w:val="0"/>
                <w:noProof/>
                <w:sz w:val="22"/>
                <w:szCs w:val="22"/>
                <w:lang w:val="es-UY" w:eastAsia="es-UY"/>
              </w:rPr>
              <w:tab/>
            </w:r>
            <w:r w:rsidRPr="00A32D25">
              <w:rPr>
                <w:rStyle w:val="Hipervnculo"/>
                <w:noProof/>
              </w:rPr>
              <w:t>Procedimientos de prueba de Documentos</w:t>
            </w:r>
            <w:r>
              <w:rPr>
                <w:noProof/>
                <w:webHidden/>
              </w:rPr>
              <w:tab/>
            </w:r>
            <w:r>
              <w:rPr>
                <w:noProof/>
                <w:webHidden/>
              </w:rPr>
              <w:fldChar w:fldCharType="begin"/>
            </w:r>
            <w:r>
              <w:rPr>
                <w:noProof/>
                <w:webHidden/>
              </w:rPr>
              <w:instrText xml:space="preserve"> PAGEREF _Toc274953265 \h </w:instrText>
            </w:r>
            <w:r>
              <w:rPr>
                <w:noProof/>
                <w:webHidden/>
              </w:rPr>
            </w:r>
            <w:r>
              <w:rPr>
                <w:noProof/>
                <w:webHidden/>
              </w:rPr>
              <w:fldChar w:fldCharType="separate"/>
            </w:r>
            <w:r>
              <w:rPr>
                <w:noProof/>
                <w:webHidden/>
              </w:rPr>
              <w:t>23</w:t>
            </w:r>
            <w:r>
              <w:rPr>
                <w:noProof/>
                <w:webHidden/>
              </w:rPr>
              <w:fldChar w:fldCharType="end"/>
            </w:r>
          </w:hyperlink>
        </w:p>
        <w:p w:rsidR="0045577F" w:rsidRPr="009B69C3" w:rsidRDefault="00E11ED5">
          <w:r w:rsidRPr="009B69C3">
            <w:fldChar w:fldCharType="end"/>
          </w:r>
        </w:p>
      </w:sdtContent>
    </w:sdt>
    <w:p w:rsidR="00BD4671" w:rsidRPr="009B69C3" w:rsidRDefault="00823300" w:rsidP="00BD4671">
      <w:pPr>
        <w:pStyle w:val="MTema1"/>
        <w:numPr>
          <w:ilvl w:val="0"/>
          <w:numId w:val="8"/>
        </w:numPr>
      </w:pPr>
      <w:r w:rsidRPr="009B69C3">
        <w:br w:type="page"/>
      </w:r>
      <w:bookmarkStart w:id="0" w:name="_Toc85952947"/>
      <w:bookmarkStart w:id="1" w:name="_Toc274953155"/>
      <w:r w:rsidR="00BD4671" w:rsidRPr="009B69C3">
        <w:lastRenderedPageBreak/>
        <w:t>Casos y procedimientos de Pruebas Unitarias</w:t>
      </w:r>
      <w:bookmarkEnd w:id="0"/>
      <w:bookmarkEnd w:id="1"/>
    </w:p>
    <w:p w:rsidR="00896494" w:rsidRPr="00BD4671" w:rsidRDefault="00896494" w:rsidP="00896494">
      <w:pPr>
        <w:pStyle w:val="MNormal"/>
        <w:ind w:left="567"/>
      </w:pPr>
      <w:r>
        <w:t>A continuación se listan los casos de uso que se implementarán en las siguientes semanas. Se realizarán pruebas unitarias sobre todos ellos y se elaborarán informes sobre las mismas.</w:t>
      </w:r>
    </w:p>
    <w:p w:rsidR="00896494" w:rsidRDefault="00896494" w:rsidP="00896494">
      <w:pPr>
        <w:pStyle w:val="MTema2"/>
        <w:tabs>
          <w:tab w:val="clear" w:pos="1304"/>
        </w:tabs>
        <w:ind w:left="737"/>
      </w:pPr>
      <w:bookmarkStart w:id="2" w:name="_Toc85952948"/>
      <w:bookmarkStart w:id="3" w:name="_Toc273560097"/>
      <w:bookmarkStart w:id="4" w:name="_Toc274953156"/>
      <w:r>
        <w:t xml:space="preserve">Caso de Uso: </w:t>
      </w:r>
      <w:r w:rsidRPr="00B86FD5">
        <w:rPr>
          <w:color w:val="000000"/>
        </w:rPr>
        <w:t>Login</w:t>
      </w:r>
      <w:bookmarkEnd w:id="2"/>
      <w:bookmarkEnd w:id="3"/>
      <w:bookmarkEnd w:id="4"/>
    </w:p>
    <w:p w:rsidR="00896494" w:rsidRDefault="00896494" w:rsidP="00896494">
      <w:pPr>
        <w:pStyle w:val="MTemaNormal"/>
      </w:pPr>
      <w:r>
        <w:t>Implementador: Vicente Acosta.</w:t>
      </w:r>
    </w:p>
    <w:p w:rsidR="00896494" w:rsidRDefault="00896494" w:rsidP="00896494">
      <w:pPr>
        <w:pStyle w:val="MTema2"/>
        <w:tabs>
          <w:tab w:val="clear" w:pos="1304"/>
        </w:tabs>
        <w:ind w:left="737"/>
      </w:pPr>
      <w:bookmarkStart w:id="5" w:name="_Toc273560098"/>
      <w:bookmarkStart w:id="6" w:name="_Toc274953157"/>
      <w:r>
        <w:t>Caso de Uso: Iniciar Iteración</w:t>
      </w:r>
      <w:bookmarkEnd w:id="5"/>
      <w:bookmarkEnd w:id="6"/>
    </w:p>
    <w:p w:rsidR="00896494" w:rsidRPr="00A167EE" w:rsidRDefault="00896494" w:rsidP="00896494">
      <w:pPr>
        <w:pStyle w:val="MTemaNormal"/>
        <w:rPr>
          <w:color w:val="FF0000"/>
        </w:rPr>
      </w:pPr>
      <w:r w:rsidRPr="00C82DE5">
        <w:t>Implementadores: Martín Taruselli, Diego Ricca, Ignacio Infante</w:t>
      </w:r>
      <w:r>
        <w:t>.</w:t>
      </w:r>
    </w:p>
    <w:p w:rsidR="00896494" w:rsidRDefault="00896494" w:rsidP="00896494">
      <w:pPr>
        <w:pStyle w:val="MTema2"/>
        <w:tabs>
          <w:tab w:val="clear" w:pos="1304"/>
        </w:tabs>
        <w:ind w:left="737"/>
      </w:pPr>
      <w:bookmarkStart w:id="7" w:name="_Toc273560099"/>
      <w:bookmarkStart w:id="8" w:name="_Toc274953158"/>
      <w:r>
        <w:t>Caso de Uso: Interrogar Personaje</w:t>
      </w:r>
      <w:bookmarkEnd w:id="7"/>
      <w:bookmarkEnd w:id="8"/>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9" w:name="_Toc273560100"/>
      <w:bookmarkStart w:id="10" w:name="_Toc274953159"/>
      <w:r>
        <w:t>Caso de Uso: Obtener ciudades</w:t>
      </w:r>
      <w:bookmarkEnd w:id="9"/>
      <w:bookmarkEnd w:id="10"/>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11" w:name="_Toc273560101"/>
      <w:bookmarkStart w:id="12" w:name="_Toc274953160"/>
      <w:r>
        <w:t xml:space="preserve">Caso de Uso: </w:t>
      </w:r>
      <w:r w:rsidRPr="00B86FD5">
        <w:t>Seleccionar Ciudad a viajar</w:t>
      </w:r>
      <w:bookmarkEnd w:id="11"/>
      <w:bookmarkEnd w:id="12"/>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13" w:name="_Toc273560102"/>
      <w:bookmarkStart w:id="14" w:name="_Toc274953161"/>
      <w:r>
        <w:t>Caso de Uso: Listar Sospechosos</w:t>
      </w:r>
      <w:bookmarkEnd w:id="13"/>
      <w:bookmarkEnd w:id="14"/>
    </w:p>
    <w:p w:rsidR="00896494" w:rsidRDefault="00896494" w:rsidP="00896494">
      <w:pPr>
        <w:pStyle w:val="MNormal"/>
        <w:ind w:left="567"/>
      </w:pPr>
      <w:r>
        <w:t>Implementador: Federico Andrade.</w:t>
      </w:r>
    </w:p>
    <w:p w:rsidR="00896494" w:rsidRDefault="00896494" w:rsidP="00896494">
      <w:pPr>
        <w:pStyle w:val="MTema2"/>
        <w:tabs>
          <w:tab w:val="clear" w:pos="1304"/>
        </w:tabs>
        <w:ind w:left="737"/>
      </w:pPr>
      <w:bookmarkStart w:id="15" w:name="_Toc273560103"/>
      <w:bookmarkStart w:id="16" w:name="_Toc274953162"/>
      <w:r>
        <w:t xml:space="preserve">Caso de Uso: </w:t>
      </w:r>
      <w:r w:rsidRPr="00B86FD5">
        <w:t xml:space="preserve">Filtrar </w:t>
      </w:r>
      <w:r>
        <w:t>S</w:t>
      </w:r>
      <w:r w:rsidRPr="00B86FD5">
        <w:t>ospechosos</w:t>
      </w:r>
      <w:bookmarkEnd w:id="15"/>
      <w:bookmarkEnd w:id="16"/>
    </w:p>
    <w:p w:rsidR="00896494" w:rsidRDefault="00896494" w:rsidP="00896494">
      <w:pPr>
        <w:pStyle w:val="MNormal"/>
        <w:ind w:left="567"/>
      </w:pPr>
      <w:r>
        <w:t>Implementador: Federico Andrade.</w:t>
      </w:r>
    </w:p>
    <w:p w:rsidR="00896494" w:rsidRDefault="00896494" w:rsidP="00896494">
      <w:pPr>
        <w:pStyle w:val="MTema2"/>
        <w:tabs>
          <w:tab w:val="clear" w:pos="1304"/>
        </w:tabs>
        <w:ind w:left="737"/>
      </w:pPr>
      <w:bookmarkStart w:id="17" w:name="_Toc273560104"/>
      <w:bookmarkStart w:id="18" w:name="_Toc274953163"/>
      <w:r>
        <w:t>Caso de Uso: Emitir orden de arresto</w:t>
      </w:r>
      <w:bookmarkEnd w:id="17"/>
      <w:bookmarkEnd w:id="18"/>
    </w:p>
    <w:p w:rsidR="00896494" w:rsidRPr="00C82DE5" w:rsidRDefault="00896494" w:rsidP="00896494">
      <w:pPr>
        <w:pStyle w:val="MNormal"/>
        <w:ind w:left="567"/>
      </w:pPr>
      <w:r w:rsidRPr="00C82DE5">
        <w:t>Implementadores: Martín Taruselli, Diego Ricca, Ignacio Infante.</w:t>
      </w:r>
    </w:p>
    <w:p w:rsidR="00896494" w:rsidRPr="00C82DE5" w:rsidRDefault="00896494" w:rsidP="00896494">
      <w:pPr>
        <w:pStyle w:val="MTema2"/>
        <w:tabs>
          <w:tab w:val="clear" w:pos="1304"/>
        </w:tabs>
        <w:ind w:left="737"/>
      </w:pPr>
      <w:bookmarkStart w:id="19" w:name="_Toc273560105"/>
      <w:bookmarkStart w:id="20" w:name="_Toc274953164"/>
      <w:r w:rsidRPr="00C82DE5">
        <w:t>Caso de Uso: Arrestar</w:t>
      </w:r>
      <w:r>
        <w:t xml:space="preserve"> Sospechoso</w:t>
      </w:r>
      <w:bookmarkEnd w:id="19"/>
      <w:bookmarkEnd w:id="20"/>
    </w:p>
    <w:p w:rsidR="00896494" w:rsidRPr="00C82DE5" w:rsidRDefault="00896494" w:rsidP="00896494">
      <w:pPr>
        <w:pStyle w:val="MNormal"/>
        <w:ind w:left="567"/>
      </w:pPr>
      <w:r w:rsidRPr="00C82DE5">
        <w:t>Implementador: Martín Taruselli, Diego Ricca, Ignacio Infante.</w:t>
      </w:r>
    </w:p>
    <w:p w:rsidR="00896494" w:rsidRPr="00C82DE5" w:rsidRDefault="00896494" w:rsidP="00896494">
      <w:pPr>
        <w:pStyle w:val="MTema2"/>
        <w:tabs>
          <w:tab w:val="clear" w:pos="1304"/>
        </w:tabs>
        <w:ind w:left="737"/>
      </w:pPr>
      <w:bookmarkStart w:id="21" w:name="_Toc273560106"/>
      <w:bookmarkStart w:id="22" w:name="_Toc274953165"/>
      <w:r w:rsidRPr="00C82DE5">
        <w:t>Caso de Uso: Ver Ayuda</w:t>
      </w:r>
      <w:bookmarkEnd w:id="21"/>
      <w:bookmarkEnd w:id="22"/>
    </w:p>
    <w:p w:rsidR="00896494" w:rsidRPr="00C82DE5" w:rsidRDefault="00896494" w:rsidP="00896494">
      <w:pPr>
        <w:pStyle w:val="MNormal"/>
        <w:ind w:left="567"/>
      </w:pPr>
      <w:r w:rsidRPr="00C82DE5">
        <w:t>Implementador: José Cordero.</w:t>
      </w:r>
    </w:p>
    <w:p w:rsidR="00896494" w:rsidRPr="00C82DE5" w:rsidRDefault="00896494" w:rsidP="00896494">
      <w:pPr>
        <w:pStyle w:val="MTema2"/>
        <w:tabs>
          <w:tab w:val="clear" w:pos="1304"/>
        </w:tabs>
        <w:ind w:left="737"/>
      </w:pPr>
      <w:bookmarkStart w:id="23" w:name="_Toc273560107"/>
      <w:bookmarkStart w:id="24" w:name="_Toc274953166"/>
      <w:r w:rsidRPr="00C82DE5">
        <w:t>Caso de Uso: Cambiar Lenguaje</w:t>
      </w:r>
      <w:bookmarkEnd w:id="23"/>
      <w:bookmarkEnd w:id="24"/>
    </w:p>
    <w:p w:rsidR="00896494" w:rsidRDefault="00896494" w:rsidP="00896494">
      <w:pPr>
        <w:pStyle w:val="MNormal"/>
        <w:ind w:left="567"/>
      </w:pPr>
      <w:r w:rsidRPr="00C82DE5">
        <w:t>Implementador: Leticia Vilariño.</w:t>
      </w:r>
    </w:p>
    <w:p w:rsidR="00896494" w:rsidRDefault="00896494" w:rsidP="00896494">
      <w:pPr>
        <w:pStyle w:val="MTema2"/>
        <w:tabs>
          <w:tab w:val="clear" w:pos="1304"/>
        </w:tabs>
        <w:ind w:left="737"/>
      </w:pPr>
      <w:bookmarkStart w:id="25" w:name="_Toc273560108"/>
      <w:bookmarkStart w:id="26" w:name="_Toc274953167"/>
      <w:r>
        <w:t>Caso de Uso: Abandonar Juego</w:t>
      </w:r>
      <w:bookmarkEnd w:id="25"/>
      <w:bookmarkEnd w:id="26"/>
    </w:p>
    <w:p w:rsidR="00896494" w:rsidRDefault="00896494" w:rsidP="00896494">
      <w:pPr>
        <w:pStyle w:val="MNormal"/>
        <w:ind w:left="567"/>
      </w:pPr>
      <w:r>
        <w:t>Implementadores: Martín Taruselli, Diego Ricca, Ignacio Infante.</w:t>
      </w:r>
    </w:p>
    <w:p w:rsidR="00896494" w:rsidRDefault="00896494" w:rsidP="00896494">
      <w:pPr>
        <w:pStyle w:val="MTema2"/>
        <w:tabs>
          <w:tab w:val="clear" w:pos="1304"/>
        </w:tabs>
        <w:ind w:left="737"/>
      </w:pPr>
      <w:bookmarkStart w:id="27" w:name="_Toc273560109"/>
      <w:bookmarkStart w:id="28" w:name="_Toc274953168"/>
      <w:r>
        <w:t>Caso de Uso: Actualizar Datos Ciudades</w:t>
      </w:r>
      <w:bookmarkEnd w:id="27"/>
      <w:bookmarkEnd w:id="28"/>
    </w:p>
    <w:p w:rsidR="00896494" w:rsidRDefault="00896494" w:rsidP="00896494">
      <w:pPr>
        <w:pStyle w:val="MNormal"/>
        <w:ind w:left="567"/>
      </w:pPr>
      <w:r>
        <w:t>Implementadores: Federico Trinidad, Federico Andrade, Vicente Acosta.</w:t>
      </w:r>
    </w:p>
    <w:p w:rsidR="00896494" w:rsidRDefault="00896494" w:rsidP="00896494">
      <w:pPr>
        <w:pStyle w:val="MTema2"/>
        <w:tabs>
          <w:tab w:val="clear" w:pos="1304"/>
        </w:tabs>
        <w:ind w:left="737"/>
      </w:pPr>
      <w:bookmarkStart w:id="29" w:name="_Toc273560110"/>
      <w:bookmarkStart w:id="30" w:name="_Toc274953169"/>
      <w:r>
        <w:t>Caso de Uso: Actualizar Datos Informantes</w:t>
      </w:r>
      <w:bookmarkEnd w:id="29"/>
      <w:bookmarkEnd w:id="30"/>
    </w:p>
    <w:p w:rsidR="00896494" w:rsidRDefault="00896494" w:rsidP="00896494">
      <w:pPr>
        <w:pStyle w:val="MNormal"/>
        <w:ind w:left="567"/>
      </w:pPr>
      <w:r>
        <w:t>Implementadores: Federico Trinidad, Federico Andrade, Vicente Acosta.</w:t>
      </w:r>
    </w:p>
    <w:p w:rsidR="00896494" w:rsidRDefault="00896494" w:rsidP="00896494">
      <w:pPr>
        <w:pStyle w:val="MTema2"/>
        <w:tabs>
          <w:tab w:val="clear" w:pos="1304"/>
        </w:tabs>
        <w:ind w:left="737"/>
      </w:pPr>
      <w:bookmarkStart w:id="31" w:name="_Toc273560111"/>
      <w:bookmarkStart w:id="32" w:name="_Toc274953170"/>
      <w:r w:rsidRPr="00C82DE5">
        <w:t>Caso de Uso: Guardar</w:t>
      </w:r>
      <w:r>
        <w:t xml:space="preserve"> Estado</w:t>
      </w:r>
      <w:bookmarkEnd w:id="31"/>
      <w:bookmarkEnd w:id="32"/>
    </w:p>
    <w:p w:rsidR="009F20B3" w:rsidRDefault="00896494" w:rsidP="00896494">
      <w:pPr>
        <w:pStyle w:val="MNormal"/>
        <w:ind w:left="567"/>
      </w:pPr>
      <w:r>
        <w:t>Implementadores: Martín Taruselli, Diego Ricca, Ignacio Infante</w:t>
      </w:r>
      <w:r w:rsidR="00291940" w:rsidRPr="009B69C3">
        <w:t>.</w:t>
      </w:r>
    </w:p>
    <w:p w:rsidR="00896494" w:rsidRPr="009B69C3" w:rsidRDefault="00896494" w:rsidP="00896494">
      <w:pPr>
        <w:pStyle w:val="MNormal"/>
        <w:ind w:left="567"/>
      </w:pPr>
    </w:p>
    <w:p w:rsidR="00823300" w:rsidRPr="009B69C3" w:rsidRDefault="00823300">
      <w:pPr>
        <w:pStyle w:val="MTema1"/>
      </w:pPr>
      <w:bookmarkStart w:id="33" w:name="_Toc85952954"/>
      <w:bookmarkStart w:id="34" w:name="_Toc274953171"/>
      <w:r w:rsidRPr="009B69C3">
        <w:t>Procedimientos de Pruebas de Integración</w:t>
      </w:r>
      <w:bookmarkEnd w:id="33"/>
      <w:bookmarkEnd w:id="34"/>
      <w:r w:rsidRPr="009B69C3">
        <w:t xml:space="preserve"> </w:t>
      </w:r>
    </w:p>
    <w:p w:rsidR="0045577F" w:rsidRPr="009B69C3" w:rsidRDefault="00811838" w:rsidP="00896494">
      <w:pPr>
        <w:pStyle w:val="MTemaNormal"/>
        <w:rPr>
          <w:b/>
          <w:bCs/>
          <w:sz w:val="22"/>
        </w:rPr>
      </w:pPr>
      <w:r w:rsidRPr="009B69C3">
        <w:rPr>
          <w:rFonts w:cs="Verdana"/>
          <w:bCs/>
          <w:iCs/>
          <w:szCs w:val="20"/>
        </w:rPr>
        <w:t>Aún no están definidas las pruebas de integración que se harán en la iteración.</w:t>
      </w:r>
      <w:bookmarkStart w:id="35" w:name="_Toc85952964"/>
      <w:r w:rsidR="0045577F" w:rsidRPr="009B69C3">
        <w:br w:type="page"/>
      </w:r>
    </w:p>
    <w:p w:rsidR="00823300" w:rsidRPr="009B69C3" w:rsidRDefault="00823300">
      <w:pPr>
        <w:pStyle w:val="MTema1"/>
      </w:pPr>
      <w:bookmarkStart w:id="36" w:name="_Toc274953172"/>
      <w:r w:rsidRPr="009B69C3">
        <w:lastRenderedPageBreak/>
        <w:t>Casos y procedimientos de Pruebas del Sistema</w:t>
      </w:r>
      <w:bookmarkEnd w:id="35"/>
      <w:bookmarkEnd w:id="36"/>
    </w:p>
    <w:p w:rsidR="00823300" w:rsidRPr="009B69C3" w:rsidRDefault="008862BE" w:rsidP="00C40B27">
      <w:pPr>
        <w:pStyle w:val="MTema2"/>
        <w:tabs>
          <w:tab w:val="clear" w:pos="1304"/>
        </w:tabs>
        <w:ind w:hanging="1304"/>
      </w:pPr>
      <w:bookmarkStart w:id="37" w:name="_Toc274953173"/>
      <w:r w:rsidRPr="009B69C3">
        <w:t>Login</w:t>
      </w:r>
      <w:bookmarkEnd w:id="37"/>
    </w:p>
    <w:p w:rsidR="00852225" w:rsidRPr="009B69C3" w:rsidRDefault="008862BE" w:rsidP="00852225">
      <w:pPr>
        <w:pStyle w:val="MTemaNormal"/>
      </w:pPr>
      <w:r w:rsidRPr="009B69C3">
        <w:t>El caso de uso comienza cuando el usuario indica que quiere loguearse a la aplicación para esto el sistema lo redirecciona a la página de login del Facebook, y una vez que se loguea en Facebook, el sistema retorna a la pantalla principal del juego Interpool.</w:t>
      </w:r>
    </w:p>
    <w:p w:rsidR="005032AE" w:rsidRPr="009B69C3" w:rsidRDefault="005032AE" w:rsidP="000375A1">
      <w:pPr>
        <w:pStyle w:val="MTema3"/>
      </w:pPr>
      <w:bookmarkStart w:id="38" w:name="_Toc274953174"/>
      <w:r w:rsidRPr="009B69C3">
        <w:t>Flujo de eventos principal</w:t>
      </w:r>
      <w:bookmarkEnd w:id="38"/>
    </w:p>
    <w:p w:rsidR="008862BE" w:rsidRPr="009B69C3" w:rsidRDefault="008862BE" w:rsidP="0010223A">
      <w:pPr>
        <w:pStyle w:val="Prrafodelista"/>
        <w:numPr>
          <w:ilvl w:val="0"/>
          <w:numId w:val="10"/>
        </w:numPr>
        <w:spacing w:after="57"/>
        <w:jc w:val="both"/>
        <w:rPr>
          <w:rFonts w:ascii="Verdana" w:hAnsi="Verdana"/>
        </w:rPr>
      </w:pPr>
      <w:r w:rsidRPr="009B69C3">
        <w:rPr>
          <w:rFonts w:ascii="Verdana" w:hAnsi="Verdana"/>
        </w:rPr>
        <w:t>El Usuario indica que quiere loguerse en el juego.</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abre un navegador web con el login de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usuario se loguea en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retorna a la pantalla principal.</w:t>
      </w:r>
    </w:p>
    <w:p w:rsidR="005032A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Fin CU.</w:t>
      </w:r>
    </w:p>
    <w:p w:rsidR="005032AE" w:rsidRPr="009B69C3" w:rsidRDefault="005032AE" w:rsidP="000375A1">
      <w:pPr>
        <w:pStyle w:val="MTema3"/>
      </w:pPr>
      <w:bookmarkStart w:id="39" w:name="_Toc274953175"/>
      <w:r w:rsidRPr="009B69C3">
        <w:t>Flujos de eventos alternativos</w:t>
      </w:r>
      <w:bookmarkEnd w:id="39"/>
    </w:p>
    <w:p w:rsidR="005032AE" w:rsidRPr="009B69C3" w:rsidRDefault="008862BE" w:rsidP="005032AE">
      <w:pPr>
        <w:pStyle w:val="MTemaNormal"/>
        <w:rPr>
          <w:i/>
        </w:rPr>
      </w:pPr>
      <w:r w:rsidRPr="009B69C3">
        <w:rPr>
          <w:i/>
        </w:rPr>
        <w:t>3</w:t>
      </w:r>
      <w:r w:rsidR="005032AE" w:rsidRPr="009B69C3">
        <w:rPr>
          <w:i/>
        </w:rPr>
        <w:t xml:space="preserve">A. </w:t>
      </w:r>
      <w:r w:rsidRPr="009B69C3">
        <w:rPr>
          <w:i/>
        </w:rPr>
        <w:t>Fallo en la conexión</w:t>
      </w:r>
      <w:r w:rsidR="005032AE" w:rsidRPr="009B69C3">
        <w:rPr>
          <w:i/>
        </w:rPr>
        <w:t>.</w:t>
      </w:r>
    </w:p>
    <w:p w:rsidR="005032AE" w:rsidRPr="009B69C3" w:rsidRDefault="008862BE" w:rsidP="005032AE">
      <w:pPr>
        <w:pStyle w:val="MTemaNormal"/>
        <w:tabs>
          <w:tab w:val="left" w:pos="1276"/>
        </w:tabs>
        <w:ind w:left="1843" w:hanging="567"/>
      </w:pPr>
      <w:r w:rsidRPr="009B69C3">
        <w:t>3</w:t>
      </w:r>
      <w:r w:rsidR="005032AE" w:rsidRPr="009B69C3">
        <w:t xml:space="preserve">A1. </w:t>
      </w:r>
      <w:r w:rsidRPr="009B69C3">
        <w:t>El Sistema indica con error que no se pudo conectar con “Facebook”.</w:t>
      </w:r>
      <w:r w:rsidR="005032AE" w:rsidRPr="009B69C3">
        <w:t xml:space="preserve"> </w:t>
      </w:r>
    </w:p>
    <w:p w:rsidR="00291940" w:rsidRPr="009B69C3" w:rsidRDefault="008862BE" w:rsidP="008862BE">
      <w:pPr>
        <w:pStyle w:val="MTemaNormal"/>
        <w:tabs>
          <w:tab w:val="left" w:pos="1276"/>
        </w:tabs>
        <w:ind w:left="1843" w:hanging="567"/>
      </w:pPr>
      <w:r w:rsidRPr="009B69C3">
        <w:t>3</w:t>
      </w:r>
      <w:r w:rsidR="005032AE" w:rsidRPr="009B69C3">
        <w:t xml:space="preserve">A2.  </w:t>
      </w:r>
      <w:r w:rsidRPr="009B69C3">
        <w:t>Fin de CU.</w:t>
      </w:r>
    </w:p>
    <w:p w:rsidR="00852225" w:rsidRPr="009B69C3" w:rsidRDefault="00823300" w:rsidP="000375A1">
      <w:pPr>
        <w:pStyle w:val="MTema3"/>
        <w:rPr>
          <w:i/>
        </w:rPr>
      </w:pPr>
      <w:bookmarkStart w:id="40" w:name="_Toc274953176"/>
      <w:r w:rsidRPr="009B69C3">
        <w:t>Escenarios</w:t>
      </w:r>
      <w:bookmarkEnd w:id="40"/>
      <w:r w:rsidR="00852225"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B213EE" w:rsidRPr="009B69C3" w:rsidTr="0045577F">
        <w:tc>
          <w:tcPr>
            <w:tcW w:w="2977" w:type="dxa"/>
          </w:tcPr>
          <w:p w:rsidR="00B213EE" w:rsidRPr="009B69C3" w:rsidRDefault="00B213EE">
            <w:pPr>
              <w:pStyle w:val="MTemaNormal"/>
              <w:ind w:left="0"/>
              <w:rPr>
                <w:b/>
              </w:rPr>
            </w:pPr>
            <w:r w:rsidRPr="009B69C3">
              <w:rPr>
                <w:b/>
              </w:rPr>
              <w:t>Nombre de escenario</w:t>
            </w:r>
          </w:p>
        </w:tc>
        <w:tc>
          <w:tcPr>
            <w:tcW w:w="2835" w:type="dxa"/>
          </w:tcPr>
          <w:p w:rsidR="00B213EE" w:rsidRPr="009B69C3" w:rsidRDefault="00B213EE">
            <w:pPr>
              <w:pStyle w:val="MTemaNormal"/>
              <w:ind w:left="0"/>
              <w:rPr>
                <w:b/>
              </w:rPr>
            </w:pPr>
            <w:r w:rsidRPr="009B69C3">
              <w:rPr>
                <w:b/>
              </w:rPr>
              <w:t>Flujo Inicial</w:t>
            </w:r>
          </w:p>
        </w:tc>
        <w:tc>
          <w:tcPr>
            <w:tcW w:w="3118" w:type="dxa"/>
          </w:tcPr>
          <w:p w:rsidR="00B213EE" w:rsidRPr="009B69C3" w:rsidRDefault="00B213EE">
            <w:pPr>
              <w:pStyle w:val="MTemaNormal"/>
              <w:ind w:left="0"/>
              <w:rPr>
                <w:b/>
              </w:rPr>
            </w:pPr>
            <w:r w:rsidRPr="009B69C3">
              <w:rPr>
                <w:b/>
              </w:rPr>
              <w:t>Flujo alternativo</w:t>
            </w:r>
          </w:p>
        </w:tc>
      </w:tr>
      <w:tr w:rsidR="00B213EE" w:rsidRPr="009B69C3" w:rsidTr="0045577F">
        <w:tc>
          <w:tcPr>
            <w:tcW w:w="2977" w:type="dxa"/>
          </w:tcPr>
          <w:p w:rsidR="00B213EE" w:rsidRPr="009B69C3" w:rsidRDefault="008862BE">
            <w:pPr>
              <w:pStyle w:val="MTemaNormal"/>
              <w:ind w:left="0"/>
            </w:pPr>
            <w:r w:rsidRPr="009B69C3">
              <w:t>E1- Login</w:t>
            </w:r>
            <w:r w:rsidR="00B213EE" w:rsidRPr="009B69C3">
              <w:t xml:space="preserve"> </w:t>
            </w:r>
          </w:p>
        </w:tc>
        <w:tc>
          <w:tcPr>
            <w:tcW w:w="2835" w:type="dxa"/>
          </w:tcPr>
          <w:p w:rsidR="00B213EE" w:rsidRPr="009B69C3" w:rsidRDefault="00B213EE">
            <w:pPr>
              <w:pStyle w:val="MTemaNormal"/>
              <w:ind w:left="0"/>
            </w:pPr>
            <w:r w:rsidRPr="009B69C3">
              <w:t>Flujo principal</w:t>
            </w:r>
          </w:p>
        </w:tc>
        <w:tc>
          <w:tcPr>
            <w:tcW w:w="3118" w:type="dxa"/>
          </w:tcPr>
          <w:p w:rsidR="00B213EE" w:rsidRPr="009B69C3" w:rsidRDefault="00B213EE">
            <w:pPr>
              <w:pStyle w:val="MTemaNormal"/>
              <w:ind w:left="0"/>
            </w:pPr>
          </w:p>
        </w:tc>
      </w:tr>
      <w:tr w:rsidR="00B213EE" w:rsidRPr="009B69C3" w:rsidTr="0045577F">
        <w:tc>
          <w:tcPr>
            <w:tcW w:w="2977" w:type="dxa"/>
          </w:tcPr>
          <w:p w:rsidR="00B213EE" w:rsidRPr="009B69C3" w:rsidRDefault="00B213EE" w:rsidP="008862BE">
            <w:pPr>
              <w:pStyle w:val="MTemaNormal"/>
              <w:ind w:left="0"/>
            </w:pPr>
            <w:r w:rsidRPr="009B69C3">
              <w:t>E</w:t>
            </w:r>
            <w:r w:rsidR="008862BE" w:rsidRPr="009B69C3">
              <w:t>2</w:t>
            </w:r>
            <w:r w:rsidRPr="009B69C3">
              <w:t>– Fallo en la conexión</w:t>
            </w:r>
            <w:r w:rsidR="001F5B9E" w:rsidRPr="009B69C3">
              <w:t xml:space="preserve"> con el servidor</w:t>
            </w:r>
            <w:r w:rsidR="008862BE" w:rsidRPr="009B69C3">
              <w:t xml:space="preserve"> de Facebook</w:t>
            </w:r>
          </w:p>
        </w:tc>
        <w:tc>
          <w:tcPr>
            <w:tcW w:w="2835" w:type="dxa"/>
          </w:tcPr>
          <w:p w:rsidR="00B213EE" w:rsidRPr="009B69C3" w:rsidRDefault="00B213EE">
            <w:pPr>
              <w:pStyle w:val="MTemaNormal"/>
              <w:ind w:left="0"/>
            </w:pPr>
            <w:r w:rsidRPr="009B69C3">
              <w:t>Flujo principal</w:t>
            </w:r>
          </w:p>
        </w:tc>
        <w:tc>
          <w:tcPr>
            <w:tcW w:w="3118" w:type="dxa"/>
          </w:tcPr>
          <w:p w:rsidR="00B17F77" w:rsidRPr="009B69C3" w:rsidRDefault="008862BE">
            <w:pPr>
              <w:pStyle w:val="MTemaNormal"/>
              <w:ind w:left="0"/>
            </w:pPr>
            <w:r w:rsidRPr="009B69C3">
              <w:t>3A</w:t>
            </w:r>
          </w:p>
          <w:p w:rsidR="00B213EE" w:rsidRPr="009B69C3" w:rsidRDefault="00B213EE" w:rsidP="00B17F77">
            <w:pPr>
              <w:jc w:val="center"/>
            </w:pPr>
          </w:p>
        </w:tc>
      </w:tr>
      <w:tr w:rsidR="00052E0D" w:rsidRPr="009B69C3" w:rsidTr="0045577F">
        <w:tc>
          <w:tcPr>
            <w:tcW w:w="2977" w:type="dxa"/>
          </w:tcPr>
          <w:p w:rsidR="00052E0D" w:rsidRPr="009B69C3" w:rsidRDefault="00052E0D" w:rsidP="00005BC6">
            <w:pPr>
              <w:pStyle w:val="MTemaNormal"/>
              <w:ind w:left="0"/>
            </w:pPr>
            <w:r w:rsidRPr="009B69C3">
              <w:t>E3- Fallo en el celular (se queda sin batería, se apaga, etc.)</w:t>
            </w:r>
          </w:p>
        </w:tc>
        <w:tc>
          <w:tcPr>
            <w:tcW w:w="2835" w:type="dxa"/>
          </w:tcPr>
          <w:p w:rsidR="00052E0D" w:rsidRPr="009B69C3" w:rsidRDefault="00052E0D">
            <w:pPr>
              <w:pStyle w:val="MTemaNormal"/>
              <w:ind w:left="0"/>
            </w:pPr>
          </w:p>
        </w:tc>
        <w:tc>
          <w:tcPr>
            <w:tcW w:w="3118" w:type="dxa"/>
          </w:tcPr>
          <w:p w:rsidR="00052E0D" w:rsidRPr="009B69C3" w:rsidRDefault="00052E0D">
            <w:pPr>
              <w:pStyle w:val="MTemaNormal"/>
              <w:ind w:left="0"/>
            </w:pPr>
          </w:p>
        </w:tc>
      </w:tr>
    </w:tbl>
    <w:p w:rsidR="00823300" w:rsidRPr="009B69C3" w:rsidRDefault="00823300" w:rsidP="0045577F">
      <w:pPr>
        <w:pStyle w:val="MTema3"/>
      </w:pPr>
      <w:bookmarkStart w:id="41" w:name="_Toc274953177"/>
      <w:r w:rsidRPr="009B69C3">
        <w:t>Planilla de Condiciones</w:t>
      </w:r>
      <w:bookmarkEnd w:id="4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032E4" w:rsidRPr="009B69C3">
        <w:tc>
          <w:tcPr>
            <w:tcW w:w="1276" w:type="dxa"/>
          </w:tcPr>
          <w:p w:rsidR="008032E4" w:rsidRPr="009B69C3" w:rsidRDefault="008032E4" w:rsidP="00E60DC3">
            <w:pPr>
              <w:pStyle w:val="MTemaNormal"/>
              <w:ind w:left="0"/>
              <w:jc w:val="center"/>
              <w:rPr>
                <w:b/>
              </w:rPr>
            </w:pPr>
            <w:r w:rsidRPr="009B69C3">
              <w:rPr>
                <w:b/>
              </w:rPr>
              <w:t>Condición</w:t>
            </w:r>
          </w:p>
        </w:tc>
        <w:tc>
          <w:tcPr>
            <w:tcW w:w="7654" w:type="dxa"/>
          </w:tcPr>
          <w:p w:rsidR="008032E4" w:rsidRPr="009B69C3" w:rsidRDefault="008032E4" w:rsidP="00E60DC3">
            <w:pPr>
              <w:pStyle w:val="MTemaNormal"/>
              <w:ind w:left="0"/>
              <w:jc w:val="center"/>
              <w:rPr>
                <w:b/>
              </w:rPr>
            </w:pPr>
            <w:r w:rsidRPr="009B69C3">
              <w:rPr>
                <w:b/>
              </w:rPr>
              <w:t>Detalles</w:t>
            </w:r>
          </w:p>
        </w:tc>
      </w:tr>
      <w:tr w:rsidR="00052E0D" w:rsidRPr="009B69C3">
        <w:trPr>
          <w:trHeight w:val="272"/>
        </w:trPr>
        <w:tc>
          <w:tcPr>
            <w:tcW w:w="1276" w:type="dxa"/>
            <w:vAlign w:val="center"/>
          </w:tcPr>
          <w:p w:rsidR="00052E0D" w:rsidRPr="009B69C3" w:rsidRDefault="00052E0D" w:rsidP="00005BC6">
            <w:pPr>
              <w:pStyle w:val="MTemaNormal"/>
              <w:ind w:left="0"/>
              <w:jc w:val="left"/>
            </w:pPr>
            <w:r w:rsidRPr="009B69C3">
              <w:t>C1</w:t>
            </w:r>
          </w:p>
        </w:tc>
        <w:tc>
          <w:tcPr>
            <w:tcW w:w="7654" w:type="dxa"/>
            <w:vAlign w:val="center"/>
          </w:tcPr>
          <w:p w:rsidR="00052E0D" w:rsidRPr="009B69C3" w:rsidRDefault="0043112F" w:rsidP="00005BC6">
            <w:pPr>
              <w:pStyle w:val="MTemaNormal"/>
              <w:ind w:left="0"/>
              <w:jc w:val="left"/>
            </w:pPr>
            <w:r w:rsidRPr="009B69C3">
              <w:t>Presionar “Jugar”</w:t>
            </w:r>
          </w:p>
        </w:tc>
      </w:tr>
    </w:tbl>
    <w:p w:rsidR="00A824D3" w:rsidRPr="009B69C3" w:rsidRDefault="00A824D3" w:rsidP="000375A1">
      <w:pPr>
        <w:pStyle w:val="MTema3"/>
      </w:pPr>
      <w:bookmarkStart w:id="42" w:name="_Toc274953178"/>
      <w:r w:rsidRPr="009B69C3">
        <w:t>Casos de prueba</w:t>
      </w:r>
      <w:bookmarkEnd w:id="42"/>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A824D3" w:rsidRPr="009B69C3" w:rsidTr="0045577F">
        <w:tc>
          <w:tcPr>
            <w:tcW w:w="2939" w:type="dxa"/>
          </w:tcPr>
          <w:p w:rsidR="00A824D3" w:rsidRPr="009B69C3" w:rsidRDefault="00A824D3" w:rsidP="00E60DC3">
            <w:pPr>
              <w:pStyle w:val="MTemaNormal"/>
              <w:ind w:left="0"/>
              <w:jc w:val="center"/>
              <w:rPr>
                <w:b/>
              </w:rPr>
            </w:pPr>
            <w:r w:rsidRPr="009B69C3">
              <w:rPr>
                <w:b/>
              </w:rPr>
              <w:t>Escenario – Condición</w:t>
            </w:r>
          </w:p>
        </w:tc>
        <w:tc>
          <w:tcPr>
            <w:tcW w:w="2835" w:type="dxa"/>
          </w:tcPr>
          <w:p w:rsidR="00A824D3" w:rsidRPr="009B69C3" w:rsidRDefault="00A824D3" w:rsidP="00E60DC3">
            <w:pPr>
              <w:pStyle w:val="MTemaNormal"/>
              <w:ind w:left="0"/>
              <w:jc w:val="center"/>
              <w:rPr>
                <w:b/>
              </w:rPr>
            </w:pPr>
            <w:r w:rsidRPr="009B69C3">
              <w:rPr>
                <w:b/>
              </w:rPr>
              <w:t>Salida Esperada</w:t>
            </w:r>
          </w:p>
        </w:tc>
        <w:tc>
          <w:tcPr>
            <w:tcW w:w="3118" w:type="dxa"/>
          </w:tcPr>
          <w:p w:rsidR="00A824D3" w:rsidRPr="009B69C3" w:rsidRDefault="00A824D3" w:rsidP="00E60DC3">
            <w:pPr>
              <w:pStyle w:val="MTemaNormal"/>
              <w:ind w:left="0"/>
              <w:jc w:val="center"/>
              <w:rPr>
                <w:b/>
              </w:rPr>
            </w:pPr>
            <w:r w:rsidRPr="009B69C3">
              <w:rPr>
                <w:b/>
              </w:rPr>
              <w:t>Casos</w:t>
            </w:r>
          </w:p>
        </w:tc>
      </w:tr>
      <w:tr w:rsidR="00052E0D" w:rsidRPr="009B69C3" w:rsidTr="0045577F">
        <w:tc>
          <w:tcPr>
            <w:tcW w:w="2939" w:type="dxa"/>
          </w:tcPr>
          <w:p w:rsidR="00052E0D" w:rsidRPr="009B69C3" w:rsidRDefault="00052E0D" w:rsidP="00005BC6">
            <w:pPr>
              <w:pStyle w:val="MTemaNormal"/>
              <w:ind w:left="0"/>
            </w:pPr>
            <w:r w:rsidRPr="009B69C3">
              <w:t>E1 – C1</w:t>
            </w:r>
          </w:p>
        </w:tc>
        <w:tc>
          <w:tcPr>
            <w:tcW w:w="2835" w:type="dxa"/>
          </w:tcPr>
          <w:p w:rsidR="00052E0D" w:rsidRPr="009B69C3" w:rsidRDefault="00052E0D" w:rsidP="00052E0D">
            <w:pPr>
              <w:pStyle w:val="MTemaNormal"/>
              <w:ind w:left="0"/>
            </w:pPr>
            <w:r w:rsidRPr="009B69C3">
              <w:t>El usuario se loguea correctamente.</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E2</w:t>
            </w:r>
          </w:p>
        </w:tc>
        <w:tc>
          <w:tcPr>
            <w:tcW w:w="2835" w:type="dxa"/>
          </w:tcPr>
          <w:p w:rsidR="00052E0D" w:rsidRPr="009B69C3" w:rsidRDefault="00052E0D" w:rsidP="00005BC6">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E3</w:t>
            </w:r>
          </w:p>
        </w:tc>
        <w:tc>
          <w:tcPr>
            <w:tcW w:w="2835" w:type="dxa"/>
          </w:tcPr>
          <w:p w:rsidR="00052E0D" w:rsidRPr="009B69C3" w:rsidRDefault="00052E0D" w:rsidP="00005BC6">
            <w:pPr>
              <w:pStyle w:val="MTemaNormal"/>
              <w:ind w:left="0"/>
              <w:rPr>
                <w:bCs/>
                <w:iCs/>
              </w:rPr>
            </w:pPr>
            <w:r w:rsidRPr="009B69C3">
              <w:rPr>
                <w:bCs/>
                <w:iCs/>
              </w:rPr>
              <w:t>Se sale del juego.</w:t>
            </w:r>
          </w:p>
        </w:tc>
        <w:tc>
          <w:tcPr>
            <w:tcW w:w="3118" w:type="dxa"/>
          </w:tcPr>
          <w:p w:rsidR="00052E0D" w:rsidRPr="009B69C3" w:rsidRDefault="00052E0D" w:rsidP="00005BC6">
            <w:pPr>
              <w:pStyle w:val="MTemaNormal"/>
              <w:ind w:left="0"/>
            </w:pPr>
            <w:r w:rsidRPr="009B69C3">
              <w:t>Login</w:t>
            </w:r>
          </w:p>
        </w:tc>
      </w:tr>
    </w:tbl>
    <w:p w:rsidR="0045577F" w:rsidRPr="009B69C3" w:rsidRDefault="0045577F" w:rsidP="0045577F">
      <w:pPr>
        <w:pStyle w:val="MNormal"/>
      </w:pPr>
      <w:r w:rsidRPr="009B69C3">
        <w:br w:type="page"/>
      </w:r>
    </w:p>
    <w:p w:rsidR="003D5277" w:rsidRPr="009B69C3" w:rsidRDefault="003D5277" w:rsidP="000375A1">
      <w:pPr>
        <w:pStyle w:val="MTema2"/>
        <w:tabs>
          <w:tab w:val="clear" w:pos="1304"/>
        </w:tabs>
        <w:ind w:hanging="1304"/>
      </w:pPr>
      <w:bookmarkStart w:id="43" w:name="_Toc274953179"/>
      <w:r w:rsidRPr="009B69C3">
        <w:lastRenderedPageBreak/>
        <w:t>Iniciar Iteración</w:t>
      </w:r>
      <w:bookmarkEnd w:id="43"/>
    </w:p>
    <w:p w:rsidR="003D5277" w:rsidRPr="009B69C3" w:rsidRDefault="003D5277" w:rsidP="003D5277">
      <w:pPr>
        <w:pStyle w:val="MTemaNormal"/>
      </w:pPr>
      <w:r w:rsidRPr="009B69C3">
        <w:t>Se inicia la iteración del juego. Se cargan los datos necesarios para la iteración: los posibles sospechosos, las ciudades a las que deberá viajar, los famosos que deberá interrogar y las pistas que darán los mismos.</w:t>
      </w:r>
    </w:p>
    <w:p w:rsidR="003D5277" w:rsidRPr="009B69C3" w:rsidRDefault="003D5277" w:rsidP="000375A1">
      <w:pPr>
        <w:pStyle w:val="MTema3"/>
      </w:pPr>
      <w:bookmarkStart w:id="44" w:name="_Toc274953180"/>
      <w:r w:rsidRPr="009B69C3">
        <w:t>Flujo de eventos principal</w:t>
      </w:r>
      <w:bookmarkEnd w:id="44"/>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El Usuario indica que quiere comenzar una nueva iteración del juego.</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 xml:space="preserve">El Sistema arma el plan de juego. Crea los escenarios con la información de la ciudad, los personajes y las pistas que van a dar cada uno. </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Fin CU.</w:t>
      </w:r>
    </w:p>
    <w:p w:rsidR="003D5277" w:rsidRPr="009B69C3" w:rsidRDefault="003D5277" w:rsidP="000375A1">
      <w:pPr>
        <w:pStyle w:val="MTema3"/>
      </w:pPr>
      <w:bookmarkStart w:id="45" w:name="_Toc274953181"/>
      <w:r w:rsidRPr="009B69C3">
        <w:t>Flujos de eventos alternativos</w:t>
      </w:r>
      <w:bookmarkEnd w:id="45"/>
    </w:p>
    <w:p w:rsidR="003D5277" w:rsidRPr="009B69C3" w:rsidRDefault="003D5277" w:rsidP="003D5277">
      <w:pPr>
        <w:pStyle w:val="MTemaNormal"/>
        <w:rPr>
          <w:i/>
        </w:rPr>
      </w:pPr>
      <w:r w:rsidRPr="009B69C3">
        <w:rPr>
          <w:i/>
        </w:rPr>
        <w:t>2A. Fallo en la conexión.</w:t>
      </w:r>
    </w:p>
    <w:p w:rsidR="003D5277" w:rsidRPr="009B69C3" w:rsidRDefault="003D5277" w:rsidP="003D5277">
      <w:pPr>
        <w:pStyle w:val="MTemaNormal"/>
        <w:tabs>
          <w:tab w:val="left" w:pos="1276"/>
        </w:tabs>
        <w:ind w:left="1843" w:hanging="567"/>
      </w:pPr>
      <w:r w:rsidRPr="009B69C3">
        <w:t xml:space="preserve">3A1. El Sistema indica con error que no se pudo conectar con “Facebook”. </w:t>
      </w:r>
    </w:p>
    <w:p w:rsidR="003D5277" w:rsidRPr="009B69C3" w:rsidRDefault="003D5277" w:rsidP="003D5277">
      <w:pPr>
        <w:pStyle w:val="MTemaNormal"/>
        <w:tabs>
          <w:tab w:val="left" w:pos="1276"/>
        </w:tabs>
        <w:ind w:left="1843" w:hanging="567"/>
      </w:pPr>
      <w:r w:rsidRPr="009B69C3">
        <w:t>3A2.  Fin de CU.</w:t>
      </w:r>
    </w:p>
    <w:p w:rsidR="003D5277" w:rsidRPr="009B69C3" w:rsidRDefault="003D5277" w:rsidP="000375A1">
      <w:pPr>
        <w:pStyle w:val="MTema3"/>
        <w:rPr>
          <w:i/>
        </w:rPr>
      </w:pPr>
      <w:bookmarkStart w:id="46" w:name="_Toc274953182"/>
      <w:r w:rsidRPr="009B69C3">
        <w:t>Escenarios</w:t>
      </w:r>
      <w:bookmarkEnd w:id="46"/>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D5277" w:rsidRPr="009B69C3" w:rsidTr="0045577F">
        <w:tc>
          <w:tcPr>
            <w:tcW w:w="2977" w:type="dxa"/>
          </w:tcPr>
          <w:p w:rsidR="003D5277" w:rsidRPr="009B69C3" w:rsidRDefault="003D5277" w:rsidP="00CD3B74">
            <w:pPr>
              <w:pStyle w:val="MTemaNormal"/>
              <w:ind w:left="0"/>
              <w:rPr>
                <w:b/>
              </w:rPr>
            </w:pPr>
            <w:r w:rsidRPr="009B69C3">
              <w:rPr>
                <w:b/>
              </w:rPr>
              <w:t>Nombre de escenario</w:t>
            </w:r>
          </w:p>
        </w:tc>
        <w:tc>
          <w:tcPr>
            <w:tcW w:w="2835" w:type="dxa"/>
          </w:tcPr>
          <w:p w:rsidR="003D5277" w:rsidRPr="009B69C3" w:rsidRDefault="003D5277" w:rsidP="00CD3B74">
            <w:pPr>
              <w:pStyle w:val="MTemaNormal"/>
              <w:ind w:left="0"/>
              <w:rPr>
                <w:b/>
              </w:rPr>
            </w:pPr>
            <w:r w:rsidRPr="009B69C3">
              <w:rPr>
                <w:b/>
              </w:rPr>
              <w:t>Flujo Inicial</w:t>
            </w:r>
          </w:p>
        </w:tc>
        <w:tc>
          <w:tcPr>
            <w:tcW w:w="3118" w:type="dxa"/>
          </w:tcPr>
          <w:p w:rsidR="003D5277" w:rsidRPr="009B69C3" w:rsidRDefault="003D5277" w:rsidP="00CD3B74">
            <w:pPr>
              <w:pStyle w:val="MTemaNormal"/>
              <w:ind w:left="0"/>
              <w:rPr>
                <w:b/>
              </w:rPr>
            </w:pPr>
            <w:r w:rsidRPr="009B69C3">
              <w:rPr>
                <w:b/>
              </w:rPr>
              <w:t>Flujo alternativo</w:t>
            </w:r>
          </w:p>
        </w:tc>
      </w:tr>
      <w:tr w:rsidR="003D5277" w:rsidRPr="009B69C3" w:rsidTr="0045577F">
        <w:tc>
          <w:tcPr>
            <w:tcW w:w="2977" w:type="dxa"/>
          </w:tcPr>
          <w:p w:rsidR="003D5277" w:rsidRPr="009B69C3" w:rsidRDefault="003D5277" w:rsidP="00CD3B74">
            <w:pPr>
              <w:pStyle w:val="MTemaNormal"/>
              <w:ind w:left="0"/>
            </w:pPr>
            <w:r w:rsidRPr="009B69C3">
              <w:t>E1- Iniciar iteración</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p>
        </w:tc>
      </w:tr>
      <w:tr w:rsidR="003D5277" w:rsidRPr="009B69C3" w:rsidTr="0045577F">
        <w:tc>
          <w:tcPr>
            <w:tcW w:w="2977" w:type="dxa"/>
          </w:tcPr>
          <w:p w:rsidR="003D5277" w:rsidRPr="009B69C3" w:rsidRDefault="003D5277" w:rsidP="00CD3B74">
            <w:pPr>
              <w:pStyle w:val="MTemaNormal"/>
              <w:ind w:left="0"/>
            </w:pPr>
            <w:r w:rsidRPr="009B69C3">
              <w:t>E2– Fallo en la conexión con el servidor de Facebook</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r w:rsidRPr="009B69C3">
              <w:t>2A</w:t>
            </w:r>
          </w:p>
          <w:p w:rsidR="003D5277" w:rsidRPr="009B69C3" w:rsidRDefault="003D5277" w:rsidP="00CD3B74">
            <w:pPr>
              <w:jc w:val="center"/>
            </w:pPr>
          </w:p>
        </w:tc>
      </w:tr>
      <w:tr w:rsidR="003D5277" w:rsidRPr="009B69C3" w:rsidTr="0045577F">
        <w:tc>
          <w:tcPr>
            <w:tcW w:w="2977" w:type="dxa"/>
          </w:tcPr>
          <w:p w:rsidR="003D5277" w:rsidRPr="009B69C3" w:rsidRDefault="003D5277" w:rsidP="00CD3B74">
            <w:pPr>
              <w:pStyle w:val="MTemaNormal"/>
              <w:ind w:left="0"/>
            </w:pPr>
            <w:r w:rsidRPr="009B69C3">
              <w:t>E3- Fallo en el celular (se queda sin batería, se apaga, etc.)</w:t>
            </w:r>
          </w:p>
        </w:tc>
        <w:tc>
          <w:tcPr>
            <w:tcW w:w="2835" w:type="dxa"/>
          </w:tcPr>
          <w:p w:rsidR="003D5277" w:rsidRPr="009B69C3" w:rsidRDefault="003D5277" w:rsidP="00CD3B74">
            <w:pPr>
              <w:pStyle w:val="MTemaNormal"/>
              <w:ind w:left="0"/>
            </w:pPr>
          </w:p>
        </w:tc>
        <w:tc>
          <w:tcPr>
            <w:tcW w:w="3118" w:type="dxa"/>
          </w:tcPr>
          <w:p w:rsidR="003D5277" w:rsidRPr="009B69C3" w:rsidRDefault="003D5277" w:rsidP="00CD3B74">
            <w:pPr>
              <w:pStyle w:val="MTemaNormal"/>
              <w:ind w:left="0"/>
            </w:pPr>
          </w:p>
        </w:tc>
      </w:tr>
    </w:tbl>
    <w:p w:rsidR="003D5277" w:rsidRPr="009B69C3" w:rsidRDefault="003D5277" w:rsidP="000375A1">
      <w:pPr>
        <w:pStyle w:val="MTema3"/>
      </w:pPr>
      <w:bookmarkStart w:id="47" w:name="_Toc274953183"/>
      <w:r w:rsidRPr="009B69C3">
        <w:t>Planilla de Condiciones</w:t>
      </w:r>
      <w:bookmarkEnd w:id="4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D5277" w:rsidRPr="009B69C3" w:rsidTr="00CD3B74">
        <w:tc>
          <w:tcPr>
            <w:tcW w:w="1276" w:type="dxa"/>
          </w:tcPr>
          <w:p w:rsidR="003D5277" w:rsidRPr="009B69C3" w:rsidRDefault="003D5277" w:rsidP="00CD3B74">
            <w:pPr>
              <w:pStyle w:val="MTemaNormal"/>
              <w:ind w:left="0"/>
              <w:jc w:val="center"/>
              <w:rPr>
                <w:b/>
              </w:rPr>
            </w:pPr>
            <w:r w:rsidRPr="009B69C3">
              <w:rPr>
                <w:b/>
              </w:rPr>
              <w:t>Condición</w:t>
            </w:r>
          </w:p>
        </w:tc>
        <w:tc>
          <w:tcPr>
            <w:tcW w:w="7654" w:type="dxa"/>
          </w:tcPr>
          <w:p w:rsidR="003D5277" w:rsidRPr="009B69C3" w:rsidRDefault="003D5277" w:rsidP="00CD3B74">
            <w:pPr>
              <w:pStyle w:val="MTemaNormal"/>
              <w:ind w:left="0"/>
              <w:jc w:val="center"/>
              <w:rPr>
                <w:b/>
              </w:rPr>
            </w:pPr>
            <w:r w:rsidRPr="009B69C3">
              <w:rPr>
                <w:b/>
              </w:rPr>
              <w:t>Detalles</w:t>
            </w:r>
          </w:p>
        </w:tc>
      </w:tr>
      <w:tr w:rsidR="003D5277" w:rsidRPr="009B69C3" w:rsidTr="00CD3B74">
        <w:trPr>
          <w:trHeight w:val="272"/>
        </w:trPr>
        <w:tc>
          <w:tcPr>
            <w:tcW w:w="1276" w:type="dxa"/>
            <w:vAlign w:val="center"/>
          </w:tcPr>
          <w:p w:rsidR="003D5277" w:rsidRPr="009B69C3" w:rsidRDefault="003D5277" w:rsidP="00CD3B74">
            <w:pPr>
              <w:pStyle w:val="MTemaNormal"/>
              <w:ind w:left="0"/>
              <w:jc w:val="left"/>
            </w:pPr>
            <w:r w:rsidRPr="009B69C3">
              <w:t>C1</w:t>
            </w:r>
          </w:p>
        </w:tc>
        <w:tc>
          <w:tcPr>
            <w:tcW w:w="7654" w:type="dxa"/>
            <w:vAlign w:val="center"/>
          </w:tcPr>
          <w:p w:rsidR="003D5277" w:rsidRPr="009B69C3" w:rsidRDefault="003D5277" w:rsidP="00CD3B74">
            <w:pPr>
              <w:pStyle w:val="MTemaNormal"/>
              <w:ind w:left="0"/>
              <w:jc w:val="left"/>
            </w:pPr>
            <w:r w:rsidRPr="009B69C3">
              <w:t>Presionar “Jugar”</w:t>
            </w:r>
          </w:p>
        </w:tc>
      </w:tr>
    </w:tbl>
    <w:p w:rsidR="003D5277" w:rsidRPr="009B69C3" w:rsidRDefault="003D5277" w:rsidP="000375A1">
      <w:pPr>
        <w:pStyle w:val="MTema3"/>
      </w:pPr>
      <w:bookmarkStart w:id="48" w:name="_Toc274953184"/>
      <w:r w:rsidRPr="009B69C3">
        <w:t>Casos de prueba</w:t>
      </w:r>
      <w:bookmarkEnd w:id="48"/>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D5277" w:rsidRPr="009B69C3" w:rsidTr="0045577F">
        <w:tc>
          <w:tcPr>
            <w:tcW w:w="2939" w:type="dxa"/>
          </w:tcPr>
          <w:p w:rsidR="003D5277" w:rsidRPr="009B69C3" w:rsidRDefault="003D5277" w:rsidP="00CD3B74">
            <w:pPr>
              <w:pStyle w:val="MTemaNormal"/>
              <w:ind w:left="0"/>
              <w:jc w:val="center"/>
              <w:rPr>
                <w:b/>
              </w:rPr>
            </w:pPr>
            <w:r w:rsidRPr="009B69C3">
              <w:rPr>
                <w:b/>
              </w:rPr>
              <w:t>Escenario – Condición</w:t>
            </w:r>
          </w:p>
        </w:tc>
        <w:tc>
          <w:tcPr>
            <w:tcW w:w="2835" w:type="dxa"/>
          </w:tcPr>
          <w:p w:rsidR="003D5277" w:rsidRPr="009B69C3" w:rsidRDefault="003D5277" w:rsidP="00CD3B74">
            <w:pPr>
              <w:pStyle w:val="MTemaNormal"/>
              <w:ind w:left="0"/>
              <w:jc w:val="center"/>
              <w:rPr>
                <w:b/>
              </w:rPr>
            </w:pPr>
            <w:r w:rsidRPr="009B69C3">
              <w:rPr>
                <w:b/>
              </w:rPr>
              <w:t>Salida Esperada</w:t>
            </w:r>
          </w:p>
        </w:tc>
        <w:tc>
          <w:tcPr>
            <w:tcW w:w="3118" w:type="dxa"/>
          </w:tcPr>
          <w:p w:rsidR="003D5277" w:rsidRPr="009B69C3" w:rsidRDefault="003D5277" w:rsidP="00CD3B74">
            <w:pPr>
              <w:pStyle w:val="MTemaNormal"/>
              <w:ind w:left="0"/>
              <w:jc w:val="center"/>
              <w:rPr>
                <w:b/>
              </w:rPr>
            </w:pPr>
            <w:r w:rsidRPr="009B69C3">
              <w:rPr>
                <w:b/>
              </w:rPr>
              <w:t>Casos</w:t>
            </w:r>
          </w:p>
        </w:tc>
      </w:tr>
      <w:tr w:rsidR="003D5277" w:rsidRPr="009B69C3" w:rsidTr="0045577F">
        <w:tc>
          <w:tcPr>
            <w:tcW w:w="2939" w:type="dxa"/>
          </w:tcPr>
          <w:p w:rsidR="003D5277" w:rsidRPr="009B69C3" w:rsidRDefault="003D5277" w:rsidP="00CD3B74">
            <w:pPr>
              <w:pStyle w:val="MTemaNormal"/>
              <w:ind w:left="0"/>
            </w:pPr>
            <w:r w:rsidRPr="009B69C3">
              <w:t>E1 – C1</w:t>
            </w:r>
          </w:p>
        </w:tc>
        <w:tc>
          <w:tcPr>
            <w:tcW w:w="2835" w:type="dxa"/>
          </w:tcPr>
          <w:p w:rsidR="003D5277" w:rsidRPr="009B69C3" w:rsidRDefault="003D5277" w:rsidP="00CD3B74">
            <w:pPr>
              <w:pStyle w:val="MTemaNormal"/>
              <w:ind w:left="0"/>
            </w:pPr>
            <w:r w:rsidRPr="009B69C3">
              <w:t>El Sistema guarda el plan de juego, los escenarios, los personajes, y las pistas.</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E2</w:t>
            </w:r>
          </w:p>
        </w:tc>
        <w:tc>
          <w:tcPr>
            <w:tcW w:w="2835" w:type="dxa"/>
          </w:tcPr>
          <w:p w:rsidR="003D5277" w:rsidRPr="009B69C3" w:rsidRDefault="003D5277" w:rsidP="00CD3B74">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E3</w:t>
            </w:r>
          </w:p>
        </w:tc>
        <w:tc>
          <w:tcPr>
            <w:tcW w:w="2835" w:type="dxa"/>
          </w:tcPr>
          <w:p w:rsidR="003D5277" w:rsidRPr="009B69C3" w:rsidRDefault="003D5277" w:rsidP="00CD3B74">
            <w:pPr>
              <w:pStyle w:val="MTemaNormal"/>
              <w:ind w:left="0"/>
              <w:rPr>
                <w:bCs/>
                <w:iCs/>
              </w:rPr>
            </w:pPr>
            <w:r w:rsidRPr="009B69C3">
              <w:rPr>
                <w:bCs/>
                <w:iCs/>
              </w:rPr>
              <w:t>Se sale del juego.</w:t>
            </w:r>
          </w:p>
        </w:tc>
        <w:tc>
          <w:tcPr>
            <w:tcW w:w="3118" w:type="dxa"/>
          </w:tcPr>
          <w:p w:rsidR="003D5277" w:rsidRPr="009B69C3" w:rsidRDefault="003D5277" w:rsidP="00CD3B74">
            <w:pPr>
              <w:pStyle w:val="MTemaNormal"/>
              <w:ind w:left="0"/>
            </w:pPr>
            <w:r w:rsidRPr="009B69C3">
              <w:t>Iniciar iteración</w:t>
            </w:r>
          </w:p>
        </w:tc>
      </w:tr>
    </w:tbl>
    <w:p w:rsidR="0045577F" w:rsidRPr="009B69C3" w:rsidRDefault="0045577F" w:rsidP="0045577F">
      <w:pPr>
        <w:pStyle w:val="MNormal"/>
      </w:pPr>
      <w:r w:rsidRPr="009B69C3">
        <w:br w:type="page"/>
      </w:r>
    </w:p>
    <w:p w:rsidR="00382B18" w:rsidRPr="009B69C3" w:rsidRDefault="002435A6" w:rsidP="000375A1">
      <w:pPr>
        <w:pStyle w:val="MTema2"/>
        <w:tabs>
          <w:tab w:val="clear" w:pos="1304"/>
        </w:tabs>
        <w:ind w:hanging="1304"/>
      </w:pPr>
      <w:bookmarkStart w:id="49" w:name="_Toc274953185"/>
      <w:r w:rsidRPr="009B69C3">
        <w:lastRenderedPageBreak/>
        <w:t>Interrogar personajes</w:t>
      </w:r>
      <w:bookmarkEnd w:id="49"/>
    </w:p>
    <w:p w:rsidR="00E332D1" w:rsidRPr="009B69C3" w:rsidRDefault="00D57D42" w:rsidP="00382B18">
      <w:pPr>
        <w:pStyle w:val="MTemaNormal"/>
      </w:pPr>
      <w:r w:rsidRPr="009B69C3">
        <w:t>El Usuario elige uno de las tres opciones (diario, laptop, mobile) para interrogar a un personaje, el cual le dará, o no, una pista con datos del sospechoso y característica de la próxima ciudad a donde deberá ir a buscar más pistas. El Usuario podrá interrogar al personaje las veces que quiera.</w:t>
      </w:r>
    </w:p>
    <w:p w:rsidR="001F5B9E" w:rsidRPr="009B69C3" w:rsidRDefault="001F5B9E" w:rsidP="000375A1">
      <w:pPr>
        <w:pStyle w:val="MTema3"/>
      </w:pPr>
      <w:bookmarkStart w:id="50" w:name="_Toc274953186"/>
      <w:r w:rsidRPr="009B69C3">
        <w:t>Flujo de eventos principal</w:t>
      </w:r>
      <w:bookmarkEnd w:id="50"/>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Usuario selección una de las tres opciones para interrogar a un personaje.</w:t>
      </w:r>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Sistema despliega en pantalla la pista.</w:t>
      </w:r>
    </w:p>
    <w:p w:rsidR="001F5B9E" w:rsidRPr="009B69C3" w:rsidRDefault="00D57D42" w:rsidP="00D57D42">
      <w:pPr>
        <w:numPr>
          <w:ilvl w:val="0"/>
          <w:numId w:val="11"/>
        </w:numPr>
        <w:suppressAutoHyphens/>
        <w:spacing w:after="57"/>
        <w:rPr>
          <w:rFonts w:ascii="Verdana" w:hAnsi="Verdana"/>
        </w:rPr>
      </w:pPr>
      <w:r w:rsidRPr="009B69C3">
        <w:rPr>
          <w:rFonts w:ascii="Verdana" w:hAnsi="Verdana"/>
        </w:rPr>
        <w:t>Fin CU.</w:t>
      </w:r>
    </w:p>
    <w:p w:rsidR="001F5B9E" w:rsidRPr="009B69C3" w:rsidRDefault="001F5B9E" w:rsidP="000375A1">
      <w:pPr>
        <w:pStyle w:val="MTema3"/>
      </w:pPr>
      <w:bookmarkStart w:id="51" w:name="_Toc274953187"/>
      <w:r w:rsidRPr="009B69C3">
        <w:t>Flujos de eventos alternativos</w:t>
      </w:r>
      <w:bookmarkEnd w:id="51"/>
    </w:p>
    <w:p w:rsidR="00CA648B" w:rsidRPr="009B69C3" w:rsidRDefault="008E50FC" w:rsidP="00B72ADC">
      <w:pPr>
        <w:pStyle w:val="MTema4"/>
        <w:numPr>
          <w:ilvl w:val="0"/>
          <w:numId w:val="0"/>
        </w:numPr>
        <w:tabs>
          <w:tab w:val="clear" w:pos="1134"/>
        </w:tabs>
        <w:ind w:left="567"/>
      </w:pPr>
      <w:r w:rsidRPr="009B69C3">
        <w:t>2</w:t>
      </w:r>
      <w:r w:rsidR="001F5B9E" w:rsidRPr="009B69C3">
        <w:t xml:space="preserve">A. </w:t>
      </w:r>
      <w:r w:rsidRPr="009B69C3">
        <w:t>Si estoy en la última ciudad y es el segundo personaje</w:t>
      </w:r>
      <w:r w:rsidR="00CA648B" w:rsidRPr="009B69C3">
        <w:t>.</w:t>
      </w:r>
    </w:p>
    <w:p w:rsidR="00CA648B" w:rsidRPr="009B69C3" w:rsidRDefault="00CA648B" w:rsidP="00CA648B">
      <w:pPr>
        <w:pStyle w:val="Prrafodelista"/>
        <w:tabs>
          <w:tab w:val="left" w:pos="1095"/>
        </w:tabs>
        <w:spacing w:after="57"/>
        <w:jc w:val="both"/>
        <w:rPr>
          <w:rFonts w:ascii="Verdana" w:hAnsi="Verdana"/>
        </w:rPr>
      </w:pPr>
      <w:r w:rsidRPr="009B69C3">
        <w:rPr>
          <w:rFonts w:ascii="Verdana" w:hAnsi="Verdana"/>
        </w:rPr>
        <w:tab/>
      </w:r>
      <w:r w:rsidRPr="009B69C3">
        <w:rPr>
          <w:rFonts w:ascii="Verdana" w:hAnsi="Verdana"/>
        </w:rPr>
        <w:tab/>
      </w:r>
      <w:r w:rsidR="008E50FC" w:rsidRPr="009B69C3">
        <w:rPr>
          <w:rFonts w:ascii="Verdana" w:hAnsi="Verdana" w:cs="Arial"/>
          <w:lang w:eastAsia="es-ES"/>
        </w:rPr>
        <w:t>2</w:t>
      </w:r>
      <w:r w:rsidRPr="009B69C3">
        <w:rPr>
          <w:rFonts w:ascii="Verdana" w:hAnsi="Verdana" w:cs="Arial"/>
          <w:lang w:eastAsia="es-ES"/>
        </w:rPr>
        <w:t>A1.</w:t>
      </w:r>
      <w:r w:rsidRPr="009B69C3">
        <w:rPr>
          <w:rFonts w:ascii="Verdana" w:hAnsi="Verdana" w:cs="Arial"/>
          <w:lang w:eastAsia="es-ES"/>
        </w:rPr>
        <w:tab/>
      </w:r>
      <w:r w:rsidR="008E50FC" w:rsidRPr="009B69C3">
        <w:rPr>
          <w:rFonts w:ascii="Verdana" w:hAnsi="Verdana" w:cs="Arial"/>
          <w:lang w:eastAsia="es-ES"/>
        </w:rPr>
        <w:t>El Sistema dispara el caso de uso arrestar sospechoso</w:t>
      </w:r>
      <w:r w:rsidRPr="009B69C3">
        <w:rPr>
          <w:rFonts w:ascii="Verdana" w:hAnsi="Verdana"/>
        </w:rPr>
        <w:t>.</w:t>
      </w:r>
    </w:p>
    <w:p w:rsidR="001F5B9E" w:rsidRPr="009B69C3" w:rsidRDefault="008E50FC" w:rsidP="00CA648B">
      <w:pPr>
        <w:pStyle w:val="Prrafodelista"/>
        <w:tabs>
          <w:tab w:val="left" w:pos="1095"/>
        </w:tabs>
        <w:spacing w:after="57"/>
        <w:jc w:val="both"/>
      </w:pPr>
      <w:r w:rsidRPr="009B69C3">
        <w:rPr>
          <w:rFonts w:ascii="Verdana" w:hAnsi="Verdana"/>
        </w:rPr>
        <w:tab/>
      </w:r>
      <w:r w:rsidRPr="009B69C3">
        <w:rPr>
          <w:rFonts w:ascii="Verdana" w:hAnsi="Verdana"/>
        </w:rPr>
        <w:tab/>
        <w:t>2</w:t>
      </w:r>
      <w:r w:rsidR="00CA648B" w:rsidRPr="009B69C3">
        <w:rPr>
          <w:rFonts w:ascii="Verdana" w:hAnsi="Verdana"/>
        </w:rPr>
        <w:t>A2.</w:t>
      </w:r>
      <w:r w:rsidR="00CA648B" w:rsidRPr="009B69C3">
        <w:rPr>
          <w:rFonts w:ascii="Verdana" w:hAnsi="Verdana"/>
        </w:rPr>
        <w:tab/>
        <w:t>Fin CU.</w:t>
      </w:r>
    </w:p>
    <w:p w:rsidR="003C57F7" w:rsidRPr="009B69C3" w:rsidRDefault="003C57F7" w:rsidP="003C57F7">
      <w:pPr>
        <w:pStyle w:val="MTema4"/>
        <w:numPr>
          <w:ilvl w:val="0"/>
          <w:numId w:val="0"/>
        </w:numPr>
        <w:ind w:left="567"/>
      </w:pPr>
      <w:r w:rsidRPr="009B69C3">
        <w:t>G1. El Usuario elige volver a la pantalla anterior</w:t>
      </w:r>
    </w:p>
    <w:p w:rsidR="003C57F7" w:rsidRPr="009B69C3" w:rsidRDefault="003C57F7" w:rsidP="003C57F7">
      <w:pPr>
        <w:pStyle w:val="MTemaNormal"/>
        <w:tabs>
          <w:tab w:val="left" w:pos="1276"/>
        </w:tabs>
        <w:ind w:left="1843" w:hanging="567"/>
      </w:pPr>
      <w:r w:rsidRPr="009B69C3">
        <w:t>G11. Retorna a la pantalla principal.</w:t>
      </w:r>
    </w:p>
    <w:p w:rsidR="00382B18" w:rsidRPr="009B69C3" w:rsidRDefault="00382B18" w:rsidP="000375A1">
      <w:pPr>
        <w:pStyle w:val="MTema3"/>
        <w:rPr>
          <w:i/>
        </w:rPr>
      </w:pPr>
      <w:bookmarkStart w:id="52" w:name="_Toc274953188"/>
      <w:r w:rsidRPr="009B69C3">
        <w:t>Escenarios</w:t>
      </w:r>
      <w:bookmarkEnd w:id="52"/>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82B18" w:rsidRPr="009B69C3" w:rsidTr="0045577F">
        <w:tc>
          <w:tcPr>
            <w:tcW w:w="2977" w:type="dxa"/>
          </w:tcPr>
          <w:p w:rsidR="00382B18" w:rsidRPr="009B69C3" w:rsidRDefault="00382B18" w:rsidP="00E60DC3">
            <w:pPr>
              <w:pStyle w:val="MTemaNormal"/>
              <w:ind w:left="0"/>
              <w:rPr>
                <w:b/>
              </w:rPr>
            </w:pPr>
            <w:r w:rsidRPr="009B69C3">
              <w:rPr>
                <w:b/>
              </w:rPr>
              <w:t>Nombre de escenario</w:t>
            </w:r>
          </w:p>
        </w:tc>
        <w:tc>
          <w:tcPr>
            <w:tcW w:w="2835" w:type="dxa"/>
          </w:tcPr>
          <w:p w:rsidR="00382B18" w:rsidRPr="009B69C3" w:rsidRDefault="00382B18" w:rsidP="00E60DC3">
            <w:pPr>
              <w:pStyle w:val="MTemaNormal"/>
              <w:ind w:left="0"/>
              <w:rPr>
                <w:b/>
              </w:rPr>
            </w:pPr>
            <w:r w:rsidRPr="009B69C3">
              <w:rPr>
                <w:b/>
              </w:rPr>
              <w:t>Flujo Inicial</w:t>
            </w:r>
          </w:p>
        </w:tc>
        <w:tc>
          <w:tcPr>
            <w:tcW w:w="3118" w:type="dxa"/>
          </w:tcPr>
          <w:p w:rsidR="00382B18" w:rsidRPr="009B69C3" w:rsidRDefault="00382B18" w:rsidP="00E60DC3">
            <w:pPr>
              <w:pStyle w:val="MTemaNormal"/>
              <w:ind w:left="0"/>
              <w:rPr>
                <w:b/>
              </w:rPr>
            </w:pPr>
            <w:r w:rsidRPr="009B69C3">
              <w:rPr>
                <w:b/>
              </w:rPr>
              <w:t>Flujo alternativo</w:t>
            </w:r>
          </w:p>
        </w:tc>
      </w:tr>
      <w:tr w:rsidR="00382B18" w:rsidRPr="009B69C3" w:rsidTr="0045577F">
        <w:tc>
          <w:tcPr>
            <w:tcW w:w="2977" w:type="dxa"/>
          </w:tcPr>
          <w:p w:rsidR="00382B18" w:rsidRPr="009B69C3" w:rsidRDefault="003C57F7" w:rsidP="003C57F7">
            <w:pPr>
              <w:pStyle w:val="MTemaNormal"/>
              <w:ind w:left="0"/>
            </w:pPr>
            <w:r w:rsidRPr="009B69C3">
              <w:t>E1- Interrogar Personajes</w:t>
            </w:r>
            <w:r w:rsidR="00382B18"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382B18" w:rsidP="00E60DC3">
            <w:pPr>
              <w:pStyle w:val="MTemaNormal"/>
              <w:ind w:left="0"/>
            </w:pPr>
          </w:p>
        </w:tc>
      </w:tr>
      <w:tr w:rsidR="00382B18" w:rsidRPr="009B69C3" w:rsidTr="0045577F">
        <w:tc>
          <w:tcPr>
            <w:tcW w:w="2977" w:type="dxa"/>
          </w:tcPr>
          <w:p w:rsidR="00382B18" w:rsidRPr="009B69C3" w:rsidRDefault="00382B18" w:rsidP="003C57F7">
            <w:pPr>
              <w:pStyle w:val="MTemaNormal"/>
              <w:ind w:left="0"/>
            </w:pPr>
            <w:r w:rsidRPr="009B69C3">
              <w:t>E</w:t>
            </w:r>
            <w:r w:rsidR="00EB1EF1" w:rsidRPr="009B69C3">
              <w:t>2</w:t>
            </w:r>
            <w:r w:rsidRPr="009B69C3">
              <w:t xml:space="preserve">– </w:t>
            </w:r>
            <w:r w:rsidR="003C57F7" w:rsidRPr="009B69C3">
              <w:t xml:space="preserve">Interrogar </w:t>
            </w:r>
            <w:r w:rsidR="008E50FC" w:rsidRPr="009B69C3">
              <w:t xml:space="preserve">al segundo  </w:t>
            </w:r>
            <w:r w:rsidR="003C57F7" w:rsidRPr="009B69C3">
              <w:t>personaje</w:t>
            </w:r>
            <w:r w:rsidR="008E50FC" w:rsidRPr="009B69C3">
              <w:t xml:space="preserve"> en la última ciudad</w:t>
            </w:r>
            <w:r w:rsidR="00690A41"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8E50FC" w:rsidP="00E60DC3">
            <w:pPr>
              <w:pStyle w:val="MTemaNormal"/>
              <w:ind w:left="0"/>
            </w:pPr>
            <w:r w:rsidRPr="009B69C3">
              <w:t>2</w:t>
            </w:r>
            <w:r w:rsidR="003C57F7" w:rsidRPr="009B69C3">
              <w:t>A</w:t>
            </w:r>
          </w:p>
          <w:p w:rsidR="00382B18" w:rsidRPr="009B69C3" w:rsidRDefault="00382B18" w:rsidP="00E60DC3">
            <w:pPr>
              <w:jc w:val="center"/>
            </w:pPr>
          </w:p>
        </w:tc>
      </w:tr>
      <w:tr w:rsidR="00690A41" w:rsidRPr="009B69C3" w:rsidTr="0045577F">
        <w:tc>
          <w:tcPr>
            <w:tcW w:w="2977" w:type="dxa"/>
          </w:tcPr>
          <w:p w:rsidR="00690A41" w:rsidRPr="009B69C3" w:rsidRDefault="00690A41" w:rsidP="00E60DC3">
            <w:pPr>
              <w:pStyle w:val="MTemaNormal"/>
              <w:ind w:left="0"/>
            </w:pPr>
            <w:r w:rsidRPr="009B69C3">
              <w:t xml:space="preserve">E3- Fallo en el celular (se queda sin batería, se apaga, </w:t>
            </w:r>
            <w:r w:rsidR="00CE4348" w:rsidRPr="009B69C3">
              <w:t>etc.</w:t>
            </w:r>
            <w:r w:rsidRPr="009B69C3">
              <w:t>)</w:t>
            </w:r>
          </w:p>
        </w:tc>
        <w:tc>
          <w:tcPr>
            <w:tcW w:w="2835" w:type="dxa"/>
          </w:tcPr>
          <w:p w:rsidR="00690A41" w:rsidRPr="009B69C3" w:rsidRDefault="00690A41" w:rsidP="00E60DC3">
            <w:pPr>
              <w:pStyle w:val="MTemaNormal"/>
              <w:ind w:left="0"/>
            </w:pPr>
          </w:p>
        </w:tc>
        <w:tc>
          <w:tcPr>
            <w:tcW w:w="3118" w:type="dxa"/>
          </w:tcPr>
          <w:p w:rsidR="00690A41" w:rsidRPr="009B69C3" w:rsidRDefault="00690A41" w:rsidP="00E60DC3">
            <w:pPr>
              <w:pStyle w:val="MTemaNormal"/>
              <w:ind w:left="0"/>
            </w:pPr>
          </w:p>
        </w:tc>
      </w:tr>
      <w:tr w:rsidR="003C57F7" w:rsidRPr="009B69C3" w:rsidTr="0045577F">
        <w:tc>
          <w:tcPr>
            <w:tcW w:w="2977" w:type="dxa"/>
          </w:tcPr>
          <w:p w:rsidR="003C57F7" w:rsidRPr="009B69C3" w:rsidRDefault="003C57F7" w:rsidP="00005BC6">
            <w:pPr>
              <w:pStyle w:val="MTemaNormal"/>
              <w:ind w:left="0"/>
            </w:pPr>
            <w:r w:rsidRPr="009B69C3">
              <w:t>E4- Volver a pantalla anterior</w:t>
            </w:r>
          </w:p>
        </w:tc>
        <w:tc>
          <w:tcPr>
            <w:tcW w:w="2835" w:type="dxa"/>
          </w:tcPr>
          <w:p w:rsidR="003C57F7" w:rsidRPr="009B69C3" w:rsidRDefault="003C57F7" w:rsidP="00005BC6">
            <w:pPr>
              <w:pStyle w:val="MTemaNormal"/>
              <w:ind w:left="0"/>
            </w:pPr>
            <w:r w:rsidRPr="009B69C3">
              <w:t>Flujo principal</w:t>
            </w:r>
          </w:p>
        </w:tc>
        <w:tc>
          <w:tcPr>
            <w:tcW w:w="3118" w:type="dxa"/>
          </w:tcPr>
          <w:p w:rsidR="003C57F7" w:rsidRPr="009B69C3" w:rsidRDefault="003C57F7" w:rsidP="00005BC6">
            <w:pPr>
              <w:pStyle w:val="MTemaNormal"/>
              <w:ind w:left="0"/>
            </w:pPr>
            <w:r w:rsidRPr="009B69C3">
              <w:t>G1</w:t>
            </w:r>
          </w:p>
        </w:tc>
      </w:tr>
    </w:tbl>
    <w:p w:rsidR="00382B18" w:rsidRPr="009B69C3" w:rsidRDefault="00382B18" w:rsidP="000375A1">
      <w:pPr>
        <w:pStyle w:val="MTema3"/>
      </w:pPr>
      <w:bookmarkStart w:id="53" w:name="_Toc274953189"/>
      <w:r w:rsidRPr="009B69C3">
        <w:t>Planilla de Condiciones</w:t>
      </w:r>
      <w:bookmarkEnd w:id="5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82B18" w:rsidRPr="009B69C3">
        <w:tc>
          <w:tcPr>
            <w:tcW w:w="1276" w:type="dxa"/>
          </w:tcPr>
          <w:p w:rsidR="00382B18" w:rsidRPr="009B69C3" w:rsidRDefault="00382B18" w:rsidP="00E60DC3">
            <w:pPr>
              <w:pStyle w:val="MTemaNormal"/>
              <w:ind w:left="0"/>
              <w:jc w:val="center"/>
              <w:rPr>
                <w:b/>
              </w:rPr>
            </w:pPr>
            <w:r w:rsidRPr="009B69C3">
              <w:rPr>
                <w:b/>
              </w:rPr>
              <w:t>Condición</w:t>
            </w:r>
          </w:p>
        </w:tc>
        <w:tc>
          <w:tcPr>
            <w:tcW w:w="7654" w:type="dxa"/>
          </w:tcPr>
          <w:p w:rsidR="00382B18" w:rsidRPr="009B69C3" w:rsidRDefault="00382B18" w:rsidP="00E60DC3">
            <w:pPr>
              <w:pStyle w:val="MTemaNormal"/>
              <w:ind w:left="0"/>
              <w:jc w:val="center"/>
              <w:rPr>
                <w:b/>
              </w:rPr>
            </w:pPr>
            <w:r w:rsidRPr="009B69C3">
              <w:rPr>
                <w:b/>
              </w:rPr>
              <w:t>Detalles</w:t>
            </w:r>
          </w:p>
        </w:tc>
      </w:tr>
      <w:tr w:rsidR="00382B18" w:rsidRPr="009B69C3">
        <w:trPr>
          <w:trHeight w:val="272"/>
        </w:trPr>
        <w:tc>
          <w:tcPr>
            <w:tcW w:w="1276" w:type="dxa"/>
            <w:vAlign w:val="center"/>
          </w:tcPr>
          <w:p w:rsidR="00382B18" w:rsidRPr="009B69C3" w:rsidRDefault="00382B18" w:rsidP="00E60DC3">
            <w:pPr>
              <w:pStyle w:val="MTemaNormal"/>
              <w:ind w:left="0"/>
              <w:jc w:val="left"/>
            </w:pPr>
            <w:r w:rsidRPr="009B69C3">
              <w:t>C1</w:t>
            </w:r>
          </w:p>
        </w:tc>
        <w:tc>
          <w:tcPr>
            <w:tcW w:w="7654" w:type="dxa"/>
            <w:vAlign w:val="center"/>
          </w:tcPr>
          <w:p w:rsidR="00382B18" w:rsidRPr="009B69C3" w:rsidRDefault="0043112F" w:rsidP="00EF52DA">
            <w:pPr>
              <w:pStyle w:val="MTemaNormal"/>
              <w:ind w:left="0"/>
              <w:jc w:val="left"/>
            </w:pPr>
            <w:r w:rsidRPr="009B69C3">
              <w:t>Presionar “Laptop</w:t>
            </w:r>
            <w:r w:rsidR="008E50FC" w:rsidRPr="009B69C3">
              <w:t>”</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C2</w:t>
            </w:r>
          </w:p>
        </w:tc>
        <w:tc>
          <w:tcPr>
            <w:tcW w:w="7654" w:type="dxa"/>
            <w:vAlign w:val="center"/>
          </w:tcPr>
          <w:p w:rsidR="00EF52DA" w:rsidRPr="009B69C3" w:rsidRDefault="00EF52DA" w:rsidP="00EF52DA">
            <w:pPr>
              <w:pStyle w:val="MTemaNormal"/>
              <w:ind w:left="0"/>
              <w:jc w:val="left"/>
            </w:pPr>
            <w:r w:rsidRPr="009B69C3">
              <w:t>Presionar “Diario”</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C3</w:t>
            </w:r>
          </w:p>
        </w:tc>
        <w:tc>
          <w:tcPr>
            <w:tcW w:w="7654" w:type="dxa"/>
            <w:vAlign w:val="center"/>
          </w:tcPr>
          <w:p w:rsidR="00EF52DA" w:rsidRPr="009B69C3" w:rsidRDefault="00EF52DA" w:rsidP="00EF52DA">
            <w:pPr>
              <w:pStyle w:val="MTemaNormal"/>
              <w:ind w:left="0"/>
              <w:jc w:val="left"/>
            </w:pPr>
            <w:r w:rsidRPr="009B69C3">
              <w:t>Presionar “Celular”</w:t>
            </w:r>
          </w:p>
        </w:tc>
      </w:tr>
    </w:tbl>
    <w:p w:rsidR="0045577F" w:rsidRPr="009B69C3" w:rsidRDefault="0045577F" w:rsidP="0045577F">
      <w:pPr>
        <w:pStyle w:val="MTemaNormal"/>
      </w:pPr>
      <w:r w:rsidRPr="009B69C3">
        <w:br w:type="page"/>
      </w:r>
    </w:p>
    <w:p w:rsidR="00382B18" w:rsidRPr="009B69C3" w:rsidRDefault="00382B18" w:rsidP="000375A1">
      <w:pPr>
        <w:pStyle w:val="MTema3"/>
      </w:pPr>
      <w:bookmarkStart w:id="54" w:name="_Toc274953190"/>
      <w:r w:rsidRPr="009B69C3">
        <w:lastRenderedPageBreak/>
        <w:t>Casos de prueba</w:t>
      </w:r>
      <w:bookmarkEnd w:id="54"/>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82B18" w:rsidRPr="009B69C3" w:rsidTr="0045577F">
        <w:tc>
          <w:tcPr>
            <w:tcW w:w="2939" w:type="dxa"/>
          </w:tcPr>
          <w:p w:rsidR="00382B18" w:rsidRPr="009B69C3" w:rsidRDefault="00382B18" w:rsidP="00E60DC3">
            <w:pPr>
              <w:pStyle w:val="MTemaNormal"/>
              <w:ind w:left="0"/>
              <w:jc w:val="center"/>
              <w:rPr>
                <w:b/>
              </w:rPr>
            </w:pPr>
            <w:r w:rsidRPr="009B69C3">
              <w:rPr>
                <w:b/>
              </w:rPr>
              <w:t>Escenario – Condición</w:t>
            </w:r>
          </w:p>
        </w:tc>
        <w:tc>
          <w:tcPr>
            <w:tcW w:w="2835" w:type="dxa"/>
          </w:tcPr>
          <w:p w:rsidR="00382B18" w:rsidRPr="009B69C3" w:rsidRDefault="00382B18" w:rsidP="00E60DC3">
            <w:pPr>
              <w:pStyle w:val="MTemaNormal"/>
              <w:ind w:left="0"/>
              <w:jc w:val="center"/>
              <w:rPr>
                <w:b/>
              </w:rPr>
            </w:pPr>
            <w:r w:rsidRPr="009B69C3">
              <w:rPr>
                <w:b/>
              </w:rPr>
              <w:t>Salida Esperada</w:t>
            </w:r>
          </w:p>
        </w:tc>
        <w:tc>
          <w:tcPr>
            <w:tcW w:w="3118" w:type="dxa"/>
          </w:tcPr>
          <w:p w:rsidR="00382B18" w:rsidRPr="009B69C3" w:rsidRDefault="00382B18" w:rsidP="00E60DC3">
            <w:pPr>
              <w:pStyle w:val="MTemaNormal"/>
              <w:ind w:left="0"/>
              <w:jc w:val="center"/>
              <w:rPr>
                <w:b/>
              </w:rPr>
            </w:pPr>
            <w:r w:rsidRPr="009B69C3">
              <w:rPr>
                <w:b/>
              </w:rPr>
              <w:t>Casos</w:t>
            </w:r>
          </w:p>
        </w:tc>
      </w:tr>
      <w:tr w:rsidR="00382B18" w:rsidRPr="009B69C3" w:rsidTr="0045577F">
        <w:tc>
          <w:tcPr>
            <w:tcW w:w="2939" w:type="dxa"/>
          </w:tcPr>
          <w:p w:rsidR="00EF52DA" w:rsidRPr="009B69C3" w:rsidRDefault="00382B18" w:rsidP="00EF52DA">
            <w:pPr>
              <w:pStyle w:val="MTemaNormal"/>
              <w:ind w:left="0"/>
            </w:pPr>
            <w:r w:rsidRPr="009B69C3">
              <w:t>E1 – C</w:t>
            </w:r>
            <w:r w:rsidR="00EF52DA" w:rsidRPr="009B69C3">
              <w:t xml:space="preserve">i </w:t>
            </w:r>
          </w:p>
          <w:p w:rsidR="00382B18" w:rsidRPr="009B69C3" w:rsidRDefault="00EF52DA" w:rsidP="00EF52DA">
            <w:pPr>
              <w:pStyle w:val="MTemaNormal"/>
              <w:ind w:left="0"/>
            </w:pPr>
            <w:r w:rsidRPr="009B69C3">
              <w:t>con i={1,2,3}</w:t>
            </w:r>
          </w:p>
        </w:tc>
        <w:tc>
          <w:tcPr>
            <w:tcW w:w="2835" w:type="dxa"/>
          </w:tcPr>
          <w:p w:rsidR="00382B18" w:rsidRPr="009B69C3" w:rsidRDefault="003E3F74" w:rsidP="008E50FC">
            <w:pPr>
              <w:pStyle w:val="MTemaNormal"/>
              <w:ind w:left="0"/>
            </w:pPr>
            <w:r w:rsidRPr="009B69C3">
              <w:t>Se le mostrarán al usuario la pista dada por un personaje.</w:t>
            </w:r>
          </w:p>
        </w:tc>
        <w:tc>
          <w:tcPr>
            <w:tcW w:w="3118" w:type="dxa"/>
          </w:tcPr>
          <w:p w:rsidR="00382B18" w:rsidRPr="009B69C3" w:rsidRDefault="003E3F74" w:rsidP="00E60DC3">
            <w:pPr>
              <w:pStyle w:val="MTemaNormal"/>
              <w:ind w:left="0"/>
            </w:pPr>
            <w:r w:rsidRPr="009B69C3">
              <w:t>Interrogar Personajes</w:t>
            </w:r>
          </w:p>
        </w:tc>
      </w:tr>
      <w:tr w:rsidR="00F602F6" w:rsidRPr="009B69C3" w:rsidTr="0045577F">
        <w:tc>
          <w:tcPr>
            <w:tcW w:w="2939" w:type="dxa"/>
          </w:tcPr>
          <w:p w:rsidR="00EF52DA" w:rsidRPr="009B69C3" w:rsidRDefault="00F602F6" w:rsidP="0010223A">
            <w:pPr>
              <w:pStyle w:val="MTemaNormal"/>
              <w:ind w:left="0"/>
            </w:pPr>
            <w:r w:rsidRPr="009B69C3">
              <w:t xml:space="preserve">E1 – </w:t>
            </w:r>
            <w:r w:rsidR="00EF52DA" w:rsidRPr="009B69C3">
              <w:t>Ci</w:t>
            </w:r>
            <w:r w:rsidR="008E50FC" w:rsidRPr="009B69C3">
              <w:t xml:space="preserve"> – </w:t>
            </w:r>
            <w:r w:rsidRPr="009B69C3">
              <w:t>C</w:t>
            </w:r>
            <w:r w:rsidR="00EF52DA" w:rsidRPr="009B69C3">
              <w:t xml:space="preserve">j </w:t>
            </w:r>
          </w:p>
          <w:p w:rsidR="00EF52DA" w:rsidRPr="009B69C3" w:rsidRDefault="00EF52DA" w:rsidP="0010223A">
            <w:pPr>
              <w:pStyle w:val="MTemaNormal"/>
              <w:ind w:left="0"/>
            </w:pPr>
            <w:r w:rsidRPr="009B69C3">
              <w:t xml:space="preserve">con i&lt;&gt;j </w:t>
            </w:r>
          </w:p>
          <w:p w:rsidR="00EF52DA" w:rsidRPr="009B69C3" w:rsidRDefault="00EF52DA" w:rsidP="0010223A">
            <w:pPr>
              <w:pStyle w:val="MTemaNormal"/>
              <w:ind w:left="0"/>
            </w:pPr>
            <w:r w:rsidRPr="009B69C3">
              <w:t>i={1,2,3}</w:t>
            </w:r>
          </w:p>
          <w:p w:rsidR="00F602F6" w:rsidRPr="009B69C3" w:rsidRDefault="00EF52DA" w:rsidP="0010223A">
            <w:pPr>
              <w:pStyle w:val="MTemaNormal"/>
              <w:ind w:left="0"/>
            </w:pPr>
            <w:r w:rsidRPr="009B69C3">
              <w:t>j={1,2,3}</w:t>
            </w:r>
          </w:p>
        </w:tc>
        <w:tc>
          <w:tcPr>
            <w:tcW w:w="2835" w:type="dxa"/>
          </w:tcPr>
          <w:p w:rsidR="00F602F6" w:rsidRPr="009B69C3" w:rsidRDefault="00820008" w:rsidP="0010223A">
            <w:pPr>
              <w:pStyle w:val="MTemaNormal"/>
              <w:ind w:left="0"/>
            </w:pPr>
            <w:r w:rsidRPr="009B69C3">
              <w:t>Se le mostrarán al usuario la pista dada por un personaje</w:t>
            </w:r>
            <w:r w:rsidR="00EF52DA" w:rsidRPr="009B69C3">
              <w:t xml:space="preserve"> distinta a la primera pista</w:t>
            </w:r>
            <w:r w:rsidRPr="009B69C3">
              <w:t>.</w:t>
            </w:r>
          </w:p>
        </w:tc>
        <w:tc>
          <w:tcPr>
            <w:tcW w:w="3118" w:type="dxa"/>
          </w:tcPr>
          <w:p w:rsidR="00F602F6" w:rsidRPr="009B69C3" w:rsidRDefault="00F602F6" w:rsidP="0010223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 xml:space="preserve">E1 – Ci – Ci </w:t>
            </w:r>
          </w:p>
          <w:p w:rsidR="00EF52DA" w:rsidRPr="009B69C3" w:rsidRDefault="00EF52DA" w:rsidP="0041374A">
            <w:pPr>
              <w:pStyle w:val="MTemaNormal"/>
              <w:ind w:left="0"/>
            </w:pPr>
            <w:r w:rsidRPr="009B69C3">
              <w:t>con i={1,2,3}</w:t>
            </w:r>
          </w:p>
          <w:p w:rsidR="00EF52DA" w:rsidRPr="009B69C3" w:rsidRDefault="00EF52DA" w:rsidP="0041374A">
            <w:pPr>
              <w:pStyle w:val="MTemaNormal"/>
              <w:ind w:left="0"/>
            </w:pPr>
          </w:p>
        </w:tc>
        <w:tc>
          <w:tcPr>
            <w:tcW w:w="2835" w:type="dxa"/>
          </w:tcPr>
          <w:p w:rsidR="00EF52DA" w:rsidRPr="009B69C3" w:rsidRDefault="00EF52DA" w:rsidP="00EF52DA">
            <w:pPr>
              <w:pStyle w:val="MTemaNormal"/>
              <w:ind w:left="0"/>
            </w:pPr>
            <w:r w:rsidRPr="009B69C3">
              <w:t>Se le mostrarán al usuario la misma pista brindada anteriormente.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E1 – Ci – Cj - Ck</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p w:rsidR="00EF52DA" w:rsidRPr="009B69C3" w:rsidRDefault="00EF52DA" w:rsidP="00EF52DA">
            <w:pPr>
              <w:pStyle w:val="MTemaNormal"/>
              <w:ind w:left="0"/>
            </w:pPr>
            <w:r w:rsidRPr="009B69C3">
              <w:t>k={1,2,3}</w:t>
            </w:r>
          </w:p>
        </w:tc>
        <w:tc>
          <w:tcPr>
            <w:tcW w:w="2835" w:type="dxa"/>
          </w:tcPr>
          <w:p w:rsidR="00EF52DA" w:rsidRPr="009B69C3" w:rsidRDefault="00EF52DA" w:rsidP="0041374A">
            <w:pPr>
              <w:pStyle w:val="MTemaNormal"/>
              <w:ind w:left="0"/>
            </w:pPr>
            <w:r w:rsidRPr="009B69C3">
              <w:t>Se le mostrarán al usuario la pista dada por un personaje distinta a la primera pista y segunda pista.</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E2 – Ci</w:t>
            </w:r>
          </w:p>
          <w:p w:rsidR="00EF52DA" w:rsidRPr="009B69C3" w:rsidRDefault="00EF52DA" w:rsidP="0041374A">
            <w:pPr>
              <w:pStyle w:val="MTemaNormal"/>
              <w:ind w:left="0"/>
            </w:pPr>
            <w:r w:rsidRPr="009B69C3">
              <w:t>con i={1,2,3}</w:t>
            </w:r>
          </w:p>
        </w:tc>
        <w:tc>
          <w:tcPr>
            <w:tcW w:w="2835" w:type="dxa"/>
          </w:tcPr>
          <w:p w:rsidR="00EF52DA" w:rsidRPr="009B69C3" w:rsidRDefault="00EF52DA" w:rsidP="0041374A">
            <w:pPr>
              <w:pStyle w:val="MTemaNormal"/>
              <w:ind w:left="0"/>
            </w:pPr>
            <w:r w:rsidRPr="009B69C3">
              <w:t>Se le mostrarán al usuario la pista dada por un personaje.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 xml:space="preserve">E2 – Ci – Cj </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tc>
        <w:tc>
          <w:tcPr>
            <w:tcW w:w="2835" w:type="dxa"/>
          </w:tcPr>
          <w:p w:rsidR="00EF52DA" w:rsidRPr="009B69C3" w:rsidRDefault="00EF52DA" w:rsidP="0010223A">
            <w:pPr>
              <w:pStyle w:val="MTemaNormal"/>
              <w:ind w:left="0"/>
            </w:pPr>
            <w:r w:rsidRPr="009B69C3">
              <w:t>Se dispara el caso de uso arrestar sospechoso.</w:t>
            </w:r>
          </w:p>
        </w:tc>
        <w:tc>
          <w:tcPr>
            <w:tcW w:w="3118" w:type="dxa"/>
          </w:tcPr>
          <w:p w:rsidR="00EF52DA" w:rsidRPr="009B69C3" w:rsidRDefault="00EF52DA" w:rsidP="0010223A">
            <w:pPr>
              <w:pStyle w:val="MTemaNormal"/>
              <w:ind w:left="0"/>
            </w:pPr>
            <w:r w:rsidRPr="009B69C3">
              <w:t>Interrogar Personajes</w:t>
            </w:r>
          </w:p>
        </w:tc>
      </w:tr>
      <w:tr w:rsidR="00EF52DA" w:rsidRPr="009B69C3" w:rsidTr="0045577F">
        <w:tc>
          <w:tcPr>
            <w:tcW w:w="2939" w:type="dxa"/>
          </w:tcPr>
          <w:p w:rsidR="00EF52DA" w:rsidRPr="009B69C3" w:rsidRDefault="00EF52DA" w:rsidP="00E60DC3">
            <w:pPr>
              <w:pStyle w:val="MTemaNormal"/>
              <w:ind w:left="0"/>
            </w:pPr>
            <w:r w:rsidRPr="009B69C3">
              <w:t>E3</w:t>
            </w:r>
          </w:p>
        </w:tc>
        <w:tc>
          <w:tcPr>
            <w:tcW w:w="2835" w:type="dxa"/>
          </w:tcPr>
          <w:p w:rsidR="00EF52DA" w:rsidRPr="009B69C3" w:rsidRDefault="00EF52DA" w:rsidP="00E60DC3">
            <w:pPr>
              <w:pStyle w:val="MTemaNormal"/>
              <w:ind w:left="0"/>
            </w:pPr>
            <w:r w:rsidRPr="009B69C3">
              <w:rPr>
                <w:bCs/>
                <w:iCs/>
              </w:rPr>
              <w:t>Se sale del juego.</w:t>
            </w:r>
          </w:p>
        </w:tc>
        <w:tc>
          <w:tcPr>
            <w:tcW w:w="3118" w:type="dxa"/>
          </w:tcPr>
          <w:p w:rsidR="00EF52DA" w:rsidRPr="009B69C3" w:rsidRDefault="00EF52DA" w:rsidP="00005BC6">
            <w:pPr>
              <w:pStyle w:val="MTemaNormal"/>
              <w:ind w:left="0"/>
            </w:pPr>
            <w:r w:rsidRPr="009B69C3">
              <w:t>Interrogar Personajes</w:t>
            </w:r>
          </w:p>
        </w:tc>
      </w:tr>
      <w:tr w:rsidR="00EF52DA" w:rsidRPr="009B69C3" w:rsidTr="0045577F">
        <w:tc>
          <w:tcPr>
            <w:tcW w:w="2939" w:type="dxa"/>
          </w:tcPr>
          <w:p w:rsidR="00EF52DA" w:rsidRPr="009B69C3" w:rsidRDefault="00EF52DA" w:rsidP="00005BC6">
            <w:pPr>
              <w:pStyle w:val="MTemaNormal"/>
              <w:ind w:left="0"/>
            </w:pPr>
            <w:r w:rsidRPr="009B69C3">
              <w:t>E4</w:t>
            </w:r>
          </w:p>
        </w:tc>
        <w:tc>
          <w:tcPr>
            <w:tcW w:w="2835" w:type="dxa"/>
          </w:tcPr>
          <w:p w:rsidR="00EF52DA" w:rsidRPr="009B69C3" w:rsidRDefault="00EF52DA" w:rsidP="00005BC6">
            <w:pPr>
              <w:pStyle w:val="MTemaNormal"/>
              <w:ind w:left="0"/>
              <w:rPr>
                <w:bCs/>
                <w:iCs/>
              </w:rPr>
            </w:pPr>
            <w:r w:rsidRPr="009B69C3">
              <w:rPr>
                <w:bCs/>
                <w:iCs/>
              </w:rPr>
              <w:t>Se retorna a la pantalla anterior</w:t>
            </w:r>
          </w:p>
        </w:tc>
        <w:tc>
          <w:tcPr>
            <w:tcW w:w="3118" w:type="dxa"/>
          </w:tcPr>
          <w:p w:rsidR="00EF52DA" w:rsidRPr="009B69C3" w:rsidRDefault="00EF52DA" w:rsidP="00005BC6">
            <w:pPr>
              <w:pStyle w:val="MTemaNormal"/>
              <w:ind w:left="0"/>
            </w:pPr>
            <w:r w:rsidRPr="009B69C3">
              <w:t>Interrogar Personajes</w:t>
            </w:r>
          </w:p>
        </w:tc>
      </w:tr>
    </w:tbl>
    <w:p w:rsidR="0045577F" w:rsidRPr="009B69C3" w:rsidRDefault="0045577F" w:rsidP="0045577F">
      <w:pPr>
        <w:pStyle w:val="MNormal"/>
      </w:pPr>
      <w:r w:rsidRPr="009B69C3">
        <w:br w:type="page"/>
      </w:r>
    </w:p>
    <w:p w:rsidR="00452D91" w:rsidRPr="009B69C3" w:rsidRDefault="00890B70" w:rsidP="000375A1">
      <w:pPr>
        <w:pStyle w:val="MTema2"/>
        <w:tabs>
          <w:tab w:val="clear" w:pos="1304"/>
        </w:tabs>
        <w:ind w:hanging="1304"/>
      </w:pPr>
      <w:bookmarkStart w:id="55" w:name="_Toc274953191"/>
      <w:r w:rsidRPr="009B69C3">
        <w:lastRenderedPageBreak/>
        <w:t>Obtener Ciudades</w:t>
      </w:r>
      <w:r w:rsidR="00452D91" w:rsidRPr="009B69C3">
        <w:t>.</w:t>
      </w:r>
      <w:bookmarkEnd w:id="55"/>
    </w:p>
    <w:p w:rsidR="00452D91" w:rsidRPr="009B69C3" w:rsidRDefault="00292B4C" w:rsidP="00452D91">
      <w:pPr>
        <w:pStyle w:val="MTemaNormal"/>
      </w:pPr>
      <w:r w:rsidRPr="009B69C3">
        <w:t>Determina las 3 ciudades a las que podrá viajar el Usuario en busca del sospechoso.</w:t>
      </w:r>
    </w:p>
    <w:p w:rsidR="00452D91" w:rsidRPr="009B69C3" w:rsidRDefault="00452D91" w:rsidP="000375A1">
      <w:pPr>
        <w:pStyle w:val="MTema3"/>
      </w:pPr>
      <w:bookmarkStart w:id="56" w:name="_Toc274953192"/>
      <w:r w:rsidRPr="009B69C3">
        <w:t>Flujo de eventos principal</w:t>
      </w:r>
      <w:bookmarkEnd w:id="56"/>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Usuario solicita las ciudades posibles para viajar.</w:t>
      </w:r>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Sistema despliega un mapa en el cual se marcarán la ubicación de las posibles 3 ciudades a viajar. Solamente una de estas se corresponde con las pistas brindadas por los personajes, las restantes 2 ciudades no deben tener nada en común con las pistas. Y ninguna de las tres ciudades es la que el personaje esta actualmente.</w:t>
      </w:r>
    </w:p>
    <w:p w:rsidR="00452D91" w:rsidRPr="009B69C3" w:rsidRDefault="00292B4C" w:rsidP="0010223A">
      <w:pPr>
        <w:numPr>
          <w:ilvl w:val="0"/>
          <w:numId w:val="12"/>
        </w:numPr>
        <w:suppressAutoHyphens/>
        <w:spacing w:after="57"/>
        <w:rPr>
          <w:rFonts w:ascii="Verdana" w:hAnsi="Verdana"/>
        </w:rPr>
      </w:pPr>
      <w:r w:rsidRPr="009B69C3">
        <w:rPr>
          <w:rFonts w:ascii="Verdana" w:hAnsi="Verdana"/>
        </w:rPr>
        <w:t>Fin CU</w:t>
      </w:r>
      <w:r w:rsidR="00452D91" w:rsidRPr="009B69C3">
        <w:t>.</w:t>
      </w:r>
    </w:p>
    <w:p w:rsidR="00452D91" w:rsidRPr="009B69C3" w:rsidRDefault="00452D91" w:rsidP="000375A1">
      <w:pPr>
        <w:pStyle w:val="MTema3"/>
      </w:pPr>
      <w:bookmarkStart w:id="57" w:name="_Toc274953193"/>
      <w:r w:rsidRPr="009B69C3">
        <w:t>Flujos de eventos alternativos</w:t>
      </w:r>
      <w:bookmarkEnd w:id="57"/>
    </w:p>
    <w:p w:rsidR="00292B4C" w:rsidRPr="009B69C3" w:rsidRDefault="00452D91" w:rsidP="00292B4C">
      <w:pPr>
        <w:pStyle w:val="MTema4"/>
        <w:numPr>
          <w:ilvl w:val="0"/>
          <w:numId w:val="0"/>
        </w:numPr>
        <w:tabs>
          <w:tab w:val="clear" w:pos="1134"/>
        </w:tabs>
        <w:ind w:left="567"/>
      </w:pPr>
      <w:r w:rsidRPr="009B69C3">
        <w:rPr>
          <w:i w:val="0"/>
        </w:rPr>
        <w:tab/>
      </w:r>
      <w:r w:rsidR="00292B4C" w:rsidRPr="009B69C3">
        <w:t>G1. El Usuario elige volver a la pantalla anterior</w:t>
      </w:r>
    </w:p>
    <w:p w:rsidR="00292B4C" w:rsidRPr="009B69C3" w:rsidRDefault="00292B4C" w:rsidP="00292B4C">
      <w:pPr>
        <w:pStyle w:val="MTemaNormal"/>
        <w:tabs>
          <w:tab w:val="left" w:pos="1276"/>
        </w:tabs>
        <w:ind w:left="1843" w:hanging="567"/>
      </w:pPr>
      <w:r w:rsidRPr="009B69C3">
        <w:t>G11. Retorna a la pantalla principal.</w:t>
      </w:r>
    </w:p>
    <w:p w:rsidR="00452D91" w:rsidRPr="009B69C3" w:rsidRDefault="00452D91" w:rsidP="00292B4C">
      <w:pPr>
        <w:pStyle w:val="MTema4"/>
        <w:numPr>
          <w:ilvl w:val="0"/>
          <w:numId w:val="0"/>
        </w:numPr>
        <w:tabs>
          <w:tab w:val="left" w:pos="709"/>
        </w:tabs>
        <w:rPr>
          <w:i w:val="0"/>
        </w:rPr>
      </w:pPr>
      <w:r w:rsidRPr="009B69C3">
        <w:t>Escenarios</w:t>
      </w:r>
      <w:r w:rsidRPr="009B69C3">
        <w:rPr>
          <w:i w:val="0"/>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BC5E5D">
            <w:pPr>
              <w:pStyle w:val="MTemaNormal"/>
              <w:ind w:left="0"/>
            </w:pPr>
            <w:r w:rsidRPr="009B69C3">
              <w:t xml:space="preserve">E1- </w:t>
            </w:r>
            <w:r w:rsidR="00BC5E5D" w:rsidRPr="009B69C3">
              <w:t>Obtener Ciudades</w:t>
            </w:r>
            <w:r w:rsidRPr="009B69C3">
              <w:t>.</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452D91" w:rsidRPr="009B69C3" w:rsidTr="0045577F">
        <w:tc>
          <w:tcPr>
            <w:tcW w:w="2977" w:type="dxa"/>
          </w:tcPr>
          <w:p w:rsidR="00452D91" w:rsidRPr="009B69C3" w:rsidRDefault="00452D91" w:rsidP="00DF2C29">
            <w:pPr>
              <w:pStyle w:val="MTemaNormal"/>
              <w:ind w:left="0"/>
            </w:pPr>
            <w:r w:rsidRPr="009B69C3">
              <w:t xml:space="preserve">E2- Fallo en el celular (se queda sin batería, se apaga, </w:t>
            </w:r>
            <w:r w:rsidR="00CE4348" w:rsidRPr="009B69C3">
              <w:t>etc.</w:t>
            </w:r>
            <w:r w:rsidRPr="009B69C3">
              <w:t>)</w:t>
            </w:r>
          </w:p>
        </w:tc>
        <w:tc>
          <w:tcPr>
            <w:tcW w:w="2835" w:type="dxa"/>
          </w:tcPr>
          <w:p w:rsidR="00452D91" w:rsidRPr="009B69C3" w:rsidRDefault="00452D91" w:rsidP="00DF2C29">
            <w:pPr>
              <w:pStyle w:val="MTemaNormal"/>
              <w:ind w:left="0"/>
            </w:pPr>
          </w:p>
        </w:tc>
        <w:tc>
          <w:tcPr>
            <w:tcW w:w="3118" w:type="dxa"/>
          </w:tcPr>
          <w:p w:rsidR="00452D91" w:rsidRPr="009B69C3" w:rsidRDefault="00452D91" w:rsidP="00DF2C29">
            <w:pPr>
              <w:pStyle w:val="MTemaNormal"/>
              <w:ind w:left="0"/>
            </w:pPr>
          </w:p>
        </w:tc>
      </w:tr>
      <w:tr w:rsidR="00BC5E5D" w:rsidRPr="009B69C3" w:rsidTr="0045577F">
        <w:tc>
          <w:tcPr>
            <w:tcW w:w="2977" w:type="dxa"/>
          </w:tcPr>
          <w:p w:rsidR="00BC5E5D" w:rsidRPr="009B69C3" w:rsidRDefault="00BC5E5D" w:rsidP="00A750D9">
            <w:pPr>
              <w:pStyle w:val="MTemaNormal"/>
              <w:ind w:left="0"/>
            </w:pPr>
            <w:r w:rsidRPr="009B69C3">
              <w:t>E</w:t>
            </w:r>
            <w:r w:rsidR="00A750D9" w:rsidRPr="009B69C3">
              <w:t>3</w:t>
            </w:r>
            <w:r w:rsidRPr="009B69C3">
              <w:t>- Volver a pantalla anterior</w:t>
            </w:r>
          </w:p>
        </w:tc>
        <w:tc>
          <w:tcPr>
            <w:tcW w:w="2835" w:type="dxa"/>
          </w:tcPr>
          <w:p w:rsidR="00BC5E5D" w:rsidRPr="009B69C3" w:rsidRDefault="00BC5E5D" w:rsidP="00005BC6">
            <w:pPr>
              <w:pStyle w:val="MTemaNormal"/>
              <w:ind w:left="0"/>
            </w:pPr>
            <w:r w:rsidRPr="009B69C3">
              <w:t>Flujo principal</w:t>
            </w:r>
          </w:p>
        </w:tc>
        <w:tc>
          <w:tcPr>
            <w:tcW w:w="3118" w:type="dxa"/>
          </w:tcPr>
          <w:p w:rsidR="00BC5E5D" w:rsidRPr="009B69C3" w:rsidRDefault="00BC5E5D" w:rsidP="00005BC6">
            <w:pPr>
              <w:pStyle w:val="MTemaNormal"/>
              <w:ind w:left="0"/>
            </w:pPr>
            <w:r w:rsidRPr="009B69C3">
              <w:t>G1</w:t>
            </w:r>
          </w:p>
        </w:tc>
      </w:tr>
    </w:tbl>
    <w:p w:rsidR="00452D91" w:rsidRPr="009B69C3" w:rsidRDefault="00452D91" w:rsidP="000375A1">
      <w:pPr>
        <w:pStyle w:val="MTema3"/>
      </w:pPr>
      <w:bookmarkStart w:id="58" w:name="_Toc274953194"/>
      <w:r w:rsidRPr="009B69C3">
        <w:t>Planilla de Condiciones</w:t>
      </w:r>
      <w:bookmarkEnd w:id="5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F602F6" w:rsidP="00DF2C29">
            <w:pPr>
              <w:pStyle w:val="MTemaNormal"/>
              <w:ind w:left="0"/>
              <w:jc w:val="left"/>
            </w:pPr>
            <w:r w:rsidRPr="009B69C3">
              <w:t>Presionar “Mundo</w:t>
            </w:r>
            <w:r w:rsidR="00452D91" w:rsidRPr="009B69C3">
              <w:t>”</w:t>
            </w:r>
          </w:p>
        </w:tc>
      </w:tr>
    </w:tbl>
    <w:p w:rsidR="00452D91" w:rsidRPr="009B69C3" w:rsidRDefault="00452D91" w:rsidP="000375A1">
      <w:pPr>
        <w:pStyle w:val="MTema3"/>
      </w:pPr>
      <w:bookmarkStart w:id="59" w:name="_Toc274953195"/>
      <w:r w:rsidRPr="009B69C3">
        <w:t>Casos de prueba</w:t>
      </w:r>
      <w:bookmarkEnd w:id="59"/>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DF2C29">
            <w:pPr>
              <w:pStyle w:val="MTemaNormal"/>
              <w:ind w:left="0"/>
            </w:pPr>
            <w:r w:rsidRPr="009B69C3">
              <w:t>Se le mostrarán</w:t>
            </w:r>
            <w:r w:rsidR="00BC5E5D" w:rsidRPr="009B69C3">
              <w:t xml:space="preserve"> al usuario tres ciudades distintas entre si y distintas cada una a la ciudad actual.</w:t>
            </w:r>
          </w:p>
        </w:tc>
        <w:tc>
          <w:tcPr>
            <w:tcW w:w="3118" w:type="dxa"/>
          </w:tcPr>
          <w:p w:rsidR="00452D91" w:rsidRPr="009B69C3" w:rsidRDefault="00BC5E5D" w:rsidP="00DF2C29">
            <w:pPr>
              <w:pStyle w:val="MTemaNormal"/>
              <w:ind w:left="0"/>
            </w:pPr>
            <w:r w:rsidRPr="009B69C3">
              <w:t>Obtener Ciudades</w:t>
            </w:r>
          </w:p>
        </w:tc>
      </w:tr>
      <w:tr w:rsidR="00452D91" w:rsidRPr="009B69C3" w:rsidTr="0045577F">
        <w:tc>
          <w:tcPr>
            <w:tcW w:w="2939" w:type="dxa"/>
          </w:tcPr>
          <w:p w:rsidR="00452D91" w:rsidRPr="009B69C3" w:rsidRDefault="00452D91" w:rsidP="00DF2C29">
            <w:pPr>
              <w:pStyle w:val="MTemaNormal"/>
              <w:ind w:left="0"/>
            </w:pPr>
            <w:r w:rsidRPr="009B69C3">
              <w:t>E2</w:t>
            </w:r>
          </w:p>
        </w:tc>
        <w:tc>
          <w:tcPr>
            <w:tcW w:w="2835" w:type="dxa"/>
          </w:tcPr>
          <w:p w:rsidR="00452D91" w:rsidRPr="009B69C3" w:rsidRDefault="00452D91" w:rsidP="00BC5E5D">
            <w:pPr>
              <w:pStyle w:val="MTemaNormal"/>
              <w:ind w:left="0"/>
            </w:pPr>
            <w:r w:rsidRPr="009B69C3">
              <w:t>Se sale del juego</w:t>
            </w:r>
            <w:r w:rsidR="00BC5E5D" w:rsidRPr="009B69C3">
              <w:t>.</w:t>
            </w:r>
          </w:p>
        </w:tc>
        <w:tc>
          <w:tcPr>
            <w:tcW w:w="3118" w:type="dxa"/>
          </w:tcPr>
          <w:p w:rsidR="00452D91" w:rsidRPr="009B69C3" w:rsidRDefault="00BC5E5D" w:rsidP="00DF2C29">
            <w:pPr>
              <w:pStyle w:val="MTemaNormal"/>
              <w:ind w:left="0"/>
            </w:pPr>
            <w:r w:rsidRPr="009B69C3">
              <w:t>Obtener Ciudades</w:t>
            </w:r>
          </w:p>
        </w:tc>
      </w:tr>
      <w:tr w:rsidR="00BC5E5D" w:rsidRPr="009B69C3" w:rsidTr="0045577F">
        <w:tc>
          <w:tcPr>
            <w:tcW w:w="2939" w:type="dxa"/>
          </w:tcPr>
          <w:p w:rsidR="00BC5E5D" w:rsidRPr="009B69C3" w:rsidRDefault="00BC5E5D" w:rsidP="00005BC6">
            <w:pPr>
              <w:pStyle w:val="MTemaNormal"/>
              <w:ind w:left="0"/>
            </w:pPr>
            <w:r w:rsidRPr="009B69C3">
              <w:t>E</w:t>
            </w:r>
            <w:r w:rsidR="00A750D9" w:rsidRPr="009B69C3">
              <w:t>3</w:t>
            </w:r>
          </w:p>
        </w:tc>
        <w:tc>
          <w:tcPr>
            <w:tcW w:w="2835" w:type="dxa"/>
          </w:tcPr>
          <w:p w:rsidR="00BC5E5D" w:rsidRPr="009B69C3" w:rsidRDefault="00BC5E5D" w:rsidP="00005BC6">
            <w:pPr>
              <w:pStyle w:val="MTemaNormal"/>
              <w:ind w:left="0"/>
              <w:rPr>
                <w:bCs/>
                <w:iCs/>
              </w:rPr>
            </w:pPr>
            <w:r w:rsidRPr="009B69C3">
              <w:rPr>
                <w:bCs/>
                <w:iCs/>
              </w:rPr>
              <w:t>Se retorna a la pantalla anterior.</w:t>
            </w:r>
          </w:p>
        </w:tc>
        <w:tc>
          <w:tcPr>
            <w:tcW w:w="3118" w:type="dxa"/>
          </w:tcPr>
          <w:p w:rsidR="00BC5E5D" w:rsidRPr="009B69C3" w:rsidRDefault="00BC5E5D" w:rsidP="00005BC6">
            <w:pPr>
              <w:pStyle w:val="MTemaNormal"/>
              <w:ind w:left="0"/>
            </w:pPr>
            <w:r w:rsidRPr="009B69C3">
              <w:t>Obtener Ciudades</w:t>
            </w:r>
          </w:p>
        </w:tc>
      </w:tr>
    </w:tbl>
    <w:p w:rsidR="0045577F" w:rsidRPr="009B69C3" w:rsidRDefault="0045577F" w:rsidP="0045577F">
      <w:pPr>
        <w:pStyle w:val="MNormal"/>
      </w:pPr>
      <w:r w:rsidRPr="009B69C3">
        <w:br w:type="page"/>
      </w:r>
    </w:p>
    <w:p w:rsidR="00452D91" w:rsidRPr="009B69C3" w:rsidRDefault="00D723AF" w:rsidP="000375A1">
      <w:pPr>
        <w:pStyle w:val="MTema2"/>
        <w:tabs>
          <w:tab w:val="clear" w:pos="1304"/>
        </w:tabs>
        <w:ind w:hanging="1304"/>
      </w:pPr>
      <w:bookmarkStart w:id="60" w:name="_Toc274953196"/>
      <w:r w:rsidRPr="009B69C3">
        <w:lastRenderedPageBreak/>
        <w:t>Seleccionar Ciudad a viajar</w:t>
      </w:r>
      <w:r w:rsidR="00452D91" w:rsidRPr="009B69C3">
        <w:t>.</w:t>
      </w:r>
      <w:bookmarkEnd w:id="60"/>
    </w:p>
    <w:p w:rsidR="00452D91" w:rsidRPr="009B69C3" w:rsidRDefault="00D723AF" w:rsidP="00452D91">
      <w:pPr>
        <w:pStyle w:val="MTemaNormal"/>
      </w:pPr>
      <w:r w:rsidRPr="009B69C3">
        <w:t>El Usuario elige una de las 3 ciudades para viajar en busca del sospechoso. Esta acción consume tiempo del juego, este tiempo depende de la distancia en la que se encuentran las ciudades en el mapa</w:t>
      </w:r>
      <w:r w:rsidR="00452D91" w:rsidRPr="009B69C3">
        <w:t>.</w:t>
      </w:r>
    </w:p>
    <w:p w:rsidR="00452D91" w:rsidRPr="009B69C3" w:rsidRDefault="00452D91" w:rsidP="000375A1">
      <w:pPr>
        <w:pStyle w:val="MTema3"/>
      </w:pPr>
      <w:bookmarkStart w:id="61" w:name="_Toc274953197"/>
      <w:r w:rsidRPr="009B69C3">
        <w:t>Flujo de eventos principal</w:t>
      </w:r>
      <w:bookmarkEnd w:id="61"/>
    </w:p>
    <w:p w:rsidR="00D723AF" w:rsidRPr="009B69C3" w:rsidRDefault="00D723AF" w:rsidP="0010223A">
      <w:pPr>
        <w:numPr>
          <w:ilvl w:val="0"/>
          <w:numId w:val="13"/>
        </w:numPr>
        <w:suppressAutoHyphens/>
        <w:spacing w:after="57"/>
        <w:rPr>
          <w:rFonts w:ascii="Verdana" w:hAnsi="Verdana"/>
        </w:rPr>
      </w:pPr>
      <w:r w:rsidRPr="009B69C3">
        <w:rPr>
          <w:rFonts w:ascii="Verdana" w:hAnsi="Verdana"/>
        </w:rPr>
        <w:t>Incluye el Caso de Uso: Obtener ciudades.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Usuario selecciona una ciudad de las ciudades obtenidas.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Sistema despliega en pantalla una animación indicando que viajara hacia esa ciudad, para seguir buscando más pistas.</w:t>
      </w:r>
    </w:p>
    <w:p w:rsidR="00452D91" w:rsidRPr="009B69C3" w:rsidRDefault="00D723AF" w:rsidP="0010223A">
      <w:pPr>
        <w:numPr>
          <w:ilvl w:val="0"/>
          <w:numId w:val="13"/>
        </w:numPr>
        <w:suppressAutoHyphens/>
        <w:spacing w:after="57"/>
        <w:rPr>
          <w:rFonts w:ascii="Verdana" w:hAnsi="Verdana"/>
        </w:rPr>
      </w:pPr>
      <w:r w:rsidRPr="009B69C3">
        <w:t>Fin CU</w:t>
      </w:r>
      <w:r w:rsidR="00452D91" w:rsidRPr="009B69C3">
        <w:t>.</w:t>
      </w:r>
    </w:p>
    <w:p w:rsidR="00452D91" w:rsidRPr="009B69C3" w:rsidRDefault="00452D91" w:rsidP="000375A1">
      <w:pPr>
        <w:pStyle w:val="MTema3"/>
      </w:pPr>
      <w:bookmarkStart w:id="62" w:name="_Toc274953198"/>
      <w:r w:rsidRPr="009B69C3">
        <w:t>Flujos de eventos alternativos</w:t>
      </w:r>
      <w:bookmarkEnd w:id="62"/>
    </w:p>
    <w:p w:rsidR="00D723AF" w:rsidRPr="009B69C3" w:rsidRDefault="00AE4EAF" w:rsidP="00D723AF">
      <w:pPr>
        <w:pStyle w:val="MTema4"/>
        <w:numPr>
          <w:ilvl w:val="0"/>
          <w:numId w:val="0"/>
        </w:numPr>
        <w:ind w:left="567"/>
      </w:pPr>
      <w:r w:rsidRPr="009B69C3">
        <w:t>3A</w:t>
      </w:r>
      <w:r w:rsidR="00D723AF" w:rsidRPr="009B69C3">
        <w:t xml:space="preserve">. </w:t>
      </w:r>
      <w:r w:rsidRPr="009B69C3">
        <w:t>El Usuario escoge una ciudad incorrecta.</w:t>
      </w:r>
    </w:p>
    <w:p w:rsidR="00820008" w:rsidRPr="009B69C3" w:rsidRDefault="00820008" w:rsidP="00820008">
      <w:pPr>
        <w:pStyle w:val="Prrafodelista"/>
        <w:spacing w:after="57"/>
        <w:ind w:left="851"/>
        <w:rPr>
          <w:rFonts w:ascii="Verdana" w:hAnsi="Verdana"/>
        </w:rPr>
      </w:pPr>
      <w:r w:rsidRPr="009B69C3">
        <w:rPr>
          <w:rFonts w:ascii="Verdana" w:hAnsi="Verdana"/>
        </w:rPr>
        <w:t>3A1.</w:t>
      </w:r>
      <w:r w:rsidRPr="009B69C3">
        <w:rPr>
          <w:rFonts w:ascii="Verdana" w:hAnsi="Verdana"/>
        </w:rPr>
        <w:tab/>
        <w:t>El Sistema despliega un mensaje indicando que escogió un destino incorrecto.</w:t>
      </w:r>
    </w:p>
    <w:p w:rsidR="00D723AF" w:rsidRPr="009B69C3" w:rsidRDefault="00820008" w:rsidP="00820008">
      <w:pPr>
        <w:pStyle w:val="Prrafodelista"/>
        <w:spacing w:after="57"/>
        <w:ind w:left="851"/>
        <w:rPr>
          <w:rFonts w:ascii="Verdana" w:hAnsi="Verdana"/>
        </w:rPr>
      </w:pPr>
      <w:r w:rsidRPr="009B69C3">
        <w:rPr>
          <w:rFonts w:ascii="Verdana" w:hAnsi="Verdana"/>
        </w:rPr>
        <w:t>3A2.</w:t>
      </w:r>
      <w:r w:rsidRPr="009B69C3">
        <w:rPr>
          <w:rFonts w:ascii="Verdana" w:hAnsi="Verdana"/>
        </w:rPr>
        <w:tab/>
        <w:t>Vuelvo a 1</w:t>
      </w:r>
      <w:r w:rsidR="0045577F" w:rsidRPr="009B69C3">
        <w:rPr>
          <w:rFonts w:ascii="Verdana" w:hAnsi="Verdana"/>
        </w:rPr>
        <w:t>.</w:t>
      </w:r>
    </w:p>
    <w:p w:rsidR="00D723AF" w:rsidRPr="009B69C3" w:rsidRDefault="00D723AF" w:rsidP="00D723AF">
      <w:pPr>
        <w:pStyle w:val="MTema4"/>
        <w:numPr>
          <w:ilvl w:val="0"/>
          <w:numId w:val="0"/>
        </w:numPr>
        <w:ind w:left="567"/>
      </w:pPr>
      <w:r w:rsidRPr="009B69C3">
        <w:t>G1. El Usuario elige volver a la pantalla anterior</w:t>
      </w:r>
    </w:p>
    <w:p w:rsidR="00452D91" w:rsidRPr="009B69C3" w:rsidRDefault="00D723AF" w:rsidP="00D723AF">
      <w:pPr>
        <w:pStyle w:val="MTema4"/>
        <w:numPr>
          <w:ilvl w:val="0"/>
          <w:numId w:val="0"/>
        </w:numPr>
        <w:ind w:left="851"/>
        <w:rPr>
          <w:bCs/>
          <w:i w:val="0"/>
          <w:iCs w:val="0"/>
        </w:rPr>
      </w:pPr>
      <w:r w:rsidRPr="009B69C3">
        <w:rPr>
          <w:i w:val="0"/>
        </w:rPr>
        <w:t>G11. Retorna a la pantalla principal</w:t>
      </w:r>
      <w:r w:rsidRPr="009B69C3">
        <w:rPr>
          <w:bCs/>
          <w:i w:val="0"/>
          <w:iCs w:val="0"/>
        </w:rPr>
        <w:t>.</w:t>
      </w:r>
    </w:p>
    <w:p w:rsidR="00452D91" w:rsidRPr="009B69C3" w:rsidRDefault="00452D91" w:rsidP="000375A1">
      <w:pPr>
        <w:pStyle w:val="MTema3"/>
        <w:rPr>
          <w:i/>
        </w:rPr>
      </w:pPr>
      <w:bookmarkStart w:id="63" w:name="_Toc274953199"/>
      <w:r w:rsidRPr="009B69C3">
        <w:t>Escenarios</w:t>
      </w:r>
      <w:bookmarkEnd w:id="6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0B7589">
            <w:pPr>
              <w:pStyle w:val="MTemaNormal"/>
              <w:ind w:left="0"/>
            </w:pPr>
            <w:r w:rsidRPr="009B69C3">
              <w:t xml:space="preserve">E1- </w:t>
            </w:r>
            <w:r w:rsidR="000B7589" w:rsidRPr="009B69C3">
              <w:t>Viajar</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A750D9" w:rsidRPr="009B69C3" w:rsidTr="0045577F">
        <w:tc>
          <w:tcPr>
            <w:tcW w:w="2977" w:type="dxa"/>
          </w:tcPr>
          <w:p w:rsidR="00A750D9" w:rsidRPr="009B69C3" w:rsidRDefault="00A750D9" w:rsidP="00DF2C29">
            <w:pPr>
              <w:pStyle w:val="MTemaNormal"/>
              <w:ind w:left="0"/>
            </w:pPr>
            <w:r w:rsidRPr="009B69C3">
              <w:t>E2– Viajar erróneamente.</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DF2C29">
            <w:pPr>
              <w:pStyle w:val="MTemaNormal"/>
              <w:ind w:left="0"/>
            </w:pPr>
            <w:r w:rsidRPr="009B69C3">
              <w:t>3A</w:t>
            </w:r>
          </w:p>
        </w:tc>
      </w:tr>
      <w:tr w:rsidR="00A750D9" w:rsidRPr="009B69C3" w:rsidTr="0045577F">
        <w:tc>
          <w:tcPr>
            <w:tcW w:w="2977" w:type="dxa"/>
          </w:tcPr>
          <w:p w:rsidR="00A750D9" w:rsidRPr="009B69C3" w:rsidRDefault="00A750D9" w:rsidP="00A750D9">
            <w:pPr>
              <w:pStyle w:val="MTemaNormal"/>
              <w:ind w:left="0"/>
            </w:pPr>
            <w:r w:rsidRPr="009B69C3">
              <w:t>E3- Fallo en el celular (se queda sin batería, se apaga, etc.)</w:t>
            </w:r>
          </w:p>
        </w:tc>
        <w:tc>
          <w:tcPr>
            <w:tcW w:w="2835" w:type="dxa"/>
          </w:tcPr>
          <w:p w:rsidR="00A750D9" w:rsidRPr="009B69C3" w:rsidRDefault="00A750D9" w:rsidP="00DF2C29">
            <w:pPr>
              <w:pStyle w:val="MTemaNormal"/>
              <w:ind w:left="0"/>
            </w:pPr>
          </w:p>
        </w:tc>
        <w:tc>
          <w:tcPr>
            <w:tcW w:w="3118" w:type="dxa"/>
          </w:tcPr>
          <w:p w:rsidR="00A750D9" w:rsidRPr="009B69C3" w:rsidRDefault="00A750D9" w:rsidP="00DF2C29">
            <w:pPr>
              <w:pStyle w:val="MTemaNormal"/>
              <w:ind w:left="0"/>
            </w:pPr>
          </w:p>
        </w:tc>
      </w:tr>
      <w:tr w:rsidR="00A750D9" w:rsidRPr="009B69C3" w:rsidTr="0045577F">
        <w:tc>
          <w:tcPr>
            <w:tcW w:w="2977" w:type="dxa"/>
          </w:tcPr>
          <w:p w:rsidR="00A750D9" w:rsidRPr="009B69C3" w:rsidRDefault="00A750D9" w:rsidP="00005BC6">
            <w:pPr>
              <w:pStyle w:val="MTemaNormal"/>
              <w:ind w:left="0"/>
            </w:pPr>
            <w:r w:rsidRPr="009B69C3">
              <w:t>E</w:t>
            </w:r>
            <w:r w:rsidR="002D1E3A" w:rsidRPr="009B69C3">
              <w:t>4</w:t>
            </w:r>
            <w:r w:rsidRPr="009B69C3">
              <w:t>- Volver a pantalla anterior</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005BC6">
            <w:pPr>
              <w:pStyle w:val="MTemaNormal"/>
              <w:ind w:left="0"/>
            </w:pPr>
            <w:r w:rsidRPr="009B69C3">
              <w:t>G1</w:t>
            </w:r>
          </w:p>
        </w:tc>
      </w:tr>
    </w:tbl>
    <w:p w:rsidR="00452D91" w:rsidRPr="009B69C3" w:rsidRDefault="00452D91" w:rsidP="000375A1">
      <w:pPr>
        <w:pStyle w:val="MTema3"/>
      </w:pPr>
      <w:bookmarkStart w:id="64" w:name="_Toc274953200"/>
      <w:r w:rsidRPr="009B69C3">
        <w:t>Planilla de Condiciones</w:t>
      </w:r>
      <w:bookmarkEnd w:id="6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452D91" w:rsidP="002D1E3A">
            <w:pPr>
              <w:pStyle w:val="MTemaNormal"/>
              <w:ind w:left="0"/>
              <w:jc w:val="left"/>
            </w:pPr>
            <w:r w:rsidRPr="009B69C3">
              <w:t>Presionar “</w:t>
            </w:r>
            <w:r w:rsidR="002D1E3A" w:rsidRPr="009B69C3">
              <w:t>Viajar</w:t>
            </w:r>
            <w:r w:rsidRPr="009B69C3">
              <w:t>”</w:t>
            </w:r>
          </w:p>
        </w:tc>
      </w:tr>
    </w:tbl>
    <w:p w:rsidR="00452D91" w:rsidRPr="009B69C3" w:rsidRDefault="00452D91" w:rsidP="000375A1">
      <w:pPr>
        <w:pStyle w:val="MTema3"/>
      </w:pPr>
      <w:bookmarkStart w:id="65" w:name="_Toc274953201"/>
      <w:r w:rsidRPr="009B69C3">
        <w:t>Casos de prueba</w:t>
      </w:r>
      <w:bookmarkEnd w:id="65"/>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2D1E3A">
            <w:pPr>
              <w:pStyle w:val="MTemaNormal"/>
              <w:ind w:left="0"/>
            </w:pPr>
            <w:r w:rsidRPr="009B69C3">
              <w:t xml:space="preserve">Se </w:t>
            </w:r>
            <w:r w:rsidR="002D1E3A" w:rsidRPr="009B69C3">
              <w:t>viaja a la ciudad correcta</w:t>
            </w:r>
            <w:r w:rsidRPr="009B69C3">
              <w:t>.</w:t>
            </w:r>
          </w:p>
        </w:tc>
        <w:tc>
          <w:tcPr>
            <w:tcW w:w="3118" w:type="dxa"/>
          </w:tcPr>
          <w:p w:rsidR="00452D91" w:rsidRPr="009B69C3" w:rsidRDefault="002D1E3A" w:rsidP="00DF2C29">
            <w:pPr>
              <w:pStyle w:val="MTemaNormal"/>
              <w:ind w:left="0"/>
            </w:pPr>
            <w:r w:rsidRPr="009B69C3">
              <w:t>Seleccionar ciudad a viajar</w:t>
            </w:r>
          </w:p>
        </w:tc>
      </w:tr>
      <w:tr w:rsidR="00452D91" w:rsidRPr="009B69C3" w:rsidTr="0045577F">
        <w:tc>
          <w:tcPr>
            <w:tcW w:w="2939" w:type="dxa"/>
          </w:tcPr>
          <w:p w:rsidR="00452D91" w:rsidRPr="009B69C3" w:rsidRDefault="002D1E3A" w:rsidP="002D1E3A">
            <w:pPr>
              <w:pStyle w:val="MTemaNormal"/>
              <w:ind w:left="0"/>
            </w:pPr>
            <w:r w:rsidRPr="009B69C3">
              <w:t>E2</w:t>
            </w:r>
            <w:r w:rsidR="00452D91" w:rsidRPr="009B69C3">
              <w:t xml:space="preserve"> – C1</w:t>
            </w:r>
          </w:p>
        </w:tc>
        <w:tc>
          <w:tcPr>
            <w:tcW w:w="2835" w:type="dxa"/>
          </w:tcPr>
          <w:p w:rsidR="00452D91" w:rsidRPr="009B69C3" w:rsidRDefault="00CA648B" w:rsidP="002D1E3A">
            <w:pPr>
              <w:pStyle w:val="MTemaNormal"/>
              <w:ind w:left="0"/>
            </w:pPr>
            <w:r w:rsidRPr="009B69C3">
              <w:t>El Sistema despliega un mensaje indicando que escogió un destino incorrecto</w:t>
            </w:r>
          </w:p>
        </w:tc>
        <w:tc>
          <w:tcPr>
            <w:tcW w:w="3118" w:type="dxa"/>
          </w:tcPr>
          <w:p w:rsidR="00452D91" w:rsidRPr="009B69C3" w:rsidRDefault="002D1E3A" w:rsidP="00DF2C29">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E3</w:t>
            </w:r>
          </w:p>
        </w:tc>
        <w:tc>
          <w:tcPr>
            <w:tcW w:w="2835" w:type="dxa"/>
          </w:tcPr>
          <w:p w:rsidR="002D1E3A" w:rsidRPr="009B69C3" w:rsidRDefault="002D1E3A" w:rsidP="00005BC6">
            <w:pPr>
              <w:pStyle w:val="MTemaNormal"/>
              <w:ind w:left="0"/>
            </w:pPr>
            <w:r w:rsidRPr="009B69C3">
              <w:t>Se sale del juego.</w:t>
            </w:r>
          </w:p>
        </w:tc>
        <w:tc>
          <w:tcPr>
            <w:tcW w:w="3118" w:type="dxa"/>
          </w:tcPr>
          <w:p w:rsidR="002D1E3A" w:rsidRPr="009B69C3" w:rsidRDefault="002D1E3A" w:rsidP="00005BC6">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E4</w:t>
            </w:r>
          </w:p>
        </w:tc>
        <w:tc>
          <w:tcPr>
            <w:tcW w:w="2835" w:type="dxa"/>
          </w:tcPr>
          <w:p w:rsidR="002D1E3A" w:rsidRPr="009B69C3" w:rsidRDefault="002D1E3A" w:rsidP="00005BC6">
            <w:pPr>
              <w:pStyle w:val="MTemaNormal"/>
              <w:ind w:left="0"/>
              <w:rPr>
                <w:bCs/>
                <w:iCs/>
              </w:rPr>
            </w:pPr>
            <w:r w:rsidRPr="009B69C3">
              <w:rPr>
                <w:bCs/>
                <w:iCs/>
              </w:rPr>
              <w:t>Se retorna a la pantalla anterior.</w:t>
            </w:r>
          </w:p>
        </w:tc>
        <w:tc>
          <w:tcPr>
            <w:tcW w:w="3118" w:type="dxa"/>
          </w:tcPr>
          <w:p w:rsidR="002D1E3A" w:rsidRPr="009B69C3" w:rsidRDefault="002D1E3A" w:rsidP="00005BC6">
            <w:pPr>
              <w:pStyle w:val="MTemaNormal"/>
              <w:ind w:left="0"/>
            </w:pPr>
            <w:r w:rsidRPr="009B69C3">
              <w:t>Seleccionar ciudad a viajar</w:t>
            </w:r>
          </w:p>
        </w:tc>
      </w:tr>
    </w:tbl>
    <w:p w:rsidR="0045577F" w:rsidRPr="009B69C3" w:rsidRDefault="0045577F" w:rsidP="0045577F">
      <w:pPr>
        <w:pStyle w:val="MNormal"/>
      </w:pPr>
      <w:r w:rsidRPr="009B69C3">
        <w:br w:type="page"/>
      </w:r>
    </w:p>
    <w:p w:rsidR="005C58F2" w:rsidRPr="009B69C3" w:rsidRDefault="006E1E2A" w:rsidP="000375A1">
      <w:pPr>
        <w:pStyle w:val="MTema2"/>
        <w:tabs>
          <w:tab w:val="clear" w:pos="1304"/>
        </w:tabs>
        <w:ind w:hanging="1304"/>
      </w:pPr>
      <w:bookmarkStart w:id="66" w:name="_Toc274953202"/>
      <w:r w:rsidRPr="009B69C3">
        <w:lastRenderedPageBreak/>
        <w:t>Listar sospechosos</w:t>
      </w:r>
      <w:bookmarkEnd w:id="66"/>
    </w:p>
    <w:p w:rsidR="005C58F2" w:rsidRPr="009B69C3" w:rsidRDefault="006E1E2A" w:rsidP="005C58F2">
      <w:pPr>
        <w:pStyle w:val="MTemaNormal"/>
      </w:pPr>
      <w:r w:rsidRPr="009B69C3">
        <w:t>Se lista los sospechosos que se tienen hasta el momento.</w:t>
      </w:r>
    </w:p>
    <w:p w:rsidR="0066666B" w:rsidRPr="009B69C3" w:rsidRDefault="0066666B" w:rsidP="000375A1">
      <w:pPr>
        <w:pStyle w:val="MTema3"/>
      </w:pPr>
      <w:bookmarkStart w:id="67" w:name="_Toc274953203"/>
      <w:r w:rsidRPr="009B69C3">
        <w:t>Flujo de eventos principal</w:t>
      </w:r>
      <w:bookmarkEnd w:id="67"/>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Usuario selecciona la opción listar sospechosos.</w:t>
      </w:r>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Sistema despliega en pantalla una lista con los nombres de los sospechosos que se tienen hasta el momento. Seleccionados entre los contactos de Facebook del jugador. Estos contactos deberán estar cargados previamente por el caso de uso “</w:t>
      </w:r>
      <w:r w:rsidR="00712672" w:rsidRPr="009B69C3">
        <w:rPr>
          <w:rFonts w:ascii="Verdana" w:hAnsi="Verdana"/>
        </w:rPr>
        <w:t>IniciarIteración</w:t>
      </w:r>
      <w:r w:rsidRPr="009B69C3">
        <w:rPr>
          <w:rFonts w:ascii="Verdana" w:hAnsi="Verdana"/>
        </w:rPr>
        <w:t>”.</w:t>
      </w:r>
    </w:p>
    <w:p w:rsidR="0066666B"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Fin CU</w:t>
      </w:r>
      <w:r w:rsidR="0066666B" w:rsidRPr="009B69C3">
        <w:t>.</w:t>
      </w:r>
    </w:p>
    <w:p w:rsidR="005C58F2" w:rsidRPr="009B69C3" w:rsidRDefault="005C58F2" w:rsidP="000375A1">
      <w:pPr>
        <w:pStyle w:val="MTema3"/>
      </w:pPr>
      <w:bookmarkStart w:id="68" w:name="_Toc274953204"/>
      <w:r w:rsidRPr="009B69C3">
        <w:t>Flujos de eventos alternativos</w:t>
      </w:r>
      <w:bookmarkEnd w:id="68"/>
    </w:p>
    <w:p w:rsidR="006E1E2A" w:rsidRPr="009B69C3" w:rsidRDefault="00121CB9" w:rsidP="006E1E2A">
      <w:pPr>
        <w:pStyle w:val="MTema4"/>
        <w:numPr>
          <w:ilvl w:val="0"/>
          <w:numId w:val="0"/>
        </w:numPr>
        <w:ind w:left="567"/>
      </w:pPr>
      <w:r w:rsidRPr="009B69C3">
        <w:rPr>
          <w:i w:val="0"/>
        </w:rPr>
        <w:t>G1</w:t>
      </w:r>
      <w:r w:rsidR="005C58F2" w:rsidRPr="009B69C3">
        <w:rPr>
          <w:i w:val="0"/>
        </w:rPr>
        <w:t xml:space="preserve">. </w:t>
      </w:r>
      <w:r w:rsidR="006E1E2A" w:rsidRPr="009B69C3">
        <w:t>El Usuario elige volver a la pantalla anterior</w:t>
      </w:r>
    </w:p>
    <w:p w:rsidR="005C58F2" w:rsidRPr="009B69C3" w:rsidRDefault="006E1E2A" w:rsidP="00121CB9">
      <w:pPr>
        <w:pStyle w:val="MTemaNormal"/>
        <w:ind w:left="810"/>
      </w:pPr>
      <w:r w:rsidRPr="009B69C3">
        <w:t>G11. Retorna a la pantalla principal</w:t>
      </w:r>
      <w:r w:rsidR="005C58F2" w:rsidRPr="009B69C3">
        <w:t>.</w:t>
      </w:r>
    </w:p>
    <w:p w:rsidR="005C58F2" w:rsidRPr="009B69C3" w:rsidRDefault="005C58F2" w:rsidP="000375A1">
      <w:pPr>
        <w:pStyle w:val="MTema3"/>
        <w:rPr>
          <w:i/>
        </w:rPr>
      </w:pPr>
      <w:bookmarkStart w:id="69" w:name="_Toc274953205"/>
      <w:r w:rsidRPr="009B69C3">
        <w:t>Escenarios</w:t>
      </w:r>
      <w:bookmarkEnd w:id="6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C58F2" w:rsidRPr="009B69C3" w:rsidTr="0045577F">
        <w:tc>
          <w:tcPr>
            <w:tcW w:w="2977" w:type="dxa"/>
          </w:tcPr>
          <w:p w:rsidR="005C58F2" w:rsidRPr="009B69C3" w:rsidRDefault="005C58F2" w:rsidP="00E60DC3">
            <w:pPr>
              <w:pStyle w:val="MTemaNormal"/>
              <w:ind w:left="0"/>
              <w:rPr>
                <w:b/>
              </w:rPr>
            </w:pPr>
            <w:r w:rsidRPr="009B69C3">
              <w:rPr>
                <w:b/>
              </w:rPr>
              <w:t>Nombre de escenario</w:t>
            </w:r>
          </w:p>
        </w:tc>
        <w:tc>
          <w:tcPr>
            <w:tcW w:w="2835" w:type="dxa"/>
          </w:tcPr>
          <w:p w:rsidR="005C58F2" w:rsidRPr="009B69C3" w:rsidRDefault="005C58F2" w:rsidP="00E60DC3">
            <w:pPr>
              <w:pStyle w:val="MTemaNormal"/>
              <w:ind w:left="0"/>
              <w:rPr>
                <w:b/>
              </w:rPr>
            </w:pPr>
            <w:r w:rsidRPr="009B69C3">
              <w:rPr>
                <w:b/>
              </w:rPr>
              <w:t>Flujo Inicial</w:t>
            </w:r>
          </w:p>
        </w:tc>
        <w:tc>
          <w:tcPr>
            <w:tcW w:w="3118" w:type="dxa"/>
          </w:tcPr>
          <w:p w:rsidR="005C58F2" w:rsidRPr="009B69C3" w:rsidRDefault="005C58F2" w:rsidP="00E60DC3">
            <w:pPr>
              <w:pStyle w:val="MTemaNormal"/>
              <w:ind w:left="0"/>
              <w:rPr>
                <w:b/>
              </w:rPr>
            </w:pPr>
            <w:r w:rsidRPr="009B69C3">
              <w:rPr>
                <w:b/>
              </w:rPr>
              <w:t>Flujo alternativo</w:t>
            </w:r>
          </w:p>
        </w:tc>
      </w:tr>
      <w:tr w:rsidR="005C58F2" w:rsidRPr="009B69C3" w:rsidTr="0045577F">
        <w:tc>
          <w:tcPr>
            <w:tcW w:w="2977" w:type="dxa"/>
          </w:tcPr>
          <w:p w:rsidR="005C58F2" w:rsidRPr="009B69C3" w:rsidRDefault="005C58F2" w:rsidP="00121CB9">
            <w:pPr>
              <w:pStyle w:val="MTemaNormal"/>
              <w:ind w:left="0"/>
            </w:pPr>
            <w:r w:rsidRPr="009B69C3">
              <w:t xml:space="preserve">E1- Listar </w:t>
            </w:r>
            <w:r w:rsidR="00121CB9" w:rsidRPr="009B69C3">
              <w:t>Sospechosos</w:t>
            </w:r>
          </w:p>
        </w:tc>
        <w:tc>
          <w:tcPr>
            <w:tcW w:w="2835" w:type="dxa"/>
          </w:tcPr>
          <w:p w:rsidR="005C58F2" w:rsidRPr="009B69C3" w:rsidRDefault="005C58F2" w:rsidP="00E60DC3">
            <w:pPr>
              <w:pStyle w:val="MTemaNormal"/>
              <w:ind w:left="0"/>
            </w:pPr>
            <w:r w:rsidRPr="009B69C3">
              <w:t>Flujo principal</w:t>
            </w:r>
          </w:p>
        </w:tc>
        <w:tc>
          <w:tcPr>
            <w:tcW w:w="3118" w:type="dxa"/>
          </w:tcPr>
          <w:p w:rsidR="005C58F2" w:rsidRPr="009B69C3" w:rsidRDefault="005C58F2" w:rsidP="00E60DC3">
            <w:pPr>
              <w:pStyle w:val="MTemaNormal"/>
              <w:ind w:left="0"/>
            </w:pPr>
          </w:p>
        </w:tc>
      </w:tr>
      <w:tr w:rsidR="00121CB9" w:rsidRPr="009B69C3" w:rsidTr="0045577F">
        <w:tc>
          <w:tcPr>
            <w:tcW w:w="2977" w:type="dxa"/>
          </w:tcPr>
          <w:p w:rsidR="00121CB9" w:rsidRPr="009B69C3" w:rsidRDefault="00A82FB7" w:rsidP="003A08B5">
            <w:pPr>
              <w:pStyle w:val="MTemaNormal"/>
              <w:ind w:left="0"/>
            </w:pPr>
            <w:r w:rsidRPr="009B69C3">
              <w:t>E2</w:t>
            </w:r>
            <w:r w:rsidR="00121CB9" w:rsidRPr="009B69C3">
              <w:t>- Fallo en el celular (se queda sin batería, se apaga, etc.)</w:t>
            </w:r>
          </w:p>
        </w:tc>
        <w:tc>
          <w:tcPr>
            <w:tcW w:w="2835" w:type="dxa"/>
          </w:tcPr>
          <w:p w:rsidR="00121CB9" w:rsidRPr="009B69C3" w:rsidRDefault="00121CB9" w:rsidP="003A08B5">
            <w:pPr>
              <w:pStyle w:val="MTemaNormal"/>
              <w:ind w:left="0"/>
            </w:pPr>
          </w:p>
        </w:tc>
        <w:tc>
          <w:tcPr>
            <w:tcW w:w="3118" w:type="dxa"/>
          </w:tcPr>
          <w:p w:rsidR="00121CB9" w:rsidRPr="009B69C3" w:rsidRDefault="00121CB9" w:rsidP="003A08B5">
            <w:pPr>
              <w:pStyle w:val="MTemaNormal"/>
              <w:ind w:left="0"/>
            </w:pPr>
          </w:p>
        </w:tc>
      </w:tr>
      <w:tr w:rsidR="00121CB9" w:rsidRPr="009B69C3" w:rsidTr="0045577F">
        <w:tc>
          <w:tcPr>
            <w:tcW w:w="2977" w:type="dxa"/>
          </w:tcPr>
          <w:p w:rsidR="00121CB9" w:rsidRPr="009B69C3" w:rsidRDefault="00121CB9" w:rsidP="003A08B5">
            <w:pPr>
              <w:pStyle w:val="MTemaNormal"/>
              <w:ind w:left="0"/>
            </w:pPr>
            <w:r w:rsidRPr="009B69C3">
              <w:t>E</w:t>
            </w:r>
            <w:r w:rsidR="00A82FB7" w:rsidRPr="009B69C3">
              <w:t>3</w:t>
            </w:r>
            <w:r w:rsidRPr="009B69C3">
              <w:t>- Volver a pantalla anterior</w:t>
            </w:r>
          </w:p>
        </w:tc>
        <w:tc>
          <w:tcPr>
            <w:tcW w:w="2835" w:type="dxa"/>
          </w:tcPr>
          <w:p w:rsidR="00121CB9" w:rsidRPr="009B69C3" w:rsidRDefault="00121CB9" w:rsidP="003A08B5">
            <w:pPr>
              <w:pStyle w:val="MTemaNormal"/>
              <w:ind w:left="0"/>
            </w:pPr>
            <w:r w:rsidRPr="009B69C3">
              <w:t>Flujo principal</w:t>
            </w:r>
          </w:p>
        </w:tc>
        <w:tc>
          <w:tcPr>
            <w:tcW w:w="3118" w:type="dxa"/>
          </w:tcPr>
          <w:p w:rsidR="00121CB9" w:rsidRPr="009B69C3" w:rsidRDefault="00121CB9" w:rsidP="003A08B5">
            <w:pPr>
              <w:pStyle w:val="MTemaNormal"/>
              <w:ind w:left="0"/>
            </w:pPr>
            <w:r w:rsidRPr="009B69C3">
              <w:t>G1</w:t>
            </w:r>
          </w:p>
        </w:tc>
      </w:tr>
    </w:tbl>
    <w:p w:rsidR="005C58F2" w:rsidRPr="009B69C3" w:rsidRDefault="005C58F2" w:rsidP="000375A1">
      <w:pPr>
        <w:pStyle w:val="MTema3"/>
      </w:pPr>
      <w:bookmarkStart w:id="70" w:name="_Toc274953206"/>
      <w:r w:rsidRPr="009B69C3">
        <w:t>Planilla de Condiciones</w:t>
      </w:r>
      <w:bookmarkEnd w:id="7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C58F2" w:rsidRPr="009B69C3">
        <w:tc>
          <w:tcPr>
            <w:tcW w:w="1276" w:type="dxa"/>
          </w:tcPr>
          <w:p w:rsidR="005C58F2" w:rsidRPr="009B69C3" w:rsidRDefault="005C58F2" w:rsidP="00E60DC3">
            <w:pPr>
              <w:pStyle w:val="MTemaNormal"/>
              <w:ind w:left="0"/>
              <w:jc w:val="center"/>
              <w:rPr>
                <w:b/>
              </w:rPr>
            </w:pPr>
            <w:r w:rsidRPr="009B69C3">
              <w:rPr>
                <w:b/>
              </w:rPr>
              <w:t>Condición</w:t>
            </w:r>
          </w:p>
        </w:tc>
        <w:tc>
          <w:tcPr>
            <w:tcW w:w="7654" w:type="dxa"/>
          </w:tcPr>
          <w:p w:rsidR="005C58F2" w:rsidRPr="009B69C3" w:rsidRDefault="005C58F2" w:rsidP="00E60DC3">
            <w:pPr>
              <w:pStyle w:val="MTemaNormal"/>
              <w:ind w:left="0"/>
              <w:jc w:val="center"/>
              <w:rPr>
                <w:b/>
              </w:rPr>
            </w:pPr>
            <w:r w:rsidRPr="009B69C3">
              <w:rPr>
                <w:b/>
              </w:rPr>
              <w:t>Detalles</w:t>
            </w:r>
          </w:p>
        </w:tc>
      </w:tr>
      <w:tr w:rsidR="005C58F2" w:rsidRPr="009B69C3">
        <w:trPr>
          <w:trHeight w:val="272"/>
        </w:trPr>
        <w:tc>
          <w:tcPr>
            <w:tcW w:w="1276" w:type="dxa"/>
            <w:vAlign w:val="center"/>
          </w:tcPr>
          <w:p w:rsidR="005C58F2" w:rsidRPr="009B69C3" w:rsidRDefault="005C58F2" w:rsidP="00E60DC3">
            <w:pPr>
              <w:pStyle w:val="MTemaNormal"/>
              <w:ind w:left="0"/>
              <w:jc w:val="left"/>
            </w:pPr>
            <w:r w:rsidRPr="009B69C3">
              <w:t>C1</w:t>
            </w:r>
          </w:p>
        </w:tc>
        <w:tc>
          <w:tcPr>
            <w:tcW w:w="7654" w:type="dxa"/>
            <w:vAlign w:val="center"/>
          </w:tcPr>
          <w:p w:rsidR="005C58F2" w:rsidRPr="009B69C3" w:rsidRDefault="00F602F6" w:rsidP="00121CB9">
            <w:pPr>
              <w:pStyle w:val="MTemaNormal"/>
              <w:ind w:left="0"/>
              <w:jc w:val="left"/>
            </w:pPr>
            <w:r w:rsidRPr="009B69C3">
              <w:t>Presionar “Fichero</w:t>
            </w:r>
            <w:r w:rsidR="005C58F2" w:rsidRPr="009B69C3">
              <w:t>”</w:t>
            </w:r>
          </w:p>
        </w:tc>
      </w:tr>
    </w:tbl>
    <w:p w:rsidR="005C58F2" w:rsidRPr="009B69C3" w:rsidRDefault="005C58F2" w:rsidP="000375A1">
      <w:pPr>
        <w:pStyle w:val="MTema3"/>
      </w:pPr>
      <w:bookmarkStart w:id="71" w:name="_Toc274953207"/>
      <w:r w:rsidRPr="009B69C3">
        <w:t>Casos de prueba</w:t>
      </w:r>
      <w:bookmarkEnd w:id="71"/>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5C58F2" w:rsidRPr="009B69C3" w:rsidTr="0045577F">
        <w:tc>
          <w:tcPr>
            <w:tcW w:w="2939" w:type="dxa"/>
          </w:tcPr>
          <w:p w:rsidR="005C58F2" w:rsidRPr="009B69C3" w:rsidRDefault="005C58F2" w:rsidP="00E60DC3">
            <w:pPr>
              <w:pStyle w:val="MTemaNormal"/>
              <w:ind w:left="0"/>
              <w:jc w:val="center"/>
              <w:rPr>
                <w:b/>
              </w:rPr>
            </w:pPr>
            <w:r w:rsidRPr="009B69C3">
              <w:rPr>
                <w:b/>
              </w:rPr>
              <w:t>Escenario – Condición</w:t>
            </w:r>
          </w:p>
        </w:tc>
        <w:tc>
          <w:tcPr>
            <w:tcW w:w="2835" w:type="dxa"/>
          </w:tcPr>
          <w:p w:rsidR="005C58F2" w:rsidRPr="009B69C3" w:rsidRDefault="005C58F2" w:rsidP="00E60DC3">
            <w:pPr>
              <w:pStyle w:val="MTemaNormal"/>
              <w:ind w:left="0"/>
              <w:jc w:val="center"/>
              <w:rPr>
                <w:b/>
              </w:rPr>
            </w:pPr>
            <w:r w:rsidRPr="009B69C3">
              <w:rPr>
                <w:b/>
              </w:rPr>
              <w:t>Salida Esperada</w:t>
            </w:r>
          </w:p>
        </w:tc>
        <w:tc>
          <w:tcPr>
            <w:tcW w:w="3118" w:type="dxa"/>
          </w:tcPr>
          <w:p w:rsidR="005C58F2" w:rsidRPr="009B69C3" w:rsidRDefault="005C58F2" w:rsidP="00E60DC3">
            <w:pPr>
              <w:pStyle w:val="MTemaNormal"/>
              <w:ind w:left="0"/>
              <w:jc w:val="center"/>
              <w:rPr>
                <w:b/>
              </w:rPr>
            </w:pPr>
            <w:r w:rsidRPr="009B69C3">
              <w:rPr>
                <w:b/>
              </w:rPr>
              <w:t>Casos</w:t>
            </w:r>
          </w:p>
        </w:tc>
      </w:tr>
      <w:tr w:rsidR="005C58F2" w:rsidRPr="009B69C3" w:rsidTr="0045577F">
        <w:trPr>
          <w:trHeight w:val="1705"/>
        </w:trPr>
        <w:tc>
          <w:tcPr>
            <w:tcW w:w="2939" w:type="dxa"/>
          </w:tcPr>
          <w:p w:rsidR="005C58F2" w:rsidRPr="009B69C3" w:rsidRDefault="005C58F2" w:rsidP="00E60DC3">
            <w:pPr>
              <w:pStyle w:val="MTemaNormal"/>
              <w:ind w:left="0"/>
            </w:pPr>
            <w:r w:rsidRPr="009B69C3">
              <w:t>E1 – C1</w:t>
            </w:r>
          </w:p>
        </w:tc>
        <w:tc>
          <w:tcPr>
            <w:tcW w:w="2835" w:type="dxa"/>
          </w:tcPr>
          <w:p w:rsidR="005C58F2" w:rsidRPr="009B69C3" w:rsidRDefault="0066666B" w:rsidP="004C66AA">
            <w:pPr>
              <w:pStyle w:val="MTemaNormal"/>
              <w:ind w:left="0"/>
            </w:pPr>
            <w:r w:rsidRPr="009B69C3">
              <w:t>El sistema despliega en pantalla una lista con l</w:t>
            </w:r>
            <w:r w:rsidR="00121CB9" w:rsidRPr="009B69C3">
              <w:t>o</w:t>
            </w:r>
            <w:r w:rsidRPr="009B69C3">
              <w:t>s s</w:t>
            </w:r>
            <w:r w:rsidR="00121CB9" w:rsidRPr="009B69C3">
              <w:t>ospechosos</w:t>
            </w:r>
            <w:r w:rsidRPr="009B69C3">
              <w:t>, mostrando su Nombre</w:t>
            </w:r>
            <w:r w:rsidR="00A82FB7" w:rsidRPr="009B69C3">
              <w:t>, su foto de perfil de Facebook</w:t>
            </w:r>
            <w:r w:rsidR="004C66AA" w:rsidRPr="009B69C3">
              <w:t xml:space="preserve"> e información traída de Facebook</w:t>
            </w:r>
          </w:p>
        </w:tc>
        <w:tc>
          <w:tcPr>
            <w:tcW w:w="3118" w:type="dxa"/>
          </w:tcPr>
          <w:p w:rsidR="005C58F2" w:rsidRPr="009B69C3" w:rsidRDefault="00121CB9" w:rsidP="00121CB9">
            <w:pPr>
              <w:pStyle w:val="MTemaNormal"/>
              <w:ind w:left="0"/>
            </w:pPr>
            <w:r w:rsidRPr="009B69C3">
              <w:t>Listar Sospechosos</w:t>
            </w:r>
          </w:p>
        </w:tc>
      </w:tr>
      <w:tr w:rsidR="00A82FB7" w:rsidRPr="009B69C3" w:rsidTr="0045577F">
        <w:trPr>
          <w:trHeight w:val="283"/>
        </w:trPr>
        <w:tc>
          <w:tcPr>
            <w:tcW w:w="2939" w:type="dxa"/>
          </w:tcPr>
          <w:p w:rsidR="00A82FB7" w:rsidRPr="009B69C3" w:rsidRDefault="00A82FB7" w:rsidP="00E60DC3">
            <w:pPr>
              <w:pStyle w:val="MTemaNormal"/>
              <w:ind w:left="0"/>
            </w:pPr>
            <w:r w:rsidRPr="009B69C3">
              <w:t>E2</w:t>
            </w:r>
          </w:p>
        </w:tc>
        <w:tc>
          <w:tcPr>
            <w:tcW w:w="2835" w:type="dxa"/>
          </w:tcPr>
          <w:p w:rsidR="00A82FB7" w:rsidRPr="009B69C3" w:rsidRDefault="00A82FB7" w:rsidP="0066666B">
            <w:pPr>
              <w:pStyle w:val="MTemaNormal"/>
              <w:ind w:left="0"/>
            </w:pPr>
            <w:r w:rsidRPr="009B69C3">
              <w:t>Se sale del juego.</w:t>
            </w:r>
          </w:p>
        </w:tc>
        <w:tc>
          <w:tcPr>
            <w:tcW w:w="3118" w:type="dxa"/>
          </w:tcPr>
          <w:p w:rsidR="00A82FB7" w:rsidRPr="009B69C3" w:rsidRDefault="00A82FB7" w:rsidP="003A08B5">
            <w:pPr>
              <w:pStyle w:val="MTemaNormal"/>
              <w:ind w:left="0"/>
            </w:pPr>
            <w:r w:rsidRPr="009B69C3">
              <w:t>Listar Sospechosos</w:t>
            </w:r>
          </w:p>
        </w:tc>
      </w:tr>
      <w:tr w:rsidR="00A82FB7" w:rsidRPr="009B69C3" w:rsidTr="0045577F">
        <w:trPr>
          <w:trHeight w:val="526"/>
        </w:trPr>
        <w:tc>
          <w:tcPr>
            <w:tcW w:w="2939" w:type="dxa"/>
          </w:tcPr>
          <w:p w:rsidR="00A82FB7" w:rsidRPr="009B69C3" w:rsidRDefault="00A82FB7" w:rsidP="003A08B5">
            <w:pPr>
              <w:pStyle w:val="MTemaNormal"/>
              <w:ind w:left="0"/>
            </w:pPr>
            <w:r w:rsidRPr="009B69C3">
              <w:t>E3</w:t>
            </w:r>
          </w:p>
        </w:tc>
        <w:tc>
          <w:tcPr>
            <w:tcW w:w="2835" w:type="dxa"/>
          </w:tcPr>
          <w:p w:rsidR="00A82FB7" w:rsidRPr="009B69C3" w:rsidRDefault="00A82FB7" w:rsidP="003A08B5">
            <w:pPr>
              <w:pStyle w:val="MTemaNormal"/>
              <w:ind w:left="0"/>
              <w:rPr>
                <w:bCs/>
                <w:iCs/>
              </w:rPr>
            </w:pPr>
            <w:r w:rsidRPr="009B69C3">
              <w:rPr>
                <w:bCs/>
                <w:iCs/>
              </w:rPr>
              <w:t>Se retorna a la pantalla anterior.</w:t>
            </w:r>
          </w:p>
        </w:tc>
        <w:tc>
          <w:tcPr>
            <w:tcW w:w="3118" w:type="dxa"/>
          </w:tcPr>
          <w:p w:rsidR="00A82FB7" w:rsidRPr="009B69C3" w:rsidRDefault="00A82FB7" w:rsidP="003A08B5">
            <w:pPr>
              <w:pStyle w:val="MTemaNormal"/>
              <w:ind w:left="0"/>
            </w:pPr>
            <w:r w:rsidRPr="009B69C3">
              <w:t>Listar Sospechosos</w:t>
            </w:r>
          </w:p>
        </w:tc>
      </w:tr>
    </w:tbl>
    <w:p w:rsidR="002C132A" w:rsidRPr="009B69C3" w:rsidRDefault="002C132A" w:rsidP="002C132A">
      <w:pPr>
        <w:pStyle w:val="MTemaNormal"/>
      </w:pPr>
      <w:bookmarkStart w:id="72" w:name="_Toc272853779"/>
      <w:r w:rsidRPr="009B69C3">
        <w:br w:type="page"/>
      </w:r>
    </w:p>
    <w:p w:rsidR="004C66AA" w:rsidRPr="009B69C3" w:rsidRDefault="004C66AA" w:rsidP="000375A1">
      <w:pPr>
        <w:pStyle w:val="MTema3"/>
      </w:pPr>
      <w:bookmarkStart w:id="73" w:name="_Toc274953208"/>
      <w:r w:rsidRPr="009B69C3">
        <w:lastRenderedPageBreak/>
        <w:t>Filtrar sospechosos</w:t>
      </w:r>
      <w:bookmarkEnd w:id="72"/>
      <w:bookmarkEnd w:id="73"/>
    </w:p>
    <w:p w:rsidR="004C66AA" w:rsidRPr="009B69C3" w:rsidRDefault="004C66AA" w:rsidP="004C66AA">
      <w:pPr>
        <w:pStyle w:val="MTemaNormal"/>
      </w:pPr>
      <w:r w:rsidRPr="009B69C3">
        <w:t>Se lista los sospechosos con las características ingresadas por el Usuario como filtro.</w:t>
      </w:r>
    </w:p>
    <w:p w:rsidR="004C66AA" w:rsidRPr="009B69C3" w:rsidRDefault="004C66AA" w:rsidP="000375A1">
      <w:pPr>
        <w:pStyle w:val="MTema3"/>
      </w:pPr>
      <w:bookmarkStart w:id="74" w:name="_Toc272853780"/>
      <w:bookmarkStart w:id="75" w:name="_Toc274953209"/>
      <w:r w:rsidRPr="009B69C3">
        <w:t>Flujo de eventos principal</w:t>
      </w:r>
      <w:bookmarkEnd w:id="74"/>
      <w:bookmarkEnd w:id="75"/>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Incluye Caso de Uso: Listar sospechosos</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 xml:space="preserve">El Usuario ingresa características del sospechoso en el formulario de búsqueda y selecciona la opción filtrar. </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El Sistema despliega en pantalla una lista con los nombres de los sospechosos que se tienen filtrando los sospechosos dadas las características ingresadas en el formulario de búsqueda hasta el momento.</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Fin CU</w:t>
      </w:r>
      <w:r w:rsidRPr="009B69C3">
        <w:t>.</w:t>
      </w:r>
    </w:p>
    <w:p w:rsidR="004C66AA" w:rsidRPr="009B69C3" w:rsidRDefault="004C66AA" w:rsidP="000375A1">
      <w:pPr>
        <w:pStyle w:val="MTema3"/>
      </w:pPr>
      <w:bookmarkStart w:id="76" w:name="_Toc272853781"/>
      <w:bookmarkStart w:id="77" w:name="_Toc274953210"/>
      <w:r w:rsidRPr="009B69C3">
        <w:t>Flujos de eventos alternativos</w:t>
      </w:r>
      <w:bookmarkEnd w:id="76"/>
      <w:bookmarkEnd w:id="77"/>
    </w:p>
    <w:p w:rsidR="004C66AA" w:rsidRPr="009B69C3" w:rsidRDefault="004C66AA" w:rsidP="004C66AA">
      <w:pPr>
        <w:pStyle w:val="MTemaNormal"/>
        <w:ind w:left="426"/>
        <w:rPr>
          <w:i/>
        </w:rPr>
      </w:pPr>
      <w:r w:rsidRPr="009B69C3">
        <w:rPr>
          <w:i/>
        </w:rPr>
        <w:t>3A. No existen Sospechoso con los filtros ingresados.</w:t>
      </w:r>
    </w:p>
    <w:p w:rsidR="004C66AA" w:rsidRPr="009B69C3" w:rsidRDefault="004C66AA" w:rsidP="004C66AA">
      <w:pPr>
        <w:pStyle w:val="MTemaNormal"/>
        <w:ind w:left="1843" w:hanging="567"/>
      </w:pPr>
      <w:r w:rsidRPr="009B69C3">
        <w:t>3A1.</w:t>
      </w:r>
      <w:r w:rsidRPr="009B69C3">
        <w:tab/>
        <w:t>El Sistema despliega un mensaje indicando que no hay sospechosos que cumplan con los filtros ingresados.</w:t>
      </w:r>
    </w:p>
    <w:p w:rsidR="004C66AA" w:rsidRPr="009B69C3" w:rsidRDefault="004C66AA" w:rsidP="004C66AA">
      <w:pPr>
        <w:pStyle w:val="MTemaNormal"/>
        <w:ind w:left="1843" w:hanging="567"/>
      </w:pPr>
      <w:r w:rsidRPr="009B69C3">
        <w:t xml:space="preserve">3A2. </w:t>
      </w:r>
      <w:r w:rsidR="00057F44" w:rsidRPr="009B69C3">
        <w:t>Vuelve a 1</w:t>
      </w:r>
      <w:r w:rsidRPr="009B69C3">
        <w:t>.</w:t>
      </w:r>
    </w:p>
    <w:p w:rsidR="004C66AA" w:rsidRPr="009B69C3" w:rsidRDefault="004C66AA" w:rsidP="004C66AA">
      <w:pPr>
        <w:pStyle w:val="MTema4"/>
        <w:numPr>
          <w:ilvl w:val="0"/>
          <w:numId w:val="0"/>
        </w:numPr>
        <w:ind w:left="450"/>
      </w:pPr>
      <w:r w:rsidRPr="009B69C3">
        <w:rPr>
          <w:i w:val="0"/>
        </w:rPr>
        <w:t xml:space="preserve">G1. </w:t>
      </w:r>
      <w:r w:rsidRPr="009B69C3">
        <w:t>El Usuario elige volver a la pantalla anterior</w:t>
      </w:r>
    </w:p>
    <w:p w:rsidR="004C66AA" w:rsidRPr="009B69C3" w:rsidRDefault="004C66AA" w:rsidP="004C66AA">
      <w:pPr>
        <w:pStyle w:val="MTemaNormal"/>
        <w:ind w:left="1260"/>
      </w:pPr>
      <w:r w:rsidRPr="009B69C3">
        <w:t>G11. Retorna a la pantalla principal.</w:t>
      </w:r>
    </w:p>
    <w:p w:rsidR="004C66AA" w:rsidRPr="009B69C3" w:rsidRDefault="004C66AA" w:rsidP="000375A1">
      <w:pPr>
        <w:pStyle w:val="MTema3"/>
        <w:rPr>
          <w:i/>
        </w:rPr>
      </w:pPr>
      <w:bookmarkStart w:id="78" w:name="_Toc272853782"/>
      <w:bookmarkStart w:id="79" w:name="_Toc274953211"/>
      <w:r w:rsidRPr="009B69C3">
        <w:t>Escenarios</w:t>
      </w:r>
      <w:bookmarkEnd w:id="78"/>
      <w:bookmarkEnd w:id="7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4"/>
        <w:gridCol w:w="2693"/>
        <w:gridCol w:w="2693"/>
      </w:tblGrid>
      <w:tr w:rsidR="004C66AA" w:rsidRPr="009B69C3" w:rsidTr="009B69C3">
        <w:tc>
          <w:tcPr>
            <w:tcW w:w="3544" w:type="dxa"/>
          </w:tcPr>
          <w:p w:rsidR="004C66AA" w:rsidRPr="009B69C3" w:rsidRDefault="004C66AA" w:rsidP="0010223A">
            <w:pPr>
              <w:pStyle w:val="MTemaNormal"/>
              <w:ind w:left="0"/>
              <w:rPr>
                <w:b/>
              </w:rPr>
            </w:pPr>
            <w:r w:rsidRPr="009B69C3">
              <w:rPr>
                <w:b/>
              </w:rPr>
              <w:t>Nombre de escenario</w:t>
            </w:r>
          </w:p>
        </w:tc>
        <w:tc>
          <w:tcPr>
            <w:tcW w:w="2693" w:type="dxa"/>
          </w:tcPr>
          <w:p w:rsidR="004C66AA" w:rsidRPr="009B69C3" w:rsidRDefault="004C66AA" w:rsidP="0010223A">
            <w:pPr>
              <w:pStyle w:val="MTemaNormal"/>
              <w:ind w:left="0"/>
              <w:rPr>
                <w:b/>
              </w:rPr>
            </w:pPr>
            <w:r w:rsidRPr="009B69C3">
              <w:rPr>
                <w:b/>
              </w:rPr>
              <w:t>Flujo Inicial</w:t>
            </w:r>
          </w:p>
        </w:tc>
        <w:tc>
          <w:tcPr>
            <w:tcW w:w="2693" w:type="dxa"/>
          </w:tcPr>
          <w:p w:rsidR="004C66AA" w:rsidRPr="009B69C3" w:rsidRDefault="004C66AA" w:rsidP="0010223A">
            <w:pPr>
              <w:pStyle w:val="MTemaNormal"/>
              <w:ind w:left="0"/>
              <w:rPr>
                <w:b/>
              </w:rPr>
            </w:pPr>
            <w:r w:rsidRPr="009B69C3">
              <w:rPr>
                <w:b/>
              </w:rPr>
              <w:t>Flujo alternativo</w:t>
            </w:r>
          </w:p>
        </w:tc>
      </w:tr>
      <w:tr w:rsidR="004C66AA" w:rsidRPr="009B69C3" w:rsidTr="009B69C3">
        <w:tc>
          <w:tcPr>
            <w:tcW w:w="3544" w:type="dxa"/>
          </w:tcPr>
          <w:p w:rsidR="004C66AA" w:rsidRPr="009B69C3" w:rsidRDefault="004C66AA" w:rsidP="0010223A">
            <w:pPr>
              <w:pStyle w:val="MTemaNormal"/>
              <w:ind w:left="0"/>
            </w:pPr>
            <w:r w:rsidRPr="009B69C3">
              <w:t>E1- Filtrar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E2– No hay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2A</w:t>
            </w:r>
          </w:p>
          <w:p w:rsidR="004C66AA" w:rsidRPr="009B69C3" w:rsidRDefault="004C66AA" w:rsidP="0010223A">
            <w:pPr>
              <w:jc w:val="center"/>
            </w:pPr>
          </w:p>
        </w:tc>
      </w:tr>
      <w:tr w:rsidR="004C66AA" w:rsidRPr="009B69C3" w:rsidTr="009B69C3">
        <w:tc>
          <w:tcPr>
            <w:tcW w:w="3544" w:type="dxa"/>
          </w:tcPr>
          <w:p w:rsidR="004C66AA" w:rsidRPr="009B69C3" w:rsidRDefault="004C66AA" w:rsidP="0010223A">
            <w:pPr>
              <w:pStyle w:val="MTemaNormal"/>
              <w:ind w:left="0"/>
            </w:pPr>
            <w:r w:rsidRPr="009B69C3">
              <w:t>E3- Fallo en el celular (se queda sin batería, se apaga, etc.)</w:t>
            </w:r>
          </w:p>
        </w:tc>
        <w:tc>
          <w:tcPr>
            <w:tcW w:w="2693" w:type="dxa"/>
          </w:tcPr>
          <w:p w:rsidR="004C66AA" w:rsidRPr="009B69C3" w:rsidRDefault="004C66AA" w:rsidP="0010223A">
            <w:pPr>
              <w:pStyle w:val="MTemaNormal"/>
              <w:ind w:left="0"/>
            </w:pP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E4- Volver a pantalla anterior</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G1</w:t>
            </w:r>
          </w:p>
        </w:tc>
      </w:tr>
    </w:tbl>
    <w:p w:rsidR="004C66AA" w:rsidRPr="009B69C3" w:rsidRDefault="004C66AA" w:rsidP="000375A1">
      <w:pPr>
        <w:pStyle w:val="MTema3"/>
      </w:pPr>
      <w:bookmarkStart w:id="80" w:name="_Toc272853783"/>
      <w:bookmarkStart w:id="81" w:name="_Toc274953212"/>
      <w:r w:rsidRPr="009B69C3">
        <w:t>Planilla de Condiciones</w:t>
      </w:r>
      <w:bookmarkEnd w:id="80"/>
      <w:bookmarkEnd w:id="8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C66AA" w:rsidRPr="009B69C3" w:rsidTr="0010223A">
        <w:tc>
          <w:tcPr>
            <w:tcW w:w="1276" w:type="dxa"/>
          </w:tcPr>
          <w:p w:rsidR="004C66AA" w:rsidRPr="009B69C3" w:rsidRDefault="004C66AA" w:rsidP="0010223A">
            <w:pPr>
              <w:pStyle w:val="MTemaNormal"/>
              <w:ind w:left="0"/>
              <w:jc w:val="center"/>
              <w:rPr>
                <w:b/>
              </w:rPr>
            </w:pPr>
            <w:r w:rsidRPr="009B69C3">
              <w:rPr>
                <w:b/>
              </w:rPr>
              <w:t>Condición</w:t>
            </w:r>
          </w:p>
        </w:tc>
        <w:tc>
          <w:tcPr>
            <w:tcW w:w="7654" w:type="dxa"/>
          </w:tcPr>
          <w:p w:rsidR="004C66AA" w:rsidRPr="009B69C3" w:rsidRDefault="004C66AA" w:rsidP="0010223A">
            <w:pPr>
              <w:pStyle w:val="MTemaNormal"/>
              <w:ind w:left="0"/>
              <w:jc w:val="center"/>
              <w:rPr>
                <w:b/>
              </w:rPr>
            </w:pPr>
            <w:r w:rsidRPr="009B69C3">
              <w:rPr>
                <w:b/>
              </w:rPr>
              <w:t>Detalles</w:t>
            </w:r>
          </w:p>
        </w:tc>
      </w:tr>
      <w:tr w:rsidR="004C66AA" w:rsidRPr="009B69C3" w:rsidTr="0010223A">
        <w:trPr>
          <w:trHeight w:val="272"/>
        </w:trPr>
        <w:tc>
          <w:tcPr>
            <w:tcW w:w="1276" w:type="dxa"/>
            <w:vAlign w:val="center"/>
          </w:tcPr>
          <w:p w:rsidR="004C66AA" w:rsidRPr="009B69C3" w:rsidRDefault="004C66AA" w:rsidP="0010223A">
            <w:pPr>
              <w:pStyle w:val="MTemaNormal"/>
              <w:ind w:left="0"/>
              <w:jc w:val="left"/>
            </w:pPr>
            <w:r w:rsidRPr="009B69C3">
              <w:t>C1</w:t>
            </w:r>
          </w:p>
        </w:tc>
        <w:tc>
          <w:tcPr>
            <w:tcW w:w="7654" w:type="dxa"/>
            <w:vAlign w:val="center"/>
          </w:tcPr>
          <w:p w:rsidR="004C66AA" w:rsidRPr="009B69C3" w:rsidRDefault="004C66AA" w:rsidP="00915C7F">
            <w:pPr>
              <w:pStyle w:val="MTemaNormal"/>
              <w:ind w:left="0"/>
              <w:jc w:val="left"/>
            </w:pPr>
            <w:r w:rsidRPr="009B69C3">
              <w:t>Presionar “</w:t>
            </w:r>
            <w:r w:rsidR="00915C7F" w:rsidRPr="009B69C3">
              <w:t>Buscar</w:t>
            </w:r>
            <w:r w:rsidRPr="009B69C3">
              <w:t>”</w:t>
            </w:r>
          </w:p>
        </w:tc>
      </w:tr>
    </w:tbl>
    <w:p w:rsidR="004C66AA" w:rsidRPr="009B69C3" w:rsidRDefault="004C66AA" w:rsidP="000375A1">
      <w:pPr>
        <w:pStyle w:val="MTema3"/>
      </w:pPr>
      <w:bookmarkStart w:id="82" w:name="_Toc272853784"/>
      <w:bookmarkStart w:id="83" w:name="_Toc274953213"/>
      <w:r w:rsidRPr="009B69C3">
        <w:t>Casos de prueba</w:t>
      </w:r>
      <w:bookmarkEnd w:id="82"/>
      <w:bookmarkEnd w:id="83"/>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3260"/>
        <w:gridCol w:w="2693"/>
      </w:tblGrid>
      <w:tr w:rsidR="004C66AA" w:rsidRPr="009B69C3" w:rsidTr="00D178F3">
        <w:tc>
          <w:tcPr>
            <w:tcW w:w="2939" w:type="dxa"/>
          </w:tcPr>
          <w:p w:rsidR="004C66AA" w:rsidRPr="009B69C3" w:rsidRDefault="004C66AA" w:rsidP="0010223A">
            <w:pPr>
              <w:pStyle w:val="MTemaNormal"/>
              <w:ind w:left="0"/>
              <w:jc w:val="center"/>
              <w:rPr>
                <w:b/>
              </w:rPr>
            </w:pPr>
            <w:r w:rsidRPr="009B69C3">
              <w:rPr>
                <w:b/>
              </w:rPr>
              <w:t>Escenario – Condición</w:t>
            </w:r>
          </w:p>
        </w:tc>
        <w:tc>
          <w:tcPr>
            <w:tcW w:w="3260" w:type="dxa"/>
          </w:tcPr>
          <w:p w:rsidR="004C66AA" w:rsidRPr="009B69C3" w:rsidRDefault="004C66AA" w:rsidP="0010223A">
            <w:pPr>
              <w:pStyle w:val="MTemaNormal"/>
              <w:ind w:left="0"/>
              <w:jc w:val="center"/>
              <w:rPr>
                <w:b/>
              </w:rPr>
            </w:pPr>
            <w:r w:rsidRPr="009B69C3">
              <w:rPr>
                <w:b/>
              </w:rPr>
              <w:t>Salida Esperada</w:t>
            </w:r>
          </w:p>
        </w:tc>
        <w:tc>
          <w:tcPr>
            <w:tcW w:w="2693" w:type="dxa"/>
          </w:tcPr>
          <w:p w:rsidR="004C66AA" w:rsidRPr="009B69C3" w:rsidRDefault="004C66AA" w:rsidP="0010223A">
            <w:pPr>
              <w:pStyle w:val="MTemaNormal"/>
              <w:ind w:left="0"/>
              <w:jc w:val="center"/>
              <w:rPr>
                <w:b/>
              </w:rPr>
            </w:pPr>
            <w:r w:rsidRPr="009B69C3">
              <w:rPr>
                <w:b/>
              </w:rPr>
              <w:t>Casos</w:t>
            </w:r>
          </w:p>
        </w:tc>
      </w:tr>
      <w:tr w:rsidR="004C66AA" w:rsidRPr="009B69C3" w:rsidTr="00D178F3">
        <w:tc>
          <w:tcPr>
            <w:tcW w:w="2939" w:type="dxa"/>
          </w:tcPr>
          <w:p w:rsidR="004C66AA" w:rsidRPr="009B69C3" w:rsidRDefault="004C66AA" w:rsidP="0010223A">
            <w:pPr>
              <w:pStyle w:val="MTemaNormal"/>
              <w:ind w:left="0"/>
            </w:pPr>
            <w:r w:rsidRPr="009B69C3">
              <w:t>E1 – C1</w:t>
            </w:r>
          </w:p>
        </w:tc>
        <w:tc>
          <w:tcPr>
            <w:tcW w:w="3260" w:type="dxa"/>
          </w:tcPr>
          <w:p w:rsidR="004C66AA" w:rsidRPr="009B69C3" w:rsidRDefault="004C66AA" w:rsidP="004C66AA">
            <w:pPr>
              <w:pStyle w:val="MTemaNormal"/>
              <w:ind w:left="0"/>
            </w:pPr>
            <w:r w:rsidRPr="009B69C3">
              <w:t>El sistema despliega en pantalla unos combobox para las diferentes categorías (Información traída de Facebook).</w:t>
            </w:r>
          </w:p>
        </w:tc>
        <w:tc>
          <w:tcPr>
            <w:tcW w:w="2693" w:type="dxa"/>
          </w:tcPr>
          <w:p w:rsidR="004C66AA" w:rsidRPr="009B69C3" w:rsidRDefault="004C66AA" w:rsidP="0010223A">
            <w:pPr>
              <w:pStyle w:val="MTemaNormal"/>
              <w:ind w:left="0"/>
            </w:pPr>
            <w:r w:rsidRPr="009B69C3">
              <w:t>Filtrar Sospechosos</w:t>
            </w:r>
          </w:p>
        </w:tc>
      </w:tr>
      <w:tr w:rsidR="004C66AA" w:rsidRPr="009B69C3" w:rsidTr="00D178F3">
        <w:tc>
          <w:tcPr>
            <w:tcW w:w="2939" w:type="dxa"/>
          </w:tcPr>
          <w:p w:rsidR="004C66AA" w:rsidRPr="009B69C3" w:rsidRDefault="004C66AA" w:rsidP="0010223A">
            <w:pPr>
              <w:pStyle w:val="MTemaNormal"/>
              <w:ind w:left="0"/>
            </w:pPr>
            <w:r w:rsidRPr="009B69C3">
              <w:t>E2</w:t>
            </w:r>
            <w:r w:rsidR="008401AA" w:rsidRPr="009B69C3">
              <w:t xml:space="preserve"> – C1</w:t>
            </w:r>
          </w:p>
        </w:tc>
        <w:tc>
          <w:tcPr>
            <w:tcW w:w="3260" w:type="dxa"/>
          </w:tcPr>
          <w:p w:rsidR="004C66AA" w:rsidRPr="009B69C3" w:rsidRDefault="008401AA" w:rsidP="0010223A">
            <w:pPr>
              <w:pStyle w:val="MTemaNormal"/>
              <w:ind w:left="0"/>
            </w:pPr>
            <w:r w:rsidRPr="009B69C3">
              <w:t>El Sistema despliega un mensaje indicando que no hay sospechosos que cumplan con los filtros ingresados</w:t>
            </w:r>
          </w:p>
        </w:tc>
        <w:tc>
          <w:tcPr>
            <w:tcW w:w="2693" w:type="dxa"/>
          </w:tcPr>
          <w:p w:rsidR="004C66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E3</w:t>
            </w:r>
          </w:p>
        </w:tc>
        <w:tc>
          <w:tcPr>
            <w:tcW w:w="3260" w:type="dxa"/>
          </w:tcPr>
          <w:p w:rsidR="008401AA" w:rsidRPr="009B69C3" w:rsidRDefault="008401AA" w:rsidP="0010223A">
            <w:pPr>
              <w:pStyle w:val="MTemaNormal"/>
              <w:ind w:left="0"/>
            </w:pPr>
            <w:r w:rsidRPr="009B69C3">
              <w:t>Se sale del juego.</w:t>
            </w:r>
          </w:p>
        </w:tc>
        <w:tc>
          <w:tcPr>
            <w:tcW w:w="2693" w:type="dxa"/>
          </w:tcPr>
          <w:p w:rsidR="008401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E4</w:t>
            </w:r>
          </w:p>
        </w:tc>
        <w:tc>
          <w:tcPr>
            <w:tcW w:w="3260" w:type="dxa"/>
          </w:tcPr>
          <w:p w:rsidR="008401AA" w:rsidRPr="009B69C3" w:rsidRDefault="008401AA" w:rsidP="0010223A">
            <w:pPr>
              <w:pStyle w:val="MTemaNormal"/>
              <w:ind w:left="0"/>
              <w:rPr>
                <w:bCs/>
                <w:iCs/>
              </w:rPr>
            </w:pPr>
            <w:r w:rsidRPr="009B69C3">
              <w:rPr>
                <w:bCs/>
                <w:iCs/>
              </w:rPr>
              <w:t>Se retorna a la pantalla anterior.</w:t>
            </w:r>
          </w:p>
        </w:tc>
        <w:tc>
          <w:tcPr>
            <w:tcW w:w="2693" w:type="dxa"/>
          </w:tcPr>
          <w:p w:rsidR="008401AA" w:rsidRPr="009B69C3" w:rsidRDefault="008401AA" w:rsidP="0010223A">
            <w:pPr>
              <w:pStyle w:val="MTemaNormal"/>
              <w:ind w:left="0"/>
            </w:pPr>
            <w:r w:rsidRPr="009B69C3">
              <w:t>Filtrar Sospechosos</w:t>
            </w:r>
          </w:p>
        </w:tc>
      </w:tr>
    </w:tbl>
    <w:p w:rsidR="008401AA" w:rsidRPr="009B69C3" w:rsidRDefault="008401AA" w:rsidP="000375A1">
      <w:pPr>
        <w:pStyle w:val="MTema2"/>
        <w:tabs>
          <w:tab w:val="clear" w:pos="1304"/>
        </w:tabs>
        <w:ind w:hanging="1304"/>
      </w:pPr>
      <w:bookmarkStart w:id="84" w:name="_Toc274953214"/>
      <w:r w:rsidRPr="009B69C3">
        <w:lastRenderedPageBreak/>
        <w:t>Emitir Orden de Arresto</w:t>
      </w:r>
      <w:bookmarkEnd w:id="84"/>
    </w:p>
    <w:p w:rsidR="008401AA" w:rsidRPr="009B69C3" w:rsidRDefault="00057F44" w:rsidP="008401AA">
      <w:pPr>
        <w:pStyle w:val="MTemaNormal"/>
      </w:pPr>
      <w:r w:rsidRPr="009B69C3">
        <w:t>Se emite la orden de arresto para poder arrestar al sospechoso posteriormente</w:t>
      </w:r>
      <w:r w:rsidR="008401AA" w:rsidRPr="009B69C3">
        <w:t>.</w:t>
      </w:r>
    </w:p>
    <w:p w:rsidR="008401AA" w:rsidRPr="009B69C3" w:rsidRDefault="008401AA" w:rsidP="000375A1">
      <w:pPr>
        <w:pStyle w:val="MTema3"/>
      </w:pPr>
      <w:bookmarkStart w:id="85" w:name="_Toc274953215"/>
      <w:r w:rsidRPr="009B69C3">
        <w:t>Flujo de eventos principal</w:t>
      </w:r>
      <w:bookmarkEnd w:id="85"/>
    </w:p>
    <w:p w:rsidR="00057F44" w:rsidRPr="009B69C3" w:rsidRDefault="00057F44" w:rsidP="001F657E">
      <w:pPr>
        <w:numPr>
          <w:ilvl w:val="0"/>
          <w:numId w:val="17"/>
        </w:numPr>
        <w:suppressAutoHyphens/>
        <w:spacing w:after="57"/>
        <w:rPr>
          <w:rFonts w:ascii="Verdana" w:hAnsi="Verdana"/>
        </w:rPr>
      </w:pPr>
      <w:r w:rsidRPr="009B69C3">
        <w:rPr>
          <w:rFonts w:ascii="Verdana" w:hAnsi="Verdana"/>
        </w:rPr>
        <w:t>Incluye Caso de Uso: Filtrar sospechosos</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 xml:space="preserve">El Usuario elige un sospechoso para emitirle la orden de arresto entre los sospechosos filtrados. </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le pregunta al usuario si ésta seguro de emitir la orden.</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usuario acepta.</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emite la orden de arresto.</w:t>
      </w:r>
    </w:p>
    <w:p w:rsidR="008401AA" w:rsidRPr="009B69C3" w:rsidRDefault="00057F44" w:rsidP="00057F44">
      <w:pPr>
        <w:numPr>
          <w:ilvl w:val="0"/>
          <w:numId w:val="15"/>
        </w:numPr>
        <w:suppressAutoHyphens/>
        <w:spacing w:after="57"/>
        <w:jc w:val="both"/>
        <w:rPr>
          <w:rFonts w:ascii="Verdana" w:hAnsi="Verdana"/>
        </w:rPr>
      </w:pPr>
      <w:r w:rsidRPr="009B69C3">
        <w:rPr>
          <w:rFonts w:ascii="Verdana" w:hAnsi="Verdana"/>
        </w:rPr>
        <w:t>Fin CU</w:t>
      </w:r>
      <w:r w:rsidR="008401AA" w:rsidRPr="009B69C3">
        <w:t>.</w:t>
      </w:r>
    </w:p>
    <w:p w:rsidR="008401AA" w:rsidRPr="009B69C3" w:rsidRDefault="008401AA" w:rsidP="000375A1">
      <w:pPr>
        <w:pStyle w:val="MTema3"/>
      </w:pPr>
      <w:bookmarkStart w:id="86" w:name="_Toc274953216"/>
      <w:r w:rsidRPr="009B69C3">
        <w:t>Flujos de eventos alternativos</w:t>
      </w:r>
      <w:bookmarkEnd w:id="86"/>
    </w:p>
    <w:p w:rsidR="008401AA" w:rsidRPr="009B69C3" w:rsidRDefault="002923DF" w:rsidP="008401AA">
      <w:pPr>
        <w:pStyle w:val="MTemaNormal"/>
        <w:ind w:left="426"/>
        <w:rPr>
          <w:i/>
        </w:rPr>
      </w:pPr>
      <w:r w:rsidRPr="009B69C3">
        <w:rPr>
          <w:i/>
        </w:rPr>
        <w:t>4</w:t>
      </w:r>
      <w:r w:rsidR="008401AA" w:rsidRPr="009B69C3">
        <w:rPr>
          <w:i/>
        </w:rPr>
        <w:t xml:space="preserve">A. </w:t>
      </w:r>
      <w:r w:rsidRPr="009B69C3">
        <w:t>El usuario responde que no</w:t>
      </w:r>
      <w:r w:rsidR="008401AA" w:rsidRPr="009B69C3">
        <w:rPr>
          <w:i/>
        </w:rPr>
        <w:t>.</w:t>
      </w:r>
    </w:p>
    <w:p w:rsidR="008401AA" w:rsidRPr="009B69C3" w:rsidRDefault="00FB5E18" w:rsidP="002923DF">
      <w:pPr>
        <w:pStyle w:val="MTemaNormal"/>
        <w:ind w:left="1843" w:hanging="567"/>
      </w:pPr>
      <w:r w:rsidRPr="009B69C3">
        <w:t>4</w:t>
      </w:r>
      <w:r w:rsidR="008401AA" w:rsidRPr="009B69C3">
        <w:t>A1.</w:t>
      </w:r>
      <w:r w:rsidR="008401AA" w:rsidRPr="009B69C3">
        <w:tab/>
      </w:r>
      <w:r w:rsidR="002923DF" w:rsidRPr="009B69C3">
        <w:t>Vuelve a 1</w:t>
      </w:r>
      <w:r w:rsidR="008401AA" w:rsidRPr="009B69C3">
        <w:t>.</w:t>
      </w:r>
    </w:p>
    <w:p w:rsidR="008401AA" w:rsidRPr="009B69C3" w:rsidRDefault="008401AA" w:rsidP="008401AA">
      <w:pPr>
        <w:pStyle w:val="MTema4"/>
        <w:numPr>
          <w:ilvl w:val="0"/>
          <w:numId w:val="0"/>
        </w:numPr>
        <w:ind w:left="450"/>
      </w:pPr>
      <w:r w:rsidRPr="009B69C3">
        <w:rPr>
          <w:i w:val="0"/>
        </w:rPr>
        <w:t xml:space="preserve">G1. </w:t>
      </w:r>
      <w:r w:rsidRPr="009B69C3">
        <w:t>El Usuario elige volver a la pantalla anterior</w:t>
      </w:r>
    </w:p>
    <w:p w:rsidR="008401AA" w:rsidRPr="009B69C3" w:rsidRDefault="008401AA" w:rsidP="008401AA">
      <w:pPr>
        <w:pStyle w:val="MTemaNormal"/>
        <w:ind w:left="1260"/>
      </w:pPr>
      <w:r w:rsidRPr="009B69C3">
        <w:t>G11. Retorna a la pantalla principal.</w:t>
      </w:r>
    </w:p>
    <w:p w:rsidR="008401AA" w:rsidRPr="009B69C3" w:rsidRDefault="008401AA" w:rsidP="000375A1">
      <w:pPr>
        <w:pStyle w:val="MTema3"/>
        <w:rPr>
          <w:i/>
        </w:rPr>
      </w:pPr>
      <w:bookmarkStart w:id="87" w:name="_Toc274953217"/>
      <w:r w:rsidRPr="009B69C3">
        <w:t>Escenarios</w:t>
      </w:r>
      <w:bookmarkEnd w:id="87"/>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401AA" w:rsidRPr="009B69C3" w:rsidTr="009B69C3">
        <w:tc>
          <w:tcPr>
            <w:tcW w:w="2977" w:type="dxa"/>
          </w:tcPr>
          <w:p w:rsidR="008401AA" w:rsidRPr="009B69C3" w:rsidRDefault="008401AA" w:rsidP="0010223A">
            <w:pPr>
              <w:pStyle w:val="MTemaNormal"/>
              <w:ind w:left="0"/>
              <w:rPr>
                <w:b/>
              </w:rPr>
            </w:pPr>
            <w:r w:rsidRPr="009B69C3">
              <w:rPr>
                <w:b/>
              </w:rPr>
              <w:t>Nombre de escenario</w:t>
            </w:r>
          </w:p>
        </w:tc>
        <w:tc>
          <w:tcPr>
            <w:tcW w:w="2835" w:type="dxa"/>
          </w:tcPr>
          <w:p w:rsidR="008401AA" w:rsidRPr="009B69C3" w:rsidRDefault="008401AA" w:rsidP="0010223A">
            <w:pPr>
              <w:pStyle w:val="MTemaNormal"/>
              <w:ind w:left="0"/>
              <w:rPr>
                <w:b/>
              </w:rPr>
            </w:pPr>
            <w:r w:rsidRPr="009B69C3">
              <w:rPr>
                <w:b/>
              </w:rPr>
              <w:t>Flujo Inicial</w:t>
            </w:r>
          </w:p>
        </w:tc>
        <w:tc>
          <w:tcPr>
            <w:tcW w:w="3118" w:type="dxa"/>
          </w:tcPr>
          <w:p w:rsidR="008401AA" w:rsidRPr="009B69C3" w:rsidRDefault="008401AA" w:rsidP="0010223A">
            <w:pPr>
              <w:pStyle w:val="MTemaNormal"/>
              <w:ind w:left="0"/>
              <w:rPr>
                <w:b/>
              </w:rPr>
            </w:pPr>
            <w:r w:rsidRPr="009B69C3">
              <w:rPr>
                <w:b/>
              </w:rPr>
              <w:t>Flujo alternativo</w:t>
            </w:r>
          </w:p>
        </w:tc>
      </w:tr>
      <w:tr w:rsidR="008401AA" w:rsidRPr="009B69C3" w:rsidTr="009B69C3">
        <w:tc>
          <w:tcPr>
            <w:tcW w:w="2977" w:type="dxa"/>
          </w:tcPr>
          <w:p w:rsidR="008401AA" w:rsidRPr="009B69C3" w:rsidRDefault="008401AA" w:rsidP="00FB5E18">
            <w:pPr>
              <w:pStyle w:val="MTemaNormal"/>
              <w:ind w:left="0"/>
            </w:pPr>
            <w:r w:rsidRPr="009B69C3">
              <w:t xml:space="preserve">E1- </w:t>
            </w:r>
            <w:r w:rsidR="00FB5E18" w:rsidRPr="009B69C3">
              <w:t>Emitir o</w:t>
            </w:r>
            <w:r w:rsidRPr="009B69C3">
              <w:t>r</w:t>
            </w:r>
            <w:r w:rsidR="00FB5E18" w:rsidRPr="009B69C3">
              <w:t>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FB5E18">
            <w:pPr>
              <w:pStyle w:val="MTemaNormal"/>
              <w:ind w:left="0"/>
            </w:pPr>
            <w:r w:rsidRPr="009B69C3">
              <w:t xml:space="preserve">E2– </w:t>
            </w:r>
            <w:r w:rsidR="00FB5E18" w:rsidRPr="009B69C3">
              <w:t>Cancela la orden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FB5E18" w:rsidP="0010223A">
            <w:pPr>
              <w:pStyle w:val="MTemaNormal"/>
              <w:ind w:left="0"/>
            </w:pPr>
            <w:r w:rsidRPr="009B69C3">
              <w:t>4</w:t>
            </w:r>
            <w:r w:rsidR="008401AA" w:rsidRPr="009B69C3">
              <w:t>A</w:t>
            </w:r>
          </w:p>
          <w:p w:rsidR="008401AA" w:rsidRPr="009B69C3" w:rsidRDefault="008401AA" w:rsidP="0010223A">
            <w:pPr>
              <w:jc w:val="center"/>
            </w:pPr>
          </w:p>
        </w:tc>
      </w:tr>
      <w:tr w:rsidR="008401AA" w:rsidRPr="009B69C3" w:rsidTr="009B69C3">
        <w:tc>
          <w:tcPr>
            <w:tcW w:w="2977" w:type="dxa"/>
          </w:tcPr>
          <w:p w:rsidR="008401AA" w:rsidRPr="009B69C3" w:rsidRDefault="008401AA" w:rsidP="0010223A">
            <w:pPr>
              <w:pStyle w:val="MTemaNormal"/>
              <w:ind w:left="0"/>
            </w:pPr>
            <w:r w:rsidRPr="009B69C3">
              <w:t>E3- Fallo en el celular (se queda sin batería, se apaga, etc.)</w:t>
            </w:r>
          </w:p>
        </w:tc>
        <w:tc>
          <w:tcPr>
            <w:tcW w:w="2835" w:type="dxa"/>
          </w:tcPr>
          <w:p w:rsidR="008401AA" w:rsidRPr="009B69C3" w:rsidRDefault="008401AA" w:rsidP="0010223A">
            <w:pPr>
              <w:pStyle w:val="MTemaNormal"/>
              <w:ind w:left="0"/>
            </w:pP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10223A">
            <w:pPr>
              <w:pStyle w:val="MTemaNormal"/>
              <w:ind w:left="0"/>
            </w:pPr>
            <w:r w:rsidRPr="009B69C3">
              <w:t>E4- Volver a pantalla anterior</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r w:rsidRPr="009B69C3">
              <w:t>G1</w:t>
            </w:r>
          </w:p>
        </w:tc>
      </w:tr>
    </w:tbl>
    <w:p w:rsidR="008401AA" w:rsidRPr="009B69C3" w:rsidRDefault="008401AA" w:rsidP="000375A1">
      <w:pPr>
        <w:pStyle w:val="MTema3"/>
      </w:pPr>
      <w:bookmarkStart w:id="88" w:name="_Toc274953218"/>
      <w:r w:rsidRPr="009B69C3">
        <w:t>Planilla de Condiciones</w:t>
      </w:r>
      <w:bookmarkEnd w:id="8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401AA" w:rsidRPr="009B69C3" w:rsidTr="0010223A">
        <w:tc>
          <w:tcPr>
            <w:tcW w:w="1276" w:type="dxa"/>
          </w:tcPr>
          <w:p w:rsidR="008401AA" w:rsidRPr="009B69C3" w:rsidRDefault="008401AA" w:rsidP="0010223A">
            <w:pPr>
              <w:pStyle w:val="MTemaNormal"/>
              <w:ind w:left="0"/>
              <w:jc w:val="center"/>
              <w:rPr>
                <w:b/>
              </w:rPr>
            </w:pPr>
            <w:r w:rsidRPr="009B69C3">
              <w:rPr>
                <w:b/>
              </w:rPr>
              <w:t>Condición</w:t>
            </w:r>
          </w:p>
        </w:tc>
        <w:tc>
          <w:tcPr>
            <w:tcW w:w="7654" w:type="dxa"/>
          </w:tcPr>
          <w:p w:rsidR="008401AA" w:rsidRPr="009B69C3" w:rsidRDefault="008401AA" w:rsidP="0010223A">
            <w:pPr>
              <w:pStyle w:val="MTemaNormal"/>
              <w:ind w:left="0"/>
              <w:jc w:val="center"/>
              <w:rPr>
                <w:b/>
              </w:rPr>
            </w:pPr>
            <w:r w:rsidRPr="009B69C3">
              <w:rPr>
                <w:b/>
              </w:rPr>
              <w:t>Detalles</w:t>
            </w:r>
          </w:p>
        </w:tc>
      </w:tr>
      <w:tr w:rsidR="008401AA" w:rsidRPr="009B69C3" w:rsidTr="0010223A">
        <w:trPr>
          <w:trHeight w:val="272"/>
        </w:trPr>
        <w:tc>
          <w:tcPr>
            <w:tcW w:w="1276" w:type="dxa"/>
            <w:vAlign w:val="center"/>
          </w:tcPr>
          <w:p w:rsidR="008401AA" w:rsidRPr="009B69C3" w:rsidRDefault="008401AA" w:rsidP="0010223A">
            <w:pPr>
              <w:pStyle w:val="MTemaNormal"/>
              <w:ind w:left="0"/>
              <w:jc w:val="left"/>
            </w:pPr>
            <w:r w:rsidRPr="009B69C3">
              <w:t>C1</w:t>
            </w:r>
          </w:p>
        </w:tc>
        <w:tc>
          <w:tcPr>
            <w:tcW w:w="7654" w:type="dxa"/>
            <w:vAlign w:val="center"/>
          </w:tcPr>
          <w:p w:rsidR="008401AA" w:rsidRPr="009B69C3" w:rsidRDefault="00FB5E18" w:rsidP="0010223A">
            <w:pPr>
              <w:pStyle w:val="MTemaNormal"/>
              <w:ind w:left="0"/>
              <w:jc w:val="left"/>
            </w:pPr>
            <w:r w:rsidRPr="009B69C3">
              <w:t>Presionar “Emitir orden de arresto”</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C2</w:t>
            </w:r>
          </w:p>
        </w:tc>
        <w:tc>
          <w:tcPr>
            <w:tcW w:w="7654" w:type="dxa"/>
            <w:vAlign w:val="center"/>
          </w:tcPr>
          <w:p w:rsidR="00FB5E18" w:rsidRPr="009B69C3" w:rsidRDefault="00FB5E18" w:rsidP="0010223A">
            <w:pPr>
              <w:pStyle w:val="MTemaNormal"/>
              <w:ind w:left="0"/>
              <w:jc w:val="left"/>
            </w:pPr>
            <w:r w:rsidRPr="009B69C3">
              <w:t>Presionar “Confirmar”</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C3</w:t>
            </w:r>
          </w:p>
        </w:tc>
        <w:tc>
          <w:tcPr>
            <w:tcW w:w="7654" w:type="dxa"/>
            <w:vAlign w:val="center"/>
          </w:tcPr>
          <w:p w:rsidR="00FB5E18" w:rsidRPr="009B69C3" w:rsidRDefault="00FB5E18" w:rsidP="0010223A">
            <w:pPr>
              <w:pStyle w:val="MTemaNormal"/>
              <w:ind w:left="0"/>
              <w:jc w:val="left"/>
            </w:pPr>
            <w:r w:rsidRPr="009B69C3">
              <w:t>Presionar “Cancelar”</w:t>
            </w:r>
          </w:p>
        </w:tc>
      </w:tr>
    </w:tbl>
    <w:p w:rsidR="008401AA" w:rsidRPr="009B69C3" w:rsidRDefault="008401AA" w:rsidP="000375A1">
      <w:pPr>
        <w:pStyle w:val="MTema3"/>
      </w:pPr>
      <w:bookmarkStart w:id="89" w:name="_Toc274953219"/>
      <w:r w:rsidRPr="009B69C3">
        <w:t>Casos de prueba</w:t>
      </w:r>
      <w:bookmarkEnd w:id="89"/>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8401AA" w:rsidRPr="009B69C3" w:rsidTr="009B69C3">
        <w:tc>
          <w:tcPr>
            <w:tcW w:w="2939" w:type="dxa"/>
          </w:tcPr>
          <w:p w:rsidR="008401AA" w:rsidRPr="009B69C3" w:rsidRDefault="008401AA" w:rsidP="0010223A">
            <w:pPr>
              <w:pStyle w:val="MTemaNormal"/>
              <w:ind w:left="0"/>
              <w:jc w:val="center"/>
              <w:rPr>
                <w:b/>
              </w:rPr>
            </w:pPr>
            <w:r w:rsidRPr="009B69C3">
              <w:rPr>
                <w:b/>
              </w:rPr>
              <w:t>Escenario – Condición</w:t>
            </w:r>
          </w:p>
        </w:tc>
        <w:tc>
          <w:tcPr>
            <w:tcW w:w="2835" w:type="dxa"/>
          </w:tcPr>
          <w:p w:rsidR="008401AA" w:rsidRPr="009B69C3" w:rsidRDefault="008401AA" w:rsidP="0010223A">
            <w:pPr>
              <w:pStyle w:val="MTemaNormal"/>
              <w:ind w:left="0"/>
              <w:jc w:val="center"/>
              <w:rPr>
                <w:b/>
              </w:rPr>
            </w:pPr>
            <w:r w:rsidRPr="009B69C3">
              <w:rPr>
                <w:b/>
              </w:rPr>
              <w:t>Salida Esperada</w:t>
            </w:r>
          </w:p>
        </w:tc>
        <w:tc>
          <w:tcPr>
            <w:tcW w:w="3118" w:type="dxa"/>
          </w:tcPr>
          <w:p w:rsidR="008401AA" w:rsidRPr="009B69C3" w:rsidRDefault="008401AA" w:rsidP="0010223A">
            <w:pPr>
              <w:pStyle w:val="MTemaNormal"/>
              <w:ind w:left="0"/>
              <w:jc w:val="center"/>
              <w:rPr>
                <w:b/>
              </w:rPr>
            </w:pPr>
            <w:r w:rsidRPr="009B69C3">
              <w:rPr>
                <w:b/>
              </w:rPr>
              <w:t>Casos</w:t>
            </w:r>
          </w:p>
        </w:tc>
      </w:tr>
      <w:tr w:rsidR="008401AA" w:rsidRPr="009B69C3" w:rsidTr="009B69C3">
        <w:tc>
          <w:tcPr>
            <w:tcW w:w="2939" w:type="dxa"/>
          </w:tcPr>
          <w:p w:rsidR="008401AA" w:rsidRPr="009B69C3" w:rsidRDefault="008401AA" w:rsidP="0010223A">
            <w:pPr>
              <w:pStyle w:val="MTemaNormal"/>
              <w:ind w:left="0"/>
            </w:pPr>
            <w:r w:rsidRPr="009B69C3">
              <w:t>E1 – C1</w:t>
            </w:r>
            <w:r w:rsidR="00FB5E18" w:rsidRPr="009B69C3">
              <w:t xml:space="preserve"> – C2</w:t>
            </w:r>
          </w:p>
        </w:tc>
        <w:tc>
          <w:tcPr>
            <w:tcW w:w="2835" w:type="dxa"/>
          </w:tcPr>
          <w:p w:rsidR="008401AA" w:rsidRPr="009B69C3" w:rsidRDefault="00FB5E18" w:rsidP="0010223A">
            <w:pPr>
              <w:pStyle w:val="MTemaNormal"/>
              <w:ind w:left="0"/>
            </w:pPr>
            <w:r w:rsidRPr="009B69C3">
              <w:t>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8401AA" w:rsidP="0010223A">
            <w:pPr>
              <w:pStyle w:val="MTemaNormal"/>
              <w:ind w:left="0"/>
            </w:pPr>
            <w:r w:rsidRPr="009B69C3">
              <w:t>E2 – C1</w:t>
            </w:r>
            <w:r w:rsidR="00FB5E18" w:rsidRPr="009B69C3">
              <w:t xml:space="preserve"> – C3</w:t>
            </w:r>
          </w:p>
        </w:tc>
        <w:tc>
          <w:tcPr>
            <w:tcW w:w="2835" w:type="dxa"/>
          </w:tcPr>
          <w:p w:rsidR="008401AA" w:rsidRPr="009B69C3" w:rsidRDefault="00FB5E18" w:rsidP="0010223A">
            <w:pPr>
              <w:pStyle w:val="MTemaNormal"/>
              <w:ind w:left="0"/>
            </w:pPr>
            <w:r w:rsidRPr="009B69C3">
              <w:t>No 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E3</w:t>
            </w:r>
          </w:p>
        </w:tc>
        <w:tc>
          <w:tcPr>
            <w:tcW w:w="2835" w:type="dxa"/>
          </w:tcPr>
          <w:p w:rsidR="008401AA" w:rsidRPr="009B69C3" w:rsidRDefault="008401AA" w:rsidP="0010223A">
            <w:pPr>
              <w:pStyle w:val="MTemaNormal"/>
              <w:ind w:left="0"/>
            </w:pPr>
            <w:r w:rsidRPr="009B69C3">
              <w:t>Se sale del juego.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E4</w:t>
            </w:r>
          </w:p>
        </w:tc>
        <w:tc>
          <w:tcPr>
            <w:tcW w:w="2835" w:type="dxa"/>
          </w:tcPr>
          <w:p w:rsidR="008401AA" w:rsidRPr="009B69C3" w:rsidRDefault="008401AA" w:rsidP="0010223A">
            <w:pPr>
              <w:pStyle w:val="MTemaNormal"/>
              <w:ind w:left="0"/>
              <w:rPr>
                <w:bCs/>
                <w:iCs/>
              </w:rPr>
            </w:pPr>
            <w:r w:rsidRPr="009B69C3">
              <w:rPr>
                <w:bCs/>
                <w:iCs/>
              </w:rPr>
              <w:t>Se retorna a la pantalla anterior.</w:t>
            </w:r>
          </w:p>
        </w:tc>
        <w:tc>
          <w:tcPr>
            <w:tcW w:w="3118" w:type="dxa"/>
          </w:tcPr>
          <w:p w:rsidR="008401AA" w:rsidRPr="009B69C3" w:rsidRDefault="00FB5E18" w:rsidP="0010223A">
            <w:pPr>
              <w:pStyle w:val="MTemaNormal"/>
              <w:ind w:left="0"/>
            </w:pPr>
            <w:r w:rsidRPr="009B69C3">
              <w:t>Emitir Orden de Arresto</w:t>
            </w:r>
          </w:p>
        </w:tc>
      </w:tr>
    </w:tbl>
    <w:p w:rsidR="009B69C3" w:rsidRPr="009B69C3" w:rsidRDefault="009B69C3" w:rsidP="009B69C3">
      <w:pPr>
        <w:pStyle w:val="MNormal"/>
      </w:pPr>
      <w:r w:rsidRPr="009B69C3">
        <w:br w:type="page"/>
      </w:r>
    </w:p>
    <w:p w:rsidR="00FB5E18" w:rsidRPr="009B69C3" w:rsidRDefault="00FB5E18" w:rsidP="000375A1">
      <w:pPr>
        <w:pStyle w:val="MTema2"/>
        <w:tabs>
          <w:tab w:val="clear" w:pos="1304"/>
        </w:tabs>
        <w:ind w:hanging="1304"/>
      </w:pPr>
      <w:bookmarkStart w:id="90" w:name="_Toc274953220"/>
      <w:r w:rsidRPr="009B69C3">
        <w:lastRenderedPageBreak/>
        <w:t>Arrestar sospechoso</w:t>
      </w:r>
      <w:bookmarkEnd w:id="90"/>
    </w:p>
    <w:p w:rsidR="00FB5E18" w:rsidRPr="009B69C3" w:rsidRDefault="00FB5E18" w:rsidP="00FB5E18">
      <w:pPr>
        <w:pStyle w:val="MTemaNormal"/>
      </w:pPr>
      <w:r w:rsidRPr="009B69C3">
        <w:t>El sospechoso es arrestado.</w:t>
      </w:r>
    </w:p>
    <w:p w:rsidR="00FB5E18" w:rsidRPr="009B69C3" w:rsidRDefault="00FB5E18" w:rsidP="000375A1">
      <w:pPr>
        <w:pStyle w:val="MTema3"/>
      </w:pPr>
      <w:bookmarkStart w:id="91" w:name="_Toc274953221"/>
      <w:r w:rsidRPr="009B69C3">
        <w:t>Flujo de eventos principal</w:t>
      </w:r>
      <w:bookmarkEnd w:id="91"/>
    </w:p>
    <w:p w:rsidR="00044A96" w:rsidRPr="009B69C3" w:rsidRDefault="00044A96" w:rsidP="001F657E">
      <w:pPr>
        <w:numPr>
          <w:ilvl w:val="0"/>
          <w:numId w:val="18"/>
        </w:numPr>
        <w:suppressAutoHyphens/>
        <w:spacing w:after="57"/>
        <w:rPr>
          <w:rFonts w:ascii="Verdana" w:hAnsi="Verdana"/>
        </w:rPr>
      </w:pPr>
      <w:r w:rsidRPr="009B69C3">
        <w:rPr>
          <w:rFonts w:ascii="Verdana" w:hAnsi="Verdana"/>
        </w:rPr>
        <w:t xml:space="preserve">El Usuario elige al segundo personaje para interrogarlo. </w:t>
      </w:r>
    </w:p>
    <w:p w:rsidR="00044A96" w:rsidRPr="009B69C3" w:rsidRDefault="00044A96" w:rsidP="001F657E">
      <w:pPr>
        <w:numPr>
          <w:ilvl w:val="0"/>
          <w:numId w:val="18"/>
        </w:numPr>
        <w:suppressAutoHyphens/>
        <w:spacing w:after="57"/>
        <w:rPr>
          <w:rFonts w:ascii="Verdana" w:hAnsi="Verdana"/>
        </w:rPr>
      </w:pPr>
      <w:r w:rsidRPr="009B69C3">
        <w:rPr>
          <w:rFonts w:ascii="Verdana" w:hAnsi="Verdana"/>
        </w:rPr>
        <w:t>El Sistema muestra un mensaje indicando que se atrapo al sospechoso y ha ganado el juego.</w:t>
      </w:r>
    </w:p>
    <w:p w:rsidR="00FB5E18" w:rsidRPr="009B69C3" w:rsidRDefault="00044A96" w:rsidP="001F657E">
      <w:pPr>
        <w:numPr>
          <w:ilvl w:val="0"/>
          <w:numId w:val="18"/>
        </w:numPr>
        <w:suppressAutoHyphens/>
        <w:spacing w:after="57"/>
        <w:rPr>
          <w:rFonts w:ascii="Verdana" w:hAnsi="Verdana"/>
        </w:rPr>
      </w:pPr>
      <w:r w:rsidRPr="009B69C3">
        <w:rPr>
          <w:rFonts w:ascii="Verdana" w:hAnsi="Verdana"/>
        </w:rPr>
        <w:t>Fin CU</w:t>
      </w:r>
      <w:r w:rsidR="00FB5E18" w:rsidRPr="009B69C3">
        <w:t>.</w:t>
      </w:r>
    </w:p>
    <w:p w:rsidR="00FB5E18" w:rsidRPr="009B69C3" w:rsidRDefault="00FB5E18" w:rsidP="000375A1">
      <w:pPr>
        <w:pStyle w:val="MTema3"/>
      </w:pPr>
      <w:bookmarkStart w:id="92" w:name="_Toc274953222"/>
      <w:r w:rsidRPr="009B69C3">
        <w:t>Flujos de eventos alternativos</w:t>
      </w:r>
      <w:bookmarkEnd w:id="92"/>
    </w:p>
    <w:p w:rsidR="00FB5E18" w:rsidRPr="009B69C3" w:rsidRDefault="00FB5E18" w:rsidP="00FB5E18">
      <w:pPr>
        <w:pStyle w:val="MTemaNormal"/>
        <w:ind w:left="426"/>
        <w:rPr>
          <w:i/>
        </w:rPr>
      </w:pPr>
      <w:r w:rsidRPr="009B69C3">
        <w:rPr>
          <w:i/>
        </w:rPr>
        <w:t xml:space="preserve">4A. </w:t>
      </w:r>
      <w:r w:rsidR="00044A96" w:rsidRPr="009B69C3">
        <w:rPr>
          <w:i/>
        </w:rPr>
        <w:t>El sospechoso no es el correcto</w:t>
      </w:r>
      <w:r w:rsidRPr="009B69C3">
        <w:rPr>
          <w:i/>
        </w:rPr>
        <w:t>.</w:t>
      </w:r>
    </w:p>
    <w:p w:rsidR="00044A96" w:rsidRPr="009B69C3" w:rsidRDefault="00044A96" w:rsidP="00044A96">
      <w:pPr>
        <w:spacing w:after="57"/>
        <w:ind w:left="1843" w:hanging="567"/>
        <w:rPr>
          <w:rFonts w:ascii="Verdana" w:hAnsi="Verdana"/>
        </w:rPr>
      </w:pPr>
      <w:r w:rsidRPr="009B69C3">
        <w:rPr>
          <w:rFonts w:ascii="Verdana" w:hAnsi="Verdana"/>
        </w:rPr>
        <w:t>4A1.</w:t>
      </w:r>
      <w:r w:rsidRPr="009B69C3">
        <w:rPr>
          <w:rFonts w:ascii="Verdana" w:hAnsi="Verdana"/>
        </w:rPr>
        <w:tab/>
        <w:t>El Sistema muestra un mensaje indicando que el sospechoso es incorrecto y el usuario pierde el juego.</w:t>
      </w:r>
    </w:p>
    <w:p w:rsidR="00FB5E18" w:rsidRPr="009B69C3" w:rsidRDefault="00044A96" w:rsidP="00044A96">
      <w:pPr>
        <w:pStyle w:val="MTemaNormal"/>
        <w:ind w:left="1843" w:hanging="567"/>
      </w:pPr>
      <w:r w:rsidRPr="009B69C3">
        <w:t>4A2. Retorna a la pantalla principal</w:t>
      </w:r>
      <w:r w:rsidR="00FB5E18" w:rsidRPr="009B69C3">
        <w:t>.</w:t>
      </w:r>
    </w:p>
    <w:p w:rsidR="00044A96" w:rsidRPr="009B69C3" w:rsidRDefault="00044A96" w:rsidP="00044A96">
      <w:pPr>
        <w:pStyle w:val="MTemaNormal"/>
        <w:ind w:left="426"/>
        <w:rPr>
          <w:i/>
        </w:rPr>
      </w:pPr>
      <w:r w:rsidRPr="009B69C3">
        <w:rPr>
          <w:i/>
        </w:rPr>
        <w:t>4B. La orden de arresto no fue emitida.</w:t>
      </w:r>
    </w:p>
    <w:p w:rsidR="00044A96" w:rsidRPr="009B69C3" w:rsidRDefault="00044A96" w:rsidP="00044A96">
      <w:pPr>
        <w:spacing w:after="57"/>
        <w:ind w:left="1843" w:hanging="567"/>
        <w:rPr>
          <w:rFonts w:ascii="Verdana" w:hAnsi="Verdana"/>
        </w:rPr>
      </w:pPr>
      <w:r w:rsidRPr="009B69C3">
        <w:rPr>
          <w:rFonts w:ascii="Verdana" w:hAnsi="Verdana"/>
        </w:rPr>
        <w:t>4B1.</w:t>
      </w:r>
      <w:r w:rsidRPr="009B69C3">
        <w:rPr>
          <w:rFonts w:ascii="Verdana" w:hAnsi="Verdana"/>
        </w:rPr>
        <w:tab/>
        <w:t>El Sistema muestra un mensaje indicando que no se ha emitido la orden de arresto y no se ha podido arrestar al sospechoso. El usuario pierde el juego.</w:t>
      </w:r>
    </w:p>
    <w:p w:rsidR="00044A96" w:rsidRPr="009B69C3" w:rsidRDefault="00044A96" w:rsidP="00044A96">
      <w:pPr>
        <w:pStyle w:val="MTemaNormal"/>
        <w:ind w:left="1843" w:hanging="567"/>
      </w:pPr>
      <w:r w:rsidRPr="009B69C3">
        <w:t>4B2. Retorna a la pantalla principal.</w:t>
      </w:r>
    </w:p>
    <w:p w:rsidR="00FB5E18" w:rsidRPr="009B69C3" w:rsidRDefault="00FB5E18" w:rsidP="00FB5E18">
      <w:pPr>
        <w:pStyle w:val="MTema4"/>
        <w:numPr>
          <w:ilvl w:val="0"/>
          <w:numId w:val="0"/>
        </w:numPr>
        <w:ind w:left="450"/>
      </w:pPr>
      <w:r w:rsidRPr="009B69C3">
        <w:rPr>
          <w:i w:val="0"/>
        </w:rPr>
        <w:t xml:space="preserve">G1. </w:t>
      </w:r>
      <w:r w:rsidRPr="009B69C3">
        <w:t>El Usuario elige volver a la pantalla anterior</w:t>
      </w:r>
    </w:p>
    <w:p w:rsidR="00FB5E18" w:rsidRPr="009B69C3" w:rsidRDefault="00FB5E18" w:rsidP="00FB5E18">
      <w:pPr>
        <w:pStyle w:val="MTemaNormal"/>
        <w:ind w:left="1260"/>
      </w:pPr>
      <w:r w:rsidRPr="009B69C3">
        <w:t>G11. Retorna a la pantalla principal.</w:t>
      </w:r>
    </w:p>
    <w:p w:rsidR="00FB5E18" w:rsidRPr="009B69C3" w:rsidRDefault="00FB5E18" w:rsidP="000375A1">
      <w:pPr>
        <w:pStyle w:val="MTema3"/>
        <w:rPr>
          <w:i/>
        </w:rPr>
      </w:pPr>
      <w:bookmarkStart w:id="93" w:name="_Toc274953223"/>
      <w:r w:rsidRPr="009B69C3">
        <w:t>Escenarios</w:t>
      </w:r>
      <w:bookmarkEnd w:id="93"/>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FB5E18" w:rsidRPr="009B69C3" w:rsidTr="009B69C3">
        <w:tc>
          <w:tcPr>
            <w:tcW w:w="2977" w:type="dxa"/>
          </w:tcPr>
          <w:p w:rsidR="00FB5E18" w:rsidRPr="009B69C3" w:rsidRDefault="00FB5E18" w:rsidP="00C82DE5">
            <w:pPr>
              <w:pStyle w:val="MTemaNormal"/>
              <w:ind w:left="0"/>
              <w:rPr>
                <w:b/>
              </w:rPr>
            </w:pPr>
            <w:r w:rsidRPr="009B69C3">
              <w:rPr>
                <w:b/>
              </w:rPr>
              <w:t>Nombre de escenario</w:t>
            </w:r>
          </w:p>
        </w:tc>
        <w:tc>
          <w:tcPr>
            <w:tcW w:w="2835" w:type="dxa"/>
          </w:tcPr>
          <w:p w:rsidR="00FB5E18" w:rsidRPr="009B69C3" w:rsidRDefault="00FB5E18" w:rsidP="00C82DE5">
            <w:pPr>
              <w:pStyle w:val="MTemaNormal"/>
              <w:ind w:left="0"/>
              <w:rPr>
                <w:b/>
              </w:rPr>
            </w:pPr>
            <w:r w:rsidRPr="009B69C3">
              <w:rPr>
                <w:b/>
              </w:rPr>
              <w:t>Flujo Inicial</w:t>
            </w:r>
          </w:p>
        </w:tc>
        <w:tc>
          <w:tcPr>
            <w:tcW w:w="3118" w:type="dxa"/>
          </w:tcPr>
          <w:p w:rsidR="00FB5E18" w:rsidRPr="009B69C3" w:rsidRDefault="00FB5E18" w:rsidP="00C82DE5">
            <w:pPr>
              <w:pStyle w:val="MTemaNormal"/>
              <w:ind w:left="0"/>
              <w:rPr>
                <w:b/>
              </w:rPr>
            </w:pPr>
            <w:r w:rsidRPr="009B69C3">
              <w:rPr>
                <w:b/>
              </w:rPr>
              <w:t>Flujo alternativo</w:t>
            </w:r>
          </w:p>
        </w:tc>
      </w:tr>
      <w:tr w:rsidR="00FB5E18" w:rsidRPr="009B69C3" w:rsidTr="009B69C3">
        <w:tc>
          <w:tcPr>
            <w:tcW w:w="2977" w:type="dxa"/>
          </w:tcPr>
          <w:p w:rsidR="00FB5E18" w:rsidRPr="009B69C3" w:rsidRDefault="00FB5E18" w:rsidP="003A719C">
            <w:pPr>
              <w:pStyle w:val="MTemaNormal"/>
              <w:ind w:left="0"/>
            </w:pPr>
            <w:r w:rsidRPr="009B69C3">
              <w:t xml:space="preserve">E1- </w:t>
            </w:r>
            <w:r w:rsidR="003A719C" w:rsidRPr="009B69C3">
              <w:t>Arrestar Sospechoso 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p>
        </w:tc>
      </w:tr>
      <w:tr w:rsidR="00FB5E18" w:rsidRPr="009B69C3" w:rsidTr="009B69C3">
        <w:tc>
          <w:tcPr>
            <w:tcW w:w="2977" w:type="dxa"/>
          </w:tcPr>
          <w:p w:rsidR="00FB5E18" w:rsidRPr="009B69C3" w:rsidRDefault="00FB5E18" w:rsidP="00C82DE5">
            <w:pPr>
              <w:pStyle w:val="MTemaNormal"/>
              <w:ind w:left="0"/>
            </w:pPr>
            <w:r w:rsidRPr="009B69C3">
              <w:t xml:space="preserve">E2– </w:t>
            </w:r>
            <w:r w:rsidR="003A719C" w:rsidRPr="009B69C3">
              <w:t>Arrestar Sospechoso Incorrecto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r w:rsidRPr="009B69C3">
              <w:t>4A</w:t>
            </w:r>
          </w:p>
          <w:p w:rsidR="00FB5E18" w:rsidRPr="009B69C3" w:rsidRDefault="00FB5E18" w:rsidP="00C82DE5">
            <w:pPr>
              <w:jc w:val="center"/>
            </w:pPr>
          </w:p>
        </w:tc>
      </w:tr>
      <w:tr w:rsidR="003A719C" w:rsidRPr="009B69C3" w:rsidTr="009B69C3">
        <w:tc>
          <w:tcPr>
            <w:tcW w:w="2977" w:type="dxa"/>
          </w:tcPr>
          <w:p w:rsidR="003A719C" w:rsidRPr="009B69C3" w:rsidRDefault="003A719C" w:rsidP="003A719C">
            <w:pPr>
              <w:pStyle w:val="MTemaNormal"/>
              <w:ind w:left="0"/>
            </w:pPr>
            <w:r w:rsidRPr="009B69C3">
              <w:t>E3– Orden de arresto no fue emitida.</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4B</w:t>
            </w:r>
          </w:p>
          <w:p w:rsidR="003A719C" w:rsidRPr="009B69C3" w:rsidRDefault="003A719C" w:rsidP="00C82DE5">
            <w:pPr>
              <w:jc w:val="center"/>
            </w:pPr>
          </w:p>
        </w:tc>
      </w:tr>
      <w:tr w:rsidR="003A719C" w:rsidRPr="009B69C3" w:rsidTr="009B69C3">
        <w:tc>
          <w:tcPr>
            <w:tcW w:w="2977" w:type="dxa"/>
          </w:tcPr>
          <w:p w:rsidR="003A719C" w:rsidRPr="009B69C3" w:rsidRDefault="003A719C" w:rsidP="00C82DE5">
            <w:pPr>
              <w:pStyle w:val="MTemaNormal"/>
              <w:ind w:left="0"/>
            </w:pPr>
            <w:r w:rsidRPr="009B69C3">
              <w:t>E4- Fallo en el celular (se queda sin batería, se apaga, etc.)</w:t>
            </w:r>
          </w:p>
        </w:tc>
        <w:tc>
          <w:tcPr>
            <w:tcW w:w="2835" w:type="dxa"/>
          </w:tcPr>
          <w:p w:rsidR="003A719C" w:rsidRPr="009B69C3" w:rsidRDefault="003A719C" w:rsidP="00C82DE5">
            <w:pPr>
              <w:pStyle w:val="MTemaNormal"/>
              <w:ind w:left="0"/>
            </w:pPr>
          </w:p>
        </w:tc>
        <w:tc>
          <w:tcPr>
            <w:tcW w:w="3118" w:type="dxa"/>
          </w:tcPr>
          <w:p w:rsidR="003A719C" w:rsidRPr="009B69C3" w:rsidRDefault="003A719C" w:rsidP="00C82DE5">
            <w:pPr>
              <w:pStyle w:val="MTemaNormal"/>
              <w:ind w:left="0"/>
            </w:pPr>
          </w:p>
        </w:tc>
      </w:tr>
      <w:tr w:rsidR="003A719C" w:rsidRPr="009B69C3" w:rsidTr="009B69C3">
        <w:tc>
          <w:tcPr>
            <w:tcW w:w="2977" w:type="dxa"/>
          </w:tcPr>
          <w:p w:rsidR="003A719C" w:rsidRPr="009B69C3" w:rsidRDefault="003A719C" w:rsidP="00C82DE5">
            <w:pPr>
              <w:pStyle w:val="MTemaNormal"/>
              <w:ind w:left="0"/>
            </w:pPr>
            <w:r w:rsidRPr="009B69C3">
              <w:t>E5- Volver a pantalla anterior</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G1</w:t>
            </w:r>
          </w:p>
        </w:tc>
      </w:tr>
    </w:tbl>
    <w:p w:rsidR="00FB5E18" w:rsidRPr="009B69C3" w:rsidRDefault="00FB5E18" w:rsidP="000375A1">
      <w:pPr>
        <w:pStyle w:val="MTema3"/>
      </w:pPr>
      <w:bookmarkStart w:id="94" w:name="_Toc274953224"/>
      <w:r w:rsidRPr="009B69C3">
        <w:t>Planilla de Condiciones</w:t>
      </w:r>
      <w:bookmarkEnd w:id="9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FB5E18" w:rsidRPr="009B69C3" w:rsidTr="00C82DE5">
        <w:tc>
          <w:tcPr>
            <w:tcW w:w="1276" w:type="dxa"/>
          </w:tcPr>
          <w:p w:rsidR="00FB5E18" w:rsidRPr="009B69C3" w:rsidRDefault="00FB5E18" w:rsidP="00C82DE5">
            <w:pPr>
              <w:pStyle w:val="MTemaNormal"/>
              <w:ind w:left="0"/>
              <w:jc w:val="center"/>
              <w:rPr>
                <w:b/>
              </w:rPr>
            </w:pPr>
            <w:r w:rsidRPr="009B69C3">
              <w:rPr>
                <w:b/>
              </w:rPr>
              <w:t>Condición</w:t>
            </w:r>
          </w:p>
        </w:tc>
        <w:tc>
          <w:tcPr>
            <w:tcW w:w="7654" w:type="dxa"/>
          </w:tcPr>
          <w:p w:rsidR="00FB5E18" w:rsidRPr="009B69C3" w:rsidRDefault="00FB5E18" w:rsidP="00C82DE5">
            <w:pPr>
              <w:pStyle w:val="MTemaNormal"/>
              <w:ind w:left="0"/>
              <w:jc w:val="center"/>
              <w:rPr>
                <w:b/>
              </w:rPr>
            </w:pPr>
            <w:r w:rsidRPr="009B69C3">
              <w:rPr>
                <w:b/>
              </w:rPr>
              <w:t>Detalles</w:t>
            </w:r>
          </w:p>
        </w:tc>
      </w:tr>
      <w:tr w:rsidR="00FB5E18" w:rsidRPr="009B69C3" w:rsidTr="00C82DE5">
        <w:trPr>
          <w:trHeight w:val="272"/>
        </w:trPr>
        <w:tc>
          <w:tcPr>
            <w:tcW w:w="1276" w:type="dxa"/>
            <w:vAlign w:val="center"/>
          </w:tcPr>
          <w:p w:rsidR="00FB5E18" w:rsidRPr="009B69C3" w:rsidRDefault="00FB5E18" w:rsidP="00C82DE5">
            <w:pPr>
              <w:pStyle w:val="MTemaNormal"/>
              <w:ind w:left="0"/>
              <w:jc w:val="left"/>
            </w:pPr>
            <w:r w:rsidRPr="009B69C3">
              <w:t>C1</w:t>
            </w:r>
          </w:p>
        </w:tc>
        <w:tc>
          <w:tcPr>
            <w:tcW w:w="7654" w:type="dxa"/>
            <w:vAlign w:val="center"/>
          </w:tcPr>
          <w:p w:rsidR="00FB5E18" w:rsidRPr="009B69C3" w:rsidRDefault="003A719C" w:rsidP="00C82DE5">
            <w:pPr>
              <w:pStyle w:val="MTemaNormal"/>
              <w:ind w:left="0"/>
              <w:jc w:val="left"/>
            </w:pPr>
            <w:r w:rsidRPr="009B69C3">
              <w:t>Arrestar al sospechoso</w:t>
            </w:r>
          </w:p>
        </w:tc>
      </w:tr>
    </w:tbl>
    <w:p w:rsidR="009B69C3" w:rsidRPr="009B69C3" w:rsidRDefault="009B69C3" w:rsidP="009B69C3">
      <w:pPr>
        <w:pStyle w:val="MTemaNormal"/>
      </w:pPr>
      <w:r w:rsidRPr="009B69C3">
        <w:br w:type="page"/>
      </w:r>
    </w:p>
    <w:p w:rsidR="00FB5E18" w:rsidRPr="009B69C3" w:rsidRDefault="00FB5E18" w:rsidP="000375A1">
      <w:pPr>
        <w:pStyle w:val="MTema3"/>
      </w:pPr>
      <w:bookmarkStart w:id="95" w:name="_Toc274953225"/>
      <w:r w:rsidRPr="009B69C3">
        <w:lastRenderedPageBreak/>
        <w:t>Casos de prueba</w:t>
      </w:r>
      <w:bookmarkEnd w:id="95"/>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FB5E18" w:rsidRPr="009B69C3" w:rsidTr="009B69C3">
        <w:tc>
          <w:tcPr>
            <w:tcW w:w="2939" w:type="dxa"/>
          </w:tcPr>
          <w:p w:rsidR="00FB5E18" w:rsidRPr="009B69C3" w:rsidRDefault="00FB5E18" w:rsidP="00C82DE5">
            <w:pPr>
              <w:pStyle w:val="MTemaNormal"/>
              <w:ind w:left="0"/>
              <w:jc w:val="center"/>
              <w:rPr>
                <w:b/>
              </w:rPr>
            </w:pPr>
            <w:r w:rsidRPr="009B69C3">
              <w:rPr>
                <w:b/>
              </w:rPr>
              <w:t>Escenario – Condición</w:t>
            </w:r>
          </w:p>
        </w:tc>
        <w:tc>
          <w:tcPr>
            <w:tcW w:w="2835" w:type="dxa"/>
          </w:tcPr>
          <w:p w:rsidR="00FB5E18" w:rsidRPr="009B69C3" w:rsidRDefault="00FB5E18" w:rsidP="00C82DE5">
            <w:pPr>
              <w:pStyle w:val="MTemaNormal"/>
              <w:ind w:left="0"/>
              <w:jc w:val="center"/>
              <w:rPr>
                <w:b/>
              </w:rPr>
            </w:pPr>
            <w:r w:rsidRPr="009B69C3">
              <w:rPr>
                <w:b/>
              </w:rPr>
              <w:t>Salida Esperada</w:t>
            </w:r>
          </w:p>
        </w:tc>
        <w:tc>
          <w:tcPr>
            <w:tcW w:w="3118" w:type="dxa"/>
          </w:tcPr>
          <w:p w:rsidR="00FB5E18" w:rsidRPr="009B69C3" w:rsidRDefault="00FB5E18" w:rsidP="00C82DE5">
            <w:pPr>
              <w:pStyle w:val="MTemaNormal"/>
              <w:ind w:left="0"/>
              <w:jc w:val="center"/>
              <w:rPr>
                <w:b/>
              </w:rPr>
            </w:pPr>
            <w:r w:rsidRPr="009B69C3">
              <w:rPr>
                <w:b/>
              </w:rPr>
              <w:t>Casos</w:t>
            </w:r>
          </w:p>
        </w:tc>
      </w:tr>
      <w:tr w:rsidR="00FB5E18" w:rsidRPr="009B69C3" w:rsidTr="009B69C3">
        <w:tc>
          <w:tcPr>
            <w:tcW w:w="2939" w:type="dxa"/>
          </w:tcPr>
          <w:p w:rsidR="00FB5E18" w:rsidRPr="009B69C3" w:rsidRDefault="00FB5E18" w:rsidP="00C82DE5">
            <w:pPr>
              <w:pStyle w:val="MTemaNormal"/>
              <w:ind w:left="0"/>
            </w:pPr>
            <w:r w:rsidRPr="009B69C3">
              <w:t>E1 – C1</w:t>
            </w:r>
          </w:p>
        </w:tc>
        <w:tc>
          <w:tcPr>
            <w:tcW w:w="2835" w:type="dxa"/>
          </w:tcPr>
          <w:p w:rsidR="00FB5E18" w:rsidRPr="009B69C3" w:rsidRDefault="00FB5E18" w:rsidP="003A719C">
            <w:pPr>
              <w:pStyle w:val="MTemaNormal"/>
              <w:ind w:left="0"/>
            </w:pPr>
            <w:r w:rsidRPr="009B69C3">
              <w:t xml:space="preserve">Se </w:t>
            </w:r>
            <w:r w:rsidR="003A719C" w:rsidRPr="009B69C3">
              <w:t>arresta al sospechoso</w:t>
            </w:r>
            <w:r w:rsidRPr="009B69C3">
              <w:t>.</w:t>
            </w:r>
          </w:p>
        </w:tc>
        <w:tc>
          <w:tcPr>
            <w:tcW w:w="3118" w:type="dxa"/>
          </w:tcPr>
          <w:p w:rsidR="00FB5E18" w:rsidRPr="009B69C3" w:rsidRDefault="003A719C" w:rsidP="00C82DE5">
            <w:pPr>
              <w:pStyle w:val="MTemaNormal"/>
              <w:ind w:left="0"/>
            </w:pPr>
            <w:r w:rsidRPr="009B69C3">
              <w:t>Arrestar sospechoso.</w:t>
            </w:r>
          </w:p>
        </w:tc>
      </w:tr>
      <w:tr w:rsidR="00FB5E18" w:rsidRPr="009B69C3" w:rsidTr="009B69C3">
        <w:tc>
          <w:tcPr>
            <w:tcW w:w="2939" w:type="dxa"/>
          </w:tcPr>
          <w:p w:rsidR="00FB5E18" w:rsidRPr="009B69C3" w:rsidRDefault="00FB5E18" w:rsidP="00C82DE5">
            <w:pPr>
              <w:pStyle w:val="MTemaNormal"/>
              <w:ind w:left="0"/>
            </w:pPr>
            <w:r w:rsidRPr="009B69C3">
              <w:t>E2 – C1</w:t>
            </w:r>
          </w:p>
        </w:tc>
        <w:tc>
          <w:tcPr>
            <w:tcW w:w="2835" w:type="dxa"/>
          </w:tcPr>
          <w:p w:rsidR="00FB5E18" w:rsidRPr="009B69C3" w:rsidRDefault="003A719C" w:rsidP="00C82DE5">
            <w:pPr>
              <w:pStyle w:val="MTemaNormal"/>
              <w:ind w:left="0"/>
            </w:pPr>
            <w:r w:rsidRPr="009B69C3">
              <w:t>Se muestra un mensaje indicando que el sospechoso es incorrecto y el usuario pierde el juego</w:t>
            </w:r>
            <w:r w:rsidR="00FB5E18" w:rsidRPr="009B69C3">
              <w:t>.</w:t>
            </w:r>
          </w:p>
        </w:tc>
        <w:tc>
          <w:tcPr>
            <w:tcW w:w="3118" w:type="dxa"/>
          </w:tcPr>
          <w:p w:rsidR="00FB5E18"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A758AB" w:rsidP="00C82DE5">
            <w:pPr>
              <w:pStyle w:val="MTemaNormal"/>
              <w:ind w:left="0"/>
            </w:pPr>
            <w:r w:rsidRPr="009B69C3">
              <w:t>E3</w:t>
            </w:r>
            <w:r w:rsidR="003A719C" w:rsidRPr="009B69C3">
              <w:t xml:space="preserve"> – C1</w:t>
            </w:r>
          </w:p>
        </w:tc>
        <w:tc>
          <w:tcPr>
            <w:tcW w:w="2835" w:type="dxa"/>
          </w:tcPr>
          <w:p w:rsidR="003A719C" w:rsidRPr="009B69C3" w:rsidRDefault="00A758AB" w:rsidP="00C82DE5">
            <w:pPr>
              <w:pStyle w:val="MTemaNormal"/>
              <w:ind w:left="0"/>
            </w:pPr>
            <w:r w:rsidRPr="009B69C3">
              <w:t>El Sistema muestra un mensaje indicando que no se ha emitido la orden de arresto y no se ha podido arrestar al sospechoso. El usuario pierde el juego</w:t>
            </w:r>
            <w:r w:rsidR="003A719C" w:rsidRPr="009B69C3">
              <w:t>.</w:t>
            </w:r>
          </w:p>
        </w:tc>
        <w:tc>
          <w:tcPr>
            <w:tcW w:w="3118" w:type="dxa"/>
          </w:tcPr>
          <w:p w:rsidR="003A719C"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3A719C" w:rsidP="00C82DE5">
            <w:pPr>
              <w:pStyle w:val="MTemaNormal"/>
              <w:ind w:left="0"/>
            </w:pPr>
            <w:r w:rsidRPr="009B69C3">
              <w:t>E2</w:t>
            </w:r>
          </w:p>
        </w:tc>
        <w:tc>
          <w:tcPr>
            <w:tcW w:w="2835" w:type="dxa"/>
          </w:tcPr>
          <w:p w:rsidR="003A719C" w:rsidRPr="009B69C3" w:rsidRDefault="003A719C" w:rsidP="00C82DE5">
            <w:pPr>
              <w:pStyle w:val="MTemaNormal"/>
              <w:ind w:left="0"/>
            </w:pPr>
            <w:r w:rsidRPr="009B69C3">
              <w:t>Se sale del juego.</w:t>
            </w:r>
          </w:p>
        </w:tc>
        <w:tc>
          <w:tcPr>
            <w:tcW w:w="3118" w:type="dxa"/>
          </w:tcPr>
          <w:p w:rsidR="003A719C" w:rsidRPr="009B69C3" w:rsidRDefault="003A719C" w:rsidP="00C82DE5">
            <w:pPr>
              <w:pStyle w:val="MTemaNormal"/>
              <w:ind w:left="0"/>
            </w:pPr>
            <w:r w:rsidRPr="009B69C3">
              <w:t>Emitir Orden de Arresto</w:t>
            </w:r>
          </w:p>
        </w:tc>
      </w:tr>
      <w:tr w:rsidR="003A719C" w:rsidRPr="009B69C3" w:rsidTr="009B69C3">
        <w:tc>
          <w:tcPr>
            <w:tcW w:w="2939" w:type="dxa"/>
          </w:tcPr>
          <w:p w:rsidR="003A719C" w:rsidRPr="009B69C3" w:rsidRDefault="003A719C" w:rsidP="00C82DE5">
            <w:pPr>
              <w:pStyle w:val="MTemaNormal"/>
              <w:ind w:left="0"/>
            </w:pPr>
            <w:r w:rsidRPr="009B69C3">
              <w:t>E3</w:t>
            </w:r>
          </w:p>
        </w:tc>
        <w:tc>
          <w:tcPr>
            <w:tcW w:w="2835" w:type="dxa"/>
          </w:tcPr>
          <w:p w:rsidR="003A719C" w:rsidRPr="009B69C3" w:rsidRDefault="003A719C" w:rsidP="00C82DE5">
            <w:pPr>
              <w:pStyle w:val="MTemaNormal"/>
              <w:ind w:left="0"/>
              <w:rPr>
                <w:bCs/>
                <w:iCs/>
              </w:rPr>
            </w:pPr>
            <w:r w:rsidRPr="009B69C3">
              <w:rPr>
                <w:bCs/>
                <w:iCs/>
              </w:rPr>
              <w:t>Se retorna a la pantalla anterior.</w:t>
            </w:r>
          </w:p>
        </w:tc>
        <w:tc>
          <w:tcPr>
            <w:tcW w:w="3118" w:type="dxa"/>
          </w:tcPr>
          <w:p w:rsidR="003A719C" w:rsidRPr="009B69C3" w:rsidRDefault="003A719C" w:rsidP="00C82DE5">
            <w:pPr>
              <w:pStyle w:val="MTemaNormal"/>
              <w:ind w:left="0"/>
            </w:pPr>
            <w:r w:rsidRPr="009B69C3">
              <w:t>Emitir Orden de Arresto</w:t>
            </w:r>
          </w:p>
        </w:tc>
      </w:tr>
    </w:tbl>
    <w:p w:rsidR="009B69C3" w:rsidRPr="009B69C3" w:rsidRDefault="009B69C3" w:rsidP="009B69C3">
      <w:pPr>
        <w:pStyle w:val="MNormal"/>
      </w:pPr>
      <w:r w:rsidRPr="009B69C3">
        <w:br w:type="page"/>
      </w:r>
    </w:p>
    <w:p w:rsidR="00945706" w:rsidRPr="009B69C3" w:rsidRDefault="00945706" w:rsidP="000375A1">
      <w:pPr>
        <w:pStyle w:val="MTema2"/>
        <w:tabs>
          <w:tab w:val="clear" w:pos="1304"/>
        </w:tabs>
        <w:ind w:hanging="1304"/>
      </w:pPr>
      <w:bookmarkStart w:id="96" w:name="_Toc274953226"/>
      <w:r w:rsidRPr="009B69C3">
        <w:lastRenderedPageBreak/>
        <w:t>Ver Ayuda</w:t>
      </w:r>
      <w:bookmarkEnd w:id="96"/>
    </w:p>
    <w:p w:rsidR="00945706" w:rsidRPr="009B69C3" w:rsidRDefault="00C07AED" w:rsidP="00945706">
      <w:pPr>
        <w:pStyle w:val="MTemaNormal"/>
      </w:pPr>
      <w:r w:rsidRPr="009B69C3">
        <w:t>El Sistema deberá brindar ayuda on-line acerca del juego.</w:t>
      </w:r>
    </w:p>
    <w:p w:rsidR="00945706" w:rsidRPr="009B69C3" w:rsidRDefault="00945706" w:rsidP="000375A1">
      <w:pPr>
        <w:pStyle w:val="MTema3"/>
      </w:pPr>
      <w:bookmarkStart w:id="97" w:name="_Toc274953227"/>
      <w:r w:rsidRPr="009B69C3">
        <w:t>Flujo de eventos principal</w:t>
      </w:r>
      <w:bookmarkEnd w:id="97"/>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selecciona la opción ayuda.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en pantalla un mensaje consultando al cliente acerca de que tema tiene dudas.</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ingresa palabras claves para la consulta.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un mensaje con información acerca la consulta.</w:t>
      </w:r>
    </w:p>
    <w:p w:rsidR="00945706" w:rsidRPr="009B69C3" w:rsidRDefault="00C07AED" w:rsidP="001F657E">
      <w:pPr>
        <w:numPr>
          <w:ilvl w:val="0"/>
          <w:numId w:val="19"/>
        </w:numPr>
        <w:suppressAutoHyphens/>
        <w:spacing w:after="57"/>
        <w:rPr>
          <w:rFonts w:ascii="Verdana" w:hAnsi="Verdana"/>
        </w:rPr>
      </w:pPr>
      <w:r w:rsidRPr="009B69C3">
        <w:rPr>
          <w:rFonts w:ascii="Verdana" w:hAnsi="Verdana"/>
        </w:rPr>
        <w:t>Fin CU</w:t>
      </w:r>
      <w:r w:rsidR="00945706" w:rsidRPr="009B69C3">
        <w:t>.</w:t>
      </w:r>
    </w:p>
    <w:p w:rsidR="00945706" w:rsidRPr="009B69C3" w:rsidRDefault="00945706" w:rsidP="000375A1">
      <w:pPr>
        <w:pStyle w:val="MTema3"/>
      </w:pPr>
      <w:bookmarkStart w:id="98" w:name="_Toc274953228"/>
      <w:r w:rsidRPr="009B69C3">
        <w:t>Flujos de eventos alternativos</w:t>
      </w:r>
      <w:bookmarkEnd w:id="98"/>
    </w:p>
    <w:p w:rsidR="00945706" w:rsidRPr="009B69C3" w:rsidRDefault="00945706" w:rsidP="00945706">
      <w:pPr>
        <w:pStyle w:val="MTemaNormal"/>
        <w:ind w:left="426"/>
        <w:rPr>
          <w:i/>
        </w:rPr>
      </w:pPr>
      <w:r w:rsidRPr="009B69C3">
        <w:rPr>
          <w:i/>
        </w:rPr>
        <w:t xml:space="preserve">4A. </w:t>
      </w:r>
      <w:r w:rsidR="00C07AED" w:rsidRPr="009B69C3">
        <w:rPr>
          <w:i/>
        </w:rPr>
        <w:t>El Usuario ingresa un tema no contenido en la ayuda</w:t>
      </w:r>
      <w:r w:rsidRPr="009B69C3">
        <w:rPr>
          <w:i/>
        </w:rPr>
        <w:t>.</w:t>
      </w:r>
    </w:p>
    <w:p w:rsidR="00945706" w:rsidRPr="009B69C3" w:rsidRDefault="00945706" w:rsidP="00945706">
      <w:pPr>
        <w:spacing w:after="57"/>
        <w:ind w:left="1843" w:hanging="567"/>
        <w:rPr>
          <w:rFonts w:ascii="Verdana" w:hAnsi="Verdana"/>
        </w:rPr>
      </w:pPr>
      <w:r w:rsidRPr="009B69C3">
        <w:rPr>
          <w:rFonts w:ascii="Verdana" w:hAnsi="Verdana"/>
        </w:rPr>
        <w:t>4A1.</w:t>
      </w:r>
      <w:r w:rsidRPr="009B69C3">
        <w:rPr>
          <w:rFonts w:ascii="Verdana" w:hAnsi="Verdana"/>
        </w:rPr>
        <w:tab/>
      </w:r>
      <w:r w:rsidR="00C07AED" w:rsidRPr="009B69C3">
        <w:rPr>
          <w:rFonts w:ascii="Verdana" w:hAnsi="Verdana"/>
        </w:rPr>
        <w:t>El Sistema despliega un mensaje indicando que no encontró información acerca de la consulta ingresada</w:t>
      </w:r>
      <w:r w:rsidRPr="009B69C3">
        <w:rPr>
          <w:rFonts w:ascii="Verdana" w:hAnsi="Verdana"/>
        </w:rPr>
        <w:t>.</w:t>
      </w:r>
    </w:p>
    <w:p w:rsidR="00945706" w:rsidRPr="009B69C3" w:rsidRDefault="00945706" w:rsidP="00945706">
      <w:pPr>
        <w:pStyle w:val="MTemaNormal"/>
        <w:ind w:left="1843" w:hanging="567"/>
      </w:pPr>
      <w:r w:rsidRPr="009B69C3">
        <w:t xml:space="preserve">4A2. </w:t>
      </w:r>
      <w:r w:rsidR="00C07AED" w:rsidRPr="009B69C3">
        <w:t>Fin de CU</w:t>
      </w:r>
      <w:r w:rsidRPr="009B69C3">
        <w:t>.</w:t>
      </w:r>
    </w:p>
    <w:p w:rsidR="00945706" w:rsidRPr="009B69C3" w:rsidRDefault="00945706" w:rsidP="00945706">
      <w:pPr>
        <w:pStyle w:val="MTema4"/>
        <w:numPr>
          <w:ilvl w:val="0"/>
          <w:numId w:val="0"/>
        </w:numPr>
        <w:ind w:left="450"/>
      </w:pPr>
      <w:r w:rsidRPr="009B69C3">
        <w:rPr>
          <w:i w:val="0"/>
        </w:rPr>
        <w:t xml:space="preserve">G1. </w:t>
      </w:r>
      <w:r w:rsidRPr="009B69C3">
        <w:t>El Usuario elige volver a la pantalla anterior</w:t>
      </w:r>
    </w:p>
    <w:p w:rsidR="00945706" w:rsidRPr="009B69C3" w:rsidRDefault="00945706" w:rsidP="00945706">
      <w:pPr>
        <w:pStyle w:val="MTemaNormal"/>
        <w:ind w:left="1260"/>
      </w:pPr>
      <w:r w:rsidRPr="009B69C3">
        <w:t>G11. Retorna a la pantalla principal.</w:t>
      </w:r>
    </w:p>
    <w:p w:rsidR="00945706" w:rsidRPr="009B69C3" w:rsidRDefault="00945706" w:rsidP="000375A1">
      <w:pPr>
        <w:pStyle w:val="MTema3"/>
        <w:rPr>
          <w:i/>
        </w:rPr>
      </w:pPr>
      <w:bookmarkStart w:id="99" w:name="_Toc274953229"/>
      <w:r w:rsidRPr="009B69C3">
        <w:t>Escenarios</w:t>
      </w:r>
      <w:bookmarkEnd w:id="9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945706" w:rsidRPr="009B69C3" w:rsidTr="009B69C3">
        <w:tc>
          <w:tcPr>
            <w:tcW w:w="2977" w:type="dxa"/>
          </w:tcPr>
          <w:p w:rsidR="00945706" w:rsidRPr="009B69C3" w:rsidRDefault="00945706" w:rsidP="00C82DE5">
            <w:pPr>
              <w:pStyle w:val="MTemaNormal"/>
              <w:ind w:left="0"/>
              <w:rPr>
                <w:b/>
              </w:rPr>
            </w:pPr>
            <w:r w:rsidRPr="009B69C3">
              <w:rPr>
                <w:b/>
              </w:rPr>
              <w:t>Nombre de escenario</w:t>
            </w:r>
          </w:p>
        </w:tc>
        <w:tc>
          <w:tcPr>
            <w:tcW w:w="2835" w:type="dxa"/>
          </w:tcPr>
          <w:p w:rsidR="00945706" w:rsidRPr="009B69C3" w:rsidRDefault="00945706" w:rsidP="00C82DE5">
            <w:pPr>
              <w:pStyle w:val="MTemaNormal"/>
              <w:ind w:left="0"/>
              <w:rPr>
                <w:b/>
              </w:rPr>
            </w:pPr>
            <w:r w:rsidRPr="009B69C3">
              <w:rPr>
                <w:b/>
              </w:rPr>
              <w:t>Flujo Inicial</w:t>
            </w:r>
          </w:p>
        </w:tc>
        <w:tc>
          <w:tcPr>
            <w:tcW w:w="3118" w:type="dxa"/>
          </w:tcPr>
          <w:p w:rsidR="00945706" w:rsidRPr="009B69C3" w:rsidRDefault="00945706" w:rsidP="00C82DE5">
            <w:pPr>
              <w:pStyle w:val="MTemaNormal"/>
              <w:ind w:left="0"/>
              <w:rPr>
                <w:b/>
              </w:rPr>
            </w:pPr>
            <w:r w:rsidRPr="009B69C3">
              <w:rPr>
                <w:b/>
              </w:rPr>
              <w:t>Flujo alternativo</w:t>
            </w:r>
          </w:p>
        </w:tc>
      </w:tr>
      <w:tr w:rsidR="00945706" w:rsidRPr="009B69C3" w:rsidTr="009B69C3">
        <w:tc>
          <w:tcPr>
            <w:tcW w:w="2977" w:type="dxa"/>
          </w:tcPr>
          <w:p w:rsidR="00945706" w:rsidRPr="009B69C3" w:rsidRDefault="00945706" w:rsidP="00C07AED">
            <w:pPr>
              <w:pStyle w:val="MTemaNormal"/>
              <w:ind w:left="0"/>
            </w:pPr>
            <w:r w:rsidRPr="009B69C3">
              <w:t xml:space="preserve">E1- </w:t>
            </w:r>
            <w:r w:rsidR="00C07AED" w:rsidRPr="009B69C3">
              <w:t>Ver Ayuda</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07AED">
            <w:pPr>
              <w:pStyle w:val="MTemaNormal"/>
              <w:ind w:left="0"/>
            </w:pPr>
            <w:r w:rsidRPr="009B69C3">
              <w:t xml:space="preserve">E2– </w:t>
            </w:r>
            <w:r w:rsidR="00C07AED" w:rsidRPr="009B69C3">
              <w:t>No se encontró información</w:t>
            </w:r>
            <w:r w:rsidRPr="009B69C3">
              <w:t>.</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4A</w:t>
            </w:r>
          </w:p>
          <w:p w:rsidR="00945706" w:rsidRPr="009B69C3" w:rsidRDefault="00945706" w:rsidP="00C82DE5">
            <w:pPr>
              <w:jc w:val="center"/>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3</w:t>
            </w:r>
            <w:r w:rsidRPr="009B69C3">
              <w:t>- Fallo en el celular (se queda sin batería, se apaga, etc.)</w:t>
            </w:r>
          </w:p>
        </w:tc>
        <w:tc>
          <w:tcPr>
            <w:tcW w:w="2835" w:type="dxa"/>
          </w:tcPr>
          <w:p w:rsidR="00945706" w:rsidRPr="009B69C3" w:rsidRDefault="00945706" w:rsidP="00C82DE5">
            <w:pPr>
              <w:pStyle w:val="MTemaNormal"/>
              <w:ind w:left="0"/>
            </w:pP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4</w:t>
            </w:r>
            <w:r w:rsidRPr="009B69C3">
              <w:t>- Volver a pantalla anterior</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G1</w:t>
            </w:r>
          </w:p>
        </w:tc>
      </w:tr>
    </w:tbl>
    <w:p w:rsidR="00945706" w:rsidRPr="009B69C3" w:rsidRDefault="00945706" w:rsidP="000375A1">
      <w:pPr>
        <w:pStyle w:val="MTema3"/>
      </w:pPr>
      <w:bookmarkStart w:id="100" w:name="_Toc274953230"/>
      <w:r w:rsidRPr="009B69C3">
        <w:t>Planilla de Condiciones</w:t>
      </w:r>
      <w:bookmarkEnd w:id="10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45706" w:rsidRPr="009B69C3" w:rsidTr="00C82DE5">
        <w:tc>
          <w:tcPr>
            <w:tcW w:w="1276" w:type="dxa"/>
          </w:tcPr>
          <w:p w:rsidR="00945706" w:rsidRPr="009B69C3" w:rsidRDefault="00945706" w:rsidP="00C82DE5">
            <w:pPr>
              <w:pStyle w:val="MTemaNormal"/>
              <w:ind w:left="0"/>
              <w:jc w:val="center"/>
              <w:rPr>
                <w:b/>
              </w:rPr>
            </w:pPr>
            <w:r w:rsidRPr="009B69C3">
              <w:rPr>
                <w:b/>
              </w:rPr>
              <w:t>Condición</w:t>
            </w:r>
          </w:p>
        </w:tc>
        <w:tc>
          <w:tcPr>
            <w:tcW w:w="7654" w:type="dxa"/>
          </w:tcPr>
          <w:p w:rsidR="00945706" w:rsidRPr="009B69C3" w:rsidRDefault="00945706" w:rsidP="00C82DE5">
            <w:pPr>
              <w:pStyle w:val="MTemaNormal"/>
              <w:ind w:left="0"/>
              <w:jc w:val="center"/>
              <w:rPr>
                <w:b/>
              </w:rPr>
            </w:pPr>
            <w:r w:rsidRPr="009B69C3">
              <w:rPr>
                <w:b/>
              </w:rPr>
              <w:t>Detalles</w:t>
            </w:r>
          </w:p>
        </w:tc>
      </w:tr>
      <w:tr w:rsidR="00945706" w:rsidRPr="009B69C3" w:rsidTr="00C82DE5">
        <w:trPr>
          <w:trHeight w:val="272"/>
        </w:trPr>
        <w:tc>
          <w:tcPr>
            <w:tcW w:w="1276" w:type="dxa"/>
            <w:vAlign w:val="center"/>
          </w:tcPr>
          <w:p w:rsidR="00945706" w:rsidRPr="009B69C3" w:rsidRDefault="00945706" w:rsidP="00C82DE5">
            <w:pPr>
              <w:pStyle w:val="MTemaNormal"/>
              <w:ind w:left="0"/>
              <w:jc w:val="left"/>
            </w:pPr>
            <w:r w:rsidRPr="009B69C3">
              <w:t>C1</w:t>
            </w:r>
          </w:p>
        </w:tc>
        <w:tc>
          <w:tcPr>
            <w:tcW w:w="7654" w:type="dxa"/>
            <w:vAlign w:val="center"/>
          </w:tcPr>
          <w:p w:rsidR="00945706" w:rsidRPr="009B69C3" w:rsidRDefault="00C07AED" w:rsidP="00C82DE5">
            <w:pPr>
              <w:pStyle w:val="MTemaNormal"/>
              <w:ind w:left="0"/>
              <w:jc w:val="left"/>
            </w:pPr>
            <w:r w:rsidRPr="009B69C3">
              <w:t>Presionar “Ver Ayuda”</w:t>
            </w:r>
          </w:p>
        </w:tc>
      </w:tr>
      <w:tr w:rsidR="000D0544" w:rsidRPr="009B69C3" w:rsidTr="00C82DE5">
        <w:trPr>
          <w:trHeight w:val="272"/>
        </w:trPr>
        <w:tc>
          <w:tcPr>
            <w:tcW w:w="1276" w:type="dxa"/>
            <w:vAlign w:val="center"/>
          </w:tcPr>
          <w:p w:rsidR="000D0544" w:rsidRPr="009B69C3" w:rsidRDefault="000D0544" w:rsidP="00C82DE5">
            <w:pPr>
              <w:pStyle w:val="MTemaNormal"/>
              <w:ind w:left="0"/>
              <w:jc w:val="left"/>
            </w:pPr>
            <w:r w:rsidRPr="009B69C3">
              <w:t>C2</w:t>
            </w:r>
          </w:p>
        </w:tc>
        <w:tc>
          <w:tcPr>
            <w:tcW w:w="7654" w:type="dxa"/>
            <w:vAlign w:val="center"/>
          </w:tcPr>
          <w:p w:rsidR="000D0544" w:rsidRPr="009B69C3" w:rsidRDefault="000D0544" w:rsidP="00C82DE5">
            <w:pPr>
              <w:pStyle w:val="MTemaNormal"/>
              <w:ind w:left="0"/>
              <w:jc w:val="left"/>
            </w:pPr>
            <w:r w:rsidRPr="009B69C3">
              <w:t>El usuario ingresa un tema para obtener ayuda.</w:t>
            </w:r>
          </w:p>
        </w:tc>
      </w:tr>
    </w:tbl>
    <w:p w:rsidR="009B69C3" w:rsidRPr="009B69C3" w:rsidRDefault="009B69C3" w:rsidP="009B69C3">
      <w:pPr>
        <w:pStyle w:val="MTemaNormal"/>
      </w:pPr>
      <w:r w:rsidRPr="009B69C3">
        <w:br w:type="page"/>
      </w:r>
    </w:p>
    <w:p w:rsidR="00945706" w:rsidRPr="009B69C3" w:rsidRDefault="00945706" w:rsidP="000375A1">
      <w:pPr>
        <w:pStyle w:val="MTema3"/>
      </w:pPr>
      <w:bookmarkStart w:id="101" w:name="_Toc274953231"/>
      <w:r w:rsidRPr="009B69C3">
        <w:lastRenderedPageBreak/>
        <w:t>Casos de prueba</w:t>
      </w:r>
      <w:bookmarkEnd w:id="10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945706" w:rsidRPr="009B69C3" w:rsidTr="009B69C3">
        <w:tc>
          <w:tcPr>
            <w:tcW w:w="2977" w:type="dxa"/>
          </w:tcPr>
          <w:p w:rsidR="00945706" w:rsidRPr="009B69C3" w:rsidRDefault="00945706" w:rsidP="00C82DE5">
            <w:pPr>
              <w:pStyle w:val="MTemaNormal"/>
              <w:ind w:left="0"/>
              <w:jc w:val="center"/>
              <w:rPr>
                <w:b/>
              </w:rPr>
            </w:pPr>
            <w:r w:rsidRPr="009B69C3">
              <w:rPr>
                <w:b/>
              </w:rPr>
              <w:t>Escenario – Condición</w:t>
            </w:r>
          </w:p>
        </w:tc>
        <w:tc>
          <w:tcPr>
            <w:tcW w:w="2835" w:type="dxa"/>
          </w:tcPr>
          <w:p w:rsidR="00945706" w:rsidRPr="009B69C3" w:rsidRDefault="00945706" w:rsidP="00C82DE5">
            <w:pPr>
              <w:pStyle w:val="MTemaNormal"/>
              <w:ind w:left="0"/>
              <w:jc w:val="center"/>
              <w:rPr>
                <w:b/>
              </w:rPr>
            </w:pPr>
            <w:r w:rsidRPr="009B69C3">
              <w:rPr>
                <w:b/>
              </w:rPr>
              <w:t>Salida Esperada</w:t>
            </w:r>
          </w:p>
        </w:tc>
        <w:tc>
          <w:tcPr>
            <w:tcW w:w="3118" w:type="dxa"/>
          </w:tcPr>
          <w:p w:rsidR="00945706" w:rsidRPr="009B69C3" w:rsidRDefault="00945706" w:rsidP="00C82DE5">
            <w:pPr>
              <w:pStyle w:val="MTemaNormal"/>
              <w:ind w:left="0"/>
              <w:jc w:val="center"/>
              <w:rPr>
                <w:b/>
              </w:rPr>
            </w:pPr>
            <w:r w:rsidRPr="009B69C3">
              <w:rPr>
                <w:b/>
              </w:rPr>
              <w:t>Casos</w:t>
            </w:r>
          </w:p>
        </w:tc>
      </w:tr>
      <w:tr w:rsidR="00945706" w:rsidRPr="009B69C3" w:rsidTr="009B69C3">
        <w:tc>
          <w:tcPr>
            <w:tcW w:w="2977" w:type="dxa"/>
          </w:tcPr>
          <w:p w:rsidR="00945706" w:rsidRPr="009B69C3" w:rsidRDefault="00945706" w:rsidP="00C82DE5">
            <w:pPr>
              <w:pStyle w:val="MTemaNormal"/>
              <w:ind w:left="0"/>
            </w:pPr>
            <w:r w:rsidRPr="009B69C3">
              <w:t>E1 – C1</w:t>
            </w:r>
          </w:p>
        </w:tc>
        <w:tc>
          <w:tcPr>
            <w:tcW w:w="2835" w:type="dxa"/>
          </w:tcPr>
          <w:p w:rsidR="00945706" w:rsidRPr="009B69C3" w:rsidRDefault="00EA6063" w:rsidP="00C82DE5">
            <w:pPr>
              <w:pStyle w:val="MTemaNormal"/>
              <w:ind w:left="0"/>
            </w:pPr>
            <w:r w:rsidRPr="009B69C3">
              <w:t>Se despliega la pantalla principal del menú de ayuda</w:t>
            </w:r>
          </w:p>
        </w:tc>
        <w:tc>
          <w:tcPr>
            <w:tcW w:w="3118" w:type="dxa"/>
          </w:tcPr>
          <w:p w:rsidR="00945706" w:rsidRPr="009B69C3" w:rsidRDefault="00EA6063" w:rsidP="00C82DE5">
            <w:pPr>
              <w:pStyle w:val="MTemaNormal"/>
              <w:ind w:left="0"/>
            </w:pPr>
            <w:r w:rsidRPr="009B69C3">
              <w:t>Ver Ayuda.</w:t>
            </w:r>
          </w:p>
        </w:tc>
      </w:tr>
      <w:tr w:rsidR="00945706" w:rsidRPr="009B69C3" w:rsidTr="009B69C3">
        <w:tc>
          <w:tcPr>
            <w:tcW w:w="2977" w:type="dxa"/>
          </w:tcPr>
          <w:p w:rsidR="00945706" w:rsidRPr="009B69C3" w:rsidRDefault="00EA6063" w:rsidP="00C82DE5">
            <w:pPr>
              <w:pStyle w:val="MTemaNormal"/>
              <w:ind w:left="0"/>
            </w:pPr>
            <w:r w:rsidRPr="009B69C3">
              <w:t>E1</w:t>
            </w:r>
            <w:r w:rsidR="00945706" w:rsidRPr="009B69C3">
              <w:t xml:space="preserve"> – C1</w:t>
            </w:r>
            <w:r w:rsidRPr="009B69C3">
              <w:t xml:space="preserve"> – C2</w:t>
            </w:r>
          </w:p>
        </w:tc>
        <w:tc>
          <w:tcPr>
            <w:tcW w:w="2835" w:type="dxa"/>
          </w:tcPr>
          <w:p w:rsidR="00945706" w:rsidRPr="009B69C3" w:rsidRDefault="00EA6063" w:rsidP="00EA6063">
            <w:pPr>
              <w:pStyle w:val="MTemaNormal"/>
              <w:ind w:left="0"/>
            </w:pPr>
            <w:r w:rsidRPr="009B69C3">
              <w:t>Se despliega en pantalla la ayuda acerca de la consulta ingresada.</w:t>
            </w:r>
          </w:p>
        </w:tc>
        <w:tc>
          <w:tcPr>
            <w:tcW w:w="3118" w:type="dxa"/>
          </w:tcPr>
          <w:p w:rsidR="00945706"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w:t>
            </w:r>
          </w:p>
        </w:tc>
        <w:tc>
          <w:tcPr>
            <w:tcW w:w="2835" w:type="dxa"/>
          </w:tcPr>
          <w:p w:rsidR="00EA6063" w:rsidRPr="009B69C3" w:rsidRDefault="00EA6063" w:rsidP="00C82DE5">
            <w:pPr>
              <w:pStyle w:val="MTemaNormal"/>
              <w:ind w:left="0"/>
            </w:pPr>
            <w:r w:rsidRPr="009B69C3">
              <w:t>Se despliega la pantalla principal del menú de ayuda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 – C2</w:t>
            </w:r>
          </w:p>
        </w:tc>
        <w:tc>
          <w:tcPr>
            <w:tcW w:w="2835" w:type="dxa"/>
          </w:tcPr>
          <w:p w:rsidR="00EA6063" w:rsidRPr="009B69C3" w:rsidRDefault="00EA6063" w:rsidP="00C82DE5">
            <w:pPr>
              <w:pStyle w:val="MTemaNormal"/>
              <w:ind w:left="0"/>
            </w:pPr>
            <w:r w:rsidRPr="009B69C3">
              <w:t>Se despliega un mensaje indicando que no encontró información acerca de la consulta ingresada.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E3</w:t>
            </w:r>
          </w:p>
        </w:tc>
        <w:tc>
          <w:tcPr>
            <w:tcW w:w="2835" w:type="dxa"/>
          </w:tcPr>
          <w:p w:rsidR="00EA6063" w:rsidRPr="009B69C3" w:rsidRDefault="00EA6063" w:rsidP="00C82DE5">
            <w:pPr>
              <w:pStyle w:val="MTemaNormal"/>
              <w:ind w:left="0"/>
            </w:pPr>
            <w:r w:rsidRPr="009B69C3">
              <w:t>Se sale del juego.</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E4</w:t>
            </w:r>
          </w:p>
        </w:tc>
        <w:tc>
          <w:tcPr>
            <w:tcW w:w="2835" w:type="dxa"/>
          </w:tcPr>
          <w:p w:rsidR="00EA6063" w:rsidRPr="009B69C3" w:rsidRDefault="00EA6063" w:rsidP="00C82DE5">
            <w:pPr>
              <w:pStyle w:val="MTemaNormal"/>
              <w:ind w:left="0"/>
              <w:rPr>
                <w:bCs/>
                <w:iCs/>
              </w:rPr>
            </w:pPr>
            <w:r w:rsidRPr="009B69C3">
              <w:rPr>
                <w:bCs/>
                <w:iCs/>
              </w:rPr>
              <w:t>Se retorna a la pantalla anterior.</w:t>
            </w:r>
          </w:p>
        </w:tc>
        <w:tc>
          <w:tcPr>
            <w:tcW w:w="3118" w:type="dxa"/>
          </w:tcPr>
          <w:p w:rsidR="00EA6063" w:rsidRPr="009B69C3" w:rsidRDefault="00EA6063" w:rsidP="00C82DE5">
            <w:pPr>
              <w:pStyle w:val="MTemaNormal"/>
              <w:ind w:left="0"/>
            </w:pPr>
            <w:r w:rsidRPr="009B69C3">
              <w:t>Ver Ayuda.</w:t>
            </w:r>
          </w:p>
        </w:tc>
      </w:tr>
    </w:tbl>
    <w:p w:rsidR="009B69C3" w:rsidRPr="009B69C3" w:rsidRDefault="009B69C3" w:rsidP="009B69C3">
      <w:pPr>
        <w:pStyle w:val="MNormal"/>
      </w:pPr>
      <w:r w:rsidRPr="009B69C3">
        <w:br w:type="page"/>
      </w:r>
    </w:p>
    <w:p w:rsidR="00211C3C" w:rsidRPr="009B69C3" w:rsidRDefault="00211C3C" w:rsidP="000375A1">
      <w:pPr>
        <w:pStyle w:val="MTema2"/>
        <w:tabs>
          <w:tab w:val="clear" w:pos="1304"/>
        </w:tabs>
        <w:ind w:hanging="1304"/>
      </w:pPr>
      <w:bookmarkStart w:id="102" w:name="_Toc274953232"/>
      <w:r w:rsidRPr="009B69C3">
        <w:lastRenderedPageBreak/>
        <w:t>Cambiar Lenguaje</w:t>
      </w:r>
      <w:bookmarkEnd w:id="102"/>
    </w:p>
    <w:p w:rsidR="00211C3C" w:rsidRPr="009B69C3" w:rsidRDefault="00211C3C" w:rsidP="00211C3C">
      <w:pPr>
        <w:ind w:left="567"/>
        <w:rPr>
          <w:rFonts w:ascii="Verdana" w:hAnsi="Verdana"/>
        </w:rPr>
      </w:pPr>
      <w:r w:rsidRPr="009B69C3">
        <w:rPr>
          <w:rFonts w:ascii="Verdana" w:hAnsi="Verdana"/>
        </w:rPr>
        <w:t xml:space="preserve">El Usuario indica que quiere cambiar el idioma del juego, el Sistema cambia el idioma de la interface gráfica a español o inglés. </w:t>
      </w:r>
    </w:p>
    <w:p w:rsidR="00211C3C" w:rsidRPr="009B69C3" w:rsidRDefault="00211C3C" w:rsidP="00211C3C">
      <w:pPr>
        <w:pStyle w:val="MTemaNormal"/>
      </w:pPr>
      <w:r w:rsidRPr="009B69C3">
        <w:t>Las pistas siempre van a estar en español, solo se cambiará el idioma de la interface gráfico.</w:t>
      </w:r>
    </w:p>
    <w:p w:rsidR="00211C3C" w:rsidRPr="009B69C3" w:rsidRDefault="00211C3C" w:rsidP="000375A1">
      <w:pPr>
        <w:pStyle w:val="MTema3"/>
      </w:pPr>
      <w:bookmarkStart w:id="103" w:name="_Toc274953233"/>
      <w:r w:rsidRPr="009B69C3">
        <w:t>Flujo de eventos principal</w:t>
      </w:r>
      <w:bookmarkEnd w:id="103"/>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selecciona la opción cambiar idioma.</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despliega en pantalla las opciones “español” e “inglés”.</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elige el idioma español.</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cambia la interfaz gráfica a español.</w:t>
      </w:r>
    </w:p>
    <w:p w:rsidR="00211C3C" w:rsidRPr="009B69C3" w:rsidRDefault="00B656A4" w:rsidP="001F657E">
      <w:pPr>
        <w:numPr>
          <w:ilvl w:val="0"/>
          <w:numId w:val="21"/>
        </w:numPr>
        <w:suppressAutoHyphens/>
        <w:spacing w:after="57"/>
        <w:rPr>
          <w:rFonts w:ascii="Verdana" w:hAnsi="Verdana"/>
        </w:rPr>
      </w:pPr>
      <w:r w:rsidRPr="009B69C3">
        <w:rPr>
          <w:rFonts w:ascii="Verdana" w:hAnsi="Verdana"/>
        </w:rPr>
        <w:t>Fin CU</w:t>
      </w:r>
      <w:r w:rsidR="00211C3C" w:rsidRPr="009B69C3">
        <w:t>.</w:t>
      </w:r>
    </w:p>
    <w:p w:rsidR="00211C3C" w:rsidRPr="009B69C3" w:rsidRDefault="00211C3C" w:rsidP="000375A1">
      <w:pPr>
        <w:pStyle w:val="MTema3"/>
      </w:pPr>
      <w:bookmarkStart w:id="104" w:name="_Toc274953234"/>
      <w:r w:rsidRPr="009B69C3">
        <w:t>Flujos de eventos alternativos</w:t>
      </w:r>
      <w:bookmarkEnd w:id="104"/>
    </w:p>
    <w:p w:rsidR="00211C3C" w:rsidRPr="009B69C3" w:rsidRDefault="00B656A4" w:rsidP="00211C3C">
      <w:pPr>
        <w:pStyle w:val="MTemaNormal"/>
        <w:ind w:left="426"/>
        <w:rPr>
          <w:i/>
        </w:rPr>
      </w:pPr>
      <w:r w:rsidRPr="009B69C3">
        <w:rPr>
          <w:i/>
        </w:rPr>
        <w:t>3</w:t>
      </w:r>
      <w:r w:rsidR="00211C3C" w:rsidRPr="009B69C3">
        <w:rPr>
          <w:i/>
        </w:rPr>
        <w:t xml:space="preserve">A. </w:t>
      </w:r>
      <w:r w:rsidRPr="009B69C3">
        <w:rPr>
          <w:i/>
        </w:rPr>
        <w:t>El Usuario elige el idioma inglés</w:t>
      </w:r>
      <w:r w:rsidR="00211C3C" w:rsidRPr="009B69C3">
        <w:rPr>
          <w:i/>
        </w:rPr>
        <w:t>.</w:t>
      </w:r>
    </w:p>
    <w:p w:rsidR="00B656A4" w:rsidRPr="009B69C3" w:rsidRDefault="00B656A4" w:rsidP="00B656A4">
      <w:pPr>
        <w:suppressAutoHyphens/>
        <w:spacing w:after="57"/>
        <w:ind w:left="1843" w:hanging="632"/>
        <w:rPr>
          <w:rFonts w:ascii="Verdana" w:hAnsi="Verdana"/>
        </w:rPr>
      </w:pPr>
      <w:r w:rsidRPr="009B69C3">
        <w:rPr>
          <w:rFonts w:ascii="Verdana" w:hAnsi="Verdana"/>
        </w:rPr>
        <w:t>3</w:t>
      </w:r>
      <w:r w:rsidR="00211C3C" w:rsidRPr="009B69C3">
        <w:rPr>
          <w:rFonts w:ascii="Verdana" w:hAnsi="Verdana"/>
        </w:rPr>
        <w:t>A1.</w:t>
      </w:r>
      <w:r w:rsidR="00211C3C" w:rsidRPr="009B69C3">
        <w:rPr>
          <w:rFonts w:ascii="Verdana" w:hAnsi="Verdana"/>
        </w:rPr>
        <w:tab/>
      </w:r>
      <w:r w:rsidRPr="009B69C3">
        <w:rPr>
          <w:rFonts w:ascii="Verdana" w:hAnsi="Verdana"/>
        </w:rPr>
        <w:t>El Usuario elige el idioma inglés.</w:t>
      </w:r>
    </w:p>
    <w:p w:rsidR="00211C3C" w:rsidRPr="009B69C3" w:rsidRDefault="00B656A4" w:rsidP="00B656A4">
      <w:pPr>
        <w:suppressAutoHyphens/>
        <w:spacing w:after="57"/>
        <w:ind w:left="1843" w:hanging="632"/>
        <w:rPr>
          <w:rFonts w:ascii="Verdana" w:hAnsi="Verdana"/>
        </w:rPr>
      </w:pPr>
      <w:r w:rsidRPr="009B69C3">
        <w:rPr>
          <w:rFonts w:ascii="Verdana" w:hAnsi="Verdana"/>
        </w:rPr>
        <w:t>3A2.</w:t>
      </w:r>
      <w:r w:rsidRPr="009B69C3">
        <w:rPr>
          <w:rFonts w:ascii="Verdana" w:hAnsi="Verdana"/>
        </w:rPr>
        <w:tab/>
        <w:t>El Sistema cambia la interface gráfica a inglés</w:t>
      </w:r>
      <w:r w:rsidR="00211C3C" w:rsidRPr="009B69C3">
        <w:rPr>
          <w:rFonts w:ascii="Verdana" w:hAnsi="Verdana"/>
        </w:rPr>
        <w:t>.</w:t>
      </w:r>
    </w:p>
    <w:p w:rsidR="00211C3C" w:rsidRPr="009B69C3" w:rsidRDefault="00B656A4" w:rsidP="00B656A4">
      <w:pPr>
        <w:pStyle w:val="MTemaNormal"/>
        <w:ind w:left="1843" w:hanging="632"/>
      </w:pPr>
      <w:r w:rsidRPr="009B69C3">
        <w:t>3A3</w:t>
      </w:r>
      <w:r w:rsidR="00211C3C" w:rsidRPr="009B69C3">
        <w:t xml:space="preserve">. </w:t>
      </w:r>
      <w:r w:rsidRPr="009B69C3">
        <w:tab/>
      </w:r>
      <w:r w:rsidR="00211C3C" w:rsidRPr="009B69C3">
        <w:t>Fin de CU.</w:t>
      </w:r>
    </w:p>
    <w:p w:rsidR="00211C3C" w:rsidRPr="009B69C3" w:rsidRDefault="00211C3C" w:rsidP="00211C3C">
      <w:pPr>
        <w:pStyle w:val="MTema4"/>
        <w:numPr>
          <w:ilvl w:val="0"/>
          <w:numId w:val="0"/>
        </w:numPr>
        <w:ind w:left="450"/>
      </w:pPr>
      <w:r w:rsidRPr="009B69C3">
        <w:rPr>
          <w:i w:val="0"/>
        </w:rPr>
        <w:t xml:space="preserve">G1. </w:t>
      </w:r>
      <w:r w:rsidRPr="009B69C3">
        <w:t>El Usuario elige volver a la pantalla anterior</w:t>
      </w:r>
    </w:p>
    <w:p w:rsidR="00211C3C" w:rsidRPr="009B69C3" w:rsidRDefault="00211C3C" w:rsidP="00211C3C">
      <w:pPr>
        <w:pStyle w:val="MTemaNormal"/>
        <w:ind w:left="1260"/>
      </w:pPr>
      <w:r w:rsidRPr="009B69C3">
        <w:t>G11. Retorna a la pantalla principal.</w:t>
      </w:r>
    </w:p>
    <w:p w:rsidR="00211C3C" w:rsidRPr="009B69C3" w:rsidRDefault="00211C3C" w:rsidP="000375A1">
      <w:pPr>
        <w:pStyle w:val="MTema3"/>
        <w:rPr>
          <w:i/>
        </w:rPr>
      </w:pPr>
      <w:bookmarkStart w:id="105" w:name="_Toc274953235"/>
      <w:r w:rsidRPr="009B69C3">
        <w:t>Escenarios</w:t>
      </w:r>
      <w:bookmarkEnd w:id="105"/>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211C3C" w:rsidRPr="009B69C3" w:rsidTr="009B69C3">
        <w:tc>
          <w:tcPr>
            <w:tcW w:w="2977" w:type="dxa"/>
          </w:tcPr>
          <w:p w:rsidR="00211C3C" w:rsidRPr="009B69C3" w:rsidRDefault="00211C3C" w:rsidP="00C82DE5">
            <w:pPr>
              <w:pStyle w:val="MTemaNormal"/>
              <w:ind w:left="0"/>
              <w:rPr>
                <w:b/>
              </w:rPr>
            </w:pPr>
            <w:r w:rsidRPr="009B69C3">
              <w:rPr>
                <w:b/>
              </w:rPr>
              <w:t>Nombre de escenario</w:t>
            </w:r>
          </w:p>
        </w:tc>
        <w:tc>
          <w:tcPr>
            <w:tcW w:w="2835" w:type="dxa"/>
          </w:tcPr>
          <w:p w:rsidR="00211C3C" w:rsidRPr="009B69C3" w:rsidRDefault="00211C3C" w:rsidP="00C82DE5">
            <w:pPr>
              <w:pStyle w:val="MTemaNormal"/>
              <w:ind w:left="0"/>
              <w:rPr>
                <w:b/>
              </w:rPr>
            </w:pPr>
            <w:r w:rsidRPr="009B69C3">
              <w:rPr>
                <w:b/>
              </w:rPr>
              <w:t>Flujo Inicial</w:t>
            </w:r>
          </w:p>
        </w:tc>
        <w:tc>
          <w:tcPr>
            <w:tcW w:w="3118" w:type="dxa"/>
          </w:tcPr>
          <w:p w:rsidR="00211C3C" w:rsidRPr="009B69C3" w:rsidRDefault="00211C3C" w:rsidP="00C82DE5">
            <w:pPr>
              <w:pStyle w:val="MTemaNormal"/>
              <w:ind w:left="0"/>
              <w:rPr>
                <w:b/>
              </w:rPr>
            </w:pPr>
            <w:r w:rsidRPr="009B69C3">
              <w:rPr>
                <w:b/>
              </w:rPr>
              <w:t>Flujo alternativo</w:t>
            </w:r>
          </w:p>
        </w:tc>
      </w:tr>
      <w:tr w:rsidR="00211C3C" w:rsidRPr="009B69C3" w:rsidTr="009B69C3">
        <w:tc>
          <w:tcPr>
            <w:tcW w:w="2977" w:type="dxa"/>
          </w:tcPr>
          <w:p w:rsidR="00211C3C" w:rsidRPr="009B69C3" w:rsidRDefault="00211C3C" w:rsidP="00B656A4">
            <w:pPr>
              <w:pStyle w:val="MTemaNormal"/>
              <w:ind w:left="0"/>
            </w:pPr>
            <w:r w:rsidRPr="009B69C3">
              <w:t xml:space="preserve">E1- </w:t>
            </w:r>
            <w:r w:rsidR="00B656A4" w:rsidRPr="009B69C3">
              <w:t>Cambiar Idioma a Español.</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B656A4" w:rsidP="00C82DE5">
            <w:pPr>
              <w:pStyle w:val="MTemaNormal"/>
              <w:ind w:left="0"/>
            </w:pPr>
            <w:r w:rsidRPr="009B69C3">
              <w:t>E2- Cambiar Idioma a Ingles.</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B656A4" w:rsidP="00C82DE5">
            <w:pPr>
              <w:pStyle w:val="MTemaNormal"/>
              <w:ind w:left="0"/>
            </w:pPr>
            <w:r w:rsidRPr="009B69C3">
              <w:t>3</w:t>
            </w:r>
            <w:r w:rsidR="00211C3C" w:rsidRPr="009B69C3">
              <w:t>A</w:t>
            </w:r>
          </w:p>
          <w:p w:rsidR="00211C3C" w:rsidRPr="009B69C3" w:rsidRDefault="00211C3C" w:rsidP="00C82DE5">
            <w:pPr>
              <w:jc w:val="center"/>
            </w:pPr>
          </w:p>
        </w:tc>
      </w:tr>
      <w:tr w:rsidR="00211C3C" w:rsidRPr="009B69C3" w:rsidTr="009B69C3">
        <w:tc>
          <w:tcPr>
            <w:tcW w:w="2977" w:type="dxa"/>
          </w:tcPr>
          <w:p w:rsidR="00211C3C" w:rsidRPr="009B69C3" w:rsidRDefault="00211C3C" w:rsidP="00C82DE5">
            <w:pPr>
              <w:pStyle w:val="MTemaNormal"/>
              <w:ind w:left="0"/>
            </w:pPr>
            <w:r w:rsidRPr="009B69C3">
              <w:t>E3- Fallo en el celular (se queda sin batería, se apaga, etc.)</w:t>
            </w:r>
          </w:p>
        </w:tc>
        <w:tc>
          <w:tcPr>
            <w:tcW w:w="2835" w:type="dxa"/>
          </w:tcPr>
          <w:p w:rsidR="00211C3C" w:rsidRPr="009B69C3" w:rsidRDefault="00211C3C" w:rsidP="00C82DE5">
            <w:pPr>
              <w:pStyle w:val="MTemaNormal"/>
              <w:ind w:left="0"/>
            </w:pP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211C3C" w:rsidP="00C82DE5">
            <w:pPr>
              <w:pStyle w:val="MTemaNormal"/>
              <w:ind w:left="0"/>
            </w:pPr>
            <w:r w:rsidRPr="009B69C3">
              <w:t>E4- Volver a pantalla anterior</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r w:rsidRPr="009B69C3">
              <w:t>G1</w:t>
            </w:r>
          </w:p>
        </w:tc>
      </w:tr>
    </w:tbl>
    <w:p w:rsidR="00211C3C" w:rsidRPr="009B69C3" w:rsidRDefault="00211C3C" w:rsidP="000375A1">
      <w:pPr>
        <w:pStyle w:val="MTema3"/>
      </w:pPr>
      <w:bookmarkStart w:id="106" w:name="_Toc274953236"/>
      <w:r w:rsidRPr="009B69C3">
        <w:t>Planilla de Condiciones</w:t>
      </w:r>
      <w:bookmarkEnd w:id="106"/>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211C3C" w:rsidRPr="009B69C3" w:rsidTr="00C82DE5">
        <w:tc>
          <w:tcPr>
            <w:tcW w:w="1276" w:type="dxa"/>
          </w:tcPr>
          <w:p w:rsidR="00211C3C" w:rsidRPr="009B69C3" w:rsidRDefault="00211C3C" w:rsidP="00C82DE5">
            <w:pPr>
              <w:pStyle w:val="MTemaNormal"/>
              <w:ind w:left="0"/>
              <w:jc w:val="center"/>
              <w:rPr>
                <w:b/>
              </w:rPr>
            </w:pPr>
            <w:r w:rsidRPr="009B69C3">
              <w:rPr>
                <w:b/>
              </w:rPr>
              <w:t>Condición</w:t>
            </w:r>
          </w:p>
        </w:tc>
        <w:tc>
          <w:tcPr>
            <w:tcW w:w="7654" w:type="dxa"/>
          </w:tcPr>
          <w:p w:rsidR="00211C3C" w:rsidRPr="009B69C3" w:rsidRDefault="00211C3C" w:rsidP="00C82DE5">
            <w:pPr>
              <w:pStyle w:val="MTemaNormal"/>
              <w:ind w:left="0"/>
              <w:jc w:val="center"/>
              <w:rPr>
                <w:b/>
              </w:rPr>
            </w:pPr>
            <w:r w:rsidRPr="009B69C3">
              <w:rPr>
                <w:b/>
              </w:rPr>
              <w:t>Detalles</w:t>
            </w:r>
          </w:p>
        </w:tc>
      </w:tr>
      <w:tr w:rsidR="00211C3C" w:rsidRPr="009B69C3" w:rsidTr="00C82DE5">
        <w:trPr>
          <w:trHeight w:val="272"/>
        </w:trPr>
        <w:tc>
          <w:tcPr>
            <w:tcW w:w="1276" w:type="dxa"/>
            <w:vAlign w:val="center"/>
          </w:tcPr>
          <w:p w:rsidR="00211C3C" w:rsidRPr="009B69C3" w:rsidRDefault="00211C3C" w:rsidP="00C82DE5">
            <w:pPr>
              <w:pStyle w:val="MTemaNormal"/>
              <w:ind w:left="0"/>
              <w:jc w:val="left"/>
            </w:pPr>
            <w:r w:rsidRPr="009B69C3">
              <w:t>C1</w:t>
            </w:r>
          </w:p>
        </w:tc>
        <w:tc>
          <w:tcPr>
            <w:tcW w:w="7654" w:type="dxa"/>
            <w:vAlign w:val="center"/>
          </w:tcPr>
          <w:p w:rsidR="00211C3C" w:rsidRPr="009B69C3" w:rsidRDefault="00211C3C" w:rsidP="00B656A4">
            <w:pPr>
              <w:pStyle w:val="MTemaNormal"/>
              <w:ind w:left="0"/>
              <w:jc w:val="left"/>
            </w:pPr>
            <w:r w:rsidRPr="009B69C3">
              <w:t>Presionar “</w:t>
            </w:r>
            <w:r w:rsidR="00B656A4" w:rsidRPr="009B69C3">
              <w:t>Cambiar Idioma</w:t>
            </w:r>
            <w:r w:rsidRPr="009B69C3">
              <w:t>”</w:t>
            </w:r>
          </w:p>
        </w:tc>
      </w:tr>
    </w:tbl>
    <w:p w:rsidR="00211C3C" w:rsidRPr="009B69C3" w:rsidRDefault="00211C3C" w:rsidP="000375A1">
      <w:pPr>
        <w:pStyle w:val="MTema3"/>
      </w:pPr>
      <w:bookmarkStart w:id="107" w:name="_Toc274953237"/>
      <w:r w:rsidRPr="009B69C3">
        <w:t>Casos de prueba</w:t>
      </w:r>
      <w:bookmarkEnd w:id="10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211C3C" w:rsidRPr="009B69C3" w:rsidTr="009B69C3">
        <w:tc>
          <w:tcPr>
            <w:tcW w:w="2977" w:type="dxa"/>
          </w:tcPr>
          <w:p w:rsidR="00211C3C" w:rsidRPr="009B69C3" w:rsidRDefault="00211C3C" w:rsidP="00C82DE5">
            <w:pPr>
              <w:pStyle w:val="MTemaNormal"/>
              <w:ind w:left="0"/>
              <w:jc w:val="center"/>
              <w:rPr>
                <w:b/>
              </w:rPr>
            </w:pPr>
            <w:r w:rsidRPr="009B69C3">
              <w:rPr>
                <w:b/>
              </w:rPr>
              <w:t>Escenario – Condición</w:t>
            </w:r>
          </w:p>
        </w:tc>
        <w:tc>
          <w:tcPr>
            <w:tcW w:w="2835" w:type="dxa"/>
          </w:tcPr>
          <w:p w:rsidR="00211C3C" w:rsidRPr="009B69C3" w:rsidRDefault="00211C3C" w:rsidP="00C82DE5">
            <w:pPr>
              <w:pStyle w:val="MTemaNormal"/>
              <w:ind w:left="0"/>
              <w:jc w:val="center"/>
              <w:rPr>
                <w:b/>
              </w:rPr>
            </w:pPr>
            <w:r w:rsidRPr="009B69C3">
              <w:rPr>
                <w:b/>
              </w:rPr>
              <w:t>Salida Esperada</w:t>
            </w:r>
          </w:p>
        </w:tc>
        <w:tc>
          <w:tcPr>
            <w:tcW w:w="3118" w:type="dxa"/>
          </w:tcPr>
          <w:p w:rsidR="00211C3C" w:rsidRPr="009B69C3" w:rsidRDefault="00211C3C" w:rsidP="00C82DE5">
            <w:pPr>
              <w:pStyle w:val="MTemaNormal"/>
              <w:ind w:left="0"/>
              <w:jc w:val="center"/>
              <w:rPr>
                <w:b/>
              </w:rPr>
            </w:pPr>
            <w:r w:rsidRPr="009B69C3">
              <w:rPr>
                <w:b/>
              </w:rPr>
              <w:t>Casos</w:t>
            </w:r>
          </w:p>
        </w:tc>
      </w:tr>
      <w:tr w:rsidR="00211C3C" w:rsidRPr="009B69C3" w:rsidTr="009B69C3">
        <w:tc>
          <w:tcPr>
            <w:tcW w:w="2977" w:type="dxa"/>
          </w:tcPr>
          <w:p w:rsidR="00211C3C" w:rsidRPr="009B69C3" w:rsidRDefault="00211C3C" w:rsidP="00C82DE5">
            <w:pPr>
              <w:pStyle w:val="MTemaNormal"/>
              <w:ind w:left="0"/>
            </w:pPr>
            <w:r w:rsidRPr="009B69C3">
              <w:t>E1 – C1</w:t>
            </w:r>
          </w:p>
        </w:tc>
        <w:tc>
          <w:tcPr>
            <w:tcW w:w="2835" w:type="dxa"/>
          </w:tcPr>
          <w:p w:rsidR="00211C3C" w:rsidRPr="009B69C3" w:rsidRDefault="0054160B" w:rsidP="0054160B">
            <w:pPr>
              <w:pStyle w:val="MTemaNormal"/>
              <w:ind w:left="0"/>
            </w:pPr>
            <w:r w:rsidRPr="009B69C3">
              <w:t>La interfaz gráfica del Sistema queda en el idioma Español</w:t>
            </w:r>
          </w:p>
        </w:tc>
        <w:tc>
          <w:tcPr>
            <w:tcW w:w="3118" w:type="dxa"/>
          </w:tcPr>
          <w:p w:rsidR="00211C3C" w:rsidRPr="009B69C3" w:rsidRDefault="0054160B" w:rsidP="00C82DE5">
            <w:pPr>
              <w:pStyle w:val="MTemaNormal"/>
              <w:ind w:left="0"/>
            </w:pPr>
            <w:r w:rsidRPr="009B69C3">
              <w:t>Cambiar Lenguaje.</w:t>
            </w:r>
          </w:p>
        </w:tc>
      </w:tr>
      <w:tr w:rsidR="00211C3C" w:rsidRPr="009B69C3" w:rsidTr="009B69C3">
        <w:tc>
          <w:tcPr>
            <w:tcW w:w="2977" w:type="dxa"/>
          </w:tcPr>
          <w:p w:rsidR="00211C3C" w:rsidRPr="009B69C3" w:rsidRDefault="00211C3C" w:rsidP="0054160B">
            <w:pPr>
              <w:pStyle w:val="MTemaNormal"/>
              <w:ind w:left="0"/>
            </w:pPr>
            <w:r w:rsidRPr="009B69C3">
              <w:t>E</w:t>
            </w:r>
            <w:r w:rsidR="0054160B" w:rsidRPr="009B69C3">
              <w:t>2</w:t>
            </w:r>
            <w:r w:rsidRPr="009B69C3">
              <w:t xml:space="preserve"> – C1</w:t>
            </w:r>
          </w:p>
        </w:tc>
        <w:tc>
          <w:tcPr>
            <w:tcW w:w="2835" w:type="dxa"/>
          </w:tcPr>
          <w:p w:rsidR="00211C3C" w:rsidRPr="009B69C3" w:rsidRDefault="0054160B" w:rsidP="0054160B">
            <w:pPr>
              <w:pStyle w:val="MTemaNormal"/>
              <w:ind w:left="0"/>
            </w:pPr>
            <w:r w:rsidRPr="009B69C3">
              <w:t xml:space="preserve">La interfaz gráfica del Sistema queda en el idioma </w:t>
            </w:r>
            <w:r w:rsidR="00712672" w:rsidRPr="009B69C3">
              <w:t>Inglés</w:t>
            </w:r>
            <w:r w:rsidRPr="009B69C3">
              <w:t>.</w:t>
            </w:r>
          </w:p>
        </w:tc>
        <w:tc>
          <w:tcPr>
            <w:tcW w:w="3118" w:type="dxa"/>
          </w:tcPr>
          <w:p w:rsidR="00211C3C" w:rsidRPr="009B69C3" w:rsidRDefault="0054160B"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E3</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E4</w:t>
            </w:r>
          </w:p>
        </w:tc>
        <w:tc>
          <w:tcPr>
            <w:tcW w:w="2835" w:type="dxa"/>
          </w:tcPr>
          <w:p w:rsidR="00377DAE" w:rsidRPr="009B69C3" w:rsidRDefault="00377DAE" w:rsidP="00C82DE5">
            <w:pPr>
              <w:pStyle w:val="MTemaNormal"/>
              <w:ind w:left="0"/>
              <w:rPr>
                <w:bCs/>
                <w:iCs/>
              </w:rPr>
            </w:pPr>
            <w:r w:rsidRPr="009B69C3">
              <w:rPr>
                <w:bCs/>
                <w:iCs/>
              </w:rPr>
              <w:t>Se retorna a la pantalla anterior.</w:t>
            </w:r>
          </w:p>
        </w:tc>
        <w:tc>
          <w:tcPr>
            <w:tcW w:w="3118" w:type="dxa"/>
          </w:tcPr>
          <w:p w:rsidR="00377DAE" w:rsidRPr="009B69C3" w:rsidRDefault="00377DAE" w:rsidP="00C82DE5">
            <w:pPr>
              <w:pStyle w:val="MTemaNormal"/>
              <w:ind w:left="0"/>
            </w:pPr>
            <w:r w:rsidRPr="009B69C3">
              <w:t>Cambiar Lenguaje.</w:t>
            </w:r>
          </w:p>
        </w:tc>
      </w:tr>
    </w:tbl>
    <w:p w:rsidR="0054160B" w:rsidRPr="009B69C3" w:rsidRDefault="008B395F" w:rsidP="000375A1">
      <w:pPr>
        <w:pStyle w:val="MTema2"/>
        <w:tabs>
          <w:tab w:val="clear" w:pos="1304"/>
        </w:tabs>
        <w:ind w:hanging="1304"/>
      </w:pPr>
      <w:bookmarkStart w:id="108" w:name="_Toc274953238"/>
      <w:r w:rsidRPr="009B69C3">
        <w:lastRenderedPageBreak/>
        <w:t>Salir</w:t>
      </w:r>
      <w:bookmarkEnd w:id="108"/>
    </w:p>
    <w:p w:rsidR="0054160B" w:rsidRPr="009B69C3" w:rsidRDefault="008B395F" w:rsidP="0054160B">
      <w:pPr>
        <w:pStyle w:val="MTemaNormal"/>
      </w:pPr>
      <w:r w:rsidRPr="009B69C3">
        <w:t>El Usuario sale del Sistema</w:t>
      </w:r>
      <w:r w:rsidR="0054160B" w:rsidRPr="009B69C3">
        <w:t>.</w:t>
      </w:r>
    </w:p>
    <w:p w:rsidR="0054160B" w:rsidRPr="009B69C3" w:rsidRDefault="0054160B" w:rsidP="000375A1">
      <w:pPr>
        <w:pStyle w:val="MTema3"/>
      </w:pPr>
      <w:bookmarkStart w:id="109" w:name="_Toc274953239"/>
      <w:r w:rsidRPr="009B69C3">
        <w:t>Flujo de eventos principal</w:t>
      </w:r>
      <w:bookmarkEnd w:id="109"/>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 xml:space="preserve">El Usuario solicita salir del juego. </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Sistema muestra un mensaje de despedida, preguntando si realmente desea abandonar el juego.</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Usuario elige la opción “Si”</w:t>
      </w:r>
    </w:p>
    <w:p w:rsidR="0054160B" w:rsidRPr="009B69C3" w:rsidRDefault="008B395F" w:rsidP="001F657E">
      <w:pPr>
        <w:numPr>
          <w:ilvl w:val="0"/>
          <w:numId w:val="23"/>
        </w:numPr>
        <w:suppressAutoHyphens/>
        <w:spacing w:after="57"/>
        <w:jc w:val="both"/>
        <w:rPr>
          <w:rFonts w:ascii="Verdana" w:hAnsi="Verdana"/>
        </w:rPr>
      </w:pPr>
      <w:r w:rsidRPr="009B69C3">
        <w:rPr>
          <w:rFonts w:ascii="Verdana" w:hAnsi="Verdana"/>
        </w:rPr>
        <w:t>Fin CU</w:t>
      </w:r>
      <w:r w:rsidR="0054160B" w:rsidRPr="009B69C3">
        <w:t>.</w:t>
      </w:r>
    </w:p>
    <w:p w:rsidR="0054160B" w:rsidRPr="009B69C3" w:rsidRDefault="0054160B" w:rsidP="000375A1">
      <w:pPr>
        <w:pStyle w:val="MTema3"/>
      </w:pPr>
      <w:bookmarkStart w:id="110" w:name="_Toc274953240"/>
      <w:r w:rsidRPr="009B69C3">
        <w:t>Flujos de eventos alternativos</w:t>
      </w:r>
      <w:bookmarkEnd w:id="110"/>
    </w:p>
    <w:p w:rsidR="0054160B" w:rsidRPr="009B69C3" w:rsidRDefault="0054160B" w:rsidP="0054160B">
      <w:pPr>
        <w:pStyle w:val="MTemaNormal"/>
        <w:ind w:left="426"/>
        <w:rPr>
          <w:i/>
        </w:rPr>
      </w:pPr>
      <w:r w:rsidRPr="009B69C3">
        <w:rPr>
          <w:i/>
        </w:rPr>
        <w:t xml:space="preserve">3A. </w:t>
      </w:r>
      <w:r w:rsidR="00377DAE" w:rsidRPr="009B69C3">
        <w:rPr>
          <w:i/>
        </w:rPr>
        <w:t>El Usuario cancela la operación Salir</w:t>
      </w:r>
      <w:r w:rsidRPr="009B69C3">
        <w:rPr>
          <w:i/>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3A1.</w:t>
      </w:r>
      <w:r w:rsidRPr="009B69C3">
        <w:rPr>
          <w:rFonts w:ascii="Verdana" w:hAnsi="Verdana"/>
        </w:rPr>
        <w:tab/>
      </w:r>
      <w:r w:rsidR="00377DAE" w:rsidRPr="009B69C3">
        <w:rPr>
          <w:rFonts w:ascii="Verdana" w:hAnsi="Verdana"/>
        </w:rPr>
        <w:t>El Usuario elige la opción “No”</w:t>
      </w:r>
      <w:r w:rsidRPr="009B69C3">
        <w:rPr>
          <w:rFonts w:ascii="Verdana" w:hAnsi="Verdana"/>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3A2.</w:t>
      </w:r>
      <w:r w:rsidRPr="009B69C3">
        <w:rPr>
          <w:rFonts w:ascii="Verdana" w:hAnsi="Verdana"/>
        </w:rPr>
        <w:tab/>
      </w:r>
      <w:r w:rsidR="00377DAE" w:rsidRPr="009B69C3">
        <w:rPr>
          <w:rFonts w:ascii="Verdana" w:hAnsi="Verdana"/>
        </w:rPr>
        <w:t>El Sistema vuelve a mostrar la pantalla principal</w:t>
      </w:r>
      <w:r w:rsidRPr="009B69C3">
        <w:rPr>
          <w:rFonts w:ascii="Verdana" w:hAnsi="Verdana"/>
        </w:rPr>
        <w:t>.</w:t>
      </w:r>
    </w:p>
    <w:p w:rsidR="0054160B" w:rsidRPr="009B69C3" w:rsidRDefault="0054160B" w:rsidP="0054160B">
      <w:pPr>
        <w:pStyle w:val="MTemaNormal"/>
        <w:ind w:left="1843" w:hanging="632"/>
      </w:pPr>
      <w:r w:rsidRPr="009B69C3">
        <w:t xml:space="preserve">3A3. </w:t>
      </w:r>
      <w:r w:rsidRPr="009B69C3">
        <w:tab/>
        <w:t>Fin de CU.</w:t>
      </w:r>
    </w:p>
    <w:p w:rsidR="0054160B" w:rsidRPr="009B69C3" w:rsidRDefault="0054160B" w:rsidP="0054160B">
      <w:pPr>
        <w:pStyle w:val="MTema4"/>
        <w:numPr>
          <w:ilvl w:val="0"/>
          <w:numId w:val="0"/>
        </w:numPr>
        <w:ind w:left="450"/>
      </w:pPr>
      <w:r w:rsidRPr="009B69C3">
        <w:rPr>
          <w:i w:val="0"/>
        </w:rPr>
        <w:t xml:space="preserve">G1. </w:t>
      </w:r>
      <w:r w:rsidRPr="009B69C3">
        <w:t>El Usuario elige volver a la pantalla anterior</w:t>
      </w:r>
    </w:p>
    <w:p w:rsidR="0054160B" w:rsidRPr="009B69C3" w:rsidRDefault="0054160B" w:rsidP="0054160B">
      <w:pPr>
        <w:pStyle w:val="MTemaNormal"/>
        <w:ind w:left="1260"/>
      </w:pPr>
      <w:r w:rsidRPr="009B69C3">
        <w:t>G11. Retorna a la pantalla principal.</w:t>
      </w:r>
    </w:p>
    <w:p w:rsidR="0054160B" w:rsidRPr="009B69C3" w:rsidRDefault="0054160B" w:rsidP="000375A1">
      <w:pPr>
        <w:pStyle w:val="MTema3"/>
        <w:rPr>
          <w:i/>
        </w:rPr>
      </w:pPr>
      <w:bookmarkStart w:id="111" w:name="_Toc274953241"/>
      <w:r w:rsidRPr="009B69C3">
        <w:t>Escenarios</w:t>
      </w:r>
      <w:bookmarkEnd w:id="111"/>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4160B" w:rsidRPr="009B69C3" w:rsidTr="009B69C3">
        <w:tc>
          <w:tcPr>
            <w:tcW w:w="2977" w:type="dxa"/>
          </w:tcPr>
          <w:p w:rsidR="0054160B" w:rsidRPr="009B69C3" w:rsidRDefault="0054160B" w:rsidP="00C82DE5">
            <w:pPr>
              <w:pStyle w:val="MTemaNormal"/>
              <w:ind w:left="0"/>
              <w:rPr>
                <w:b/>
              </w:rPr>
            </w:pPr>
            <w:r w:rsidRPr="009B69C3">
              <w:rPr>
                <w:b/>
              </w:rPr>
              <w:t>Nombre de escenario</w:t>
            </w:r>
          </w:p>
        </w:tc>
        <w:tc>
          <w:tcPr>
            <w:tcW w:w="2835" w:type="dxa"/>
          </w:tcPr>
          <w:p w:rsidR="0054160B" w:rsidRPr="009B69C3" w:rsidRDefault="0054160B" w:rsidP="00C82DE5">
            <w:pPr>
              <w:pStyle w:val="MTemaNormal"/>
              <w:ind w:left="0"/>
              <w:rPr>
                <w:b/>
              </w:rPr>
            </w:pPr>
            <w:r w:rsidRPr="009B69C3">
              <w:rPr>
                <w:b/>
              </w:rPr>
              <w:t>Flujo Inicial</w:t>
            </w:r>
          </w:p>
        </w:tc>
        <w:tc>
          <w:tcPr>
            <w:tcW w:w="3118" w:type="dxa"/>
          </w:tcPr>
          <w:p w:rsidR="0054160B" w:rsidRPr="009B69C3" w:rsidRDefault="0054160B" w:rsidP="00C82DE5">
            <w:pPr>
              <w:pStyle w:val="MTemaNormal"/>
              <w:ind w:left="0"/>
              <w:rPr>
                <w:b/>
              </w:rPr>
            </w:pPr>
            <w:r w:rsidRPr="009B69C3">
              <w:rPr>
                <w:b/>
              </w:rPr>
              <w:t>Flujo alternativo</w:t>
            </w:r>
          </w:p>
        </w:tc>
      </w:tr>
      <w:tr w:rsidR="0054160B" w:rsidRPr="009B69C3" w:rsidTr="009B69C3">
        <w:tc>
          <w:tcPr>
            <w:tcW w:w="2977" w:type="dxa"/>
          </w:tcPr>
          <w:p w:rsidR="0054160B" w:rsidRPr="009B69C3" w:rsidRDefault="0054160B" w:rsidP="00377DAE">
            <w:pPr>
              <w:pStyle w:val="MTemaNormal"/>
              <w:ind w:left="0"/>
            </w:pPr>
            <w:r w:rsidRPr="009B69C3">
              <w:t xml:space="preserve">E1- </w:t>
            </w:r>
            <w:r w:rsidR="00377DAE" w:rsidRPr="009B69C3">
              <w:t>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p>
        </w:tc>
      </w:tr>
      <w:tr w:rsidR="0054160B" w:rsidRPr="009B69C3" w:rsidTr="009B69C3">
        <w:trPr>
          <w:trHeight w:val="322"/>
        </w:trPr>
        <w:tc>
          <w:tcPr>
            <w:tcW w:w="2977" w:type="dxa"/>
          </w:tcPr>
          <w:p w:rsidR="0054160B" w:rsidRPr="009B69C3" w:rsidRDefault="0054160B" w:rsidP="00377DAE">
            <w:pPr>
              <w:pStyle w:val="MTemaNormal"/>
              <w:ind w:left="0"/>
            </w:pPr>
            <w:r w:rsidRPr="009B69C3">
              <w:t xml:space="preserve">E2- </w:t>
            </w:r>
            <w:r w:rsidR="00377DAE" w:rsidRPr="009B69C3">
              <w:t>Cancelar 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3A</w:t>
            </w:r>
          </w:p>
          <w:p w:rsidR="0054160B" w:rsidRPr="009B69C3" w:rsidRDefault="0054160B" w:rsidP="00C82DE5">
            <w:pPr>
              <w:jc w:val="center"/>
            </w:pPr>
          </w:p>
        </w:tc>
      </w:tr>
      <w:tr w:rsidR="0054160B" w:rsidRPr="009B69C3" w:rsidTr="009B69C3">
        <w:tc>
          <w:tcPr>
            <w:tcW w:w="2977" w:type="dxa"/>
          </w:tcPr>
          <w:p w:rsidR="0054160B" w:rsidRPr="009B69C3" w:rsidRDefault="0054160B" w:rsidP="00C82DE5">
            <w:pPr>
              <w:pStyle w:val="MTemaNormal"/>
              <w:ind w:left="0"/>
            </w:pPr>
            <w:r w:rsidRPr="009B69C3">
              <w:t>E3- Fallo en el celular (se queda sin batería, se apaga, etc.)</w:t>
            </w:r>
          </w:p>
        </w:tc>
        <w:tc>
          <w:tcPr>
            <w:tcW w:w="2835" w:type="dxa"/>
          </w:tcPr>
          <w:p w:rsidR="0054160B" w:rsidRPr="009B69C3" w:rsidRDefault="0054160B" w:rsidP="00C82DE5">
            <w:pPr>
              <w:pStyle w:val="MTemaNormal"/>
              <w:ind w:left="0"/>
            </w:pPr>
          </w:p>
        </w:tc>
        <w:tc>
          <w:tcPr>
            <w:tcW w:w="3118" w:type="dxa"/>
          </w:tcPr>
          <w:p w:rsidR="0054160B" w:rsidRPr="009B69C3" w:rsidRDefault="0054160B" w:rsidP="00C82DE5">
            <w:pPr>
              <w:pStyle w:val="MTemaNormal"/>
              <w:ind w:left="0"/>
            </w:pPr>
          </w:p>
        </w:tc>
      </w:tr>
      <w:tr w:rsidR="0054160B" w:rsidRPr="009B69C3" w:rsidTr="009B69C3">
        <w:tc>
          <w:tcPr>
            <w:tcW w:w="2977" w:type="dxa"/>
          </w:tcPr>
          <w:p w:rsidR="0054160B" w:rsidRPr="009B69C3" w:rsidRDefault="0054160B" w:rsidP="00C82DE5">
            <w:pPr>
              <w:pStyle w:val="MTemaNormal"/>
              <w:ind w:left="0"/>
            </w:pPr>
            <w:r w:rsidRPr="009B69C3">
              <w:t>E4- Volver a pantalla anterior</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G1</w:t>
            </w:r>
          </w:p>
        </w:tc>
      </w:tr>
    </w:tbl>
    <w:p w:rsidR="0054160B" w:rsidRPr="009B69C3" w:rsidRDefault="0054160B" w:rsidP="000375A1">
      <w:pPr>
        <w:pStyle w:val="MTema3"/>
      </w:pPr>
      <w:bookmarkStart w:id="112" w:name="_Toc274953242"/>
      <w:r w:rsidRPr="009B69C3">
        <w:t>Planilla de Condiciones</w:t>
      </w:r>
      <w:bookmarkEnd w:id="11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4160B" w:rsidRPr="009B69C3" w:rsidTr="00C82DE5">
        <w:tc>
          <w:tcPr>
            <w:tcW w:w="1276" w:type="dxa"/>
          </w:tcPr>
          <w:p w:rsidR="0054160B" w:rsidRPr="009B69C3" w:rsidRDefault="0054160B" w:rsidP="00C82DE5">
            <w:pPr>
              <w:pStyle w:val="MTemaNormal"/>
              <w:ind w:left="0"/>
              <w:jc w:val="center"/>
              <w:rPr>
                <w:b/>
              </w:rPr>
            </w:pPr>
            <w:r w:rsidRPr="009B69C3">
              <w:rPr>
                <w:b/>
              </w:rPr>
              <w:t>Condición</w:t>
            </w:r>
          </w:p>
        </w:tc>
        <w:tc>
          <w:tcPr>
            <w:tcW w:w="7654" w:type="dxa"/>
          </w:tcPr>
          <w:p w:rsidR="0054160B" w:rsidRPr="009B69C3" w:rsidRDefault="0054160B" w:rsidP="00C82DE5">
            <w:pPr>
              <w:pStyle w:val="MTemaNormal"/>
              <w:ind w:left="0"/>
              <w:jc w:val="center"/>
              <w:rPr>
                <w:b/>
              </w:rPr>
            </w:pPr>
            <w:r w:rsidRPr="009B69C3">
              <w:rPr>
                <w:b/>
              </w:rPr>
              <w:t>Detalles</w:t>
            </w:r>
          </w:p>
        </w:tc>
      </w:tr>
      <w:tr w:rsidR="0054160B" w:rsidRPr="009B69C3" w:rsidTr="00C82DE5">
        <w:trPr>
          <w:trHeight w:val="272"/>
        </w:trPr>
        <w:tc>
          <w:tcPr>
            <w:tcW w:w="1276" w:type="dxa"/>
            <w:vAlign w:val="center"/>
          </w:tcPr>
          <w:p w:rsidR="0054160B" w:rsidRPr="009B69C3" w:rsidRDefault="0054160B" w:rsidP="00C82DE5">
            <w:pPr>
              <w:pStyle w:val="MTemaNormal"/>
              <w:ind w:left="0"/>
              <w:jc w:val="left"/>
            </w:pPr>
            <w:r w:rsidRPr="009B69C3">
              <w:t>C1</w:t>
            </w:r>
          </w:p>
        </w:tc>
        <w:tc>
          <w:tcPr>
            <w:tcW w:w="7654" w:type="dxa"/>
            <w:vAlign w:val="center"/>
          </w:tcPr>
          <w:p w:rsidR="0054160B" w:rsidRPr="009B69C3" w:rsidRDefault="0054160B" w:rsidP="00C82DE5">
            <w:pPr>
              <w:pStyle w:val="MTemaNormal"/>
              <w:ind w:left="0"/>
              <w:jc w:val="left"/>
            </w:pPr>
            <w:r w:rsidRPr="009B69C3">
              <w:t>Presionar “</w:t>
            </w:r>
            <w:r w:rsidR="00377DAE" w:rsidRPr="009B69C3">
              <w:t>Salir</w:t>
            </w:r>
            <w:r w:rsidRPr="009B69C3">
              <w:t>”</w:t>
            </w:r>
          </w:p>
        </w:tc>
      </w:tr>
    </w:tbl>
    <w:p w:rsidR="0054160B" w:rsidRPr="009B69C3" w:rsidRDefault="0054160B" w:rsidP="000375A1">
      <w:pPr>
        <w:pStyle w:val="MTema3"/>
      </w:pPr>
      <w:bookmarkStart w:id="113" w:name="_Toc274953243"/>
      <w:r w:rsidRPr="009B69C3">
        <w:t>Casos de prueba</w:t>
      </w:r>
      <w:bookmarkEnd w:id="11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54160B" w:rsidRPr="009B69C3" w:rsidTr="009B69C3">
        <w:tc>
          <w:tcPr>
            <w:tcW w:w="2977" w:type="dxa"/>
          </w:tcPr>
          <w:p w:rsidR="0054160B" w:rsidRPr="009B69C3" w:rsidRDefault="0054160B" w:rsidP="00C82DE5">
            <w:pPr>
              <w:pStyle w:val="MTemaNormal"/>
              <w:ind w:left="0"/>
              <w:jc w:val="center"/>
              <w:rPr>
                <w:b/>
              </w:rPr>
            </w:pPr>
            <w:r w:rsidRPr="009B69C3">
              <w:rPr>
                <w:b/>
              </w:rPr>
              <w:t>Escenario – Condición</w:t>
            </w:r>
          </w:p>
        </w:tc>
        <w:tc>
          <w:tcPr>
            <w:tcW w:w="2835" w:type="dxa"/>
          </w:tcPr>
          <w:p w:rsidR="0054160B" w:rsidRPr="009B69C3" w:rsidRDefault="0054160B" w:rsidP="00C82DE5">
            <w:pPr>
              <w:pStyle w:val="MTemaNormal"/>
              <w:ind w:left="0"/>
              <w:jc w:val="center"/>
              <w:rPr>
                <w:b/>
              </w:rPr>
            </w:pPr>
            <w:r w:rsidRPr="009B69C3">
              <w:rPr>
                <w:b/>
              </w:rPr>
              <w:t>Salida Esperada</w:t>
            </w:r>
          </w:p>
        </w:tc>
        <w:tc>
          <w:tcPr>
            <w:tcW w:w="3118" w:type="dxa"/>
          </w:tcPr>
          <w:p w:rsidR="0054160B" w:rsidRPr="009B69C3" w:rsidRDefault="0054160B" w:rsidP="00C82DE5">
            <w:pPr>
              <w:pStyle w:val="MTemaNormal"/>
              <w:ind w:left="0"/>
              <w:jc w:val="center"/>
              <w:rPr>
                <w:b/>
              </w:rPr>
            </w:pPr>
            <w:r w:rsidRPr="009B69C3">
              <w:rPr>
                <w:b/>
              </w:rPr>
              <w:t>Casos</w:t>
            </w:r>
          </w:p>
        </w:tc>
      </w:tr>
      <w:tr w:rsidR="00377DAE" w:rsidRPr="009B69C3" w:rsidTr="009B69C3">
        <w:tc>
          <w:tcPr>
            <w:tcW w:w="2977" w:type="dxa"/>
          </w:tcPr>
          <w:p w:rsidR="00377DAE" w:rsidRPr="009B69C3" w:rsidRDefault="00377DAE" w:rsidP="00C82DE5">
            <w:pPr>
              <w:pStyle w:val="MTemaNormal"/>
              <w:ind w:left="0"/>
            </w:pPr>
            <w:r w:rsidRPr="009B69C3">
              <w:t>E1 – C1</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E2 – C1</w:t>
            </w:r>
          </w:p>
        </w:tc>
        <w:tc>
          <w:tcPr>
            <w:tcW w:w="2835" w:type="dxa"/>
          </w:tcPr>
          <w:p w:rsidR="0054160B" w:rsidRPr="009B69C3" w:rsidRDefault="00377DAE" w:rsidP="00C82DE5">
            <w:pPr>
              <w:pStyle w:val="MTemaNormal"/>
              <w:ind w:left="0"/>
            </w:pPr>
            <w:r w:rsidRPr="009B69C3">
              <w:t>Se mantiene en la pantalla principal</w:t>
            </w:r>
            <w:r w:rsidR="0054160B" w:rsidRPr="009B69C3">
              <w:t>.</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E3</w:t>
            </w:r>
          </w:p>
        </w:tc>
        <w:tc>
          <w:tcPr>
            <w:tcW w:w="2835" w:type="dxa"/>
          </w:tcPr>
          <w:p w:rsidR="0054160B" w:rsidRPr="009B69C3" w:rsidRDefault="0054160B" w:rsidP="00C82DE5">
            <w:pPr>
              <w:pStyle w:val="MTemaNormal"/>
              <w:ind w:left="0"/>
            </w:pPr>
            <w:r w:rsidRPr="009B69C3">
              <w:t>Se sale del juego.</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E4</w:t>
            </w:r>
          </w:p>
        </w:tc>
        <w:tc>
          <w:tcPr>
            <w:tcW w:w="2835" w:type="dxa"/>
          </w:tcPr>
          <w:p w:rsidR="0054160B" w:rsidRPr="009B69C3" w:rsidRDefault="0054160B" w:rsidP="00C82DE5">
            <w:pPr>
              <w:pStyle w:val="MTemaNormal"/>
              <w:ind w:left="0"/>
              <w:rPr>
                <w:bCs/>
                <w:iCs/>
              </w:rPr>
            </w:pPr>
            <w:r w:rsidRPr="009B69C3">
              <w:rPr>
                <w:bCs/>
                <w:iCs/>
              </w:rPr>
              <w:t>Se retorna a la pantalla anterior.</w:t>
            </w:r>
          </w:p>
        </w:tc>
        <w:tc>
          <w:tcPr>
            <w:tcW w:w="3118" w:type="dxa"/>
          </w:tcPr>
          <w:p w:rsidR="0054160B" w:rsidRPr="009B69C3" w:rsidRDefault="00377DAE" w:rsidP="00C82DE5">
            <w:pPr>
              <w:pStyle w:val="MTemaNormal"/>
              <w:ind w:left="0"/>
            </w:pPr>
            <w:r w:rsidRPr="009B69C3">
              <w:t>Salir.</w:t>
            </w:r>
          </w:p>
        </w:tc>
      </w:tr>
    </w:tbl>
    <w:p w:rsidR="009B69C3" w:rsidRPr="009B69C3" w:rsidRDefault="009B69C3" w:rsidP="009B69C3">
      <w:pPr>
        <w:pStyle w:val="MNormal"/>
      </w:pPr>
      <w:r w:rsidRPr="009B69C3">
        <w:br w:type="page"/>
      </w:r>
    </w:p>
    <w:p w:rsidR="00C053DE" w:rsidRPr="009B69C3" w:rsidRDefault="00C053DE" w:rsidP="000375A1">
      <w:pPr>
        <w:pStyle w:val="MTema2"/>
        <w:tabs>
          <w:tab w:val="clear" w:pos="1304"/>
        </w:tabs>
        <w:ind w:hanging="1304"/>
      </w:pPr>
      <w:bookmarkStart w:id="114" w:name="_Toc274953244"/>
      <w:r w:rsidRPr="009B69C3">
        <w:lastRenderedPageBreak/>
        <w:t>Actualizar Datos Ciudades</w:t>
      </w:r>
      <w:bookmarkEnd w:id="114"/>
    </w:p>
    <w:p w:rsidR="00C053DE" w:rsidRPr="009B69C3" w:rsidRDefault="00C053DE" w:rsidP="00C053DE">
      <w:pPr>
        <w:pStyle w:val="MTemaNormal"/>
      </w:pPr>
      <w:r w:rsidRPr="009B69C3">
        <w:t>Se obtienen por medio del buscador Bing, características de las ciudades para actualizar los datos del Sistema.</w:t>
      </w:r>
    </w:p>
    <w:p w:rsidR="00C053DE" w:rsidRPr="009B69C3" w:rsidRDefault="00C053DE" w:rsidP="000375A1">
      <w:pPr>
        <w:pStyle w:val="MTema3"/>
      </w:pPr>
      <w:bookmarkStart w:id="115" w:name="_Toc274953245"/>
      <w:r w:rsidRPr="009B69C3">
        <w:t>Flujo de eventos principal</w:t>
      </w:r>
      <w:bookmarkEnd w:id="115"/>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administrador selecciona las ciudades que quiere actualizar y elige la opción “Actualizar Datos de Ciudades”.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Sistema procesa la información y actualiza los datos de las ciudades seleccionadas.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Fin CU</w:t>
      </w:r>
      <w:r w:rsidRPr="009B69C3">
        <w:t>.</w:t>
      </w:r>
    </w:p>
    <w:p w:rsidR="00C053DE" w:rsidRPr="009B69C3" w:rsidRDefault="00C053DE" w:rsidP="000375A1">
      <w:pPr>
        <w:pStyle w:val="MTema3"/>
      </w:pPr>
      <w:bookmarkStart w:id="116" w:name="_Toc274953246"/>
      <w:r w:rsidRPr="009B69C3">
        <w:t>Flujos de eventos alternativos</w:t>
      </w:r>
      <w:bookmarkEnd w:id="116"/>
    </w:p>
    <w:p w:rsidR="00C053DE" w:rsidRPr="009B69C3" w:rsidRDefault="00C053DE" w:rsidP="00C053DE">
      <w:pPr>
        <w:pStyle w:val="MTemaNormal"/>
        <w:ind w:left="426"/>
        <w:rPr>
          <w:i/>
        </w:rPr>
      </w:pPr>
      <w:r w:rsidRPr="009B69C3">
        <w:rPr>
          <w:i/>
        </w:rPr>
        <w:t>1A. Fallo en la conexión.</w:t>
      </w:r>
    </w:p>
    <w:p w:rsidR="00C053DE" w:rsidRPr="009B69C3" w:rsidRDefault="00C053DE" w:rsidP="00C053DE">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C053DE" w:rsidRPr="009B69C3" w:rsidRDefault="00C053DE" w:rsidP="00F86B21">
      <w:pPr>
        <w:suppressAutoHyphens/>
        <w:spacing w:after="57"/>
        <w:ind w:left="1843" w:hanging="632"/>
      </w:pPr>
      <w:r w:rsidRPr="009B69C3">
        <w:rPr>
          <w:rFonts w:ascii="Verdana" w:hAnsi="Verdana"/>
        </w:rPr>
        <w:t>1A2.</w:t>
      </w:r>
      <w:r w:rsidRPr="009B69C3">
        <w:rPr>
          <w:rFonts w:ascii="Verdana" w:hAnsi="Verdana"/>
        </w:rPr>
        <w:tab/>
      </w:r>
      <w:r w:rsidR="00F86B21" w:rsidRPr="009B69C3">
        <w:rPr>
          <w:rFonts w:ascii="Verdana" w:hAnsi="Verdana"/>
        </w:rPr>
        <w:t>Retorna a la pantalla principal</w:t>
      </w:r>
      <w:r w:rsidRPr="009B69C3">
        <w:t>.</w:t>
      </w:r>
    </w:p>
    <w:p w:rsidR="00C053DE" w:rsidRPr="009B69C3" w:rsidRDefault="00F86B21" w:rsidP="00C053DE">
      <w:pPr>
        <w:pStyle w:val="MTema4"/>
        <w:numPr>
          <w:ilvl w:val="0"/>
          <w:numId w:val="0"/>
        </w:numPr>
        <w:ind w:left="450"/>
      </w:pPr>
      <w:r w:rsidRPr="009B69C3">
        <w:rPr>
          <w:i w:val="0"/>
        </w:rPr>
        <w:t>2A</w:t>
      </w:r>
      <w:r w:rsidR="00C053DE" w:rsidRPr="009B69C3">
        <w:rPr>
          <w:i w:val="0"/>
        </w:rPr>
        <w:t xml:space="preserve">. </w:t>
      </w:r>
      <w:r w:rsidRPr="009B69C3">
        <w:t>Falta de datos de las ciudades</w:t>
      </w:r>
    </w:p>
    <w:p w:rsidR="00C053DE" w:rsidRPr="009B69C3" w:rsidRDefault="00F86B21" w:rsidP="00F86B21">
      <w:pPr>
        <w:pStyle w:val="MTemaNormal"/>
        <w:ind w:left="1843" w:hanging="583"/>
      </w:pPr>
      <w:r w:rsidRPr="009B69C3">
        <w:t>2A</w:t>
      </w:r>
      <w:r w:rsidR="00C053DE" w:rsidRPr="009B69C3">
        <w:t xml:space="preserve">1. </w:t>
      </w:r>
      <w:r w:rsidRPr="009B69C3">
        <w:t>El Sistema indica con error que no se encontrar noticias recientes para la actualización de los datos</w:t>
      </w:r>
      <w:r w:rsidR="00C053DE" w:rsidRPr="009B69C3">
        <w:t>.</w:t>
      </w:r>
    </w:p>
    <w:p w:rsidR="00F86B21" w:rsidRPr="009B69C3" w:rsidRDefault="00F86B21" w:rsidP="00F86B21">
      <w:pPr>
        <w:pStyle w:val="MTemaNormal"/>
        <w:ind w:left="1843" w:hanging="583"/>
      </w:pPr>
      <w:r w:rsidRPr="009B69C3">
        <w:t>2A2.</w:t>
      </w:r>
      <w:r w:rsidRPr="009B69C3">
        <w:tab/>
        <w:t>Fin CU.</w:t>
      </w:r>
    </w:p>
    <w:p w:rsidR="00C053DE" w:rsidRPr="009B69C3" w:rsidRDefault="00C053DE" w:rsidP="000375A1">
      <w:pPr>
        <w:pStyle w:val="MTema3"/>
        <w:rPr>
          <w:i/>
        </w:rPr>
      </w:pPr>
      <w:bookmarkStart w:id="117" w:name="_Toc274953247"/>
      <w:r w:rsidRPr="009B69C3">
        <w:t>Escenarios</w:t>
      </w:r>
      <w:bookmarkEnd w:id="117"/>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053DE" w:rsidRPr="009B69C3" w:rsidTr="009B69C3">
        <w:tc>
          <w:tcPr>
            <w:tcW w:w="2977" w:type="dxa"/>
          </w:tcPr>
          <w:p w:rsidR="00C053DE" w:rsidRPr="009B69C3" w:rsidRDefault="00C053DE" w:rsidP="00C82DE5">
            <w:pPr>
              <w:pStyle w:val="MTemaNormal"/>
              <w:ind w:left="0"/>
              <w:rPr>
                <w:b/>
              </w:rPr>
            </w:pPr>
            <w:r w:rsidRPr="009B69C3">
              <w:rPr>
                <w:b/>
              </w:rPr>
              <w:t>Nombre de escenario</w:t>
            </w:r>
          </w:p>
        </w:tc>
        <w:tc>
          <w:tcPr>
            <w:tcW w:w="2835" w:type="dxa"/>
          </w:tcPr>
          <w:p w:rsidR="00C053DE" w:rsidRPr="009B69C3" w:rsidRDefault="00C053DE" w:rsidP="00C82DE5">
            <w:pPr>
              <w:pStyle w:val="MTemaNormal"/>
              <w:ind w:left="0"/>
              <w:rPr>
                <w:b/>
              </w:rPr>
            </w:pPr>
            <w:r w:rsidRPr="009B69C3">
              <w:rPr>
                <w:b/>
              </w:rPr>
              <w:t>Flujo Inicial</w:t>
            </w:r>
          </w:p>
        </w:tc>
        <w:tc>
          <w:tcPr>
            <w:tcW w:w="3118" w:type="dxa"/>
          </w:tcPr>
          <w:p w:rsidR="00C053DE" w:rsidRPr="009B69C3" w:rsidRDefault="00C053DE" w:rsidP="00C82DE5">
            <w:pPr>
              <w:pStyle w:val="MTemaNormal"/>
              <w:ind w:left="0"/>
              <w:rPr>
                <w:b/>
              </w:rPr>
            </w:pPr>
            <w:r w:rsidRPr="009B69C3">
              <w:rPr>
                <w:b/>
              </w:rPr>
              <w:t>Flujo alternativo</w:t>
            </w:r>
          </w:p>
        </w:tc>
      </w:tr>
      <w:tr w:rsidR="00C053DE" w:rsidRPr="009B69C3" w:rsidTr="009B69C3">
        <w:tc>
          <w:tcPr>
            <w:tcW w:w="2977" w:type="dxa"/>
          </w:tcPr>
          <w:p w:rsidR="00C053DE" w:rsidRPr="009B69C3" w:rsidRDefault="00C053DE" w:rsidP="00C82DE5">
            <w:pPr>
              <w:pStyle w:val="MTemaNormal"/>
              <w:ind w:left="0"/>
            </w:pPr>
            <w:r w:rsidRPr="009B69C3">
              <w:t xml:space="preserve">E1- </w:t>
            </w:r>
            <w:r w:rsidR="00F86B21" w:rsidRPr="009B69C3">
              <w:t>Actualizar Datos Ciudades</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C053DE" w:rsidP="00C82DE5">
            <w:pPr>
              <w:pStyle w:val="MTemaNormal"/>
              <w:ind w:left="0"/>
            </w:pPr>
          </w:p>
        </w:tc>
      </w:tr>
      <w:tr w:rsidR="00C053DE" w:rsidRPr="009B69C3" w:rsidTr="009B69C3">
        <w:trPr>
          <w:trHeight w:val="322"/>
        </w:trPr>
        <w:tc>
          <w:tcPr>
            <w:tcW w:w="2977" w:type="dxa"/>
          </w:tcPr>
          <w:p w:rsidR="00C053DE" w:rsidRPr="009B69C3" w:rsidRDefault="00C053DE" w:rsidP="00F86B21">
            <w:pPr>
              <w:pStyle w:val="MTemaNormal"/>
              <w:ind w:left="0"/>
            </w:pPr>
            <w:r w:rsidRPr="009B69C3">
              <w:t xml:space="preserve">E2- </w:t>
            </w:r>
            <w:r w:rsidR="00F86B21" w:rsidRPr="009B69C3">
              <w:t>Fallo en la conexión</w:t>
            </w:r>
            <w:r w:rsidRPr="009B69C3">
              <w:t>.</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F86B21" w:rsidP="00C82DE5">
            <w:pPr>
              <w:pStyle w:val="MTemaNormal"/>
              <w:ind w:left="0"/>
            </w:pPr>
            <w:r w:rsidRPr="009B69C3">
              <w:t>1</w:t>
            </w:r>
            <w:r w:rsidR="00C053DE" w:rsidRPr="009B69C3">
              <w:t>A</w:t>
            </w:r>
          </w:p>
          <w:p w:rsidR="00C053DE" w:rsidRPr="009B69C3" w:rsidRDefault="00C053DE" w:rsidP="00C82DE5">
            <w:pPr>
              <w:jc w:val="center"/>
            </w:pPr>
          </w:p>
        </w:tc>
      </w:tr>
      <w:tr w:rsidR="00F86B21" w:rsidRPr="009B69C3" w:rsidTr="009B69C3">
        <w:tc>
          <w:tcPr>
            <w:tcW w:w="2977" w:type="dxa"/>
          </w:tcPr>
          <w:p w:rsidR="00F86B21" w:rsidRPr="009B69C3" w:rsidRDefault="00F86B21" w:rsidP="00F86B21">
            <w:pPr>
              <w:pStyle w:val="MTemaNormal"/>
              <w:ind w:left="0"/>
            </w:pPr>
            <w:r w:rsidRPr="009B69C3">
              <w:t>E3- Falta de datos de las Ciudades.</w:t>
            </w:r>
          </w:p>
        </w:tc>
        <w:tc>
          <w:tcPr>
            <w:tcW w:w="2835" w:type="dxa"/>
          </w:tcPr>
          <w:p w:rsidR="00F86B21" w:rsidRPr="009B69C3" w:rsidRDefault="00F86B21" w:rsidP="00C82DE5">
            <w:pPr>
              <w:pStyle w:val="MTemaNormal"/>
              <w:ind w:left="0"/>
            </w:pPr>
            <w:r w:rsidRPr="009B69C3">
              <w:t>Flujo principal</w:t>
            </w:r>
          </w:p>
        </w:tc>
        <w:tc>
          <w:tcPr>
            <w:tcW w:w="3118" w:type="dxa"/>
          </w:tcPr>
          <w:p w:rsidR="00F86B21" w:rsidRPr="009B69C3" w:rsidRDefault="00F86B21" w:rsidP="00C82DE5">
            <w:pPr>
              <w:pStyle w:val="MTemaNormal"/>
              <w:ind w:left="0"/>
            </w:pPr>
            <w:r w:rsidRPr="009B69C3">
              <w:t>2A</w:t>
            </w:r>
          </w:p>
        </w:tc>
      </w:tr>
    </w:tbl>
    <w:p w:rsidR="00C053DE" w:rsidRPr="009B69C3" w:rsidRDefault="00C053DE" w:rsidP="000375A1">
      <w:pPr>
        <w:pStyle w:val="MTema3"/>
      </w:pPr>
      <w:bookmarkStart w:id="118" w:name="_Toc274953248"/>
      <w:r w:rsidRPr="009B69C3">
        <w:t>Planilla de Condiciones</w:t>
      </w:r>
      <w:bookmarkEnd w:id="11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053DE" w:rsidRPr="009B69C3" w:rsidTr="00C82DE5">
        <w:tc>
          <w:tcPr>
            <w:tcW w:w="1276" w:type="dxa"/>
          </w:tcPr>
          <w:p w:rsidR="00C053DE" w:rsidRPr="009B69C3" w:rsidRDefault="00C053DE" w:rsidP="00C82DE5">
            <w:pPr>
              <w:pStyle w:val="MTemaNormal"/>
              <w:ind w:left="0"/>
              <w:jc w:val="center"/>
              <w:rPr>
                <w:b/>
              </w:rPr>
            </w:pPr>
            <w:r w:rsidRPr="009B69C3">
              <w:rPr>
                <w:b/>
              </w:rPr>
              <w:t>Condición</w:t>
            </w:r>
          </w:p>
        </w:tc>
        <w:tc>
          <w:tcPr>
            <w:tcW w:w="7654" w:type="dxa"/>
          </w:tcPr>
          <w:p w:rsidR="00C053DE" w:rsidRPr="009B69C3" w:rsidRDefault="00C053DE" w:rsidP="00C82DE5">
            <w:pPr>
              <w:pStyle w:val="MTemaNormal"/>
              <w:ind w:left="0"/>
              <w:jc w:val="center"/>
              <w:rPr>
                <w:b/>
              </w:rPr>
            </w:pPr>
            <w:r w:rsidRPr="009B69C3">
              <w:rPr>
                <w:b/>
              </w:rPr>
              <w:t>Detalles</w:t>
            </w:r>
          </w:p>
        </w:tc>
      </w:tr>
      <w:tr w:rsidR="00C053DE" w:rsidRPr="009B69C3" w:rsidTr="00C82DE5">
        <w:trPr>
          <w:trHeight w:val="272"/>
        </w:trPr>
        <w:tc>
          <w:tcPr>
            <w:tcW w:w="1276" w:type="dxa"/>
            <w:vAlign w:val="center"/>
          </w:tcPr>
          <w:p w:rsidR="00C053DE" w:rsidRPr="009B69C3" w:rsidRDefault="00C053DE" w:rsidP="00C82DE5">
            <w:pPr>
              <w:pStyle w:val="MTemaNormal"/>
              <w:ind w:left="0"/>
              <w:jc w:val="left"/>
            </w:pPr>
            <w:r w:rsidRPr="009B69C3">
              <w:t>C1</w:t>
            </w:r>
          </w:p>
        </w:tc>
        <w:tc>
          <w:tcPr>
            <w:tcW w:w="7654" w:type="dxa"/>
            <w:vAlign w:val="center"/>
          </w:tcPr>
          <w:p w:rsidR="00C053DE" w:rsidRPr="009B69C3" w:rsidRDefault="00C053DE" w:rsidP="00F86B21">
            <w:pPr>
              <w:pStyle w:val="MTemaNormal"/>
              <w:ind w:left="0"/>
              <w:jc w:val="left"/>
            </w:pPr>
            <w:r w:rsidRPr="009B69C3">
              <w:t>Presionar “</w:t>
            </w:r>
            <w:r w:rsidR="00F86B21" w:rsidRPr="009B69C3">
              <w:t>Actualizar Datos de Ciudades</w:t>
            </w:r>
            <w:r w:rsidRPr="009B69C3">
              <w:t>”</w:t>
            </w:r>
          </w:p>
        </w:tc>
      </w:tr>
    </w:tbl>
    <w:p w:rsidR="00C053DE" w:rsidRPr="009B69C3" w:rsidRDefault="00C053DE" w:rsidP="000375A1">
      <w:pPr>
        <w:pStyle w:val="MTema3"/>
      </w:pPr>
      <w:bookmarkStart w:id="119" w:name="_Toc274953249"/>
      <w:r w:rsidRPr="009B69C3">
        <w:t>Casos de prueba</w:t>
      </w:r>
      <w:bookmarkEnd w:id="11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053DE" w:rsidRPr="009B69C3" w:rsidTr="009B69C3">
        <w:tc>
          <w:tcPr>
            <w:tcW w:w="2977" w:type="dxa"/>
          </w:tcPr>
          <w:p w:rsidR="00C053DE" w:rsidRPr="009B69C3" w:rsidRDefault="00C053DE" w:rsidP="00C82DE5">
            <w:pPr>
              <w:pStyle w:val="MTemaNormal"/>
              <w:ind w:left="0"/>
              <w:jc w:val="center"/>
              <w:rPr>
                <w:b/>
              </w:rPr>
            </w:pPr>
            <w:r w:rsidRPr="009B69C3">
              <w:rPr>
                <w:b/>
              </w:rPr>
              <w:t>Escenario – Condición</w:t>
            </w:r>
          </w:p>
        </w:tc>
        <w:tc>
          <w:tcPr>
            <w:tcW w:w="2835" w:type="dxa"/>
          </w:tcPr>
          <w:p w:rsidR="00C053DE" w:rsidRPr="009B69C3" w:rsidRDefault="00C053DE" w:rsidP="00C82DE5">
            <w:pPr>
              <w:pStyle w:val="MTemaNormal"/>
              <w:ind w:left="0"/>
              <w:jc w:val="center"/>
              <w:rPr>
                <w:b/>
              </w:rPr>
            </w:pPr>
            <w:r w:rsidRPr="009B69C3">
              <w:rPr>
                <w:b/>
              </w:rPr>
              <w:t>Salida Esperada</w:t>
            </w:r>
          </w:p>
        </w:tc>
        <w:tc>
          <w:tcPr>
            <w:tcW w:w="3118" w:type="dxa"/>
          </w:tcPr>
          <w:p w:rsidR="00C053DE" w:rsidRPr="009B69C3" w:rsidRDefault="00C053DE" w:rsidP="00C82DE5">
            <w:pPr>
              <w:pStyle w:val="MTemaNormal"/>
              <w:ind w:left="0"/>
              <w:jc w:val="center"/>
              <w:rPr>
                <w:b/>
              </w:rPr>
            </w:pPr>
            <w:r w:rsidRPr="009B69C3">
              <w:rPr>
                <w:b/>
              </w:rPr>
              <w:t>Casos</w:t>
            </w:r>
          </w:p>
        </w:tc>
      </w:tr>
      <w:tr w:rsidR="00C053DE" w:rsidRPr="009B69C3" w:rsidTr="009B69C3">
        <w:tc>
          <w:tcPr>
            <w:tcW w:w="2977" w:type="dxa"/>
          </w:tcPr>
          <w:p w:rsidR="00C053DE" w:rsidRPr="009B69C3" w:rsidRDefault="00C053DE" w:rsidP="00C82DE5">
            <w:pPr>
              <w:pStyle w:val="MTemaNormal"/>
              <w:ind w:left="0"/>
            </w:pPr>
            <w:r w:rsidRPr="009B69C3">
              <w:t>E1 – C1</w:t>
            </w:r>
          </w:p>
        </w:tc>
        <w:tc>
          <w:tcPr>
            <w:tcW w:w="2835" w:type="dxa"/>
          </w:tcPr>
          <w:p w:rsidR="00C053DE" w:rsidRPr="009B69C3" w:rsidRDefault="00C053DE" w:rsidP="00F86B21">
            <w:pPr>
              <w:pStyle w:val="MTemaNormal"/>
              <w:ind w:left="0"/>
            </w:pPr>
            <w:r w:rsidRPr="009B69C3">
              <w:t xml:space="preserve">Se </w:t>
            </w:r>
            <w:r w:rsidR="00F86B21" w:rsidRPr="009B69C3">
              <w:t>actualizaron los Datos de Ciudades</w:t>
            </w:r>
            <w:r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E2 – C1</w:t>
            </w:r>
          </w:p>
        </w:tc>
        <w:tc>
          <w:tcPr>
            <w:tcW w:w="2835" w:type="dxa"/>
          </w:tcPr>
          <w:p w:rsidR="00C053DE" w:rsidRPr="009B69C3" w:rsidRDefault="00F86B21" w:rsidP="008F2C8B">
            <w:pPr>
              <w:pStyle w:val="MTemaNormal"/>
              <w:ind w:left="0"/>
            </w:pPr>
            <w:r w:rsidRPr="009B69C3">
              <w:t xml:space="preserve">El </w:t>
            </w:r>
            <w:r w:rsidR="008F2C8B" w:rsidRPr="009B69C3">
              <w:t>S</w:t>
            </w:r>
            <w:r w:rsidRPr="009B69C3">
              <w:t>istema indica fallo en la conexión con Bing</w:t>
            </w:r>
            <w:r w:rsidR="00C053DE"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E3</w:t>
            </w:r>
            <w:r w:rsidR="00F86B21" w:rsidRPr="009B69C3">
              <w:t xml:space="preserve"> – C1</w:t>
            </w:r>
          </w:p>
        </w:tc>
        <w:tc>
          <w:tcPr>
            <w:tcW w:w="2835" w:type="dxa"/>
          </w:tcPr>
          <w:p w:rsidR="00C053DE" w:rsidRPr="009B69C3" w:rsidRDefault="00F86B21" w:rsidP="00C82DE5">
            <w:pPr>
              <w:pStyle w:val="MTemaNormal"/>
              <w:ind w:left="0"/>
            </w:pPr>
            <w:r w:rsidRPr="009B69C3">
              <w:t>El Sistema indica con error que no se encontrar noticias recientes para la actualización de los datos</w:t>
            </w:r>
          </w:p>
        </w:tc>
        <w:tc>
          <w:tcPr>
            <w:tcW w:w="3118" w:type="dxa"/>
          </w:tcPr>
          <w:p w:rsidR="00C053DE" w:rsidRPr="009B69C3" w:rsidRDefault="00F86B21" w:rsidP="00C82DE5">
            <w:pPr>
              <w:pStyle w:val="MTemaNormal"/>
              <w:ind w:left="0"/>
            </w:pPr>
            <w:r w:rsidRPr="009B69C3">
              <w:t>Actualizar Datos de Ciudades</w:t>
            </w:r>
          </w:p>
        </w:tc>
      </w:tr>
    </w:tbl>
    <w:p w:rsidR="009B69C3" w:rsidRPr="009B69C3" w:rsidRDefault="009B69C3" w:rsidP="009B69C3">
      <w:pPr>
        <w:pStyle w:val="MNormal"/>
      </w:pPr>
      <w:r w:rsidRPr="009B69C3">
        <w:br w:type="page"/>
      </w:r>
    </w:p>
    <w:p w:rsidR="008F2C8B" w:rsidRPr="009B69C3" w:rsidRDefault="008F2C8B" w:rsidP="000375A1">
      <w:pPr>
        <w:pStyle w:val="MTema2"/>
        <w:tabs>
          <w:tab w:val="clear" w:pos="1304"/>
        </w:tabs>
        <w:ind w:hanging="1304"/>
      </w:pPr>
      <w:bookmarkStart w:id="120" w:name="_Toc274953250"/>
      <w:r w:rsidRPr="009B69C3">
        <w:lastRenderedPageBreak/>
        <w:t>Actualizar Datos Famosos</w:t>
      </w:r>
      <w:bookmarkEnd w:id="120"/>
    </w:p>
    <w:p w:rsidR="008F2C8B" w:rsidRPr="009B69C3" w:rsidRDefault="008F2C8B" w:rsidP="008F2C8B">
      <w:pPr>
        <w:pStyle w:val="MTemaNormal"/>
      </w:pPr>
      <w:r w:rsidRPr="009B69C3">
        <w:t>Se obtienen, por medio del buscador Bing, noticias de los famosos. Los que luego van a ser personajes de cada ciudad en el juego.</w:t>
      </w:r>
    </w:p>
    <w:p w:rsidR="008F2C8B" w:rsidRPr="009B69C3" w:rsidRDefault="008F2C8B" w:rsidP="000375A1">
      <w:pPr>
        <w:pStyle w:val="MTema3"/>
      </w:pPr>
      <w:bookmarkStart w:id="121" w:name="_Toc274953251"/>
      <w:r w:rsidRPr="009B69C3">
        <w:t>Flujo de eventos principal</w:t>
      </w:r>
      <w:bookmarkEnd w:id="121"/>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administrador selecciona los famosos que quiere actualizar y elige la opción “Actualizar Datos de Famoso”.</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Sistema procesa la información y actualiza los datos de los famosos seleccionados.</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Fin CU</w:t>
      </w:r>
    </w:p>
    <w:p w:rsidR="008F2C8B" w:rsidRPr="009B69C3" w:rsidRDefault="008F2C8B" w:rsidP="000375A1">
      <w:pPr>
        <w:pStyle w:val="MTema3"/>
      </w:pPr>
      <w:bookmarkStart w:id="122" w:name="_Toc274953252"/>
      <w:r w:rsidRPr="009B69C3">
        <w:t>Flujos de eventos alternativos</w:t>
      </w:r>
      <w:bookmarkEnd w:id="122"/>
    </w:p>
    <w:p w:rsidR="008F2C8B" w:rsidRPr="009B69C3" w:rsidRDefault="008F2C8B" w:rsidP="008F2C8B">
      <w:pPr>
        <w:pStyle w:val="MTemaNormal"/>
        <w:ind w:left="426"/>
        <w:rPr>
          <w:i/>
        </w:rPr>
      </w:pPr>
      <w:r w:rsidRPr="009B69C3">
        <w:rPr>
          <w:i/>
        </w:rPr>
        <w:t>1A. Fallo en la conexión.</w:t>
      </w:r>
    </w:p>
    <w:p w:rsidR="008F2C8B" w:rsidRPr="009B69C3" w:rsidRDefault="008F2C8B" w:rsidP="008F2C8B">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8F2C8B" w:rsidRPr="009B69C3" w:rsidRDefault="008F2C8B" w:rsidP="008F2C8B">
      <w:pPr>
        <w:suppressAutoHyphens/>
        <w:spacing w:after="57"/>
        <w:ind w:left="1843" w:hanging="632"/>
      </w:pPr>
      <w:r w:rsidRPr="009B69C3">
        <w:rPr>
          <w:rFonts w:ascii="Verdana" w:hAnsi="Verdana"/>
        </w:rPr>
        <w:t>1A2.</w:t>
      </w:r>
      <w:r w:rsidRPr="009B69C3">
        <w:rPr>
          <w:rFonts w:ascii="Verdana" w:hAnsi="Verdana"/>
        </w:rPr>
        <w:tab/>
        <w:t>Retorna a la pantalla principal</w:t>
      </w:r>
      <w:r w:rsidRPr="009B69C3">
        <w:t>.</w:t>
      </w:r>
    </w:p>
    <w:p w:rsidR="008F2C8B" w:rsidRPr="009B69C3" w:rsidRDefault="008F2C8B" w:rsidP="008F2C8B">
      <w:pPr>
        <w:pStyle w:val="MTema4"/>
        <w:numPr>
          <w:ilvl w:val="0"/>
          <w:numId w:val="0"/>
        </w:numPr>
        <w:ind w:left="450"/>
      </w:pPr>
      <w:r w:rsidRPr="009B69C3">
        <w:rPr>
          <w:i w:val="0"/>
        </w:rPr>
        <w:t xml:space="preserve">2A. </w:t>
      </w:r>
      <w:r w:rsidRPr="009B69C3">
        <w:t>Falta de datos de los famosos</w:t>
      </w:r>
    </w:p>
    <w:p w:rsidR="008F2C8B" w:rsidRPr="009B69C3" w:rsidRDefault="008F2C8B" w:rsidP="008F2C8B">
      <w:pPr>
        <w:pStyle w:val="MTemaNormal"/>
        <w:ind w:left="1843" w:hanging="583"/>
      </w:pPr>
      <w:r w:rsidRPr="009B69C3">
        <w:t>2A1. El Sistema indica con error que no se encontrar noticias recientes para la actualización de los datos.</w:t>
      </w:r>
    </w:p>
    <w:p w:rsidR="008F2C8B" w:rsidRPr="009B69C3" w:rsidRDefault="008F2C8B" w:rsidP="008F2C8B">
      <w:pPr>
        <w:pStyle w:val="MTemaNormal"/>
        <w:ind w:left="1843" w:hanging="583"/>
      </w:pPr>
      <w:r w:rsidRPr="009B69C3">
        <w:t>2A2.</w:t>
      </w:r>
      <w:r w:rsidRPr="009B69C3">
        <w:tab/>
        <w:t>Fin CU.</w:t>
      </w:r>
    </w:p>
    <w:p w:rsidR="008F2C8B" w:rsidRPr="009B69C3" w:rsidRDefault="008F2C8B" w:rsidP="000375A1">
      <w:pPr>
        <w:pStyle w:val="MTema3"/>
        <w:rPr>
          <w:i/>
        </w:rPr>
      </w:pPr>
      <w:bookmarkStart w:id="123" w:name="_Toc274953253"/>
      <w:r w:rsidRPr="009B69C3">
        <w:t>Escenarios</w:t>
      </w:r>
      <w:bookmarkEnd w:id="123"/>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F2C8B" w:rsidRPr="009B69C3" w:rsidTr="009B69C3">
        <w:tc>
          <w:tcPr>
            <w:tcW w:w="2977" w:type="dxa"/>
          </w:tcPr>
          <w:p w:rsidR="008F2C8B" w:rsidRPr="009B69C3" w:rsidRDefault="008F2C8B" w:rsidP="00C82DE5">
            <w:pPr>
              <w:pStyle w:val="MTemaNormal"/>
              <w:ind w:left="0"/>
              <w:rPr>
                <w:b/>
              </w:rPr>
            </w:pPr>
            <w:r w:rsidRPr="009B69C3">
              <w:rPr>
                <w:b/>
              </w:rPr>
              <w:t>Nombre de escenario</w:t>
            </w:r>
          </w:p>
        </w:tc>
        <w:tc>
          <w:tcPr>
            <w:tcW w:w="2835" w:type="dxa"/>
          </w:tcPr>
          <w:p w:rsidR="008F2C8B" w:rsidRPr="009B69C3" w:rsidRDefault="008F2C8B" w:rsidP="00C82DE5">
            <w:pPr>
              <w:pStyle w:val="MTemaNormal"/>
              <w:ind w:left="0"/>
              <w:rPr>
                <w:b/>
              </w:rPr>
            </w:pPr>
            <w:r w:rsidRPr="009B69C3">
              <w:rPr>
                <w:b/>
              </w:rPr>
              <w:t>Flujo Inicial</w:t>
            </w:r>
          </w:p>
        </w:tc>
        <w:tc>
          <w:tcPr>
            <w:tcW w:w="3118" w:type="dxa"/>
          </w:tcPr>
          <w:p w:rsidR="008F2C8B" w:rsidRPr="009B69C3" w:rsidRDefault="008F2C8B" w:rsidP="00C82DE5">
            <w:pPr>
              <w:pStyle w:val="MTemaNormal"/>
              <w:ind w:left="0"/>
              <w:rPr>
                <w:b/>
              </w:rPr>
            </w:pPr>
            <w:r w:rsidRPr="009B69C3">
              <w:rPr>
                <w:b/>
              </w:rPr>
              <w:t>Flujo alternativo</w:t>
            </w:r>
          </w:p>
        </w:tc>
      </w:tr>
      <w:tr w:rsidR="008F2C8B" w:rsidRPr="009B69C3" w:rsidTr="009B69C3">
        <w:tc>
          <w:tcPr>
            <w:tcW w:w="2977" w:type="dxa"/>
          </w:tcPr>
          <w:p w:rsidR="008F2C8B" w:rsidRPr="009B69C3" w:rsidRDefault="008F2C8B" w:rsidP="00C82DE5">
            <w:pPr>
              <w:pStyle w:val="MTemaNormal"/>
              <w:ind w:left="0"/>
            </w:pPr>
            <w:r w:rsidRPr="009B69C3">
              <w:t>E1- Actualizar Datos Ciudades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p>
        </w:tc>
      </w:tr>
      <w:tr w:rsidR="008F2C8B" w:rsidRPr="009B69C3" w:rsidTr="009B69C3">
        <w:trPr>
          <w:trHeight w:val="322"/>
        </w:trPr>
        <w:tc>
          <w:tcPr>
            <w:tcW w:w="2977" w:type="dxa"/>
          </w:tcPr>
          <w:p w:rsidR="008F2C8B" w:rsidRPr="009B69C3" w:rsidRDefault="008F2C8B" w:rsidP="00C82DE5">
            <w:pPr>
              <w:pStyle w:val="MTemaNormal"/>
              <w:ind w:left="0"/>
            </w:pPr>
            <w:r w:rsidRPr="009B69C3">
              <w:t>E2- Fallo en la conexión.</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1A</w:t>
            </w:r>
          </w:p>
          <w:p w:rsidR="008F2C8B" w:rsidRPr="009B69C3" w:rsidRDefault="008F2C8B" w:rsidP="00C82DE5">
            <w:pPr>
              <w:jc w:val="center"/>
            </w:pPr>
          </w:p>
        </w:tc>
      </w:tr>
      <w:tr w:rsidR="008F2C8B" w:rsidRPr="009B69C3" w:rsidTr="009B69C3">
        <w:tc>
          <w:tcPr>
            <w:tcW w:w="2977" w:type="dxa"/>
          </w:tcPr>
          <w:p w:rsidR="008F2C8B" w:rsidRPr="009B69C3" w:rsidRDefault="008F2C8B" w:rsidP="008F2C8B">
            <w:pPr>
              <w:pStyle w:val="MTemaNormal"/>
              <w:ind w:left="0"/>
            </w:pPr>
            <w:r w:rsidRPr="009B69C3">
              <w:t>E3- Falta de datos de las Famosos.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2A</w:t>
            </w:r>
          </w:p>
        </w:tc>
      </w:tr>
    </w:tbl>
    <w:p w:rsidR="008F2C8B" w:rsidRPr="009B69C3" w:rsidRDefault="008F2C8B" w:rsidP="000375A1">
      <w:pPr>
        <w:pStyle w:val="MTema3"/>
      </w:pPr>
      <w:bookmarkStart w:id="124" w:name="_Toc274953254"/>
      <w:r w:rsidRPr="009B69C3">
        <w:t>Planilla de Condiciones</w:t>
      </w:r>
      <w:bookmarkEnd w:id="12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F2C8B" w:rsidRPr="009B69C3" w:rsidTr="00C82DE5">
        <w:tc>
          <w:tcPr>
            <w:tcW w:w="1276" w:type="dxa"/>
          </w:tcPr>
          <w:p w:rsidR="008F2C8B" w:rsidRPr="009B69C3" w:rsidRDefault="008F2C8B" w:rsidP="00C82DE5">
            <w:pPr>
              <w:pStyle w:val="MTemaNormal"/>
              <w:ind w:left="0"/>
              <w:jc w:val="center"/>
              <w:rPr>
                <w:b/>
              </w:rPr>
            </w:pPr>
            <w:r w:rsidRPr="009B69C3">
              <w:rPr>
                <w:b/>
              </w:rPr>
              <w:t>Condición</w:t>
            </w:r>
          </w:p>
        </w:tc>
        <w:tc>
          <w:tcPr>
            <w:tcW w:w="7654" w:type="dxa"/>
          </w:tcPr>
          <w:p w:rsidR="008F2C8B" w:rsidRPr="009B69C3" w:rsidRDefault="008F2C8B" w:rsidP="00C82DE5">
            <w:pPr>
              <w:pStyle w:val="MTemaNormal"/>
              <w:ind w:left="0"/>
              <w:jc w:val="center"/>
              <w:rPr>
                <w:b/>
              </w:rPr>
            </w:pPr>
            <w:r w:rsidRPr="009B69C3">
              <w:rPr>
                <w:b/>
              </w:rPr>
              <w:t>Detalles</w:t>
            </w:r>
          </w:p>
        </w:tc>
      </w:tr>
      <w:tr w:rsidR="008F2C8B" w:rsidRPr="009B69C3" w:rsidTr="00C82DE5">
        <w:trPr>
          <w:trHeight w:val="272"/>
        </w:trPr>
        <w:tc>
          <w:tcPr>
            <w:tcW w:w="1276" w:type="dxa"/>
            <w:vAlign w:val="center"/>
          </w:tcPr>
          <w:p w:rsidR="008F2C8B" w:rsidRPr="009B69C3" w:rsidRDefault="008F2C8B" w:rsidP="00C82DE5">
            <w:pPr>
              <w:pStyle w:val="MTemaNormal"/>
              <w:ind w:left="0"/>
              <w:jc w:val="left"/>
            </w:pPr>
            <w:r w:rsidRPr="009B69C3">
              <w:t>C1</w:t>
            </w:r>
          </w:p>
        </w:tc>
        <w:tc>
          <w:tcPr>
            <w:tcW w:w="7654" w:type="dxa"/>
            <w:vAlign w:val="center"/>
          </w:tcPr>
          <w:p w:rsidR="008F2C8B" w:rsidRPr="009B69C3" w:rsidRDefault="008F2C8B" w:rsidP="008F2C8B">
            <w:pPr>
              <w:pStyle w:val="MTemaNormal"/>
              <w:ind w:left="0"/>
              <w:jc w:val="left"/>
            </w:pPr>
            <w:r w:rsidRPr="009B69C3">
              <w:t>Presionar “Actualizar Datos de Famosos”</w:t>
            </w:r>
          </w:p>
        </w:tc>
      </w:tr>
    </w:tbl>
    <w:p w:rsidR="008F2C8B" w:rsidRPr="009B69C3" w:rsidRDefault="008F2C8B" w:rsidP="000375A1">
      <w:pPr>
        <w:pStyle w:val="MTema3"/>
      </w:pPr>
      <w:bookmarkStart w:id="125" w:name="_Toc274953255"/>
      <w:r w:rsidRPr="009B69C3">
        <w:t>Casos de prueba</w:t>
      </w:r>
      <w:bookmarkEnd w:id="12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8F2C8B" w:rsidRPr="009B69C3" w:rsidTr="009B69C3">
        <w:tc>
          <w:tcPr>
            <w:tcW w:w="2977" w:type="dxa"/>
          </w:tcPr>
          <w:p w:rsidR="008F2C8B" w:rsidRPr="009B69C3" w:rsidRDefault="008F2C8B" w:rsidP="00C82DE5">
            <w:pPr>
              <w:pStyle w:val="MTemaNormal"/>
              <w:ind w:left="0"/>
              <w:jc w:val="center"/>
              <w:rPr>
                <w:b/>
              </w:rPr>
            </w:pPr>
            <w:r w:rsidRPr="009B69C3">
              <w:rPr>
                <w:b/>
              </w:rPr>
              <w:t>Escenario – Condición</w:t>
            </w:r>
          </w:p>
        </w:tc>
        <w:tc>
          <w:tcPr>
            <w:tcW w:w="2835" w:type="dxa"/>
          </w:tcPr>
          <w:p w:rsidR="008F2C8B" w:rsidRPr="009B69C3" w:rsidRDefault="008F2C8B" w:rsidP="00C82DE5">
            <w:pPr>
              <w:pStyle w:val="MTemaNormal"/>
              <w:ind w:left="0"/>
              <w:jc w:val="center"/>
              <w:rPr>
                <w:b/>
              </w:rPr>
            </w:pPr>
            <w:r w:rsidRPr="009B69C3">
              <w:rPr>
                <w:b/>
              </w:rPr>
              <w:t>Salida Esperada</w:t>
            </w:r>
          </w:p>
        </w:tc>
        <w:tc>
          <w:tcPr>
            <w:tcW w:w="3118" w:type="dxa"/>
          </w:tcPr>
          <w:p w:rsidR="008F2C8B" w:rsidRPr="009B69C3" w:rsidRDefault="008F2C8B" w:rsidP="00C82DE5">
            <w:pPr>
              <w:pStyle w:val="MTemaNormal"/>
              <w:ind w:left="0"/>
              <w:jc w:val="center"/>
              <w:rPr>
                <w:b/>
              </w:rPr>
            </w:pPr>
            <w:r w:rsidRPr="009B69C3">
              <w:rPr>
                <w:b/>
              </w:rPr>
              <w:t>Casos</w:t>
            </w:r>
          </w:p>
        </w:tc>
      </w:tr>
      <w:tr w:rsidR="008F2C8B" w:rsidRPr="009B69C3" w:rsidTr="009B69C3">
        <w:tc>
          <w:tcPr>
            <w:tcW w:w="2977" w:type="dxa"/>
          </w:tcPr>
          <w:p w:rsidR="008F2C8B" w:rsidRPr="009B69C3" w:rsidRDefault="008F2C8B" w:rsidP="00C82DE5">
            <w:pPr>
              <w:pStyle w:val="MTemaNormal"/>
              <w:ind w:left="0"/>
            </w:pPr>
            <w:r w:rsidRPr="009B69C3">
              <w:t>E1 – C1</w:t>
            </w:r>
          </w:p>
        </w:tc>
        <w:tc>
          <w:tcPr>
            <w:tcW w:w="2835" w:type="dxa"/>
          </w:tcPr>
          <w:p w:rsidR="008F2C8B" w:rsidRPr="009B69C3" w:rsidRDefault="008F2C8B" w:rsidP="00C82DE5">
            <w:pPr>
              <w:pStyle w:val="MTemaNormal"/>
              <w:ind w:left="0"/>
            </w:pPr>
            <w:r w:rsidRPr="009B69C3">
              <w:t>Se actualizaron los Datos de Famosos.</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E2 – C1</w:t>
            </w:r>
          </w:p>
        </w:tc>
        <w:tc>
          <w:tcPr>
            <w:tcW w:w="2835" w:type="dxa"/>
          </w:tcPr>
          <w:p w:rsidR="008F2C8B" w:rsidRPr="009B69C3" w:rsidRDefault="008F2C8B" w:rsidP="00C82DE5">
            <w:pPr>
              <w:pStyle w:val="MTemaNormal"/>
              <w:ind w:left="0"/>
            </w:pPr>
            <w:r w:rsidRPr="009B69C3">
              <w:t>El Sistema indica fallo en la conexión con Bing.</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E3 – C1</w:t>
            </w:r>
          </w:p>
        </w:tc>
        <w:tc>
          <w:tcPr>
            <w:tcW w:w="2835" w:type="dxa"/>
          </w:tcPr>
          <w:p w:rsidR="008F2C8B" w:rsidRPr="009B69C3" w:rsidRDefault="008F2C8B" w:rsidP="00C82DE5">
            <w:pPr>
              <w:pStyle w:val="MTemaNormal"/>
              <w:ind w:left="0"/>
            </w:pPr>
            <w:r w:rsidRPr="009B69C3">
              <w:t>El Sistema indica con error que no se encontrar noticias recientes para la actualización de los datos</w:t>
            </w:r>
          </w:p>
        </w:tc>
        <w:tc>
          <w:tcPr>
            <w:tcW w:w="3118" w:type="dxa"/>
          </w:tcPr>
          <w:p w:rsidR="008F2C8B" w:rsidRPr="009B69C3" w:rsidRDefault="008F2C8B" w:rsidP="00C82DE5">
            <w:pPr>
              <w:pStyle w:val="MTemaNormal"/>
              <w:ind w:left="0"/>
            </w:pPr>
            <w:r w:rsidRPr="009B69C3">
              <w:t>Actualizar Datos de Famosos</w:t>
            </w:r>
          </w:p>
        </w:tc>
      </w:tr>
    </w:tbl>
    <w:p w:rsidR="009B69C3" w:rsidRPr="009B69C3" w:rsidRDefault="009B69C3" w:rsidP="009B69C3">
      <w:pPr>
        <w:pStyle w:val="MNormal"/>
      </w:pPr>
      <w:r w:rsidRPr="009B69C3">
        <w:br w:type="page"/>
      </w:r>
    </w:p>
    <w:p w:rsidR="00CA648B" w:rsidRPr="009B69C3" w:rsidRDefault="008A0F12" w:rsidP="000375A1">
      <w:pPr>
        <w:pStyle w:val="MTema2"/>
        <w:tabs>
          <w:tab w:val="clear" w:pos="1304"/>
        </w:tabs>
        <w:ind w:hanging="1304"/>
      </w:pPr>
      <w:bookmarkStart w:id="126" w:name="_Toc274953256"/>
      <w:r w:rsidRPr="009B69C3">
        <w:lastRenderedPageBreak/>
        <w:t>Guardar Estado</w:t>
      </w:r>
      <w:bookmarkEnd w:id="126"/>
    </w:p>
    <w:p w:rsidR="00CA648B" w:rsidRPr="009B69C3" w:rsidRDefault="008A0F12" w:rsidP="00CA648B">
      <w:pPr>
        <w:pStyle w:val="MTemaNormal"/>
      </w:pPr>
      <w:r w:rsidRPr="009B69C3">
        <w:t>Se guarda el estado del juego hasta el momento</w:t>
      </w:r>
      <w:r w:rsidR="00CA648B" w:rsidRPr="009B69C3">
        <w:t>.</w:t>
      </w:r>
    </w:p>
    <w:p w:rsidR="00CA648B" w:rsidRPr="009B69C3" w:rsidRDefault="00CA648B" w:rsidP="000375A1">
      <w:pPr>
        <w:pStyle w:val="MTema3"/>
      </w:pPr>
      <w:bookmarkStart w:id="127" w:name="_Toc274953257"/>
      <w:r w:rsidRPr="009B69C3">
        <w:t>Flujo de eventos principal</w:t>
      </w:r>
      <w:bookmarkEnd w:id="127"/>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Usuario indica que quiere realizar otra actividad en el WP7 (ejemplo: buscar información, atender una llamada, etc.).</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Sistema guarda el estado del juego.</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Fin CU.</w:t>
      </w:r>
    </w:p>
    <w:p w:rsidR="00CA648B" w:rsidRPr="009B69C3" w:rsidRDefault="008A0F12" w:rsidP="000375A1">
      <w:pPr>
        <w:pStyle w:val="MTema3"/>
      </w:pPr>
      <w:r w:rsidRPr="009B69C3">
        <w:t xml:space="preserve"> </w:t>
      </w:r>
      <w:bookmarkStart w:id="128" w:name="_Toc274953258"/>
      <w:r w:rsidRPr="009B69C3">
        <w:t xml:space="preserve">CU </w:t>
      </w:r>
      <w:r w:rsidR="00CA648B" w:rsidRPr="009B69C3">
        <w:t>Flujos de eventos alternativos</w:t>
      </w:r>
      <w:bookmarkEnd w:id="128"/>
    </w:p>
    <w:p w:rsidR="008A0F12" w:rsidRPr="009B69C3" w:rsidRDefault="008A0F12" w:rsidP="008A0F12">
      <w:pPr>
        <w:pStyle w:val="MTemaNormal"/>
        <w:rPr>
          <w:i/>
        </w:rPr>
      </w:pPr>
      <w:r w:rsidRPr="009B69C3">
        <w:rPr>
          <w:i/>
        </w:rPr>
        <w:t>3A. Fallo en la conexión.</w:t>
      </w:r>
    </w:p>
    <w:p w:rsidR="008A0F12" w:rsidRPr="009B69C3" w:rsidRDefault="008A0F12" w:rsidP="008A0F12">
      <w:pPr>
        <w:pStyle w:val="MTemaNormal"/>
        <w:tabs>
          <w:tab w:val="left" w:pos="1276"/>
        </w:tabs>
        <w:ind w:left="1843" w:hanging="567"/>
      </w:pPr>
      <w:r w:rsidRPr="009B69C3">
        <w:t xml:space="preserve">3A1. </w:t>
      </w:r>
      <w:r w:rsidR="008F2C8B" w:rsidRPr="009B69C3">
        <w:t>El Sistema indica con error que no se pudo conectar con el “servidor”.</w:t>
      </w:r>
      <w:r w:rsidRPr="009B69C3">
        <w:t xml:space="preserve"> </w:t>
      </w:r>
    </w:p>
    <w:p w:rsidR="00CA648B" w:rsidRPr="009B69C3" w:rsidRDefault="008A0F12" w:rsidP="008A0F12">
      <w:pPr>
        <w:pStyle w:val="MTemaNormal"/>
        <w:ind w:left="993" w:firstLine="283"/>
      </w:pPr>
      <w:r w:rsidRPr="009B69C3">
        <w:t>3A2.  Fin de CU.</w:t>
      </w:r>
    </w:p>
    <w:p w:rsidR="00CA648B" w:rsidRPr="009B69C3" w:rsidRDefault="00CA648B" w:rsidP="000375A1">
      <w:pPr>
        <w:pStyle w:val="MTema3"/>
        <w:rPr>
          <w:i/>
        </w:rPr>
      </w:pPr>
      <w:bookmarkStart w:id="129" w:name="_Toc274953259"/>
      <w:r w:rsidRPr="009B69C3">
        <w:t>Escenarios</w:t>
      </w:r>
      <w:bookmarkEnd w:id="129"/>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A648B" w:rsidRPr="009B69C3" w:rsidTr="009B69C3">
        <w:tc>
          <w:tcPr>
            <w:tcW w:w="2977" w:type="dxa"/>
          </w:tcPr>
          <w:p w:rsidR="00CA648B" w:rsidRPr="009B69C3" w:rsidRDefault="00CA648B" w:rsidP="0010223A">
            <w:pPr>
              <w:pStyle w:val="MTemaNormal"/>
              <w:ind w:left="0"/>
              <w:rPr>
                <w:b/>
              </w:rPr>
            </w:pPr>
            <w:r w:rsidRPr="009B69C3">
              <w:rPr>
                <w:b/>
              </w:rPr>
              <w:t>Nombre de escenario</w:t>
            </w:r>
          </w:p>
        </w:tc>
        <w:tc>
          <w:tcPr>
            <w:tcW w:w="2835" w:type="dxa"/>
          </w:tcPr>
          <w:p w:rsidR="00CA648B" w:rsidRPr="009B69C3" w:rsidRDefault="00CA648B" w:rsidP="0010223A">
            <w:pPr>
              <w:pStyle w:val="MTemaNormal"/>
              <w:ind w:left="0"/>
              <w:rPr>
                <w:b/>
              </w:rPr>
            </w:pPr>
            <w:r w:rsidRPr="009B69C3">
              <w:rPr>
                <w:b/>
              </w:rPr>
              <w:t>Flujo Inicial</w:t>
            </w:r>
          </w:p>
        </w:tc>
        <w:tc>
          <w:tcPr>
            <w:tcW w:w="3118" w:type="dxa"/>
          </w:tcPr>
          <w:p w:rsidR="00CA648B" w:rsidRPr="009B69C3" w:rsidRDefault="00CA648B" w:rsidP="0010223A">
            <w:pPr>
              <w:pStyle w:val="MTemaNormal"/>
              <w:ind w:left="0"/>
              <w:rPr>
                <w:b/>
              </w:rPr>
            </w:pPr>
            <w:r w:rsidRPr="009B69C3">
              <w:rPr>
                <w:b/>
              </w:rPr>
              <w:t>Flujo alternativo</w:t>
            </w:r>
          </w:p>
        </w:tc>
      </w:tr>
      <w:tr w:rsidR="00CA648B" w:rsidRPr="009B69C3" w:rsidTr="009B69C3">
        <w:tc>
          <w:tcPr>
            <w:tcW w:w="2977" w:type="dxa"/>
          </w:tcPr>
          <w:p w:rsidR="00CA648B" w:rsidRPr="009B69C3" w:rsidRDefault="00CA648B" w:rsidP="008A0F12">
            <w:pPr>
              <w:pStyle w:val="MTemaNormal"/>
              <w:ind w:left="0"/>
            </w:pPr>
            <w:r w:rsidRPr="009B69C3">
              <w:t xml:space="preserve">E1- </w:t>
            </w:r>
            <w:r w:rsidR="008A0F12" w:rsidRPr="009B69C3">
              <w:t>Guardar Estado.</w:t>
            </w:r>
          </w:p>
        </w:tc>
        <w:tc>
          <w:tcPr>
            <w:tcW w:w="2835" w:type="dxa"/>
          </w:tcPr>
          <w:p w:rsidR="00CA648B" w:rsidRPr="009B69C3" w:rsidRDefault="00CA648B" w:rsidP="0010223A">
            <w:pPr>
              <w:pStyle w:val="MTemaNormal"/>
              <w:ind w:left="0"/>
            </w:pPr>
            <w:r w:rsidRPr="009B69C3">
              <w:t>Flujo principal</w:t>
            </w:r>
          </w:p>
        </w:tc>
        <w:tc>
          <w:tcPr>
            <w:tcW w:w="3118" w:type="dxa"/>
          </w:tcPr>
          <w:p w:rsidR="00CA648B" w:rsidRPr="009B69C3" w:rsidRDefault="00CA648B" w:rsidP="0010223A">
            <w:pPr>
              <w:pStyle w:val="MTemaNormal"/>
              <w:ind w:left="0"/>
            </w:pPr>
          </w:p>
        </w:tc>
      </w:tr>
      <w:tr w:rsidR="008A0F12" w:rsidRPr="009B69C3" w:rsidTr="009B69C3">
        <w:tc>
          <w:tcPr>
            <w:tcW w:w="2977" w:type="dxa"/>
          </w:tcPr>
          <w:p w:rsidR="008A0F12" w:rsidRPr="009B69C3" w:rsidRDefault="008A0F12" w:rsidP="0010223A">
            <w:pPr>
              <w:pStyle w:val="MTemaNormal"/>
              <w:ind w:left="0"/>
            </w:pPr>
            <w:r w:rsidRPr="009B69C3">
              <w:t>E2– Fallo en la cone</w:t>
            </w:r>
            <w:r w:rsidR="008F2C8B" w:rsidRPr="009B69C3">
              <w:t>xión con el servidor.</w:t>
            </w:r>
          </w:p>
        </w:tc>
        <w:tc>
          <w:tcPr>
            <w:tcW w:w="2835" w:type="dxa"/>
          </w:tcPr>
          <w:p w:rsidR="008A0F12" w:rsidRPr="009B69C3" w:rsidRDefault="008A0F12" w:rsidP="0010223A">
            <w:pPr>
              <w:pStyle w:val="MTemaNormal"/>
              <w:ind w:left="0"/>
            </w:pPr>
            <w:r w:rsidRPr="009B69C3">
              <w:t>Flujo principal</w:t>
            </w:r>
          </w:p>
        </w:tc>
        <w:tc>
          <w:tcPr>
            <w:tcW w:w="3118" w:type="dxa"/>
          </w:tcPr>
          <w:p w:rsidR="008A0F12" w:rsidRPr="009B69C3" w:rsidRDefault="008F2C8B" w:rsidP="0010223A">
            <w:pPr>
              <w:pStyle w:val="MTemaNormal"/>
              <w:ind w:left="0"/>
            </w:pPr>
            <w:r w:rsidRPr="009B69C3">
              <w:t>2</w:t>
            </w:r>
            <w:r w:rsidR="008A0F12" w:rsidRPr="009B69C3">
              <w:t>A</w:t>
            </w:r>
          </w:p>
          <w:p w:rsidR="008A0F12" w:rsidRPr="009B69C3" w:rsidRDefault="008A0F12" w:rsidP="0010223A">
            <w:pPr>
              <w:jc w:val="center"/>
            </w:pPr>
          </w:p>
        </w:tc>
      </w:tr>
    </w:tbl>
    <w:p w:rsidR="00CA648B" w:rsidRPr="009B69C3" w:rsidRDefault="00CA648B" w:rsidP="000375A1">
      <w:pPr>
        <w:pStyle w:val="MTema3"/>
      </w:pPr>
      <w:bookmarkStart w:id="130" w:name="_Toc274953260"/>
      <w:r w:rsidRPr="009B69C3">
        <w:t>Planilla de Condiciones</w:t>
      </w:r>
      <w:bookmarkEnd w:id="13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648B" w:rsidRPr="009B69C3" w:rsidTr="0010223A">
        <w:tc>
          <w:tcPr>
            <w:tcW w:w="1276" w:type="dxa"/>
          </w:tcPr>
          <w:p w:rsidR="00CA648B" w:rsidRPr="009B69C3" w:rsidRDefault="00CA648B" w:rsidP="0010223A">
            <w:pPr>
              <w:pStyle w:val="MTemaNormal"/>
              <w:ind w:left="0"/>
              <w:jc w:val="center"/>
              <w:rPr>
                <w:b/>
              </w:rPr>
            </w:pPr>
            <w:r w:rsidRPr="009B69C3">
              <w:rPr>
                <w:b/>
              </w:rPr>
              <w:t>Condición</w:t>
            </w:r>
          </w:p>
        </w:tc>
        <w:tc>
          <w:tcPr>
            <w:tcW w:w="7654" w:type="dxa"/>
          </w:tcPr>
          <w:p w:rsidR="00CA648B" w:rsidRPr="009B69C3" w:rsidRDefault="00CA648B" w:rsidP="0010223A">
            <w:pPr>
              <w:pStyle w:val="MTemaNormal"/>
              <w:ind w:left="0"/>
              <w:jc w:val="center"/>
              <w:rPr>
                <w:b/>
              </w:rPr>
            </w:pPr>
            <w:r w:rsidRPr="009B69C3">
              <w:rPr>
                <w:b/>
              </w:rPr>
              <w:t>Detalles</w:t>
            </w:r>
          </w:p>
        </w:tc>
      </w:tr>
      <w:tr w:rsidR="00CA648B" w:rsidRPr="009B69C3" w:rsidTr="0010223A">
        <w:trPr>
          <w:trHeight w:val="272"/>
        </w:trPr>
        <w:tc>
          <w:tcPr>
            <w:tcW w:w="1276" w:type="dxa"/>
            <w:vAlign w:val="center"/>
          </w:tcPr>
          <w:p w:rsidR="00CA648B" w:rsidRPr="009B69C3" w:rsidRDefault="00CA648B" w:rsidP="0010223A">
            <w:pPr>
              <w:pStyle w:val="MTemaNormal"/>
              <w:ind w:left="0"/>
              <w:jc w:val="left"/>
            </w:pPr>
            <w:r w:rsidRPr="009B69C3">
              <w:t>C1</w:t>
            </w:r>
          </w:p>
        </w:tc>
        <w:tc>
          <w:tcPr>
            <w:tcW w:w="7654" w:type="dxa"/>
            <w:vAlign w:val="center"/>
          </w:tcPr>
          <w:p w:rsidR="00CA648B" w:rsidRPr="009B69C3" w:rsidRDefault="00A40795" w:rsidP="0010223A">
            <w:pPr>
              <w:pStyle w:val="MTemaNormal"/>
              <w:ind w:left="0"/>
              <w:jc w:val="left"/>
            </w:pPr>
            <w:r w:rsidRPr="009B69C3">
              <w:t>Usuario indica que quiere realizar otra actividad en el WP7</w:t>
            </w:r>
          </w:p>
        </w:tc>
      </w:tr>
    </w:tbl>
    <w:p w:rsidR="00CA648B" w:rsidRPr="009B69C3" w:rsidRDefault="00CA648B" w:rsidP="000375A1">
      <w:pPr>
        <w:pStyle w:val="MTema3"/>
      </w:pPr>
      <w:bookmarkStart w:id="131" w:name="_Toc274953261"/>
      <w:r w:rsidRPr="009B69C3">
        <w:t>Casos de prueba</w:t>
      </w:r>
      <w:bookmarkEnd w:id="13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A648B" w:rsidRPr="009B69C3" w:rsidTr="009B69C3">
        <w:tc>
          <w:tcPr>
            <w:tcW w:w="2977" w:type="dxa"/>
          </w:tcPr>
          <w:p w:rsidR="00CA648B" w:rsidRPr="009B69C3" w:rsidRDefault="00CA648B" w:rsidP="0010223A">
            <w:pPr>
              <w:pStyle w:val="MTemaNormal"/>
              <w:ind w:left="0"/>
              <w:jc w:val="center"/>
              <w:rPr>
                <w:b/>
              </w:rPr>
            </w:pPr>
            <w:r w:rsidRPr="009B69C3">
              <w:rPr>
                <w:b/>
              </w:rPr>
              <w:t>Escenario – Condición</w:t>
            </w:r>
          </w:p>
        </w:tc>
        <w:tc>
          <w:tcPr>
            <w:tcW w:w="2835" w:type="dxa"/>
          </w:tcPr>
          <w:p w:rsidR="00CA648B" w:rsidRPr="009B69C3" w:rsidRDefault="00CA648B" w:rsidP="0010223A">
            <w:pPr>
              <w:pStyle w:val="MTemaNormal"/>
              <w:ind w:left="0"/>
              <w:jc w:val="center"/>
              <w:rPr>
                <w:b/>
              </w:rPr>
            </w:pPr>
            <w:r w:rsidRPr="009B69C3">
              <w:rPr>
                <w:b/>
              </w:rPr>
              <w:t>Salida Esperada</w:t>
            </w:r>
          </w:p>
        </w:tc>
        <w:tc>
          <w:tcPr>
            <w:tcW w:w="3118" w:type="dxa"/>
          </w:tcPr>
          <w:p w:rsidR="00CA648B" w:rsidRPr="009B69C3" w:rsidRDefault="00CA648B" w:rsidP="0010223A">
            <w:pPr>
              <w:pStyle w:val="MTemaNormal"/>
              <w:ind w:left="0"/>
              <w:jc w:val="center"/>
              <w:rPr>
                <w:b/>
              </w:rPr>
            </w:pPr>
            <w:r w:rsidRPr="009B69C3">
              <w:rPr>
                <w:b/>
              </w:rPr>
              <w:t>Casos</w:t>
            </w:r>
          </w:p>
        </w:tc>
      </w:tr>
      <w:tr w:rsidR="00CA648B" w:rsidRPr="009B69C3" w:rsidTr="009B69C3">
        <w:tc>
          <w:tcPr>
            <w:tcW w:w="2977" w:type="dxa"/>
          </w:tcPr>
          <w:p w:rsidR="00CA648B" w:rsidRPr="009B69C3" w:rsidRDefault="00CA648B" w:rsidP="0010223A">
            <w:pPr>
              <w:pStyle w:val="MTemaNormal"/>
              <w:ind w:left="0"/>
            </w:pPr>
            <w:r w:rsidRPr="009B69C3">
              <w:t>E1 – C1</w:t>
            </w:r>
          </w:p>
        </w:tc>
        <w:tc>
          <w:tcPr>
            <w:tcW w:w="2835" w:type="dxa"/>
          </w:tcPr>
          <w:p w:rsidR="00CA648B" w:rsidRPr="009B69C3" w:rsidRDefault="00A40795" w:rsidP="0010223A">
            <w:pPr>
              <w:pStyle w:val="MTemaNormal"/>
              <w:ind w:left="0"/>
            </w:pPr>
            <w:r w:rsidRPr="009B69C3">
              <w:t>El Sistema guarda el estado del Usuario</w:t>
            </w:r>
          </w:p>
        </w:tc>
        <w:tc>
          <w:tcPr>
            <w:tcW w:w="3118" w:type="dxa"/>
          </w:tcPr>
          <w:p w:rsidR="00CA648B" w:rsidRPr="009B69C3" w:rsidRDefault="00A40795" w:rsidP="0010223A">
            <w:pPr>
              <w:pStyle w:val="MTemaNormal"/>
              <w:ind w:left="0"/>
            </w:pPr>
            <w:r w:rsidRPr="009B69C3">
              <w:t>Guardar Estado</w:t>
            </w:r>
          </w:p>
        </w:tc>
      </w:tr>
      <w:tr w:rsidR="00A40795" w:rsidRPr="009B69C3" w:rsidTr="009B69C3">
        <w:tc>
          <w:tcPr>
            <w:tcW w:w="2977" w:type="dxa"/>
          </w:tcPr>
          <w:p w:rsidR="00A40795" w:rsidRPr="009B69C3" w:rsidRDefault="00A40795" w:rsidP="0010223A">
            <w:pPr>
              <w:pStyle w:val="MTemaNormal"/>
              <w:ind w:left="0"/>
            </w:pPr>
            <w:r w:rsidRPr="009B69C3">
              <w:t>E2 – C1</w:t>
            </w:r>
          </w:p>
        </w:tc>
        <w:tc>
          <w:tcPr>
            <w:tcW w:w="2835" w:type="dxa"/>
          </w:tcPr>
          <w:p w:rsidR="00A40795" w:rsidRPr="009B69C3" w:rsidRDefault="00A40795" w:rsidP="0010223A">
            <w:pPr>
              <w:pStyle w:val="MTemaNormal"/>
              <w:ind w:left="0"/>
            </w:pPr>
            <w:r w:rsidRPr="009B69C3">
              <w:t>El Sistema despliega un mensaje indicando que no hay sospechosos que cumplan con los filtros ingresados</w:t>
            </w:r>
          </w:p>
        </w:tc>
        <w:tc>
          <w:tcPr>
            <w:tcW w:w="3118" w:type="dxa"/>
          </w:tcPr>
          <w:p w:rsidR="00A40795" w:rsidRPr="009B69C3" w:rsidRDefault="00A40795" w:rsidP="00C82DE5">
            <w:pPr>
              <w:pStyle w:val="MTemaNormal"/>
              <w:ind w:left="0"/>
            </w:pPr>
            <w:r w:rsidRPr="009B69C3">
              <w:t>Guardar Estado</w:t>
            </w:r>
          </w:p>
        </w:tc>
      </w:tr>
    </w:tbl>
    <w:p w:rsidR="009B69C3" w:rsidRPr="009B69C3" w:rsidRDefault="009B69C3" w:rsidP="009B69C3">
      <w:pPr>
        <w:pStyle w:val="MNormal"/>
      </w:pPr>
      <w:bookmarkStart w:id="132" w:name="_Toc85952967"/>
      <w:bookmarkStart w:id="133" w:name="_Toc242346733"/>
      <w:r w:rsidRPr="009B69C3">
        <w:br w:type="page"/>
      </w:r>
    </w:p>
    <w:p w:rsidR="00924158" w:rsidRPr="009B69C3" w:rsidRDefault="00924158" w:rsidP="000375A1">
      <w:pPr>
        <w:pStyle w:val="MTema2"/>
        <w:tabs>
          <w:tab w:val="clear" w:pos="1304"/>
        </w:tabs>
        <w:ind w:hanging="1304"/>
      </w:pPr>
      <w:bookmarkStart w:id="134" w:name="_Toc274953262"/>
      <w:r w:rsidRPr="009B69C3">
        <w:lastRenderedPageBreak/>
        <w:t>Requerimientos No funcionales</w:t>
      </w:r>
      <w:bookmarkEnd w:id="134"/>
    </w:p>
    <w:p w:rsidR="00924158" w:rsidRPr="009B69C3" w:rsidRDefault="00924158" w:rsidP="000375A1">
      <w:pPr>
        <w:pStyle w:val="MTema3"/>
      </w:pPr>
      <w:bookmarkStart w:id="135" w:name="_Toc274953263"/>
      <w:bookmarkEnd w:id="132"/>
      <w:bookmarkEnd w:id="133"/>
      <w:r w:rsidRPr="009B69C3">
        <w:t xml:space="preserve">Demora en </w:t>
      </w:r>
      <w:r w:rsidR="008113FF" w:rsidRPr="009B69C3">
        <w:t>la velocidad de respuesta</w:t>
      </w:r>
      <w:bookmarkEnd w:id="135"/>
    </w:p>
    <w:p w:rsidR="008113FF" w:rsidRPr="009B69C3" w:rsidRDefault="00924158" w:rsidP="001F657E">
      <w:pPr>
        <w:pStyle w:val="X"/>
        <w:numPr>
          <w:ilvl w:val="0"/>
          <w:numId w:val="25"/>
        </w:numPr>
        <w:ind w:left="850" w:hanging="357"/>
        <w:outlineLvl w:val="9"/>
      </w:pPr>
      <w:r w:rsidRPr="009B69C3">
        <w:t>Procedimiento de prueb</w:t>
      </w:r>
      <w:r w:rsidR="008113FF" w:rsidRPr="009B69C3">
        <w:t>a</w:t>
      </w:r>
    </w:p>
    <w:p w:rsidR="008113FF" w:rsidRPr="009B69C3" w:rsidRDefault="008113FF" w:rsidP="008113FF">
      <w:pPr>
        <w:pStyle w:val="MTemaNormal"/>
      </w:pPr>
      <w:r w:rsidRPr="009B69C3">
        <w:t>Se navegará por la aplicación y se probará que el sistema deberá ser tener un rendimiento alto en cuanto a velocidad de respuesta. No deberá demorar más de 15 segundos en arrancar a jugar. Aunque esto podría verse afectado por el ancho de banda disponible</w:t>
      </w:r>
    </w:p>
    <w:p w:rsidR="00924158" w:rsidRPr="009B69C3" w:rsidRDefault="008113FF" w:rsidP="000375A1">
      <w:pPr>
        <w:pStyle w:val="MTema3"/>
        <w:rPr>
          <w:i/>
        </w:rPr>
      </w:pPr>
      <w:bookmarkStart w:id="136" w:name="_Toc274953264"/>
      <w:r w:rsidRPr="009B69C3">
        <w:t>Interfaz amigable, vistosa e intuitiva</w:t>
      </w:r>
      <w:bookmarkEnd w:id="136"/>
    </w:p>
    <w:p w:rsidR="00924158" w:rsidRPr="009B69C3" w:rsidRDefault="00924158" w:rsidP="001F657E">
      <w:pPr>
        <w:pStyle w:val="X"/>
        <w:numPr>
          <w:ilvl w:val="0"/>
          <w:numId w:val="25"/>
        </w:numPr>
        <w:ind w:left="850" w:hanging="357"/>
        <w:outlineLvl w:val="9"/>
      </w:pPr>
      <w:bookmarkStart w:id="137" w:name="_Toc242346737"/>
      <w:r w:rsidRPr="009B69C3">
        <w:t>Procedimiento de prueba</w:t>
      </w:r>
      <w:bookmarkEnd w:id="137"/>
    </w:p>
    <w:p w:rsidR="00924158" w:rsidRPr="009B69C3" w:rsidRDefault="008113FF" w:rsidP="00924158">
      <w:pPr>
        <w:pStyle w:val="MTemaNormal"/>
      </w:pPr>
      <w:r w:rsidRPr="009B69C3">
        <w:t>Al igual que en el anterior se navegará por la aplicación de forma de corroborar que la misma cuente con una interfaz adecuada atractiva</w:t>
      </w:r>
      <w:r w:rsidR="00924158" w:rsidRPr="009B69C3">
        <w:t>. Debido a que se trata de un juego es muy importante cumplir con los requisitos pedidos por el cliente.</w:t>
      </w:r>
    </w:p>
    <w:p w:rsidR="00924158" w:rsidRPr="009B69C3" w:rsidRDefault="00924158" w:rsidP="000375A1">
      <w:pPr>
        <w:pStyle w:val="MTema1"/>
        <w:spacing w:before="360"/>
      </w:pPr>
      <w:bookmarkStart w:id="138" w:name="_Toc85952969"/>
      <w:bookmarkStart w:id="139" w:name="_Toc242346740"/>
      <w:bookmarkStart w:id="140" w:name="_Toc274953265"/>
      <w:r w:rsidRPr="009B69C3">
        <w:t>Procedimientos de prueba de Documentos</w:t>
      </w:r>
      <w:bookmarkEnd w:id="138"/>
      <w:bookmarkEnd w:id="139"/>
      <w:bookmarkEnd w:id="140"/>
    </w:p>
    <w:p w:rsidR="00924158" w:rsidRPr="009B69C3" w:rsidRDefault="00924158" w:rsidP="009B69C3">
      <w:pPr>
        <w:pStyle w:val="MTemaNormal"/>
      </w:pPr>
      <w:r w:rsidRPr="009B69C3">
        <w:t xml:space="preserve">Se revisará que los errores encontrados en verificaciones anteriores hayan sido corregidos. </w:t>
      </w:r>
    </w:p>
    <w:sectPr w:rsidR="00924158" w:rsidRPr="009B69C3" w:rsidSect="005032A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FB9" w:rsidRDefault="00814FB9">
      <w:r>
        <w:separator/>
      </w:r>
    </w:p>
  </w:endnote>
  <w:endnote w:type="continuationSeparator" w:id="0">
    <w:p w:rsidR="00814FB9" w:rsidRDefault="00814F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2C" w:rsidRDefault="0074242C">
    <w:pPr>
      <w:pStyle w:val="Piedepgina"/>
      <w:jc w:val="center"/>
    </w:pPr>
    <w:r>
      <w:t>Modelo de Casos de Prueba</w:t>
    </w:r>
    <w:r>
      <w:tab/>
    </w:r>
    <w:r>
      <w:tab/>
      <w:t xml:space="preserve">Página </w:t>
    </w:r>
    <w:r w:rsidR="00E11ED5">
      <w:rPr>
        <w:rStyle w:val="Nmerodepgina"/>
      </w:rPr>
      <w:fldChar w:fldCharType="begin"/>
    </w:r>
    <w:r>
      <w:rPr>
        <w:rStyle w:val="Nmerodepgina"/>
      </w:rPr>
      <w:instrText xml:space="preserve"> PAGE </w:instrText>
    </w:r>
    <w:r w:rsidR="00E11ED5">
      <w:rPr>
        <w:rStyle w:val="Nmerodepgina"/>
      </w:rPr>
      <w:fldChar w:fldCharType="separate"/>
    </w:r>
    <w:r w:rsidR="00E36FB4">
      <w:rPr>
        <w:rStyle w:val="Nmerodepgina"/>
        <w:noProof/>
      </w:rPr>
      <w:t>1</w:t>
    </w:r>
    <w:r w:rsidR="00E11ED5">
      <w:rPr>
        <w:rStyle w:val="Nmerodepgina"/>
      </w:rPr>
      <w:fldChar w:fldCharType="end"/>
    </w:r>
    <w:r>
      <w:rPr>
        <w:rStyle w:val="Nmerodepgina"/>
      </w:rPr>
      <w:t xml:space="preserve"> de </w:t>
    </w:r>
    <w:r w:rsidR="00E11ED5">
      <w:rPr>
        <w:rStyle w:val="Nmerodepgina"/>
      </w:rPr>
      <w:fldChar w:fldCharType="begin"/>
    </w:r>
    <w:r>
      <w:rPr>
        <w:rStyle w:val="Nmerodepgina"/>
      </w:rPr>
      <w:instrText xml:space="preserve"> NUMPAGES </w:instrText>
    </w:r>
    <w:r w:rsidR="00E11ED5">
      <w:rPr>
        <w:rStyle w:val="Nmerodepgina"/>
      </w:rPr>
      <w:fldChar w:fldCharType="separate"/>
    </w:r>
    <w:r w:rsidR="00E36FB4">
      <w:rPr>
        <w:rStyle w:val="Nmerodepgina"/>
        <w:noProof/>
      </w:rPr>
      <w:t>23</w:t>
    </w:r>
    <w:r w:rsidR="00E11ED5">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FB9" w:rsidRDefault="00814FB9">
      <w:r>
        <w:separator/>
      </w:r>
    </w:p>
  </w:footnote>
  <w:footnote w:type="continuationSeparator" w:id="0">
    <w:p w:rsidR="00814FB9" w:rsidRDefault="00814F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decimal"/>
      <w:lvlText w:val="%1."/>
      <w:lvlJc w:val="left"/>
      <w:pPr>
        <w:tabs>
          <w:tab w:val="num" w:pos="0"/>
        </w:tabs>
        <w:ind w:left="1069" w:hanging="360"/>
      </w:pPr>
    </w:lvl>
  </w:abstractNum>
  <w:abstractNum w:abstractNumId="1">
    <w:nsid w:val="00000003"/>
    <w:multiLevelType w:val="singleLevel"/>
    <w:tmpl w:val="00000003"/>
    <w:name w:val="WW8Num9"/>
    <w:lvl w:ilvl="0">
      <w:start w:val="1"/>
      <w:numFmt w:val="decimal"/>
      <w:lvlText w:val="%1."/>
      <w:lvlJc w:val="left"/>
      <w:pPr>
        <w:tabs>
          <w:tab w:val="num" w:pos="0"/>
        </w:tabs>
        <w:ind w:left="1211" w:hanging="360"/>
      </w:pPr>
    </w:lvl>
  </w:abstractNum>
  <w:abstractNum w:abstractNumId="2">
    <w:nsid w:val="00000005"/>
    <w:multiLevelType w:val="singleLevel"/>
    <w:tmpl w:val="00000005"/>
    <w:name w:val="WW8Num16"/>
    <w:lvl w:ilvl="0">
      <w:start w:val="1"/>
      <w:numFmt w:val="decimal"/>
      <w:lvlText w:val="%1."/>
      <w:lvlJc w:val="left"/>
      <w:pPr>
        <w:tabs>
          <w:tab w:val="num" w:pos="0"/>
        </w:tabs>
        <w:ind w:left="1069" w:hanging="360"/>
      </w:pPr>
    </w:lvl>
  </w:abstractNum>
  <w:abstractNum w:abstractNumId="3">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24"/>
    <w:lvl w:ilvl="0">
      <w:start w:val="1"/>
      <w:numFmt w:val="decimal"/>
      <w:lvlText w:val="%1."/>
      <w:lvlJc w:val="left"/>
      <w:pPr>
        <w:tabs>
          <w:tab w:val="num" w:pos="0"/>
        </w:tabs>
        <w:ind w:left="1211" w:hanging="360"/>
      </w:pPr>
    </w:lvl>
  </w:abstractNum>
  <w:abstractNum w:abstractNumId="5">
    <w:nsid w:val="0000000A"/>
    <w:multiLevelType w:val="singleLevel"/>
    <w:tmpl w:val="0000000A"/>
    <w:name w:val="WW8Num26"/>
    <w:lvl w:ilvl="0">
      <w:start w:val="1"/>
      <w:numFmt w:val="bullet"/>
      <w:lvlText w:val=""/>
      <w:lvlJc w:val="left"/>
      <w:pPr>
        <w:tabs>
          <w:tab w:val="num" w:pos="1287"/>
        </w:tabs>
        <w:ind w:left="1287" w:hanging="360"/>
      </w:pPr>
      <w:rPr>
        <w:rFonts w:ascii="Symbol" w:hAnsi="Symbol"/>
      </w:rPr>
    </w:lvl>
  </w:abstractNum>
  <w:abstractNum w:abstractNumId="6">
    <w:nsid w:val="0000000C"/>
    <w:multiLevelType w:val="singleLevel"/>
    <w:tmpl w:val="0000000C"/>
    <w:lvl w:ilvl="0">
      <w:start w:val="1"/>
      <w:numFmt w:val="decimal"/>
      <w:lvlText w:val="%1."/>
      <w:lvlJc w:val="left"/>
      <w:pPr>
        <w:tabs>
          <w:tab w:val="num" w:pos="0"/>
        </w:tabs>
        <w:ind w:left="1069" w:hanging="360"/>
      </w:pPr>
    </w:lvl>
  </w:abstractNum>
  <w:abstractNum w:abstractNumId="7">
    <w:nsid w:val="0000000D"/>
    <w:multiLevelType w:val="singleLevel"/>
    <w:tmpl w:val="0000000D"/>
    <w:name w:val="WW8Num28"/>
    <w:lvl w:ilvl="0">
      <w:start w:val="1"/>
      <w:numFmt w:val="decimal"/>
      <w:lvlText w:val="%1."/>
      <w:lvlJc w:val="left"/>
      <w:pPr>
        <w:tabs>
          <w:tab w:val="num" w:pos="0"/>
        </w:tabs>
        <w:ind w:left="1069" w:hanging="360"/>
      </w:pPr>
    </w:lvl>
  </w:abstractNum>
  <w:abstractNum w:abstractNumId="8">
    <w:nsid w:val="0000000E"/>
    <w:multiLevelType w:val="singleLevel"/>
    <w:tmpl w:val="0000000E"/>
    <w:name w:val="WW8Num30"/>
    <w:lvl w:ilvl="0">
      <w:start w:val="1"/>
      <w:numFmt w:val="decimal"/>
      <w:lvlText w:val="%1."/>
      <w:lvlJc w:val="left"/>
      <w:pPr>
        <w:tabs>
          <w:tab w:val="num" w:pos="0"/>
        </w:tabs>
        <w:ind w:left="1211" w:hanging="360"/>
      </w:pPr>
    </w:lvl>
  </w:abstractNum>
  <w:abstractNum w:abstractNumId="9">
    <w:nsid w:val="0000000F"/>
    <w:multiLevelType w:val="singleLevel"/>
    <w:tmpl w:val="0000000F"/>
    <w:name w:val="WW8Num32"/>
    <w:lvl w:ilvl="0">
      <w:start w:val="1"/>
      <w:numFmt w:val="decimal"/>
      <w:lvlText w:val="%1."/>
      <w:lvlJc w:val="left"/>
      <w:pPr>
        <w:tabs>
          <w:tab w:val="num" w:pos="0"/>
        </w:tabs>
        <w:ind w:left="1069" w:hanging="360"/>
      </w:pPr>
    </w:lvl>
  </w:abstractNum>
  <w:abstractNum w:abstractNumId="10">
    <w:nsid w:val="00000010"/>
    <w:multiLevelType w:val="singleLevel"/>
    <w:tmpl w:val="00000010"/>
    <w:name w:val="WW8Num34"/>
    <w:lvl w:ilvl="0">
      <w:start w:val="1"/>
      <w:numFmt w:val="decimal"/>
      <w:lvlText w:val="%1."/>
      <w:lvlJc w:val="left"/>
      <w:pPr>
        <w:tabs>
          <w:tab w:val="num" w:pos="0"/>
        </w:tabs>
        <w:ind w:left="1069" w:hanging="360"/>
      </w:pPr>
    </w:lvl>
  </w:abstractNum>
  <w:abstractNum w:abstractNumId="11">
    <w:nsid w:val="00000011"/>
    <w:multiLevelType w:val="singleLevel"/>
    <w:tmpl w:val="00000011"/>
    <w:name w:val="WW8Num29"/>
    <w:lvl w:ilvl="0">
      <w:start w:val="1"/>
      <w:numFmt w:val="decimal"/>
      <w:lvlText w:val="%1."/>
      <w:lvlJc w:val="left"/>
      <w:pPr>
        <w:tabs>
          <w:tab w:val="num" w:pos="0"/>
        </w:tabs>
        <w:ind w:left="1211" w:hanging="360"/>
      </w:pPr>
    </w:lvl>
  </w:abstractNum>
  <w:abstractNum w:abstractNumId="12">
    <w:nsid w:val="00000013"/>
    <w:multiLevelType w:val="multilevel"/>
    <w:tmpl w:val="0000001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00000014"/>
    <w:multiLevelType w:val="multilevel"/>
    <w:tmpl w:val="000000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04CD5214"/>
    <w:multiLevelType w:val="multilevel"/>
    <w:tmpl w:val="16BEC41C"/>
    <w:lvl w:ilvl="0">
      <w:start w:val="1"/>
      <w:numFmt w:val="decimal"/>
      <w:lvlText w:val="%1."/>
      <w:lvlJc w:val="left"/>
      <w:pPr>
        <w:ind w:left="555" w:hanging="555"/>
      </w:pPr>
      <w:rPr>
        <w:rFonts w:hint="default"/>
      </w:rPr>
    </w:lvl>
    <w:lvl w:ilvl="1">
      <w:start w:val="15"/>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5">
    <w:nsid w:val="0678478B"/>
    <w:multiLevelType w:val="hybridMultilevel"/>
    <w:tmpl w:val="C73611B4"/>
    <w:lvl w:ilvl="0" w:tplc="0C0A0001">
      <w:start w:val="1"/>
      <w:numFmt w:val="bullet"/>
      <w:lvlText w:val=""/>
      <w:lvlJc w:val="left"/>
      <w:pPr>
        <w:ind w:left="1514" w:hanging="360"/>
      </w:pPr>
      <w:rPr>
        <w:rFonts w:ascii="Symbol" w:hAnsi="Symbol" w:hint="default"/>
      </w:rPr>
    </w:lvl>
    <w:lvl w:ilvl="1" w:tplc="0C0A0003" w:tentative="1">
      <w:start w:val="1"/>
      <w:numFmt w:val="bullet"/>
      <w:lvlText w:val="o"/>
      <w:lvlJc w:val="left"/>
      <w:pPr>
        <w:ind w:left="2234" w:hanging="360"/>
      </w:pPr>
      <w:rPr>
        <w:rFonts w:ascii="Courier New" w:hAnsi="Courier New" w:cs="Courier New" w:hint="default"/>
      </w:rPr>
    </w:lvl>
    <w:lvl w:ilvl="2" w:tplc="0C0A0005" w:tentative="1">
      <w:start w:val="1"/>
      <w:numFmt w:val="bullet"/>
      <w:lvlText w:val=""/>
      <w:lvlJc w:val="left"/>
      <w:pPr>
        <w:ind w:left="2954" w:hanging="360"/>
      </w:pPr>
      <w:rPr>
        <w:rFonts w:ascii="Wingdings" w:hAnsi="Wingdings" w:hint="default"/>
      </w:rPr>
    </w:lvl>
    <w:lvl w:ilvl="3" w:tplc="0C0A0001" w:tentative="1">
      <w:start w:val="1"/>
      <w:numFmt w:val="bullet"/>
      <w:lvlText w:val=""/>
      <w:lvlJc w:val="left"/>
      <w:pPr>
        <w:ind w:left="3674" w:hanging="360"/>
      </w:pPr>
      <w:rPr>
        <w:rFonts w:ascii="Symbol" w:hAnsi="Symbol" w:hint="default"/>
      </w:rPr>
    </w:lvl>
    <w:lvl w:ilvl="4" w:tplc="0C0A0003" w:tentative="1">
      <w:start w:val="1"/>
      <w:numFmt w:val="bullet"/>
      <w:lvlText w:val="o"/>
      <w:lvlJc w:val="left"/>
      <w:pPr>
        <w:ind w:left="4394" w:hanging="360"/>
      </w:pPr>
      <w:rPr>
        <w:rFonts w:ascii="Courier New" w:hAnsi="Courier New" w:cs="Courier New" w:hint="default"/>
      </w:rPr>
    </w:lvl>
    <w:lvl w:ilvl="5" w:tplc="0C0A0005" w:tentative="1">
      <w:start w:val="1"/>
      <w:numFmt w:val="bullet"/>
      <w:lvlText w:val=""/>
      <w:lvlJc w:val="left"/>
      <w:pPr>
        <w:ind w:left="5114" w:hanging="360"/>
      </w:pPr>
      <w:rPr>
        <w:rFonts w:ascii="Wingdings" w:hAnsi="Wingdings" w:hint="default"/>
      </w:rPr>
    </w:lvl>
    <w:lvl w:ilvl="6" w:tplc="0C0A0001" w:tentative="1">
      <w:start w:val="1"/>
      <w:numFmt w:val="bullet"/>
      <w:lvlText w:val=""/>
      <w:lvlJc w:val="left"/>
      <w:pPr>
        <w:ind w:left="5834" w:hanging="360"/>
      </w:pPr>
      <w:rPr>
        <w:rFonts w:ascii="Symbol" w:hAnsi="Symbol" w:hint="default"/>
      </w:rPr>
    </w:lvl>
    <w:lvl w:ilvl="7" w:tplc="0C0A0003" w:tentative="1">
      <w:start w:val="1"/>
      <w:numFmt w:val="bullet"/>
      <w:lvlText w:val="o"/>
      <w:lvlJc w:val="left"/>
      <w:pPr>
        <w:ind w:left="6554" w:hanging="360"/>
      </w:pPr>
      <w:rPr>
        <w:rFonts w:ascii="Courier New" w:hAnsi="Courier New" w:cs="Courier New" w:hint="default"/>
      </w:rPr>
    </w:lvl>
    <w:lvl w:ilvl="8" w:tplc="0C0A0005" w:tentative="1">
      <w:start w:val="1"/>
      <w:numFmt w:val="bullet"/>
      <w:lvlText w:val=""/>
      <w:lvlJc w:val="left"/>
      <w:pPr>
        <w:ind w:left="7274" w:hanging="360"/>
      </w:pPr>
      <w:rPr>
        <w:rFonts w:ascii="Wingdings" w:hAnsi="Wingdings" w:hint="default"/>
      </w:rPr>
    </w:lvl>
  </w:abstractNum>
  <w:abstractNum w:abstractNumId="16">
    <w:nsid w:val="10C6291F"/>
    <w:multiLevelType w:val="multilevel"/>
    <w:tmpl w:val="C12652B4"/>
    <w:name w:val="WW8Num40"/>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9223D19"/>
    <w:multiLevelType w:val="hybridMultilevel"/>
    <w:tmpl w:val="A030DEE2"/>
    <w:lvl w:ilvl="0" w:tplc="E3CA5182">
      <w:start w:val="1"/>
      <w:numFmt w:val="bullet"/>
      <w:pStyle w:val="MVietas"/>
      <w:lvlText w:val=""/>
      <w:lvlJc w:val="left"/>
      <w:pPr>
        <w:tabs>
          <w:tab w:val="num" w:pos="720"/>
        </w:tabs>
        <w:ind w:left="720" w:hanging="360"/>
      </w:pPr>
      <w:rPr>
        <w:rFonts w:ascii="Symbol" w:hAnsi="Symbol" w:hint="default"/>
      </w:rPr>
    </w:lvl>
    <w:lvl w:ilvl="1" w:tplc="828A5DBC" w:tentative="1">
      <w:start w:val="1"/>
      <w:numFmt w:val="bullet"/>
      <w:lvlText w:val="o"/>
      <w:lvlJc w:val="left"/>
      <w:pPr>
        <w:tabs>
          <w:tab w:val="num" w:pos="1440"/>
        </w:tabs>
        <w:ind w:left="1440" w:hanging="360"/>
      </w:pPr>
      <w:rPr>
        <w:rFonts w:ascii="Courier New" w:hAnsi="Courier New" w:hint="default"/>
      </w:rPr>
    </w:lvl>
    <w:lvl w:ilvl="2" w:tplc="7F345AAA" w:tentative="1">
      <w:start w:val="1"/>
      <w:numFmt w:val="bullet"/>
      <w:lvlText w:val=""/>
      <w:lvlJc w:val="left"/>
      <w:pPr>
        <w:tabs>
          <w:tab w:val="num" w:pos="2160"/>
        </w:tabs>
        <w:ind w:left="2160" w:hanging="360"/>
      </w:pPr>
      <w:rPr>
        <w:rFonts w:ascii="Wingdings" w:hAnsi="Wingdings" w:hint="default"/>
      </w:rPr>
    </w:lvl>
    <w:lvl w:ilvl="3" w:tplc="92483AD8" w:tentative="1">
      <w:start w:val="1"/>
      <w:numFmt w:val="bullet"/>
      <w:lvlText w:val=""/>
      <w:lvlJc w:val="left"/>
      <w:pPr>
        <w:tabs>
          <w:tab w:val="num" w:pos="2880"/>
        </w:tabs>
        <w:ind w:left="2880" w:hanging="360"/>
      </w:pPr>
      <w:rPr>
        <w:rFonts w:ascii="Symbol" w:hAnsi="Symbol" w:hint="default"/>
      </w:rPr>
    </w:lvl>
    <w:lvl w:ilvl="4" w:tplc="D0D4DD60" w:tentative="1">
      <w:start w:val="1"/>
      <w:numFmt w:val="bullet"/>
      <w:lvlText w:val="o"/>
      <w:lvlJc w:val="left"/>
      <w:pPr>
        <w:tabs>
          <w:tab w:val="num" w:pos="3600"/>
        </w:tabs>
        <w:ind w:left="3600" w:hanging="360"/>
      </w:pPr>
      <w:rPr>
        <w:rFonts w:ascii="Courier New" w:hAnsi="Courier New" w:hint="default"/>
      </w:rPr>
    </w:lvl>
    <w:lvl w:ilvl="5" w:tplc="49D49E90" w:tentative="1">
      <w:start w:val="1"/>
      <w:numFmt w:val="bullet"/>
      <w:lvlText w:val=""/>
      <w:lvlJc w:val="left"/>
      <w:pPr>
        <w:tabs>
          <w:tab w:val="num" w:pos="4320"/>
        </w:tabs>
        <w:ind w:left="4320" w:hanging="360"/>
      </w:pPr>
      <w:rPr>
        <w:rFonts w:ascii="Wingdings" w:hAnsi="Wingdings" w:hint="default"/>
      </w:rPr>
    </w:lvl>
    <w:lvl w:ilvl="6" w:tplc="A5346782" w:tentative="1">
      <w:start w:val="1"/>
      <w:numFmt w:val="bullet"/>
      <w:lvlText w:val=""/>
      <w:lvlJc w:val="left"/>
      <w:pPr>
        <w:tabs>
          <w:tab w:val="num" w:pos="5040"/>
        </w:tabs>
        <w:ind w:left="5040" w:hanging="360"/>
      </w:pPr>
      <w:rPr>
        <w:rFonts w:ascii="Symbol" w:hAnsi="Symbol" w:hint="default"/>
      </w:rPr>
    </w:lvl>
    <w:lvl w:ilvl="7" w:tplc="3E1AE900" w:tentative="1">
      <w:start w:val="1"/>
      <w:numFmt w:val="bullet"/>
      <w:lvlText w:val="o"/>
      <w:lvlJc w:val="left"/>
      <w:pPr>
        <w:tabs>
          <w:tab w:val="num" w:pos="5760"/>
        </w:tabs>
        <w:ind w:left="5760" w:hanging="360"/>
      </w:pPr>
      <w:rPr>
        <w:rFonts w:ascii="Courier New" w:hAnsi="Courier New" w:hint="default"/>
      </w:rPr>
    </w:lvl>
    <w:lvl w:ilvl="8" w:tplc="59E2BA56" w:tentative="1">
      <w:start w:val="1"/>
      <w:numFmt w:val="bullet"/>
      <w:lvlText w:val=""/>
      <w:lvlJc w:val="left"/>
      <w:pPr>
        <w:tabs>
          <w:tab w:val="num" w:pos="6480"/>
        </w:tabs>
        <w:ind w:left="6480" w:hanging="360"/>
      </w:pPr>
      <w:rPr>
        <w:rFonts w:ascii="Wingdings" w:hAnsi="Wingdings" w:hint="default"/>
      </w:rPr>
    </w:lvl>
  </w:abstractNum>
  <w:abstractNum w:abstractNumId="1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2E93270"/>
    <w:multiLevelType w:val="multilevel"/>
    <w:tmpl w:val="C0FE5FC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1504"/>
        </w:tabs>
        <w:ind w:left="1504" w:hanging="794"/>
      </w:pPr>
      <w:rPr>
        <w:rFonts w:hint="default"/>
        <w:b/>
        <w:i w:val="0"/>
      </w:rPr>
    </w:lvl>
    <w:lvl w:ilvl="3">
      <w:start w:val="1"/>
      <w:numFmt w:val="decimal"/>
      <w:pStyle w:val="MTema4"/>
      <w:lvlText w:val="%1.%2"/>
      <w:lvlJc w:val="left"/>
      <w:pPr>
        <w:tabs>
          <w:tab w:val="num" w:pos="2948"/>
        </w:tabs>
        <w:ind w:left="2948" w:hanging="850"/>
      </w:pPr>
      <w:rPr>
        <w:rFonts w:hint="default"/>
        <w:b/>
        <w:i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4523D4C"/>
    <w:multiLevelType w:val="multilevel"/>
    <w:tmpl w:val="16BEC41C"/>
    <w:lvl w:ilvl="0">
      <w:start w:val="1"/>
      <w:numFmt w:val="decimal"/>
      <w:lvlText w:val="%1."/>
      <w:lvlJc w:val="left"/>
      <w:pPr>
        <w:ind w:left="1264" w:hanging="555"/>
      </w:pPr>
      <w:rPr>
        <w:rFonts w:hint="default"/>
      </w:rPr>
    </w:lvl>
    <w:lvl w:ilvl="1">
      <w:start w:val="15"/>
      <w:numFmt w:val="decimal"/>
      <w:lvlText w:val="%1.%2."/>
      <w:lvlJc w:val="left"/>
      <w:pPr>
        <w:ind w:left="2138" w:hanging="720"/>
      </w:pPr>
      <w:rPr>
        <w:rFonts w:hint="default"/>
      </w:rPr>
    </w:lvl>
    <w:lvl w:ilvl="2">
      <w:start w:val="1"/>
      <w:numFmt w:val="decimal"/>
      <w:lvlText w:val="%1.%2.%3."/>
      <w:lvlJc w:val="left"/>
      <w:pPr>
        <w:ind w:left="3207" w:hanging="108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985" w:hanging="1440"/>
      </w:pPr>
      <w:rPr>
        <w:rFonts w:hint="default"/>
      </w:rPr>
    </w:lvl>
    <w:lvl w:ilvl="5">
      <w:start w:val="1"/>
      <w:numFmt w:val="decimal"/>
      <w:lvlText w:val="%1.%2.%3.%4.%5.%6."/>
      <w:lvlJc w:val="left"/>
      <w:pPr>
        <w:ind w:left="6054" w:hanging="1800"/>
      </w:pPr>
      <w:rPr>
        <w:rFonts w:hint="default"/>
      </w:rPr>
    </w:lvl>
    <w:lvl w:ilvl="6">
      <w:start w:val="1"/>
      <w:numFmt w:val="decimal"/>
      <w:lvlText w:val="%1.%2.%3.%4.%5.%6.%7."/>
      <w:lvlJc w:val="left"/>
      <w:pPr>
        <w:ind w:left="6763" w:hanging="1800"/>
      </w:pPr>
      <w:rPr>
        <w:rFonts w:hint="default"/>
      </w:rPr>
    </w:lvl>
    <w:lvl w:ilvl="7">
      <w:start w:val="1"/>
      <w:numFmt w:val="decimal"/>
      <w:lvlText w:val="%1.%2.%3.%4.%5.%6.%7.%8."/>
      <w:lvlJc w:val="left"/>
      <w:pPr>
        <w:ind w:left="7832" w:hanging="2160"/>
      </w:pPr>
      <w:rPr>
        <w:rFonts w:hint="default"/>
      </w:rPr>
    </w:lvl>
    <w:lvl w:ilvl="8">
      <w:start w:val="1"/>
      <w:numFmt w:val="decimal"/>
      <w:lvlText w:val="%1.%2.%3.%4.%5.%6.%7.%8.%9."/>
      <w:lvlJc w:val="left"/>
      <w:pPr>
        <w:ind w:left="8901" w:hanging="2520"/>
      </w:pPr>
      <w:rPr>
        <w:rFonts w:hint="default"/>
      </w:rPr>
    </w:lvl>
  </w:abstractNum>
  <w:abstractNum w:abstractNumId="21">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22">
    <w:nsid w:val="57B75AD7"/>
    <w:multiLevelType w:val="singleLevel"/>
    <w:tmpl w:val="00000002"/>
    <w:lvl w:ilvl="0">
      <w:start w:val="1"/>
      <w:numFmt w:val="decimal"/>
      <w:lvlText w:val="%1."/>
      <w:lvlJc w:val="left"/>
      <w:pPr>
        <w:tabs>
          <w:tab w:val="num" w:pos="0"/>
        </w:tabs>
        <w:ind w:left="1069" w:hanging="360"/>
      </w:pPr>
    </w:lvl>
  </w:abstractNum>
  <w:abstractNum w:abstractNumId="23">
    <w:nsid w:val="627D2752"/>
    <w:multiLevelType w:val="singleLevel"/>
    <w:tmpl w:val="0000000F"/>
    <w:lvl w:ilvl="0">
      <w:start w:val="1"/>
      <w:numFmt w:val="decimal"/>
      <w:lvlText w:val="%1."/>
      <w:lvlJc w:val="left"/>
      <w:pPr>
        <w:tabs>
          <w:tab w:val="num" w:pos="0"/>
        </w:tabs>
        <w:ind w:left="1069" w:hanging="360"/>
      </w:pPr>
    </w:lvl>
  </w:abstractNum>
  <w:num w:numId="1">
    <w:abstractNumId w:val="18"/>
  </w:num>
  <w:num w:numId="2">
    <w:abstractNumId w:val="17"/>
  </w:num>
  <w:num w:numId="3">
    <w:abstractNumId w:val="16"/>
  </w:num>
  <w:num w:numId="4">
    <w:abstractNumId w:val="16"/>
  </w:num>
  <w:num w:numId="5">
    <w:abstractNumId w:val="16"/>
  </w:num>
  <w:num w:numId="6">
    <w:abstractNumId w:val="16"/>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0"/>
  </w:num>
  <w:num w:numId="11">
    <w:abstractNumId w:val="1"/>
  </w:num>
  <w:num w:numId="12">
    <w:abstractNumId w:val="6"/>
  </w:num>
  <w:num w:numId="13">
    <w:abstractNumId w:val="7"/>
  </w:num>
  <w:num w:numId="14">
    <w:abstractNumId w:val="0"/>
  </w:num>
  <w:num w:numId="15">
    <w:abstractNumId w:val="2"/>
  </w:num>
  <w:num w:numId="16">
    <w:abstractNumId w:val="22"/>
  </w:num>
  <w:num w:numId="17">
    <w:abstractNumId w:val="9"/>
  </w:num>
  <w:num w:numId="18">
    <w:abstractNumId w:val="23"/>
  </w:num>
  <w:num w:numId="19">
    <w:abstractNumId w:val="10"/>
  </w:num>
  <w:num w:numId="20">
    <w:abstractNumId w:val="12"/>
  </w:num>
  <w:num w:numId="21">
    <w:abstractNumId w:val="8"/>
  </w:num>
  <w:num w:numId="22">
    <w:abstractNumId w:val="13"/>
  </w:num>
  <w:num w:numId="23">
    <w:abstractNumId w:val="4"/>
  </w:num>
  <w:num w:numId="24">
    <w:abstractNumId w:val="14"/>
  </w:num>
  <w:num w:numId="2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4048EC"/>
    <w:rsid w:val="00005BC6"/>
    <w:rsid w:val="00010F76"/>
    <w:rsid w:val="000136E4"/>
    <w:rsid w:val="0001677A"/>
    <w:rsid w:val="0002331A"/>
    <w:rsid w:val="000375A1"/>
    <w:rsid w:val="000412BE"/>
    <w:rsid w:val="00044A96"/>
    <w:rsid w:val="00052E0D"/>
    <w:rsid w:val="00057F44"/>
    <w:rsid w:val="00082D53"/>
    <w:rsid w:val="00092531"/>
    <w:rsid w:val="000A2A3F"/>
    <w:rsid w:val="000B7589"/>
    <w:rsid w:val="000C7819"/>
    <w:rsid w:val="000D0544"/>
    <w:rsid w:val="001012BD"/>
    <w:rsid w:val="0010223A"/>
    <w:rsid w:val="00121CB9"/>
    <w:rsid w:val="00122B46"/>
    <w:rsid w:val="0013345D"/>
    <w:rsid w:val="00173EA8"/>
    <w:rsid w:val="00174D6B"/>
    <w:rsid w:val="00190434"/>
    <w:rsid w:val="001F5B9E"/>
    <w:rsid w:val="001F657E"/>
    <w:rsid w:val="00203EF8"/>
    <w:rsid w:val="00204447"/>
    <w:rsid w:val="00211C3C"/>
    <w:rsid w:val="00225D81"/>
    <w:rsid w:val="00242613"/>
    <w:rsid w:val="002435A6"/>
    <w:rsid w:val="00283FE3"/>
    <w:rsid w:val="00291940"/>
    <w:rsid w:val="002923DF"/>
    <w:rsid w:val="00292B4C"/>
    <w:rsid w:val="002C132A"/>
    <w:rsid w:val="002D1E3A"/>
    <w:rsid w:val="00307CC8"/>
    <w:rsid w:val="003444BC"/>
    <w:rsid w:val="00375AF7"/>
    <w:rsid w:val="00377DAE"/>
    <w:rsid w:val="003812BC"/>
    <w:rsid w:val="00382B18"/>
    <w:rsid w:val="003A08B5"/>
    <w:rsid w:val="003A719C"/>
    <w:rsid w:val="003B1E98"/>
    <w:rsid w:val="003B6DA6"/>
    <w:rsid w:val="003C57F7"/>
    <w:rsid w:val="003D5277"/>
    <w:rsid w:val="003E3F74"/>
    <w:rsid w:val="004048EC"/>
    <w:rsid w:val="00407148"/>
    <w:rsid w:val="004123B1"/>
    <w:rsid w:val="0041374A"/>
    <w:rsid w:val="0043112F"/>
    <w:rsid w:val="0044744D"/>
    <w:rsid w:val="00452D91"/>
    <w:rsid w:val="0045577F"/>
    <w:rsid w:val="00470301"/>
    <w:rsid w:val="00474955"/>
    <w:rsid w:val="00485DD3"/>
    <w:rsid w:val="00491181"/>
    <w:rsid w:val="004C38B0"/>
    <w:rsid w:val="004C66AA"/>
    <w:rsid w:val="004D726E"/>
    <w:rsid w:val="004F1787"/>
    <w:rsid w:val="004F6A8A"/>
    <w:rsid w:val="005032AE"/>
    <w:rsid w:val="005149EC"/>
    <w:rsid w:val="00521267"/>
    <w:rsid w:val="0054160B"/>
    <w:rsid w:val="0054580F"/>
    <w:rsid w:val="00574C6D"/>
    <w:rsid w:val="00582B80"/>
    <w:rsid w:val="00587595"/>
    <w:rsid w:val="005C58F2"/>
    <w:rsid w:val="005D123B"/>
    <w:rsid w:val="005E0F9C"/>
    <w:rsid w:val="005E5D50"/>
    <w:rsid w:val="00627FCF"/>
    <w:rsid w:val="00643871"/>
    <w:rsid w:val="00643ABF"/>
    <w:rsid w:val="0066549C"/>
    <w:rsid w:val="0066666B"/>
    <w:rsid w:val="00690A41"/>
    <w:rsid w:val="006E1E2A"/>
    <w:rsid w:val="006E6BC3"/>
    <w:rsid w:val="006F3816"/>
    <w:rsid w:val="006F3935"/>
    <w:rsid w:val="006F5D8B"/>
    <w:rsid w:val="006F74BD"/>
    <w:rsid w:val="00712672"/>
    <w:rsid w:val="00734E9F"/>
    <w:rsid w:val="0074242C"/>
    <w:rsid w:val="00745FDD"/>
    <w:rsid w:val="0075165D"/>
    <w:rsid w:val="00752E2C"/>
    <w:rsid w:val="00766985"/>
    <w:rsid w:val="007707B1"/>
    <w:rsid w:val="00773770"/>
    <w:rsid w:val="007921B0"/>
    <w:rsid w:val="007A46F5"/>
    <w:rsid w:val="007A706E"/>
    <w:rsid w:val="007B064E"/>
    <w:rsid w:val="007B730C"/>
    <w:rsid w:val="007D751E"/>
    <w:rsid w:val="008032E4"/>
    <w:rsid w:val="00806D3F"/>
    <w:rsid w:val="008113FF"/>
    <w:rsid w:val="00811838"/>
    <w:rsid w:val="00811F0F"/>
    <w:rsid w:val="00814FB9"/>
    <w:rsid w:val="00820008"/>
    <w:rsid w:val="00823300"/>
    <w:rsid w:val="00827783"/>
    <w:rsid w:val="008401AA"/>
    <w:rsid w:val="00852225"/>
    <w:rsid w:val="00872A29"/>
    <w:rsid w:val="0087509C"/>
    <w:rsid w:val="0087732B"/>
    <w:rsid w:val="008862BE"/>
    <w:rsid w:val="00890B70"/>
    <w:rsid w:val="00896494"/>
    <w:rsid w:val="008A0F12"/>
    <w:rsid w:val="008B1881"/>
    <w:rsid w:val="008B395F"/>
    <w:rsid w:val="008E50FC"/>
    <w:rsid w:val="008F2C8B"/>
    <w:rsid w:val="00907BE1"/>
    <w:rsid w:val="00915C7F"/>
    <w:rsid w:val="009220B3"/>
    <w:rsid w:val="00924158"/>
    <w:rsid w:val="00945706"/>
    <w:rsid w:val="009A3D82"/>
    <w:rsid w:val="009B69C3"/>
    <w:rsid w:val="009F20B3"/>
    <w:rsid w:val="009F2CF5"/>
    <w:rsid w:val="00A02179"/>
    <w:rsid w:val="00A14D93"/>
    <w:rsid w:val="00A167EE"/>
    <w:rsid w:val="00A40795"/>
    <w:rsid w:val="00A5629A"/>
    <w:rsid w:val="00A750D9"/>
    <w:rsid w:val="00A758AB"/>
    <w:rsid w:val="00A824D3"/>
    <w:rsid w:val="00A82FB7"/>
    <w:rsid w:val="00AC37AE"/>
    <w:rsid w:val="00AE4EAF"/>
    <w:rsid w:val="00AF2F51"/>
    <w:rsid w:val="00B12E47"/>
    <w:rsid w:val="00B17F77"/>
    <w:rsid w:val="00B213EE"/>
    <w:rsid w:val="00B656A4"/>
    <w:rsid w:val="00B66E63"/>
    <w:rsid w:val="00B7098A"/>
    <w:rsid w:val="00B72ADC"/>
    <w:rsid w:val="00B73533"/>
    <w:rsid w:val="00BB0CC3"/>
    <w:rsid w:val="00BC2A3D"/>
    <w:rsid w:val="00BC5E5D"/>
    <w:rsid w:val="00BD07EF"/>
    <w:rsid w:val="00BD4671"/>
    <w:rsid w:val="00C053DE"/>
    <w:rsid w:val="00C07AED"/>
    <w:rsid w:val="00C15AF6"/>
    <w:rsid w:val="00C40B27"/>
    <w:rsid w:val="00C41896"/>
    <w:rsid w:val="00C61E84"/>
    <w:rsid w:val="00C70964"/>
    <w:rsid w:val="00C82DE5"/>
    <w:rsid w:val="00CA648B"/>
    <w:rsid w:val="00CC188E"/>
    <w:rsid w:val="00CD3B74"/>
    <w:rsid w:val="00CD7090"/>
    <w:rsid w:val="00CE4348"/>
    <w:rsid w:val="00CF7AF2"/>
    <w:rsid w:val="00D025B0"/>
    <w:rsid w:val="00D1787C"/>
    <w:rsid w:val="00D178F3"/>
    <w:rsid w:val="00D2095F"/>
    <w:rsid w:val="00D57D42"/>
    <w:rsid w:val="00D67865"/>
    <w:rsid w:val="00D723AF"/>
    <w:rsid w:val="00D90115"/>
    <w:rsid w:val="00D95ABD"/>
    <w:rsid w:val="00DF2C29"/>
    <w:rsid w:val="00E11ED5"/>
    <w:rsid w:val="00E12212"/>
    <w:rsid w:val="00E332D1"/>
    <w:rsid w:val="00E36FB4"/>
    <w:rsid w:val="00E60DC3"/>
    <w:rsid w:val="00E868CD"/>
    <w:rsid w:val="00E91643"/>
    <w:rsid w:val="00E95AE2"/>
    <w:rsid w:val="00EA6063"/>
    <w:rsid w:val="00EA608B"/>
    <w:rsid w:val="00EB1EF1"/>
    <w:rsid w:val="00EB2AA8"/>
    <w:rsid w:val="00EC4F03"/>
    <w:rsid w:val="00ED625A"/>
    <w:rsid w:val="00EF52DA"/>
    <w:rsid w:val="00F15FF0"/>
    <w:rsid w:val="00F17D2C"/>
    <w:rsid w:val="00F602F6"/>
    <w:rsid w:val="00F61CD1"/>
    <w:rsid w:val="00F749C9"/>
    <w:rsid w:val="00F81970"/>
    <w:rsid w:val="00F86B21"/>
    <w:rsid w:val="00F932BC"/>
    <w:rsid w:val="00F935DD"/>
    <w:rsid w:val="00FB2967"/>
    <w:rsid w:val="00FB5E18"/>
    <w:rsid w:val="00FC15A2"/>
    <w:rsid w:val="00FC1C7E"/>
    <w:rsid w:val="00FC23D7"/>
    <w:rsid w:val="00FD0355"/>
    <w:rsid w:val="00FE65BB"/>
    <w:rsid w:val="00FE7B33"/>
    <w:rsid w:val="00FF48E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7A"/>
    <w:rPr>
      <w:rFonts w:ascii="Arial" w:hAnsi="Arial"/>
      <w:szCs w:val="24"/>
      <w:lang w:val="es-ES" w:eastAsia="es-ES"/>
    </w:rPr>
  </w:style>
  <w:style w:type="paragraph" w:styleId="Ttulo1">
    <w:name w:val="heading 1"/>
    <w:basedOn w:val="Normal"/>
    <w:next w:val="Normal"/>
    <w:qFormat/>
    <w:rsid w:val="0001677A"/>
    <w:pPr>
      <w:keepNext/>
      <w:outlineLvl w:val="0"/>
    </w:pPr>
    <w:rPr>
      <w:rFonts w:cs="Arial"/>
      <w:b/>
      <w:bCs/>
      <w:sz w:val="28"/>
    </w:rPr>
  </w:style>
  <w:style w:type="paragraph" w:styleId="Ttulo2">
    <w:name w:val="heading 2"/>
    <w:basedOn w:val="Normal"/>
    <w:next w:val="Normal"/>
    <w:qFormat/>
    <w:rsid w:val="0001677A"/>
    <w:pPr>
      <w:keepNext/>
      <w:spacing w:before="240" w:after="60"/>
      <w:outlineLvl w:val="1"/>
    </w:pPr>
    <w:rPr>
      <w:rFonts w:cs="Arial"/>
      <w:b/>
      <w:bCs/>
      <w:i/>
      <w:iCs/>
      <w:sz w:val="28"/>
      <w:szCs w:val="28"/>
    </w:rPr>
  </w:style>
  <w:style w:type="paragraph" w:styleId="Ttulo3">
    <w:name w:val="heading 3"/>
    <w:basedOn w:val="Normal"/>
    <w:next w:val="Normal"/>
    <w:qFormat/>
    <w:rsid w:val="0001677A"/>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01677A"/>
    <w:pPr>
      <w:spacing w:before="120" w:after="120"/>
      <w:jc w:val="center"/>
      <w:outlineLvl w:val="0"/>
    </w:pPr>
    <w:rPr>
      <w:b/>
      <w:bCs/>
      <w:sz w:val="36"/>
    </w:rPr>
  </w:style>
  <w:style w:type="paragraph" w:customStyle="1" w:styleId="MNormal">
    <w:name w:val="MNormal"/>
    <w:basedOn w:val="Normal"/>
    <w:link w:val="MNormalCar"/>
    <w:rsid w:val="0001677A"/>
    <w:pPr>
      <w:spacing w:after="60"/>
      <w:jc w:val="both"/>
    </w:pPr>
    <w:rPr>
      <w:rFonts w:ascii="Verdana" w:hAnsi="Verdana" w:cs="Arial"/>
    </w:rPr>
  </w:style>
  <w:style w:type="paragraph" w:customStyle="1" w:styleId="MTtulo2">
    <w:name w:val="MTítulo2"/>
    <w:basedOn w:val="MNormal"/>
    <w:rsid w:val="0001677A"/>
    <w:pPr>
      <w:spacing w:before="120" w:after="120"/>
      <w:outlineLvl w:val="1"/>
    </w:pPr>
    <w:rPr>
      <w:b/>
      <w:bCs/>
      <w:sz w:val="32"/>
    </w:rPr>
  </w:style>
  <w:style w:type="paragraph" w:customStyle="1" w:styleId="MTtulo3">
    <w:name w:val="MTítulo3"/>
    <w:basedOn w:val="MNormal"/>
    <w:link w:val="MTtulo3Car"/>
    <w:rsid w:val="0001677A"/>
    <w:pPr>
      <w:spacing w:before="120" w:after="120"/>
      <w:outlineLvl w:val="2"/>
    </w:pPr>
    <w:rPr>
      <w:b/>
      <w:bCs/>
      <w:sz w:val="24"/>
    </w:rPr>
  </w:style>
  <w:style w:type="paragraph" w:customStyle="1" w:styleId="node">
    <w:name w:val="node"/>
    <w:basedOn w:val="Normal"/>
    <w:rsid w:val="0001677A"/>
    <w:pPr>
      <w:spacing w:before="100" w:beforeAutospacing="1" w:after="100" w:afterAutospacing="1"/>
    </w:pPr>
    <w:rPr>
      <w:rFonts w:ascii="Times New Roman" w:hAnsi="Times New Roman"/>
      <w:sz w:val="24"/>
    </w:rPr>
  </w:style>
  <w:style w:type="paragraph" w:customStyle="1" w:styleId="MVietas">
    <w:name w:val="MViñetas"/>
    <w:basedOn w:val="MNormal"/>
    <w:rsid w:val="0001677A"/>
    <w:pPr>
      <w:numPr>
        <w:numId w:val="2"/>
      </w:numPr>
    </w:pPr>
  </w:style>
  <w:style w:type="paragraph" w:customStyle="1" w:styleId="MEsqNum">
    <w:name w:val="MEsqNum"/>
    <w:basedOn w:val="MNormal"/>
    <w:rsid w:val="0001677A"/>
    <w:pPr>
      <w:numPr>
        <w:numId w:val="1"/>
      </w:numPr>
    </w:pPr>
  </w:style>
  <w:style w:type="paragraph" w:customStyle="1" w:styleId="MDetTitulo1">
    <w:name w:val="MDetTitulo1"/>
    <w:basedOn w:val="MTtulo2"/>
    <w:next w:val="MNormal"/>
    <w:rsid w:val="0001677A"/>
    <w:pPr>
      <w:numPr>
        <w:numId w:val="3"/>
      </w:numPr>
      <w:outlineLvl w:val="0"/>
    </w:pPr>
  </w:style>
  <w:style w:type="paragraph" w:customStyle="1" w:styleId="MDetTitulo2">
    <w:name w:val="MDetTitulo2"/>
    <w:basedOn w:val="MTtulo3"/>
    <w:next w:val="MNormal"/>
    <w:rsid w:val="0001677A"/>
    <w:pPr>
      <w:numPr>
        <w:ilvl w:val="1"/>
        <w:numId w:val="4"/>
      </w:numPr>
      <w:outlineLvl w:val="1"/>
    </w:pPr>
  </w:style>
  <w:style w:type="paragraph" w:customStyle="1" w:styleId="MDetTitulo3">
    <w:name w:val="MDetTitulo3"/>
    <w:basedOn w:val="MDetTitulo2"/>
    <w:next w:val="MNormal"/>
    <w:rsid w:val="0001677A"/>
    <w:pPr>
      <w:numPr>
        <w:ilvl w:val="2"/>
        <w:numId w:val="5"/>
      </w:numPr>
      <w:outlineLvl w:val="2"/>
    </w:pPr>
    <w:rPr>
      <w:sz w:val="22"/>
    </w:rPr>
  </w:style>
  <w:style w:type="paragraph" w:customStyle="1" w:styleId="MDetTitulo4">
    <w:name w:val="MDetTitulo4"/>
    <w:basedOn w:val="MDetTitulo3"/>
    <w:next w:val="MNormal"/>
    <w:rsid w:val="0001677A"/>
    <w:pPr>
      <w:numPr>
        <w:ilvl w:val="3"/>
        <w:numId w:val="6"/>
      </w:numPr>
      <w:outlineLvl w:val="3"/>
    </w:pPr>
    <w:rPr>
      <w:sz w:val="20"/>
    </w:rPr>
  </w:style>
  <w:style w:type="paragraph" w:customStyle="1" w:styleId="MTema1">
    <w:name w:val="MTema1"/>
    <w:basedOn w:val="MDetTitulo3"/>
    <w:next w:val="MNormal"/>
    <w:rsid w:val="0001677A"/>
    <w:pPr>
      <w:numPr>
        <w:ilvl w:val="0"/>
        <w:numId w:val="7"/>
      </w:numPr>
      <w:outlineLvl w:val="0"/>
    </w:pPr>
  </w:style>
  <w:style w:type="paragraph" w:customStyle="1" w:styleId="MTema2">
    <w:name w:val="MTema2"/>
    <w:basedOn w:val="MTtulo3"/>
    <w:next w:val="MNormal"/>
    <w:link w:val="MTema2Car"/>
    <w:rsid w:val="00C40B27"/>
    <w:pPr>
      <w:numPr>
        <w:ilvl w:val="1"/>
        <w:numId w:val="7"/>
      </w:numPr>
      <w:tabs>
        <w:tab w:val="left" w:pos="720"/>
      </w:tabs>
      <w:outlineLvl w:val="1"/>
    </w:pPr>
    <w:rPr>
      <w:sz w:val="20"/>
    </w:rPr>
  </w:style>
  <w:style w:type="paragraph" w:customStyle="1" w:styleId="MTtulo4">
    <w:name w:val="MTítulo4"/>
    <w:basedOn w:val="Ttulo3"/>
    <w:rsid w:val="0001677A"/>
    <w:rPr>
      <w:rFonts w:ascii="Verdana" w:hAnsi="Verdana"/>
      <w:sz w:val="22"/>
    </w:rPr>
  </w:style>
  <w:style w:type="paragraph" w:styleId="TDC1">
    <w:name w:val="toc 1"/>
    <w:basedOn w:val="Normal"/>
    <w:next w:val="Normal"/>
    <w:autoRedefine/>
    <w:uiPriority w:val="39"/>
    <w:rsid w:val="0001677A"/>
    <w:pPr>
      <w:spacing w:before="120" w:after="120"/>
    </w:pPr>
    <w:rPr>
      <w:rFonts w:ascii="Times New Roman" w:hAnsi="Times New Roman"/>
      <w:b/>
      <w:bCs/>
      <w:caps/>
    </w:rPr>
  </w:style>
  <w:style w:type="paragraph" w:styleId="TDC2">
    <w:name w:val="toc 2"/>
    <w:basedOn w:val="Normal"/>
    <w:next w:val="Normal"/>
    <w:autoRedefine/>
    <w:uiPriority w:val="39"/>
    <w:rsid w:val="0001677A"/>
    <w:pPr>
      <w:ind w:left="200"/>
    </w:pPr>
    <w:rPr>
      <w:rFonts w:ascii="Times New Roman" w:hAnsi="Times New Roman"/>
      <w:smallCaps/>
    </w:rPr>
  </w:style>
  <w:style w:type="character" w:styleId="Hipervnculo">
    <w:name w:val="Hyperlink"/>
    <w:basedOn w:val="Fuentedeprrafopredeter"/>
    <w:uiPriority w:val="99"/>
    <w:rsid w:val="0001677A"/>
    <w:rPr>
      <w:color w:val="0000FF"/>
      <w:u w:val="single"/>
    </w:rPr>
  </w:style>
  <w:style w:type="paragraph" w:styleId="Encabezado">
    <w:name w:val="header"/>
    <w:basedOn w:val="Normal"/>
    <w:rsid w:val="0001677A"/>
    <w:pPr>
      <w:tabs>
        <w:tab w:val="center" w:pos="4252"/>
        <w:tab w:val="right" w:pos="8504"/>
      </w:tabs>
    </w:pPr>
  </w:style>
  <w:style w:type="paragraph" w:styleId="Piedepgina">
    <w:name w:val="footer"/>
    <w:basedOn w:val="Normal"/>
    <w:rsid w:val="0001677A"/>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uiPriority w:val="39"/>
    <w:rsid w:val="0001677A"/>
    <w:pPr>
      <w:ind w:left="800"/>
    </w:pPr>
    <w:rPr>
      <w:rFonts w:ascii="Times New Roman" w:hAnsi="Times New Roman"/>
      <w:szCs w:val="21"/>
    </w:rPr>
  </w:style>
  <w:style w:type="character" w:styleId="Nmerodepgina">
    <w:name w:val="page number"/>
    <w:basedOn w:val="Fuentedeprrafopredeter"/>
    <w:rsid w:val="0001677A"/>
  </w:style>
  <w:style w:type="paragraph" w:customStyle="1" w:styleId="MTemaNormal">
    <w:name w:val="MTemaNormal"/>
    <w:basedOn w:val="MNormal"/>
    <w:rsid w:val="0001677A"/>
    <w:pPr>
      <w:ind w:left="567"/>
    </w:pPr>
  </w:style>
  <w:style w:type="paragraph" w:customStyle="1" w:styleId="MTemaVietas">
    <w:name w:val="MTemaViñetas"/>
    <w:basedOn w:val="MVietas"/>
    <w:rsid w:val="0001677A"/>
    <w:pPr>
      <w:numPr>
        <w:numId w:val="0"/>
      </w:numPr>
      <w:tabs>
        <w:tab w:val="num" w:pos="927"/>
      </w:tabs>
      <w:ind w:left="927" w:hanging="360"/>
    </w:pPr>
    <w:rPr>
      <w:lang w:val="en-AU"/>
    </w:rPr>
  </w:style>
  <w:style w:type="paragraph" w:customStyle="1" w:styleId="MTema3">
    <w:name w:val="MTema3"/>
    <w:basedOn w:val="MTema2"/>
    <w:next w:val="MTemaNormal"/>
    <w:link w:val="MTema3Car"/>
    <w:rsid w:val="000375A1"/>
    <w:pPr>
      <w:numPr>
        <w:ilvl w:val="2"/>
      </w:numPr>
      <w:tabs>
        <w:tab w:val="clear" w:pos="720"/>
        <w:tab w:val="clear" w:pos="1504"/>
        <w:tab w:val="num" w:pos="794"/>
        <w:tab w:val="left" w:pos="851"/>
      </w:tabs>
      <w:spacing w:before="240"/>
      <w:ind w:left="794"/>
      <w:outlineLvl w:val="2"/>
    </w:pPr>
  </w:style>
  <w:style w:type="paragraph" w:customStyle="1" w:styleId="MTema4">
    <w:name w:val="MTema4"/>
    <w:basedOn w:val="MDetTitulo4"/>
    <w:rsid w:val="0001677A"/>
    <w:pPr>
      <w:numPr>
        <w:numId w:val="7"/>
      </w:numPr>
      <w:tabs>
        <w:tab w:val="left" w:pos="1134"/>
      </w:tabs>
    </w:pPr>
    <w:rPr>
      <w:b w:val="0"/>
      <w:bCs w:val="0"/>
      <w:i/>
      <w:iCs/>
    </w:rPr>
  </w:style>
  <w:style w:type="paragraph" w:styleId="TDC3">
    <w:name w:val="toc 3"/>
    <w:basedOn w:val="Normal"/>
    <w:next w:val="Normal"/>
    <w:autoRedefine/>
    <w:uiPriority w:val="39"/>
    <w:rsid w:val="0001677A"/>
    <w:pPr>
      <w:ind w:left="400"/>
    </w:pPr>
    <w:rPr>
      <w:rFonts w:ascii="Times New Roman" w:hAnsi="Times New Roman"/>
      <w:i/>
      <w:iCs/>
    </w:rPr>
  </w:style>
  <w:style w:type="paragraph" w:styleId="TDC4">
    <w:name w:val="toc 4"/>
    <w:basedOn w:val="Normal"/>
    <w:next w:val="Normal"/>
    <w:autoRedefine/>
    <w:uiPriority w:val="39"/>
    <w:rsid w:val="0001677A"/>
    <w:pPr>
      <w:ind w:left="600"/>
    </w:pPr>
    <w:rPr>
      <w:rFonts w:ascii="Times New Roman" w:hAnsi="Times New Roman"/>
      <w:szCs w:val="21"/>
    </w:rPr>
  </w:style>
  <w:style w:type="paragraph" w:styleId="TDC6">
    <w:name w:val="toc 6"/>
    <w:basedOn w:val="Normal"/>
    <w:next w:val="Normal"/>
    <w:autoRedefine/>
    <w:uiPriority w:val="39"/>
    <w:rsid w:val="0001677A"/>
    <w:pPr>
      <w:ind w:left="1000"/>
    </w:pPr>
    <w:rPr>
      <w:rFonts w:ascii="Times New Roman" w:hAnsi="Times New Roman"/>
      <w:szCs w:val="21"/>
    </w:rPr>
  </w:style>
  <w:style w:type="paragraph" w:styleId="TDC7">
    <w:name w:val="toc 7"/>
    <w:basedOn w:val="Normal"/>
    <w:next w:val="Normal"/>
    <w:autoRedefine/>
    <w:uiPriority w:val="39"/>
    <w:rsid w:val="0001677A"/>
    <w:pPr>
      <w:ind w:left="1200"/>
    </w:pPr>
    <w:rPr>
      <w:rFonts w:ascii="Times New Roman" w:hAnsi="Times New Roman"/>
      <w:szCs w:val="21"/>
    </w:rPr>
  </w:style>
  <w:style w:type="paragraph" w:styleId="TDC8">
    <w:name w:val="toc 8"/>
    <w:basedOn w:val="Normal"/>
    <w:next w:val="Normal"/>
    <w:autoRedefine/>
    <w:uiPriority w:val="39"/>
    <w:rsid w:val="0001677A"/>
    <w:pPr>
      <w:ind w:left="1400"/>
    </w:pPr>
    <w:rPr>
      <w:rFonts w:ascii="Times New Roman" w:hAnsi="Times New Roman"/>
      <w:szCs w:val="21"/>
    </w:rPr>
  </w:style>
  <w:style w:type="paragraph" w:styleId="TDC9">
    <w:name w:val="toc 9"/>
    <w:basedOn w:val="Normal"/>
    <w:next w:val="Normal"/>
    <w:autoRedefine/>
    <w:uiPriority w:val="39"/>
    <w:rsid w:val="0001677A"/>
    <w:pPr>
      <w:ind w:left="1600"/>
    </w:pPr>
    <w:rPr>
      <w:rFonts w:ascii="Times New Roman" w:hAnsi="Times New Roman"/>
      <w:szCs w:val="21"/>
    </w:rPr>
  </w:style>
  <w:style w:type="paragraph" w:customStyle="1" w:styleId="Estilo">
    <w:name w:val="Estilo"/>
    <w:basedOn w:val="Normal"/>
    <w:rsid w:val="0001677A"/>
    <w:pPr>
      <w:numPr>
        <w:numId w:val="9"/>
      </w:numPr>
    </w:pPr>
  </w:style>
  <w:style w:type="paragraph" w:customStyle="1" w:styleId="MEsqNum2">
    <w:name w:val="MEsqNum2"/>
    <w:basedOn w:val="MEsqNum"/>
    <w:rsid w:val="0001677A"/>
    <w:pPr>
      <w:numPr>
        <w:ilvl w:val="1"/>
      </w:numPr>
    </w:pPr>
  </w:style>
  <w:style w:type="paragraph" w:customStyle="1" w:styleId="paragraph2">
    <w:name w:val="paragraph2"/>
    <w:basedOn w:val="Normal"/>
    <w:rsid w:val="0001677A"/>
    <w:pPr>
      <w:spacing w:before="80" w:line="240" w:lineRule="atLeast"/>
      <w:ind w:left="720"/>
      <w:jc w:val="both"/>
    </w:pPr>
    <w:rPr>
      <w:rFonts w:ascii="Times New Roman" w:hAnsi="Times New Roman"/>
      <w:color w:val="000000"/>
      <w:szCs w:val="20"/>
    </w:rPr>
  </w:style>
  <w:style w:type="table" w:styleId="Tablaconcuadrcula">
    <w:name w:val="Table Grid"/>
    <w:basedOn w:val="Tablanormal"/>
    <w:rsid w:val="008032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5z5">
    <w:name w:val="WW8Num25z5"/>
    <w:rsid w:val="008862BE"/>
    <w:rPr>
      <w:rFonts w:ascii="Wingdings" w:hAnsi="Wingdings"/>
    </w:rPr>
  </w:style>
  <w:style w:type="paragraph" w:styleId="Prrafodelista">
    <w:name w:val="List Paragraph"/>
    <w:basedOn w:val="Normal"/>
    <w:uiPriority w:val="34"/>
    <w:qFormat/>
    <w:rsid w:val="008862BE"/>
    <w:pPr>
      <w:suppressAutoHyphens/>
      <w:ind w:left="720"/>
      <w:contextualSpacing/>
    </w:pPr>
    <w:rPr>
      <w:lang w:eastAsia="ar-SA"/>
    </w:rPr>
  </w:style>
  <w:style w:type="character" w:customStyle="1" w:styleId="WW8Num26z1">
    <w:name w:val="WW8Num26z1"/>
    <w:rsid w:val="008A0F12"/>
    <w:rPr>
      <w:rFonts w:ascii="Courier New" w:hAnsi="Courier New"/>
    </w:rPr>
  </w:style>
  <w:style w:type="paragraph" w:styleId="Textoindependiente">
    <w:name w:val="Body Text"/>
    <w:basedOn w:val="Normal"/>
    <w:link w:val="TextoindependienteCar"/>
    <w:rsid w:val="00C053DE"/>
    <w:pPr>
      <w:suppressAutoHyphens/>
      <w:spacing w:after="120"/>
    </w:pPr>
    <w:rPr>
      <w:lang w:eastAsia="ar-SA"/>
    </w:rPr>
  </w:style>
  <w:style w:type="character" w:customStyle="1" w:styleId="TextoindependienteCar">
    <w:name w:val="Texto independiente Car"/>
    <w:basedOn w:val="Fuentedeprrafopredeter"/>
    <w:link w:val="Textoindependiente"/>
    <w:rsid w:val="00C053DE"/>
    <w:rPr>
      <w:rFonts w:ascii="Arial" w:hAnsi="Arial"/>
      <w:szCs w:val="24"/>
      <w:lang w:val="es-ES" w:eastAsia="ar-SA"/>
    </w:rPr>
  </w:style>
  <w:style w:type="character" w:customStyle="1" w:styleId="Vietas">
    <w:name w:val="Viñetas"/>
    <w:rsid w:val="008F2C8B"/>
    <w:rPr>
      <w:rFonts w:ascii="OpenSymbol" w:eastAsia="OpenSymbol" w:hAnsi="OpenSymbol" w:cs="OpenSymbol"/>
    </w:rPr>
  </w:style>
  <w:style w:type="paragraph" w:customStyle="1" w:styleId="X">
    <w:name w:val="X"/>
    <w:basedOn w:val="MTema3"/>
    <w:link w:val="XCar"/>
    <w:qFormat/>
    <w:rsid w:val="000375A1"/>
    <w:pPr>
      <w:numPr>
        <w:ilvl w:val="0"/>
        <w:numId w:val="0"/>
      </w:numPr>
      <w:ind w:left="794"/>
      <w:outlineLvl w:val="3"/>
    </w:pPr>
  </w:style>
  <w:style w:type="paragraph" w:styleId="TtulodeTDC">
    <w:name w:val="TOC Heading"/>
    <w:basedOn w:val="Ttulo1"/>
    <w:next w:val="Normal"/>
    <w:uiPriority w:val="39"/>
    <w:unhideWhenUsed/>
    <w:qFormat/>
    <w:rsid w:val="0041374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NormalCar">
    <w:name w:val="MNormal Car"/>
    <w:basedOn w:val="Fuentedeprrafopredeter"/>
    <w:link w:val="MNormal"/>
    <w:rsid w:val="000375A1"/>
    <w:rPr>
      <w:rFonts w:ascii="Verdana" w:hAnsi="Verdana" w:cs="Arial"/>
      <w:szCs w:val="24"/>
      <w:lang w:val="es-ES" w:eastAsia="es-ES"/>
    </w:rPr>
  </w:style>
  <w:style w:type="character" w:customStyle="1" w:styleId="MTtulo3Car">
    <w:name w:val="MTítulo3 Car"/>
    <w:basedOn w:val="MNormalCar"/>
    <w:link w:val="MTtulo3"/>
    <w:rsid w:val="000375A1"/>
    <w:rPr>
      <w:b/>
      <w:bCs/>
      <w:sz w:val="24"/>
    </w:rPr>
  </w:style>
  <w:style w:type="character" w:customStyle="1" w:styleId="MTema2Car">
    <w:name w:val="MTema2 Car"/>
    <w:basedOn w:val="MTtulo3Car"/>
    <w:link w:val="MTema2"/>
    <w:rsid w:val="000375A1"/>
  </w:style>
  <w:style w:type="character" w:customStyle="1" w:styleId="MTema3Car">
    <w:name w:val="MTema3 Car"/>
    <w:basedOn w:val="MTema2Car"/>
    <w:link w:val="MTema3"/>
    <w:rsid w:val="000375A1"/>
  </w:style>
  <w:style w:type="character" w:customStyle="1" w:styleId="XCar">
    <w:name w:val="X Car"/>
    <w:basedOn w:val="MTema3Car"/>
    <w:link w:val="X"/>
    <w:rsid w:val="000375A1"/>
  </w:style>
  <w:style w:type="paragraph" w:styleId="Textodeglobo">
    <w:name w:val="Balloon Text"/>
    <w:basedOn w:val="Normal"/>
    <w:link w:val="TextodegloboCar"/>
    <w:rsid w:val="0041374A"/>
    <w:rPr>
      <w:rFonts w:ascii="Tahoma" w:hAnsi="Tahoma" w:cs="Tahoma"/>
      <w:sz w:val="16"/>
      <w:szCs w:val="16"/>
    </w:rPr>
  </w:style>
  <w:style w:type="character" w:customStyle="1" w:styleId="TextodegloboCar">
    <w:name w:val="Texto de globo Car"/>
    <w:basedOn w:val="Fuentedeprrafopredeter"/>
    <w:link w:val="Textodeglobo"/>
    <w:rsid w:val="0041374A"/>
    <w:rPr>
      <w:rFonts w:ascii="Tahoma" w:hAnsi="Tahoma" w:cs="Tahoma"/>
      <w:sz w:val="16"/>
      <w:szCs w:val="16"/>
      <w:lang w:val="es-ES" w:eastAsia="es-ES"/>
    </w:rPr>
  </w:style>
  <w:style w:type="paragraph" w:customStyle="1" w:styleId="L">
    <w:name w:val="L"/>
    <w:basedOn w:val="MTtulo1"/>
    <w:link w:val="LCar"/>
    <w:qFormat/>
    <w:rsid w:val="0041374A"/>
    <w:pPr>
      <w:ind w:left="709" w:hanging="709"/>
      <w:jc w:val="left"/>
      <w:outlineLvl w:val="9"/>
    </w:pPr>
  </w:style>
  <w:style w:type="paragraph" w:customStyle="1" w:styleId="P">
    <w:name w:val="P"/>
    <w:basedOn w:val="MTtulo1"/>
    <w:link w:val="PCar"/>
    <w:qFormat/>
    <w:rsid w:val="0045577F"/>
    <w:pPr>
      <w:outlineLvl w:val="9"/>
    </w:pPr>
  </w:style>
  <w:style w:type="character" w:customStyle="1" w:styleId="MTtulo1Car">
    <w:name w:val="MTítulo1 Car"/>
    <w:basedOn w:val="MNormalCar"/>
    <w:link w:val="MTtulo1"/>
    <w:rsid w:val="0041374A"/>
    <w:rPr>
      <w:b/>
      <w:bCs/>
      <w:sz w:val="36"/>
    </w:rPr>
  </w:style>
  <w:style w:type="character" w:customStyle="1" w:styleId="LCar">
    <w:name w:val="L Car"/>
    <w:basedOn w:val="MTtulo1Car"/>
    <w:link w:val="L"/>
    <w:rsid w:val="0041374A"/>
  </w:style>
  <w:style w:type="character" w:customStyle="1" w:styleId="PCar">
    <w:name w:val="P Car"/>
    <w:basedOn w:val="MTtulo1Car"/>
    <w:link w:val="P"/>
    <w:rsid w:val="004557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658CD-BA63-48A9-AB12-3D8572D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4</TotalTime>
  <Pages>23</Pages>
  <Words>5273</Words>
  <Characters>29007</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34212</CharactersWithSpaces>
  <SharedDoc>false</SharedDoc>
  <HLinks>
    <vt:vector size="678" baseType="variant">
      <vt:variant>
        <vt:i4>1376309</vt:i4>
      </vt:variant>
      <vt:variant>
        <vt:i4>674</vt:i4>
      </vt:variant>
      <vt:variant>
        <vt:i4>0</vt:i4>
      </vt:variant>
      <vt:variant>
        <vt:i4>5</vt:i4>
      </vt:variant>
      <vt:variant>
        <vt:lpwstr/>
      </vt:variant>
      <vt:variant>
        <vt:lpwstr>_Toc273560208</vt:lpwstr>
      </vt:variant>
      <vt:variant>
        <vt:i4>1376309</vt:i4>
      </vt:variant>
      <vt:variant>
        <vt:i4>668</vt:i4>
      </vt:variant>
      <vt:variant>
        <vt:i4>0</vt:i4>
      </vt:variant>
      <vt:variant>
        <vt:i4>5</vt:i4>
      </vt:variant>
      <vt:variant>
        <vt:lpwstr/>
      </vt:variant>
      <vt:variant>
        <vt:lpwstr>_Toc273560207</vt:lpwstr>
      </vt:variant>
      <vt:variant>
        <vt:i4>1376309</vt:i4>
      </vt:variant>
      <vt:variant>
        <vt:i4>662</vt:i4>
      </vt:variant>
      <vt:variant>
        <vt:i4>0</vt:i4>
      </vt:variant>
      <vt:variant>
        <vt:i4>5</vt:i4>
      </vt:variant>
      <vt:variant>
        <vt:lpwstr/>
      </vt:variant>
      <vt:variant>
        <vt:lpwstr>_Toc273560206</vt:lpwstr>
      </vt:variant>
      <vt:variant>
        <vt:i4>1376309</vt:i4>
      </vt:variant>
      <vt:variant>
        <vt:i4>656</vt:i4>
      </vt:variant>
      <vt:variant>
        <vt:i4>0</vt:i4>
      </vt:variant>
      <vt:variant>
        <vt:i4>5</vt:i4>
      </vt:variant>
      <vt:variant>
        <vt:lpwstr/>
      </vt:variant>
      <vt:variant>
        <vt:lpwstr>_Toc273560205</vt:lpwstr>
      </vt:variant>
      <vt:variant>
        <vt:i4>1376309</vt:i4>
      </vt:variant>
      <vt:variant>
        <vt:i4>650</vt:i4>
      </vt:variant>
      <vt:variant>
        <vt:i4>0</vt:i4>
      </vt:variant>
      <vt:variant>
        <vt:i4>5</vt:i4>
      </vt:variant>
      <vt:variant>
        <vt:lpwstr/>
      </vt:variant>
      <vt:variant>
        <vt:lpwstr>_Toc273560204</vt:lpwstr>
      </vt:variant>
      <vt:variant>
        <vt:i4>1376309</vt:i4>
      </vt:variant>
      <vt:variant>
        <vt:i4>644</vt:i4>
      </vt:variant>
      <vt:variant>
        <vt:i4>0</vt:i4>
      </vt:variant>
      <vt:variant>
        <vt:i4>5</vt:i4>
      </vt:variant>
      <vt:variant>
        <vt:lpwstr/>
      </vt:variant>
      <vt:variant>
        <vt:lpwstr>_Toc273560203</vt:lpwstr>
      </vt:variant>
      <vt:variant>
        <vt:i4>1376309</vt:i4>
      </vt:variant>
      <vt:variant>
        <vt:i4>638</vt:i4>
      </vt:variant>
      <vt:variant>
        <vt:i4>0</vt:i4>
      </vt:variant>
      <vt:variant>
        <vt:i4>5</vt:i4>
      </vt:variant>
      <vt:variant>
        <vt:lpwstr/>
      </vt:variant>
      <vt:variant>
        <vt:lpwstr>_Toc273560202</vt:lpwstr>
      </vt:variant>
      <vt:variant>
        <vt:i4>1376309</vt:i4>
      </vt:variant>
      <vt:variant>
        <vt:i4>632</vt:i4>
      </vt:variant>
      <vt:variant>
        <vt:i4>0</vt:i4>
      </vt:variant>
      <vt:variant>
        <vt:i4>5</vt:i4>
      </vt:variant>
      <vt:variant>
        <vt:lpwstr/>
      </vt:variant>
      <vt:variant>
        <vt:lpwstr>_Toc273560201</vt:lpwstr>
      </vt:variant>
      <vt:variant>
        <vt:i4>1376309</vt:i4>
      </vt:variant>
      <vt:variant>
        <vt:i4>626</vt:i4>
      </vt:variant>
      <vt:variant>
        <vt:i4>0</vt:i4>
      </vt:variant>
      <vt:variant>
        <vt:i4>5</vt:i4>
      </vt:variant>
      <vt:variant>
        <vt:lpwstr/>
      </vt:variant>
      <vt:variant>
        <vt:lpwstr>_Toc273560200</vt:lpwstr>
      </vt:variant>
      <vt:variant>
        <vt:i4>1835062</vt:i4>
      </vt:variant>
      <vt:variant>
        <vt:i4>620</vt:i4>
      </vt:variant>
      <vt:variant>
        <vt:i4>0</vt:i4>
      </vt:variant>
      <vt:variant>
        <vt:i4>5</vt:i4>
      </vt:variant>
      <vt:variant>
        <vt:lpwstr/>
      </vt:variant>
      <vt:variant>
        <vt:lpwstr>_Toc273560199</vt:lpwstr>
      </vt:variant>
      <vt:variant>
        <vt:i4>1835062</vt:i4>
      </vt:variant>
      <vt:variant>
        <vt:i4>614</vt:i4>
      </vt:variant>
      <vt:variant>
        <vt:i4>0</vt:i4>
      </vt:variant>
      <vt:variant>
        <vt:i4>5</vt:i4>
      </vt:variant>
      <vt:variant>
        <vt:lpwstr/>
      </vt:variant>
      <vt:variant>
        <vt:lpwstr>_Toc273560198</vt:lpwstr>
      </vt:variant>
      <vt:variant>
        <vt:i4>1835062</vt:i4>
      </vt:variant>
      <vt:variant>
        <vt:i4>608</vt:i4>
      </vt:variant>
      <vt:variant>
        <vt:i4>0</vt:i4>
      </vt:variant>
      <vt:variant>
        <vt:i4>5</vt:i4>
      </vt:variant>
      <vt:variant>
        <vt:lpwstr/>
      </vt:variant>
      <vt:variant>
        <vt:lpwstr>_Toc273560197</vt:lpwstr>
      </vt:variant>
      <vt:variant>
        <vt:i4>1835062</vt:i4>
      </vt:variant>
      <vt:variant>
        <vt:i4>602</vt:i4>
      </vt:variant>
      <vt:variant>
        <vt:i4>0</vt:i4>
      </vt:variant>
      <vt:variant>
        <vt:i4>5</vt:i4>
      </vt:variant>
      <vt:variant>
        <vt:lpwstr/>
      </vt:variant>
      <vt:variant>
        <vt:lpwstr>_Toc273560196</vt:lpwstr>
      </vt:variant>
      <vt:variant>
        <vt:i4>1835062</vt:i4>
      </vt:variant>
      <vt:variant>
        <vt:i4>596</vt:i4>
      </vt:variant>
      <vt:variant>
        <vt:i4>0</vt:i4>
      </vt:variant>
      <vt:variant>
        <vt:i4>5</vt:i4>
      </vt:variant>
      <vt:variant>
        <vt:lpwstr/>
      </vt:variant>
      <vt:variant>
        <vt:lpwstr>_Toc273560195</vt:lpwstr>
      </vt:variant>
      <vt:variant>
        <vt:i4>1835062</vt:i4>
      </vt:variant>
      <vt:variant>
        <vt:i4>590</vt:i4>
      </vt:variant>
      <vt:variant>
        <vt:i4>0</vt:i4>
      </vt:variant>
      <vt:variant>
        <vt:i4>5</vt:i4>
      </vt:variant>
      <vt:variant>
        <vt:lpwstr/>
      </vt:variant>
      <vt:variant>
        <vt:lpwstr>_Toc273560194</vt:lpwstr>
      </vt:variant>
      <vt:variant>
        <vt:i4>1835062</vt:i4>
      </vt:variant>
      <vt:variant>
        <vt:i4>584</vt:i4>
      </vt:variant>
      <vt:variant>
        <vt:i4>0</vt:i4>
      </vt:variant>
      <vt:variant>
        <vt:i4>5</vt:i4>
      </vt:variant>
      <vt:variant>
        <vt:lpwstr/>
      </vt:variant>
      <vt:variant>
        <vt:lpwstr>_Toc273560193</vt:lpwstr>
      </vt:variant>
      <vt:variant>
        <vt:i4>1835062</vt:i4>
      </vt:variant>
      <vt:variant>
        <vt:i4>578</vt:i4>
      </vt:variant>
      <vt:variant>
        <vt:i4>0</vt:i4>
      </vt:variant>
      <vt:variant>
        <vt:i4>5</vt:i4>
      </vt:variant>
      <vt:variant>
        <vt:lpwstr/>
      </vt:variant>
      <vt:variant>
        <vt:lpwstr>_Toc273560192</vt:lpwstr>
      </vt:variant>
      <vt:variant>
        <vt:i4>1835062</vt:i4>
      </vt:variant>
      <vt:variant>
        <vt:i4>572</vt:i4>
      </vt:variant>
      <vt:variant>
        <vt:i4>0</vt:i4>
      </vt:variant>
      <vt:variant>
        <vt:i4>5</vt:i4>
      </vt:variant>
      <vt:variant>
        <vt:lpwstr/>
      </vt:variant>
      <vt:variant>
        <vt:lpwstr>_Toc273560191</vt:lpwstr>
      </vt:variant>
      <vt:variant>
        <vt:i4>1835062</vt:i4>
      </vt:variant>
      <vt:variant>
        <vt:i4>566</vt:i4>
      </vt:variant>
      <vt:variant>
        <vt:i4>0</vt:i4>
      </vt:variant>
      <vt:variant>
        <vt:i4>5</vt:i4>
      </vt:variant>
      <vt:variant>
        <vt:lpwstr/>
      </vt:variant>
      <vt:variant>
        <vt:lpwstr>_Toc273560190</vt:lpwstr>
      </vt:variant>
      <vt:variant>
        <vt:i4>1900598</vt:i4>
      </vt:variant>
      <vt:variant>
        <vt:i4>560</vt:i4>
      </vt:variant>
      <vt:variant>
        <vt:i4>0</vt:i4>
      </vt:variant>
      <vt:variant>
        <vt:i4>5</vt:i4>
      </vt:variant>
      <vt:variant>
        <vt:lpwstr/>
      </vt:variant>
      <vt:variant>
        <vt:lpwstr>_Toc273560189</vt:lpwstr>
      </vt:variant>
      <vt:variant>
        <vt:i4>1900598</vt:i4>
      </vt:variant>
      <vt:variant>
        <vt:i4>554</vt:i4>
      </vt:variant>
      <vt:variant>
        <vt:i4>0</vt:i4>
      </vt:variant>
      <vt:variant>
        <vt:i4>5</vt:i4>
      </vt:variant>
      <vt:variant>
        <vt:lpwstr/>
      </vt:variant>
      <vt:variant>
        <vt:lpwstr>_Toc273560188</vt:lpwstr>
      </vt:variant>
      <vt:variant>
        <vt:i4>1900598</vt:i4>
      </vt:variant>
      <vt:variant>
        <vt:i4>548</vt:i4>
      </vt:variant>
      <vt:variant>
        <vt:i4>0</vt:i4>
      </vt:variant>
      <vt:variant>
        <vt:i4>5</vt:i4>
      </vt:variant>
      <vt:variant>
        <vt:lpwstr/>
      </vt:variant>
      <vt:variant>
        <vt:lpwstr>_Toc273560187</vt:lpwstr>
      </vt:variant>
      <vt:variant>
        <vt:i4>1900598</vt:i4>
      </vt:variant>
      <vt:variant>
        <vt:i4>542</vt:i4>
      </vt:variant>
      <vt:variant>
        <vt:i4>0</vt:i4>
      </vt:variant>
      <vt:variant>
        <vt:i4>5</vt:i4>
      </vt:variant>
      <vt:variant>
        <vt:lpwstr/>
      </vt:variant>
      <vt:variant>
        <vt:lpwstr>_Toc273560186</vt:lpwstr>
      </vt:variant>
      <vt:variant>
        <vt:i4>1900598</vt:i4>
      </vt:variant>
      <vt:variant>
        <vt:i4>536</vt:i4>
      </vt:variant>
      <vt:variant>
        <vt:i4>0</vt:i4>
      </vt:variant>
      <vt:variant>
        <vt:i4>5</vt:i4>
      </vt:variant>
      <vt:variant>
        <vt:lpwstr/>
      </vt:variant>
      <vt:variant>
        <vt:lpwstr>_Toc273560185</vt:lpwstr>
      </vt:variant>
      <vt:variant>
        <vt:i4>1900598</vt:i4>
      </vt:variant>
      <vt:variant>
        <vt:i4>530</vt:i4>
      </vt:variant>
      <vt:variant>
        <vt:i4>0</vt:i4>
      </vt:variant>
      <vt:variant>
        <vt:i4>5</vt:i4>
      </vt:variant>
      <vt:variant>
        <vt:lpwstr/>
      </vt:variant>
      <vt:variant>
        <vt:lpwstr>_Toc273560184</vt:lpwstr>
      </vt:variant>
      <vt:variant>
        <vt:i4>1900598</vt:i4>
      </vt:variant>
      <vt:variant>
        <vt:i4>524</vt:i4>
      </vt:variant>
      <vt:variant>
        <vt:i4>0</vt:i4>
      </vt:variant>
      <vt:variant>
        <vt:i4>5</vt:i4>
      </vt:variant>
      <vt:variant>
        <vt:lpwstr/>
      </vt:variant>
      <vt:variant>
        <vt:lpwstr>_Toc273560183</vt:lpwstr>
      </vt:variant>
      <vt:variant>
        <vt:i4>1900598</vt:i4>
      </vt:variant>
      <vt:variant>
        <vt:i4>518</vt:i4>
      </vt:variant>
      <vt:variant>
        <vt:i4>0</vt:i4>
      </vt:variant>
      <vt:variant>
        <vt:i4>5</vt:i4>
      </vt:variant>
      <vt:variant>
        <vt:lpwstr/>
      </vt:variant>
      <vt:variant>
        <vt:lpwstr>_Toc273560182</vt:lpwstr>
      </vt:variant>
      <vt:variant>
        <vt:i4>1900598</vt:i4>
      </vt:variant>
      <vt:variant>
        <vt:i4>512</vt:i4>
      </vt:variant>
      <vt:variant>
        <vt:i4>0</vt:i4>
      </vt:variant>
      <vt:variant>
        <vt:i4>5</vt:i4>
      </vt:variant>
      <vt:variant>
        <vt:lpwstr/>
      </vt:variant>
      <vt:variant>
        <vt:lpwstr>_Toc273560181</vt:lpwstr>
      </vt:variant>
      <vt:variant>
        <vt:i4>1900598</vt:i4>
      </vt:variant>
      <vt:variant>
        <vt:i4>506</vt:i4>
      </vt:variant>
      <vt:variant>
        <vt:i4>0</vt:i4>
      </vt:variant>
      <vt:variant>
        <vt:i4>5</vt:i4>
      </vt:variant>
      <vt:variant>
        <vt:lpwstr/>
      </vt:variant>
      <vt:variant>
        <vt:lpwstr>_Toc273560180</vt:lpwstr>
      </vt:variant>
      <vt:variant>
        <vt:i4>1179702</vt:i4>
      </vt:variant>
      <vt:variant>
        <vt:i4>500</vt:i4>
      </vt:variant>
      <vt:variant>
        <vt:i4>0</vt:i4>
      </vt:variant>
      <vt:variant>
        <vt:i4>5</vt:i4>
      </vt:variant>
      <vt:variant>
        <vt:lpwstr/>
      </vt:variant>
      <vt:variant>
        <vt:lpwstr>_Toc273560179</vt:lpwstr>
      </vt:variant>
      <vt:variant>
        <vt:i4>1179702</vt:i4>
      </vt:variant>
      <vt:variant>
        <vt:i4>494</vt:i4>
      </vt:variant>
      <vt:variant>
        <vt:i4>0</vt:i4>
      </vt:variant>
      <vt:variant>
        <vt:i4>5</vt:i4>
      </vt:variant>
      <vt:variant>
        <vt:lpwstr/>
      </vt:variant>
      <vt:variant>
        <vt:lpwstr>_Toc273560178</vt:lpwstr>
      </vt:variant>
      <vt:variant>
        <vt:i4>1179702</vt:i4>
      </vt:variant>
      <vt:variant>
        <vt:i4>488</vt:i4>
      </vt:variant>
      <vt:variant>
        <vt:i4>0</vt:i4>
      </vt:variant>
      <vt:variant>
        <vt:i4>5</vt:i4>
      </vt:variant>
      <vt:variant>
        <vt:lpwstr/>
      </vt:variant>
      <vt:variant>
        <vt:lpwstr>_Toc273560177</vt:lpwstr>
      </vt:variant>
      <vt:variant>
        <vt:i4>1179702</vt:i4>
      </vt:variant>
      <vt:variant>
        <vt:i4>482</vt:i4>
      </vt:variant>
      <vt:variant>
        <vt:i4>0</vt:i4>
      </vt:variant>
      <vt:variant>
        <vt:i4>5</vt:i4>
      </vt:variant>
      <vt:variant>
        <vt:lpwstr/>
      </vt:variant>
      <vt:variant>
        <vt:lpwstr>_Toc273560176</vt:lpwstr>
      </vt:variant>
      <vt:variant>
        <vt:i4>1179702</vt:i4>
      </vt:variant>
      <vt:variant>
        <vt:i4>476</vt:i4>
      </vt:variant>
      <vt:variant>
        <vt:i4>0</vt:i4>
      </vt:variant>
      <vt:variant>
        <vt:i4>5</vt:i4>
      </vt:variant>
      <vt:variant>
        <vt:lpwstr/>
      </vt:variant>
      <vt:variant>
        <vt:lpwstr>_Toc273560175</vt:lpwstr>
      </vt:variant>
      <vt:variant>
        <vt:i4>1179702</vt:i4>
      </vt:variant>
      <vt:variant>
        <vt:i4>470</vt:i4>
      </vt:variant>
      <vt:variant>
        <vt:i4>0</vt:i4>
      </vt:variant>
      <vt:variant>
        <vt:i4>5</vt:i4>
      </vt:variant>
      <vt:variant>
        <vt:lpwstr/>
      </vt:variant>
      <vt:variant>
        <vt:lpwstr>_Toc273560174</vt:lpwstr>
      </vt:variant>
      <vt:variant>
        <vt:i4>1179702</vt:i4>
      </vt:variant>
      <vt:variant>
        <vt:i4>464</vt:i4>
      </vt:variant>
      <vt:variant>
        <vt:i4>0</vt:i4>
      </vt:variant>
      <vt:variant>
        <vt:i4>5</vt:i4>
      </vt:variant>
      <vt:variant>
        <vt:lpwstr/>
      </vt:variant>
      <vt:variant>
        <vt:lpwstr>_Toc273560173</vt:lpwstr>
      </vt:variant>
      <vt:variant>
        <vt:i4>1179702</vt:i4>
      </vt:variant>
      <vt:variant>
        <vt:i4>458</vt:i4>
      </vt:variant>
      <vt:variant>
        <vt:i4>0</vt:i4>
      </vt:variant>
      <vt:variant>
        <vt:i4>5</vt:i4>
      </vt:variant>
      <vt:variant>
        <vt:lpwstr/>
      </vt:variant>
      <vt:variant>
        <vt:lpwstr>_Toc273560172</vt:lpwstr>
      </vt:variant>
      <vt:variant>
        <vt:i4>1179702</vt:i4>
      </vt:variant>
      <vt:variant>
        <vt:i4>452</vt:i4>
      </vt:variant>
      <vt:variant>
        <vt:i4>0</vt:i4>
      </vt:variant>
      <vt:variant>
        <vt:i4>5</vt:i4>
      </vt:variant>
      <vt:variant>
        <vt:lpwstr/>
      </vt:variant>
      <vt:variant>
        <vt:lpwstr>_Toc273560171</vt:lpwstr>
      </vt:variant>
      <vt:variant>
        <vt:i4>1179702</vt:i4>
      </vt:variant>
      <vt:variant>
        <vt:i4>446</vt:i4>
      </vt:variant>
      <vt:variant>
        <vt:i4>0</vt:i4>
      </vt:variant>
      <vt:variant>
        <vt:i4>5</vt:i4>
      </vt:variant>
      <vt:variant>
        <vt:lpwstr/>
      </vt:variant>
      <vt:variant>
        <vt:lpwstr>_Toc273560170</vt:lpwstr>
      </vt:variant>
      <vt:variant>
        <vt:i4>1245238</vt:i4>
      </vt:variant>
      <vt:variant>
        <vt:i4>440</vt:i4>
      </vt:variant>
      <vt:variant>
        <vt:i4>0</vt:i4>
      </vt:variant>
      <vt:variant>
        <vt:i4>5</vt:i4>
      </vt:variant>
      <vt:variant>
        <vt:lpwstr/>
      </vt:variant>
      <vt:variant>
        <vt:lpwstr>_Toc273560169</vt:lpwstr>
      </vt:variant>
      <vt:variant>
        <vt:i4>1245238</vt:i4>
      </vt:variant>
      <vt:variant>
        <vt:i4>434</vt:i4>
      </vt:variant>
      <vt:variant>
        <vt:i4>0</vt:i4>
      </vt:variant>
      <vt:variant>
        <vt:i4>5</vt:i4>
      </vt:variant>
      <vt:variant>
        <vt:lpwstr/>
      </vt:variant>
      <vt:variant>
        <vt:lpwstr>_Toc273560168</vt:lpwstr>
      </vt:variant>
      <vt:variant>
        <vt:i4>1245238</vt:i4>
      </vt:variant>
      <vt:variant>
        <vt:i4>428</vt:i4>
      </vt:variant>
      <vt:variant>
        <vt:i4>0</vt:i4>
      </vt:variant>
      <vt:variant>
        <vt:i4>5</vt:i4>
      </vt:variant>
      <vt:variant>
        <vt:lpwstr/>
      </vt:variant>
      <vt:variant>
        <vt:lpwstr>_Toc273560167</vt:lpwstr>
      </vt:variant>
      <vt:variant>
        <vt:i4>1245238</vt:i4>
      </vt:variant>
      <vt:variant>
        <vt:i4>422</vt:i4>
      </vt:variant>
      <vt:variant>
        <vt:i4>0</vt:i4>
      </vt:variant>
      <vt:variant>
        <vt:i4>5</vt:i4>
      </vt:variant>
      <vt:variant>
        <vt:lpwstr/>
      </vt:variant>
      <vt:variant>
        <vt:lpwstr>_Toc273560166</vt:lpwstr>
      </vt:variant>
      <vt:variant>
        <vt:i4>1245238</vt:i4>
      </vt:variant>
      <vt:variant>
        <vt:i4>416</vt:i4>
      </vt:variant>
      <vt:variant>
        <vt:i4>0</vt:i4>
      </vt:variant>
      <vt:variant>
        <vt:i4>5</vt:i4>
      </vt:variant>
      <vt:variant>
        <vt:lpwstr/>
      </vt:variant>
      <vt:variant>
        <vt:lpwstr>_Toc273560165</vt:lpwstr>
      </vt:variant>
      <vt:variant>
        <vt:i4>1245238</vt:i4>
      </vt:variant>
      <vt:variant>
        <vt:i4>410</vt:i4>
      </vt:variant>
      <vt:variant>
        <vt:i4>0</vt:i4>
      </vt:variant>
      <vt:variant>
        <vt:i4>5</vt:i4>
      </vt:variant>
      <vt:variant>
        <vt:lpwstr/>
      </vt:variant>
      <vt:variant>
        <vt:lpwstr>_Toc273560164</vt:lpwstr>
      </vt:variant>
      <vt:variant>
        <vt:i4>1245238</vt:i4>
      </vt:variant>
      <vt:variant>
        <vt:i4>404</vt:i4>
      </vt:variant>
      <vt:variant>
        <vt:i4>0</vt:i4>
      </vt:variant>
      <vt:variant>
        <vt:i4>5</vt:i4>
      </vt:variant>
      <vt:variant>
        <vt:lpwstr/>
      </vt:variant>
      <vt:variant>
        <vt:lpwstr>_Toc273560163</vt:lpwstr>
      </vt:variant>
      <vt:variant>
        <vt:i4>1245238</vt:i4>
      </vt:variant>
      <vt:variant>
        <vt:i4>398</vt:i4>
      </vt:variant>
      <vt:variant>
        <vt:i4>0</vt:i4>
      </vt:variant>
      <vt:variant>
        <vt:i4>5</vt:i4>
      </vt:variant>
      <vt:variant>
        <vt:lpwstr/>
      </vt:variant>
      <vt:variant>
        <vt:lpwstr>_Toc273560162</vt:lpwstr>
      </vt:variant>
      <vt:variant>
        <vt:i4>1245238</vt:i4>
      </vt:variant>
      <vt:variant>
        <vt:i4>392</vt:i4>
      </vt:variant>
      <vt:variant>
        <vt:i4>0</vt:i4>
      </vt:variant>
      <vt:variant>
        <vt:i4>5</vt:i4>
      </vt:variant>
      <vt:variant>
        <vt:lpwstr/>
      </vt:variant>
      <vt:variant>
        <vt:lpwstr>_Toc273560161</vt:lpwstr>
      </vt:variant>
      <vt:variant>
        <vt:i4>1245238</vt:i4>
      </vt:variant>
      <vt:variant>
        <vt:i4>386</vt:i4>
      </vt:variant>
      <vt:variant>
        <vt:i4>0</vt:i4>
      </vt:variant>
      <vt:variant>
        <vt:i4>5</vt:i4>
      </vt:variant>
      <vt:variant>
        <vt:lpwstr/>
      </vt:variant>
      <vt:variant>
        <vt:lpwstr>_Toc273560160</vt:lpwstr>
      </vt:variant>
      <vt:variant>
        <vt:i4>1048630</vt:i4>
      </vt:variant>
      <vt:variant>
        <vt:i4>380</vt:i4>
      </vt:variant>
      <vt:variant>
        <vt:i4>0</vt:i4>
      </vt:variant>
      <vt:variant>
        <vt:i4>5</vt:i4>
      </vt:variant>
      <vt:variant>
        <vt:lpwstr/>
      </vt:variant>
      <vt:variant>
        <vt:lpwstr>_Toc273560159</vt:lpwstr>
      </vt:variant>
      <vt:variant>
        <vt:i4>1048630</vt:i4>
      </vt:variant>
      <vt:variant>
        <vt:i4>374</vt:i4>
      </vt:variant>
      <vt:variant>
        <vt:i4>0</vt:i4>
      </vt:variant>
      <vt:variant>
        <vt:i4>5</vt:i4>
      </vt:variant>
      <vt:variant>
        <vt:lpwstr/>
      </vt:variant>
      <vt:variant>
        <vt:lpwstr>_Toc273560158</vt:lpwstr>
      </vt:variant>
      <vt:variant>
        <vt:i4>1048630</vt:i4>
      </vt:variant>
      <vt:variant>
        <vt:i4>368</vt:i4>
      </vt:variant>
      <vt:variant>
        <vt:i4>0</vt:i4>
      </vt:variant>
      <vt:variant>
        <vt:i4>5</vt:i4>
      </vt:variant>
      <vt:variant>
        <vt:lpwstr/>
      </vt:variant>
      <vt:variant>
        <vt:lpwstr>_Toc273560157</vt:lpwstr>
      </vt:variant>
      <vt:variant>
        <vt:i4>1048630</vt:i4>
      </vt:variant>
      <vt:variant>
        <vt:i4>362</vt:i4>
      </vt:variant>
      <vt:variant>
        <vt:i4>0</vt:i4>
      </vt:variant>
      <vt:variant>
        <vt:i4>5</vt:i4>
      </vt:variant>
      <vt:variant>
        <vt:lpwstr/>
      </vt:variant>
      <vt:variant>
        <vt:lpwstr>_Toc273560156</vt:lpwstr>
      </vt:variant>
      <vt:variant>
        <vt:i4>1048630</vt:i4>
      </vt:variant>
      <vt:variant>
        <vt:i4>356</vt:i4>
      </vt:variant>
      <vt:variant>
        <vt:i4>0</vt:i4>
      </vt:variant>
      <vt:variant>
        <vt:i4>5</vt:i4>
      </vt:variant>
      <vt:variant>
        <vt:lpwstr/>
      </vt:variant>
      <vt:variant>
        <vt:lpwstr>_Toc273560155</vt:lpwstr>
      </vt:variant>
      <vt:variant>
        <vt:i4>1048630</vt:i4>
      </vt:variant>
      <vt:variant>
        <vt:i4>350</vt:i4>
      </vt:variant>
      <vt:variant>
        <vt:i4>0</vt:i4>
      </vt:variant>
      <vt:variant>
        <vt:i4>5</vt:i4>
      </vt:variant>
      <vt:variant>
        <vt:lpwstr/>
      </vt:variant>
      <vt:variant>
        <vt:lpwstr>_Toc273560154</vt:lpwstr>
      </vt:variant>
      <vt:variant>
        <vt:i4>1048630</vt:i4>
      </vt:variant>
      <vt:variant>
        <vt:i4>344</vt:i4>
      </vt:variant>
      <vt:variant>
        <vt:i4>0</vt:i4>
      </vt:variant>
      <vt:variant>
        <vt:i4>5</vt:i4>
      </vt:variant>
      <vt:variant>
        <vt:lpwstr/>
      </vt:variant>
      <vt:variant>
        <vt:lpwstr>_Toc273560153</vt:lpwstr>
      </vt:variant>
      <vt:variant>
        <vt:i4>1048630</vt:i4>
      </vt:variant>
      <vt:variant>
        <vt:i4>338</vt:i4>
      </vt:variant>
      <vt:variant>
        <vt:i4>0</vt:i4>
      </vt:variant>
      <vt:variant>
        <vt:i4>5</vt:i4>
      </vt:variant>
      <vt:variant>
        <vt:lpwstr/>
      </vt:variant>
      <vt:variant>
        <vt:lpwstr>_Toc273560152</vt:lpwstr>
      </vt:variant>
      <vt:variant>
        <vt:i4>1048630</vt:i4>
      </vt:variant>
      <vt:variant>
        <vt:i4>332</vt:i4>
      </vt:variant>
      <vt:variant>
        <vt:i4>0</vt:i4>
      </vt:variant>
      <vt:variant>
        <vt:i4>5</vt:i4>
      </vt:variant>
      <vt:variant>
        <vt:lpwstr/>
      </vt:variant>
      <vt:variant>
        <vt:lpwstr>_Toc273560151</vt:lpwstr>
      </vt:variant>
      <vt:variant>
        <vt:i4>1048630</vt:i4>
      </vt:variant>
      <vt:variant>
        <vt:i4>326</vt:i4>
      </vt:variant>
      <vt:variant>
        <vt:i4>0</vt:i4>
      </vt:variant>
      <vt:variant>
        <vt:i4>5</vt:i4>
      </vt:variant>
      <vt:variant>
        <vt:lpwstr/>
      </vt:variant>
      <vt:variant>
        <vt:lpwstr>_Toc273560150</vt:lpwstr>
      </vt:variant>
      <vt:variant>
        <vt:i4>1114166</vt:i4>
      </vt:variant>
      <vt:variant>
        <vt:i4>320</vt:i4>
      </vt:variant>
      <vt:variant>
        <vt:i4>0</vt:i4>
      </vt:variant>
      <vt:variant>
        <vt:i4>5</vt:i4>
      </vt:variant>
      <vt:variant>
        <vt:lpwstr/>
      </vt:variant>
      <vt:variant>
        <vt:lpwstr>_Toc273560149</vt:lpwstr>
      </vt:variant>
      <vt:variant>
        <vt:i4>1114166</vt:i4>
      </vt:variant>
      <vt:variant>
        <vt:i4>314</vt:i4>
      </vt:variant>
      <vt:variant>
        <vt:i4>0</vt:i4>
      </vt:variant>
      <vt:variant>
        <vt:i4>5</vt:i4>
      </vt:variant>
      <vt:variant>
        <vt:lpwstr/>
      </vt:variant>
      <vt:variant>
        <vt:lpwstr>_Toc273560148</vt:lpwstr>
      </vt:variant>
      <vt:variant>
        <vt:i4>1114166</vt:i4>
      </vt:variant>
      <vt:variant>
        <vt:i4>308</vt:i4>
      </vt:variant>
      <vt:variant>
        <vt:i4>0</vt:i4>
      </vt:variant>
      <vt:variant>
        <vt:i4>5</vt:i4>
      </vt:variant>
      <vt:variant>
        <vt:lpwstr/>
      </vt:variant>
      <vt:variant>
        <vt:lpwstr>_Toc273560147</vt:lpwstr>
      </vt:variant>
      <vt:variant>
        <vt:i4>1114166</vt:i4>
      </vt:variant>
      <vt:variant>
        <vt:i4>302</vt:i4>
      </vt:variant>
      <vt:variant>
        <vt:i4>0</vt:i4>
      </vt:variant>
      <vt:variant>
        <vt:i4>5</vt:i4>
      </vt:variant>
      <vt:variant>
        <vt:lpwstr/>
      </vt:variant>
      <vt:variant>
        <vt:lpwstr>_Toc273560146</vt:lpwstr>
      </vt:variant>
      <vt:variant>
        <vt:i4>1114166</vt:i4>
      </vt:variant>
      <vt:variant>
        <vt:i4>296</vt:i4>
      </vt:variant>
      <vt:variant>
        <vt:i4>0</vt:i4>
      </vt:variant>
      <vt:variant>
        <vt:i4>5</vt:i4>
      </vt:variant>
      <vt:variant>
        <vt:lpwstr/>
      </vt:variant>
      <vt:variant>
        <vt:lpwstr>_Toc273560145</vt:lpwstr>
      </vt:variant>
      <vt:variant>
        <vt:i4>1114166</vt:i4>
      </vt:variant>
      <vt:variant>
        <vt:i4>290</vt:i4>
      </vt:variant>
      <vt:variant>
        <vt:i4>0</vt:i4>
      </vt:variant>
      <vt:variant>
        <vt:i4>5</vt:i4>
      </vt:variant>
      <vt:variant>
        <vt:lpwstr/>
      </vt:variant>
      <vt:variant>
        <vt:lpwstr>_Toc273560144</vt:lpwstr>
      </vt:variant>
      <vt:variant>
        <vt:i4>1114166</vt:i4>
      </vt:variant>
      <vt:variant>
        <vt:i4>284</vt:i4>
      </vt:variant>
      <vt:variant>
        <vt:i4>0</vt:i4>
      </vt:variant>
      <vt:variant>
        <vt:i4>5</vt:i4>
      </vt:variant>
      <vt:variant>
        <vt:lpwstr/>
      </vt:variant>
      <vt:variant>
        <vt:lpwstr>_Toc273560143</vt:lpwstr>
      </vt:variant>
      <vt:variant>
        <vt:i4>1114166</vt:i4>
      </vt:variant>
      <vt:variant>
        <vt:i4>278</vt:i4>
      </vt:variant>
      <vt:variant>
        <vt:i4>0</vt:i4>
      </vt:variant>
      <vt:variant>
        <vt:i4>5</vt:i4>
      </vt:variant>
      <vt:variant>
        <vt:lpwstr/>
      </vt:variant>
      <vt:variant>
        <vt:lpwstr>_Toc273560142</vt:lpwstr>
      </vt:variant>
      <vt:variant>
        <vt:i4>1114166</vt:i4>
      </vt:variant>
      <vt:variant>
        <vt:i4>272</vt:i4>
      </vt:variant>
      <vt:variant>
        <vt:i4>0</vt:i4>
      </vt:variant>
      <vt:variant>
        <vt:i4>5</vt:i4>
      </vt:variant>
      <vt:variant>
        <vt:lpwstr/>
      </vt:variant>
      <vt:variant>
        <vt:lpwstr>_Toc273560141</vt:lpwstr>
      </vt:variant>
      <vt:variant>
        <vt:i4>1114166</vt:i4>
      </vt:variant>
      <vt:variant>
        <vt:i4>266</vt:i4>
      </vt:variant>
      <vt:variant>
        <vt:i4>0</vt:i4>
      </vt:variant>
      <vt:variant>
        <vt:i4>5</vt:i4>
      </vt:variant>
      <vt:variant>
        <vt:lpwstr/>
      </vt:variant>
      <vt:variant>
        <vt:lpwstr>_Toc273560140</vt:lpwstr>
      </vt:variant>
      <vt:variant>
        <vt:i4>1441846</vt:i4>
      </vt:variant>
      <vt:variant>
        <vt:i4>260</vt:i4>
      </vt:variant>
      <vt:variant>
        <vt:i4>0</vt:i4>
      </vt:variant>
      <vt:variant>
        <vt:i4>5</vt:i4>
      </vt:variant>
      <vt:variant>
        <vt:lpwstr/>
      </vt:variant>
      <vt:variant>
        <vt:lpwstr>_Toc273560139</vt:lpwstr>
      </vt:variant>
      <vt:variant>
        <vt:i4>1441846</vt:i4>
      </vt:variant>
      <vt:variant>
        <vt:i4>254</vt:i4>
      </vt:variant>
      <vt:variant>
        <vt:i4>0</vt:i4>
      </vt:variant>
      <vt:variant>
        <vt:i4>5</vt:i4>
      </vt:variant>
      <vt:variant>
        <vt:lpwstr/>
      </vt:variant>
      <vt:variant>
        <vt:lpwstr>_Toc273560138</vt:lpwstr>
      </vt:variant>
      <vt:variant>
        <vt:i4>1441846</vt:i4>
      </vt:variant>
      <vt:variant>
        <vt:i4>248</vt:i4>
      </vt:variant>
      <vt:variant>
        <vt:i4>0</vt:i4>
      </vt:variant>
      <vt:variant>
        <vt:i4>5</vt:i4>
      </vt:variant>
      <vt:variant>
        <vt:lpwstr/>
      </vt:variant>
      <vt:variant>
        <vt:lpwstr>_Toc273560137</vt:lpwstr>
      </vt:variant>
      <vt:variant>
        <vt:i4>1441846</vt:i4>
      </vt:variant>
      <vt:variant>
        <vt:i4>242</vt:i4>
      </vt:variant>
      <vt:variant>
        <vt:i4>0</vt:i4>
      </vt:variant>
      <vt:variant>
        <vt:i4>5</vt:i4>
      </vt:variant>
      <vt:variant>
        <vt:lpwstr/>
      </vt:variant>
      <vt:variant>
        <vt:lpwstr>_Toc273560136</vt:lpwstr>
      </vt:variant>
      <vt:variant>
        <vt:i4>1441846</vt:i4>
      </vt:variant>
      <vt:variant>
        <vt:i4>236</vt:i4>
      </vt:variant>
      <vt:variant>
        <vt:i4>0</vt:i4>
      </vt:variant>
      <vt:variant>
        <vt:i4>5</vt:i4>
      </vt:variant>
      <vt:variant>
        <vt:lpwstr/>
      </vt:variant>
      <vt:variant>
        <vt:lpwstr>_Toc273560135</vt:lpwstr>
      </vt:variant>
      <vt:variant>
        <vt:i4>1441846</vt:i4>
      </vt:variant>
      <vt:variant>
        <vt:i4>230</vt:i4>
      </vt:variant>
      <vt:variant>
        <vt:i4>0</vt:i4>
      </vt:variant>
      <vt:variant>
        <vt:i4>5</vt:i4>
      </vt:variant>
      <vt:variant>
        <vt:lpwstr/>
      </vt:variant>
      <vt:variant>
        <vt:lpwstr>_Toc273560134</vt:lpwstr>
      </vt:variant>
      <vt:variant>
        <vt:i4>1441846</vt:i4>
      </vt:variant>
      <vt:variant>
        <vt:i4>224</vt:i4>
      </vt:variant>
      <vt:variant>
        <vt:i4>0</vt:i4>
      </vt:variant>
      <vt:variant>
        <vt:i4>5</vt:i4>
      </vt:variant>
      <vt:variant>
        <vt:lpwstr/>
      </vt:variant>
      <vt:variant>
        <vt:lpwstr>_Toc273560133</vt:lpwstr>
      </vt:variant>
      <vt:variant>
        <vt:i4>1441846</vt:i4>
      </vt:variant>
      <vt:variant>
        <vt:i4>218</vt:i4>
      </vt:variant>
      <vt:variant>
        <vt:i4>0</vt:i4>
      </vt:variant>
      <vt:variant>
        <vt:i4>5</vt:i4>
      </vt:variant>
      <vt:variant>
        <vt:lpwstr/>
      </vt:variant>
      <vt:variant>
        <vt:lpwstr>_Toc273560132</vt:lpwstr>
      </vt:variant>
      <vt:variant>
        <vt:i4>1441846</vt:i4>
      </vt:variant>
      <vt:variant>
        <vt:i4>212</vt:i4>
      </vt:variant>
      <vt:variant>
        <vt:i4>0</vt:i4>
      </vt:variant>
      <vt:variant>
        <vt:i4>5</vt:i4>
      </vt:variant>
      <vt:variant>
        <vt:lpwstr/>
      </vt:variant>
      <vt:variant>
        <vt:lpwstr>_Toc273560131</vt:lpwstr>
      </vt:variant>
      <vt:variant>
        <vt:i4>1441846</vt:i4>
      </vt:variant>
      <vt:variant>
        <vt:i4>206</vt:i4>
      </vt:variant>
      <vt:variant>
        <vt:i4>0</vt:i4>
      </vt:variant>
      <vt:variant>
        <vt:i4>5</vt:i4>
      </vt:variant>
      <vt:variant>
        <vt:lpwstr/>
      </vt:variant>
      <vt:variant>
        <vt:lpwstr>_Toc273560130</vt:lpwstr>
      </vt:variant>
      <vt:variant>
        <vt:i4>1507382</vt:i4>
      </vt:variant>
      <vt:variant>
        <vt:i4>200</vt:i4>
      </vt:variant>
      <vt:variant>
        <vt:i4>0</vt:i4>
      </vt:variant>
      <vt:variant>
        <vt:i4>5</vt:i4>
      </vt:variant>
      <vt:variant>
        <vt:lpwstr/>
      </vt:variant>
      <vt:variant>
        <vt:lpwstr>_Toc273560129</vt:lpwstr>
      </vt:variant>
      <vt:variant>
        <vt:i4>1507382</vt:i4>
      </vt:variant>
      <vt:variant>
        <vt:i4>194</vt:i4>
      </vt:variant>
      <vt:variant>
        <vt:i4>0</vt:i4>
      </vt:variant>
      <vt:variant>
        <vt:i4>5</vt:i4>
      </vt:variant>
      <vt:variant>
        <vt:lpwstr/>
      </vt:variant>
      <vt:variant>
        <vt:lpwstr>_Toc273560128</vt:lpwstr>
      </vt:variant>
      <vt:variant>
        <vt:i4>1507382</vt:i4>
      </vt:variant>
      <vt:variant>
        <vt:i4>188</vt:i4>
      </vt:variant>
      <vt:variant>
        <vt:i4>0</vt:i4>
      </vt:variant>
      <vt:variant>
        <vt:i4>5</vt:i4>
      </vt:variant>
      <vt:variant>
        <vt:lpwstr/>
      </vt:variant>
      <vt:variant>
        <vt:lpwstr>_Toc273560127</vt:lpwstr>
      </vt:variant>
      <vt:variant>
        <vt:i4>1507382</vt:i4>
      </vt:variant>
      <vt:variant>
        <vt:i4>182</vt:i4>
      </vt:variant>
      <vt:variant>
        <vt:i4>0</vt:i4>
      </vt:variant>
      <vt:variant>
        <vt:i4>5</vt:i4>
      </vt:variant>
      <vt:variant>
        <vt:lpwstr/>
      </vt:variant>
      <vt:variant>
        <vt:lpwstr>_Toc273560126</vt:lpwstr>
      </vt:variant>
      <vt:variant>
        <vt:i4>1507382</vt:i4>
      </vt:variant>
      <vt:variant>
        <vt:i4>176</vt:i4>
      </vt:variant>
      <vt:variant>
        <vt:i4>0</vt:i4>
      </vt:variant>
      <vt:variant>
        <vt:i4>5</vt:i4>
      </vt:variant>
      <vt:variant>
        <vt:lpwstr/>
      </vt:variant>
      <vt:variant>
        <vt:lpwstr>_Toc273560125</vt:lpwstr>
      </vt:variant>
      <vt:variant>
        <vt:i4>1507382</vt:i4>
      </vt:variant>
      <vt:variant>
        <vt:i4>170</vt:i4>
      </vt:variant>
      <vt:variant>
        <vt:i4>0</vt:i4>
      </vt:variant>
      <vt:variant>
        <vt:i4>5</vt:i4>
      </vt:variant>
      <vt:variant>
        <vt:lpwstr/>
      </vt:variant>
      <vt:variant>
        <vt:lpwstr>_Toc273560124</vt:lpwstr>
      </vt:variant>
      <vt:variant>
        <vt:i4>1507382</vt:i4>
      </vt:variant>
      <vt:variant>
        <vt:i4>164</vt:i4>
      </vt:variant>
      <vt:variant>
        <vt:i4>0</vt:i4>
      </vt:variant>
      <vt:variant>
        <vt:i4>5</vt:i4>
      </vt:variant>
      <vt:variant>
        <vt:lpwstr/>
      </vt:variant>
      <vt:variant>
        <vt:lpwstr>_Toc273560123</vt:lpwstr>
      </vt:variant>
      <vt:variant>
        <vt:i4>1507382</vt:i4>
      </vt:variant>
      <vt:variant>
        <vt:i4>158</vt:i4>
      </vt:variant>
      <vt:variant>
        <vt:i4>0</vt:i4>
      </vt:variant>
      <vt:variant>
        <vt:i4>5</vt:i4>
      </vt:variant>
      <vt:variant>
        <vt:lpwstr/>
      </vt:variant>
      <vt:variant>
        <vt:lpwstr>_Toc273560122</vt:lpwstr>
      </vt:variant>
      <vt:variant>
        <vt:i4>1507382</vt:i4>
      </vt:variant>
      <vt:variant>
        <vt:i4>152</vt:i4>
      </vt:variant>
      <vt:variant>
        <vt:i4>0</vt:i4>
      </vt:variant>
      <vt:variant>
        <vt:i4>5</vt:i4>
      </vt:variant>
      <vt:variant>
        <vt:lpwstr/>
      </vt:variant>
      <vt:variant>
        <vt:lpwstr>_Toc273560121</vt:lpwstr>
      </vt:variant>
      <vt:variant>
        <vt:i4>1507382</vt:i4>
      </vt:variant>
      <vt:variant>
        <vt:i4>146</vt:i4>
      </vt:variant>
      <vt:variant>
        <vt:i4>0</vt:i4>
      </vt:variant>
      <vt:variant>
        <vt:i4>5</vt:i4>
      </vt:variant>
      <vt:variant>
        <vt:lpwstr/>
      </vt:variant>
      <vt:variant>
        <vt:lpwstr>_Toc273560120</vt:lpwstr>
      </vt:variant>
      <vt:variant>
        <vt:i4>1310774</vt:i4>
      </vt:variant>
      <vt:variant>
        <vt:i4>140</vt:i4>
      </vt:variant>
      <vt:variant>
        <vt:i4>0</vt:i4>
      </vt:variant>
      <vt:variant>
        <vt:i4>5</vt:i4>
      </vt:variant>
      <vt:variant>
        <vt:lpwstr/>
      </vt:variant>
      <vt:variant>
        <vt:lpwstr>_Toc273560119</vt:lpwstr>
      </vt:variant>
      <vt:variant>
        <vt:i4>1310774</vt:i4>
      </vt:variant>
      <vt:variant>
        <vt:i4>134</vt:i4>
      </vt:variant>
      <vt:variant>
        <vt:i4>0</vt:i4>
      </vt:variant>
      <vt:variant>
        <vt:i4>5</vt:i4>
      </vt:variant>
      <vt:variant>
        <vt:lpwstr/>
      </vt:variant>
      <vt:variant>
        <vt:lpwstr>_Toc273560118</vt:lpwstr>
      </vt:variant>
      <vt:variant>
        <vt:i4>1310774</vt:i4>
      </vt:variant>
      <vt:variant>
        <vt:i4>128</vt:i4>
      </vt:variant>
      <vt:variant>
        <vt:i4>0</vt:i4>
      </vt:variant>
      <vt:variant>
        <vt:i4>5</vt:i4>
      </vt:variant>
      <vt:variant>
        <vt:lpwstr/>
      </vt:variant>
      <vt:variant>
        <vt:lpwstr>_Toc273560117</vt:lpwstr>
      </vt:variant>
      <vt:variant>
        <vt:i4>1310774</vt:i4>
      </vt:variant>
      <vt:variant>
        <vt:i4>122</vt:i4>
      </vt:variant>
      <vt:variant>
        <vt:i4>0</vt:i4>
      </vt:variant>
      <vt:variant>
        <vt:i4>5</vt:i4>
      </vt:variant>
      <vt:variant>
        <vt:lpwstr/>
      </vt:variant>
      <vt:variant>
        <vt:lpwstr>_Toc273560116</vt:lpwstr>
      </vt:variant>
      <vt:variant>
        <vt:i4>1310774</vt:i4>
      </vt:variant>
      <vt:variant>
        <vt:i4>116</vt:i4>
      </vt:variant>
      <vt:variant>
        <vt:i4>0</vt:i4>
      </vt:variant>
      <vt:variant>
        <vt:i4>5</vt:i4>
      </vt:variant>
      <vt:variant>
        <vt:lpwstr/>
      </vt:variant>
      <vt:variant>
        <vt:lpwstr>_Toc273560115</vt:lpwstr>
      </vt:variant>
      <vt:variant>
        <vt:i4>1310774</vt:i4>
      </vt:variant>
      <vt:variant>
        <vt:i4>110</vt:i4>
      </vt:variant>
      <vt:variant>
        <vt:i4>0</vt:i4>
      </vt:variant>
      <vt:variant>
        <vt:i4>5</vt:i4>
      </vt:variant>
      <vt:variant>
        <vt:lpwstr/>
      </vt:variant>
      <vt:variant>
        <vt:lpwstr>_Toc273560114</vt:lpwstr>
      </vt:variant>
      <vt:variant>
        <vt:i4>1310774</vt:i4>
      </vt:variant>
      <vt:variant>
        <vt:i4>104</vt:i4>
      </vt:variant>
      <vt:variant>
        <vt:i4>0</vt:i4>
      </vt:variant>
      <vt:variant>
        <vt:i4>5</vt:i4>
      </vt:variant>
      <vt:variant>
        <vt:lpwstr/>
      </vt:variant>
      <vt:variant>
        <vt:lpwstr>_Toc273560113</vt:lpwstr>
      </vt:variant>
      <vt:variant>
        <vt:i4>1310774</vt:i4>
      </vt:variant>
      <vt:variant>
        <vt:i4>98</vt:i4>
      </vt:variant>
      <vt:variant>
        <vt:i4>0</vt:i4>
      </vt:variant>
      <vt:variant>
        <vt:i4>5</vt:i4>
      </vt:variant>
      <vt:variant>
        <vt:lpwstr/>
      </vt:variant>
      <vt:variant>
        <vt:lpwstr>_Toc273560112</vt:lpwstr>
      </vt:variant>
      <vt:variant>
        <vt:i4>1310774</vt:i4>
      </vt:variant>
      <vt:variant>
        <vt:i4>92</vt:i4>
      </vt:variant>
      <vt:variant>
        <vt:i4>0</vt:i4>
      </vt:variant>
      <vt:variant>
        <vt:i4>5</vt:i4>
      </vt:variant>
      <vt:variant>
        <vt:lpwstr/>
      </vt:variant>
      <vt:variant>
        <vt:lpwstr>_Toc273560111</vt:lpwstr>
      </vt:variant>
      <vt:variant>
        <vt:i4>1310774</vt:i4>
      </vt:variant>
      <vt:variant>
        <vt:i4>86</vt:i4>
      </vt:variant>
      <vt:variant>
        <vt:i4>0</vt:i4>
      </vt:variant>
      <vt:variant>
        <vt:i4>5</vt:i4>
      </vt:variant>
      <vt:variant>
        <vt:lpwstr/>
      </vt:variant>
      <vt:variant>
        <vt:lpwstr>_Toc273560110</vt:lpwstr>
      </vt:variant>
      <vt:variant>
        <vt:i4>1376310</vt:i4>
      </vt:variant>
      <vt:variant>
        <vt:i4>80</vt:i4>
      </vt:variant>
      <vt:variant>
        <vt:i4>0</vt:i4>
      </vt:variant>
      <vt:variant>
        <vt:i4>5</vt:i4>
      </vt:variant>
      <vt:variant>
        <vt:lpwstr/>
      </vt:variant>
      <vt:variant>
        <vt:lpwstr>_Toc273560109</vt:lpwstr>
      </vt:variant>
      <vt:variant>
        <vt:i4>1376310</vt:i4>
      </vt:variant>
      <vt:variant>
        <vt:i4>74</vt:i4>
      </vt:variant>
      <vt:variant>
        <vt:i4>0</vt:i4>
      </vt:variant>
      <vt:variant>
        <vt:i4>5</vt:i4>
      </vt:variant>
      <vt:variant>
        <vt:lpwstr/>
      </vt:variant>
      <vt:variant>
        <vt:lpwstr>_Toc273560108</vt:lpwstr>
      </vt:variant>
      <vt:variant>
        <vt:i4>1376310</vt:i4>
      </vt:variant>
      <vt:variant>
        <vt:i4>68</vt:i4>
      </vt:variant>
      <vt:variant>
        <vt:i4>0</vt:i4>
      </vt:variant>
      <vt:variant>
        <vt:i4>5</vt:i4>
      </vt:variant>
      <vt:variant>
        <vt:lpwstr/>
      </vt:variant>
      <vt:variant>
        <vt:lpwstr>_Toc273560107</vt:lpwstr>
      </vt:variant>
      <vt:variant>
        <vt:i4>1376310</vt:i4>
      </vt:variant>
      <vt:variant>
        <vt:i4>62</vt:i4>
      </vt:variant>
      <vt:variant>
        <vt:i4>0</vt:i4>
      </vt:variant>
      <vt:variant>
        <vt:i4>5</vt:i4>
      </vt:variant>
      <vt:variant>
        <vt:lpwstr/>
      </vt:variant>
      <vt:variant>
        <vt:lpwstr>_Toc273560106</vt:lpwstr>
      </vt:variant>
      <vt:variant>
        <vt:i4>1376310</vt:i4>
      </vt:variant>
      <vt:variant>
        <vt:i4>56</vt:i4>
      </vt:variant>
      <vt:variant>
        <vt:i4>0</vt:i4>
      </vt:variant>
      <vt:variant>
        <vt:i4>5</vt:i4>
      </vt:variant>
      <vt:variant>
        <vt:lpwstr/>
      </vt:variant>
      <vt:variant>
        <vt:lpwstr>_Toc273560105</vt:lpwstr>
      </vt:variant>
      <vt:variant>
        <vt:i4>1376310</vt:i4>
      </vt:variant>
      <vt:variant>
        <vt:i4>50</vt:i4>
      </vt:variant>
      <vt:variant>
        <vt:i4>0</vt:i4>
      </vt:variant>
      <vt:variant>
        <vt:i4>5</vt:i4>
      </vt:variant>
      <vt:variant>
        <vt:lpwstr/>
      </vt:variant>
      <vt:variant>
        <vt:lpwstr>_Toc273560104</vt:lpwstr>
      </vt:variant>
      <vt:variant>
        <vt:i4>1376310</vt:i4>
      </vt:variant>
      <vt:variant>
        <vt:i4>44</vt:i4>
      </vt:variant>
      <vt:variant>
        <vt:i4>0</vt:i4>
      </vt:variant>
      <vt:variant>
        <vt:i4>5</vt:i4>
      </vt:variant>
      <vt:variant>
        <vt:lpwstr/>
      </vt:variant>
      <vt:variant>
        <vt:lpwstr>_Toc273560103</vt:lpwstr>
      </vt:variant>
      <vt:variant>
        <vt:i4>1376310</vt:i4>
      </vt:variant>
      <vt:variant>
        <vt:i4>38</vt:i4>
      </vt:variant>
      <vt:variant>
        <vt:i4>0</vt:i4>
      </vt:variant>
      <vt:variant>
        <vt:i4>5</vt:i4>
      </vt:variant>
      <vt:variant>
        <vt:lpwstr/>
      </vt:variant>
      <vt:variant>
        <vt:lpwstr>_Toc273560102</vt:lpwstr>
      </vt:variant>
      <vt:variant>
        <vt:i4>1376310</vt:i4>
      </vt:variant>
      <vt:variant>
        <vt:i4>32</vt:i4>
      </vt:variant>
      <vt:variant>
        <vt:i4>0</vt:i4>
      </vt:variant>
      <vt:variant>
        <vt:i4>5</vt:i4>
      </vt:variant>
      <vt:variant>
        <vt:lpwstr/>
      </vt:variant>
      <vt:variant>
        <vt:lpwstr>_Toc273560101</vt:lpwstr>
      </vt:variant>
      <vt:variant>
        <vt:i4>1376310</vt:i4>
      </vt:variant>
      <vt:variant>
        <vt:i4>26</vt:i4>
      </vt:variant>
      <vt:variant>
        <vt:i4>0</vt:i4>
      </vt:variant>
      <vt:variant>
        <vt:i4>5</vt:i4>
      </vt:variant>
      <vt:variant>
        <vt:lpwstr/>
      </vt:variant>
      <vt:variant>
        <vt:lpwstr>_Toc273560100</vt:lpwstr>
      </vt:variant>
      <vt:variant>
        <vt:i4>1835063</vt:i4>
      </vt:variant>
      <vt:variant>
        <vt:i4>20</vt:i4>
      </vt:variant>
      <vt:variant>
        <vt:i4>0</vt:i4>
      </vt:variant>
      <vt:variant>
        <vt:i4>5</vt:i4>
      </vt:variant>
      <vt:variant>
        <vt:lpwstr/>
      </vt:variant>
      <vt:variant>
        <vt:lpwstr>_Toc273560099</vt:lpwstr>
      </vt:variant>
      <vt:variant>
        <vt:i4>1835063</vt:i4>
      </vt:variant>
      <vt:variant>
        <vt:i4>14</vt:i4>
      </vt:variant>
      <vt:variant>
        <vt:i4>0</vt:i4>
      </vt:variant>
      <vt:variant>
        <vt:i4>5</vt:i4>
      </vt:variant>
      <vt:variant>
        <vt:lpwstr/>
      </vt:variant>
      <vt:variant>
        <vt:lpwstr>_Toc273560098</vt:lpwstr>
      </vt:variant>
      <vt:variant>
        <vt:i4>1835063</vt:i4>
      </vt:variant>
      <vt:variant>
        <vt:i4>8</vt:i4>
      </vt:variant>
      <vt:variant>
        <vt:i4>0</vt:i4>
      </vt:variant>
      <vt:variant>
        <vt:i4>5</vt:i4>
      </vt:variant>
      <vt:variant>
        <vt:lpwstr/>
      </vt:variant>
      <vt:variant>
        <vt:lpwstr>_Toc273560097</vt:lpwstr>
      </vt:variant>
      <vt:variant>
        <vt:i4>1835063</vt:i4>
      </vt:variant>
      <vt:variant>
        <vt:i4>2</vt:i4>
      </vt:variant>
      <vt:variant>
        <vt:i4>0</vt:i4>
      </vt:variant>
      <vt:variant>
        <vt:i4>5</vt:i4>
      </vt:variant>
      <vt:variant>
        <vt:lpwstr/>
      </vt:variant>
      <vt:variant>
        <vt:lpwstr>_Toc273560096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Alejandro</cp:lastModifiedBy>
  <cp:revision>4</cp:revision>
  <cp:lastPrinted>2002-06-07T00:19:00Z</cp:lastPrinted>
  <dcterms:created xsi:type="dcterms:W3CDTF">2010-10-16T02:40:00Z</dcterms:created>
  <dcterms:modified xsi:type="dcterms:W3CDTF">2010-10-16T02:45:00Z</dcterms:modified>
</cp:coreProperties>
</file>