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0D5" w:rsidRDefault="004910D5">
      <w:pPr>
        <w:pStyle w:val="TituloVerdana18"/>
      </w:pPr>
      <w:r>
        <w:t>Interpool</w:t>
      </w:r>
    </w:p>
    <w:p w:rsidR="004910D5" w:rsidRDefault="004910D5">
      <w:pPr>
        <w:pStyle w:val="TituloVerdana18"/>
      </w:pPr>
      <w:r>
        <w:t>Documento de Riesgos</w:t>
      </w:r>
    </w:p>
    <w:p w:rsidR="004910D5" w:rsidRDefault="004910D5">
      <w:pPr>
        <w:pStyle w:val="TituloVerdana18"/>
      </w:pPr>
      <w:r>
        <w:t xml:space="preserve">Versión </w:t>
      </w:r>
      <w:r w:rsidR="00E71160">
        <w:t>9</w:t>
      </w:r>
      <w:r>
        <w:t>.</w:t>
      </w:r>
      <w:r w:rsidR="00853D88">
        <w:t>1</w:t>
      </w:r>
    </w:p>
    <w:p w:rsidR="004910D5" w:rsidRDefault="004910D5">
      <w:pPr>
        <w:pStyle w:val="TituloVerdana18"/>
      </w:pPr>
    </w:p>
    <w:p w:rsidR="002742F9" w:rsidRDefault="002742F9">
      <w:pPr>
        <w:pStyle w:val="TituloVerdana18"/>
      </w:pPr>
    </w:p>
    <w:p w:rsidR="004910D5" w:rsidRDefault="004910D5" w:rsidP="0020638F">
      <w:pPr>
        <w:pStyle w:val="TituloVerdana18"/>
        <w:jc w:val="center"/>
      </w:pPr>
      <w:r>
        <w:t>Historia de revisiones</w:t>
      </w:r>
    </w:p>
    <w:tbl>
      <w:tblPr>
        <w:tblW w:w="0" w:type="auto"/>
        <w:tblInd w:w="-115" w:type="dxa"/>
        <w:tblLayout w:type="fixed"/>
        <w:tblCellMar>
          <w:left w:w="0" w:type="dxa"/>
          <w:right w:w="0" w:type="dxa"/>
        </w:tblCellMar>
        <w:tblLook w:val="0000"/>
      </w:tblPr>
      <w:tblGrid>
        <w:gridCol w:w="2194"/>
        <w:gridCol w:w="1118"/>
        <w:gridCol w:w="3311"/>
        <w:gridCol w:w="2122"/>
      </w:tblGrid>
      <w:tr w:rsidR="004910D5">
        <w:tc>
          <w:tcPr>
            <w:tcW w:w="2194"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Fecha</w:t>
            </w:r>
          </w:p>
        </w:tc>
        <w:tc>
          <w:tcPr>
            <w:tcW w:w="1118" w:type="dxa"/>
            <w:tcBorders>
              <w:top w:val="single" w:sz="4" w:space="0" w:color="000000"/>
              <w:left w:val="single" w:sz="4" w:space="0" w:color="000000"/>
              <w:bottom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Versión</w:t>
            </w:r>
          </w:p>
        </w:tc>
        <w:tc>
          <w:tcPr>
            <w:tcW w:w="3311" w:type="dxa"/>
            <w:tcBorders>
              <w:top w:val="single" w:sz="4" w:space="0" w:color="000000"/>
              <w:left w:val="single" w:sz="4" w:space="0" w:color="000000"/>
              <w:bottom w:val="single" w:sz="4" w:space="0" w:color="000000"/>
            </w:tcBorders>
            <w:shd w:val="clear" w:color="auto" w:fill="FFFFFF"/>
          </w:tcPr>
          <w:p w:rsidR="004910D5" w:rsidRPr="0020638F" w:rsidRDefault="00853D88" w:rsidP="00853D88">
            <w:pPr>
              <w:pStyle w:val="MNormal"/>
              <w:snapToGrid w:val="0"/>
              <w:rPr>
                <w:sz w:val="20"/>
                <w:szCs w:val="20"/>
              </w:rPr>
            </w:pPr>
            <w:r>
              <w:rPr>
                <w:sz w:val="20"/>
                <w:szCs w:val="20"/>
              </w:rPr>
              <w:t xml:space="preserve"> </w:t>
            </w:r>
            <w:r w:rsidR="004910D5" w:rsidRPr="0020638F">
              <w:rPr>
                <w:sz w:val="20"/>
                <w:szCs w:val="20"/>
              </w:rPr>
              <w:t>Descripción</w:t>
            </w:r>
          </w:p>
        </w:tc>
        <w:tc>
          <w:tcPr>
            <w:tcW w:w="2122" w:type="dxa"/>
            <w:tcBorders>
              <w:top w:val="single" w:sz="4" w:space="0" w:color="000000"/>
              <w:left w:val="single" w:sz="4" w:space="0" w:color="000000"/>
              <w:bottom w:val="single" w:sz="4" w:space="0" w:color="000000"/>
              <w:right w:val="single" w:sz="4" w:space="0" w:color="000000"/>
            </w:tcBorders>
            <w:shd w:val="clear" w:color="auto" w:fill="FFFFFF"/>
          </w:tcPr>
          <w:p w:rsidR="004910D5" w:rsidRPr="0020638F" w:rsidRDefault="004910D5" w:rsidP="0020638F">
            <w:pPr>
              <w:pStyle w:val="MNormal"/>
              <w:snapToGrid w:val="0"/>
              <w:jc w:val="center"/>
              <w:rPr>
                <w:sz w:val="20"/>
                <w:szCs w:val="20"/>
              </w:rPr>
            </w:pPr>
            <w:r w:rsidRPr="0020638F">
              <w:rPr>
                <w:sz w:val="20"/>
                <w:szCs w:val="20"/>
              </w:rPr>
              <w:t>Autor</w:t>
            </w:r>
          </w:p>
        </w:tc>
      </w:tr>
      <w:tr w:rsidR="004910D5">
        <w:tc>
          <w:tcPr>
            <w:tcW w:w="2194" w:type="dxa"/>
            <w:tcBorders>
              <w:left w:val="single" w:sz="4" w:space="0" w:color="000000"/>
              <w:bottom w:val="single" w:sz="4" w:space="0" w:color="000000"/>
            </w:tcBorders>
            <w:shd w:val="clear" w:color="auto" w:fill="auto"/>
          </w:tcPr>
          <w:p w:rsidR="004910D5" w:rsidRDefault="00E71160" w:rsidP="00E71160">
            <w:pPr>
              <w:pStyle w:val="MNormal"/>
              <w:snapToGrid w:val="0"/>
              <w:jc w:val="center"/>
              <w:rPr>
                <w:sz w:val="20"/>
                <w:szCs w:val="20"/>
              </w:rPr>
            </w:pPr>
            <w:r>
              <w:rPr>
                <w:sz w:val="20"/>
                <w:szCs w:val="20"/>
              </w:rPr>
              <w:t>04</w:t>
            </w:r>
            <w:r w:rsidR="004910D5">
              <w:rPr>
                <w:sz w:val="20"/>
                <w:szCs w:val="20"/>
              </w:rPr>
              <w:t>/</w:t>
            </w:r>
            <w:r>
              <w:rPr>
                <w:sz w:val="20"/>
                <w:szCs w:val="20"/>
              </w:rPr>
              <w:t>10</w:t>
            </w:r>
            <w:r w:rsidR="004910D5">
              <w:rPr>
                <w:sz w:val="20"/>
                <w:szCs w:val="20"/>
              </w:rPr>
              <w:t>/10</w:t>
            </w:r>
          </w:p>
        </w:tc>
        <w:tc>
          <w:tcPr>
            <w:tcW w:w="1118" w:type="dxa"/>
            <w:tcBorders>
              <w:left w:val="single" w:sz="4" w:space="0" w:color="000000"/>
              <w:bottom w:val="single" w:sz="4" w:space="0" w:color="000000"/>
            </w:tcBorders>
            <w:shd w:val="clear" w:color="auto" w:fill="auto"/>
          </w:tcPr>
          <w:p w:rsidR="004910D5" w:rsidRDefault="00E71160" w:rsidP="0020638F">
            <w:pPr>
              <w:pStyle w:val="MNormal"/>
              <w:snapToGrid w:val="0"/>
              <w:jc w:val="center"/>
              <w:rPr>
                <w:sz w:val="20"/>
                <w:szCs w:val="20"/>
              </w:rPr>
            </w:pPr>
            <w:r>
              <w:rPr>
                <w:sz w:val="20"/>
                <w:szCs w:val="20"/>
              </w:rPr>
              <w:t>9</w:t>
            </w:r>
            <w:r w:rsidR="004910D5">
              <w:rPr>
                <w:sz w:val="20"/>
                <w:szCs w:val="20"/>
              </w:rPr>
              <w:t>.0</w:t>
            </w:r>
          </w:p>
        </w:tc>
        <w:tc>
          <w:tcPr>
            <w:tcW w:w="3311" w:type="dxa"/>
            <w:tcBorders>
              <w:left w:val="single" w:sz="4" w:space="0" w:color="000000"/>
              <w:bottom w:val="single" w:sz="4" w:space="0" w:color="000000"/>
            </w:tcBorders>
            <w:shd w:val="clear" w:color="auto" w:fill="auto"/>
          </w:tcPr>
          <w:p w:rsidR="004910D5" w:rsidRDefault="00853D88">
            <w:pPr>
              <w:pStyle w:val="MNormal"/>
              <w:snapToGrid w:val="0"/>
              <w:rPr>
                <w:sz w:val="20"/>
                <w:szCs w:val="20"/>
              </w:rPr>
            </w:pPr>
            <w:r>
              <w:rPr>
                <w:sz w:val="20"/>
                <w:szCs w:val="20"/>
              </w:rPr>
              <w:t xml:space="preserve"> </w:t>
            </w:r>
            <w:r w:rsidR="004910D5">
              <w:rPr>
                <w:sz w:val="20"/>
                <w:szCs w:val="20"/>
              </w:rPr>
              <w:t>Creación de documento</w:t>
            </w: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r>
              <w:rPr>
                <w:sz w:val="20"/>
                <w:szCs w:val="20"/>
              </w:rPr>
              <w:t>Juan Ghiringhelli</w:t>
            </w:r>
          </w:p>
        </w:tc>
      </w:tr>
      <w:tr w:rsidR="004910D5">
        <w:tc>
          <w:tcPr>
            <w:tcW w:w="2194" w:type="dxa"/>
            <w:tcBorders>
              <w:left w:val="single" w:sz="4" w:space="0" w:color="000000"/>
              <w:bottom w:val="single" w:sz="4" w:space="0" w:color="000000"/>
            </w:tcBorders>
            <w:shd w:val="clear" w:color="auto" w:fill="auto"/>
          </w:tcPr>
          <w:p w:rsidR="004910D5" w:rsidRDefault="00853D88" w:rsidP="0020638F">
            <w:pPr>
              <w:pStyle w:val="MNormal"/>
              <w:snapToGrid w:val="0"/>
              <w:jc w:val="center"/>
              <w:rPr>
                <w:sz w:val="20"/>
                <w:szCs w:val="20"/>
              </w:rPr>
            </w:pPr>
            <w:r>
              <w:rPr>
                <w:sz w:val="20"/>
                <w:szCs w:val="20"/>
              </w:rPr>
              <w:t>09/10/10</w:t>
            </w:r>
          </w:p>
        </w:tc>
        <w:tc>
          <w:tcPr>
            <w:tcW w:w="1118" w:type="dxa"/>
            <w:tcBorders>
              <w:left w:val="single" w:sz="4" w:space="0" w:color="000000"/>
              <w:bottom w:val="single" w:sz="4" w:space="0" w:color="000000"/>
            </w:tcBorders>
            <w:shd w:val="clear" w:color="auto" w:fill="auto"/>
          </w:tcPr>
          <w:p w:rsidR="004910D5" w:rsidRDefault="00853D88" w:rsidP="0020638F">
            <w:pPr>
              <w:pStyle w:val="MNormal"/>
              <w:snapToGrid w:val="0"/>
              <w:jc w:val="center"/>
              <w:rPr>
                <w:sz w:val="20"/>
                <w:szCs w:val="20"/>
              </w:rPr>
            </w:pPr>
            <w:r>
              <w:rPr>
                <w:sz w:val="20"/>
                <w:szCs w:val="20"/>
              </w:rPr>
              <w:t>9.1</w:t>
            </w:r>
          </w:p>
        </w:tc>
        <w:tc>
          <w:tcPr>
            <w:tcW w:w="3311" w:type="dxa"/>
            <w:tcBorders>
              <w:left w:val="single" w:sz="4" w:space="0" w:color="000000"/>
              <w:bottom w:val="single" w:sz="4" w:space="0" w:color="000000"/>
            </w:tcBorders>
            <w:shd w:val="clear" w:color="auto" w:fill="auto"/>
          </w:tcPr>
          <w:p w:rsidR="004910D5" w:rsidRDefault="00853D88">
            <w:pPr>
              <w:pStyle w:val="MNormal"/>
              <w:snapToGrid w:val="0"/>
              <w:rPr>
                <w:sz w:val="20"/>
                <w:szCs w:val="20"/>
              </w:rPr>
            </w:pPr>
            <w:r>
              <w:rPr>
                <w:sz w:val="20"/>
                <w:szCs w:val="20"/>
              </w:rPr>
              <w:t xml:space="preserve"> Revisión de SQA</w:t>
            </w:r>
          </w:p>
        </w:tc>
        <w:tc>
          <w:tcPr>
            <w:tcW w:w="2122" w:type="dxa"/>
            <w:tcBorders>
              <w:left w:val="single" w:sz="4" w:space="0" w:color="000000"/>
              <w:bottom w:val="single" w:sz="4" w:space="0" w:color="000000"/>
              <w:right w:val="single" w:sz="4" w:space="0" w:color="000000"/>
            </w:tcBorders>
            <w:shd w:val="clear" w:color="auto" w:fill="auto"/>
          </w:tcPr>
          <w:p w:rsidR="004910D5" w:rsidRDefault="00853D88" w:rsidP="00853D88">
            <w:pPr>
              <w:pStyle w:val="MNormal"/>
              <w:snapToGrid w:val="0"/>
              <w:jc w:val="center"/>
              <w:rPr>
                <w:sz w:val="20"/>
                <w:szCs w:val="20"/>
              </w:rPr>
            </w:pPr>
            <w:r>
              <w:rPr>
                <w:sz w:val="20"/>
                <w:szCs w:val="20"/>
              </w:rPr>
              <w:t>Javier Madeiro</w:t>
            </w:r>
          </w:p>
        </w:tc>
      </w:tr>
      <w:tr w:rsidR="004910D5">
        <w:tc>
          <w:tcPr>
            <w:tcW w:w="2194" w:type="dxa"/>
            <w:tcBorders>
              <w:left w:val="single" w:sz="4" w:space="0" w:color="000000"/>
              <w:bottom w:val="single" w:sz="4" w:space="0" w:color="000000"/>
            </w:tcBorders>
            <w:shd w:val="clear" w:color="auto" w:fill="auto"/>
          </w:tcPr>
          <w:p w:rsidR="004910D5" w:rsidRDefault="004910D5" w:rsidP="0020638F">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4910D5" w:rsidRDefault="004910D5" w:rsidP="005822B0">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4910D5" w:rsidRDefault="004910D5">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4910D5" w:rsidRDefault="004910D5" w:rsidP="00D87AEF">
            <w:pPr>
              <w:pStyle w:val="MNormal"/>
              <w:snapToGrid w:val="0"/>
              <w:jc w:val="center"/>
              <w:rPr>
                <w:sz w:val="20"/>
                <w:szCs w:val="20"/>
              </w:rPr>
            </w:pPr>
          </w:p>
        </w:tc>
      </w:tr>
      <w:tr w:rsidR="00A43A2D">
        <w:tc>
          <w:tcPr>
            <w:tcW w:w="2194"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1118" w:type="dxa"/>
            <w:tcBorders>
              <w:left w:val="single" w:sz="4" w:space="0" w:color="000000"/>
              <w:bottom w:val="single" w:sz="4" w:space="0" w:color="000000"/>
            </w:tcBorders>
            <w:shd w:val="clear" w:color="auto" w:fill="auto"/>
          </w:tcPr>
          <w:p w:rsidR="00A43A2D" w:rsidRDefault="00A43A2D" w:rsidP="00A43A2D">
            <w:pPr>
              <w:pStyle w:val="MNormal"/>
              <w:snapToGrid w:val="0"/>
              <w:jc w:val="center"/>
              <w:rPr>
                <w:sz w:val="20"/>
                <w:szCs w:val="20"/>
              </w:rPr>
            </w:pPr>
          </w:p>
        </w:tc>
        <w:tc>
          <w:tcPr>
            <w:tcW w:w="3311" w:type="dxa"/>
            <w:tcBorders>
              <w:left w:val="single" w:sz="4" w:space="0" w:color="000000"/>
              <w:bottom w:val="single" w:sz="4" w:space="0" w:color="000000"/>
            </w:tcBorders>
            <w:shd w:val="clear" w:color="auto" w:fill="auto"/>
          </w:tcPr>
          <w:p w:rsidR="00A43A2D" w:rsidRDefault="00A43A2D" w:rsidP="00A43A2D">
            <w:pPr>
              <w:pStyle w:val="MNormal"/>
              <w:snapToGrid w:val="0"/>
              <w:rPr>
                <w:sz w:val="20"/>
                <w:szCs w:val="20"/>
              </w:rPr>
            </w:pPr>
          </w:p>
        </w:tc>
        <w:tc>
          <w:tcPr>
            <w:tcW w:w="2122" w:type="dxa"/>
            <w:tcBorders>
              <w:left w:val="single" w:sz="4" w:space="0" w:color="000000"/>
              <w:bottom w:val="single" w:sz="4" w:space="0" w:color="000000"/>
              <w:right w:val="single" w:sz="4" w:space="0" w:color="000000"/>
            </w:tcBorders>
            <w:shd w:val="clear" w:color="auto" w:fill="auto"/>
          </w:tcPr>
          <w:p w:rsidR="00A43A2D" w:rsidRDefault="00A43A2D" w:rsidP="00D87AEF">
            <w:pPr>
              <w:pStyle w:val="MNormal"/>
              <w:snapToGrid w:val="0"/>
              <w:jc w:val="center"/>
              <w:rPr>
                <w:sz w:val="20"/>
                <w:szCs w:val="20"/>
              </w:rPr>
            </w:pPr>
          </w:p>
        </w:tc>
      </w:tr>
    </w:tbl>
    <w:p w:rsidR="004910D5" w:rsidRDefault="004910D5">
      <w:pPr>
        <w:pStyle w:val="MEsqNum"/>
        <w:tabs>
          <w:tab w:val="clear" w:pos="567"/>
        </w:tabs>
        <w:ind w:left="0" w:firstLine="0"/>
      </w:pPr>
    </w:p>
    <w:p w:rsidR="00CB0680" w:rsidRDefault="004910D5" w:rsidP="002742F9">
      <w:pPr>
        <w:pStyle w:val="TituloVerdana18"/>
        <w:pageBreakBefore/>
        <w:jc w:val="center"/>
      </w:pPr>
      <w:r>
        <w:lastRenderedPageBreak/>
        <w:t>Contenido</w:t>
      </w:r>
    </w:p>
    <w:bookmarkStart w:id="0" w:name="__RefHeading__3505_844471553" w:displacedByCustomXml="next"/>
    <w:bookmarkEnd w:id="0" w:displacedByCustomXml="next"/>
    <w:bookmarkStart w:id="1" w:name="_Toc274428174" w:displacedByCustomXml="next"/>
    <w:bookmarkStart w:id="2" w:name="_Toc272320158" w:displacedByCustomXml="next"/>
    <w:sdt>
      <w:sdtPr>
        <w:id w:val="13469362"/>
        <w:docPartObj>
          <w:docPartGallery w:val="Table of Contents"/>
          <w:docPartUnique/>
        </w:docPartObj>
      </w:sdtPr>
      <w:sdtEndPr>
        <w:rPr>
          <w:rFonts w:ascii="Times New Roman" w:eastAsia="SimSun" w:hAnsi="Times New Roman" w:cs="Mangal"/>
          <w:b w:val="0"/>
          <w:bCs w:val="0"/>
          <w:color w:val="auto"/>
          <w:kern w:val="1"/>
          <w:sz w:val="24"/>
          <w:szCs w:val="24"/>
          <w:lang w:val="es-ES" w:eastAsia="hi-IN" w:bidi="hi-IN"/>
        </w:rPr>
      </w:sdtEndPr>
      <w:sdtContent>
        <w:p w:rsidR="00DB57D0" w:rsidRPr="00EB6289" w:rsidRDefault="00DB57D0" w:rsidP="00EB6289">
          <w:pPr>
            <w:pStyle w:val="TtulodeTDC"/>
            <w:spacing w:before="0"/>
            <w:rPr>
              <w:color w:val="auto"/>
              <w:sz w:val="16"/>
              <w:szCs w:val="16"/>
            </w:rPr>
          </w:pPr>
        </w:p>
        <w:p w:rsidR="00DB57D0" w:rsidRPr="006A11FF" w:rsidRDefault="00DB57D0">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r>
            <w:rPr>
              <w:lang w:val="es-ES"/>
            </w:rPr>
            <w:fldChar w:fldCharType="begin"/>
          </w:r>
          <w:r>
            <w:rPr>
              <w:lang w:val="es-ES"/>
            </w:rPr>
            <w:instrText xml:space="preserve"> TOC \o "1-3" \h \z \u </w:instrText>
          </w:r>
          <w:r>
            <w:rPr>
              <w:lang w:val="es-ES"/>
            </w:rPr>
            <w:fldChar w:fldCharType="separate"/>
          </w:r>
          <w:hyperlink w:anchor="_Toc274428678" w:history="1">
            <w:r w:rsidRPr="006A11FF">
              <w:rPr>
                <w:rStyle w:val="Hipervnculo"/>
                <w:noProof/>
                <w:sz w:val="22"/>
                <w:szCs w:val="22"/>
              </w:rPr>
              <w:t>1.</w:t>
            </w:r>
            <w:r w:rsidRPr="006A11FF">
              <w:rPr>
                <w:rFonts w:asciiTheme="minorHAnsi" w:eastAsiaTheme="minorEastAsia" w:hAnsiTheme="minorHAnsi" w:cstheme="minorBidi"/>
                <w:b w:val="0"/>
                <w:bCs w:val="0"/>
                <w:caps w:val="0"/>
                <w:noProof/>
                <w:kern w:val="0"/>
                <w:sz w:val="22"/>
                <w:szCs w:val="22"/>
                <w:lang w:val="es-ES" w:eastAsia="es-ES" w:bidi="ar-SA"/>
              </w:rPr>
              <w:tab/>
            </w:r>
            <w:r w:rsidRPr="006A11FF">
              <w:rPr>
                <w:rStyle w:val="Hipervnculo"/>
                <w:noProof/>
                <w:sz w:val="22"/>
                <w:szCs w:val="22"/>
              </w:rPr>
              <w:t>Lista de Riesgos Identificados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_Toc274428678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79" w:history="1">
            <w:r w:rsidRPr="006A11FF">
              <w:rPr>
                <w:rStyle w:val="Hipervnculo"/>
                <w:noProof/>
                <w:sz w:val="22"/>
                <w:szCs w:val="22"/>
              </w:rPr>
              <w:t>1.1.</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Plazos de entrega</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_Toc274428679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0" w:history="1">
            <w:r w:rsidRPr="006A11FF">
              <w:rPr>
                <w:rStyle w:val="Hipervnculo"/>
                <w:noProof/>
                <w:sz w:val="22"/>
                <w:szCs w:val="22"/>
              </w:rPr>
              <w:t>1.2.</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Esfuerzo subestimado</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_Toc274428680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1" w:history="1">
            <w:r w:rsidRPr="006A11FF">
              <w:rPr>
                <w:rStyle w:val="Hipervnculo"/>
                <w:noProof/>
                <w:sz w:val="22"/>
                <w:szCs w:val="22"/>
              </w:rPr>
              <w:t>1.3.</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Cambios en Requerimientos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_Toc274428681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2" w:history="1">
            <w:r w:rsidRPr="006A11FF">
              <w:rPr>
                <w:rStyle w:val="Hipervnculo"/>
                <w:noProof/>
                <w:sz w:val="22"/>
                <w:szCs w:val="22"/>
              </w:rPr>
              <w:t>1.4.</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Ausencia de Integrante</w:t>
            </w:r>
            <w:r w:rsidRPr="006A11FF">
              <w:rPr>
                <w:rStyle w:val="Hipervnculo"/>
                <w:noProof/>
                <w:sz w:val="22"/>
                <w:szCs w:val="22"/>
                <w:lang w:val="es-ES"/>
              </w:rPr>
              <w:t>/</w:t>
            </w:r>
            <w:r w:rsidRPr="006A11FF">
              <w:rPr>
                <w:rStyle w:val="Hipervnculo"/>
                <w:noProof/>
                <w:sz w:val="22"/>
                <w:szCs w:val="22"/>
              </w:rPr>
              <w:t>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_Toc274428682 \h </w:instrText>
            </w:r>
            <w:r w:rsidRPr="006A11FF">
              <w:rPr>
                <w:noProof/>
                <w:webHidden/>
                <w:sz w:val="22"/>
                <w:szCs w:val="22"/>
              </w:rPr>
            </w:r>
            <w:r w:rsidRPr="006A11FF">
              <w:rPr>
                <w:noProof/>
                <w:webHidden/>
                <w:sz w:val="22"/>
                <w:szCs w:val="22"/>
              </w:rPr>
              <w:fldChar w:fldCharType="separate"/>
            </w:r>
            <w:r w:rsidR="0015710D">
              <w:rPr>
                <w:noProof/>
                <w:webHidden/>
                <w:sz w:val="22"/>
                <w:szCs w:val="22"/>
              </w:rPr>
              <w:t>3</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3" w:history="1">
            <w:r w:rsidRPr="006A11FF">
              <w:rPr>
                <w:rStyle w:val="Hipervnculo"/>
                <w:noProof/>
                <w:sz w:val="22"/>
                <w:szCs w:val="22"/>
              </w:rPr>
              <w:t>1.5.</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Problemas de comunicación con el cliente</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_Toc274428683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4" w:history="1">
            <w:r w:rsidRPr="006A11FF">
              <w:rPr>
                <w:rStyle w:val="Hipervnculo"/>
                <w:noProof/>
                <w:sz w:val="22"/>
                <w:szCs w:val="22"/>
              </w:rPr>
              <w:t>1.6.</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Restricciones del dinamismo tecnológico</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_Toc274428684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5" w:history="1">
            <w:r w:rsidRPr="006A11FF">
              <w:rPr>
                <w:rStyle w:val="Hipervnculo"/>
                <w:noProof/>
                <w:sz w:val="22"/>
                <w:szCs w:val="22"/>
                <w:lang w:val="es-ES"/>
              </w:rPr>
              <w:t>1.7.</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lang w:val="es-ES"/>
              </w:rPr>
              <w:t>Problemas legales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_Toc274428685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6" w:history="1">
            <w:r w:rsidRPr="006A11FF">
              <w:rPr>
                <w:rStyle w:val="Hipervnculo"/>
                <w:noProof/>
                <w:sz w:val="22"/>
                <w:szCs w:val="22"/>
                <w:lang w:val="es-ES"/>
              </w:rPr>
              <w:t>1.8.</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lang w:val="es-ES"/>
              </w:rPr>
              <w:t>Problemas adaptación a los roles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_Toc274428686 \h </w:instrText>
            </w:r>
            <w:r w:rsidRPr="006A11FF">
              <w:rPr>
                <w:noProof/>
                <w:webHidden/>
                <w:sz w:val="22"/>
                <w:szCs w:val="22"/>
              </w:rPr>
            </w:r>
            <w:r w:rsidRPr="006A11FF">
              <w:rPr>
                <w:noProof/>
                <w:webHidden/>
                <w:sz w:val="22"/>
                <w:szCs w:val="22"/>
              </w:rPr>
              <w:fldChar w:fldCharType="separate"/>
            </w:r>
            <w:r w:rsidR="0015710D">
              <w:rPr>
                <w:noProof/>
                <w:webHidden/>
                <w:sz w:val="22"/>
                <w:szCs w:val="22"/>
              </w:rPr>
              <w:t>4</w:t>
            </w:r>
            <w:r w:rsidRPr="006A11FF">
              <w:rPr>
                <w:noProof/>
                <w:webHidden/>
                <w:sz w:val="22"/>
                <w:szCs w:val="22"/>
              </w:rPr>
              <w:fldChar w:fldCharType="end"/>
            </w:r>
          </w:hyperlink>
        </w:p>
        <w:p w:rsidR="00DB57D0" w:rsidRPr="006A11FF" w:rsidRDefault="00DB57D0">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687" w:history="1">
            <w:r w:rsidRPr="006A11FF">
              <w:rPr>
                <w:rStyle w:val="Hipervnculo"/>
                <w:noProof/>
                <w:sz w:val="22"/>
                <w:szCs w:val="22"/>
              </w:rPr>
              <w:t>2.</w:t>
            </w:r>
            <w:r w:rsidRPr="006A11FF">
              <w:rPr>
                <w:rFonts w:asciiTheme="minorHAnsi" w:eastAsiaTheme="minorEastAsia" w:hAnsiTheme="minorHAnsi" w:cstheme="minorBidi"/>
                <w:b w:val="0"/>
                <w:bCs w:val="0"/>
                <w:caps w:val="0"/>
                <w:noProof/>
                <w:kern w:val="0"/>
                <w:sz w:val="22"/>
                <w:szCs w:val="22"/>
                <w:lang w:val="es-ES" w:eastAsia="es-ES" w:bidi="ar-SA"/>
              </w:rPr>
              <w:tab/>
            </w:r>
            <w:r w:rsidRPr="006A11FF">
              <w:rPr>
                <w:rStyle w:val="Hipervnculo"/>
                <w:noProof/>
                <w:sz w:val="22"/>
                <w:szCs w:val="22"/>
              </w:rPr>
              <w:t>Estrategia de Mitigación</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_Toc274428687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8" w:history="1">
            <w:r w:rsidRPr="006A11FF">
              <w:rPr>
                <w:rStyle w:val="Hipervnculo"/>
                <w:noProof/>
                <w:sz w:val="22"/>
                <w:szCs w:val="22"/>
              </w:rPr>
              <w:t>2.1.</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 Plazos de entrega</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_Toc274428688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89" w:history="1">
            <w:r w:rsidRPr="006A11FF">
              <w:rPr>
                <w:rStyle w:val="Hipervnculo"/>
                <w:noProof/>
                <w:sz w:val="22"/>
                <w:szCs w:val="22"/>
              </w:rPr>
              <w:t>2.2.</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 Esfuerzo subestimado</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_Toc274428689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0" w:history="1">
            <w:r w:rsidRPr="006A11FF">
              <w:rPr>
                <w:rStyle w:val="Hipervnculo"/>
                <w:noProof/>
                <w:sz w:val="22"/>
                <w:szCs w:val="22"/>
              </w:rPr>
              <w:t>2.3.</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 Cambios requerimientos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_Toc274428690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1" w:history="1">
            <w:r w:rsidRPr="006A11FF">
              <w:rPr>
                <w:rStyle w:val="Hipervnculo"/>
                <w:noProof/>
                <w:sz w:val="22"/>
                <w:szCs w:val="22"/>
              </w:rPr>
              <w:t>2.4.</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 Ausencia de integrantes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_Toc274428691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2" w:history="1">
            <w:r w:rsidRPr="006A11FF">
              <w:rPr>
                <w:rStyle w:val="Hipervnculo"/>
                <w:noProof/>
                <w:sz w:val="22"/>
                <w:szCs w:val="22"/>
              </w:rPr>
              <w:t>2.5.</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Problemas de comunicación</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_Toc274428692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3" w:history="1">
            <w:r w:rsidRPr="006A11FF">
              <w:rPr>
                <w:rStyle w:val="Hipervnculo"/>
                <w:noProof/>
                <w:sz w:val="22"/>
                <w:szCs w:val="22"/>
              </w:rPr>
              <w:t>2.6.</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Restricciones del dinamismo tecnológico</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_Toc274428693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4" w:history="1">
            <w:r w:rsidRPr="006A11FF">
              <w:rPr>
                <w:rStyle w:val="Hipervnculo"/>
                <w:noProof/>
                <w:sz w:val="22"/>
                <w:szCs w:val="22"/>
              </w:rPr>
              <w:t>2.7.</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Riesgos legales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_Toc274428694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5" w:history="1">
            <w:r w:rsidRPr="006A11FF">
              <w:rPr>
                <w:rStyle w:val="Hipervnculo"/>
                <w:noProof/>
                <w:sz w:val="22"/>
                <w:szCs w:val="22"/>
              </w:rPr>
              <w:t>2.8.</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Problemas adaptación a los roles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_Toc274428695 \h </w:instrText>
            </w:r>
            <w:r w:rsidRPr="006A11FF">
              <w:rPr>
                <w:noProof/>
                <w:webHidden/>
                <w:sz w:val="22"/>
                <w:szCs w:val="22"/>
              </w:rPr>
            </w:r>
            <w:r w:rsidRPr="006A11FF">
              <w:rPr>
                <w:noProof/>
                <w:webHidden/>
                <w:sz w:val="22"/>
                <w:szCs w:val="22"/>
              </w:rPr>
              <w:fldChar w:fldCharType="separate"/>
            </w:r>
            <w:r w:rsidR="0015710D">
              <w:rPr>
                <w:noProof/>
                <w:webHidden/>
                <w:sz w:val="22"/>
                <w:szCs w:val="22"/>
              </w:rPr>
              <w:t>5</w:t>
            </w:r>
            <w:r w:rsidRPr="006A11FF">
              <w:rPr>
                <w:noProof/>
                <w:webHidden/>
                <w:sz w:val="22"/>
                <w:szCs w:val="22"/>
              </w:rPr>
              <w:fldChar w:fldCharType="end"/>
            </w:r>
          </w:hyperlink>
        </w:p>
        <w:p w:rsidR="00DB57D0" w:rsidRPr="006A11FF" w:rsidRDefault="00DB57D0">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696" w:history="1">
            <w:r w:rsidRPr="006A11FF">
              <w:rPr>
                <w:rStyle w:val="Hipervnculo"/>
                <w:noProof/>
                <w:sz w:val="22"/>
                <w:szCs w:val="22"/>
              </w:rPr>
              <w:t>3.</w:t>
            </w:r>
            <w:r w:rsidRPr="006A11FF">
              <w:rPr>
                <w:rFonts w:asciiTheme="minorHAnsi" w:eastAsiaTheme="minorEastAsia" w:hAnsiTheme="minorHAnsi" w:cstheme="minorBidi"/>
                <w:b w:val="0"/>
                <w:bCs w:val="0"/>
                <w:caps w:val="0"/>
                <w:noProof/>
                <w:kern w:val="0"/>
                <w:sz w:val="22"/>
                <w:szCs w:val="22"/>
                <w:lang w:val="es-ES" w:eastAsia="es-ES" w:bidi="ar-SA"/>
              </w:rPr>
              <w:tab/>
            </w:r>
            <w:r w:rsidRPr="006A11FF">
              <w:rPr>
                <w:rStyle w:val="Hipervnculo"/>
                <w:noProof/>
                <w:sz w:val="22"/>
                <w:szCs w:val="22"/>
              </w:rPr>
              <w:t>Monitoreo</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_Toc274428696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7" w:history="1">
            <w:r w:rsidRPr="006A11FF">
              <w:rPr>
                <w:rStyle w:val="Hipervnculo"/>
                <w:noProof/>
                <w:sz w:val="22"/>
                <w:szCs w:val="22"/>
              </w:rPr>
              <w:t>3.1.</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 Plazos de entrega</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_Toc274428697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8" w:history="1">
            <w:r w:rsidRPr="006A11FF">
              <w:rPr>
                <w:rStyle w:val="Hipervnculo"/>
                <w:noProof/>
                <w:sz w:val="22"/>
                <w:szCs w:val="22"/>
              </w:rPr>
              <w:t>3.2.</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 Esfuerzo subestimado</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_Toc274428698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699" w:history="1">
            <w:r w:rsidRPr="006A11FF">
              <w:rPr>
                <w:rStyle w:val="Hipervnculo"/>
                <w:noProof/>
                <w:sz w:val="22"/>
                <w:szCs w:val="22"/>
              </w:rPr>
              <w:t>3.3.</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 Cambios requerimientos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_Toc274428699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0" w:history="1">
            <w:r w:rsidRPr="006A11FF">
              <w:rPr>
                <w:rStyle w:val="Hipervnculo"/>
                <w:noProof/>
                <w:sz w:val="22"/>
                <w:szCs w:val="22"/>
              </w:rPr>
              <w:t>3.4.</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 Ausencia de integrantes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_Toc274428700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1" w:history="1">
            <w:r w:rsidRPr="006A11FF">
              <w:rPr>
                <w:rStyle w:val="Hipervnculo"/>
                <w:noProof/>
                <w:sz w:val="22"/>
                <w:szCs w:val="22"/>
              </w:rPr>
              <w:t>3.5.</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Problemas de comunicación</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_Toc274428701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2" w:history="1">
            <w:r w:rsidRPr="006A11FF">
              <w:rPr>
                <w:rStyle w:val="Hipervnculo"/>
                <w:noProof/>
                <w:sz w:val="22"/>
                <w:szCs w:val="22"/>
              </w:rPr>
              <w:t>3.6.</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Restricciones del dinamismo tecnológico</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_Toc274428702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3" w:history="1">
            <w:r w:rsidRPr="006A11FF">
              <w:rPr>
                <w:rStyle w:val="Hipervnculo"/>
                <w:noProof/>
                <w:sz w:val="22"/>
                <w:szCs w:val="22"/>
              </w:rPr>
              <w:t>3.7.</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Riesgos legales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_Toc274428703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4" w:history="1">
            <w:r w:rsidRPr="006A11FF">
              <w:rPr>
                <w:rStyle w:val="Hipervnculo"/>
                <w:noProof/>
                <w:sz w:val="22"/>
                <w:szCs w:val="22"/>
              </w:rPr>
              <w:t>3.8.</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Problemas adaptación a los roles.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_Toc274428704 \h </w:instrText>
            </w:r>
            <w:r w:rsidRPr="006A11FF">
              <w:rPr>
                <w:noProof/>
                <w:webHidden/>
                <w:sz w:val="22"/>
                <w:szCs w:val="22"/>
              </w:rPr>
            </w:r>
            <w:r w:rsidRPr="006A11FF">
              <w:rPr>
                <w:noProof/>
                <w:webHidden/>
                <w:sz w:val="22"/>
                <w:szCs w:val="22"/>
              </w:rPr>
              <w:fldChar w:fldCharType="separate"/>
            </w:r>
            <w:r w:rsidR="0015710D">
              <w:rPr>
                <w:noProof/>
                <w:webHidden/>
                <w:sz w:val="22"/>
                <w:szCs w:val="22"/>
              </w:rPr>
              <w:t>6</w:t>
            </w:r>
            <w:r w:rsidRPr="006A11FF">
              <w:rPr>
                <w:noProof/>
                <w:webHidden/>
                <w:sz w:val="22"/>
                <w:szCs w:val="22"/>
              </w:rPr>
              <w:fldChar w:fldCharType="end"/>
            </w:r>
          </w:hyperlink>
        </w:p>
        <w:p w:rsidR="00DB57D0" w:rsidRPr="006A11FF" w:rsidRDefault="00DB57D0">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705" w:history="1">
            <w:r w:rsidRPr="006A11FF">
              <w:rPr>
                <w:rStyle w:val="Hipervnculo"/>
                <w:noProof/>
                <w:sz w:val="22"/>
                <w:szCs w:val="22"/>
              </w:rPr>
              <w:t>4.</w:t>
            </w:r>
            <w:r w:rsidRPr="006A11FF">
              <w:rPr>
                <w:rFonts w:asciiTheme="minorHAnsi" w:eastAsiaTheme="minorEastAsia" w:hAnsiTheme="minorHAnsi" w:cstheme="minorBidi"/>
                <w:b w:val="0"/>
                <w:bCs w:val="0"/>
                <w:caps w:val="0"/>
                <w:noProof/>
                <w:kern w:val="0"/>
                <w:sz w:val="22"/>
                <w:szCs w:val="22"/>
                <w:lang w:val="es-ES" w:eastAsia="es-ES" w:bidi="ar-SA"/>
              </w:rPr>
              <w:tab/>
            </w:r>
            <w:r w:rsidRPr="006A11FF">
              <w:rPr>
                <w:rStyle w:val="Hipervnculo"/>
                <w:noProof/>
                <w:sz w:val="22"/>
                <w:szCs w:val="22"/>
              </w:rPr>
              <w:t>Plan de Contingencia</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_Toc274428705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6" w:history="1">
            <w:r w:rsidRPr="006A11FF">
              <w:rPr>
                <w:rStyle w:val="Hipervnculo"/>
                <w:noProof/>
                <w:sz w:val="22"/>
                <w:szCs w:val="22"/>
              </w:rPr>
              <w:t>4.1.</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 Plazos de entrega</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_Toc274428706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7" w:history="1">
            <w:r w:rsidRPr="006A11FF">
              <w:rPr>
                <w:rStyle w:val="Hipervnculo"/>
                <w:noProof/>
                <w:sz w:val="22"/>
                <w:szCs w:val="22"/>
              </w:rPr>
              <w:t>4.2.</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 Esfuerzo subestimado</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_Toc274428707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8" w:history="1">
            <w:r w:rsidRPr="006A11FF">
              <w:rPr>
                <w:rStyle w:val="Hipervnculo"/>
                <w:noProof/>
                <w:sz w:val="22"/>
                <w:szCs w:val="22"/>
              </w:rPr>
              <w:t>4.3.</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 Cambios requerimientos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_Toc274428708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09" w:history="1">
            <w:r w:rsidRPr="006A11FF">
              <w:rPr>
                <w:rStyle w:val="Hipervnculo"/>
                <w:noProof/>
                <w:sz w:val="22"/>
                <w:szCs w:val="22"/>
              </w:rPr>
              <w:t>4.4.</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 Ausencia de integrantes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_Toc274428709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0" w:history="1">
            <w:r w:rsidRPr="006A11FF">
              <w:rPr>
                <w:rStyle w:val="Hipervnculo"/>
                <w:noProof/>
                <w:sz w:val="22"/>
                <w:szCs w:val="22"/>
              </w:rPr>
              <w:t>4.5.</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Problemas de comunicación</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_Toc274428710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1" w:history="1">
            <w:r w:rsidRPr="006A11FF">
              <w:rPr>
                <w:rStyle w:val="Hipervnculo"/>
                <w:noProof/>
                <w:sz w:val="22"/>
                <w:szCs w:val="22"/>
              </w:rPr>
              <w:t>4.6.</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Restricciones del dinamismo tecnológico</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_Toc274428711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2" w:history="1">
            <w:r w:rsidRPr="006A11FF">
              <w:rPr>
                <w:rStyle w:val="Hipervnculo"/>
                <w:noProof/>
                <w:sz w:val="22"/>
                <w:szCs w:val="22"/>
              </w:rPr>
              <w:t>4.7.</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Riesgos legales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_Toc274428712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3" w:history="1">
            <w:r w:rsidRPr="006A11FF">
              <w:rPr>
                <w:rStyle w:val="Hipervnculo"/>
                <w:noProof/>
                <w:sz w:val="22"/>
                <w:szCs w:val="22"/>
              </w:rPr>
              <w:t>4.8.</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Problemas de adaptación a los roles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_Toc274428713 \h </w:instrText>
            </w:r>
            <w:r w:rsidRPr="006A11FF">
              <w:rPr>
                <w:noProof/>
                <w:webHidden/>
                <w:sz w:val="22"/>
                <w:szCs w:val="22"/>
              </w:rPr>
            </w:r>
            <w:r w:rsidRPr="006A11FF">
              <w:rPr>
                <w:noProof/>
                <w:webHidden/>
                <w:sz w:val="22"/>
                <w:szCs w:val="22"/>
              </w:rPr>
              <w:fldChar w:fldCharType="separate"/>
            </w:r>
            <w:r w:rsidR="0015710D">
              <w:rPr>
                <w:noProof/>
                <w:webHidden/>
                <w:sz w:val="22"/>
                <w:szCs w:val="22"/>
              </w:rPr>
              <w:t>7</w:t>
            </w:r>
            <w:r w:rsidRPr="006A11FF">
              <w:rPr>
                <w:noProof/>
                <w:webHidden/>
                <w:sz w:val="22"/>
                <w:szCs w:val="22"/>
              </w:rPr>
              <w:fldChar w:fldCharType="end"/>
            </w:r>
          </w:hyperlink>
        </w:p>
        <w:p w:rsidR="00DB57D0" w:rsidRPr="006A11FF" w:rsidRDefault="00DB57D0">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714" w:history="1">
            <w:r w:rsidRPr="006A11FF">
              <w:rPr>
                <w:rStyle w:val="Hipervnculo"/>
                <w:noProof/>
                <w:sz w:val="22"/>
                <w:szCs w:val="22"/>
              </w:rPr>
              <w:t>5.</w:t>
            </w:r>
            <w:r w:rsidRPr="006A11FF">
              <w:rPr>
                <w:rFonts w:asciiTheme="minorHAnsi" w:eastAsiaTheme="minorEastAsia" w:hAnsiTheme="minorHAnsi" w:cstheme="minorBidi"/>
                <w:b w:val="0"/>
                <w:bCs w:val="0"/>
                <w:caps w:val="0"/>
                <w:noProof/>
                <w:kern w:val="0"/>
                <w:sz w:val="22"/>
                <w:szCs w:val="22"/>
                <w:lang w:val="es-ES" w:eastAsia="es-ES" w:bidi="ar-SA"/>
              </w:rPr>
              <w:tab/>
            </w:r>
            <w:r w:rsidRPr="006A11FF">
              <w:rPr>
                <w:rStyle w:val="Hipervnculo"/>
                <w:noProof/>
                <w:sz w:val="22"/>
                <w:szCs w:val="22"/>
              </w:rPr>
              <w:t>Jerarquización de riesgos, seguimiento.</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_Toc274428714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5" w:history="1">
            <w:r w:rsidRPr="006A11FF">
              <w:rPr>
                <w:rStyle w:val="Hipervnculo"/>
                <w:noProof/>
                <w:sz w:val="22"/>
                <w:szCs w:val="22"/>
              </w:rPr>
              <w:t>5.1.</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Problemas de comunicación con el cliente.</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_Toc274428715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6" w:history="1">
            <w:r w:rsidRPr="006A11FF">
              <w:rPr>
                <w:rStyle w:val="Hipervnculo"/>
                <w:noProof/>
                <w:sz w:val="22"/>
                <w:szCs w:val="22"/>
              </w:rPr>
              <w:t>5.2.</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Restricciones del dinamismo tecnológico.</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_Toc274428716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7" w:history="1">
            <w:r w:rsidRPr="006A11FF">
              <w:rPr>
                <w:rStyle w:val="Hipervnculo"/>
                <w:noProof/>
                <w:sz w:val="22"/>
                <w:szCs w:val="22"/>
              </w:rPr>
              <w:t>5.3.</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Problemas de adaptación a los roles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_Toc274428717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Pr="006A11FF" w:rsidRDefault="00DB57D0">
          <w:pPr>
            <w:pStyle w:val="TDC2"/>
            <w:tabs>
              <w:tab w:val="left" w:pos="849"/>
              <w:tab w:val="right" w:leader="dot" w:pos="9628"/>
            </w:tabs>
            <w:rPr>
              <w:rFonts w:asciiTheme="minorHAnsi" w:eastAsiaTheme="minorEastAsia" w:hAnsiTheme="minorHAnsi" w:cstheme="minorBidi"/>
              <w:smallCaps w:val="0"/>
              <w:noProof/>
              <w:kern w:val="0"/>
              <w:sz w:val="22"/>
              <w:szCs w:val="22"/>
              <w:lang w:val="es-ES" w:eastAsia="es-ES" w:bidi="ar-SA"/>
            </w:rPr>
          </w:pPr>
          <w:hyperlink w:anchor="_Toc274428718" w:history="1">
            <w:r w:rsidRPr="006A11FF">
              <w:rPr>
                <w:rStyle w:val="Hipervnculo"/>
                <w:noProof/>
                <w:sz w:val="22"/>
                <w:szCs w:val="22"/>
              </w:rPr>
              <w:t>5.4.</w:t>
            </w:r>
            <w:r w:rsidRPr="006A11FF">
              <w:rPr>
                <w:rFonts w:asciiTheme="minorHAnsi" w:eastAsiaTheme="minorEastAsia" w:hAnsiTheme="minorHAnsi" w:cstheme="minorBidi"/>
                <w:smallCaps w:val="0"/>
                <w:noProof/>
                <w:kern w:val="0"/>
                <w:sz w:val="22"/>
                <w:szCs w:val="22"/>
                <w:lang w:val="es-ES" w:eastAsia="es-ES" w:bidi="ar-SA"/>
              </w:rPr>
              <w:tab/>
            </w:r>
            <w:r w:rsidRPr="006A11FF">
              <w:rPr>
                <w:rStyle w:val="Hipervnculo"/>
                <w:noProof/>
                <w:sz w:val="22"/>
                <w:szCs w:val="22"/>
              </w:rPr>
              <w:t>Esfuerzo subestimado</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_Toc274428718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Default="00DB57D0">
          <w:pPr>
            <w:pStyle w:val="TDC1"/>
            <w:tabs>
              <w:tab w:val="left" w:pos="849"/>
              <w:tab w:val="right" w:leader="dot" w:pos="9628"/>
            </w:tabs>
            <w:rPr>
              <w:rFonts w:asciiTheme="minorHAnsi" w:eastAsiaTheme="minorEastAsia" w:hAnsiTheme="minorHAnsi" w:cstheme="minorBidi"/>
              <w:b w:val="0"/>
              <w:bCs w:val="0"/>
              <w:caps w:val="0"/>
              <w:noProof/>
              <w:kern w:val="0"/>
              <w:sz w:val="22"/>
              <w:szCs w:val="22"/>
              <w:lang w:val="es-ES" w:eastAsia="es-ES" w:bidi="ar-SA"/>
            </w:rPr>
          </w:pPr>
          <w:hyperlink w:anchor="_Toc274428719" w:history="1">
            <w:r w:rsidRPr="006A11FF">
              <w:rPr>
                <w:rStyle w:val="Hipervnculo"/>
                <w:noProof/>
                <w:sz w:val="22"/>
                <w:szCs w:val="22"/>
                <w:lang w:val="es-ES"/>
              </w:rPr>
              <w:t>6.</w:t>
            </w:r>
            <w:r w:rsidRPr="006A11FF">
              <w:rPr>
                <w:rFonts w:asciiTheme="minorHAnsi" w:eastAsiaTheme="minorEastAsia" w:hAnsiTheme="minorHAnsi" w:cstheme="minorBidi"/>
                <w:b w:val="0"/>
                <w:bCs w:val="0"/>
                <w:caps w:val="0"/>
                <w:noProof/>
                <w:kern w:val="0"/>
                <w:sz w:val="22"/>
                <w:szCs w:val="22"/>
                <w:lang w:val="es-ES" w:eastAsia="es-ES" w:bidi="ar-SA"/>
              </w:rPr>
              <w:tab/>
            </w:r>
            <w:r w:rsidRPr="006A11FF">
              <w:rPr>
                <w:rStyle w:val="Hipervnculo"/>
                <w:noProof/>
                <w:sz w:val="22"/>
                <w:szCs w:val="22"/>
              </w:rPr>
              <w:t>Otros riesgos ocurridos:</w:t>
            </w:r>
            <w:r w:rsidRPr="006A11FF">
              <w:rPr>
                <w:noProof/>
                <w:webHidden/>
                <w:sz w:val="22"/>
                <w:szCs w:val="22"/>
              </w:rPr>
              <w:tab/>
            </w:r>
            <w:r w:rsidRPr="006A11FF">
              <w:rPr>
                <w:noProof/>
                <w:webHidden/>
                <w:sz w:val="22"/>
                <w:szCs w:val="22"/>
              </w:rPr>
              <w:fldChar w:fldCharType="begin"/>
            </w:r>
            <w:r w:rsidRPr="006A11FF">
              <w:rPr>
                <w:noProof/>
                <w:webHidden/>
                <w:sz w:val="22"/>
                <w:szCs w:val="22"/>
              </w:rPr>
              <w:instrText xml:space="preserve"> PAGEREF _Toc274428719 \h </w:instrText>
            </w:r>
            <w:r w:rsidRPr="006A11FF">
              <w:rPr>
                <w:noProof/>
                <w:webHidden/>
                <w:sz w:val="22"/>
                <w:szCs w:val="22"/>
              </w:rPr>
            </w:r>
            <w:r w:rsidRPr="006A11FF">
              <w:rPr>
                <w:noProof/>
                <w:webHidden/>
                <w:sz w:val="22"/>
                <w:szCs w:val="22"/>
              </w:rPr>
              <w:fldChar w:fldCharType="separate"/>
            </w:r>
            <w:r w:rsidR="0015710D">
              <w:rPr>
                <w:noProof/>
                <w:webHidden/>
                <w:sz w:val="22"/>
                <w:szCs w:val="22"/>
              </w:rPr>
              <w:t>8</w:t>
            </w:r>
            <w:r w:rsidRPr="006A11FF">
              <w:rPr>
                <w:noProof/>
                <w:webHidden/>
                <w:sz w:val="22"/>
                <w:szCs w:val="22"/>
              </w:rPr>
              <w:fldChar w:fldCharType="end"/>
            </w:r>
          </w:hyperlink>
        </w:p>
        <w:p w:rsidR="00DB57D0" w:rsidRDefault="00DB57D0">
          <w:pPr>
            <w:rPr>
              <w:lang w:val="es-ES"/>
            </w:rPr>
          </w:pPr>
          <w:r>
            <w:rPr>
              <w:lang w:val="es-ES"/>
            </w:rPr>
            <w:fldChar w:fldCharType="end"/>
          </w:r>
        </w:p>
      </w:sdtContent>
    </w:sdt>
    <w:p w:rsidR="00DB57D0" w:rsidRDefault="00DB57D0">
      <w:pPr>
        <w:widowControl/>
        <w:suppressAutoHyphens w:val="0"/>
        <w:rPr>
          <w:rFonts w:ascii="Verdana" w:hAnsi="Verdana" w:cs="Arial"/>
          <w:b/>
          <w:bCs/>
          <w:sz w:val="22"/>
        </w:rPr>
      </w:pPr>
      <w:r>
        <w:br w:type="page"/>
      </w:r>
    </w:p>
    <w:p w:rsidR="004910D5" w:rsidRPr="002742F9" w:rsidRDefault="004910D5" w:rsidP="002742F9">
      <w:pPr>
        <w:pStyle w:val="MTema1"/>
      </w:pPr>
      <w:bookmarkStart w:id="3" w:name="_Toc274428678"/>
      <w:r w:rsidRPr="002742F9">
        <w:lastRenderedPageBreak/>
        <w:t>Lista de Riesgos Identificados</w:t>
      </w:r>
      <w:bookmarkEnd w:id="2"/>
      <w:bookmarkEnd w:id="1"/>
      <w:bookmarkEnd w:id="3"/>
    </w:p>
    <w:p w:rsidR="004910D5" w:rsidRDefault="004910D5" w:rsidP="002742F9">
      <w:pPr>
        <w:pStyle w:val="texto"/>
      </w:pPr>
      <w:bookmarkStart w:id="4" w:name="__RefHeading__3507_844471553"/>
      <w:bookmarkEnd w:id="4"/>
      <w:r>
        <w:t>Se enumeran y describen los Riesgos del proyecto, en general en forma descendente de acuerdo a su gravedad, así como la mitigación, monitoreo, y contingencia de los mismos.</w:t>
      </w:r>
    </w:p>
    <w:p w:rsidR="004910D5" w:rsidRPr="00EB6289" w:rsidRDefault="004910D5" w:rsidP="00EB6289">
      <w:pPr>
        <w:pStyle w:val="t2"/>
      </w:pPr>
      <w:bookmarkStart w:id="5" w:name="__RefHeading__3509_844471553"/>
      <w:bookmarkStart w:id="6" w:name="_Toc274428679"/>
      <w:bookmarkEnd w:id="5"/>
      <w:r w:rsidRPr="00EB6289">
        <w:t>Plazos de entrega</w:t>
      </w:r>
      <w:bookmarkEnd w:id="6"/>
    </w:p>
    <w:p w:rsidR="004910D5" w:rsidRDefault="004910D5" w:rsidP="00DB57D0">
      <w:pPr>
        <w:pStyle w:val="Numeracinorden3"/>
        <w:tabs>
          <w:tab w:val="clear" w:pos="851"/>
          <w:tab w:val="clear" w:pos="1287"/>
          <w:tab w:val="left" w:pos="270"/>
          <w:tab w:val="left" w:pos="1721"/>
        </w:tabs>
        <w:ind w:left="567" w:firstLine="0"/>
        <w:rPr>
          <w:szCs w:val="20"/>
        </w:rPr>
      </w:pPr>
      <w:bookmarkStart w:id="7" w:name="__RefHeading__2566_702059041"/>
      <w:bookmarkEnd w:id="7"/>
      <w:r>
        <w:rPr>
          <w:szCs w:val="20"/>
        </w:rPr>
        <w:t>Descripción</w:t>
      </w:r>
    </w:p>
    <w:p w:rsidR="004910D5" w:rsidRDefault="009508C4" w:rsidP="002742F9">
      <w:pPr>
        <w:pStyle w:val="texto"/>
      </w:pPr>
      <w:r>
        <w:t>Riego de no llegar a l</w:t>
      </w:r>
      <w:r w:rsidR="004910D5">
        <w:t>os plazos de entrega</w:t>
      </w:r>
      <w:r>
        <w:t>, tanto de documentación como de prototipos</w:t>
      </w:r>
      <w:r w:rsidR="004910D5">
        <w:t>.</w:t>
      </w:r>
    </w:p>
    <w:p w:rsidR="004910D5" w:rsidRDefault="004910D5" w:rsidP="00DB57D0">
      <w:pPr>
        <w:pStyle w:val="Numeracinorden3"/>
        <w:tabs>
          <w:tab w:val="clear" w:pos="851"/>
          <w:tab w:val="clear" w:pos="1287"/>
          <w:tab w:val="left" w:pos="270"/>
          <w:tab w:val="left" w:pos="1721"/>
        </w:tabs>
        <w:ind w:left="567" w:firstLine="0"/>
        <w:rPr>
          <w:szCs w:val="20"/>
        </w:rPr>
      </w:pPr>
      <w:bookmarkStart w:id="8" w:name="__RefHeading__895_378099004"/>
      <w:bookmarkEnd w:id="8"/>
      <w:r>
        <w:rPr>
          <w:szCs w:val="20"/>
        </w:rPr>
        <w:t>Probabilidad de ocurrencia</w:t>
      </w:r>
    </w:p>
    <w:p w:rsidR="004910D5" w:rsidRDefault="004910D5" w:rsidP="002D291D">
      <w:pPr>
        <w:pStyle w:val="NormalVerdana10"/>
        <w:ind w:firstLine="142"/>
        <w:rPr>
          <w:sz w:val="20"/>
          <w:szCs w:val="20"/>
        </w:rPr>
      </w:pPr>
      <w:r>
        <w:rPr>
          <w:sz w:val="20"/>
          <w:szCs w:val="20"/>
        </w:rPr>
        <w:t>MEDIO.</w:t>
      </w:r>
    </w:p>
    <w:p w:rsidR="004910D5" w:rsidRDefault="004910D5" w:rsidP="00DB57D0">
      <w:pPr>
        <w:pStyle w:val="Numeracinorden3"/>
        <w:tabs>
          <w:tab w:val="clear" w:pos="851"/>
          <w:tab w:val="clear" w:pos="1287"/>
          <w:tab w:val="left" w:pos="270"/>
          <w:tab w:val="left" w:pos="1721"/>
        </w:tabs>
        <w:ind w:left="567" w:firstLine="0"/>
        <w:rPr>
          <w:szCs w:val="20"/>
        </w:rPr>
      </w:pPr>
      <w:bookmarkStart w:id="9" w:name="__RefHeading__897_378099004"/>
      <w:bookmarkEnd w:id="9"/>
      <w:r>
        <w:rPr>
          <w:szCs w:val="20"/>
        </w:rPr>
        <w:t>Impacto</w:t>
      </w:r>
    </w:p>
    <w:p w:rsidR="004910D5" w:rsidRDefault="004910D5" w:rsidP="002D291D">
      <w:pPr>
        <w:pStyle w:val="MTemaNormal"/>
        <w:ind w:firstLine="142"/>
        <w:rPr>
          <w:sz w:val="20"/>
          <w:szCs w:val="20"/>
        </w:rPr>
      </w:pPr>
      <w:r>
        <w:rPr>
          <w:sz w:val="20"/>
          <w:szCs w:val="20"/>
        </w:rPr>
        <w:t>ALTO.</w:t>
      </w:r>
    </w:p>
    <w:p w:rsidR="004910D5" w:rsidRDefault="009508C4" w:rsidP="00EB6289">
      <w:pPr>
        <w:pStyle w:val="t2"/>
      </w:pPr>
      <w:bookmarkStart w:id="10" w:name="__RefHeading__2568_702059041"/>
      <w:bookmarkStart w:id="11" w:name="_Toc274428680"/>
      <w:bookmarkEnd w:id="10"/>
      <w:r>
        <w:t>Esfuerzo</w:t>
      </w:r>
      <w:r w:rsidR="004910D5">
        <w:t xml:space="preserve"> subestimado</w:t>
      </w:r>
      <w:bookmarkEnd w:id="11"/>
    </w:p>
    <w:p w:rsidR="004910D5" w:rsidRDefault="004910D5" w:rsidP="00DB57D0">
      <w:pPr>
        <w:pStyle w:val="Numeracinorden3"/>
        <w:tabs>
          <w:tab w:val="clear" w:pos="851"/>
          <w:tab w:val="clear" w:pos="1287"/>
          <w:tab w:val="left" w:pos="270"/>
          <w:tab w:val="left" w:pos="1721"/>
        </w:tabs>
        <w:ind w:left="567" w:firstLine="0"/>
        <w:rPr>
          <w:szCs w:val="20"/>
        </w:rPr>
      </w:pPr>
      <w:bookmarkStart w:id="12" w:name="__RefHeading__901_378099001"/>
      <w:bookmarkEnd w:id="12"/>
      <w:r>
        <w:rPr>
          <w:szCs w:val="20"/>
        </w:rPr>
        <w:t>Descripción</w:t>
      </w:r>
    </w:p>
    <w:p w:rsidR="004910D5" w:rsidRDefault="009508C4" w:rsidP="002742F9">
      <w:pPr>
        <w:pStyle w:val="texto"/>
      </w:pPr>
      <w:r>
        <w:t>Riesgo de s</w:t>
      </w:r>
      <w:r w:rsidR="004910D5">
        <w:t xml:space="preserve">ubestimar el </w:t>
      </w:r>
      <w:r>
        <w:t xml:space="preserve">esfuerzo necesario para construir </w:t>
      </w:r>
      <w:r w:rsidR="004910D5">
        <w:t>el producto</w:t>
      </w:r>
      <w:r>
        <w:t>, debiendo hacer un sobre esfuerzo personal para conseguirlo o renegociar los requerimientos</w:t>
      </w:r>
      <w:r w:rsidR="004910D5">
        <w:t>.</w:t>
      </w:r>
    </w:p>
    <w:p w:rsidR="004910D5" w:rsidRDefault="004910D5" w:rsidP="00DB57D0">
      <w:pPr>
        <w:pStyle w:val="Numeracinorden3"/>
        <w:tabs>
          <w:tab w:val="clear" w:pos="851"/>
          <w:tab w:val="clear" w:pos="1287"/>
          <w:tab w:val="left" w:pos="270"/>
          <w:tab w:val="left" w:pos="1721"/>
        </w:tabs>
        <w:ind w:left="567" w:firstLine="0"/>
        <w:rPr>
          <w:szCs w:val="20"/>
        </w:rPr>
      </w:pPr>
      <w:bookmarkStart w:id="13" w:name="__RefHeading__903_378099001"/>
      <w:bookmarkEnd w:id="13"/>
      <w:r>
        <w:rPr>
          <w:szCs w:val="20"/>
        </w:rPr>
        <w:t>Probabilidad de ocurrencia</w:t>
      </w:r>
    </w:p>
    <w:p w:rsidR="004910D5" w:rsidRDefault="004910D5" w:rsidP="002D291D">
      <w:pPr>
        <w:pStyle w:val="MTemaNormal"/>
        <w:ind w:firstLine="142"/>
        <w:rPr>
          <w:sz w:val="20"/>
          <w:szCs w:val="20"/>
        </w:rPr>
      </w:pPr>
      <w:r>
        <w:rPr>
          <w:sz w:val="20"/>
          <w:szCs w:val="20"/>
        </w:rPr>
        <w:t>MEDIO.</w:t>
      </w:r>
    </w:p>
    <w:p w:rsidR="004910D5" w:rsidRDefault="004910D5" w:rsidP="00DB57D0">
      <w:pPr>
        <w:pStyle w:val="Numeracinorden3"/>
        <w:tabs>
          <w:tab w:val="clear" w:pos="851"/>
          <w:tab w:val="clear" w:pos="1287"/>
          <w:tab w:val="left" w:pos="270"/>
          <w:tab w:val="left" w:pos="1721"/>
        </w:tabs>
        <w:ind w:left="567" w:firstLine="0"/>
        <w:rPr>
          <w:szCs w:val="20"/>
        </w:rPr>
      </w:pPr>
      <w:bookmarkStart w:id="14" w:name="__RefHeading__905_378099001"/>
      <w:bookmarkEnd w:id="14"/>
      <w:r>
        <w:rPr>
          <w:szCs w:val="20"/>
        </w:rPr>
        <w:t>Impacto</w:t>
      </w:r>
    </w:p>
    <w:p w:rsidR="004910D5" w:rsidRDefault="004910D5" w:rsidP="002D291D">
      <w:pPr>
        <w:pStyle w:val="MTemaNormal"/>
        <w:ind w:firstLine="142"/>
        <w:rPr>
          <w:sz w:val="20"/>
          <w:szCs w:val="20"/>
        </w:rPr>
      </w:pPr>
      <w:r>
        <w:rPr>
          <w:sz w:val="20"/>
          <w:szCs w:val="20"/>
        </w:rPr>
        <w:t>ALTO.</w:t>
      </w:r>
    </w:p>
    <w:p w:rsidR="004910D5" w:rsidRDefault="004910D5" w:rsidP="00EB6289">
      <w:pPr>
        <w:pStyle w:val="t2"/>
      </w:pPr>
      <w:bookmarkStart w:id="15" w:name="__RefHeading__907_378099001"/>
      <w:bookmarkStart w:id="16" w:name="_Toc274428681"/>
      <w:bookmarkEnd w:id="15"/>
      <w:r>
        <w:t>Cambios en Requerimientos</w:t>
      </w:r>
      <w:bookmarkEnd w:id="16"/>
    </w:p>
    <w:p w:rsidR="004910D5" w:rsidRDefault="004910D5" w:rsidP="00DB57D0">
      <w:pPr>
        <w:pStyle w:val="Numeracinorden3"/>
        <w:tabs>
          <w:tab w:val="clear" w:pos="851"/>
          <w:tab w:val="clear" w:pos="1287"/>
          <w:tab w:val="left" w:pos="270"/>
          <w:tab w:val="left" w:pos="1721"/>
        </w:tabs>
        <w:ind w:left="567" w:firstLine="0"/>
        <w:rPr>
          <w:szCs w:val="20"/>
        </w:rPr>
      </w:pPr>
      <w:bookmarkStart w:id="17" w:name="__RefHeading__909_378099001"/>
      <w:bookmarkEnd w:id="17"/>
      <w:r>
        <w:rPr>
          <w:szCs w:val="20"/>
        </w:rPr>
        <w:t>Descripción</w:t>
      </w:r>
    </w:p>
    <w:p w:rsidR="004910D5" w:rsidRDefault="009508C4" w:rsidP="002742F9">
      <w:pPr>
        <w:pStyle w:val="texto"/>
      </w:pPr>
      <w:r>
        <w:t>Riego de que e</w:t>
      </w:r>
      <w:r w:rsidR="004910D5">
        <w:t>l cliente cambia de opinión, se da cuenta que los requerimientos no son los que él deseaba o quiere agregar funcionalidades.</w:t>
      </w:r>
    </w:p>
    <w:p w:rsidR="004910D5" w:rsidRDefault="004910D5" w:rsidP="00DB57D0">
      <w:pPr>
        <w:pStyle w:val="Numeracinorden3"/>
        <w:tabs>
          <w:tab w:val="clear" w:pos="851"/>
          <w:tab w:val="clear" w:pos="1287"/>
          <w:tab w:val="left" w:pos="270"/>
          <w:tab w:val="left" w:pos="1721"/>
        </w:tabs>
        <w:ind w:left="567" w:firstLine="0"/>
        <w:rPr>
          <w:szCs w:val="20"/>
        </w:rPr>
      </w:pPr>
      <w:bookmarkStart w:id="18" w:name="__RefHeading__911_378099001"/>
      <w:bookmarkEnd w:id="18"/>
      <w:r>
        <w:rPr>
          <w:szCs w:val="20"/>
        </w:rPr>
        <w:t>Probabilidad de ocurrencia</w:t>
      </w:r>
    </w:p>
    <w:p w:rsidR="004910D5" w:rsidRDefault="004910D5" w:rsidP="002D291D">
      <w:pPr>
        <w:pStyle w:val="MTemaNormal"/>
        <w:ind w:firstLine="142"/>
        <w:rPr>
          <w:sz w:val="20"/>
          <w:szCs w:val="20"/>
        </w:rPr>
      </w:pPr>
      <w:r>
        <w:rPr>
          <w:sz w:val="20"/>
          <w:szCs w:val="20"/>
        </w:rPr>
        <w:t>MEDIO.</w:t>
      </w:r>
    </w:p>
    <w:p w:rsidR="004910D5" w:rsidRDefault="004910D5" w:rsidP="00DB57D0">
      <w:pPr>
        <w:pStyle w:val="Numeracinorden3"/>
        <w:tabs>
          <w:tab w:val="clear" w:pos="851"/>
          <w:tab w:val="clear" w:pos="1287"/>
          <w:tab w:val="left" w:pos="270"/>
          <w:tab w:val="left" w:pos="1721"/>
        </w:tabs>
        <w:ind w:left="567" w:firstLine="0"/>
        <w:rPr>
          <w:szCs w:val="20"/>
        </w:rPr>
      </w:pPr>
      <w:bookmarkStart w:id="19" w:name="__RefHeading__913_378099001"/>
      <w:bookmarkEnd w:id="19"/>
      <w:r>
        <w:rPr>
          <w:szCs w:val="20"/>
        </w:rPr>
        <w:t>Impacto</w:t>
      </w:r>
    </w:p>
    <w:p w:rsidR="004910D5" w:rsidRDefault="004910D5" w:rsidP="002D291D">
      <w:pPr>
        <w:pStyle w:val="MTemaNormal"/>
        <w:ind w:firstLine="142"/>
        <w:rPr>
          <w:sz w:val="20"/>
          <w:szCs w:val="20"/>
        </w:rPr>
      </w:pPr>
      <w:r>
        <w:rPr>
          <w:sz w:val="20"/>
          <w:szCs w:val="20"/>
        </w:rPr>
        <w:t>MEDIO.</w:t>
      </w:r>
    </w:p>
    <w:p w:rsidR="004910D5" w:rsidRDefault="004910D5" w:rsidP="00EB6289">
      <w:pPr>
        <w:pStyle w:val="t2"/>
      </w:pPr>
      <w:bookmarkStart w:id="20" w:name="__RefHeading__915_378099001"/>
      <w:bookmarkStart w:id="21" w:name="__RefHeading__923_378099001"/>
      <w:bookmarkStart w:id="22" w:name="__RefHeading__939_378099001"/>
      <w:bookmarkStart w:id="23" w:name="__RefHeading__947_378099001"/>
      <w:bookmarkStart w:id="24" w:name="_Toc274428682"/>
      <w:bookmarkEnd w:id="20"/>
      <w:bookmarkEnd w:id="21"/>
      <w:bookmarkEnd w:id="22"/>
      <w:bookmarkEnd w:id="23"/>
      <w:r>
        <w:t>Ausencia de Integrante</w:t>
      </w:r>
      <w:r w:rsidRPr="000E0422">
        <w:rPr>
          <w:lang w:val="es-ES"/>
        </w:rPr>
        <w:t>/</w:t>
      </w:r>
      <w:r>
        <w:t>s</w:t>
      </w:r>
      <w:bookmarkEnd w:id="24"/>
    </w:p>
    <w:p w:rsidR="004910D5" w:rsidRDefault="004910D5" w:rsidP="00DB57D0">
      <w:pPr>
        <w:pStyle w:val="Numeracinorden3"/>
        <w:tabs>
          <w:tab w:val="clear" w:pos="851"/>
          <w:tab w:val="clear" w:pos="1287"/>
          <w:tab w:val="left" w:pos="270"/>
          <w:tab w:val="left" w:pos="1721"/>
        </w:tabs>
        <w:ind w:left="567" w:firstLine="0"/>
        <w:rPr>
          <w:szCs w:val="20"/>
        </w:rPr>
      </w:pPr>
      <w:bookmarkStart w:id="25" w:name="__RefHeading__949_378099001"/>
      <w:bookmarkEnd w:id="25"/>
      <w:r>
        <w:rPr>
          <w:szCs w:val="20"/>
        </w:rPr>
        <w:t>Descripción</w:t>
      </w:r>
    </w:p>
    <w:p w:rsidR="004910D5" w:rsidRDefault="009508C4" w:rsidP="002742F9">
      <w:pPr>
        <w:pStyle w:val="texto"/>
      </w:pPr>
      <w:r>
        <w:t>Riego de no contar con recursos por la o</w:t>
      </w:r>
      <w:r w:rsidR="004910D5">
        <w:t>currencia de algún evento que haga que uno o varios integrantes estén indispuestos para realizar su tarea en el equipo, como enfermedades, circunstancias personales y parciales.</w:t>
      </w:r>
    </w:p>
    <w:p w:rsidR="004910D5" w:rsidRDefault="004910D5" w:rsidP="00DB57D0">
      <w:pPr>
        <w:pStyle w:val="Numeracinorden3"/>
        <w:tabs>
          <w:tab w:val="clear" w:pos="851"/>
          <w:tab w:val="clear" w:pos="1287"/>
          <w:tab w:val="left" w:pos="270"/>
          <w:tab w:val="left" w:pos="1721"/>
        </w:tabs>
        <w:ind w:left="567" w:firstLine="0"/>
        <w:rPr>
          <w:szCs w:val="20"/>
        </w:rPr>
      </w:pPr>
      <w:bookmarkStart w:id="26" w:name="__RefHeading__951_378099001"/>
      <w:bookmarkEnd w:id="26"/>
      <w:r>
        <w:rPr>
          <w:szCs w:val="20"/>
        </w:rPr>
        <w:t>Probabilidad</w:t>
      </w:r>
    </w:p>
    <w:p w:rsidR="004910D5" w:rsidRDefault="004910D5" w:rsidP="002D291D">
      <w:pPr>
        <w:pStyle w:val="MTemaNormal"/>
        <w:ind w:firstLine="142"/>
        <w:rPr>
          <w:sz w:val="20"/>
          <w:szCs w:val="20"/>
        </w:rPr>
      </w:pPr>
      <w:r>
        <w:rPr>
          <w:sz w:val="20"/>
          <w:szCs w:val="20"/>
        </w:rPr>
        <w:t>ALTA.</w:t>
      </w:r>
    </w:p>
    <w:p w:rsidR="004910D5" w:rsidRDefault="004910D5" w:rsidP="00DB57D0">
      <w:pPr>
        <w:pStyle w:val="Numeracinorden3"/>
        <w:tabs>
          <w:tab w:val="clear" w:pos="851"/>
          <w:tab w:val="clear" w:pos="1287"/>
          <w:tab w:val="left" w:pos="270"/>
          <w:tab w:val="left" w:pos="1721"/>
        </w:tabs>
        <w:ind w:left="567" w:firstLine="0"/>
        <w:rPr>
          <w:szCs w:val="20"/>
        </w:rPr>
      </w:pPr>
      <w:bookmarkStart w:id="27" w:name="__RefHeading__953_378099001"/>
      <w:bookmarkEnd w:id="27"/>
      <w:r>
        <w:rPr>
          <w:szCs w:val="20"/>
        </w:rPr>
        <w:t>Impacto</w:t>
      </w:r>
    </w:p>
    <w:p w:rsidR="004910D5" w:rsidRDefault="004910D5" w:rsidP="002D291D">
      <w:pPr>
        <w:pStyle w:val="MTemaNormal"/>
        <w:ind w:firstLine="142"/>
        <w:rPr>
          <w:sz w:val="20"/>
          <w:szCs w:val="20"/>
        </w:rPr>
      </w:pPr>
      <w:r>
        <w:rPr>
          <w:sz w:val="20"/>
          <w:szCs w:val="20"/>
        </w:rPr>
        <w:t>MEDIO.</w:t>
      </w:r>
    </w:p>
    <w:p w:rsidR="002D291D" w:rsidRDefault="002D291D">
      <w:pPr>
        <w:widowControl/>
        <w:suppressAutoHyphens w:val="0"/>
        <w:rPr>
          <w:rFonts w:ascii="Verdana" w:hAnsi="Verdana" w:cs="Arial"/>
          <w:b/>
          <w:bCs/>
          <w:sz w:val="20"/>
          <w:szCs w:val="20"/>
        </w:rPr>
      </w:pPr>
      <w:bookmarkStart w:id="28" w:name="__RefHeading__955_378099001"/>
      <w:bookmarkStart w:id="29" w:name="__RefHeading__2570_702059041"/>
      <w:bookmarkStart w:id="30" w:name="__RefHeading__2574_702059041"/>
      <w:bookmarkStart w:id="31" w:name="__RefHeading__2578_702059041"/>
      <w:bookmarkStart w:id="32" w:name="__RefHeading__2582_702059041"/>
      <w:bookmarkStart w:id="33" w:name="_Toc274428683"/>
      <w:bookmarkEnd w:id="28"/>
      <w:bookmarkEnd w:id="29"/>
      <w:bookmarkEnd w:id="30"/>
      <w:bookmarkEnd w:id="31"/>
      <w:bookmarkEnd w:id="32"/>
      <w:r>
        <w:br w:type="page"/>
      </w:r>
    </w:p>
    <w:p w:rsidR="004910D5" w:rsidRDefault="004910D5" w:rsidP="00EB6289">
      <w:pPr>
        <w:pStyle w:val="t2"/>
      </w:pPr>
      <w:r>
        <w:lastRenderedPageBreak/>
        <w:t>Problemas de comunicación</w:t>
      </w:r>
      <w:r w:rsidR="009508C4">
        <w:t xml:space="preserve"> con el cliente</w:t>
      </w:r>
      <w:bookmarkEnd w:id="33"/>
    </w:p>
    <w:p w:rsidR="004910D5" w:rsidRDefault="004910D5" w:rsidP="00DB57D0">
      <w:pPr>
        <w:pStyle w:val="Numeracinorden3"/>
        <w:tabs>
          <w:tab w:val="clear" w:pos="851"/>
          <w:tab w:val="clear" w:pos="1287"/>
          <w:tab w:val="left" w:pos="270"/>
          <w:tab w:val="left" w:pos="1721"/>
        </w:tabs>
        <w:ind w:left="567" w:firstLine="0"/>
        <w:rPr>
          <w:szCs w:val="20"/>
        </w:rPr>
      </w:pPr>
      <w:bookmarkStart w:id="34" w:name="__RefHeading__2584_702059041"/>
      <w:bookmarkEnd w:id="34"/>
      <w:r>
        <w:rPr>
          <w:szCs w:val="20"/>
        </w:rPr>
        <w:t>Descripción</w:t>
      </w:r>
    </w:p>
    <w:p w:rsidR="004910D5" w:rsidRDefault="009508C4" w:rsidP="002742F9">
      <w:pPr>
        <w:pStyle w:val="texto"/>
      </w:pPr>
      <w:r>
        <w:t>El cliente actualmente se encuentra en los Estados Unidos. Hay riesgo de que esto genere problemas en la</w:t>
      </w:r>
      <w:r w:rsidR="004910D5">
        <w:t xml:space="preserve"> comunicación con </w:t>
      </w:r>
      <w:r>
        <w:t>é</w:t>
      </w:r>
      <w:r w:rsidR="004910D5">
        <w:t>l</w:t>
      </w:r>
      <w:r>
        <w:t>,</w:t>
      </w:r>
      <w:r w:rsidR="004910D5">
        <w:t xml:space="preserve"> debido a la distancia</w:t>
      </w:r>
      <w:r>
        <w:t xml:space="preserve"> y a la diferencia horaria.</w:t>
      </w:r>
    </w:p>
    <w:p w:rsidR="004910D5" w:rsidRDefault="004910D5" w:rsidP="00DB57D0">
      <w:pPr>
        <w:pStyle w:val="Numeracinorden3"/>
        <w:tabs>
          <w:tab w:val="clear" w:pos="851"/>
          <w:tab w:val="clear" w:pos="1287"/>
          <w:tab w:val="left" w:pos="270"/>
          <w:tab w:val="left" w:pos="1721"/>
        </w:tabs>
        <w:ind w:left="567" w:firstLine="0"/>
        <w:rPr>
          <w:szCs w:val="20"/>
        </w:rPr>
      </w:pPr>
      <w:bookmarkStart w:id="35" w:name="__RefHeading__895_37809900312"/>
      <w:bookmarkEnd w:id="35"/>
      <w:r>
        <w:rPr>
          <w:szCs w:val="20"/>
        </w:rPr>
        <w:t>Probabilidad de ocurrencia</w:t>
      </w:r>
    </w:p>
    <w:p w:rsidR="004910D5" w:rsidRDefault="004910D5" w:rsidP="002D291D">
      <w:pPr>
        <w:pStyle w:val="NormalVerdana10"/>
        <w:ind w:firstLine="142"/>
        <w:rPr>
          <w:sz w:val="20"/>
          <w:szCs w:val="20"/>
        </w:rPr>
      </w:pPr>
      <w:r>
        <w:rPr>
          <w:sz w:val="20"/>
          <w:szCs w:val="20"/>
        </w:rPr>
        <w:t>ALTA.</w:t>
      </w:r>
    </w:p>
    <w:p w:rsidR="004910D5" w:rsidRDefault="004910D5" w:rsidP="00DB57D0">
      <w:pPr>
        <w:pStyle w:val="Numeracinorden3"/>
        <w:tabs>
          <w:tab w:val="clear" w:pos="851"/>
          <w:tab w:val="clear" w:pos="1287"/>
          <w:tab w:val="left" w:pos="270"/>
          <w:tab w:val="left" w:pos="1721"/>
        </w:tabs>
        <w:ind w:left="567" w:firstLine="0"/>
        <w:rPr>
          <w:szCs w:val="20"/>
        </w:rPr>
      </w:pPr>
      <w:bookmarkStart w:id="36" w:name="__RefHeading__897_37809900312"/>
      <w:bookmarkEnd w:id="36"/>
      <w:r>
        <w:rPr>
          <w:szCs w:val="20"/>
        </w:rPr>
        <w:t>Impacto</w:t>
      </w:r>
    </w:p>
    <w:p w:rsidR="004910D5" w:rsidRDefault="004910D5" w:rsidP="002D291D">
      <w:pPr>
        <w:pStyle w:val="MTemaNormal"/>
        <w:ind w:firstLine="142"/>
        <w:rPr>
          <w:sz w:val="20"/>
          <w:szCs w:val="20"/>
        </w:rPr>
      </w:pPr>
      <w:r>
        <w:rPr>
          <w:sz w:val="20"/>
          <w:szCs w:val="20"/>
        </w:rPr>
        <w:t>ALTO.</w:t>
      </w:r>
    </w:p>
    <w:p w:rsidR="004910D5" w:rsidRDefault="004910D5" w:rsidP="00EB6289">
      <w:pPr>
        <w:pStyle w:val="t2"/>
      </w:pPr>
      <w:bookmarkStart w:id="37" w:name="__RefHeading__2586_702059041"/>
      <w:bookmarkStart w:id="38" w:name="_Toc274428684"/>
      <w:bookmarkEnd w:id="37"/>
      <w:r>
        <w:t>Restricciones del dinamismo tecnológico</w:t>
      </w:r>
      <w:bookmarkEnd w:id="38"/>
    </w:p>
    <w:p w:rsidR="004910D5" w:rsidRDefault="004910D5" w:rsidP="00DB57D0">
      <w:pPr>
        <w:pStyle w:val="Numeracinorden3"/>
        <w:tabs>
          <w:tab w:val="clear" w:pos="851"/>
          <w:tab w:val="clear" w:pos="1287"/>
          <w:tab w:val="left" w:pos="270"/>
          <w:tab w:val="left" w:pos="1721"/>
        </w:tabs>
        <w:ind w:left="567" w:firstLine="0"/>
        <w:rPr>
          <w:szCs w:val="20"/>
        </w:rPr>
      </w:pPr>
      <w:bookmarkStart w:id="39" w:name="__RefHeading__2588_702059041"/>
      <w:bookmarkEnd w:id="39"/>
      <w:r>
        <w:rPr>
          <w:szCs w:val="20"/>
        </w:rPr>
        <w:t>Descripción</w:t>
      </w:r>
    </w:p>
    <w:p w:rsidR="004910D5" w:rsidRDefault="009508C4" w:rsidP="002742F9">
      <w:pPr>
        <w:pStyle w:val="texto"/>
      </w:pPr>
      <w:r>
        <w:t xml:space="preserve">Riesgo de que muchas de las tecnologías a usar están aún en </w:t>
      </w:r>
      <w:r w:rsidR="004910D5">
        <w:t xml:space="preserve">desarrollo, </w:t>
      </w:r>
      <w:r>
        <w:t xml:space="preserve">esto puede generar un </w:t>
      </w:r>
      <w:r w:rsidR="004910D5">
        <w:t>estado cambiante</w:t>
      </w:r>
      <w:r>
        <w:t xml:space="preserve"> tanto en el producto a construir como en algunos requerimientos, y en un caso extremo, en la arquitectura.</w:t>
      </w:r>
    </w:p>
    <w:p w:rsidR="004910D5" w:rsidRDefault="004910D5" w:rsidP="00DB57D0">
      <w:pPr>
        <w:pStyle w:val="Numeracinorden3"/>
        <w:tabs>
          <w:tab w:val="clear" w:pos="851"/>
          <w:tab w:val="clear" w:pos="1287"/>
          <w:tab w:val="left" w:pos="270"/>
          <w:tab w:val="left" w:pos="1721"/>
        </w:tabs>
        <w:ind w:left="567" w:firstLine="0"/>
        <w:rPr>
          <w:szCs w:val="20"/>
        </w:rPr>
      </w:pPr>
      <w:bookmarkStart w:id="40" w:name="__RefHeading__895_378099003112"/>
      <w:bookmarkEnd w:id="40"/>
      <w:r>
        <w:rPr>
          <w:szCs w:val="20"/>
        </w:rPr>
        <w:t>Probabilidad de ocurrencia</w:t>
      </w:r>
    </w:p>
    <w:p w:rsidR="004910D5" w:rsidRDefault="004910D5" w:rsidP="002D291D">
      <w:pPr>
        <w:pStyle w:val="NormalVerdana10"/>
        <w:ind w:firstLine="142"/>
        <w:rPr>
          <w:sz w:val="20"/>
          <w:szCs w:val="20"/>
        </w:rPr>
      </w:pPr>
      <w:r>
        <w:rPr>
          <w:sz w:val="20"/>
          <w:szCs w:val="20"/>
        </w:rPr>
        <w:t>ALTA.</w:t>
      </w:r>
    </w:p>
    <w:p w:rsidR="004910D5" w:rsidRDefault="004910D5" w:rsidP="00DB57D0">
      <w:pPr>
        <w:pStyle w:val="Numeracinorden3"/>
        <w:tabs>
          <w:tab w:val="clear" w:pos="851"/>
          <w:tab w:val="clear" w:pos="1287"/>
          <w:tab w:val="left" w:pos="270"/>
          <w:tab w:val="left" w:pos="1721"/>
        </w:tabs>
        <w:ind w:left="567" w:firstLine="0"/>
        <w:rPr>
          <w:szCs w:val="20"/>
        </w:rPr>
      </w:pPr>
      <w:bookmarkStart w:id="41" w:name="__RefHeading__897_378099003112"/>
      <w:bookmarkEnd w:id="41"/>
      <w:r>
        <w:rPr>
          <w:szCs w:val="20"/>
        </w:rPr>
        <w:t>Impacto</w:t>
      </w:r>
    </w:p>
    <w:p w:rsidR="004910D5" w:rsidRDefault="004910D5" w:rsidP="002D291D">
      <w:pPr>
        <w:pStyle w:val="MTemaNormal"/>
        <w:ind w:firstLine="142"/>
        <w:rPr>
          <w:sz w:val="20"/>
          <w:szCs w:val="20"/>
          <w:lang w:val="es-ES"/>
        </w:rPr>
      </w:pPr>
      <w:r>
        <w:rPr>
          <w:sz w:val="20"/>
          <w:szCs w:val="20"/>
          <w:lang w:val="es-ES"/>
        </w:rPr>
        <w:t>ALTO.</w:t>
      </w:r>
    </w:p>
    <w:p w:rsidR="004910D5" w:rsidRDefault="004910D5" w:rsidP="00EB6289">
      <w:pPr>
        <w:pStyle w:val="t2"/>
        <w:rPr>
          <w:lang w:val="es-ES"/>
        </w:rPr>
      </w:pPr>
      <w:bookmarkStart w:id="42" w:name="__RefHeading__2590_702059041"/>
      <w:bookmarkStart w:id="43" w:name="_Toc274428685"/>
      <w:bookmarkEnd w:id="42"/>
      <w:r>
        <w:rPr>
          <w:lang w:val="es-ES"/>
        </w:rPr>
        <w:t>Problemas legales</w:t>
      </w:r>
      <w:bookmarkEnd w:id="43"/>
    </w:p>
    <w:p w:rsidR="004910D5" w:rsidRDefault="004910D5" w:rsidP="00DB57D0">
      <w:pPr>
        <w:pStyle w:val="Numeracinorden3"/>
        <w:tabs>
          <w:tab w:val="clear" w:pos="851"/>
          <w:tab w:val="clear" w:pos="1287"/>
          <w:tab w:val="left" w:pos="270"/>
          <w:tab w:val="left" w:pos="1721"/>
        </w:tabs>
        <w:ind w:left="567" w:firstLine="0"/>
        <w:rPr>
          <w:szCs w:val="20"/>
        </w:rPr>
      </w:pPr>
      <w:bookmarkStart w:id="44" w:name="__RefHeading__2592_702059041"/>
      <w:bookmarkEnd w:id="44"/>
      <w:r>
        <w:rPr>
          <w:szCs w:val="20"/>
        </w:rPr>
        <w:t>Descripción</w:t>
      </w:r>
    </w:p>
    <w:p w:rsidR="004910D5" w:rsidRDefault="009508C4" w:rsidP="002742F9">
      <w:pPr>
        <w:pStyle w:val="texto"/>
      </w:pPr>
      <w:r>
        <w:t xml:space="preserve">Estaremos usando muchos servicios externos al propio producto, como Windows Azure, Facebook, páginas de internet, Bing, sumado al entorno del producto, Windows Phone 7. Existe un riesgo de que los aspectos legales de estos servicios y las normas de implantación del Windows Phone </w:t>
      </w:r>
      <w:r w:rsidR="00320E3E">
        <w:t>puedan</w:t>
      </w:r>
      <w:r>
        <w:t xml:space="preserve"> cambiar o volver no factibles algunos requerimientos. </w:t>
      </w:r>
    </w:p>
    <w:p w:rsidR="004910D5" w:rsidRDefault="004910D5" w:rsidP="00DB57D0">
      <w:pPr>
        <w:pStyle w:val="Numeracinorden3"/>
        <w:tabs>
          <w:tab w:val="clear" w:pos="851"/>
          <w:tab w:val="clear" w:pos="1287"/>
          <w:tab w:val="left" w:pos="270"/>
          <w:tab w:val="left" w:pos="1721"/>
        </w:tabs>
        <w:ind w:left="567" w:firstLine="0"/>
        <w:rPr>
          <w:szCs w:val="20"/>
        </w:rPr>
      </w:pPr>
      <w:bookmarkStart w:id="45" w:name="__RefHeading__895_3780990031111"/>
      <w:bookmarkEnd w:id="45"/>
      <w:r>
        <w:rPr>
          <w:szCs w:val="20"/>
        </w:rPr>
        <w:t>Probabilidad de ocurrencia</w:t>
      </w:r>
    </w:p>
    <w:p w:rsidR="004910D5" w:rsidRDefault="009508C4" w:rsidP="002D291D">
      <w:pPr>
        <w:pStyle w:val="NormalVerdana10"/>
        <w:ind w:firstLine="142"/>
        <w:rPr>
          <w:sz w:val="20"/>
          <w:szCs w:val="20"/>
        </w:rPr>
      </w:pPr>
      <w:r>
        <w:rPr>
          <w:sz w:val="20"/>
          <w:szCs w:val="20"/>
        </w:rPr>
        <w:t>ALTA</w:t>
      </w:r>
      <w:r w:rsidR="004910D5">
        <w:rPr>
          <w:sz w:val="20"/>
          <w:szCs w:val="20"/>
        </w:rPr>
        <w:t>.</w:t>
      </w:r>
    </w:p>
    <w:p w:rsidR="004910D5" w:rsidRDefault="004910D5" w:rsidP="00DB57D0">
      <w:pPr>
        <w:pStyle w:val="Numeracinorden3"/>
        <w:tabs>
          <w:tab w:val="clear" w:pos="851"/>
          <w:tab w:val="clear" w:pos="1287"/>
          <w:tab w:val="left" w:pos="270"/>
          <w:tab w:val="left" w:pos="1721"/>
        </w:tabs>
        <w:ind w:left="567" w:firstLine="0"/>
        <w:rPr>
          <w:szCs w:val="20"/>
        </w:rPr>
      </w:pPr>
      <w:bookmarkStart w:id="46" w:name="__RefHeading__897_3780990031111"/>
      <w:bookmarkEnd w:id="46"/>
      <w:r>
        <w:rPr>
          <w:szCs w:val="20"/>
        </w:rPr>
        <w:t>Impacto</w:t>
      </w:r>
    </w:p>
    <w:p w:rsidR="004910D5" w:rsidRDefault="009508C4" w:rsidP="002D291D">
      <w:pPr>
        <w:pStyle w:val="MTemaNormal"/>
        <w:ind w:firstLine="142"/>
        <w:rPr>
          <w:sz w:val="20"/>
          <w:szCs w:val="20"/>
          <w:lang w:val="es-ES"/>
        </w:rPr>
      </w:pPr>
      <w:r>
        <w:rPr>
          <w:sz w:val="20"/>
          <w:szCs w:val="20"/>
          <w:lang w:val="es-ES"/>
        </w:rPr>
        <w:t>MEDIO</w:t>
      </w:r>
      <w:r w:rsidR="004910D5">
        <w:rPr>
          <w:sz w:val="20"/>
          <w:szCs w:val="20"/>
          <w:lang w:val="es-ES"/>
        </w:rPr>
        <w:t>.</w:t>
      </w:r>
    </w:p>
    <w:p w:rsidR="009508C4" w:rsidRDefault="009508C4" w:rsidP="00EB6289">
      <w:pPr>
        <w:pStyle w:val="t2"/>
        <w:rPr>
          <w:lang w:val="es-ES"/>
        </w:rPr>
      </w:pPr>
      <w:bookmarkStart w:id="47" w:name="__RefHeading__2594_702059041"/>
      <w:bookmarkStart w:id="48" w:name="_Toc274428686"/>
      <w:bookmarkEnd w:id="47"/>
      <w:r>
        <w:rPr>
          <w:lang w:val="es-ES"/>
        </w:rPr>
        <w:t>Problemas adaptación a los roles</w:t>
      </w:r>
      <w:bookmarkEnd w:id="48"/>
    </w:p>
    <w:p w:rsidR="009508C4" w:rsidRDefault="009508C4" w:rsidP="00DB57D0">
      <w:pPr>
        <w:pStyle w:val="Numeracinorden3"/>
        <w:tabs>
          <w:tab w:val="clear" w:pos="851"/>
          <w:tab w:val="clear" w:pos="1287"/>
          <w:tab w:val="left" w:pos="270"/>
          <w:tab w:val="left" w:pos="1721"/>
        </w:tabs>
        <w:ind w:left="567" w:firstLine="0"/>
        <w:rPr>
          <w:szCs w:val="20"/>
        </w:rPr>
      </w:pPr>
      <w:r>
        <w:rPr>
          <w:szCs w:val="20"/>
        </w:rPr>
        <w:t>Descripción</w:t>
      </w:r>
    </w:p>
    <w:p w:rsidR="009508C4" w:rsidRDefault="009508C4" w:rsidP="002742F9">
      <w:pPr>
        <w:pStyle w:val="texto"/>
      </w:pPr>
      <w:r>
        <w:t xml:space="preserve">Sobre el cambio de fase de inicio a la elaboración, los analistas empezarán a implementar. Más adelante, en el cambio de la fase de elaboración hacía la de construcción, varios miembros del equipo pasaran a ser asistentes de verificación. Hay un riesgo de que algunos miembros no se adapten bien al nuevo rol, o no consigan dedicar el tiempo adecuado al “nuevo” rol, entendiendo como nuevo el que se activa en la fase. </w:t>
      </w:r>
    </w:p>
    <w:p w:rsidR="009508C4" w:rsidRDefault="009508C4" w:rsidP="00DB57D0">
      <w:pPr>
        <w:pStyle w:val="Numeracinorden3"/>
        <w:tabs>
          <w:tab w:val="clear" w:pos="851"/>
          <w:tab w:val="clear" w:pos="1287"/>
          <w:tab w:val="left" w:pos="270"/>
          <w:tab w:val="left" w:pos="1721"/>
        </w:tabs>
        <w:ind w:left="567" w:firstLine="0"/>
        <w:rPr>
          <w:szCs w:val="20"/>
        </w:rPr>
      </w:pPr>
      <w:r>
        <w:rPr>
          <w:szCs w:val="20"/>
        </w:rPr>
        <w:t>Probabilidad de ocurrencia</w:t>
      </w:r>
    </w:p>
    <w:p w:rsidR="009508C4" w:rsidRDefault="009508C4" w:rsidP="002D291D">
      <w:pPr>
        <w:pStyle w:val="NormalVerdana10"/>
        <w:ind w:firstLine="142"/>
        <w:rPr>
          <w:sz w:val="20"/>
          <w:szCs w:val="20"/>
        </w:rPr>
      </w:pPr>
      <w:r>
        <w:rPr>
          <w:sz w:val="20"/>
          <w:szCs w:val="20"/>
        </w:rPr>
        <w:t>ALTA.</w:t>
      </w:r>
    </w:p>
    <w:p w:rsidR="009508C4" w:rsidRDefault="009508C4" w:rsidP="00DB57D0">
      <w:pPr>
        <w:pStyle w:val="Numeracinorden3"/>
        <w:tabs>
          <w:tab w:val="clear" w:pos="851"/>
          <w:tab w:val="clear" w:pos="1287"/>
          <w:tab w:val="left" w:pos="270"/>
          <w:tab w:val="left" w:pos="1721"/>
        </w:tabs>
        <w:ind w:left="567" w:firstLine="0"/>
        <w:rPr>
          <w:szCs w:val="20"/>
        </w:rPr>
      </w:pPr>
      <w:r>
        <w:rPr>
          <w:szCs w:val="20"/>
        </w:rPr>
        <w:t>Impacto</w:t>
      </w:r>
    </w:p>
    <w:p w:rsidR="009508C4" w:rsidRDefault="009508C4" w:rsidP="002D291D">
      <w:pPr>
        <w:pStyle w:val="MTemaNormal"/>
        <w:ind w:firstLine="142"/>
        <w:rPr>
          <w:sz w:val="20"/>
          <w:szCs w:val="20"/>
          <w:lang w:val="es-ES"/>
        </w:rPr>
      </w:pPr>
      <w:r>
        <w:rPr>
          <w:sz w:val="20"/>
          <w:szCs w:val="20"/>
          <w:lang w:val="es-ES"/>
        </w:rPr>
        <w:t>ALTO.</w:t>
      </w:r>
    </w:p>
    <w:p w:rsidR="002742F9" w:rsidRDefault="002742F9" w:rsidP="002742F9">
      <w:pPr>
        <w:widowControl/>
        <w:suppressAutoHyphens w:val="0"/>
        <w:jc w:val="both"/>
        <w:rPr>
          <w:rFonts w:ascii="Verdana" w:hAnsi="Verdana" w:cs="Arial"/>
          <w:b/>
          <w:bCs/>
          <w:sz w:val="22"/>
        </w:rPr>
      </w:pPr>
      <w:bookmarkStart w:id="49" w:name="__RefHeading__971_37809900"/>
      <w:bookmarkStart w:id="50" w:name="_Toc272320159"/>
      <w:bookmarkEnd w:id="49"/>
      <w:r>
        <w:br w:type="page"/>
      </w:r>
    </w:p>
    <w:p w:rsidR="009508C4" w:rsidRDefault="009508C4" w:rsidP="002742F9">
      <w:pPr>
        <w:pStyle w:val="MTema1"/>
      </w:pPr>
      <w:bookmarkStart w:id="51" w:name="_Toc274428175"/>
      <w:bookmarkStart w:id="52" w:name="_Toc274428687"/>
      <w:r>
        <w:lastRenderedPageBreak/>
        <w:t>Estrategia de Mitigación</w:t>
      </w:r>
      <w:bookmarkEnd w:id="50"/>
      <w:bookmarkEnd w:id="51"/>
      <w:bookmarkEnd w:id="52"/>
    </w:p>
    <w:p w:rsidR="009508C4" w:rsidRDefault="009508C4" w:rsidP="002742F9">
      <w:pPr>
        <w:pStyle w:val="texto"/>
      </w:pPr>
      <w:r>
        <w:t>Se describen las decisiones tomadas y las acciones previstas por el equipo para reducir la probabilidad de ocurrencia de cada Riesgo en el proyecto.</w:t>
      </w:r>
    </w:p>
    <w:p w:rsidR="009508C4" w:rsidRDefault="009508C4" w:rsidP="00EB6289">
      <w:pPr>
        <w:pStyle w:val="t2"/>
      </w:pPr>
      <w:bookmarkStart w:id="53" w:name="__RefHeading__973_37809900"/>
      <w:bookmarkStart w:id="54" w:name="_Toc274428688"/>
      <w:bookmarkEnd w:id="53"/>
      <w:r>
        <w:t>Riesgo Plazos de entrega</w:t>
      </w:r>
      <w:bookmarkEnd w:id="54"/>
    </w:p>
    <w:p w:rsidR="009508C4" w:rsidRDefault="009508C4" w:rsidP="002742F9">
      <w:pPr>
        <w:pStyle w:val="vieta"/>
      </w:pPr>
      <w:r>
        <w:t>Realizando una jerarquización de los documentos, vamos a realizar primero los documentos más importantes.</w:t>
      </w:r>
    </w:p>
    <w:p w:rsidR="009508C4" w:rsidRDefault="009508C4" w:rsidP="002742F9">
      <w:pPr>
        <w:pStyle w:val="vieta"/>
      </w:pPr>
      <w:r>
        <w:t>Vamos a ir ajustando las fechas de entrega al responsable de SQA según avance el proyecto.</w:t>
      </w:r>
    </w:p>
    <w:p w:rsidR="009508C4" w:rsidRDefault="009508C4" w:rsidP="00EB6289">
      <w:pPr>
        <w:pStyle w:val="t2"/>
      </w:pPr>
      <w:bookmarkStart w:id="55" w:name="__RefHeading__975_37809900"/>
      <w:bookmarkStart w:id="56" w:name="_Toc274428689"/>
      <w:bookmarkEnd w:id="55"/>
      <w:r>
        <w:t>Riesgo Esfuerzo subestimado</w:t>
      </w:r>
      <w:bookmarkEnd w:id="56"/>
    </w:p>
    <w:p w:rsidR="009508C4" w:rsidRDefault="009508C4" w:rsidP="002742F9">
      <w:pPr>
        <w:pStyle w:val="vieta"/>
      </w:pPr>
      <w:r>
        <w:t>Vamos a estimar esfuerzo según históricos.</w:t>
      </w:r>
    </w:p>
    <w:p w:rsidR="009508C4" w:rsidRDefault="009508C4" w:rsidP="002742F9">
      <w:pPr>
        <w:pStyle w:val="vieta"/>
      </w:pPr>
      <w:r>
        <w:t>Al terminar el prototipo, vamos a realizar un estimado de esfuerzo de construcción en horas en una reunión con los especialistas técnicos.</w:t>
      </w:r>
    </w:p>
    <w:p w:rsidR="009508C4" w:rsidRDefault="009508C4" w:rsidP="00EB6289">
      <w:pPr>
        <w:pStyle w:val="t2"/>
      </w:pPr>
      <w:bookmarkStart w:id="57" w:name="__RefHeading__977_37809900"/>
      <w:bookmarkStart w:id="58" w:name="_Toc274428690"/>
      <w:bookmarkEnd w:id="57"/>
      <w:r>
        <w:t>Riesgo Cambios requerimientos</w:t>
      </w:r>
      <w:bookmarkEnd w:id="58"/>
    </w:p>
    <w:p w:rsidR="009508C4" w:rsidRDefault="009508C4" w:rsidP="002742F9">
      <w:pPr>
        <w:pStyle w:val="vieta"/>
      </w:pPr>
      <w:r>
        <w:t>Reuniones semanales con el cliente para validar requerimientos, entrega de documentación para validar los mismos.</w:t>
      </w:r>
    </w:p>
    <w:p w:rsidR="009508C4" w:rsidRDefault="009508C4" w:rsidP="002742F9">
      <w:pPr>
        <w:pStyle w:val="vieta"/>
      </w:pPr>
      <w:r>
        <w:t>Al mostrar el prototipo terminado, se puede ver de una forma más concreta si lo que estamos construyendo es lo que el cliente requería.</w:t>
      </w:r>
    </w:p>
    <w:p w:rsidR="009508C4" w:rsidRDefault="009508C4" w:rsidP="00EB6289">
      <w:pPr>
        <w:pStyle w:val="t2"/>
      </w:pPr>
      <w:bookmarkStart w:id="59" w:name="__RefHeading__979_37809900"/>
      <w:bookmarkStart w:id="60" w:name="__RefHeading__983_37809900"/>
      <w:bookmarkStart w:id="61" w:name="__RefHeading__987_37809900"/>
      <w:bookmarkStart w:id="62" w:name="_Toc274428691"/>
      <w:bookmarkEnd w:id="59"/>
      <w:bookmarkEnd w:id="60"/>
      <w:bookmarkEnd w:id="61"/>
      <w:r>
        <w:t>Riesgo Ausencia de integrantes</w:t>
      </w:r>
      <w:bookmarkEnd w:id="62"/>
    </w:p>
    <w:p w:rsidR="009508C4" w:rsidRDefault="009508C4" w:rsidP="002742F9">
      <w:pPr>
        <w:pStyle w:val="vieta"/>
      </w:pPr>
      <w:r>
        <w:t>No hacer que un aspecto técnico dependa exclusivamente de una sola persona.</w:t>
      </w:r>
    </w:p>
    <w:p w:rsidR="009508C4" w:rsidRDefault="009508C4" w:rsidP="002742F9">
      <w:pPr>
        <w:pStyle w:val="vieta"/>
      </w:pPr>
      <w:r>
        <w:t>No planificar según el tope de nuestras capacidades, dejar un espacio para los imprevistos, que van desde enfermedades a complejidad de las tareas.</w:t>
      </w:r>
    </w:p>
    <w:p w:rsidR="009508C4" w:rsidRDefault="009508C4" w:rsidP="00EB6289">
      <w:pPr>
        <w:pStyle w:val="t2"/>
      </w:pPr>
      <w:bookmarkStart w:id="63" w:name="__RefHeading__989_37809900"/>
      <w:bookmarkStart w:id="64" w:name="__RefHeading__991_37809900"/>
      <w:bookmarkStart w:id="65" w:name="__RefHeading__2596_70205904"/>
      <w:bookmarkStart w:id="66" w:name="__RefHeading__2598_70205904"/>
      <w:bookmarkStart w:id="67" w:name="__RefHeading__2600_70205904"/>
      <w:bookmarkStart w:id="68" w:name="_Toc274428692"/>
      <w:bookmarkEnd w:id="63"/>
      <w:bookmarkEnd w:id="64"/>
      <w:bookmarkEnd w:id="65"/>
      <w:bookmarkEnd w:id="66"/>
      <w:bookmarkEnd w:id="67"/>
      <w:r>
        <w:t>Problemas de comunicación</w:t>
      </w:r>
      <w:bookmarkEnd w:id="68"/>
    </w:p>
    <w:p w:rsidR="009508C4" w:rsidRDefault="009508C4" w:rsidP="002742F9">
      <w:pPr>
        <w:pStyle w:val="vieta"/>
      </w:pPr>
      <w:r>
        <w:t>Mandar mails detallados al cliente, re organizar reuniones.</w:t>
      </w:r>
    </w:p>
    <w:p w:rsidR="009508C4" w:rsidRDefault="009508C4" w:rsidP="002742F9">
      <w:pPr>
        <w:pStyle w:val="vieta"/>
      </w:pPr>
      <w:r>
        <w:t xml:space="preserve">Conseguimos el </w:t>
      </w:r>
      <w:r w:rsidR="00DB57D0">
        <w:t>MSN</w:t>
      </w:r>
      <w:r>
        <w:t xml:space="preserve"> del cliente, y vamos a comunicarnos con él por ese medio durante la semana.</w:t>
      </w:r>
    </w:p>
    <w:p w:rsidR="009508C4" w:rsidRDefault="009508C4" w:rsidP="00EB6289">
      <w:pPr>
        <w:pStyle w:val="t2"/>
      </w:pPr>
      <w:bookmarkStart w:id="69" w:name="__RefHeading__2602_70205904"/>
      <w:bookmarkStart w:id="70" w:name="_Toc274428693"/>
      <w:bookmarkEnd w:id="69"/>
      <w:r>
        <w:t>Restricciones del dinamismo tecnológico</w:t>
      </w:r>
      <w:bookmarkEnd w:id="70"/>
    </w:p>
    <w:p w:rsidR="009508C4" w:rsidRDefault="009508C4" w:rsidP="002742F9">
      <w:pPr>
        <w:pStyle w:val="vieta"/>
      </w:pPr>
      <w:r>
        <w:t xml:space="preserve">Anotarnos a servicios de noticias on-line de las tecnologías para estar enterados de los cambios lo antes posible. </w:t>
      </w:r>
    </w:p>
    <w:p w:rsidR="009508C4" w:rsidRDefault="009508C4" w:rsidP="00EB6289">
      <w:pPr>
        <w:pStyle w:val="t2"/>
      </w:pPr>
      <w:bookmarkStart w:id="71" w:name="__RefHeading__2604_70205904"/>
      <w:bookmarkStart w:id="72" w:name="_Toc274428694"/>
      <w:bookmarkEnd w:id="71"/>
      <w:r>
        <w:t>Riesgos legales</w:t>
      </w:r>
      <w:bookmarkEnd w:id="72"/>
    </w:p>
    <w:p w:rsidR="009508C4" w:rsidRDefault="009508C4" w:rsidP="002742F9">
      <w:pPr>
        <w:pStyle w:val="vieta"/>
      </w:pPr>
      <w:r>
        <w:t>Estudiar bien los términos de Facebook, Azure, Bing y Windows Phone 7.</w:t>
      </w:r>
    </w:p>
    <w:p w:rsidR="009508C4" w:rsidRDefault="009508C4" w:rsidP="002742F9">
      <w:pPr>
        <w:pStyle w:val="vieta"/>
      </w:pPr>
      <w:r>
        <w:t>Feedback con el cliente respecto a estos asuntos.</w:t>
      </w:r>
    </w:p>
    <w:p w:rsidR="009508C4" w:rsidRDefault="009508C4" w:rsidP="00EB6289">
      <w:pPr>
        <w:pStyle w:val="t2"/>
      </w:pPr>
      <w:bookmarkStart w:id="73" w:name="_Toc274428695"/>
      <w:r>
        <w:t>Problemas adaptación a los roles</w:t>
      </w:r>
      <w:bookmarkEnd w:id="73"/>
    </w:p>
    <w:p w:rsidR="009508C4" w:rsidRDefault="009508C4" w:rsidP="002742F9">
      <w:pPr>
        <w:pStyle w:val="vieta"/>
      </w:pPr>
      <w:r>
        <w:t>Recordar que roles se activan y dar recomendaciones de cómo realizarlo en las reuniones sobre los inicios de fase.</w:t>
      </w:r>
    </w:p>
    <w:p w:rsidR="00EC118E" w:rsidRDefault="00EC118E">
      <w:pPr>
        <w:widowControl/>
        <w:suppressAutoHyphens w:val="0"/>
        <w:rPr>
          <w:rFonts w:ascii="Verdana" w:hAnsi="Verdana" w:cs="Arial"/>
          <w:b/>
          <w:bCs/>
          <w:sz w:val="22"/>
        </w:rPr>
      </w:pPr>
      <w:bookmarkStart w:id="74" w:name="__RefHeading__2606_70205904"/>
      <w:bookmarkStart w:id="75" w:name="__RefHeading__993_37809900"/>
      <w:bookmarkStart w:id="76" w:name="_Toc272320160"/>
      <w:bookmarkStart w:id="77" w:name="_Toc274428176"/>
      <w:bookmarkStart w:id="78" w:name="_Toc274428696"/>
      <w:bookmarkEnd w:id="74"/>
      <w:bookmarkEnd w:id="75"/>
      <w:r>
        <w:br w:type="page"/>
      </w:r>
    </w:p>
    <w:p w:rsidR="009508C4" w:rsidRDefault="009508C4" w:rsidP="002742F9">
      <w:pPr>
        <w:pStyle w:val="MTema1"/>
      </w:pPr>
      <w:r>
        <w:lastRenderedPageBreak/>
        <w:t>Monitoreo</w:t>
      </w:r>
      <w:bookmarkEnd w:id="76"/>
      <w:bookmarkEnd w:id="77"/>
      <w:bookmarkEnd w:id="78"/>
    </w:p>
    <w:p w:rsidR="009508C4" w:rsidRDefault="009508C4" w:rsidP="002742F9">
      <w:pPr>
        <w:pStyle w:val="texto"/>
      </w:pPr>
      <w:r>
        <w:t>Se describe como se realizará el monitoreo y la detección de la ocurrencia o posibilidad de ocurrencia de los Riesgos identificados, incluyendo por ejemplo eventos específicos que los pudieran disparar.</w:t>
      </w:r>
    </w:p>
    <w:p w:rsidR="009508C4" w:rsidRDefault="009508C4" w:rsidP="00EB6289">
      <w:pPr>
        <w:pStyle w:val="t2"/>
      </w:pPr>
      <w:bookmarkStart w:id="79" w:name="__RefHeading__2608_70205904"/>
      <w:bookmarkStart w:id="80" w:name="_Toc274428697"/>
      <w:bookmarkEnd w:id="79"/>
      <w:r>
        <w:t>Riesgo Plazos de entrega</w:t>
      </w:r>
      <w:bookmarkEnd w:id="80"/>
    </w:p>
    <w:p w:rsidR="009508C4" w:rsidRDefault="009508C4" w:rsidP="002742F9">
      <w:pPr>
        <w:pStyle w:val="vieta"/>
      </w:pPr>
      <w:r>
        <w:t xml:space="preserve">Al inicio de cada semana se pone que debe entregar cada uno en un documento en </w:t>
      </w:r>
      <w:r w:rsidR="002742F9">
        <w:t>Google D</w:t>
      </w:r>
      <w:r>
        <w:t>ocs, con día y hora máxima.</w:t>
      </w:r>
    </w:p>
    <w:p w:rsidR="009508C4" w:rsidRDefault="009508C4" w:rsidP="002742F9">
      <w:pPr>
        <w:pStyle w:val="vieta"/>
      </w:pPr>
      <w:r>
        <w:t>En cada reunión de equipo se monitorea como van los entregables.</w:t>
      </w:r>
    </w:p>
    <w:p w:rsidR="009508C4" w:rsidRDefault="009508C4" w:rsidP="002742F9">
      <w:pPr>
        <w:pStyle w:val="vieta"/>
      </w:pPr>
      <w:r>
        <w:t>El encargado de SQA monitorea caso a caso.</w:t>
      </w:r>
    </w:p>
    <w:p w:rsidR="009508C4" w:rsidRDefault="009508C4" w:rsidP="00EB6289">
      <w:pPr>
        <w:pStyle w:val="t2"/>
      </w:pPr>
      <w:bookmarkStart w:id="81" w:name="__RefHeading__975_378099001"/>
      <w:bookmarkStart w:id="82" w:name="_Toc274428698"/>
      <w:bookmarkEnd w:id="81"/>
      <w:r>
        <w:t>Riesgo Esfuerzo subestimado</w:t>
      </w:r>
      <w:bookmarkEnd w:id="82"/>
    </w:p>
    <w:p w:rsidR="009508C4" w:rsidRDefault="009508C4" w:rsidP="002742F9">
      <w:pPr>
        <w:pStyle w:val="vieta"/>
      </w:pPr>
      <w:r>
        <w:t>Se ajusta el trabajo semana a semana y se estiman tareas individuales. En la otra semana se ajusta la medición.</w:t>
      </w:r>
    </w:p>
    <w:p w:rsidR="009508C4" w:rsidRDefault="009508C4" w:rsidP="002742F9">
      <w:pPr>
        <w:pStyle w:val="vieta"/>
      </w:pPr>
      <w:r>
        <w:t>Medidas por casos de uso completados.</w:t>
      </w:r>
    </w:p>
    <w:p w:rsidR="009508C4" w:rsidRDefault="009508C4" w:rsidP="002742F9">
      <w:pPr>
        <w:pStyle w:val="vieta"/>
      </w:pPr>
      <w:r>
        <w:t>Mediciones del tamaño del código con herramientas automáticas.</w:t>
      </w:r>
    </w:p>
    <w:p w:rsidR="009508C4" w:rsidRDefault="009508C4" w:rsidP="00EB6289">
      <w:pPr>
        <w:pStyle w:val="t2"/>
      </w:pPr>
      <w:bookmarkStart w:id="83" w:name="__RefHeading__977_378099001"/>
      <w:bookmarkStart w:id="84" w:name="_Toc274428699"/>
      <w:bookmarkEnd w:id="83"/>
      <w:r>
        <w:t>Riesgo Cambios requerimientos</w:t>
      </w:r>
      <w:bookmarkEnd w:id="84"/>
    </w:p>
    <w:p w:rsidR="009508C4" w:rsidRDefault="009508C4" w:rsidP="002742F9">
      <w:pPr>
        <w:pStyle w:val="vieta"/>
      </w:pPr>
      <w:r>
        <w:t>Reuniones semanales con el cliente.</w:t>
      </w:r>
    </w:p>
    <w:p w:rsidR="009508C4" w:rsidRDefault="009508C4" w:rsidP="002742F9">
      <w:pPr>
        <w:pStyle w:val="vieta"/>
      </w:pPr>
      <w:r>
        <w:t>Muestras periódicas de los prototipos construidos ya agendadas con él cliente.</w:t>
      </w:r>
    </w:p>
    <w:p w:rsidR="009508C4" w:rsidRDefault="009508C4" w:rsidP="00EB6289">
      <w:pPr>
        <w:pStyle w:val="t2"/>
      </w:pPr>
      <w:bookmarkStart w:id="85" w:name="__RefHeading__979_378099001"/>
      <w:bookmarkStart w:id="86" w:name="__RefHeading__983_378099001"/>
      <w:bookmarkStart w:id="87" w:name="__RefHeading__987_378099001"/>
      <w:bookmarkStart w:id="88" w:name="_Toc274428700"/>
      <w:bookmarkEnd w:id="85"/>
      <w:bookmarkEnd w:id="86"/>
      <w:bookmarkEnd w:id="87"/>
      <w:r>
        <w:t>Riesgo Ausencia de integrantes</w:t>
      </w:r>
      <w:bookmarkEnd w:id="88"/>
    </w:p>
    <w:p w:rsidR="009508C4" w:rsidRDefault="009508C4" w:rsidP="002742F9">
      <w:pPr>
        <w:pStyle w:val="vieta"/>
      </w:pPr>
      <w:r>
        <w:t>Formar conciencia durante las reuniones en los integrantes de que se avise cuando uno tiene problemas para cumplir.</w:t>
      </w:r>
    </w:p>
    <w:p w:rsidR="009508C4" w:rsidRDefault="009508C4" w:rsidP="002742F9">
      <w:pPr>
        <w:pStyle w:val="vieta"/>
      </w:pPr>
      <w:r>
        <w:t>Seguimiento de realización de tareas.</w:t>
      </w:r>
    </w:p>
    <w:p w:rsidR="009508C4" w:rsidRDefault="009508C4" w:rsidP="00EB6289">
      <w:pPr>
        <w:pStyle w:val="t2"/>
      </w:pPr>
      <w:bookmarkStart w:id="89" w:name="__RefHeading__989_378099001"/>
      <w:bookmarkStart w:id="90" w:name="__RefHeading__991_378099001"/>
      <w:bookmarkStart w:id="91" w:name="__RefHeading__2610_70205904"/>
      <w:bookmarkStart w:id="92" w:name="__RefHeading__2612_70205904"/>
      <w:bookmarkStart w:id="93" w:name="__RefHeading__2614_70205904"/>
      <w:bookmarkStart w:id="94" w:name="_Toc274428701"/>
      <w:bookmarkEnd w:id="89"/>
      <w:bookmarkEnd w:id="90"/>
      <w:bookmarkEnd w:id="91"/>
      <w:bookmarkEnd w:id="92"/>
      <w:bookmarkEnd w:id="93"/>
      <w:r>
        <w:t>Problemas de comunicación</w:t>
      </w:r>
      <w:bookmarkEnd w:id="94"/>
    </w:p>
    <w:p w:rsidR="009508C4" w:rsidRDefault="009508C4" w:rsidP="002742F9">
      <w:pPr>
        <w:pStyle w:val="vieta"/>
      </w:pPr>
      <w:r>
        <w:t xml:space="preserve">No haremos nada más que lo que ya está planeado para monitorear esto. </w:t>
      </w:r>
    </w:p>
    <w:p w:rsidR="009508C4" w:rsidRDefault="009508C4" w:rsidP="00EB6289">
      <w:pPr>
        <w:pStyle w:val="t2"/>
      </w:pPr>
      <w:bookmarkStart w:id="95" w:name="__RefHeading__2616_70205904"/>
      <w:bookmarkStart w:id="96" w:name="_Toc274428702"/>
      <w:bookmarkEnd w:id="95"/>
      <w:r>
        <w:t>Restricciones del dinamismo tecnológico</w:t>
      </w:r>
      <w:bookmarkEnd w:id="96"/>
    </w:p>
    <w:p w:rsidR="009508C4" w:rsidRDefault="009508C4" w:rsidP="002742F9">
      <w:pPr>
        <w:pStyle w:val="vieta"/>
      </w:pPr>
      <w:r>
        <w:t>Mediante la suscripción a servicios de noticias referidas a las tecnologías.</w:t>
      </w:r>
    </w:p>
    <w:p w:rsidR="009508C4" w:rsidRDefault="009508C4" w:rsidP="00EB6289">
      <w:pPr>
        <w:pStyle w:val="t2"/>
      </w:pPr>
      <w:bookmarkStart w:id="97" w:name="__RefHeading__2618_70205904"/>
      <w:bookmarkStart w:id="98" w:name="_Toc274428703"/>
      <w:bookmarkEnd w:id="97"/>
      <w:r>
        <w:t>Riesgos legales</w:t>
      </w:r>
      <w:bookmarkEnd w:id="98"/>
    </w:p>
    <w:p w:rsidR="009508C4" w:rsidRDefault="009508C4" w:rsidP="002742F9">
      <w:pPr>
        <w:pStyle w:val="vieta"/>
      </w:pPr>
      <w:r>
        <w:t xml:space="preserve">Monitorear mediante una suscripción por mail a cambios en las políticas de seguridad de </w:t>
      </w:r>
      <w:r w:rsidR="009F6CC7">
        <w:t>F</w:t>
      </w:r>
      <w:r>
        <w:t xml:space="preserve">acebook, </w:t>
      </w:r>
      <w:r w:rsidR="009F6CC7">
        <w:t>A</w:t>
      </w:r>
      <w:r>
        <w:t xml:space="preserve">zure, y </w:t>
      </w:r>
      <w:r w:rsidR="009F6CC7">
        <w:t>B</w:t>
      </w:r>
      <w:r>
        <w:t>ing.</w:t>
      </w:r>
    </w:p>
    <w:p w:rsidR="009508C4" w:rsidRDefault="009508C4" w:rsidP="002742F9">
      <w:pPr>
        <w:pStyle w:val="vieta"/>
      </w:pPr>
      <w:r>
        <w:t>Para WP7, con la suscripción al servicio de noticias.</w:t>
      </w:r>
    </w:p>
    <w:p w:rsidR="009508C4" w:rsidRDefault="009508C4" w:rsidP="00EB6289">
      <w:pPr>
        <w:pStyle w:val="t2"/>
      </w:pPr>
      <w:bookmarkStart w:id="99" w:name="__RefHeading__2620_70205904"/>
      <w:bookmarkStart w:id="100" w:name="_Toc274428704"/>
      <w:bookmarkEnd w:id="99"/>
      <w:r>
        <w:t>Problemas adaptación a los roles.</w:t>
      </w:r>
      <w:bookmarkEnd w:id="100"/>
    </w:p>
    <w:p w:rsidR="009508C4" w:rsidRDefault="009508C4" w:rsidP="002742F9">
      <w:pPr>
        <w:pStyle w:val="vieta"/>
      </w:pPr>
      <w:r>
        <w:t>El administrador verá en el plan de seguimiento la productividad de cada uno, y consultará con los encargados para detectar problemas.</w:t>
      </w:r>
    </w:p>
    <w:p w:rsidR="00EC118E" w:rsidRDefault="00EC118E">
      <w:pPr>
        <w:widowControl/>
        <w:suppressAutoHyphens w:val="0"/>
        <w:rPr>
          <w:rFonts w:ascii="Verdana" w:hAnsi="Verdana" w:cs="Arial"/>
          <w:b/>
          <w:bCs/>
          <w:sz w:val="22"/>
        </w:rPr>
      </w:pPr>
      <w:bookmarkStart w:id="101" w:name="_Toc272320161"/>
      <w:bookmarkStart w:id="102" w:name="_Toc274428177"/>
      <w:bookmarkStart w:id="103" w:name="_Toc274428705"/>
      <w:r>
        <w:br w:type="page"/>
      </w:r>
    </w:p>
    <w:p w:rsidR="00CB0680" w:rsidRPr="00CB0680" w:rsidRDefault="004910D5" w:rsidP="002742F9">
      <w:pPr>
        <w:pStyle w:val="MTema1"/>
      </w:pPr>
      <w:r>
        <w:lastRenderedPageBreak/>
        <w:t>Plan de Contingencia</w:t>
      </w:r>
      <w:bookmarkEnd w:id="101"/>
      <w:bookmarkEnd w:id="102"/>
      <w:bookmarkEnd w:id="103"/>
    </w:p>
    <w:p w:rsidR="00CB0680" w:rsidRDefault="00CB0680" w:rsidP="002742F9">
      <w:pPr>
        <w:pStyle w:val="texto"/>
      </w:pPr>
      <w:r>
        <w:t>Se describen las acciones que tomará el equipo en el caso que alguno de los Riesgos identificados se presente, como por ejemplo dar una solución alternativa, establecer reducción en la funcionalidad del Sistema, etc.</w:t>
      </w:r>
    </w:p>
    <w:p w:rsidR="00CB0680" w:rsidRDefault="00CB0680" w:rsidP="00EB6289">
      <w:pPr>
        <w:pStyle w:val="t2"/>
      </w:pPr>
      <w:bookmarkStart w:id="104" w:name="__RefHeading__2624_70205904"/>
      <w:bookmarkStart w:id="105" w:name="_Toc274428706"/>
      <w:bookmarkEnd w:id="104"/>
      <w:r>
        <w:t>Riesgo Plazos de entrega</w:t>
      </w:r>
      <w:bookmarkEnd w:id="105"/>
    </w:p>
    <w:p w:rsidR="00CB0680" w:rsidRDefault="00CB0680" w:rsidP="002742F9">
      <w:pPr>
        <w:pStyle w:val="vieta"/>
      </w:pPr>
      <w:r>
        <w:t>Jerarquizar documentación y funcionalidades, entregar los más importantes.</w:t>
      </w:r>
    </w:p>
    <w:p w:rsidR="00CB0680" w:rsidRDefault="00CB0680" w:rsidP="00EB6289">
      <w:pPr>
        <w:pStyle w:val="t2"/>
      </w:pPr>
      <w:bookmarkStart w:id="106" w:name="__RefHeading__975_3780990011"/>
      <w:bookmarkStart w:id="107" w:name="_Toc274428707"/>
      <w:bookmarkEnd w:id="106"/>
      <w:r>
        <w:t>Riesgo Esfuerzo subestimado</w:t>
      </w:r>
      <w:bookmarkEnd w:id="107"/>
    </w:p>
    <w:p w:rsidR="00CB0680" w:rsidRDefault="00CB0680" w:rsidP="002742F9">
      <w:pPr>
        <w:pStyle w:val="vieta"/>
      </w:pPr>
      <w:r>
        <w:t>Negociar alcance con el cliente.</w:t>
      </w:r>
    </w:p>
    <w:p w:rsidR="00CB0680" w:rsidRDefault="00CB0680" w:rsidP="002742F9">
      <w:pPr>
        <w:pStyle w:val="vieta"/>
      </w:pPr>
      <w:r>
        <w:t>Implementar las funcionalidades cruciales, de alto valor para el cliente.</w:t>
      </w:r>
    </w:p>
    <w:p w:rsidR="00CB0680" w:rsidRDefault="00CB0680" w:rsidP="00EB6289">
      <w:pPr>
        <w:pStyle w:val="t2"/>
      </w:pPr>
      <w:bookmarkStart w:id="108" w:name="__RefHeading__977_3780990011"/>
      <w:bookmarkStart w:id="109" w:name="_Toc274428708"/>
      <w:bookmarkEnd w:id="108"/>
      <w:r>
        <w:t>Riesgo Cambios requerimientos</w:t>
      </w:r>
      <w:bookmarkEnd w:id="109"/>
    </w:p>
    <w:p w:rsidR="00CB0680" w:rsidRDefault="00CB0680" w:rsidP="002742F9">
      <w:pPr>
        <w:pStyle w:val="vieta"/>
      </w:pPr>
      <w:r>
        <w:t>Negociar los cambios de alto impacto.</w:t>
      </w:r>
    </w:p>
    <w:p w:rsidR="00CB0680" w:rsidRDefault="00CB0680" w:rsidP="002742F9">
      <w:pPr>
        <w:pStyle w:val="vieta"/>
      </w:pPr>
      <w:r>
        <w:t>En caso necesario, intentar realizar el cambio sin que impacte en la arquitectura.</w:t>
      </w:r>
    </w:p>
    <w:p w:rsidR="00CB0680" w:rsidRDefault="00CB0680" w:rsidP="00EB6289">
      <w:pPr>
        <w:pStyle w:val="t2"/>
      </w:pPr>
      <w:bookmarkStart w:id="110" w:name="__RefHeading__979_3780990011"/>
      <w:bookmarkStart w:id="111" w:name="__RefHeading__981_3780990011"/>
      <w:bookmarkStart w:id="112" w:name="__RefHeading__983_3780990011"/>
      <w:bookmarkStart w:id="113" w:name="__RefHeading__987_3780990011"/>
      <w:bookmarkStart w:id="114" w:name="_Toc274428709"/>
      <w:bookmarkEnd w:id="110"/>
      <w:bookmarkEnd w:id="111"/>
      <w:bookmarkEnd w:id="112"/>
      <w:bookmarkEnd w:id="113"/>
      <w:r>
        <w:t>Riesgo Ausencia de integrantes</w:t>
      </w:r>
      <w:bookmarkEnd w:id="114"/>
    </w:p>
    <w:p w:rsidR="00CB0680" w:rsidRDefault="00CB0680" w:rsidP="002742F9">
      <w:pPr>
        <w:pStyle w:val="vieta"/>
      </w:pPr>
      <w:r>
        <w:t>Reordenar el trabajo y re estimar el trabajo planificado.</w:t>
      </w:r>
    </w:p>
    <w:p w:rsidR="00CB0680" w:rsidRDefault="00CB0680" w:rsidP="002742F9">
      <w:pPr>
        <w:pStyle w:val="vieta"/>
      </w:pPr>
      <w:r>
        <w:t>En caso necesario, redefinir el alcance y los hitos.</w:t>
      </w:r>
    </w:p>
    <w:p w:rsidR="00CB0680" w:rsidRDefault="00CB0680" w:rsidP="00EB6289">
      <w:pPr>
        <w:pStyle w:val="t2"/>
      </w:pPr>
      <w:bookmarkStart w:id="115" w:name="__RefHeading__989_3780990011"/>
      <w:bookmarkStart w:id="116" w:name="__RefHeading__991_3780990011"/>
      <w:bookmarkStart w:id="117" w:name="__RefHeading__2626_70205904"/>
      <w:bookmarkStart w:id="118" w:name="__RefHeading__2630_70205904"/>
      <w:bookmarkStart w:id="119" w:name="_Toc274428710"/>
      <w:bookmarkEnd w:id="115"/>
      <w:bookmarkEnd w:id="116"/>
      <w:bookmarkEnd w:id="117"/>
      <w:bookmarkEnd w:id="118"/>
      <w:r>
        <w:t>Problemas de comunicación</w:t>
      </w:r>
      <w:bookmarkEnd w:id="119"/>
    </w:p>
    <w:p w:rsidR="00CB0680" w:rsidRDefault="00CB0680" w:rsidP="002742F9">
      <w:pPr>
        <w:pStyle w:val="vieta"/>
      </w:pPr>
      <w:r>
        <w:t>En el caso que no esté disponible, analizar que trabajo se puede ir haciendo hasta que aparezca y hacer lo más posible.</w:t>
      </w:r>
    </w:p>
    <w:p w:rsidR="00CB0680" w:rsidRDefault="00CB0680" w:rsidP="002742F9">
      <w:pPr>
        <w:pStyle w:val="vieta"/>
      </w:pPr>
      <w:r>
        <w:t>Si hay trabajo crítico urgente, arriesgarse y adelantar trabajos. Si hay dos posibilidades muy diferentes que entrarían en conflicto según lo que diga el cliente, ir investigando las dos, para ver si las dos son factibles. Llevar esa investigación a la siguiente reunión.</w:t>
      </w:r>
    </w:p>
    <w:p w:rsidR="00CB0680" w:rsidRDefault="00CB0680" w:rsidP="00EB6289">
      <w:pPr>
        <w:pStyle w:val="t2"/>
      </w:pPr>
      <w:bookmarkStart w:id="120" w:name="__RefHeading__2632_70205904"/>
      <w:bookmarkStart w:id="121" w:name="_Toc274428711"/>
      <w:bookmarkEnd w:id="120"/>
      <w:r>
        <w:t>Restricciones del dinamismo tecnológico</w:t>
      </w:r>
      <w:bookmarkEnd w:id="121"/>
    </w:p>
    <w:p w:rsidR="00CB0680" w:rsidRDefault="00CB0680" w:rsidP="002742F9">
      <w:pPr>
        <w:pStyle w:val="vieta"/>
      </w:pPr>
      <w:r>
        <w:t>Si ocurre este riesgo, no hay otra posibilidad que adaptarse al cambio planteado. Esto no implica necesariamente un impacto sobre el producto, pero si requiere un estudio detallado.</w:t>
      </w:r>
    </w:p>
    <w:p w:rsidR="00CB0680" w:rsidRDefault="00CB0680" w:rsidP="00EB6289">
      <w:pPr>
        <w:pStyle w:val="t2"/>
      </w:pPr>
      <w:bookmarkStart w:id="122" w:name="__RefHeading__2634_70205904"/>
      <w:bookmarkStart w:id="123" w:name="_Toc274428712"/>
      <w:bookmarkEnd w:id="122"/>
      <w:r>
        <w:t>Riesgos legales</w:t>
      </w:r>
      <w:bookmarkEnd w:id="123"/>
    </w:p>
    <w:p w:rsidR="00CB0680" w:rsidRDefault="008A6159" w:rsidP="002742F9">
      <w:pPr>
        <w:pStyle w:val="texto"/>
        <w:numPr>
          <w:ilvl w:val="0"/>
          <w:numId w:val="38"/>
        </w:numPr>
      </w:pPr>
      <w:r>
        <w:rPr>
          <w:rStyle w:val="vietaCar"/>
          <w:lang w:val="es-UY"/>
        </w:rPr>
        <w:t>S</w:t>
      </w:r>
      <w:r w:rsidR="00CB0680" w:rsidRPr="002742F9">
        <w:rPr>
          <w:rStyle w:val="vietaCar"/>
        </w:rPr>
        <w:t>i hay un cambio legal, hay que adaptar el producto al cambi</w:t>
      </w:r>
      <w:r w:rsidR="00CB0680">
        <w:t xml:space="preserve">o. </w:t>
      </w:r>
    </w:p>
    <w:p w:rsidR="00CB0680" w:rsidRDefault="00CB0680" w:rsidP="00EB6289">
      <w:pPr>
        <w:pStyle w:val="t2"/>
      </w:pPr>
      <w:bookmarkStart w:id="124" w:name="__RefHeading__2636_70205904"/>
      <w:bookmarkStart w:id="125" w:name="_Toc274428713"/>
      <w:bookmarkEnd w:id="124"/>
      <w:r>
        <w:t>Problemas de adaptación a los roles</w:t>
      </w:r>
      <w:bookmarkEnd w:id="125"/>
    </w:p>
    <w:p w:rsidR="00CB0680" w:rsidRDefault="00CB0680" w:rsidP="002742F9">
      <w:pPr>
        <w:pStyle w:val="vieta"/>
        <w:ind w:left="1281" w:hanging="357"/>
      </w:pPr>
      <w:r>
        <w:t>Tener reuniones con los implicados para aclararles mejor el trabajo.</w:t>
      </w:r>
    </w:p>
    <w:p w:rsidR="00CB0680" w:rsidRDefault="00CB0680" w:rsidP="002742F9">
      <w:pPr>
        <w:pStyle w:val="vieta"/>
      </w:pPr>
      <w:r w:rsidRPr="009508C4">
        <w:t>Asignar</w:t>
      </w:r>
      <w:r>
        <w:t xml:space="preserve"> tareas no conflictivas al miembro en caso necesario. </w:t>
      </w:r>
    </w:p>
    <w:p w:rsidR="00EC118E" w:rsidRDefault="00EC118E">
      <w:pPr>
        <w:widowControl/>
        <w:suppressAutoHyphens w:val="0"/>
        <w:rPr>
          <w:rFonts w:ascii="Verdana" w:hAnsi="Verdana" w:cs="Arial"/>
          <w:b/>
          <w:bCs/>
          <w:sz w:val="22"/>
        </w:rPr>
      </w:pPr>
      <w:bookmarkStart w:id="126" w:name="__RefHeading__1017_37809900"/>
      <w:bookmarkStart w:id="127" w:name="_Toc274428714"/>
      <w:bookmarkEnd w:id="126"/>
      <w:r>
        <w:br w:type="page"/>
      </w:r>
    </w:p>
    <w:p w:rsidR="00193FF8" w:rsidRPr="002742F9" w:rsidRDefault="00193FF8" w:rsidP="002742F9">
      <w:pPr>
        <w:pStyle w:val="MTema1"/>
      </w:pPr>
      <w:r w:rsidRPr="002742F9">
        <w:lastRenderedPageBreak/>
        <w:t>Jerarquización de riesgos, seguimiento.</w:t>
      </w:r>
      <w:bookmarkEnd w:id="127"/>
    </w:p>
    <w:p w:rsidR="000E0422" w:rsidRPr="000E0422" w:rsidRDefault="000E0422" w:rsidP="002742F9">
      <w:pPr>
        <w:pStyle w:val="texto"/>
      </w:pPr>
      <w:r w:rsidRPr="000E0422">
        <w:t xml:space="preserve">Los más importantes son, según prioridad: </w:t>
      </w:r>
    </w:p>
    <w:p w:rsidR="000E0422" w:rsidRPr="00CB0680" w:rsidRDefault="000E0422" w:rsidP="00EB6289">
      <w:pPr>
        <w:pStyle w:val="t2"/>
      </w:pPr>
      <w:bookmarkStart w:id="128" w:name="_Toc274428715"/>
      <w:r w:rsidRPr="00CB0680">
        <w:t xml:space="preserve">Problemas </w:t>
      </w:r>
      <w:r w:rsidR="00CB0680">
        <w:t>de comunicación con el cliente.</w:t>
      </w:r>
      <w:bookmarkEnd w:id="128"/>
    </w:p>
    <w:p w:rsidR="000E0422" w:rsidRDefault="000E0422" w:rsidP="002742F9">
      <w:pPr>
        <w:pStyle w:val="texto"/>
      </w:pPr>
      <w:r>
        <w:t xml:space="preserve">Sigue ocurriendo. Ahora contamos con la ventaja que no precisamos tanto de él y no nos tranca </w:t>
      </w:r>
      <w:r w:rsidR="00727382">
        <w:t>nuestro</w:t>
      </w:r>
      <w:r>
        <w:t xml:space="preserve"> trabajo.  </w:t>
      </w:r>
      <w:r w:rsidR="00E71160">
        <w:t xml:space="preserve">Dadas las características del proyecto, no es necesario </w:t>
      </w:r>
      <w:r w:rsidR="00402C44">
        <w:t xml:space="preserve">seguir </w:t>
      </w:r>
      <w:r>
        <w:t xml:space="preserve">Seguimos </w:t>
      </w:r>
      <w:r w:rsidRPr="000E0422">
        <w:t>monitore</w:t>
      </w:r>
      <w:r>
        <w:t>ándolo.</w:t>
      </w:r>
      <w:r w:rsidRPr="000E0422">
        <w:t xml:space="preserve"> </w:t>
      </w:r>
    </w:p>
    <w:p w:rsidR="000E0422" w:rsidRPr="00DB57D0" w:rsidRDefault="000E0422" w:rsidP="00EB6289">
      <w:pPr>
        <w:pStyle w:val="t2"/>
      </w:pPr>
      <w:bookmarkStart w:id="129" w:name="_Toc274428716"/>
      <w:r w:rsidRPr="00CB0680">
        <w:t>Restricciones del dinamismo tecnológico.</w:t>
      </w:r>
      <w:bookmarkEnd w:id="129"/>
      <w:r w:rsidRPr="00CB0680">
        <w:t xml:space="preserve"> </w:t>
      </w:r>
    </w:p>
    <w:p w:rsidR="000E0422" w:rsidRDefault="00402C44" w:rsidP="002742F9">
      <w:pPr>
        <w:pStyle w:val="texto"/>
      </w:pPr>
      <w:r>
        <w:t xml:space="preserve">Hace dos semanas cambiaron las herramientas de desarrollo del Windows Phone. Las instalamos y probamos las funcionalidades, y se mantuvieron incambiadas. Según los comunicados oficiales de Microsoft esta es la última liberación. Las demás tecnologías no han cambiado, siendo estas Azure, Facebook y Bing. </w:t>
      </w:r>
    </w:p>
    <w:p w:rsidR="000E0422" w:rsidRPr="00CB0680" w:rsidRDefault="000E0422" w:rsidP="00EB6289">
      <w:pPr>
        <w:pStyle w:val="t2"/>
      </w:pPr>
      <w:bookmarkStart w:id="130" w:name="_Toc274428717"/>
      <w:r w:rsidRPr="00CB0680">
        <w:t>Problemas de adaptación a los roles</w:t>
      </w:r>
      <w:bookmarkEnd w:id="130"/>
      <w:r w:rsidRPr="00CB0680">
        <w:t xml:space="preserve"> </w:t>
      </w:r>
    </w:p>
    <w:p w:rsidR="000E0422" w:rsidRDefault="00402C44" w:rsidP="002742F9">
      <w:pPr>
        <w:pStyle w:val="texto"/>
      </w:pPr>
      <w:r>
        <w:t xml:space="preserve">Esta semana el encargado de verificación empezó a trabajar en su rol principal de forma más fuerte, si bien la planificación se hizo las semanas anteriores. El encargado de SQA, arquitecto y administrador empezaron con su rol de asistentes de verificación. </w:t>
      </w:r>
    </w:p>
    <w:p w:rsidR="000E0422" w:rsidRPr="00CB0680" w:rsidRDefault="00CB0680" w:rsidP="00EB6289">
      <w:pPr>
        <w:pStyle w:val="t2"/>
      </w:pPr>
      <w:bookmarkStart w:id="131" w:name="_Toc274428718"/>
      <w:r w:rsidRPr="00CB0680">
        <w:t>Esfuerzo subestimado</w:t>
      </w:r>
      <w:bookmarkEnd w:id="131"/>
    </w:p>
    <w:p w:rsidR="000E0422" w:rsidRDefault="00402C44" w:rsidP="002742F9">
      <w:pPr>
        <w:pStyle w:val="texto"/>
      </w:pPr>
      <w:r>
        <w:t xml:space="preserve">Estamos haciendo un seguimiento según valor ganado por casos de uso. Según lo avanzado en las semanas anteriores, venimos adelantados, aunque ya detectamos algunos aspectos del juego que probablemente hayamos olvidado al iterar, no son tan grandes como para exceder el buffer considerado. </w:t>
      </w:r>
    </w:p>
    <w:p w:rsidR="00D565FF" w:rsidRDefault="00402C44" w:rsidP="002742F9">
      <w:pPr>
        <w:pStyle w:val="texto"/>
      </w:pPr>
      <w:r>
        <w:t xml:space="preserve">Eliminamos </w:t>
      </w:r>
      <w:r w:rsidR="00D565FF">
        <w:t>los riesgos de documentos anteriores:</w:t>
      </w:r>
    </w:p>
    <w:p w:rsidR="004F02C4" w:rsidRDefault="00D565FF" w:rsidP="00DB57D0">
      <w:pPr>
        <w:pStyle w:val="vieta"/>
      </w:pPr>
      <w:r>
        <w:t>“Errar la arquitectura”. Fue validada por el cliente y verificada en la práctica con la construcción del producto.</w:t>
      </w:r>
    </w:p>
    <w:p w:rsidR="00D565FF" w:rsidRDefault="00533F64" w:rsidP="00DB57D0">
      <w:pPr>
        <w:pStyle w:val="vieta"/>
      </w:pPr>
      <w:r>
        <w:t>“Dificultad aprendizaje de tecnologías desconocidas”: ya investigamos todo lo necesario para construir el producto.</w:t>
      </w:r>
    </w:p>
    <w:p w:rsidR="00533F64" w:rsidRDefault="00533F64" w:rsidP="00DB57D0">
      <w:pPr>
        <w:pStyle w:val="vieta"/>
      </w:pPr>
      <w:r>
        <w:t xml:space="preserve">“Problemas de implantación”: no habrá implantación más que compilar el ejecutable. Ni siquiera hay entorno físico, llámese un Windows </w:t>
      </w:r>
      <w:r w:rsidR="00BE4C05">
        <w:t>Phone</w:t>
      </w:r>
      <w:r>
        <w:t xml:space="preserve"> 7, para probarlo.</w:t>
      </w:r>
    </w:p>
    <w:p w:rsidR="004F02C4" w:rsidRPr="00DB57D0" w:rsidRDefault="004F02C4" w:rsidP="00DB57D0">
      <w:pPr>
        <w:pStyle w:val="MTema1"/>
        <w:rPr>
          <w:szCs w:val="22"/>
          <w:lang w:val="es-ES"/>
        </w:rPr>
      </w:pPr>
      <w:bookmarkStart w:id="132" w:name="_Toc274428719"/>
      <w:r w:rsidRPr="00DB57D0">
        <w:t>Otros riesgos ocurridos:</w:t>
      </w:r>
      <w:bookmarkEnd w:id="132"/>
    </w:p>
    <w:p w:rsidR="004F02C4" w:rsidRPr="00193FF8" w:rsidRDefault="00533F64" w:rsidP="002742F9">
      <w:pPr>
        <w:pStyle w:val="texto"/>
      </w:pPr>
      <w:r>
        <w:t>Durante una semana y media no tuvimos acceso a las cuentas de Azure. Nuestra mitigación había sido investigar como hospedar los servicios de forma local. La medida para la contingencia fue desarrollar probando con esa configuración.</w:t>
      </w:r>
    </w:p>
    <w:sectPr w:rsidR="004F02C4" w:rsidRPr="00193FF8" w:rsidSect="00D118A1">
      <w:type w:val="continuous"/>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7D989AAC"/>
    <w:lvl w:ilvl="0">
      <w:start w:val="1"/>
      <w:numFmt w:val="decimal"/>
      <w:lvlText w:val="%1."/>
      <w:lvlJc w:val="left"/>
      <w:pPr>
        <w:tabs>
          <w:tab w:val="num" w:pos="1287"/>
        </w:tabs>
        <w:ind w:left="1287" w:hanging="567"/>
      </w:pPr>
      <w:rPr>
        <w:rFonts w:hint="default"/>
      </w:rPr>
    </w:lvl>
    <w:lvl w:ilvl="1">
      <w:start w:val="1"/>
      <w:numFmt w:val="decimal"/>
      <w:lvlText w:val="%1.%2."/>
      <w:lvlJc w:val="left"/>
      <w:pPr>
        <w:tabs>
          <w:tab w:val="num" w:pos="2024"/>
        </w:tabs>
        <w:ind w:left="2024" w:hanging="737"/>
      </w:pPr>
      <w:rPr>
        <w:rFonts w:hint="default"/>
      </w:rPr>
    </w:lvl>
    <w:lvl w:ilvl="2">
      <w:start w:val="1"/>
      <w:numFmt w:val="decimal"/>
      <w:lvlText w:val="%1.%2.%3."/>
      <w:lvlJc w:val="left"/>
      <w:pPr>
        <w:tabs>
          <w:tab w:val="num" w:pos="2818"/>
        </w:tabs>
        <w:ind w:left="2818" w:hanging="794"/>
      </w:pPr>
      <w:rPr>
        <w:rFonts w:hint="default"/>
      </w:rPr>
    </w:lvl>
    <w:lvl w:ilvl="3">
      <w:start w:val="1"/>
      <w:numFmt w:val="decimal"/>
      <w:lvlText w:val="%1.%2.%3.%4."/>
      <w:lvlJc w:val="left"/>
      <w:pPr>
        <w:tabs>
          <w:tab w:val="num" w:pos="3668"/>
        </w:tabs>
        <w:ind w:left="3668" w:hanging="850"/>
      </w:pPr>
      <w:rPr>
        <w:rFonts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00000004"/>
    <w:multiLevelType w:val="singleLevel"/>
    <w:tmpl w:val="00000004"/>
    <w:name w:val="WW8Num4"/>
    <w:lvl w:ilvl="0">
      <w:start w:val="1"/>
      <w:numFmt w:val="bullet"/>
      <w:lvlText w:val=""/>
      <w:lvlJc w:val="left"/>
      <w:pPr>
        <w:tabs>
          <w:tab w:val="num" w:pos="0"/>
        </w:tabs>
        <w:ind w:left="1429"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6">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7">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9">
    <w:nsid w:val="00000014"/>
    <w:multiLevelType w:val="multilevel"/>
    <w:tmpl w:val="00000014"/>
    <w:name w:val="WW8Num2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2">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3">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4">
    <w:nsid w:val="00000019"/>
    <w:multiLevelType w:val="multilevel"/>
    <w:tmpl w:val="00000019"/>
    <w:name w:val="WW8Num2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5">
    <w:nsid w:val="0000001A"/>
    <w:multiLevelType w:val="multilevel"/>
    <w:tmpl w:val="0000001A"/>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6">
    <w:nsid w:val="0000001B"/>
    <w:multiLevelType w:val="multilevel"/>
    <w:tmpl w:val="0000001B"/>
    <w:name w:val="WW8Num2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7">
    <w:nsid w:val="0000001C"/>
    <w:multiLevelType w:val="multilevel"/>
    <w:tmpl w:val="0000001C"/>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8">
    <w:nsid w:val="0000001D"/>
    <w:multiLevelType w:val="multilevel"/>
    <w:tmpl w:val="0000001D"/>
    <w:name w:val="WW8Num2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9">
    <w:nsid w:val="0000001E"/>
    <w:multiLevelType w:val="multilevel"/>
    <w:tmpl w:val="0000001E"/>
    <w:name w:val="WW8Num3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0">
    <w:nsid w:val="0000001F"/>
    <w:multiLevelType w:val="multilevel"/>
    <w:tmpl w:val="0000001F"/>
    <w:name w:val="WW8Num3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1">
    <w:nsid w:val="059422DD"/>
    <w:multiLevelType w:val="hybridMultilevel"/>
    <w:tmpl w:val="4852DFC2"/>
    <w:lvl w:ilvl="0" w:tplc="D35CE706">
      <w:start w:val="1"/>
      <w:numFmt w:val="decimal"/>
      <w:lvlText w:val="%1."/>
      <w:lvlJc w:val="left"/>
      <w:pPr>
        <w:ind w:left="723" w:hanging="360"/>
      </w:pPr>
    </w:lvl>
    <w:lvl w:ilvl="1" w:tplc="0C0A0019">
      <w:start w:val="1"/>
      <w:numFmt w:val="lowerLetter"/>
      <w:lvlText w:val="%2."/>
      <w:lvlJc w:val="left"/>
      <w:pPr>
        <w:ind w:left="1443" w:hanging="360"/>
      </w:pPr>
    </w:lvl>
    <w:lvl w:ilvl="2" w:tplc="0C0A001B" w:tentative="1">
      <w:start w:val="1"/>
      <w:numFmt w:val="lowerRoman"/>
      <w:lvlText w:val="%3."/>
      <w:lvlJc w:val="right"/>
      <w:pPr>
        <w:ind w:left="2163" w:hanging="180"/>
      </w:pPr>
    </w:lvl>
    <w:lvl w:ilvl="3" w:tplc="0C0A000F" w:tentative="1">
      <w:start w:val="1"/>
      <w:numFmt w:val="decimal"/>
      <w:lvlText w:val="%4."/>
      <w:lvlJc w:val="left"/>
      <w:pPr>
        <w:ind w:left="2883" w:hanging="360"/>
      </w:pPr>
    </w:lvl>
    <w:lvl w:ilvl="4" w:tplc="0C0A0019" w:tentative="1">
      <w:start w:val="1"/>
      <w:numFmt w:val="lowerLetter"/>
      <w:lvlText w:val="%5."/>
      <w:lvlJc w:val="left"/>
      <w:pPr>
        <w:ind w:left="3603" w:hanging="360"/>
      </w:pPr>
    </w:lvl>
    <w:lvl w:ilvl="5" w:tplc="0C0A001B" w:tentative="1">
      <w:start w:val="1"/>
      <w:numFmt w:val="lowerRoman"/>
      <w:lvlText w:val="%6."/>
      <w:lvlJc w:val="right"/>
      <w:pPr>
        <w:ind w:left="4323" w:hanging="180"/>
      </w:pPr>
    </w:lvl>
    <w:lvl w:ilvl="6" w:tplc="0C0A000F" w:tentative="1">
      <w:start w:val="1"/>
      <w:numFmt w:val="decimal"/>
      <w:lvlText w:val="%7."/>
      <w:lvlJc w:val="left"/>
      <w:pPr>
        <w:ind w:left="5043" w:hanging="360"/>
      </w:pPr>
    </w:lvl>
    <w:lvl w:ilvl="7" w:tplc="0C0A0019" w:tentative="1">
      <w:start w:val="1"/>
      <w:numFmt w:val="lowerLetter"/>
      <w:lvlText w:val="%8."/>
      <w:lvlJc w:val="left"/>
      <w:pPr>
        <w:ind w:left="5763" w:hanging="360"/>
      </w:pPr>
    </w:lvl>
    <w:lvl w:ilvl="8" w:tplc="0C0A001B" w:tentative="1">
      <w:start w:val="1"/>
      <w:numFmt w:val="lowerRoman"/>
      <w:lvlText w:val="%9."/>
      <w:lvlJc w:val="right"/>
      <w:pPr>
        <w:ind w:left="6483" w:hanging="180"/>
      </w:pPr>
    </w:lvl>
  </w:abstractNum>
  <w:abstractNum w:abstractNumId="32">
    <w:nsid w:val="083F080A"/>
    <w:multiLevelType w:val="multilevel"/>
    <w:tmpl w:val="00000003"/>
    <w:lvl w:ilvl="0">
      <w:start w:val="1"/>
      <w:numFmt w:val="decimal"/>
      <w:lvlText w:val="%1."/>
      <w:lvlJc w:val="left"/>
      <w:pPr>
        <w:tabs>
          <w:tab w:val="num" w:pos="1287"/>
        </w:tabs>
        <w:ind w:left="1287" w:hanging="567"/>
      </w:pPr>
    </w:lvl>
    <w:lvl w:ilvl="1">
      <w:start w:val="1"/>
      <w:numFmt w:val="decimal"/>
      <w:lvlText w:val="%1.%2."/>
      <w:lvlJc w:val="left"/>
      <w:pPr>
        <w:tabs>
          <w:tab w:val="num" w:pos="2024"/>
        </w:tabs>
        <w:ind w:left="2024" w:hanging="737"/>
      </w:pPr>
    </w:lvl>
    <w:lvl w:ilvl="2">
      <w:start w:val="1"/>
      <w:numFmt w:val="decimal"/>
      <w:lvlText w:val="%1.%2.%3."/>
      <w:lvlJc w:val="left"/>
      <w:pPr>
        <w:tabs>
          <w:tab w:val="num" w:pos="2818"/>
        </w:tabs>
        <w:ind w:left="2818" w:hanging="794"/>
      </w:pPr>
    </w:lvl>
    <w:lvl w:ilvl="3">
      <w:start w:val="1"/>
      <w:numFmt w:val="decimal"/>
      <w:lvlText w:val="%1.%2.%3.%4."/>
      <w:lvlJc w:val="left"/>
      <w:pPr>
        <w:tabs>
          <w:tab w:val="num" w:pos="3668"/>
        </w:tabs>
        <w:ind w:left="3668" w:hanging="850"/>
      </w:pPr>
    </w:lvl>
    <w:lvl w:ilvl="4">
      <w:start w:val="1"/>
      <w:numFmt w:val="bullet"/>
      <w:lvlText w:val=""/>
      <w:lvlJc w:val="left"/>
      <w:pPr>
        <w:tabs>
          <w:tab w:val="num" w:pos="2520"/>
        </w:tabs>
        <w:ind w:left="2520" w:hanging="360"/>
      </w:pPr>
      <w:rPr>
        <w:rFonts w:ascii="Symbol" w:hAnsi="Symbol"/>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Symbol" w:hAnsi="Symbol"/>
      </w:rPr>
    </w:lvl>
    <w:lvl w:ilvl="8">
      <w:start w:val="1"/>
      <w:numFmt w:val="bullet"/>
      <w:lvlText w:val=""/>
      <w:lvlJc w:val="left"/>
      <w:pPr>
        <w:tabs>
          <w:tab w:val="num" w:pos="3960"/>
        </w:tabs>
        <w:ind w:left="3960" w:hanging="360"/>
      </w:pPr>
      <w:rPr>
        <w:rFonts w:ascii="Symbol" w:hAnsi="Symbol"/>
      </w:rPr>
    </w:lvl>
  </w:abstractNum>
  <w:abstractNum w:abstractNumId="33">
    <w:nsid w:val="1CB2207F"/>
    <w:multiLevelType w:val="multilevel"/>
    <w:tmpl w:val="D9064198"/>
    <w:lvl w:ilvl="0">
      <w:start w:val="1"/>
      <w:numFmt w:val="decimal"/>
      <w:pStyle w:val="MTema1"/>
      <w:lvlText w:val="%1."/>
      <w:lvlJc w:val="left"/>
      <w:pPr>
        <w:ind w:left="360" w:hanging="360"/>
      </w:pPr>
    </w:lvl>
    <w:lvl w:ilvl="1">
      <w:start w:val="1"/>
      <w:numFmt w:val="decimal"/>
      <w:pStyle w:val="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03D290C"/>
    <w:multiLevelType w:val="multilevel"/>
    <w:tmpl w:val="CB62000A"/>
    <w:lvl w:ilvl="0">
      <w:start w:val="1"/>
      <w:numFmt w:val="decimal"/>
      <w:lvlText w:val="%1"/>
      <w:lvlJc w:val="left"/>
      <w:pPr>
        <w:ind w:left="360" w:hanging="36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5">
    <w:nsid w:val="46D63744"/>
    <w:multiLevelType w:val="multilevel"/>
    <w:tmpl w:val="EB1E5EF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47D03B80"/>
    <w:multiLevelType w:val="hybridMultilevel"/>
    <w:tmpl w:val="9B2EC5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7">
    <w:nsid w:val="66081720"/>
    <w:multiLevelType w:val="hybridMultilevel"/>
    <w:tmpl w:val="A726002E"/>
    <w:lvl w:ilvl="0" w:tplc="71184364">
      <w:start w:val="1"/>
      <w:numFmt w:val="bullet"/>
      <w:lvlText w:val="-"/>
      <w:lvlJc w:val="left"/>
      <w:pPr>
        <w:ind w:left="927" w:hanging="360"/>
      </w:pPr>
      <w:rPr>
        <w:rFonts w:ascii="Verdana" w:eastAsia="SimSu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38">
    <w:nsid w:val="79DD5E0B"/>
    <w:multiLevelType w:val="hybridMultilevel"/>
    <w:tmpl w:val="6EA87C22"/>
    <w:lvl w:ilvl="0" w:tplc="86481170">
      <w:start w:val="1"/>
      <w:numFmt w:val="bullet"/>
      <w:pStyle w:val="vieta"/>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7"/>
  </w:num>
  <w:num w:numId="33">
    <w:abstractNumId w:val="32"/>
  </w:num>
  <w:num w:numId="34">
    <w:abstractNumId w:val="35"/>
  </w:num>
  <w:num w:numId="35">
    <w:abstractNumId w:val="34"/>
  </w:num>
  <w:num w:numId="36">
    <w:abstractNumId w:val="31"/>
  </w:num>
  <w:num w:numId="37">
    <w:abstractNumId w:val="38"/>
  </w:num>
  <w:num w:numId="38">
    <w:abstractNumId w:val="36"/>
  </w:num>
  <w:num w:numId="39">
    <w:abstractNumId w:val="38"/>
  </w:num>
  <w:num w:numId="40">
    <w:abstractNumId w:val="31"/>
  </w:num>
  <w:num w:numId="41">
    <w:abstractNumId w:val="33"/>
  </w:num>
  <w:num w:numId="42">
    <w:abstractNumId w:val="33"/>
  </w:num>
  <w:num w:numId="43">
    <w:abstractNumId w:val="33"/>
  </w:num>
  <w:num w:numId="44">
    <w:abstractNumId w:val="33"/>
  </w:num>
  <w:num w:numId="4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20638F"/>
    <w:rsid w:val="0003647B"/>
    <w:rsid w:val="000E0422"/>
    <w:rsid w:val="00110B9B"/>
    <w:rsid w:val="0015710D"/>
    <w:rsid w:val="00193FF8"/>
    <w:rsid w:val="0020638F"/>
    <w:rsid w:val="002742F9"/>
    <w:rsid w:val="002D291D"/>
    <w:rsid w:val="00320E3E"/>
    <w:rsid w:val="00402C44"/>
    <w:rsid w:val="004910D5"/>
    <w:rsid w:val="004F02C4"/>
    <w:rsid w:val="00510AEA"/>
    <w:rsid w:val="00533F64"/>
    <w:rsid w:val="005822B0"/>
    <w:rsid w:val="005C02A5"/>
    <w:rsid w:val="006A11FF"/>
    <w:rsid w:val="00727382"/>
    <w:rsid w:val="0079620C"/>
    <w:rsid w:val="00853D88"/>
    <w:rsid w:val="008A6159"/>
    <w:rsid w:val="00917E21"/>
    <w:rsid w:val="009508C4"/>
    <w:rsid w:val="009C2C2A"/>
    <w:rsid w:val="009F1878"/>
    <w:rsid w:val="009F6CC7"/>
    <w:rsid w:val="00A041F9"/>
    <w:rsid w:val="00A17A6B"/>
    <w:rsid w:val="00A43A2D"/>
    <w:rsid w:val="00A53DF3"/>
    <w:rsid w:val="00A76E31"/>
    <w:rsid w:val="00B81C23"/>
    <w:rsid w:val="00BE4C05"/>
    <w:rsid w:val="00CB0680"/>
    <w:rsid w:val="00D118A1"/>
    <w:rsid w:val="00D565FF"/>
    <w:rsid w:val="00D87212"/>
    <w:rsid w:val="00D87AEF"/>
    <w:rsid w:val="00D96CCF"/>
    <w:rsid w:val="00DB57D0"/>
    <w:rsid w:val="00E14459"/>
    <w:rsid w:val="00E71160"/>
    <w:rsid w:val="00EB6289"/>
    <w:rsid w:val="00EC118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8A1"/>
    <w:pPr>
      <w:widowControl w:val="0"/>
      <w:suppressAutoHyphens/>
    </w:pPr>
    <w:rPr>
      <w:rFonts w:eastAsia="SimSun" w:cs="Mangal"/>
      <w:kern w:val="1"/>
      <w:sz w:val="24"/>
      <w:szCs w:val="24"/>
      <w:lang w:eastAsia="hi-IN" w:bidi="hi-IN"/>
    </w:rPr>
  </w:style>
  <w:style w:type="paragraph" w:styleId="Ttulo1">
    <w:name w:val="heading 1"/>
    <w:basedOn w:val="Normal"/>
    <w:next w:val="Normal"/>
    <w:link w:val="Ttulo1Car"/>
    <w:uiPriority w:val="9"/>
    <w:qFormat/>
    <w:rsid w:val="00CB0680"/>
    <w:pPr>
      <w:keepNext/>
      <w:spacing w:before="240" w:after="60"/>
      <w:outlineLvl w:val="0"/>
    </w:pPr>
    <w:rPr>
      <w:rFonts w:ascii="Cambria" w:eastAsia="Times New Roman" w:hAnsi="Cambria"/>
      <w:b/>
      <w:bCs/>
      <w:kern w:val="32"/>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4">
    <w:name w:val="WW8Num2z4"/>
    <w:rsid w:val="00D118A1"/>
    <w:rPr>
      <w:rFonts w:ascii="Symbol" w:hAnsi="Symbol"/>
    </w:rPr>
  </w:style>
  <w:style w:type="character" w:customStyle="1" w:styleId="WW8Num2z5">
    <w:name w:val="WW8Num2z5"/>
    <w:rsid w:val="00D118A1"/>
    <w:rPr>
      <w:rFonts w:ascii="Wingdings" w:hAnsi="Wingdings"/>
    </w:rPr>
  </w:style>
  <w:style w:type="character" w:customStyle="1" w:styleId="WW8Num3z4">
    <w:name w:val="WW8Num3z4"/>
    <w:rsid w:val="00D118A1"/>
    <w:rPr>
      <w:rFonts w:ascii="Symbol" w:hAnsi="Symbol"/>
    </w:rPr>
  </w:style>
  <w:style w:type="character" w:customStyle="1" w:styleId="WW8Num3z5">
    <w:name w:val="WW8Num3z5"/>
    <w:rsid w:val="00D118A1"/>
    <w:rPr>
      <w:rFonts w:ascii="Wingdings" w:hAnsi="Wingdings"/>
    </w:rPr>
  </w:style>
  <w:style w:type="character" w:customStyle="1" w:styleId="WW8Num4z0">
    <w:name w:val="WW8Num4z0"/>
    <w:rsid w:val="00D118A1"/>
    <w:rPr>
      <w:rFonts w:ascii="Symbol" w:hAnsi="Symbol"/>
    </w:rPr>
  </w:style>
  <w:style w:type="character" w:customStyle="1" w:styleId="WW8Num5z0">
    <w:name w:val="WW8Num5z0"/>
    <w:rsid w:val="00D118A1"/>
    <w:rPr>
      <w:rFonts w:ascii="Symbol" w:hAnsi="Symbol" w:cs="OpenSymbol"/>
    </w:rPr>
  </w:style>
  <w:style w:type="character" w:customStyle="1" w:styleId="WW8Num6z0">
    <w:name w:val="WW8Num6z0"/>
    <w:rsid w:val="00D118A1"/>
    <w:rPr>
      <w:rFonts w:ascii="Symbol" w:hAnsi="Symbol" w:cs="OpenSymbol"/>
    </w:rPr>
  </w:style>
  <w:style w:type="character" w:customStyle="1" w:styleId="WW8Num7z0">
    <w:name w:val="WW8Num7z0"/>
    <w:rsid w:val="00D118A1"/>
    <w:rPr>
      <w:rFonts w:ascii="Symbol" w:hAnsi="Symbol" w:cs="OpenSymbol"/>
    </w:rPr>
  </w:style>
  <w:style w:type="character" w:customStyle="1" w:styleId="WW8Num8z0">
    <w:name w:val="WW8Num8z0"/>
    <w:rsid w:val="00D118A1"/>
    <w:rPr>
      <w:rFonts w:ascii="Symbol" w:hAnsi="Symbol" w:cs="OpenSymbol"/>
    </w:rPr>
  </w:style>
  <w:style w:type="character" w:customStyle="1" w:styleId="WW8Num9z0">
    <w:name w:val="WW8Num9z0"/>
    <w:rsid w:val="00D118A1"/>
    <w:rPr>
      <w:rFonts w:ascii="Symbol" w:hAnsi="Symbol" w:cs="OpenSymbol"/>
    </w:rPr>
  </w:style>
  <w:style w:type="character" w:customStyle="1" w:styleId="WW8Num10z0">
    <w:name w:val="WW8Num10z0"/>
    <w:rsid w:val="00D118A1"/>
    <w:rPr>
      <w:rFonts w:ascii="Symbol" w:hAnsi="Symbol" w:cs="OpenSymbol"/>
    </w:rPr>
  </w:style>
  <w:style w:type="character" w:customStyle="1" w:styleId="WW8Num11z0">
    <w:name w:val="WW8Num11z0"/>
    <w:rsid w:val="00D118A1"/>
    <w:rPr>
      <w:rFonts w:ascii="Symbol" w:hAnsi="Symbol" w:cs="OpenSymbol"/>
    </w:rPr>
  </w:style>
  <w:style w:type="character" w:customStyle="1" w:styleId="WW8Num12z0">
    <w:name w:val="WW8Num12z0"/>
    <w:rsid w:val="00D118A1"/>
    <w:rPr>
      <w:rFonts w:ascii="Symbol" w:hAnsi="Symbol" w:cs="OpenSymbol"/>
    </w:rPr>
  </w:style>
  <w:style w:type="character" w:customStyle="1" w:styleId="WW8Num13z0">
    <w:name w:val="WW8Num13z0"/>
    <w:rsid w:val="00D118A1"/>
    <w:rPr>
      <w:rFonts w:ascii="Symbol" w:hAnsi="Symbol" w:cs="OpenSymbol"/>
    </w:rPr>
  </w:style>
  <w:style w:type="character" w:customStyle="1" w:styleId="WW8Num14z0">
    <w:name w:val="WW8Num14z0"/>
    <w:rsid w:val="00D118A1"/>
    <w:rPr>
      <w:rFonts w:ascii="Symbol" w:hAnsi="Symbol" w:cs="OpenSymbol"/>
    </w:rPr>
  </w:style>
  <w:style w:type="character" w:customStyle="1" w:styleId="WW8Num15z0">
    <w:name w:val="WW8Num15z0"/>
    <w:rsid w:val="00D118A1"/>
    <w:rPr>
      <w:rFonts w:ascii="Symbol" w:hAnsi="Symbol" w:cs="OpenSymbol"/>
    </w:rPr>
  </w:style>
  <w:style w:type="character" w:customStyle="1" w:styleId="WW8Num16z0">
    <w:name w:val="WW8Num16z0"/>
    <w:rsid w:val="00D118A1"/>
    <w:rPr>
      <w:rFonts w:ascii="Symbol" w:hAnsi="Symbol" w:cs="OpenSymbol"/>
    </w:rPr>
  </w:style>
  <w:style w:type="character" w:customStyle="1" w:styleId="WW8Num17z0">
    <w:name w:val="WW8Num17z0"/>
    <w:rsid w:val="00D118A1"/>
    <w:rPr>
      <w:rFonts w:ascii="Symbol" w:hAnsi="Symbol" w:cs="OpenSymbol"/>
    </w:rPr>
  </w:style>
  <w:style w:type="character" w:customStyle="1" w:styleId="WW8Num18z0">
    <w:name w:val="WW8Num18z0"/>
    <w:rsid w:val="00D118A1"/>
    <w:rPr>
      <w:rFonts w:ascii="Symbol" w:hAnsi="Symbol" w:cs="OpenSymbol"/>
    </w:rPr>
  </w:style>
  <w:style w:type="character" w:customStyle="1" w:styleId="WW8Num19z0">
    <w:name w:val="WW8Num19z0"/>
    <w:rsid w:val="00D118A1"/>
    <w:rPr>
      <w:rFonts w:ascii="Symbol" w:hAnsi="Symbol" w:cs="OpenSymbol"/>
    </w:rPr>
  </w:style>
  <w:style w:type="character" w:customStyle="1" w:styleId="WW8Num20z0">
    <w:name w:val="WW8Num20z0"/>
    <w:rsid w:val="00D118A1"/>
    <w:rPr>
      <w:rFonts w:ascii="Symbol" w:hAnsi="Symbol" w:cs="OpenSymbol"/>
    </w:rPr>
  </w:style>
  <w:style w:type="character" w:customStyle="1" w:styleId="WW8Num21z0">
    <w:name w:val="WW8Num21z0"/>
    <w:rsid w:val="00D118A1"/>
    <w:rPr>
      <w:rFonts w:ascii="Symbol" w:hAnsi="Symbol" w:cs="OpenSymbol"/>
    </w:rPr>
  </w:style>
  <w:style w:type="character" w:customStyle="1" w:styleId="WW8Num22z0">
    <w:name w:val="WW8Num22z0"/>
    <w:rsid w:val="00D118A1"/>
    <w:rPr>
      <w:rFonts w:ascii="Symbol" w:hAnsi="Symbol" w:cs="OpenSymbol"/>
    </w:rPr>
  </w:style>
  <w:style w:type="character" w:customStyle="1" w:styleId="WW8Num23z0">
    <w:name w:val="WW8Num23z0"/>
    <w:rsid w:val="00D118A1"/>
    <w:rPr>
      <w:rFonts w:ascii="Symbol" w:hAnsi="Symbol" w:cs="OpenSymbol"/>
    </w:rPr>
  </w:style>
  <w:style w:type="character" w:customStyle="1" w:styleId="WW8Num24z0">
    <w:name w:val="WW8Num24z0"/>
    <w:rsid w:val="00D118A1"/>
    <w:rPr>
      <w:rFonts w:ascii="Symbol" w:hAnsi="Symbol" w:cs="OpenSymbol"/>
    </w:rPr>
  </w:style>
  <w:style w:type="character" w:customStyle="1" w:styleId="WW8Num25z0">
    <w:name w:val="WW8Num25z0"/>
    <w:rsid w:val="00D118A1"/>
    <w:rPr>
      <w:rFonts w:ascii="Symbol" w:hAnsi="Symbol" w:cs="OpenSymbol"/>
    </w:rPr>
  </w:style>
  <w:style w:type="character" w:customStyle="1" w:styleId="WW8Num26z0">
    <w:name w:val="WW8Num26z0"/>
    <w:rsid w:val="00D118A1"/>
    <w:rPr>
      <w:rFonts w:ascii="Symbol" w:hAnsi="Symbol" w:cs="OpenSymbol"/>
    </w:rPr>
  </w:style>
  <w:style w:type="character" w:customStyle="1" w:styleId="WW8Num27z0">
    <w:name w:val="WW8Num27z0"/>
    <w:rsid w:val="00D118A1"/>
    <w:rPr>
      <w:rFonts w:ascii="Symbol" w:hAnsi="Symbol" w:cs="OpenSymbol"/>
    </w:rPr>
  </w:style>
  <w:style w:type="character" w:customStyle="1" w:styleId="WW8Num28z0">
    <w:name w:val="WW8Num28z0"/>
    <w:rsid w:val="00D118A1"/>
    <w:rPr>
      <w:rFonts w:ascii="Symbol" w:hAnsi="Symbol" w:cs="OpenSymbol"/>
    </w:rPr>
  </w:style>
  <w:style w:type="character" w:customStyle="1" w:styleId="WW8Num29z0">
    <w:name w:val="WW8Num29z0"/>
    <w:rsid w:val="00D118A1"/>
    <w:rPr>
      <w:rFonts w:ascii="Symbol" w:hAnsi="Symbol" w:cs="OpenSymbol"/>
    </w:rPr>
  </w:style>
  <w:style w:type="character" w:customStyle="1" w:styleId="WW8Num30z0">
    <w:name w:val="WW8Num30z0"/>
    <w:rsid w:val="00D118A1"/>
    <w:rPr>
      <w:rFonts w:ascii="Symbol" w:hAnsi="Symbol" w:cs="OpenSymbol"/>
    </w:rPr>
  </w:style>
  <w:style w:type="character" w:customStyle="1" w:styleId="WW8Num31z0">
    <w:name w:val="WW8Num31z0"/>
    <w:rsid w:val="00D118A1"/>
    <w:rPr>
      <w:rFonts w:ascii="Symbol" w:hAnsi="Symbol" w:cs="OpenSymbol"/>
    </w:rPr>
  </w:style>
  <w:style w:type="character" w:customStyle="1" w:styleId="Absatz-Standardschriftart">
    <w:name w:val="Absatz-Standardschriftart"/>
    <w:rsid w:val="00D118A1"/>
  </w:style>
  <w:style w:type="character" w:customStyle="1" w:styleId="WW8Num10z4">
    <w:name w:val="WW8Num10z4"/>
    <w:rsid w:val="00D118A1"/>
    <w:rPr>
      <w:rFonts w:ascii="Symbol" w:hAnsi="Symbol"/>
    </w:rPr>
  </w:style>
  <w:style w:type="character" w:customStyle="1" w:styleId="WW8Num10z5">
    <w:name w:val="WW8Num10z5"/>
    <w:rsid w:val="00D118A1"/>
    <w:rPr>
      <w:rFonts w:ascii="Wingdings" w:hAnsi="Wingdings"/>
    </w:rPr>
  </w:style>
  <w:style w:type="character" w:styleId="Hipervnculo">
    <w:name w:val="Hyperlink"/>
    <w:uiPriority w:val="99"/>
    <w:rsid w:val="00D118A1"/>
    <w:rPr>
      <w:color w:val="000080"/>
      <w:u w:val="single"/>
    </w:rPr>
  </w:style>
  <w:style w:type="character" w:customStyle="1" w:styleId="WW8Num12z4">
    <w:name w:val="WW8Num12z4"/>
    <w:rsid w:val="00D118A1"/>
    <w:rPr>
      <w:rFonts w:ascii="Symbol" w:hAnsi="Symbol"/>
    </w:rPr>
  </w:style>
  <w:style w:type="character" w:customStyle="1" w:styleId="WW8Num12z5">
    <w:name w:val="WW8Num12z5"/>
    <w:rsid w:val="00D118A1"/>
    <w:rPr>
      <w:rFonts w:ascii="Wingdings" w:hAnsi="Wingdings"/>
    </w:rPr>
  </w:style>
  <w:style w:type="character" w:customStyle="1" w:styleId="WW8Num3z0">
    <w:name w:val="WW8Num3z0"/>
    <w:rsid w:val="00D118A1"/>
    <w:rPr>
      <w:rFonts w:ascii="Symbol" w:hAnsi="Symbol"/>
    </w:rPr>
  </w:style>
  <w:style w:type="character" w:customStyle="1" w:styleId="WW8Num3z1">
    <w:name w:val="WW8Num3z1"/>
    <w:rsid w:val="00D118A1"/>
    <w:rPr>
      <w:rFonts w:ascii="Courier New" w:hAnsi="Courier New" w:cs="Courier New"/>
    </w:rPr>
  </w:style>
  <w:style w:type="character" w:customStyle="1" w:styleId="WW8Num3z2">
    <w:name w:val="WW8Num3z2"/>
    <w:rsid w:val="00D118A1"/>
    <w:rPr>
      <w:rFonts w:ascii="Wingdings" w:hAnsi="Wingdings"/>
    </w:rPr>
  </w:style>
  <w:style w:type="character" w:customStyle="1" w:styleId="Vietas">
    <w:name w:val="Viñetas"/>
    <w:rsid w:val="00D118A1"/>
    <w:rPr>
      <w:rFonts w:ascii="OpenSymbol" w:eastAsia="OpenSymbol" w:hAnsi="OpenSymbol" w:cs="OpenSymbol"/>
    </w:rPr>
  </w:style>
  <w:style w:type="paragraph" w:customStyle="1" w:styleId="Encabezado1">
    <w:name w:val="Encabezado1"/>
    <w:basedOn w:val="Normal"/>
    <w:next w:val="Textoindependiente"/>
    <w:rsid w:val="00D118A1"/>
    <w:pPr>
      <w:keepNext/>
      <w:spacing w:before="240" w:after="120"/>
    </w:pPr>
    <w:rPr>
      <w:rFonts w:ascii="Arial" w:hAnsi="Arial"/>
      <w:sz w:val="28"/>
      <w:szCs w:val="28"/>
    </w:rPr>
  </w:style>
  <w:style w:type="paragraph" w:styleId="Textoindependiente">
    <w:name w:val="Body Text"/>
    <w:basedOn w:val="Normal"/>
    <w:link w:val="TextoindependienteCar"/>
    <w:rsid w:val="00D118A1"/>
    <w:pPr>
      <w:spacing w:after="120"/>
    </w:pPr>
  </w:style>
  <w:style w:type="paragraph" w:styleId="Lista">
    <w:name w:val="List"/>
    <w:basedOn w:val="Textoindependiente"/>
    <w:rsid w:val="00D118A1"/>
  </w:style>
  <w:style w:type="paragraph" w:customStyle="1" w:styleId="Etiqueta">
    <w:name w:val="Etiqueta"/>
    <w:basedOn w:val="Normal"/>
    <w:rsid w:val="00D118A1"/>
    <w:pPr>
      <w:suppressLineNumbers/>
      <w:spacing w:before="120" w:after="120"/>
    </w:pPr>
    <w:rPr>
      <w:i/>
      <w:iCs/>
    </w:rPr>
  </w:style>
  <w:style w:type="paragraph" w:customStyle="1" w:styleId="ndice">
    <w:name w:val="Índice"/>
    <w:basedOn w:val="Normal"/>
    <w:rsid w:val="00D118A1"/>
    <w:pPr>
      <w:suppressLineNumbers/>
    </w:pPr>
  </w:style>
  <w:style w:type="paragraph" w:customStyle="1" w:styleId="MNormal">
    <w:name w:val="MNormal"/>
    <w:basedOn w:val="Normal"/>
    <w:link w:val="MNormalCar"/>
    <w:rsid w:val="00D118A1"/>
    <w:pPr>
      <w:spacing w:after="60"/>
      <w:jc w:val="both"/>
    </w:pPr>
    <w:rPr>
      <w:rFonts w:ascii="Verdana" w:hAnsi="Verdana" w:cs="Arial"/>
    </w:rPr>
  </w:style>
  <w:style w:type="paragraph" w:customStyle="1" w:styleId="MTemaNormal">
    <w:name w:val="MTemaNormal"/>
    <w:basedOn w:val="MNormal"/>
    <w:rsid w:val="00D118A1"/>
    <w:pPr>
      <w:ind w:left="567"/>
    </w:pPr>
  </w:style>
  <w:style w:type="paragraph" w:customStyle="1" w:styleId="MTtulo1">
    <w:name w:val="MTítulo1"/>
    <w:basedOn w:val="MNormal"/>
    <w:rsid w:val="00D118A1"/>
    <w:pPr>
      <w:spacing w:before="120" w:after="120"/>
      <w:jc w:val="center"/>
    </w:pPr>
    <w:rPr>
      <w:b/>
      <w:bCs/>
      <w:sz w:val="36"/>
    </w:rPr>
  </w:style>
  <w:style w:type="paragraph" w:customStyle="1" w:styleId="TituloVerdana18">
    <w:name w:val="Titulo Verdana 18"/>
    <w:basedOn w:val="MTtulo1"/>
    <w:rsid w:val="00D118A1"/>
    <w:pPr>
      <w:jc w:val="left"/>
    </w:pPr>
  </w:style>
  <w:style w:type="paragraph" w:customStyle="1" w:styleId="MEsqNum">
    <w:name w:val="MEsqNum"/>
    <w:basedOn w:val="MNormal"/>
    <w:rsid w:val="00D118A1"/>
    <w:pPr>
      <w:tabs>
        <w:tab w:val="num" w:pos="567"/>
      </w:tabs>
      <w:ind w:left="567" w:hanging="567"/>
    </w:pPr>
  </w:style>
  <w:style w:type="paragraph" w:styleId="TDC1">
    <w:name w:val="toc 1"/>
    <w:basedOn w:val="Normal"/>
    <w:next w:val="Normal"/>
    <w:uiPriority w:val="39"/>
    <w:rsid w:val="00D118A1"/>
    <w:pPr>
      <w:spacing w:before="120" w:after="120"/>
    </w:pPr>
    <w:rPr>
      <w:b/>
      <w:bCs/>
      <w:caps/>
    </w:rPr>
  </w:style>
  <w:style w:type="paragraph" w:styleId="TDC3">
    <w:name w:val="toc 3"/>
    <w:basedOn w:val="Normal"/>
    <w:next w:val="Normal"/>
    <w:uiPriority w:val="39"/>
    <w:rsid w:val="00D118A1"/>
    <w:pPr>
      <w:ind w:left="400"/>
    </w:pPr>
    <w:rPr>
      <w:i/>
      <w:iCs/>
    </w:rPr>
  </w:style>
  <w:style w:type="paragraph" w:styleId="TDC2">
    <w:name w:val="toc 2"/>
    <w:basedOn w:val="Normal"/>
    <w:next w:val="Normal"/>
    <w:uiPriority w:val="39"/>
    <w:rsid w:val="00D118A1"/>
    <w:pPr>
      <w:ind w:left="200"/>
    </w:pPr>
    <w:rPr>
      <w:smallCaps/>
    </w:rPr>
  </w:style>
  <w:style w:type="paragraph" w:customStyle="1" w:styleId="MTtulo3">
    <w:name w:val="MTítulo3"/>
    <w:basedOn w:val="MNormal"/>
    <w:link w:val="MTtulo3Car"/>
    <w:rsid w:val="00D118A1"/>
    <w:pPr>
      <w:spacing w:before="120" w:after="120"/>
    </w:pPr>
    <w:rPr>
      <w:b/>
      <w:bCs/>
    </w:rPr>
  </w:style>
  <w:style w:type="paragraph" w:customStyle="1" w:styleId="MDetTitulo2">
    <w:name w:val="MDetTitulo2"/>
    <w:basedOn w:val="MTtulo3"/>
    <w:next w:val="MNormal"/>
    <w:link w:val="MDetTitulo2Car"/>
    <w:rsid w:val="00D118A1"/>
    <w:pPr>
      <w:tabs>
        <w:tab w:val="num" w:pos="0"/>
      </w:tabs>
      <w:ind w:left="576" w:hanging="576"/>
      <w:outlineLvl w:val="1"/>
    </w:pPr>
  </w:style>
  <w:style w:type="paragraph" w:customStyle="1" w:styleId="MDetTitulo3">
    <w:name w:val="MDetTitulo3"/>
    <w:basedOn w:val="MDetTitulo2"/>
    <w:next w:val="MNormal"/>
    <w:link w:val="MDetTitulo3Car"/>
    <w:rsid w:val="00D118A1"/>
    <w:pPr>
      <w:numPr>
        <w:ilvl w:val="2"/>
      </w:numPr>
      <w:tabs>
        <w:tab w:val="num" w:pos="0"/>
      </w:tabs>
      <w:ind w:left="576" w:hanging="576"/>
      <w:outlineLvl w:val="2"/>
    </w:pPr>
    <w:rPr>
      <w:sz w:val="22"/>
    </w:rPr>
  </w:style>
  <w:style w:type="paragraph" w:customStyle="1" w:styleId="MTema1">
    <w:name w:val="MTema1"/>
    <w:basedOn w:val="MDetTitulo3"/>
    <w:next w:val="MNormal"/>
    <w:link w:val="MTema1Car"/>
    <w:rsid w:val="002742F9"/>
    <w:pPr>
      <w:numPr>
        <w:ilvl w:val="0"/>
        <w:numId w:val="41"/>
      </w:numPr>
      <w:spacing w:before="360"/>
      <w:outlineLvl w:val="0"/>
    </w:pPr>
  </w:style>
  <w:style w:type="paragraph" w:customStyle="1" w:styleId="NormalVerdana10">
    <w:name w:val="Normal Verdana 10"/>
    <w:basedOn w:val="MTemaNormal"/>
    <w:rsid w:val="00D118A1"/>
  </w:style>
  <w:style w:type="paragraph" w:customStyle="1" w:styleId="MTema2">
    <w:name w:val="MTema2"/>
    <w:basedOn w:val="MTtulo3"/>
    <w:next w:val="MNormal"/>
    <w:rsid w:val="00D118A1"/>
    <w:pPr>
      <w:tabs>
        <w:tab w:val="left" w:pos="720"/>
        <w:tab w:val="num" w:pos="1287"/>
      </w:tabs>
      <w:ind w:left="737"/>
    </w:pPr>
    <w:rPr>
      <w:sz w:val="20"/>
    </w:rPr>
  </w:style>
  <w:style w:type="paragraph" w:customStyle="1" w:styleId="MTema3">
    <w:name w:val="MTema3"/>
    <w:basedOn w:val="MTema2"/>
    <w:next w:val="MTemaNormal"/>
    <w:rsid w:val="00D118A1"/>
    <w:pPr>
      <w:tabs>
        <w:tab w:val="clear" w:pos="720"/>
        <w:tab w:val="left" w:pos="851"/>
      </w:tabs>
      <w:ind w:left="851" w:hanging="851"/>
    </w:pPr>
  </w:style>
  <w:style w:type="paragraph" w:customStyle="1" w:styleId="Numeracinorden3">
    <w:name w:val="Numeración orden 3"/>
    <w:basedOn w:val="MTema3"/>
    <w:rsid w:val="00D118A1"/>
  </w:style>
  <w:style w:type="paragraph" w:customStyle="1" w:styleId="Numeracinorden2">
    <w:name w:val="Numeración orden 2"/>
    <w:basedOn w:val="MTema2"/>
    <w:rsid w:val="00D118A1"/>
  </w:style>
  <w:style w:type="paragraph" w:customStyle="1" w:styleId="Contenidodelatabla">
    <w:name w:val="Contenido de la tabla"/>
    <w:basedOn w:val="Normal"/>
    <w:rsid w:val="00D118A1"/>
    <w:pPr>
      <w:suppressLineNumbers/>
    </w:pPr>
  </w:style>
  <w:style w:type="paragraph" w:customStyle="1" w:styleId="Encabezadodelatabla">
    <w:name w:val="Encabezado de la tabla"/>
    <w:basedOn w:val="Contenidodelatabla"/>
    <w:rsid w:val="00D118A1"/>
    <w:pPr>
      <w:jc w:val="center"/>
    </w:pPr>
    <w:rPr>
      <w:b/>
      <w:bCs/>
    </w:rPr>
  </w:style>
  <w:style w:type="paragraph" w:styleId="TDC4">
    <w:name w:val="toc 4"/>
    <w:basedOn w:val="ndice"/>
    <w:rsid w:val="00D118A1"/>
    <w:pPr>
      <w:tabs>
        <w:tab w:val="right" w:leader="dot" w:pos="8789"/>
      </w:tabs>
      <w:ind w:left="849"/>
    </w:pPr>
  </w:style>
  <w:style w:type="paragraph" w:styleId="TDC5">
    <w:name w:val="toc 5"/>
    <w:basedOn w:val="ndice"/>
    <w:rsid w:val="00D118A1"/>
    <w:pPr>
      <w:tabs>
        <w:tab w:val="right" w:leader="dot" w:pos="8506"/>
      </w:tabs>
      <w:ind w:left="1132"/>
    </w:pPr>
  </w:style>
  <w:style w:type="paragraph" w:styleId="TDC6">
    <w:name w:val="toc 6"/>
    <w:basedOn w:val="ndice"/>
    <w:rsid w:val="00D118A1"/>
    <w:pPr>
      <w:tabs>
        <w:tab w:val="right" w:leader="dot" w:pos="8223"/>
      </w:tabs>
      <w:ind w:left="1415"/>
    </w:pPr>
  </w:style>
  <w:style w:type="paragraph" w:styleId="TDC7">
    <w:name w:val="toc 7"/>
    <w:basedOn w:val="ndice"/>
    <w:rsid w:val="00D118A1"/>
    <w:pPr>
      <w:tabs>
        <w:tab w:val="right" w:leader="dot" w:pos="7940"/>
      </w:tabs>
      <w:ind w:left="1698"/>
    </w:pPr>
  </w:style>
  <w:style w:type="paragraph" w:styleId="TDC8">
    <w:name w:val="toc 8"/>
    <w:basedOn w:val="ndice"/>
    <w:rsid w:val="00D118A1"/>
    <w:pPr>
      <w:tabs>
        <w:tab w:val="right" w:leader="dot" w:pos="7657"/>
      </w:tabs>
      <w:ind w:left="1981"/>
    </w:pPr>
  </w:style>
  <w:style w:type="paragraph" w:styleId="TDC9">
    <w:name w:val="toc 9"/>
    <w:basedOn w:val="ndice"/>
    <w:rsid w:val="00D118A1"/>
    <w:pPr>
      <w:tabs>
        <w:tab w:val="right" w:leader="dot" w:pos="7374"/>
      </w:tabs>
      <w:ind w:left="2264"/>
    </w:pPr>
  </w:style>
  <w:style w:type="paragraph" w:customStyle="1" w:styleId="ndicel10">
    <w:name w:val="Índicel 10"/>
    <w:basedOn w:val="ndice"/>
    <w:rsid w:val="00D118A1"/>
    <w:pPr>
      <w:tabs>
        <w:tab w:val="right" w:leader="dot" w:pos="7091"/>
      </w:tabs>
      <w:ind w:left="2547"/>
    </w:pPr>
  </w:style>
  <w:style w:type="character" w:customStyle="1" w:styleId="TextoindependienteCar">
    <w:name w:val="Texto independiente Car"/>
    <w:basedOn w:val="Fuentedeprrafopredeter"/>
    <w:link w:val="Textoindependiente"/>
    <w:rsid w:val="009508C4"/>
    <w:rPr>
      <w:rFonts w:eastAsia="SimSun" w:cs="Mangal"/>
      <w:kern w:val="1"/>
      <w:sz w:val="24"/>
      <w:szCs w:val="24"/>
      <w:lang w:eastAsia="hi-IN" w:bidi="hi-IN"/>
    </w:rPr>
  </w:style>
  <w:style w:type="paragraph" w:customStyle="1" w:styleId="Default">
    <w:name w:val="Default"/>
    <w:link w:val="DefaultCar"/>
    <w:rsid w:val="002742F9"/>
    <w:pPr>
      <w:autoSpaceDE w:val="0"/>
      <w:autoSpaceDN w:val="0"/>
      <w:adjustRightInd w:val="0"/>
      <w:ind w:left="567"/>
      <w:jc w:val="both"/>
    </w:pPr>
    <w:rPr>
      <w:rFonts w:ascii="Verdana" w:hAnsi="Verdana" w:cs="Verdana"/>
      <w:color w:val="000000"/>
      <w:lang w:val="es-ES" w:eastAsia="en-US"/>
    </w:rPr>
  </w:style>
  <w:style w:type="character" w:customStyle="1" w:styleId="Ttulo1Car">
    <w:name w:val="Título 1 Car"/>
    <w:basedOn w:val="Fuentedeprrafopredeter"/>
    <w:link w:val="Ttulo1"/>
    <w:uiPriority w:val="9"/>
    <w:rsid w:val="00CB0680"/>
    <w:rPr>
      <w:rFonts w:ascii="Cambria" w:eastAsia="Times New Roman" w:hAnsi="Cambria" w:cs="Mangal"/>
      <w:b/>
      <w:bCs/>
      <w:kern w:val="32"/>
      <w:sz w:val="32"/>
      <w:szCs w:val="29"/>
      <w:lang w:val="es-UY" w:eastAsia="hi-IN" w:bidi="hi-IN"/>
    </w:rPr>
  </w:style>
  <w:style w:type="paragraph" w:styleId="TtulodeTDC">
    <w:name w:val="TOC Heading"/>
    <w:basedOn w:val="Ttulo1"/>
    <w:next w:val="Normal"/>
    <w:uiPriority w:val="39"/>
    <w:semiHidden/>
    <w:unhideWhenUsed/>
    <w:qFormat/>
    <w:rsid w:val="00CB0680"/>
    <w:pPr>
      <w:keepLines/>
      <w:widowControl/>
      <w:suppressAutoHyphens w:val="0"/>
      <w:spacing w:before="480" w:after="0" w:line="276" w:lineRule="auto"/>
      <w:outlineLvl w:val="9"/>
    </w:pPr>
    <w:rPr>
      <w:rFonts w:cs="Times New Roman"/>
      <w:color w:val="365F91"/>
      <w:kern w:val="0"/>
      <w:sz w:val="28"/>
      <w:szCs w:val="28"/>
      <w:lang w:val="en-US" w:eastAsia="en-US" w:bidi="ar-SA"/>
    </w:rPr>
  </w:style>
  <w:style w:type="paragraph" w:customStyle="1" w:styleId="texto">
    <w:name w:val="texto"/>
    <w:basedOn w:val="Default"/>
    <w:link w:val="textoCar"/>
    <w:qFormat/>
    <w:rsid w:val="002742F9"/>
  </w:style>
  <w:style w:type="paragraph" w:customStyle="1" w:styleId="vieta">
    <w:name w:val="viñeta"/>
    <w:basedOn w:val="texto"/>
    <w:link w:val="vietaCar"/>
    <w:qFormat/>
    <w:rsid w:val="002742F9"/>
    <w:pPr>
      <w:numPr>
        <w:numId w:val="37"/>
      </w:numPr>
      <w:spacing w:before="120"/>
    </w:pPr>
  </w:style>
  <w:style w:type="character" w:customStyle="1" w:styleId="DefaultCar">
    <w:name w:val="Default Car"/>
    <w:basedOn w:val="Fuentedeprrafopredeter"/>
    <w:link w:val="Default"/>
    <w:rsid w:val="002742F9"/>
    <w:rPr>
      <w:rFonts w:ascii="Verdana" w:hAnsi="Verdana" w:cs="Verdana"/>
      <w:color w:val="000000"/>
      <w:lang w:val="es-ES" w:eastAsia="en-US"/>
    </w:rPr>
  </w:style>
  <w:style w:type="character" w:customStyle="1" w:styleId="textoCar">
    <w:name w:val="texto Car"/>
    <w:basedOn w:val="DefaultCar"/>
    <w:link w:val="texto"/>
    <w:rsid w:val="002742F9"/>
  </w:style>
  <w:style w:type="paragraph" w:customStyle="1" w:styleId="t2">
    <w:name w:val="t2"/>
    <w:basedOn w:val="MTema1"/>
    <w:link w:val="t2Car"/>
    <w:qFormat/>
    <w:rsid w:val="00EB6289"/>
    <w:pPr>
      <w:numPr>
        <w:ilvl w:val="1"/>
      </w:numPr>
      <w:ind w:left="924" w:hanging="567"/>
      <w:outlineLvl w:val="1"/>
    </w:pPr>
    <w:rPr>
      <w:sz w:val="20"/>
      <w:szCs w:val="20"/>
    </w:rPr>
  </w:style>
  <w:style w:type="character" w:customStyle="1" w:styleId="vietaCar">
    <w:name w:val="viñeta Car"/>
    <w:basedOn w:val="textoCar"/>
    <w:link w:val="vieta"/>
    <w:rsid w:val="002742F9"/>
  </w:style>
  <w:style w:type="paragraph" w:styleId="Textodeglobo">
    <w:name w:val="Balloon Text"/>
    <w:basedOn w:val="Normal"/>
    <w:link w:val="TextodegloboCar"/>
    <w:uiPriority w:val="99"/>
    <w:semiHidden/>
    <w:unhideWhenUsed/>
    <w:rsid w:val="00DB57D0"/>
    <w:rPr>
      <w:rFonts w:ascii="Tahoma" w:hAnsi="Tahoma"/>
      <w:sz w:val="16"/>
      <w:szCs w:val="14"/>
    </w:rPr>
  </w:style>
  <w:style w:type="character" w:customStyle="1" w:styleId="MNormalCar">
    <w:name w:val="MNormal Car"/>
    <w:basedOn w:val="Fuentedeprrafopredeter"/>
    <w:link w:val="MNormal"/>
    <w:rsid w:val="002742F9"/>
    <w:rPr>
      <w:rFonts w:ascii="Verdana" w:eastAsia="SimSun" w:hAnsi="Verdana" w:cs="Arial"/>
      <w:kern w:val="1"/>
      <w:sz w:val="24"/>
      <w:szCs w:val="24"/>
      <w:lang w:eastAsia="hi-IN" w:bidi="hi-IN"/>
    </w:rPr>
  </w:style>
  <w:style w:type="character" w:customStyle="1" w:styleId="MTtulo3Car">
    <w:name w:val="MTítulo3 Car"/>
    <w:basedOn w:val="MNormalCar"/>
    <w:link w:val="MTtulo3"/>
    <w:rsid w:val="002742F9"/>
    <w:rPr>
      <w:b/>
      <w:bCs/>
    </w:rPr>
  </w:style>
  <w:style w:type="character" w:customStyle="1" w:styleId="MDetTitulo2Car">
    <w:name w:val="MDetTitulo2 Car"/>
    <w:basedOn w:val="MTtulo3Car"/>
    <w:link w:val="MDetTitulo2"/>
    <w:rsid w:val="002742F9"/>
  </w:style>
  <w:style w:type="character" w:customStyle="1" w:styleId="MDetTitulo3Car">
    <w:name w:val="MDetTitulo3 Car"/>
    <w:basedOn w:val="MDetTitulo2Car"/>
    <w:link w:val="MDetTitulo3"/>
    <w:rsid w:val="002742F9"/>
    <w:rPr>
      <w:sz w:val="22"/>
    </w:rPr>
  </w:style>
  <w:style w:type="character" w:customStyle="1" w:styleId="MTema1Car">
    <w:name w:val="MTema1 Car"/>
    <w:basedOn w:val="MDetTitulo3Car"/>
    <w:link w:val="MTema1"/>
    <w:rsid w:val="002742F9"/>
  </w:style>
  <w:style w:type="character" w:customStyle="1" w:styleId="t2Car">
    <w:name w:val="t2 Car"/>
    <w:basedOn w:val="MTema1Car"/>
    <w:link w:val="t2"/>
    <w:rsid w:val="00EB6289"/>
  </w:style>
  <w:style w:type="character" w:customStyle="1" w:styleId="TextodegloboCar">
    <w:name w:val="Texto de globo Car"/>
    <w:basedOn w:val="Fuentedeprrafopredeter"/>
    <w:link w:val="Textodeglobo"/>
    <w:uiPriority w:val="99"/>
    <w:semiHidden/>
    <w:rsid w:val="00DB57D0"/>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0F080-BC99-4CE9-A474-EA86DBC80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2166</Words>
  <Characters>11917</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14055</CharactersWithSpaces>
  <SharedDoc>false</SharedDoc>
  <HLinks>
    <vt:vector size="24" baseType="variant">
      <vt:variant>
        <vt:i4>1048624</vt:i4>
      </vt:variant>
      <vt:variant>
        <vt:i4>20</vt:i4>
      </vt:variant>
      <vt:variant>
        <vt:i4>0</vt:i4>
      </vt:variant>
      <vt:variant>
        <vt:i4>5</vt:i4>
      </vt:variant>
      <vt:variant>
        <vt:lpwstr/>
      </vt:variant>
      <vt:variant>
        <vt:lpwstr>_Toc272320235</vt:lpwstr>
      </vt:variant>
      <vt:variant>
        <vt:i4>1048624</vt:i4>
      </vt:variant>
      <vt:variant>
        <vt:i4>14</vt:i4>
      </vt:variant>
      <vt:variant>
        <vt:i4>0</vt:i4>
      </vt:variant>
      <vt:variant>
        <vt:i4>5</vt:i4>
      </vt:variant>
      <vt:variant>
        <vt:lpwstr/>
      </vt:variant>
      <vt:variant>
        <vt:lpwstr>_Toc272320234</vt:lpwstr>
      </vt:variant>
      <vt:variant>
        <vt:i4>1048624</vt:i4>
      </vt:variant>
      <vt:variant>
        <vt:i4>8</vt:i4>
      </vt:variant>
      <vt:variant>
        <vt:i4>0</vt:i4>
      </vt:variant>
      <vt:variant>
        <vt:i4>5</vt:i4>
      </vt:variant>
      <vt:variant>
        <vt:lpwstr/>
      </vt:variant>
      <vt:variant>
        <vt:lpwstr>_Toc272320233</vt:lpwstr>
      </vt:variant>
      <vt:variant>
        <vt:i4>1048624</vt:i4>
      </vt:variant>
      <vt:variant>
        <vt:i4>2</vt:i4>
      </vt:variant>
      <vt:variant>
        <vt:i4>0</vt:i4>
      </vt:variant>
      <vt:variant>
        <vt:i4>5</vt:i4>
      </vt:variant>
      <vt:variant>
        <vt:lpwstr/>
      </vt:variant>
      <vt:variant>
        <vt:lpwstr>_Toc272320232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Ghiringhelli</dc:creator>
  <cp:lastModifiedBy>Shavi</cp:lastModifiedBy>
  <cp:revision>15</cp:revision>
  <cp:lastPrinted>2010-09-17T01:56:00Z</cp:lastPrinted>
  <dcterms:created xsi:type="dcterms:W3CDTF">2010-10-04T15:07:00Z</dcterms:created>
  <dcterms:modified xsi:type="dcterms:W3CDTF">2010-10-10T01:09:00Z</dcterms:modified>
</cp:coreProperties>
</file>