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36A8" w:rsidRPr="002A2E22" w:rsidRDefault="006E02DB">
      <w:pPr>
        <w:pStyle w:val="MTtulo1"/>
        <w:jc w:val="left"/>
      </w:pPr>
      <w:r w:rsidRPr="002A2E22">
        <w:t>Interpool</w:t>
      </w:r>
    </w:p>
    <w:p w:rsidR="002536A8" w:rsidRPr="002A2E22" w:rsidRDefault="006E02DB">
      <w:pPr>
        <w:pStyle w:val="MTtulo1"/>
        <w:jc w:val="left"/>
      </w:pPr>
      <w:r w:rsidRPr="002A2E22">
        <w:t>Entrega semanal de SQA</w:t>
      </w:r>
      <w:r w:rsidR="00005ACB">
        <w:t xml:space="preserve"> </w:t>
      </w:r>
      <w:r w:rsidRPr="002A2E22">
        <w:t>(Semana 0</w:t>
      </w:r>
      <w:r w:rsidR="00C44E4A">
        <w:t>9</w:t>
      </w:r>
      <w:r w:rsidRPr="002A2E22">
        <w:t>)</w:t>
      </w:r>
    </w:p>
    <w:p w:rsidR="002536A8" w:rsidRPr="002A2E22" w:rsidRDefault="006E02DB">
      <w:pPr>
        <w:pStyle w:val="MTtulo1"/>
        <w:jc w:val="left"/>
      </w:pPr>
      <w:r w:rsidRPr="002A2E22">
        <w:t xml:space="preserve">Versión </w:t>
      </w:r>
      <w:r w:rsidR="00570F9A">
        <w:t>9.1</w:t>
      </w:r>
    </w:p>
    <w:p w:rsidR="002536A8" w:rsidRPr="002A2E22" w:rsidRDefault="002536A8">
      <w:pPr>
        <w:pStyle w:val="infoblue"/>
        <w:rPr>
          <w:color w:val="auto"/>
        </w:rPr>
      </w:pPr>
    </w:p>
    <w:p w:rsidR="002536A8" w:rsidRPr="002A2E22" w:rsidRDefault="002536A8">
      <w:pPr>
        <w:pStyle w:val="MTtulo1"/>
      </w:pPr>
    </w:p>
    <w:p w:rsidR="002536A8" w:rsidRPr="002A2E22" w:rsidRDefault="002536A8">
      <w:pPr>
        <w:pStyle w:val="MTtulo1"/>
      </w:pPr>
    </w:p>
    <w:p w:rsidR="002536A8" w:rsidRPr="002A2E22" w:rsidRDefault="006E02DB">
      <w:pPr>
        <w:pStyle w:val="MTtulo1"/>
      </w:pPr>
      <w:r w:rsidRPr="002A2E22">
        <w:t>Historia de revisiones</w:t>
      </w:r>
    </w:p>
    <w:tbl>
      <w:tblPr>
        <w:tblW w:w="8620" w:type="dxa"/>
        <w:tblInd w:w="5" w:type="dxa"/>
        <w:tblLayout w:type="fixed"/>
        <w:tblCellMar>
          <w:left w:w="0" w:type="dxa"/>
          <w:right w:w="0" w:type="dxa"/>
        </w:tblCellMar>
        <w:tblLook w:val="0000"/>
      </w:tblPr>
      <w:tblGrid>
        <w:gridCol w:w="2077"/>
        <w:gridCol w:w="1117"/>
        <w:gridCol w:w="3318"/>
        <w:gridCol w:w="2108"/>
      </w:tblGrid>
      <w:tr w:rsidR="002536A8" w:rsidRPr="002A2E22" w:rsidTr="00200748">
        <w:tc>
          <w:tcPr>
            <w:tcW w:w="2077" w:type="dxa"/>
            <w:tcBorders>
              <w:top w:val="single" w:sz="4" w:space="0" w:color="000000"/>
              <w:left w:val="single" w:sz="4" w:space="0" w:color="000000"/>
              <w:bottom w:val="single" w:sz="4" w:space="0" w:color="000000"/>
            </w:tcBorders>
            <w:shd w:val="clear" w:color="auto" w:fill="FFFFFF"/>
          </w:tcPr>
          <w:p w:rsidR="002536A8" w:rsidRPr="002A2E22" w:rsidRDefault="006E02DB" w:rsidP="00FD04B6">
            <w:pPr>
              <w:pStyle w:val="MNormal"/>
              <w:snapToGrid w:val="0"/>
              <w:jc w:val="center"/>
            </w:pPr>
            <w:r w:rsidRPr="002A2E22">
              <w:t>Fecha de Entrega</w:t>
            </w:r>
          </w:p>
        </w:tc>
        <w:tc>
          <w:tcPr>
            <w:tcW w:w="1117" w:type="dxa"/>
            <w:tcBorders>
              <w:top w:val="single" w:sz="4" w:space="0" w:color="000000"/>
              <w:left w:val="single" w:sz="4" w:space="0" w:color="000000"/>
              <w:bottom w:val="single" w:sz="4" w:space="0" w:color="000000"/>
            </w:tcBorders>
            <w:shd w:val="clear" w:color="auto" w:fill="FFFFFF"/>
          </w:tcPr>
          <w:p w:rsidR="002536A8" w:rsidRPr="002A2E22" w:rsidRDefault="006E02DB" w:rsidP="00FD04B6">
            <w:pPr>
              <w:pStyle w:val="MNormal"/>
              <w:snapToGrid w:val="0"/>
              <w:jc w:val="center"/>
            </w:pPr>
            <w:r w:rsidRPr="002A2E22">
              <w:t>Versión</w:t>
            </w:r>
          </w:p>
        </w:tc>
        <w:tc>
          <w:tcPr>
            <w:tcW w:w="3318" w:type="dxa"/>
            <w:tcBorders>
              <w:top w:val="single" w:sz="4" w:space="0" w:color="000000"/>
              <w:left w:val="single" w:sz="4" w:space="0" w:color="000000"/>
              <w:bottom w:val="single" w:sz="4" w:space="0" w:color="000000"/>
            </w:tcBorders>
            <w:shd w:val="clear" w:color="auto" w:fill="FFFFFF"/>
          </w:tcPr>
          <w:p w:rsidR="002536A8" w:rsidRPr="002A2E22" w:rsidRDefault="006E02DB" w:rsidP="00336693">
            <w:pPr>
              <w:pStyle w:val="MNormal"/>
              <w:snapToGrid w:val="0"/>
              <w:jc w:val="center"/>
            </w:pPr>
            <w:r w:rsidRPr="002A2E22">
              <w:t>Semana de Entrega</w:t>
            </w:r>
          </w:p>
        </w:tc>
        <w:tc>
          <w:tcPr>
            <w:tcW w:w="2108" w:type="dxa"/>
            <w:tcBorders>
              <w:top w:val="single" w:sz="4" w:space="0" w:color="000000"/>
              <w:left w:val="single" w:sz="4" w:space="0" w:color="000000"/>
              <w:bottom w:val="single" w:sz="4" w:space="0" w:color="000000"/>
              <w:right w:val="single" w:sz="4" w:space="0" w:color="000000"/>
            </w:tcBorders>
            <w:shd w:val="clear" w:color="auto" w:fill="FFFFFF"/>
          </w:tcPr>
          <w:p w:rsidR="002536A8" w:rsidRPr="002A2E22" w:rsidRDefault="006E02DB" w:rsidP="00FD04B6">
            <w:pPr>
              <w:pStyle w:val="MNormal"/>
              <w:snapToGrid w:val="0"/>
              <w:jc w:val="center"/>
            </w:pPr>
            <w:r w:rsidRPr="002A2E22">
              <w:t>Autor</w:t>
            </w:r>
          </w:p>
        </w:tc>
      </w:tr>
      <w:tr w:rsidR="002536A8" w:rsidRPr="002A2E22" w:rsidTr="00200748">
        <w:tc>
          <w:tcPr>
            <w:tcW w:w="2077" w:type="dxa"/>
            <w:tcBorders>
              <w:left w:val="single" w:sz="4" w:space="0" w:color="000000"/>
              <w:bottom w:val="single" w:sz="4" w:space="0" w:color="000000"/>
            </w:tcBorders>
            <w:shd w:val="clear" w:color="auto" w:fill="auto"/>
          </w:tcPr>
          <w:p w:rsidR="002536A8" w:rsidRPr="002A2E22" w:rsidRDefault="00570F9A" w:rsidP="00570F9A">
            <w:pPr>
              <w:pStyle w:val="MNormal"/>
              <w:snapToGrid w:val="0"/>
              <w:jc w:val="center"/>
            </w:pPr>
            <w:r>
              <w:t>08/10</w:t>
            </w:r>
            <w:r w:rsidR="007C4B34" w:rsidRPr="002A2E22">
              <w:t>/</w:t>
            </w:r>
            <w:r w:rsidR="006E02DB" w:rsidRPr="002A2E22">
              <w:t>10</w:t>
            </w:r>
          </w:p>
        </w:tc>
        <w:tc>
          <w:tcPr>
            <w:tcW w:w="1117" w:type="dxa"/>
            <w:tcBorders>
              <w:left w:val="single" w:sz="4" w:space="0" w:color="000000"/>
              <w:bottom w:val="single" w:sz="4" w:space="0" w:color="000000"/>
            </w:tcBorders>
            <w:shd w:val="clear" w:color="auto" w:fill="auto"/>
          </w:tcPr>
          <w:p w:rsidR="002536A8" w:rsidRPr="002A2E22" w:rsidRDefault="00570F9A" w:rsidP="00FD04B6">
            <w:pPr>
              <w:pStyle w:val="MNormal"/>
              <w:snapToGrid w:val="0"/>
              <w:jc w:val="center"/>
            </w:pPr>
            <w:r>
              <w:t>9</w:t>
            </w:r>
            <w:r w:rsidR="006E02DB" w:rsidRPr="002A2E22">
              <w:t>.0</w:t>
            </w:r>
          </w:p>
        </w:tc>
        <w:tc>
          <w:tcPr>
            <w:tcW w:w="3318" w:type="dxa"/>
            <w:tcBorders>
              <w:left w:val="single" w:sz="4" w:space="0" w:color="000000"/>
              <w:bottom w:val="single" w:sz="4" w:space="0" w:color="000000"/>
            </w:tcBorders>
            <w:shd w:val="clear" w:color="auto" w:fill="auto"/>
          </w:tcPr>
          <w:p w:rsidR="002536A8" w:rsidRPr="002A2E22" w:rsidRDefault="00560B71" w:rsidP="00570F9A">
            <w:pPr>
              <w:pStyle w:val="MNormal"/>
              <w:snapToGrid w:val="0"/>
            </w:pPr>
            <w:r>
              <w:t xml:space="preserve"> </w:t>
            </w:r>
            <w:r w:rsidR="006E02DB" w:rsidRPr="002A2E22">
              <w:t>Semana 0</w:t>
            </w:r>
            <w:r w:rsidR="00570F9A">
              <w:t>9</w:t>
            </w:r>
          </w:p>
        </w:tc>
        <w:tc>
          <w:tcPr>
            <w:tcW w:w="2108" w:type="dxa"/>
            <w:tcBorders>
              <w:left w:val="single" w:sz="4" w:space="0" w:color="000000"/>
              <w:bottom w:val="single" w:sz="4" w:space="0" w:color="000000"/>
              <w:right w:val="single" w:sz="4" w:space="0" w:color="000000"/>
            </w:tcBorders>
            <w:shd w:val="clear" w:color="auto" w:fill="auto"/>
          </w:tcPr>
          <w:p w:rsidR="002536A8" w:rsidRPr="002A2E22" w:rsidRDefault="006E02DB" w:rsidP="00322B4E">
            <w:pPr>
              <w:pStyle w:val="MNormal"/>
              <w:snapToGrid w:val="0"/>
              <w:jc w:val="center"/>
            </w:pPr>
            <w:r w:rsidRPr="002A2E22">
              <w:t>Javier Madeiro</w:t>
            </w:r>
          </w:p>
        </w:tc>
      </w:tr>
      <w:tr w:rsidR="002536A8" w:rsidRPr="002A2E22" w:rsidTr="00200748">
        <w:tc>
          <w:tcPr>
            <w:tcW w:w="2077" w:type="dxa"/>
            <w:tcBorders>
              <w:left w:val="single" w:sz="4" w:space="0" w:color="000000"/>
              <w:bottom w:val="single" w:sz="4" w:space="0" w:color="000000"/>
            </w:tcBorders>
            <w:shd w:val="clear" w:color="auto" w:fill="auto"/>
          </w:tcPr>
          <w:p w:rsidR="002536A8" w:rsidRPr="002A2E22" w:rsidRDefault="00570F9A" w:rsidP="00570F9A">
            <w:pPr>
              <w:pStyle w:val="MNormal"/>
              <w:snapToGrid w:val="0"/>
              <w:jc w:val="center"/>
            </w:pPr>
            <w:r>
              <w:t>10</w:t>
            </w:r>
            <w:r w:rsidR="00322B4E">
              <w:t>/</w:t>
            </w:r>
            <w:r>
              <w:t>10</w:t>
            </w:r>
            <w:r w:rsidR="00322B4E">
              <w:t>/10</w:t>
            </w:r>
          </w:p>
        </w:tc>
        <w:tc>
          <w:tcPr>
            <w:tcW w:w="1117" w:type="dxa"/>
            <w:tcBorders>
              <w:left w:val="single" w:sz="4" w:space="0" w:color="000000"/>
              <w:bottom w:val="single" w:sz="4" w:space="0" w:color="000000"/>
            </w:tcBorders>
            <w:shd w:val="clear" w:color="auto" w:fill="auto"/>
          </w:tcPr>
          <w:p w:rsidR="002536A8" w:rsidRPr="002A2E22" w:rsidRDefault="00570F9A" w:rsidP="00570F9A">
            <w:pPr>
              <w:pStyle w:val="MNormal"/>
              <w:snapToGrid w:val="0"/>
              <w:jc w:val="center"/>
            </w:pPr>
            <w:r>
              <w:t>9</w:t>
            </w:r>
            <w:r w:rsidR="00322B4E">
              <w:t>.</w:t>
            </w:r>
            <w:r>
              <w:t>1</w:t>
            </w:r>
          </w:p>
        </w:tc>
        <w:tc>
          <w:tcPr>
            <w:tcW w:w="3318" w:type="dxa"/>
            <w:tcBorders>
              <w:left w:val="single" w:sz="4" w:space="0" w:color="000000"/>
              <w:bottom w:val="single" w:sz="4" w:space="0" w:color="000000"/>
            </w:tcBorders>
            <w:shd w:val="clear" w:color="auto" w:fill="auto"/>
          </w:tcPr>
          <w:p w:rsidR="002536A8" w:rsidRPr="002A2E22" w:rsidRDefault="00322B4E" w:rsidP="003A20B4">
            <w:pPr>
              <w:pStyle w:val="MNormal"/>
              <w:snapToGrid w:val="0"/>
            </w:pPr>
            <w:r>
              <w:t xml:space="preserve"> </w:t>
            </w:r>
            <w:r w:rsidR="003A20B4">
              <w:t>Actualización</w:t>
            </w:r>
            <w:r>
              <w:t xml:space="preserve"> del Documento</w:t>
            </w:r>
          </w:p>
        </w:tc>
        <w:tc>
          <w:tcPr>
            <w:tcW w:w="2108" w:type="dxa"/>
            <w:tcBorders>
              <w:left w:val="single" w:sz="4" w:space="0" w:color="000000"/>
              <w:bottom w:val="single" w:sz="4" w:space="0" w:color="000000"/>
              <w:right w:val="single" w:sz="4" w:space="0" w:color="000000"/>
            </w:tcBorders>
            <w:shd w:val="clear" w:color="auto" w:fill="auto"/>
          </w:tcPr>
          <w:p w:rsidR="002536A8" w:rsidRPr="002A2E22" w:rsidRDefault="00322B4E" w:rsidP="00322B4E">
            <w:pPr>
              <w:pStyle w:val="MNormal"/>
              <w:snapToGrid w:val="0"/>
              <w:jc w:val="center"/>
            </w:pPr>
            <w:r>
              <w:t>Javier Madeiro</w:t>
            </w:r>
          </w:p>
        </w:tc>
      </w:tr>
      <w:tr w:rsidR="002536A8" w:rsidRPr="002A2E22" w:rsidTr="00200748">
        <w:tc>
          <w:tcPr>
            <w:tcW w:w="2077" w:type="dxa"/>
            <w:tcBorders>
              <w:left w:val="single" w:sz="4" w:space="0" w:color="000000"/>
              <w:bottom w:val="single" w:sz="4" w:space="0" w:color="000000"/>
            </w:tcBorders>
            <w:shd w:val="clear" w:color="auto" w:fill="auto"/>
          </w:tcPr>
          <w:p w:rsidR="002536A8" w:rsidRPr="002A2E22" w:rsidRDefault="002536A8">
            <w:pPr>
              <w:pStyle w:val="MNormal"/>
              <w:snapToGrid w:val="0"/>
            </w:pPr>
          </w:p>
        </w:tc>
        <w:tc>
          <w:tcPr>
            <w:tcW w:w="1117" w:type="dxa"/>
            <w:tcBorders>
              <w:left w:val="single" w:sz="4" w:space="0" w:color="000000"/>
              <w:bottom w:val="single" w:sz="4" w:space="0" w:color="000000"/>
            </w:tcBorders>
            <w:shd w:val="clear" w:color="auto" w:fill="auto"/>
          </w:tcPr>
          <w:p w:rsidR="002536A8" w:rsidRPr="002A2E22" w:rsidRDefault="002536A8">
            <w:pPr>
              <w:pStyle w:val="MNormal"/>
              <w:snapToGrid w:val="0"/>
            </w:pPr>
          </w:p>
        </w:tc>
        <w:tc>
          <w:tcPr>
            <w:tcW w:w="3318" w:type="dxa"/>
            <w:tcBorders>
              <w:left w:val="single" w:sz="4" w:space="0" w:color="000000"/>
              <w:bottom w:val="single" w:sz="4" w:space="0" w:color="000000"/>
            </w:tcBorders>
            <w:shd w:val="clear" w:color="auto" w:fill="auto"/>
          </w:tcPr>
          <w:p w:rsidR="002536A8" w:rsidRPr="002A2E22" w:rsidRDefault="002536A8">
            <w:pPr>
              <w:pStyle w:val="MNormal"/>
              <w:snapToGrid w:val="0"/>
            </w:pPr>
          </w:p>
        </w:tc>
        <w:tc>
          <w:tcPr>
            <w:tcW w:w="2108" w:type="dxa"/>
            <w:tcBorders>
              <w:left w:val="single" w:sz="4" w:space="0" w:color="000000"/>
              <w:bottom w:val="single" w:sz="4" w:space="0" w:color="000000"/>
              <w:right w:val="single" w:sz="4" w:space="0" w:color="000000"/>
            </w:tcBorders>
            <w:shd w:val="clear" w:color="auto" w:fill="auto"/>
          </w:tcPr>
          <w:p w:rsidR="002536A8" w:rsidRPr="002A2E22" w:rsidRDefault="002536A8">
            <w:pPr>
              <w:pStyle w:val="MNormal"/>
              <w:snapToGrid w:val="0"/>
            </w:pPr>
          </w:p>
        </w:tc>
      </w:tr>
      <w:tr w:rsidR="002536A8" w:rsidRPr="002A2E22" w:rsidTr="00200748">
        <w:tc>
          <w:tcPr>
            <w:tcW w:w="2077" w:type="dxa"/>
            <w:tcBorders>
              <w:left w:val="single" w:sz="4" w:space="0" w:color="000000"/>
              <w:bottom w:val="single" w:sz="4" w:space="0" w:color="000000"/>
            </w:tcBorders>
            <w:shd w:val="clear" w:color="auto" w:fill="auto"/>
          </w:tcPr>
          <w:p w:rsidR="002536A8" w:rsidRPr="002A2E22" w:rsidRDefault="002536A8">
            <w:pPr>
              <w:pStyle w:val="MNormal"/>
              <w:snapToGrid w:val="0"/>
            </w:pPr>
          </w:p>
        </w:tc>
        <w:tc>
          <w:tcPr>
            <w:tcW w:w="1117" w:type="dxa"/>
            <w:tcBorders>
              <w:left w:val="single" w:sz="4" w:space="0" w:color="000000"/>
              <w:bottom w:val="single" w:sz="4" w:space="0" w:color="000000"/>
            </w:tcBorders>
            <w:shd w:val="clear" w:color="auto" w:fill="auto"/>
          </w:tcPr>
          <w:p w:rsidR="002536A8" w:rsidRPr="002A2E22" w:rsidRDefault="002536A8">
            <w:pPr>
              <w:pStyle w:val="MNormal"/>
              <w:snapToGrid w:val="0"/>
            </w:pPr>
          </w:p>
        </w:tc>
        <w:tc>
          <w:tcPr>
            <w:tcW w:w="3318" w:type="dxa"/>
            <w:tcBorders>
              <w:left w:val="single" w:sz="4" w:space="0" w:color="000000"/>
              <w:bottom w:val="single" w:sz="4" w:space="0" w:color="000000"/>
            </w:tcBorders>
            <w:shd w:val="clear" w:color="auto" w:fill="auto"/>
          </w:tcPr>
          <w:p w:rsidR="002536A8" w:rsidRPr="002A2E22" w:rsidRDefault="002536A8">
            <w:pPr>
              <w:pStyle w:val="MNormal"/>
              <w:snapToGrid w:val="0"/>
            </w:pPr>
          </w:p>
        </w:tc>
        <w:tc>
          <w:tcPr>
            <w:tcW w:w="2108" w:type="dxa"/>
            <w:tcBorders>
              <w:left w:val="single" w:sz="4" w:space="0" w:color="000000"/>
              <w:bottom w:val="single" w:sz="4" w:space="0" w:color="000000"/>
              <w:right w:val="single" w:sz="4" w:space="0" w:color="000000"/>
            </w:tcBorders>
            <w:shd w:val="clear" w:color="auto" w:fill="auto"/>
          </w:tcPr>
          <w:p w:rsidR="002536A8" w:rsidRPr="002A2E22" w:rsidRDefault="002536A8">
            <w:pPr>
              <w:pStyle w:val="MNormal"/>
              <w:snapToGrid w:val="0"/>
            </w:pPr>
          </w:p>
        </w:tc>
      </w:tr>
    </w:tbl>
    <w:p w:rsidR="002536A8" w:rsidRPr="002A2E22" w:rsidRDefault="006E02DB">
      <w:pPr>
        <w:pStyle w:val="MTtulo1"/>
        <w:pageBreakBefore/>
        <w:sectPr w:rsidR="002536A8" w:rsidRPr="002A2E22">
          <w:footerReference w:type="default" r:id="rId8"/>
          <w:pgSz w:w="11906" w:h="16838"/>
          <w:pgMar w:top="1417" w:right="1701" w:bottom="1417" w:left="1701" w:header="720" w:footer="708" w:gutter="0"/>
          <w:cols w:space="720"/>
          <w:docGrid w:linePitch="360"/>
        </w:sectPr>
      </w:pPr>
      <w:r w:rsidRPr="002A2E22">
        <w:lastRenderedPageBreak/>
        <w:t>Contenido</w:t>
      </w:r>
    </w:p>
    <w:p w:rsidR="001E1B18" w:rsidRDefault="0070203A">
      <w:pPr>
        <w:pStyle w:val="TDC1"/>
        <w:tabs>
          <w:tab w:val="left" w:pos="400"/>
          <w:tab w:val="right" w:leader="dot" w:pos="8494"/>
        </w:tabs>
        <w:rPr>
          <w:rFonts w:asciiTheme="minorHAnsi" w:eastAsiaTheme="minorEastAsia" w:hAnsiTheme="minorHAnsi" w:cstheme="minorBidi"/>
          <w:b w:val="0"/>
          <w:bCs w:val="0"/>
          <w:caps w:val="0"/>
          <w:noProof/>
          <w:sz w:val="22"/>
          <w:szCs w:val="22"/>
          <w:lang w:eastAsia="es-ES"/>
        </w:rPr>
      </w:pPr>
      <w:r w:rsidRPr="002A2E22">
        <w:lastRenderedPageBreak/>
        <w:fldChar w:fldCharType="begin"/>
      </w:r>
      <w:r w:rsidR="006E02DB" w:rsidRPr="002A2E22">
        <w:instrText xml:space="preserve"> TOC </w:instrText>
      </w:r>
      <w:r w:rsidRPr="002A2E22">
        <w:fldChar w:fldCharType="separate"/>
      </w:r>
      <w:r w:rsidR="001E1B18">
        <w:rPr>
          <w:noProof/>
        </w:rPr>
        <w:t>1.</w:t>
      </w:r>
      <w:r w:rsidR="001E1B18">
        <w:rPr>
          <w:rFonts w:asciiTheme="minorHAnsi" w:eastAsiaTheme="minorEastAsia" w:hAnsiTheme="minorHAnsi" w:cstheme="minorBidi"/>
          <w:b w:val="0"/>
          <w:bCs w:val="0"/>
          <w:caps w:val="0"/>
          <w:noProof/>
          <w:sz w:val="22"/>
          <w:szCs w:val="22"/>
          <w:lang w:eastAsia="es-ES"/>
        </w:rPr>
        <w:tab/>
      </w:r>
      <w:r w:rsidR="001E1B18">
        <w:rPr>
          <w:noProof/>
        </w:rPr>
        <w:t>Descripción de la entrega realizada</w:t>
      </w:r>
      <w:r w:rsidR="001E1B18">
        <w:rPr>
          <w:noProof/>
        </w:rPr>
        <w:tab/>
      </w:r>
      <w:r w:rsidR="001E1B18">
        <w:rPr>
          <w:noProof/>
        </w:rPr>
        <w:fldChar w:fldCharType="begin"/>
      </w:r>
      <w:r w:rsidR="001E1B18">
        <w:rPr>
          <w:noProof/>
        </w:rPr>
        <w:instrText xml:space="preserve"> PAGEREF _Toc274509568 \h </w:instrText>
      </w:r>
      <w:r w:rsidR="001E1B18">
        <w:rPr>
          <w:noProof/>
        </w:rPr>
      </w:r>
      <w:r w:rsidR="001E1B18">
        <w:rPr>
          <w:noProof/>
        </w:rPr>
        <w:fldChar w:fldCharType="separate"/>
      </w:r>
      <w:r w:rsidR="001E1B18">
        <w:rPr>
          <w:noProof/>
        </w:rPr>
        <w:t>3</w:t>
      </w:r>
      <w:r w:rsidR="001E1B18">
        <w:rPr>
          <w:noProof/>
        </w:rPr>
        <w:fldChar w:fldCharType="end"/>
      </w:r>
    </w:p>
    <w:p w:rsidR="001E1B18" w:rsidRDefault="001E1B18">
      <w:pPr>
        <w:pStyle w:val="TDC2"/>
        <w:tabs>
          <w:tab w:val="left" w:pos="800"/>
          <w:tab w:val="right" w:leader="dot" w:pos="8494"/>
        </w:tabs>
        <w:rPr>
          <w:rFonts w:asciiTheme="minorHAnsi" w:eastAsiaTheme="minorEastAsia" w:hAnsiTheme="minorHAnsi" w:cstheme="minorBidi"/>
          <w:smallCaps w:val="0"/>
          <w:noProof/>
          <w:sz w:val="22"/>
          <w:szCs w:val="22"/>
          <w:lang w:eastAsia="es-ES"/>
        </w:rPr>
      </w:pPr>
      <w:r>
        <w:rPr>
          <w:noProof/>
        </w:rPr>
        <w:t>1.1.</w:t>
      </w:r>
      <w:r>
        <w:rPr>
          <w:rFonts w:asciiTheme="minorHAnsi" w:eastAsiaTheme="minorEastAsia" w:hAnsiTheme="minorHAnsi" w:cstheme="minorBidi"/>
          <w:smallCaps w:val="0"/>
          <w:noProof/>
          <w:sz w:val="22"/>
          <w:szCs w:val="22"/>
          <w:lang w:eastAsia="es-ES"/>
        </w:rPr>
        <w:tab/>
      </w:r>
      <w:r>
        <w:rPr>
          <w:noProof/>
        </w:rPr>
        <w:t>Líneas de Trabajo básicas</w:t>
      </w:r>
      <w:r>
        <w:rPr>
          <w:noProof/>
        </w:rPr>
        <w:tab/>
      </w:r>
      <w:r>
        <w:rPr>
          <w:noProof/>
        </w:rPr>
        <w:fldChar w:fldCharType="begin"/>
      </w:r>
      <w:r>
        <w:rPr>
          <w:noProof/>
        </w:rPr>
        <w:instrText xml:space="preserve"> PAGEREF _Toc274509570 \h </w:instrText>
      </w:r>
      <w:r>
        <w:rPr>
          <w:noProof/>
        </w:rPr>
      </w:r>
      <w:r>
        <w:rPr>
          <w:noProof/>
        </w:rPr>
        <w:fldChar w:fldCharType="separate"/>
      </w:r>
      <w:r>
        <w:rPr>
          <w:noProof/>
        </w:rPr>
        <w:t>3</w:t>
      </w:r>
      <w:r>
        <w:rPr>
          <w:noProof/>
        </w:rPr>
        <w:fldChar w:fldCharType="end"/>
      </w:r>
    </w:p>
    <w:p w:rsidR="001E1B18" w:rsidRDefault="001E1B18">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r>
        <w:rPr>
          <w:noProof/>
        </w:rPr>
        <w:t>1.1.1.</w:t>
      </w:r>
      <w:r>
        <w:rPr>
          <w:rFonts w:asciiTheme="minorHAnsi" w:eastAsiaTheme="minorEastAsia" w:hAnsiTheme="minorHAnsi" w:cstheme="minorBidi"/>
          <w:i w:val="0"/>
          <w:iCs w:val="0"/>
          <w:noProof/>
          <w:sz w:val="22"/>
          <w:szCs w:val="22"/>
          <w:lang w:eastAsia="es-ES"/>
        </w:rPr>
        <w:tab/>
      </w:r>
      <w:r>
        <w:rPr>
          <w:noProof/>
        </w:rPr>
        <w:t>Diseño</w:t>
      </w:r>
      <w:r>
        <w:rPr>
          <w:noProof/>
        </w:rPr>
        <w:tab/>
      </w:r>
      <w:r>
        <w:rPr>
          <w:noProof/>
        </w:rPr>
        <w:fldChar w:fldCharType="begin"/>
      </w:r>
      <w:r>
        <w:rPr>
          <w:noProof/>
        </w:rPr>
        <w:instrText xml:space="preserve"> PAGEREF _Toc274509571 \h </w:instrText>
      </w:r>
      <w:r>
        <w:rPr>
          <w:noProof/>
        </w:rPr>
      </w:r>
      <w:r>
        <w:rPr>
          <w:noProof/>
        </w:rPr>
        <w:fldChar w:fldCharType="separate"/>
      </w:r>
      <w:r>
        <w:rPr>
          <w:noProof/>
        </w:rPr>
        <w:t>3</w:t>
      </w:r>
      <w:r>
        <w:rPr>
          <w:noProof/>
        </w:rPr>
        <w:fldChar w:fldCharType="end"/>
      </w:r>
    </w:p>
    <w:p w:rsidR="001E1B18" w:rsidRDefault="001E1B18">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1.1.1.1.</w:t>
      </w:r>
      <w:r>
        <w:rPr>
          <w:rFonts w:asciiTheme="minorHAnsi" w:eastAsiaTheme="minorEastAsia" w:hAnsiTheme="minorHAnsi" w:cstheme="minorBidi"/>
          <w:noProof/>
          <w:sz w:val="22"/>
          <w:szCs w:val="22"/>
          <w:lang w:eastAsia="es-ES"/>
        </w:rPr>
        <w:tab/>
      </w:r>
      <w:r>
        <w:rPr>
          <w:noProof/>
        </w:rPr>
        <w:t>Modelo de Diseño</w:t>
      </w:r>
      <w:r>
        <w:rPr>
          <w:noProof/>
        </w:rPr>
        <w:tab/>
      </w:r>
      <w:r>
        <w:rPr>
          <w:noProof/>
        </w:rPr>
        <w:fldChar w:fldCharType="begin"/>
      </w:r>
      <w:r>
        <w:rPr>
          <w:noProof/>
        </w:rPr>
        <w:instrText xml:space="preserve"> PAGEREF _Toc274509572 \h </w:instrText>
      </w:r>
      <w:r>
        <w:rPr>
          <w:noProof/>
        </w:rPr>
      </w:r>
      <w:r>
        <w:rPr>
          <w:noProof/>
        </w:rPr>
        <w:fldChar w:fldCharType="separate"/>
      </w:r>
      <w:r>
        <w:rPr>
          <w:noProof/>
        </w:rPr>
        <w:t>3</w:t>
      </w:r>
      <w:r>
        <w:rPr>
          <w:noProof/>
        </w:rPr>
        <w:fldChar w:fldCharType="end"/>
      </w:r>
    </w:p>
    <w:p w:rsidR="001E1B18" w:rsidRDefault="001E1B18">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r>
        <w:rPr>
          <w:noProof/>
        </w:rPr>
        <w:t>1.1.2.</w:t>
      </w:r>
      <w:r>
        <w:rPr>
          <w:rFonts w:asciiTheme="minorHAnsi" w:eastAsiaTheme="minorEastAsia" w:hAnsiTheme="minorHAnsi" w:cstheme="minorBidi"/>
          <w:i w:val="0"/>
          <w:iCs w:val="0"/>
          <w:noProof/>
          <w:sz w:val="22"/>
          <w:szCs w:val="22"/>
          <w:lang w:eastAsia="es-ES"/>
        </w:rPr>
        <w:tab/>
      </w:r>
      <w:r>
        <w:rPr>
          <w:noProof/>
        </w:rPr>
        <w:t>Implementación</w:t>
      </w:r>
      <w:r>
        <w:rPr>
          <w:noProof/>
        </w:rPr>
        <w:tab/>
      </w:r>
      <w:r>
        <w:rPr>
          <w:noProof/>
        </w:rPr>
        <w:fldChar w:fldCharType="begin"/>
      </w:r>
      <w:r>
        <w:rPr>
          <w:noProof/>
        </w:rPr>
        <w:instrText xml:space="preserve"> PAGEREF _Toc274509573 \h </w:instrText>
      </w:r>
      <w:r>
        <w:rPr>
          <w:noProof/>
        </w:rPr>
      </w:r>
      <w:r>
        <w:rPr>
          <w:noProof/>
        </w:rPr>
        <w:fldChar w:fldCharType="separate"/>
      </w:r>
      <w:r>
        <w:rPr>
          <w:noProof/>
        </w:rPr>
        <w:t>3</w:t>
      </w:r>
      <w:r>
        <w:rPr>
          <w:noProof/>
        </w:rPr>
        <w:fldChar w:fldCharType="end"/>
      </w:r>
    </w:p>
    <w:p w:rsidR="001E1B18" w:rsidRDefault="001E1B18">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1.1.2.1.</w:t>
      </w:r>
      <w:r>
        <w:rPr>
          <w:rFonts w:asciiTheme="minorHAnsi" w:eastAsiaTheme="minorEastAsia" w:hAnsiTheme="minorHAnsi" w:cstheme="minorBidi"/>
          <w:noProof/>
          <w:sz w:val="22"/>
          <w:szCs w:val="22"/>
          <w:lang w:eastAsia="es-ES"/>
        </w:rPr>
        <w:tab/>
      </w:r>
      <w:r>
        <w:rPr>
          <w:noProof/>
        </w:rPr>
        <w:t>Informe de Integración</w:t>
      </w:r>
      <w:r>
        <w:rPr>
          <w:noProof/>
        </w:rPr>
        <w:tab/>
      </w:r>
      <w:r>
        <w:rPr>
          <w:noProof/>
        </w:rPr>
        <w:fldChar w:fldCharType="begin"/>
      </w:r>
      <w:r>
        <w:rPr>
          <w:noProof/>
        </w:rPr>
        <w:instrText xml:space="preserve"> PAGEREF _Toc274509574 \h </w:instrText>
      </w:r>
      <w:r>
        <w:rPr>
          <w:noProof/>
        </w:rPr>
      </w:r>
      <w:r>
        <w:rPr>
          <w:noProof/>
        </w:rPr>
        <w:fldChar w:fldCharType="separate"/>
      </w:r>
      <w:r>
        <w:rPr>
          <w:noProof/>
        </w:rPr>
        <w:t>3</w:t>
      </w:r>
      <w:r>
        <w:rPr>
          <w:noProof/>
        </w:rPr>
        <w:fldChar w:fldCharType="end"/>
      </w:r>
    </w:p>
    <w:p w:rsidR="001E1B18" w:rsidRDefault="001E1B18">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1.1.2.2.</w:t>
      </w:r>
      <w:r>
        <w:rPr>
          <w:rFonts w:asciiTheme="minorHAnsi" w:eastAsiaTheme="minorEastAsia" w:hAnsiTheme="minorHAnsi" w:cstheme="minorBidi"/>
          <w:noProof/>
          <w:sz w:val="22"/>
          <w:szCs w:val="22"/>
          <w:lang w:eastAsia="es-ES"/>
        </w:rPr>
        <w:tab/>
      </w:r>
      <w:r>
        <w:rPr>
          <w:noProof/>
        </w:rPr>
        <w:t>Plan de Desarrollo</w:t>
      </w:r>
      <w:r>
        <w:rPr>
          <w:noProof/>
        </w:rPr>
        <w:tab/>
      </w:r>
      <w:r>
        <w:rPr>
          <w:noProof/>
        </w:rPr>
        <w:fldChar w:fldCharType="begin"/>
      </w:r>
      <w:r>
        <w:rPr>
          <w:noProof/>
        </w:rPr>
        <w:instrText xml:space="preserve"> PAGEREF _Toc274509575 \h </w:instrText>
      </w:r>
      <w:r>
        <w:rPr>
          <w:noProof/>
        </w:rPr>
      </w:r>
      <w:r>
        <w:rPr>
          <w:noProof/>
        </w:rPr>
        <w:fldChar w:fldCharType="separate"/>
      </w:r>
      <w:r>
        <w:rPr>
          <w:noProof/>
        </w:rPr>
        <w:t>3</w:t>
      </w:r>
      <w:r>
        <w:rPr>
          <w:noProof/>
        </w:rPr>
        <w:fldChar w:fldCharType="end"/>
      </w:r>
    </w:p>
    <w:p w:rsidR="001E1B18" w:rsidRDefault="001E1B18">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1.1.2.3.</w:t>
      </w:r>
      <w:r>
        <w:rPr>
          <w:rFonts w:asciiTheme="minorHAnsi" w:eastAsiaTheme="minorEastAsia" w:hAnsiTheme="minorHAnsi" w:cstheme="minorBidi"/>
          <w:noProof/>
          <w:sz w:val="22"/>
          <w:szCs w:val="22"/>
          <w:lang w:eastAsia="es-ES"/>
        </w:rPr>
        <w:tab/>
      </w:r>
      <w:r>
        <w:rPr>
          <w:noProof/>
        </w:rPr>
        <w:t>Plan de la Integración de la Iteración</w:t>
      </w:r>
      <w:r>
        <w:rPr>
          <w:noProof/>
        </w:rPr>
        <w:tab/>
      </w:r>
      <w:r>
        <w:rPr>
          <w:noProof/>
        </w:rPr>
        <w:fldChar w:fldCharType="begin"/>
      </w:r>
      <w:r>
        <w:rPr>
          <w:noProof/>
        </w:rPr>
        <w:instrText xml:space="preserve"> PAGEREF _Toc274509576 \h </w:instrText>
      </w:r>
      <w:r>
        <w:rPr>
          <w:noProof/>
        </w:rPr>
      </w:r>
      <w:r>
        <w:rPr>
          <w:noProof/>
        </w:rPr>
        <w:fldChar w:fldCharType="separate"/>
      </w:r>
      <w:r>
        <w:rPr>
          <w:noProof/>
        </w:rPr>
        <w:t>3</w:t>
      </w:r>
      <w:r>
        <w:rPr>
          <w:noProof/>
        </w:rPr>
        <w:fldChar w:fldCharType="end"/>
      </w:r>
    </w:p>
    <w:p w:rsidR="001E1B18" w:rsidRDefault="001E1B18">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r>
        <w:rPr>
          <w:noProof/>
        </w:rPr>
        <w:t>1.1.3.</w:t>
      </w:r>
      <w:r>
        <w:rPr>
          <w:rFonts w:asciiTheme="minorHAnsi" w:eastAsiaTheme="minorEastAsia" w:hAnsiTheme="minorHAnsi" w:cstheme="minorBidi"/>
          <w:i w:val="0"/>
          <w:iCs w:val="0"/>
          <w:noProof/>
          <w:sz w:val="22"/>
          <w:szCs w:val="22"/>
          <w:lang w:eastAsia="es-ES"/>
        </w:rPr>
        <w:tab/>
      </w:r>
      <w:r>
        <w:rPr>
          <w:noProof/>
        </w:rPr>
        <w:t>Verificación</w:t>
      </w:r>
      <w:r>
        <w:rPr>
          <w:noProof/>
        </w:rPr>
        <w:tab/>
      </w:r>
      <w:r>
        <w:rPr>
          <w:noProof/>
        </w:rPr>
        <w:fldChar w:fldCharType="begin"/>
      </w:r>
      <w:r>
        <w:rPr>
          <w:noProof/>
        </w:rPr>
        <w:instrText xml:space="preserve"> PAGEREF _Toc274509577 \h </w:instrText>
      </w:r>
      <w:r>
        <w:rPr>
          <w:noProof/>
        </w:rPr>
      </w:r>
      <w:r>
        <w:rPr>
          <w:noProof/>
        </w:rPr>
        <w:fldChar w:fldCharType="separate"/>
      </w:r>
      <w:r>
        <w:rPr>
          <w:noProof/>
        </w:rPr>
        <w:t>3</w:t>
      </w:r>
      <w:r>
        <w:rPr>
          <w:noProof/>
        </w:rPr>
        <w:fldChar w:fldCharType="end"/>
      </w:r>
    </w:p>
    <w:p w:rsidR="001E1B18" w:rsidRDefault="001E1B18">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1.1.3.1.</w:t>
      </w:r>
      <w:r>
        <w:rPr>
          <w:rFonts w:asciiTheme="minorHAnsi" w:eastAsiaTheme="minorEastAsia" w:hAnsiTheme="minorHAnsi" w:cstheme="minorBidi"/>
          <w:noProof/>
          <w:sz w:val="22"/>
          <w:szCs w:val="22"/>
          <w:lang w:eastAsia="es-ES"/>
        </w:rPr>
        <w:tab/>
      </w:r>
      <w:r>
        <w:rPr>
          <w:noProof/>
        </w:rPr>
        <w:t>Documento de evaluación y ajuste del plan de V&amp;V</w:t>
      </w:r>
      <w:r>
        <w:rPr>
          <w:noProof/>
        </w:rPr>
        <w:tab/>
      </w:r>
      <w:r>
        <w:rPr>
          <w:noProof/>
        </w:rPr>
        <w:fldChar w:fldCharType="begin"/>
      </w:r>
      <w:r>
        <w:rPr>
          <w:noProof/>
        </w:rPr>
        <w:instrText xml:space="preserve"> PAGEREF _Toc274509578 \h </w:instrText>
      </w:r>
      <w:r>
        <w:rPr>
          <w:noProof/>
        </w:rPr>
      </w:r>
      <w:r>
        <w:rPr>
          <w:noProof/>
        </w:rPr>
        <w:fldChar w:fldCharType="separate"/>
      </w:r>
      <w:r>
        <w:rPr>
          <w:noProof/>
        </w:rPr>
        <w:t>3</w:t>
      </w:r>
      <w:r>
        <w:rPr>
          <w:noProof/>
        </w:rPr>
        <w:fldChar w:fldCharType="end"/>
      </w:r>
    </w:p>
    <w:p w:rsidR="001E1B18" w:rsidRDefault="001E1B18">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1.1.3.2.</w:t>
      </w:r>
      <w:r>
        <w:rPr>
          <w:rFonts w:asciiTheme="minorHAnsi" w:eastAsiaTheme="minorEastAsia" w:hAnsiTheme="minorHAnsi" w:cstheme="minorBidi"/>
          <w:noProof/>
          <w:sz w:val="22"/>
          <w:szCs w:val="22"/>
          <w:lang w:eastAsia="es-ES"/>
        </w:rPr>
        <w:tab/>
      </w:r>
      <w:r>
        <w:rPr>
          <w:noProof/>
        </w:rPr>
        <w:t>Evaluación de la Verificación</w:t>
      </w:r>
      <w:r>
        <w:rPr>
          <w:noProof/>
        </w:rPr>
        <w:tab/>
      </w:r>
      <w:r>
        <w:rPr>
          <w:noProof/>
        </w:rPr>
        <w:fldChar w:fldCharType="begin"/>
      </w:r>
      <w:r>
        <w:rPr>
          <w:noProof/>
        </w:rPr>
        <w:instrText xml:space="preserve"> PAGEREF _Toc274509579 \h </w:instrText>
      </w:r>
      <w:r>
        <w:rPr>
          <w:noProof/>
        </w:rPr>
      </w:r>
      <w:r>
        <w:rPr>
          <w:noProof/>
        </w:rPr>
        <w:fldChar w:fldCharType="separate"/>
      </w:r>
      <w:r>
        <w:rPr>
          <w:noProof/>
        </w:rPr>
        <w:t>3</w:t>
      </w:r>
      <w:r>
        <w:rPr>
          <w:noProof/>
        </w:rPr>
        <w:fldChar w:fldCharType="end"/>
      </w:r>
    </w:p>
    <w:p w:rsidR="001E1B18" w:rsidRDefault="001E1B18">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1.1.3.3.</w:t>
      </w:r>
      <w:r>
        <w:rPr>
          <w:rFonts w:asciiTheme="minorHAnsi" w:eastAsiaTheme="minorEastAsia" w:hAnsiTheme="minorHAnsi" w:cstheme="minorBidi"/>
          <w:noProof/>
          <w:sz w:val="22"/>
          <w:szCs w:val="22"/>
          <w:lang w:eastAsia="es-ES"/>
        </w:rPr>
        <w:tab/>
      </w:r>
      <w:r>
        <w:rPr>
          <w:noProof/>
        </w:rPr>
        <w:t>Informe de Verificación de Documento</w:t>
      </w:r>
      <w:r>
        <w:rPr>
          <w:noProof/>
        </w:rPr>
        <w:tab/>
      </w:r>
      <w:r>
        <w:rPr>
          <w:noProof/>
        </w:rPr>
        <w:fldChar w:fldCharType="begin"/>
      </w:r>
      <w:r>
        <w:rPr>
          <w:noProof/>
        </w:rPr>
        <w:instrText xml:space="preserve"> PAGEREF _Toc274509580 \h </w:instrText>
      </w:r>
      <w:r>
        <w:rPr>
          <w:noProof/>
        </w:rPr>
      </w:r>
      <w:r>
        <w:rPr>
          <w:noProof/>
        </w:rPr>
        <w:fldChar w:fldCharType="separate"/>
      </w:r>
      <w:r>
        <w:rPr>
          <w:noProof/>
        </w:rPr>
        <w:t>3</w:t>
      </w:r>
      <w:r>
        <w:rPr>
          <w:noProof/>
        </w:rPr>
        <w:fldChar w:fldCharType="end"/>
      </w:r>
    </w:p>
    <w:p w:rsidR="001E1B18" w:rsidRDefault="001E1B18">
      <w:pPr>
        <w:pStyle w:val="TDC2"/>
        <w:tabs>
          <w:tab w:val="left" w:pos="800"/>
          <w:tab w:val="right" w:leader="dot" w:pos="8494"/>
        </w:tabs>
        <w:rPr>
          <w:rFonts w:asciiTheme="minorHAnsi" w:eastAsiaTheme="minorEastAsia" w:hAnsiTheme="minorHAnsi" w:cstheme="minorBidi"/>
          <w:smallCaps w:val="0"/>
          <w:noProof/>
          <w:sz w:val="22"/>
          <w:szCs w:val="22"/>
          <w:lang w:eastAsia="es-ES"/>
        </w:rPr>
      </w:pPr>
      <w:r>
        <w:rPr>
          <w:noProof/>
        </w:rPr>
        <w:t>1.2.</w:t>
      </w:r>
      <w:r>
        <w:rPr>
          <w:rFonts w:asciiTheme="minorHAnsi" w:eastAsiaTheme="minorEastAsia" w:hAnsiTheme="minorHAnsi" w:cstheme="minorBidi"/>
          <w:smallCaps w:val="0"/>
          <w:noProof/>
          <w:sz w:val="22"/>
          <w:szCs w:val="22"/>
          <w:lang w:eastAsia="es-ES"/>
        </w:rPr>
        <w:tab/>
      </w:r>
      <w:r>
        <w:rPr>
          <w:noProof/>
        </w:rPr>
        <w:t>Líneas de Trabajo de Gestión</w:t>
      </w:r>
      <w:r>
        <w:rPr>
          <w:noProof/>
        </w:rPr>
        <w:tab/>
      </w:r>
      <w:r>
        <w:rPr>
          <w:noProof/>
        </w:rPr>
        <w:fldChar w:fldCharType="begin"/>
      </w:r>
      <w:r>
        <w:rPr>
          <w:noProof/>
        </w:rPr>
        <w:instrText xml:space="preserve"> PAGEREF _Toc274509581 \h </w:instrText>
      </w:r>
      <w:r>
        <w:rPr>
          <w:noProof/>
        </w:rPr>
      </w:r>
      <w:r>
        <w:rPr>
          <w:noProof/>
        </w:rPr>
        <w:fldChar w:fldCharType="separate"/>
      </w:r>
      <w:r>
        <w:rPr>
          <w:noProof/>
        </w:rPr>
        <w:t>4</w:t>
      </w:r>
      <w:r>
        <w:rPr>
          <w:noProof/>
        </w:rPr>
        <w:fldChar w:fldCharType="end"/>
      </w:r>
    </w:p>
    <w:p w:rsidR="001E1B18" w:rsidRDefault="001E1B18">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r>
        <w:rPr>
          <w:noProof/>
        </w:rPr>
        <w:t>1.2.1.</w:t>
      </w:r>
      <w:r>
        <w:rPr>
          <w:rFonts w:asciiTheme="minorHAnsi" w:eastAsiaTheme="minorEastAsia" w:hAnsiTheme="minorHAnsi" w:cstheme="minorBidi"/>
          <w:i w:val="0"/>
          <w:iCs w:val="0"/>
          <w:noProof/>
          <w:sz w:val="22"/>
          <w:szCs w:val="22"/>
          <w:lang w:eastAsia="es-ES"/>
        </w:rPr>
        <w:tab/>
      </w:r>
      <w:r>
        <w:rPr>
          <w:noProof/>
        </w:rPr>
        <w:t>Gestión del Proyecto</w:t>
      </w:r>
      <w:r>
        <w:rPr>
          <w:noProof/>
        </w:rPr>
        <w:tab/>
      </w:r>
      <w:r>
        <w:rPr>
          <w:noProof/>
        </w:rPr>
        <w:fldChar w:fldCharType="begin"/>
      </w:r>
      <w:r>
        <w:rPr>
          <w:noProof/>
        </w:rPr>
        <w:instrText xml:space="preserve"> PAGEREF _Toc274509582 \h </w:instrText>
      </w:r>
      <w:r>
        <w:rPr>
          <w:noProof/>
        </w:rPr>
      </w:r>
      <w:r>
        <w:rPr>
          <w:noProof/>
        </w:rPr>
        <w:fldChar w:fldCharType="separate"/>
      </w:r>
      <w:r>
        <w:rPr>
          <w:noProof/>
        </w:rPr>
        <w:t>4</w:t>
      </w:r>
      <w:r>
        <w:rPr>
          <w:noProof/>
        </w:rPr>
        <w:fldChar w:fldCharType="end"/>
      </w:r>
    </w:p>
    <w:p w:rsidR="001E1B18" w:rsidRDefault="001E1B18">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1.2.1.1.</w:t>
      </w:r>
      <w:r>
        <w:rPr>
          <w:rFonts w:asciiTheme="minorHAnsi" w:eastAsiaTheme="minorEastAsia" w:hAnsiTheme="minorHAnsi" w:cstheme="minorBidi"/>
          <w:noProof/>
          <w:sz w:val="22"/>
          <w:szCs w:val="22"/>
          <w:lang w:eastAsia="es-ES"/>
        </w:rPr>
        <w:tab/>
      </w:r>
      <w:r>
        <w:rPr>
          <w:noProof/>
        </w:rPr>
        <w:t>Informe de Situación del Proyecto</w:t>
      </w:r>
      <w:r>
        <w:rPr>
          <w:noProof/>
        </w:rPr>
        <w:tab/>
      </w:r>
      <w:r>
        <w:rPr>
          <w:noProof/>
        </w:rPr>
        <w:fldChar w:fldCharType="begin"/>
      </w:r>
      <w:r>
        <w:rPr>
          <w:noProof/>
        </w:rPr>
        <w:instrText xml:space="preserve"> PAGEREF _Toc274509583 \h </w:instrText>
      </w:r>
      <w:r>
        <w:rPr>
          <w:noProof/>
        </w:rPr>
      </w:r>
      <w:r>
        <w:rPr>
          <w:noProof/>
        </w:rPr>
        <w:fldChar w:fldCharType="separate"/>
      </w:r>
      <w:r>
        <w:rPr>
          <w:noProof/>
        </w:rPr>
        <w:t>4</w:t>
      </w:r>
      <w:r>
        <w:rPr>
          <w:noProof/>
        </w:rPr>
        <w:fldChar w:fldCharType="end"/>
      </w:r>
    </w:p>
    <w:p w:rsidR="001E1B18" w:rsidRDefault="001E1B18">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1.2.1.2.</w:t>
      </w:r>
      <w:r>
        <w:rPr>
          <w:rFonts w:asciiTheme="minorHAnsi" w:eastAsiaTheme="minorEastAsia" w:hAnsiTheme="minorHAnsi" w:cstheme="minorBidi"/>
          <w:noProof/>
          <w:sz w:val="22"/>
          <w:szCs w:val="22"/>
          <w:lang w:eastAsia="es-ES"/>
        </w:rPr>
        <w:tab/>
      </w:r>
      <w:r>
        <w:rPr>
          <w:noProof/>
        </w:rPr>
        <w:t>Registro de Actividades</w:t>
      </w:r>
      <w:r>
        <w:rPr>
          <w:noProof/>
        </w:rPr>
        <w:tab/>
      </w:r>
      <w:r>
        <w:rPr>
          <w:noProof/>
        </w:rPr>
        <w:fldChar w:fldCharType="begin"/>
      </w:r>
      <w:r>
        <w:rPr>
          <w:noProof/>
        </w:rPr>
        <w:instrText xml:space="preserve"> PAGEREF _Toc274509584 \h </w:instrText>
      </w:r>
      <w:r>
        <w:rPr>
          <w:noProof/>
        </w:rPr>
      </w:r>
      <w:r>
        <w:rPr>
          <w:noProof/>
        </w:rPr>
        <w:fldChar w:fldCharType="separate"/>
      </w:r>
      <w:r>
        <w:rPr>
          <w:noProof/>
        </w:rPr>
        <w:t>4</w:t>
      </w:r>
      <w:r>
        <w:rPr>
          <w:noProof/>
        </w:rPr>
        <w:fldChar w:fldCharType="end"/>
      </w:r>
    </w:p>
    <w:p w:rsidR="001E1B18" w:rsidRDefault="001E1B18">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1.2.1.3.</w:t>
      </w:r>
      <w:r>
        <w:rPr>
          <w:rFonts w:asciiTheme="minorHAnsi" w:eastAsiaTheme="minorEastAsia" w:hAnsiTheme="minorHAnsi" w:cstheme="minorBidi"/>
          <w:noProof/>
          <w:sz w:val="22"/>
          <w:szCs w:val="22"/>
          <w:lang w:eastAsia="es-ES"/>
        </w:rPr>
        <w:tab/>
      </w:r>
      <w:r>
        <w:rPr>
          <w:noProof/>
        </w:rPr>
        <w:t>Documento de Riesgos</w:t>
      </w:r>
      <w:r>
        <w:rPr>
          <w:noProof/>
        </w:rPr>
        <w:tab/>
      </w:r>
      <w:r>
        <w:rPr>
          <w:noProof/>
        </w:rPr>
        <w:fldChar w:fldCharType="begin"/>
      </w:r>
      <w:r>
        <w:rPr>
          <w:noProof/>
        </w:rPr>
        <w:instrText xml:space="preserve"> PAGEREF _Toc274509585 \h </w:instrText>
      </w:r>
      <w:r>
        <w:rPr>
          <w:noProof/>
        </w:rPr>
      </w:r>
      <w:r>
        <w:rPr>
          <w:noProof/>
        </w:rPr>
        <w:fldChar w:fldCharType="separate"/>
      </w:r>
      <w:r>
        <w:rPr>
          <w:noProof/>
        </w:rPr>
        <w:t>4</w:t>
      </w:r>
      <w:r>
        <w:rPr>
          <w:noProof/>
        </w:rPr>
        <w:fldChar w:fldCharType="end"/>
      </w:r>
    </w:p>
    <w:p w:rsidR="001E1B18" w:rsidRDefault="001E1B18">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1.2.1.4.</w:t>
      </w:r>
      <w:r>
        <w:rPr>
          <w:rFonts w:asciiTheme="minorHAnsi" w:eastAsiaTheme="minorEastAsia" w:hAnsiTheme="minorHAnsi" w:cstheme="minorBidi"/>
          <w:noProof/>
          <w:sz w:val="22"/>
          <w:szCs w:val="22"/>
          <w:lang w:eastAsia="es-ES"/>
        </w:rPr>
        <w:tab/>
      </w:r>
      <w:r>
        <w:rPr>
          <w:noProof/>
        </w:rPr>
        <w:t>Acta de Reunión con el Director del Proyecto</w:t>
      </w:r>
      <w:r>
        <w:rPr>
          <w:noProof/>
        </w:rPr>
        <w:tab/>
      </w:r>
      <w:r>
        <w:rPr>
          <w:noProof/>
        </w:rPr>
        <w:fldChar w:fldCharType="begin"/>
      </w:r>
      <w:r>
        <w:rPr>
          <w:noProof/>
        </w:rPr>
        <w:instrText xml:space="preserve"> PAGEREF _Toc274509586 \h </w:instrText>
      </w:r>
      <w:r>
        <w:rPr>
          <w:noProof/>
        </w:rPr>
      </w:r>
      <w:r>
        <w:rPr>
          <w:noProof/>
        </w:rPr>
        <w:fldChar w:fldCharType="separate"/>
      </w:r>
      <w:r>
        <w:rPr>
          <w:noProof/>
        </w:rPr>
        <w:t>4</w:t>
      </w:r>
      <w:r>
        <w:rPr>
          <w:noProof/>
        </w:rPr>
        <w:fldChar w:fldCharType="end"/>
      </w:r>
    </w:p>
    <w:p w:rsidR="001E1B18" w:rsidRDefault="001E1B18">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r>
        <w:rPr>
          <w:noProof/>
        </w:rPr>
        <w:t>1.2.2.</w:t>
      </w:r>
      <w:r>
        <w:rPr>
          <w:rFonts w:asciiTheme="minorHAnsi" w:eastAsiaTheme="minorEastAsia" w:hAnsiTheme="minorHAnsi" w:cstheme="minorBidi"/>
          <w:i w:val="0"/>
          <w:iCs w:val="0"/>
          <w:noProof/>
          <w:sz w:val="22"/>
          <w:szCs w:val="22"/>
          <w:lang w:eastAsia="es-ES"/>
        </w:rPr>
        <w:tab/>
      </w:r>
      <w:r>
        <w:rPr>
          <w:noProof/>
        </w:rPr>
        <w:t>Gestión de Calidad</w:t>
      </w:r>
      <w:r>
        <w:rPr>
          <w:noProof/>
        </w:rPr>
        <w:tab/>
      </w:r>
      <w:r>
        <w:rPr>
          <w:noProof/>
        </w:rPr>
        <w:fldChar w:fldCharType="begin"/>
      </w:r>
      <w:r>
        <w:rPr>
          <w:noProof/>
        </w:rPr>
        <w:instrText xml:space="preserve"> PAGEREF _Toc274509587 \h </w:instrText>
      </w:r>
      <w:r>
        <w:rPr>
          <w:noProof/>
        </w:rPr>
      </w:r>
      <w:r>
        <w:rPr>
          <w:noProof/>
        </w:rPr>
        <w:fldChar w:fldCharType="separate"/>
      </w:r>
      <w:r>
        <w:rPr>
          <w:noProof/>
        </w:rPr>
        <w:t>4</w:t>
      </w:r>
      <w:r>
        <w:rPr>
          <w:noProof/>
        </w:rPr>
        <w:fldChar w:fldCharType="end"/>
      </w:r>
    </w:p>
    <w:p w:rsidR="001E1B18" w:rsidRDefault="001E1B18">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1.2.2.1.</w:t>
      </w:r>
      <w:r>
        <w:rPr>
          <w:rFonts w:asciiTheme="minorHAnsi" w:eastAsiaTheme="minorEastAsia" w:hAnsiTheme="minorHAnsi" w:cstheme="minorBidi"/>
          <w:noProof/>
          <w:sz w:val="22"/>
          <w:szCs w:val="22"/>
          <w:lang w:eastAsia="es-ES"/>
        </w:rPr>
        <w:tab/>
      </w:r>
      <w:r>
        <w:rPr>
          <w:noProof/>
        </w:rPr>
        <w:t>Entrega semanal de SQA</w:t>
      </w:r>
      <w:r>
        <w:rPr>
          <w:noProof/>
        </w:rPr>
        <w:tab/>
      </w:r>
      <w:r>
        <w:rPr>
          <w:noProof/>
        </w:rPr>
        <w:fldChar w:fldCharType="begin"/>
      </w:r>
      <w:r>
        <w:rPr>
          <w:noProof/>
        </w:rPr>
        <w:instrText xml:space="preserve"> PAGEREF _Toc274509588 \h </w:instrText>
      </w:r>
      <w:r>
        <w:rPr>
          <w:noProof/>
        </w:rPr>
      </w:r>
      <w:r>
        <w:rPr>
          <w:noProof/>
        </w:rPr>
        <w:fldChar w:fldCharType="separate"/>
      </w:r>
      <w:r>
        <w:rPr>
          <w:noProof/>
        </w:rPr>
        <w:t>4</w:t>
      </w:r>
      <w:r>
        <w:rPr>
          <w:noProof/>
        </w:rPr>
        <w:fldChar w:fldCharType="end"/>
      </w:r>
    </w:p>
    <w:p w:rsidR="001E1B18" w:rsidRDefault="001E1B18">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1.2.2.2.</w:t>
      </w:r>
      <w:r>
        <w:rPr>
          <w:rFonts w:asciiTheme="minorHAnsi" w:eastAsiaTheme="minorEastAsia" w:hAnsiTheme="minorHAnsi" w:cstheme="minorBidi"/>
          <w:noProof/>
          <w:sz w:val="22"/>
          <w:szCs w:val="22"/>
          <w:lang w:eastAsia="es-ES"/>
        </w:rPr>
        <w:tab/>
      </w:r>
      <w:r>
        <w:rPr>
          <w:noProof/>
        </w:rPr>
        <w:t>Informe de RTF</w:t>
      </w:r>
      <w:r>
        <w:rPr>
          <w:noProof/>
        </w:rPr>
        <w:tab/>
      </w:r>
      <w:r>
        <w:rPr>
          <w:noProof/>
        </w:rPr>
        <w:fldChar w:fldCharType="begin"/>
      </w:r>
      <w:r>
        <w:rPr>
          <w:noProof/>
        </w:rPr>
        <w:instrText xml:space="preserve"> PAGEREF _Toc274509589 \h </w:instrText>
      </w:r>
      <w:r>
        <w:rPr>
          <w:noProof/>
        </w:rPr>
      </w:r>
      <w:r>
        <w:rPr>
          <w:noProof/>
        </w:rPr>
        <w:fldChar w:fldCharType="separate"/>
      </w:r>
      <w:r>
        <w:rPr>
          <w:noProof/>
        </w:rPr>
        <w:t>4</w:t>
      </w:r>
      <w:r>
        <w:rPr>
          <w:noProof/>
        </w:rPr>
        <w:fldChar w:fldCharType="end"/>
      </w:r>
    </w:p>
    <w:p w:rsidR="001E1B18" w:rsidRDefault="001E1B18">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1.2.2.3.</w:t>
      </w:r>
      <w:r>
        <w:rPr>
          <w:rFonts w:asciiTheme="minorHAnsi" w:eastAsiaTheme="minorEastAsia" w:hAnsiTheme="minorHAnsi" w:cstheme="minorBidi"/>
          <w:noProof/>
          <w:sz w:val="22"/>
          <w:szCs w:val="22"/>
          <w:lang w:eastAsia="es-ES"/>
        </w:rPr>
        <w:tab/>
      </w:r>
      <w:r>
        <w:rPr>
          <w:noProof/>
        </w:rPr>
        <w:t>Documento de evaluación y ajuste del plan de Calidad</w:t>
      </w:r>
      <w:r>
        <w:rPr>
          <w:noProof/>
        </w:rPr>
        <w:tab/>
      </w:r>
      <w:r>
        <w:rPr>
          <w:noProof/>
        </w:rPr>
        <w:fldChar w:fldCharType="begin"/>
      </w:r>
      <w:r>
        <w:rPr>
          <w:noProof/>
        </w:rPr>
        <w:instrText xml:space="preserve"> PAGEREF _Toc274509590 \h </w:instrText>
      </w:r>
      <w:r>
        <w:rPr>
          <w:noProof/>
        </w:rPr>
      </w:r>
      <w:r>
        <w:rPr>
          <w:noProof/>
        </w:rPr>
        <w:fldChar w:fldCharType="separate"/>
      </w:r>
      <w:r>
        <w:rPr>
          <w:noProof/>
        </w:rPr>
        <w:t>4</w:t>
      </w:r>
      <w:r>
        <w:rPr>
          <w:noProof/>
        </w:rPr>
        <w:fldChar w:fldCharType="end"/>
      </w:r>
    </w:p>
    <w:p w:rsidR="001E1B18" w:rsidRDefault="001E1B18">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1.2.2.4.</w:t>
      </w:r>
      <w:r>
        <w:rPr>
          <w:rFonts w:asciiTheme="minorHAnsi" w:eastAsiaTheme="minorEastAsia" w:hAnsiTheme="minorHAnsi" w:cstheme="minorBidi"/>
          <w:noProof/>
          <w:sz w:val="22"/>
          <w:szCs w:val="22"/>
          <w:lang w:eastAsia="es-ES"/>
        </w:rPr>
        <w:tab/>
      </w:r>
      <w:r>
        <w:rPr>
          <w:noProof/>
        </w:rPr>
        <w:t>Plan de Calidad</w:t>
      </w:r>
      <w:r>
        <w:rPr>
          <w:noProof/>
        </w:rPr>
        <w:tab/>
      </w:r>
      <w:r>
        <w:rPr>
          <w:noProof/>
        </w:rPr>
        <w:fldChar w:fldCharType="begin"/>
      </w:r>
      <w:r>
        <w:rPr>
          <w:noProof/>
        </w:rPr>
        <w:instrText xml:space="preserve"> PAGEREF _Toc274509591 \h </w:instrText>
      </w:r>
      <w:r>
        <w:rPr>
          <w:noProof/>
        </w:rPr>
      </w:r>
      <w:r>
        <w:rPr>
          <w:noProof/>
        </w:rPr>
        <w:fldChar w:fldCharType="separate"/>
      </w:r>
      <w:r>
        <w:rPr>
          <w:noProof/>
        </w:rPr>
        <w:t>4</w:t>
      </w:r>
      <w:r>
        <w:rPr>
          <w:noProof/>
        </w:rPr>
        <w:fldChar w:fldCharType="end"/>
      </w:r>
    </w:p>
    <w:p w:rsidR="001E1B18" w:rsidRDefault="001E1B18">
      <w:pPr>
        <w:pStyle w:val="TDC1"/>
        <w:tabs>
          <w:tab w:val="left" w:pos="400"/>
          <w:tab w:val="right" w:leader="dot" w:pos="8494"/>
        </w:tabs>
        <w:rPr>
          <w:rFonts w:asciiTheme="minorHAnsi" w:eastAsiaTheme="minorEastAsia" w:hAnsiTheme="minorHAnsi" w:cstheme="minorBidi"/>
          <w:b w:val="0"/>
          <w:bCs w:val="0"/>
          <w:caps w:val="0"/>
          <w:noProof/>
          <w:sz w:val="22"/>
          <w:szCs w:val="22"/>
          <w:lang w:eastAsia="es-ES"/>
        </w:rPr>
      </w:pPr>
      <w:r>
        <w:rPr>
          <w:noProof/>
        </w:rPr>
        <w:t>2.</w:t>
      </w:r>
      <w:r>
        <w:rPr>
          <w:rFonts w:asciiTheme="minorHAnsi" w:eastAsiaTheme="minorEastAsia" w:hAnsiTheme="minorHAnsi" w:cstheme="minorBidi"/>
          <w:b w:val="0"/>
          <w:bCs w:val="0"/>
          <w:caps w:val="0"/>
          <w:noProof/>
          <w:sz w:val="22"/>
          <w:szCs w:val="22"/>
          <w:lang w:eastAsia="es-ES"/>
        </w:rPr>
        <w:tab/>
      </w:r>
      <w:r>
        <w:rPr>
          <w:noProof/>
        </w:rPr>
        <w:t>Entregables de la Semana que no se entregan</w:t>
      </w:r>
      <w:r>
        <w:rPr>
          <w:noProof/>
        </w:rPr>
        <w:tab/>
      </w:r>
      <w:r>
        <w:rPr>
          <w:noProof/>
        </w:rPr>
        <w:fldChar w:fldCharType="begin"/>
      </w:r>
      <w:r>
        <w:rPr>
          <w:noProof/>
        </w:rPr>
        <w:instrText xml:space="preserve"> PAGEREF _Toc274509592 \h </w:instrText>
      </w:r>
      <w:r>
        <w:rPr>
          <w:noProof/>
        </w:rPr>
      </w:r>
      <w:r>
        <w:rPr>
          <w:noProof/>
        </w:rPr>
        <w:fldChar w:fldCharType="separate"/>
      </w:r>
      <w:r>
        <w:rPr>
          <w:noProof/>
        </w:rPr>
        <w:t>5</w:t>
      </w:r>
      <w:r>
        <w:rPr>
          <w:noProof/>
        </w:rPr>
        <w:fldChar w:fldCharType="end"/>
      </w:r>
    </w:p>
    <w:p w:rsidR="001E1B18" w:rsidRDefault="001E1B18">
      <w:pPr>
        <w:pStyle w:val="TDC2"/>
        <w:tabs>
          <w:tab w:val="left" w:pos="800"/>
          <w:tab w:val="right" w:leader="dot" w:pos="8494"/>
        </w:tabs>
        <w:rPr>
          <w:rFonts w:asciiTheme="minorHAnsi" w:eastAsiaTheme="minorEastAsia" w:hAnsiTheme="minorHAnsi" w:cstheme="minorBidi"/>
          <w:smallCaps w:val="0"/>
          <w:noProof/>
          <w:sz w:val="22"/>
          <w:szCs w:val="22"/>
          <w:lang w:eastAsia="es-ES"/>
        </w:rPr>
      </w:pPr>
      <w:r>
        <w:rPr>
          <w:noProof/>
        </w:rPr>
        <w:t>2.1.</w:t>
      </w:r>
      <w:r>
        <w:rPr>
          <w:rFonts w:asciiTheme="minorHAnsi" w:eastAsiaTheme="minorEastAsia" w:hAnsiTheme="minorHAnsi" w:cstheme="minorBidi"/>
          <w:smallCaps w:val="0"/>
          <w:noProof/>
          <w:sz w:val="22"/>
          <w:szCs w:val="22"/>
          <w:lang w:eastAsia="es-ES"/>
        </w:rPr>
        <w:tab/>
      </w:r>
      <w:r>
        <w:rPr>
          <w:noProof/>
        </w:rPr>
        <w:t>Líneas de Trabajo básicas</w:t>
      </w:r>
      <w:r>
        <w:rPr>
          <w:noProof/>
        </w:rPr>
        <w:tab/>
      </w:r>
      <w:r>
        <w:rPr>
          <w:noProof/>
        </w:rPr>
        <w:fldChar w:fldCharType="begin"/>
      </w:r>
      <w:r>
        <w:rPr>
          <w:noProof/>
        </w:rPr>
        <w:instrText xml:space="preserve"> PAGEREF _Toc274509594 \h </w:instrText>
      </w:r>
      <w:r>
        <w:rPr>
          <w:noProof/>
        </w:rPr>
      </w:r>
      <w:r>
        <w:rPr>
          <w:noProof/>
        </w:rPr>
        <w:fldChar w:fldCharType="separate"/>
      </w:r>
      <w:r>
        <w:rPr>
          <w:noProof/>
        </w:rPr>
        <w:t>5</w:t>
      </w:r>
      <w:r>
        <w:rPr>
          <w:noProof/>
        </w:rPr>
        <w:fldChar w:fldCharType="end"/>
      </w:r>
    </w:p>
    <w:p w:rsidR="001E1B18" w:rsidRDefault="001E1B18">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r>
        <w:rPr>
          <w:noProof/>
        </w:rPr>
        <w:t>2.1.1.</w:t>
      </w:r>
      <w:r>
        <w:rPr>
          <w:rFonts w:asciiTheme="minorHAnsi" w:eastAsiaTheme="minorEastAsia" w:hAnsiTheme="minorHAnsi" w:cstheme="minorBidi"/>
          <w:i w:val="0"/>
          <w:iCs w:val="0"/>
          <w:noProof/>
          <w:sz w:val="22"/>
          <w:szCs w:val="22"/>
          <w:lang w:eastAsia="es-ES"/>
        </w:rPr>
        <w:tab/>
      </w:r>
      <w:r>
        <w:rPr>
          <w:noProof/>
        </w:rPr>
        <w:t>Implantación</w:t>
      </w:r>
      <w:r>
        <w:rPr>
          <w:noProof/>
        </w:rPr>
        <w:tab/>
      </w:r>
      <w:r>
        <w:rPr>
          <w:noProof/>
        </w:rPr>
        <w:fldChar w:fldCharType="begin"/>
      </w:r>
      <w:r>
        <w:rPr>
          <w:noProof/>
        </w:rPr>
        <w:instrText xml:space="preserve"> PAGEREF _Toc274509595 \h </w:instrText>
      </w:r>
      <w:r>
        <w:rPr>
          <w:noProof/>
        </w:rPr>
      </w:r>
      <w:r>
        <w:rPr>
          <w:noProof/>
        </w:rPr>
        <w:fldChar w:fldCharType="separate"/>
      </w:r>
      <w:r>
        <w:rPr>
          <w:noProof/>
        </w:rPr>
        <w:t>5</w:t>
      </w:r>
      <w:r>
        <w:rPr>
          <w:noProof/>
        </w:rPr>
        <w:fldChar w:fldCharType="end"/>
      </w:r>
    </w:p>
    <w:p w:rsidR="001E1B18" w:rsidRDefault="001E1B18">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2.1.1.1.</w:t>
      </w:r>
      <w:r>
        <w:rPr>
          <w:rFonts w:asciiTheme="minorHAnsi" w:eastAsiaTheme="minorEastAsia" w:hAnsiTheme="minorHAnsi" w:cstheme="minorBidi"/>
          <w:noProof/>
          <w:sz w:val="22"/>
          <w:szCs w:val="22"/>
          <w:lang w:eastAsia="es-ES"/>
        </w:rPr>
        <w:tab/>
      </w:r>
      <w:r>
        <w:rPr>
          <w:noProof/>
        </w:rPr>
        <w:t>Plan de Implantación</w:t>
      </w:r>
      <w:r>
        <w:rPr>
          <w:noProof/>
        </w:rPr>
        <w:tab/>
      </w:r>
      <w:r>
        <w:rPr>
          <w:noProof/>
        </w:rPr>
        <w:fldChar w:fldCharType="begin"/>
      </w:r>
      <w:r>
        <w:rPr>
          <w:noProof/>
        </w:rPr>
        <w:instrText xml:space="preserve"> PAGEREF _Toc274509596 \h </w:instrText>
      </w:r>
      <w:r>
        <w:rPr>
          <w:noProof/>
        </w:rPr>
      </w:r>
      <w:r>
        <w:rPr>
          <w:noProof/>
        </w:rPr>
        <w:fldChar w:fldCharType="separate"/>
      </w:r>
      <w:r>
        <w:rPr>
          <w:noProof/>
        </w:rPr>
        <w:t>5</w:t>
      </w:r>
      <w:r>
        <w:rPr>
          <w:noProof/>
        </w:rPr>
        <w:fldChar w:fldCharType="end"/>
      </w:r>
    </w:p>
    <w:p w:rsidR="001E1B18" w:rsidRDefault="001E1B18">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2.1.1.2.</w:t>
      </w:r>
      <w:r>
        <w:rPr>
          <w:rFonts w:asciiTheme="minorHAnsi" w:eastAsiaTheme="minorEastAsia" w:hAnsiTheme="minorHAnsi" w:cstheme="minorBidi"/>
          <w:noProof/>
          <w:sz w:val="22"/>
          <w:szCs w:val="22"/>
          <w:lang w:eastAsia="es-ES"/>
        </w:rPr>
        <w:tab/>
      </w:r>
      <w:r>
        <w:rPr>
          <w:noProof/>
        </w:rPr>
        <w:t>Materiales para Soporte al Usuario</w:t>
      </w:r>
      <w:r>
        <w:rPr>
          <w:noProof/>
        </w:rPr>
        <w:tab/>
      </w:r>
      <w:r>
        <w:rPr>
          <w:noProof/>
        </w:rPr>
        <w:fldChar w:fldCharType="begin"/>
      </w:r>
      <w:r>
        <w:rPr>
          <w:noProof/>
        </w:rPr>
        <w:instrText xml:space="preserve"> PAGEREF _Toc274509597 \h </w:instrText>
      </w:r>
      <w:r>
        <w:rPr>
          <w:noProof/>
        </w:rPr>
      </w:r>
      <w:r>
        <w:rPr>
          <w:noProof/>
        </w:rPr>
        <w:fldChar w:fldCharType="separate"/>
      </w:r>
      <w:r>
        <w:rPr>
          <w:noProof/>
        </w:rPr>
        <w:t>5</w:t>
      </w:r>
      <w:r>
        <w:rPr>
          <w:noProof/>
        </w:rPr>
        <w:fldChar w:fldCharType="end"/>
      </w:r>
    </w:p>
    <w:p w:rsidR="001E1B18" w:rsidRDefault="001E1B18">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r>
        <w:rPr>
          <w:noProof/>
        </w:rPr>
        <w:t>2.1.2.</w:t>
      </w:r>
      <w:r>
        <w:rPr>
          <w:rFonts w:asciiTheme="minorHAnsi" w:eastAsiaTheme="minorEastAsia" w:hAnsiTheme="minorHAnsi" w:cstheme="minorBidi"/>
          <w:i w:val="0"/>
          <w:iCs w:val="0"/>
          <w:noProof/>
          <w:sz w:val="22"/>
          <w:szCs w:val="22"/>
          <w:lang w:eastAsia="es-ES"/>
        </w:rPr>
        <w:tab/>
      </w:r>
      <w:r>
        <w:rPr>
          <w:noProof/>
        </w:rPr>
        <w:t>Verificación</w:t>
      </w:r>
      <w:r>
        <w:rPr>
          <w:noProof/>
        </w:rPr>
        <w:tab/>
      </w:r>
      <w:r>
        <w:rPr>
          <w:noProof/>
        </w:rPr>
        <w:fldChar w:fldCharType="begin"/>
      </w:r>
      <w:r>
        <w:rPr>
          <w:noProof/>
        </w:rPr>
        <w:instrText xml:space="preserve"> PAGEREF _Toc274509598 \h </w:instrText>
      </w:r>
      <w:r>
        <w:rPr>
          <w:noProof/>
        </w:rPr>
      </w:r>
      <w:r>
        <w:rPr>
          <w:noProof/>
        </w:rPr>
        <w:fldChar w:fldCharType="separate"/>
      </w:r>
      <w:r>
        <w:rPr>
          <w:noProof/>
        </w:rPr>
        <w:t>5</w:t>
      </w:r>
      <w:r>
        <w:rPr>
          <w:noProof/>
        </w:rPr>
        <w:fldChar w:fldCharType="end"/>
      </w:r>
    </w:p>
    <w:p w:rsidR="001E1B18" w:rsidRDefault="001E1B18">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2.1.2.1.</w:t>
      </w:r>
      <w:r>
        <w:rPr>
          <w:rFonts w:asciiTheme="minorHAnsi" w:eastAsiaTheme="minorEastAsia" w:hAnsiTheme="minorHAnsi" w:cstheme="minorBidi"/>
          <w:noProof/>
          <w:sz w:val="22"/>
          <w:szCs w:val="22"/>
          <w:lang w:eastAsia="es-ES"/>
        </w:rPr>
        <w:tab/>
      </w:r>
      <w:r>
        <w:rPr>
          <w:noProof/>
        </w:rPr>
        <w:t>Informe de la Verificación Unitaria</w:t>
      </w:r>
      <w:r>
        <w:rPr>
          <w:noProof/>
        </w:rPr>
        <w:tab/>
      </w:r>
      <w:r>
        <w:rPr>
          <w:noProof/>
        </w:rPr>
        <w:fldChar w:fldCharType="begin"/>
      </w:r>
      <w:r>
        <w:rPr>
          <w:noProof/>
        </w:rPr>
        <w:instrText xml:space="preserve"> PAGEREF _Toc274509599 \h </w:instrText>
      </w:r>
      <w:r>
        <w:rPr>
          <w:noProof/>
        </w:rPr>
      </w:r>
      <w:r>
        <w:rPr>
          <w:noProof/>
        </w:rPr>
        <w:fldChar w:fldCharType="separate"/>
      </w:r>
      <w:r>
        <w:rPr>
          <w:noProof/>
        </w:rPr>
        <w:t>5</w:t>
      </w:r>
      <w:r>
        <w:rPr>
          <w:noProof/>
        </w:rPr>
        <w:fldChar w:fldCharType="end"/>
      </w:r>
    </w:p>
    <w:p w:rsidR="001E1B18" w:rsidRDefault="001E1B18">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2.1.2.2.</w:t>
      </w:r>
      <w:r>
        <w:rPr>
          <w:rFonts w:asciiTheme="minorHAnsi" w:eastAsiaTheme="minorEastAsia" w:hAnsiTheme="minorHAnsi" w:cstheme="minorBidi"/>
          <w:noProof/>
          <w:sz w:val="22"/>
          <w:szCs w:val="22"/>
          <w:lang w:eastAsia="es-ES"/>
        </w:rPr>
        <w:tab/>
      </w:r>
      <w:r>
        <w:rPr>
          <w:noProof/>
        </w:rPr>
        <w:t>Reporte de Pruebas</w:t>
      </w:r>
      <w:r>
        <w:rPr>
          <w:noProof/>
        </w:rPr>
        <w:tab/>
      </w:r>
      <w:r>
        <w:rPr>
          <w:noProof/>
        </w:rPr>
        <w:fldChar w:fldCharType="begin"/>
      </w:r>
      <w:r>
        <w:rPr>
          <w:noProof/>
        </w:rPr>
        <w:instrText xml:space="preserve"> PAGEREF _Toc274509600 \h </w:instrText>
      </w:r>
      <w:r>
        <w:rPr>
          <w:noProof/>
        </w:rPr>
      </w:r>
      <w:r>
        <w:rPr>
          <w:noProof/>
        </w:rPr>
        <w:fldChar w:fldCharType="separate"/>
      </w:r>
      <w:r>
        <w:rPr>
          <w:noProof/>
        </w:rPr>
        <w:t>5</w:t>
      </w:r>
      <w:r>
        <w:rPr>
          <w:noProof/>
        </w:rPr>
        <w:fldChar w:fldCharType="end"/>
      </w:r>
    </w:p>
    <w:p w:rsidR="001E1B18" w:rsidRDefault="001E1B18">
      <w:pPr>
        <w:pStyle w:val="TDC2"/>
        <w:tabs>
          <w:tab w:val="left" w:pos="800"/>
          <w:tab w:val="right" w:leader="dot" w:pos="8494"/>
        </w:tabs>
        <w:rPr>
          <w:rFonts w:asciiTheme="minorHAnsi" w:eastAsiaTheme="minorEastAsia" w:hAnsiTheme="minorHAnsi" w:cstheme="minorBidi"/>
          <w:smallCaps w:val="0"/>
          <w:noProof/>
          <w:sz w:val="22"/>
          <w:szCs w:val="22"/>
          <w:lang w:eastAsia="es-ES"/>
        </w:rPr>
      </w:pPr>
      <w:r>
        <w:rPr>
          <w:noProof/>
        </w:rPr>
        <w:t>2.2.</w:t>
      </w:r>
      <w:r>
        <w:rPr>
          <w:rFonts w:asciiTheme="minorHAnsi" w:eastAsiaTheme="minorEastAsia" w:hAnsiTheme="minorHAnsi" w:cstheme="minorBidi"/>
          <w:smallCaps w:val="0"/>
          <w:noProof/>
          <w:sz w:val="22"/>
          <w:szCs w:val="22"/>
          <w:lang w:eastAsia="es-ES"/>
        </w:rPr>
        <w:tab/>
      </w:r>
      <w:r>
        <w:rPr>
          <w:noProof/>
        </w:rPr>
        <w:t>Líneas de Trabajo Gestión</w:t>
      </w:r>
      <w:r>
        <w:rPr>
          <w:noProof/>
        </w:rPr>
        <w:tab/>
      </w:r>
      <w:r>
        <w:rPr>
          <w:noProof/>
        </w:rPr>
        <w:fldChar w:fldCharType="begin"/>
      </w:r>
      <w:r>
        <w:rPr>
          <w:noProof/>
        </w:rPr>
        <w:instrText xml:space="preserve"> PAGEREF _Toc274509601 \h </w:instrText>
      </w:r>
      <w:r>
        <w:rPr>
          <w:noProof/>
        </w:rPr>
      </w:r>
      <w:r>
        <w:rPr>
          <w:noProof/>
        </w:rPr>
        <w:fldChar w:fldCharType="separate"/>
      </w:r>
      <w:r>
        <w:rPr>
          <w:noProof/>
        </w:rPr>
        <w:t>5</w:t>
      </w:r>
      <w:r>
        <w:rPr>
          <w:noProof/>
        </w:rPr>
        <w:fldChar w:fldCharType="end"/>
      </w:r>
    </w:p>
    <w:p w:rsidR="001E1B18" w:rsidRDefault="001E1B18">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r>
        <w:rPr>
          <w:noProof/>
        </w:rPr>
        <w:t>2.2.1.</w:t>
      </w:r>
      <w:r>
        <w:rPr>
          <w:rFonts w:asciiTheme="minorHAnsi" w:eastAsiaTheme="minorEastAsia" w:hAnsiTheme="minorHAnsi" w:cstheme="minorBidi"/>
          <w:i w:val="0"/>
          <w:iCs w:val="0"/>
          <w:noProof/>
          <w:sz w:val="22"/>
          <w:szCs w:val="22"/>
          <w:lang w:eastAsia="es-ES"/>
        </w:rPr>
        <w:tab/>
      </w:r>
      <w:r>
        <w:rPr>
          <w:noProof/>
        </w:rPr>
        <w:t>Gestión de Configuración</w:t>
      </w:r>
      <w:r>
        <w:rPr>
          <w:noProof/>
        </w:rPr>
        <w:tab/>
      </w:r>
      <w:r>
        <w:rPr>
          <w:noProof/>
        </w:rPr>
        <w:fldChar w:fldCharType="begin"/>
      </w:r>
      <w:r>
        <w:rPr>
          <w:noProof/>
        </w:rPr>
        <w:instrText xml:space="preserve"> PAGEREF _Toc274509602 \h </w:instrText>
      </w:r>
      <w:r>
        <w:rPr>
          <w:noProof/>
        </w:rPr>
      </w:r>
      <w:r>
        <w:rPr>
          <w:noProof/>
        </w:rPr>
        <w:fldChar w:fldCharType="separate"/>
      </w:r>
      <w:r>
        <w:rPr>
          <w:noProof/>
        </w:rPr>
        <w:t>5</w:t>
      </w:r>
      <w:r>
        <w:rPr>
          <w:noProof/>
        </w:rPr>
        <w:fldChar w:fldCharType="end"/>
      </w:r>
    </w:p>
    <w:p w:rsidR="001E1B18" w:rsidRDefault="001E1B18">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2.2.1.1.</w:t>
      </w:r>
      <w:r>
        <w:rPr>
          <w:rFonts w:asciiTheme="minorHAnsi" w:eastAsiaTheme="minorEastAsia" w:hAnsiTheme="minorHAnsi" w:cstheme="minorBidi"/>
          <w:noProof/>
          <w:sz w:val="22"/>
          <w:szCs w:val="22"/>
          <w:lang w:eastAsia="es-ES"/>
        </w:rPr>
        <w:tab/>
      </w:r>
      <w:r>
        <w:rPr>
          <w:noProof/>
        </w:rPr>
        <w:t>Informe de la Línea Base del Proyecto</w:t>
      </w:r>
      <w:r>
        <w:rPr>
          <w:noProof/>
        </w:rPr>
        <w:tab/>
      </w:r>
      <w:r>
        <w:rPr>
          <w:noProof/>
        </w:rPr>
        <w:fldChar w:fldCharType="begin"/>
      </w:r>
      <w:r>
        <w:rPr>
          <w:noProof/>
        </w:rPr>
        <w:instrText xml:space="preserve"> PAGEREF _Toc274509603 \h </w:instrText>
      </w:r>
      <w:r>
        <w:rPr>
          <w:noProof/>
        </w:rPr>
      </w:r>
      <w:r>
        <w:rPr>
          <w:noProof/>
        </w:rPr>
        <w:fldChar w:fldCharType="separate"/>
      </w:r>
      <w:r>
        <w:rPr>
          <w:noProof/>
        </w:rPr>
        <w:t>5</w:t>
      </w:r>
      <w:r>
        <w:rPr>
          <w:noProof/>
        </w:rPr>
        <w:fldChar w:fldCharType="end"/>
      </w:r>
    </w:p>
    <w:p w:rsidR="001E1B18" w:rsidRDefault="001E1B18">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2.2.1.2.</w:t>
      </w:r>
      <w:r>
        <w:rPr>
          <w:rFonts w:asciiTheme="minorHAnsi" w:eastAsiaTheme="minorEastAsia" w:hAnsiTheme="minorHAnsi" w:cstheme="minorBidi"/>
          <w:noProof/>
          <w:sz w:val="22"/>
          <w:szCs w:val="22"/>
          <w:lang w:eastAsia="es-ES"/>
        </w:rPr>
        <w:tab/>
      </w:r>
      <w:r>
        <w:rPr>
          <w:noProof/>
        </w:rPr>
        <w:t>Descripción de la Versión</w:t>
      </w:r>
      <w:r>
        <w:rPr>
          <w:noProof/>
        </w:rPr>
        <w:tab/>
      </w:r>
      <w:r>
        <w:rPr>
          <w:noProof/>
        </w:rPr>
        <w:fldChar w:fldCharType="begin"/>
      </w:r>
      <w:r>
        <w:rPr>
          <w:noProof/>
        </w:rPr>
        <w:instrText xml:space="preserve"> PAGEREF _Toc274509604 \h </w:instrText>
      </w:r>
      <w:r>
        <w:rPr>
          <w:noProof/>
        </w:rPr>
      </w:r>
      <w:r>
        <w:rPr>
          <w:noProof/>
        </w:rPr>
        <w:fldChar w:fldCharType="separate"/>
      </w:r>
      <w:r>
        <w:rPr>
          <w:noProof/>
        </w:rPr>
        <w:t>5</w:t>
      </w:r>
      <w:r>
        <w:rPr>
          <w:noProof/>
        </w:rPr>
        <w:fldChar w:fldCharType="end"/>
      </w:r>
    </w:p>
    <w:p w:rsidR="001E1B18" w:rsidRDefault="001E1B18">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r>
        <w:rPr>
          <w:noProof/>
        </w:rPr>
        <w:t>2.2.2.</w:t>
      </w:r>
      <w:r>
        <w:rPr>
          <w:rFonts w:asciiTheme="minorHAnsi" w:eastAsiaTheme="minorEastAsia" w:hAnsiTheme="minorHAnsi" w:cstheme="minorBidi"/>
          <w:i w:val="0"/>
          <w:iCs w:val="0"/>
          <w:noProof/>
          <w:sz w:val="22"/>
          <w:szCs w:val="22"/>
          <w:lang w:eastAsia="es-ES"/>
        </w:rPr>
        <w:tab/>
      </w:r>
      <w:r>
        <w:rPr>
          <w:noProof/>
        </w:rPr>
        <w:t>Gestión de Calidad</w:t>
      </w:r>
      <w:r>
        <w:rPr>
          <w:noProof/>
        </w:rPr>
        <w:tab/>
      </w:r>
      <w:r>
        <w:rPr>
          <w:noProof/>
        </w:rPr>
        <w:fldChar w:fldCharType="begin"/>
      </w:r>
      <w:r>
        <w:rPr>
          <w:noProof/>
        </w:rPr>
        <w:instrText xml:space="preserve"> PAGEREF _Toc274509605 \h </w:instrText>
      </w:r>
      <w:r>
        <w:rPr>
          <w:noProof/>
        </w:rPr>
      </w:r>
      <w:r>
        <w:rPr>
          <w:noProof/>
        </w:rPr>
        <w:fldChar w:fldCharType="separate"/>
      </w:r>
      <w:r>
        <w:rPr>
          <w:noProof/>
        </w:rPr>
        <w:t>5</w:t>
      </w:r>
      <w:r>
        <w:rPr>
          <w:noProof/>
        </w:rPr>
        <w:fldChar w:fldCharType="end"/>
      </w:r>
    </w:p>
    <w:p w:rsidR="001E1B18" w:rsidRDefault="001E1B18">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2.2.2.1.</w:t>
      </w:r>
      <w:r>
        <w:rPr>
          <w:rFonts w:asciiTheme="minorHAnsi" w:eastAsiaTheme="minorEastAsia" w:hAnsiTheme="minorHAnsi" w:cstheme="minorBidi"/>
          <w:noProof/>
          <w:sz w:val="22"/>
          <w:szCs w:val="22"/>
          <w:lang w:eastAsia="es-ES"/>
        </w:rPr>
        <w:tab/>
      </w:r>
      <w:r>
        <w:rPr>
          <w:noProof/>
        </w:rPr>
        <w:t>Informe de Revisión de SQA</w:t>
      </w:r>
      <w:r>
        <w:rPr>
          <w:noProof/>
        </w:rPr>
        <w:tab/>
      </w:r>
      <w:r>
        <w:rPr>
          <w:noProof/>
        </w:rPr>
        <w:fldChar w:fldCharType="begin"/>
      </w:r>
      <w:r>
        <w:rPr>
          <w:noProof/>
        </w:rPr>
        <w:instrText xml:space="preserve"> PAGEREF _Toc274509606 \h </w:instrText>
      </w:r>
      <w:r>
        <w:rPr>
          <w:noProof/>
        </w:rPr>
      </w:r>
      <w:r>
        <w:rPr>
          <w:noProof/>
        </w:rPr>
        <w:fldChar w:fldCharType="separate"/>
      </w:r>
      <w:r>
        <w:rPr>
          <w:noProof/>
        </w:rPr>
        <w:t>5</w:t>
      </w:r>
      <w:r>
        <w:rPr>
          <w:noProof/>
        </w:rPr>
        <w:fldChar w:fldCharType="end"/>
      </w:r>
    </w:p>
    <w:p w:rsidR="001E1B18" w:rsidRDefault="001E1B18">
      <w:pPr>
        <w:pStyle w:val="TDC1"/>
        <w:tabs>
          <w:tab w:val="left" w:pos="400"/>
          <w:tab w:val="right" w:leader="dot" w:pos="8494"/>
        </w:tabs>
        <w:rPr>
          <w:rFonts w:asciiTheme="minorHAnsi" w:eastAsiaTheme="minorEastAsia" w:hAnsiTheme="minorHAnsi" w:cstheme="minorBidi"/>
          <w:b w:val="0"/>
          <w:bCs w:val="0"/>
          <w:caps w:val="0"/>
          <w:noProof/>
          <w:sz w:val="22"/>
          <w:szCs w:val="22"/>
          <w:lang w:eastAsia="es-ES"/>
        </w:rPr>
      </w:pPr>
      <w:r>
        <w:rPr>
          <w:noProof/>
        </w:rPr>
        <w:t>3.</w:t>
      </w:r>
      <w:r>
        <w:rPr>
          <w:rFonts w:asciiTheme="minorHAnsi" w:eastAsiaTheme="minorEastAsia" w:hAnsiTheme="minorHAnsi" w:cstheme="minorBidi"/>
          <w:b w:val="0"/>
          <w:bCs w:val="0"/>
          <w:caps w:val="0"/>
          <w:noProof/>
          <w:sz w:val="22"/>
          <w:szCs w:val="22"/>
          <w:lang w:eastAsia="es-ES"/>
        </w:rPr>
        <w:tab/>
      </w:r>
      <w:r>
        <w:rPr>
          <w:noProof/>
        </w:rPr>
        <w:t>Entregables pendientes de semanas anteriores</w:t>
      </w:r>
      <w:r>
        <w:rPr>
          <w:noProof/>
        </w:rPr>
        <w:tab/>
      </w:r>
      <w:r>
        <w:rPr>
          <w:noProof/>
        </w:rPr>
        <w:fldChar w:fldCharType="begin"/>
      </w:r>
      <w:r>
        <w:rPr>
          <w:noProof/>
        </w:rPr>
        <w:instrText xml:space="preserve"> PAGEREF _Toc274509607 \h </w:instrText>
      </w:r>
      <w:r>
        <w:rPr>
          <w:noProof/>
        </w:rPr>
      </w:r>
      <w:r>
        <w:rPr>
          <w:noProof/>
        </w:rPr>
        <w:fldChar w:fldCharType="separate"/>
      </w:r>
      <w:r>
        <w:rPr>
          <w:noProof/>
        </w:rPr>
        <w:t>6</w:t>
      </w:r>
      <w:r>
        <w:rPr>
          <w:noProof/>
        </w:rPr>
        <w:fldChar w:fldCharType="end"/>
      </w:r>
    </w:p>
    <w:p w:rsidR="001E1B18" w:rsidRDefault="001E1B18">
      <w:pPr>
        <w:pStyle w:val="TDC2"/>
        <w:tabs>
          <w:tab w:val="left" w:pos="800"/>
          <w:tab w:val="right" w:leader="dot" w:pos="8494"/>
        </w:tabs>
        <w:rPr>
          <w:rFonts w:asciiTheme="minorHAnsi" w:eastAsiaTheme="minorEastAsia" w:hAnsiTheme="minorHAnsi" w:cstheme="minorBidi"/>
          <w:smallCaps w:val="0"/>
          <w:noProof/>
          <w:sz w:val="22"/>
          <w:szCs w:val="22"/>
          <w:lang w:eastAsia="es-ES"/>
        </w:rPr>
      </w:pPr>
      <w:r>
        <w:rPr>
          <w:noProof/>
        </w:rPr>
        <w:t>3.1.</w:t>
      </w:r>
      <w:r>
        <w:rPr>
          <w:rFonts w:asciiTheme="minorHAnsi" w:eastAsiaTheme="minorEastAsia" w:hAnsiTheme="minorHAnsi" w:cstheme="minorBidi"/>
          <w:smallCaps w:val="0"/>
          <w:noProof/>
          <w:sz w:val="22"/>
          <w:szCs w:val="22"/>
          <w:lang w:eastAsia="es-ES"/>
        </w:rPr>
        <w:tab/>
      </w:r>
      <w:r>
        <w:rPr>
          <w:noProof/>
        </w:rPr>
        <w:t>Líneas de Trabajo básicas</w:t>
      </w:r>
      <w:r>
        <w:rPr>
          <w:noProof/>
        </w:rPr>
        <w:tab/>
      </w:r>
      <w:r>
        <w:rPr>
          <w:noProof/>
        </w:rPr>
        <w:fldChar w:fldCharType="begin"/>
      </w:r>
      <w:r>
        <w:rPr>
          <w:noProof/>
        </w:rPr>
        <w:instrText xml:space="preserve"> PAGEREF _Toc274509609 \h </w:instrText>
      </w:r>
      <w:r>
        <w:rPr>
          <w:noProof/>
        </w:rPr>
      </w:r>
      <w:r>
        <w:rPr>
          <w:noProof/>
        </w:rPr>
        <w:fldChar w:fldCharType="separate"/>
      </w:r>
      <w:r>
        <w:rPr>
          <w:noProof/>
        </w:rPr>
        <w:t>6</w:t>
      </w:r>
      <w:r>
        <w:rPr>
          <w:noProof/>
        </w:rPr>
        <w:fldChar w:fldCharType="end"/>
      </w:r>
    </w:p>
    <w:p w:rsidR="001E1B18" w:rsidRDefault="001E1B18">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r>
        <w:rPr>
          <w:noProof/>
        </w:rPr>
        <w:t>3.1.1.</w:t>
      </w:r>
      <w:r>
        <w:rPr>
          <w:rFonts w:asciiTheme="minorHAnsi" w:eastAsiaTheme="minorEastAsia" w:hAnsiTheme="minorHAnsi" w:cstheme="minorBidi"/>
          <w:i w:val="0"/>
          <w:iCs w:val="0"/>
          <w:noProof/>
          <w:sz w:val="22"/>
          <w:szCs w:val="22"/>
          <w:lang w:eastAsia="es-ES"/>
        </w:rPr>
        <w:tab/>
      </w:r>
      <w:r>
        <w:rPr>
          <w:noProof/>
        </w:rPr>
        <w:t>Formación y Entrenamiento</w:t>
      </w:r>
      <w:r>
        <w:rPr>
          <w:noProof/>
        </w:rPr>
        <w:tab/>
      </w:r>
      <w:r>
        <w:rPr>
          <w:noProof/>
        </w:rPr>
        <w:fldChar w:fldCharType="begin"/>
      </w:r>
      <w:r>
        <w:rPr>
          <w:noProof/>
        </w:rPr>
        <w:instrText xml:space="preserve"> PAGEREF _Toc274509610 \h </w:instrText>
      </w:r>
      <w:r>
        <w:rPr>
          <w:noProof/>
        </w:rPr>
      </w:r>
      <w:r>
        <w:rPr>
          <w:noProof/>
        </w:rPr>
        <w:fldChar w:fldCharType="separate"/>
      </w:r>
      <w:r>
        <w:rPr>
          <w:noProof/>
        </w:rPr>
        <w:t>6</w:t>
      </w:r>
      <w:r>
        <w:rPr>
          <w:noProof/>
        </w:rPr>
        <w:fldChar w:fldCharType="end"/>
      </w:r>
    </w:p>
    <w:p w:rsidR="001E1B18" w:rsidRDefault="001E1B18">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3.1.1.1.</w:t>
      </w:r>
      <w:r>
        <w:rPr>
          <w:rFonts w:asciiTheme="minorHAnsi" w:eastAsiaTheme="minorEastAsia" w:hAnsiTheme="minorHAnsi" w:cstheme="minorBidi"/>
          <w:noProof/>
          <w:sz w:val="22"/>
          <w:szCs w:val="22"/>
          <w:lang w:eastAsia="es-ES"/>
        </w:rPr>
        <w:tab/>
      </w:r>
      <w:r>
        <w:rPr>
          <w:noProof/>
        </w:rPr>
        <w:t>Materiales para soporte al usuario.</w:t>
      </w:r>
      <w:r>
        <w:rPr>
          <w:noProof/>
        </w:rPr>
        <w:tab/>
      </w:r>
      <w:r>
        <w:rPr>
          <w:noProof/>
        </w:rPr>
        <w:fldChar w:fldCharType="begin"/>
      </w:r>
      <w:r>
        <w:rPr>
          <w:noProof/>
        </w:rPr>
        <w:instrText xml:space="preserve"> PAGEREF _Toc274509611 \h </w:instrText>
      </w:r>
      <w:r>
        <w:rPr>
          <w:noProof/>
        </w:rPr>
      </w:r>
      <w:r>
        <w:rPr>
          <w:noProof/>
        </w:rPr>
        <w:fldChar w:fldCharType="separate"/>
      </w:r>
      <w:r>
        <w:rPr>
          <w:noProof/>
        </w:rPr>
        <w:t>6</w:t>
      </w:r>
      <w:r>
        <w:rPr>
          <w:noProof/>
        </w:rPr>
        <w:fldChar w:fldCharType="end"/>
      </w:r>
    </w:p>
    <w:p w:rsidR="001E1B18" w:rsidRDefault="001E1B18">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r>
        <w:rPr>
          <w:noProof/>
        </w:rPr>
        <w:t>3.1.2.</w:t>
      </w:r>
      <w:r>
        <w:rPr>
          <w:rFonts w:asciiTheme="minorHAnsi" w:eastAsiaTheme="minorEastAsia" w:hAnsiTheme="minorHAnsi" w:cstheme="minorBidi"/>
          <w:i w:val="0"/>
          <w:iCs w:val="0"/>
          <w:noProof/>
          <w:sz w:val="22"/>
          <w:szCs w:val="22"/>
          <w:lang w:eastAsia="es-ES"/>
        </w:rPr>
        <w:tab/>
      </w:r>
      <w:r>
        <w:rPr>
          <w:noProof/>
        </w:rPr>
        <w:t>Diseño</w:t>
      </w:r>
      <w:r>
        <w:rPr>
          <w:noProof/>
        </w:rPr>
        <w:tab/>
      </w:r>
      <w:r>
        <w:rPr>
          <w:noProof/>
        </w:rPr>
        <w:fldChar w:fldCharType="begin"/>
      </w:r>
      <w:r>
        <w:rPr>
          <w:noProof/>
        </w:rPr>
        <w:instrText xml:space="preserve"> PAGEREF _Toc274509612 \h </w:instrText>
      </w:r>
      <w:r>
        <w:rPr>
          <w:noProof/>
        </w:rPr>
      </w:r>
      <w:r>
        <w:rPr>
          <w:noProof/>
        </w:rPr>
        <w:fldChar w:fldCharType="separate"/>
      </w:r>
      <w:r>
        <w:rPr>
          <w:noProof/>
        </w:rPr>
        <w:t>6</w:t>
      </w:r>
      <w:r>
        <w:rPr>
          <w:noProof/>
        </w:rPr>
        <w:fldChar w:fldCharType="end"/>
      </w:r>
    </w:p>
    <w:p w:rsidR="001E1B18" w:rsidRDefault="001E1B18">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3.1.2.1.</w:t>
      </w:r>
      <w:r>
        <w:rPr>
          <w:rFonts w:asciiTheme="minorHAnsi" w:eastAsiaTheme="minorEastAsia" w:hAnsiTheme="minorHAnsi" w:cstheme="minorBidi"/>
          <w:noProof/>
          <w:sz w:val="22"/>
          <w:szCs w:val="22"/>
          <w:lang w:eastAsia="es-ES"/>
        </w:rPr>
        <w:tab/>
      </w:r>
      <w:r>
        <w:rPr>
          <w:noProof/>
        </w:rPr>
        <w:t>Modelo de Diseño</w:t>
      </w:r>
      <w:r>
        <w:rPr>
          <w:noProof/>
        </w:rPr>
        <w:tab/>
      </w:r>
      <w:r>
        <w:rPr>
          <w:noProof/>
        </w:rPr>
        <w:fldChar w:fldCharType="begin"/>
      </w:r>
      <w:r>
        <w:rPr>
          <w:noProof/>
        </w:rPr>
        <w:instrText xml:space="preserve"> PAGEREF _Toc274509613 \h </w:instrText>
      </w:r>
      <w:r>
        <w:rPr>
          <w:noProof/>
        </w:rPr>
      </w:r>
      <w:r>
        <w:rPr>
          <w:noProof/>
        </w:rPr>
        <w:fldChar w:fldCharType="separate"/>
      </w:r>
      <w:r>
        <w:rPr>
          <w:noProof/>
        </w:rPr>
        <w:t>6</w:t>
      </w:r>
      <w:r>
        <w:rPr>
          <w:noProof/>
        </w:rPr>
        <w:fldChar w:fldCharType="end"/>
      </w:r>
    </w:p>
    <w:p w:rsidR="001E1B18" w:rsidRDefault="001E1B18">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r>
        <w:rPr>
          <w:noProof/>
        </w:rPr>
        <w:t>3.1.3.</w:t>
      </w:r>
      <w:r>
        <w:rPr>
          <w:rFonts w:asciiTheme="minorHAnsi" w:eastAsiaTheme="minorEastAsia" w:hAnsiTheme="minorHAnsi" w:cstheme="minorBidi"/>
          <w:i w:val="0"/>
          <w:iCs w:val="0"/>
          <w:noProof/>
          <w:sz w:val="22"/>
          <w:szCs w:val="22"/>
          <w:lang w:eastAsia="es-ES"/>
        </w:rPr>
        <w:tab/>
      </w:r>
      <w:r>
        <w:rPr>
          <w:noProof/>
        </w:rPr>
        <w:t>Implementación</w:t>
      </w:r>
      <w:r>
        <w:rPr>
          <w:noProof/>
        </w:rPr>
        <w:tab/>
      </w:r>
      <w:r>
        <w:rPr>
          <w:noProof/>
        </w:rPr>
        <w:fldChar w:fldCharType="begin"/>
      </w:r>
      <w:r>
        <w:rPr>
          <w:noProof/>
        </w:rPr>
        <w:instrText xml:space="preserve"> PAGEREF _Toc274509614 \h </w:instrText>
      </w:r>
      <w:r>
        <w:rPr>
          <w:noProof/>
        </w:rPr>
      </w:r>
      <w:r>
        <w:rPr>
          <w:noProof/>
        </w:rPr>
        <w:fldChar w:fldCharType="separate"/>
      </w:r>
      <w:r>
        <w:rPr>
          <w:noProof/>
        </w:rPr>
        <w:t>6</w:t>
      </w:r>
      <w:r>
        <w:rPr>
          <w:noProof/>
        </w:rPr>
        <w:fldChar w:fldCharType="end"/>
      </w:r>
    </w:p>
    <w:p w:rsidR="001E1B18" w:rsidRDefault="001E1B18">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3.1.3.1.</w:t>
      </w:r>
      <w:r>
        <w:rPr>
          <w:rFonts w:asciiTheme="minorHAnsi" w:eastAsiaTheme="minorEastAsia" w:hAnsiTheme="minorHAnsi" w:cstheme="minorBidi"/>
          <w:noProof/>
          <w:sz w:val="22"/>
          <w:szCs w:val="22"/>
          <w:lang w:eastAsia="es-ES"/>
        </w:rPr>
        <w:tab/>
      </w:r>
      <w:r>
        <w:rPr>
          <w:noProof/>
        </w:rPr>
        <w:t>Informe de Integración</w:t>
      </w:r>
      <w:r>
        <w:rPr>
          <w:noProof/>
        </w:rPr>
        <w:tab/>
      </w:r>
      <w:r>
        <w:rPr>
          <w:noProof/>
        </w:rPr>
        <w:fldChar w:fldCharType="begin"/>
      </w:r>
      <w:r>
        <w:rPr>
          <w:noProof/>
        </w:rPr>
        <w:instrText xml:space="preserve"> PAGEREF _Toc274509615 \h </w:instrText>
      </w:r>
      <w:r>
        <w:rPr>
          <w:noProof/>
        </w:rPr>
      </w:r>
      <w:r>
        <w:rPr>
          <w:noProof/>
        </w:rPr>
        <w:fldChar w:fldCharType="separate"/>
      </w:r>
      <w:r>
        <w:rPr>
          <w:noProof/>
        </w:rPr>
        <w:t>6</w:t>
      </w:r>
      <w:r>
        <w:rPr>
          <w:noProof/>
        </w:rPr>
        <w:fldChar w:fldCharType="end"/>
      </w:r>
    </w:p>
    <w:p w:rsidR="001E1B18" w:rsidRDefault="001E1B18">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r>
        <w:rPr>
          <w:noProof/>
        </w:rPr>
        <w:t>3.1.4.</w:t>
      </w:r>
      <w:r>
        <w:rPr>
          <w:rFonts w:asciiTheme="minorHAnsi" w:eastAsiaTheme="minorEastAsia" w:hAnsiTheme="minorHAnsi" w:cstheme="minorBidi"/>
          <w:i w:val="0"/>
          <w:iCs w:val="0"/>
          <w:noProof/>
          <w:sz w:val="22"/>
          <w:szCs w:val="22"/>
          <w:lang w:eastAsia="es-ES"/>
        </w:rPr>
        <w:tab/>
      </w:r>
      <w:r>
        <w:rPr>
          <w:noProof/>
        </w:rPr>
        <w:t>Verificación</w:t>
      </w:r>
      <w:r>
        <w:rPr>
          <w:noProof/>
        </w:rPr>
        <w:tab/>
      </w:r>
      <w:r>
        <w:rPr>
          <w:noProof/>
        </w:rPr>
        <w:fldChar w:fldCharType="begin"/>
      </w:r>
      <w:r>
        <w:rPr>
          <w:noProof/>
        </w:rPr>
        <w:instrText xml:space="preserve"> PAGEREF _Toc274509616 \h </w:instrText>
      </w:r>
      <w:r>
        <w:rPr>
          <w:noProof/>
        </w:rPr>
      </w:r>
      <w:r>
        <w:rPr>
          <w:noProof/>
        </w:rPr>
        <w:fldChar w:fldCharType="separate"/>
      </w:r>
      <w:r>
        <w:rPr>
          <w:noProof/>
        </w:rPr>
        <w:t>6</w:t>
      </w:r>
      <w:r>
        <w:rPr>
          <w:noProof/>
        </w:rPr>
        <w:fldChar w:fldCharType="end"/>
      </w:r>
    </w:p>
    <w:p w:rsidR="001E1B18" w:rsidRDefault="001E1B18">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3.1.4.1.</w:t>
      </w:r>
      <w:r>
        <w:rPr>
          <w:rFonts w:asciiTheme="minorHAnsi" w:eastAsiaTheme="minorEastAsia" w:hAnsiTheme="minorHAnsi" w:cstheme="minorBidi"/>
          <w:noProof/>
          <w:sz w:val="22"/>
          <w:szCs w:val="22"/>
          <w:lang w:eastAsia="es-ES"/>
        </w:rPr>
        <w:tab/>
      </w:r>
      <w:r>
        <w:rPr>
          <w:noProof/>
        </w:rPr>
        <w:t>Informe de la Verificación Unitaria</w:t>
      </w:r>
      <w:r>
        <w:rPr>
          <w:noProof/>
        </w:rPr>
        <w:tab/>
      </w:r>
      <w:r>
        <w:rPr>
          <w:noProof/>
        </w:rPr>
        <w:fldChar w:fldCharType="begin"/>
      </w:r>
      <w:r>
        <w:rPr>
          <w:noProof/>
        </w:rPr>
        <w:instrText xml:space="preserve"> PAGEREF _Toc274509617 \h </w:instrText>
      </w:r>
      <w:r>
        <w:rPr>
          <w:noProof/>
        </w:rPr>
      </w:r>
      <w:r>
        <w:rPr>
          <w:noProof/>
        </w:rPr>
        <w:fldChar w:fldCharType="separate"/>
      </w:r>
      <w:r>
        <w:rPr>
          <w:noProof/>
        </w:rPr>
        <w:t>6</w:t>
      </w:r>
      <w:r>
        <w:rPr>
          <w:noProof/>
        </w:rPr>
        <w:fldChar w:fldCharType="end"/>
      </w:r>
    </w:p>
    <w:p w:rsidR="001E1B18" w:rsidRDefault="001E1B18">
      <w:pPr>
        <w:pStyle w:val="TDC1"/>
        <w:tabs>
          <w:tab w:val="left" w:pos="400"/>
          <w:tab w:val="right" w:leader="dot" w:pos="8494"/>
        </w:tabs>
        <w:rPr>
          <w:rFonts w:asciiTheme="minorHAnsi" w:eastAsiaTheme="minorEastAsia" w:hAnsiTheme="minorHAnsi" w:cstheme="minorBidi"/>
          <w:b w:val="0"/>
          <w:bCs w:val="0"/>
          <w:caps w:val="0"/>
          <w:noProof/>
          <w:sz w:val="22"/>
          <w:szCs w:val="22"/>
          <w:lang w:eastAsia="es-ES"/>
        </w:rPr>
      </w:pPr>
      <w:r>
        <w:rPr>
          <w:noProof/>
        </w:rPr>
        <w:t>4.</w:t>
      </w:r>
      <w:r>
        <w:rPr>
          <w:rFonts w:asciiTheme="minorHAnsi" w:eastAsiaTheme="minorEastAsia" w:hAnsiTheme="minorHAnsi" w:cstheme="minorBidi"/>
          <w:b w:val="0"/>
          <w:bCs w:val="0"/>
          <w:caps w:val="0"/>
          <w:noProof/>
          <w:sz w:val="22"/>
          <w:szCs w:val="22"/>
          <w:lang w:eastAsia="es-ES"/>
        </w:rPr>
        <w:tab/>
      </w:r>
      <w:r>
        <w:rPr>
          <w:noProof/>
        </w:rPr>
        <w:t>Informe SQA sobre la calidad de los Entregables</w:t>
      </w:r>
      <w:r>
        <w:rPr>
          <w:noProof/>
        </w:rPr>
        <w:tab/>
      </w:r>
      <w:r>
        <w:rPr>
          <w:noProof/>
        </w:rPr>
        <w:fldChar w:fldCharType="begin"/>
      </w:r>
      <w:r>
        <w:rPr>
          <w:noProof/>
        </w:rPr>
        <w:instrText xml:space="preserve"> PAGEREF _Toc274509621 \h </w:instrText>
      </w:r>
      <w:r>
        <w:rPr>
          <w:noProof/>
        </w:rPr>
      </w:r>
      <w:r>
        <w:rPr>
          <w:noProof/>
        </w:rPr>
        <w:fldChar w:fldCharType="separate"/>
      </w:r>
      <w:r>
        <w:rPr>
          <w:noProof/>
        </w:rPr>
        <w:t>6</w:t>
      </w:r>
      <w:r>
        <w:rPr>
          <w:noProof/>
        </w:rPr>
        <w:fldChar w:fldCharType="end"/>
      </w:r>
    </w:p>
    <w:p w:rsidR="002536A8" w:rsidRPr="002A2E22" w:rsidRDefault="0070203A">
      <w:pPr>
        <w:pStyle w:val="TDC1"/>
        <w:tabs>
          <w:tab w:val="right" w:leader="dot" w:pos="8504"/>
        </w:tabs>
        <w:rPr>
          <w:sz w:val="16"/>
        </w:rPr>
        <w:sectPr w:rsidR="002536A8" w:rsidRPr="002A2E22">
          <w:type w:val="continuous"/>
          <w:pgSz w:w="11906" w:h="16838"/>
          <w:pgMar w:top="1417" w:right="1701" w:bottom="1417" w:left="1701" w:header="720" w:footer="708" w:gutter="0"/>
          <w:cols w:space="720"/>
          <w:docGrid w:linePitch="360"/>
        </w:sectPr>
      </w:pPr>
      <w:r w:rsidRPr="002A2E22">
        <w:fldChar w:fldCharType="end"/>
      </w:r>
    </w:p>
    <w:p w:rsidR="000064D8" w:rsidRPr="002A2E22" w:rsidRDefault="000064D8">
      <w:pPr>
        <w:suppressAutoHyphens w:val="0"/>
      </w:pPr>
      <w:r w:rsidRPr="002A2E22">
        <w:lastRenderedPageBreak/>
        <w:br w:type="page"/>
      </w:r>
    </w:p>
    <w:p w:rsidR="005B7932" w:rsidRPr="00CF0475" w:rsidRDefault="005B7932" w:rsidP="00CF0475">
      <w:pPr>
        <w:pStyle w:val="Ttulo1"/>
      </w:pPr>
      <w:bookmarkStart w:id="0" w:name="_Toc274509568"/>
      <w:r w:rsidRPr="00CF0475">
        <w:lastRenderedPageBreak/>
        <w:t>Descripción de la entrega realizada</w:t>
      </w:r>
      <w:bookmarkEnd w:id="0"/>
    </w:p>
    <w:p w:rsidR="005B7932" w:rsidRPr="002A2E22" w:rsidRDefault="005B7932">
      <w:pPr>
        <w:suppressAutoHyphens w:val="0"/>
        <w:rPr>
          <w:rFonts w:ascii="Verdana" w:hAnsi="Verdana" w:cs="Arial"/>
          <w:b/>
          <w:bCs/>
          <w:vanish/>
          <w:sz w:val="22"/>
          <w:szCs w:val="22"/>
        </w:rPr>
      </w:pPr>
    </w:p>
    <w:p w:rsidR="002536A8" w:rsidRPr="002A2E22" w:rsidRDefault="006E02DB" w:rsidP="000064D8">
      <w:pPr>
        <w:pStyle w:val="T1"/>
      </w:pPr>
      <w:r w:rsidRPr="002A2E22">
        <w:t>Descripción de la entrega realizada</w:t>
      </w:r>
      <w:bookmarkStart w:id="1" w:name="_Toc270863159"/>
      <w:bookmarkStart w:id="2" w:name="_Toc270863253"/>
      <w:bookmarkStart w:id="3" w:name="_Toc270863358"/>
      <w:bookmarkStart w:id="4" w:name="_Toc273061339"/>
      <w:bookmarkStart w:id="5" w:name="_Toc273061402"/>
      <w:bookmarkStart w:id="6" w:name="_Toc273118656"/>
      <w:bookmarkStart w:id="7" w:name="_Toc271471407"/>
      <w:bookmarkStart w:id="8" w:name="_Toc272347450"/>
      <w:bookmarkStart w:id="9" w:name="_Toc272348182"/>
      <w:bookmarkStart w:id="10" w:name="_Toc272348444"/>
      <w:bookmarkStart w:id="11" w:name="_Toc272349192"/>
      <w:bookmarkStart w:id="12" w:name="_Toc272349355"/>
      <w:bookmarkStart w:id="13" w:name="_Toc272349434"/>
      <w:bookmarkStart w:id="14" w:name="_Toc272352486"/>
      <w:bookmarkStart w:id="15" w:name="_Toc272353977"/>
      <w:bookmarkStart w:id="16" w:name="_Toc272354046"/>
      <w:bookmarkStart w:id="17" w:name="_Toc272354213"/>
      <w:bookmarkStart w:id="18" w:name="_Toc272354854"/>
      <w:bookmarkStart w:id="19" w:name="_Toc272591232"/>
      <w:bookmarkStart w:id="20" w:name="_Toc272599871"/>
      <w:bookmarkStart w:id="21" w:name="_Toc272599934"/>
      <w:bookmarkStart w:id="22" w:name="_Toc272686239"/>
      <w:bookmarkStart w:id="23" w:name="_Toc272686380"/>
      <w:bookmarkStart w:id="24" w:name="_Toc272686504"/>
      <w:bookmarkStart w:id="25" w:name="_Toc272686567"/>
      <w:bookmarkStart w:id="26" w:name="_Toc272687148"/>
      <w:bookmarkStart w:id="27" w:name="_Toc274259685"/>
      <w:bookmarkStart w:id="28" w:name="_Toc274259903"/>
      <w:bookmarkStart w:id="29" w:name="_Toc274259984"/>
      <w:bookmarkStart w:id="30" w:name="_Toc274444555"/>
      <w:bookmarkStart w:id="31" w:name="_Toc274444889"/>
      <w:bookmarkStart w:id="32" w:name="_Toc274445144"/>
      <w:bookmarkStart w:id="33" w:name="_Toc274445290"/>
      <w:bookmarkStart w:id="34" w:name="_Toc274509569"/>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p>
    <w:p w:rsidR="00722078" w:rsidRPr="002A2E22" w:rsidRDefault="006E02DB" w:rsidP="005B7932">
      <w:pPr>
        <w:pStyle w:val="MTema2"/>
      </w:pPr>
      <w:bookmarkStart w:id="35" w:name="_Toc274509570"/>
      <w:r w:rsidRPr="002A2E22">
        <w:t>Líneas de Trabajo básicas</w:t>
      </w:r>
      <w:bookmarkEnd w:id="35"/>
    </w:p>
    <w:p w:rsidR="00337CA7" w:rsidRPr="002A2E22" w:rsidRDefault="00337CA7" w:rsidP="006B52EF">
      <w:pPr>
        <w:pStyle w:val="MT3"/>
      </w:pPr>
      <w:bookmarkStart w:id="36" w:name="_Toc274509571"/>
      <w:r w:rsidRPr="002A2E22">
        <w:t>Diseño</w:t>
      </w:r>
      <w:bookmarkEnd w:id="36"/>
    </w:p>
    <w:p w:rsidR="00B27882" w:rsidRPr="002A2E22" w:rsidRDefault="00B27882" w:rsidP="00D91B75">
      <w:pPr>
        <w:pStyle w:val="MT4"/>
      </w:pPr>
      <w:bookmarkStart w:id="37" w:name="_Toc274509572"/>
      <w:r w:rsidRPr="002A2E22">
        <w:t>Modelo de Diseño</w:t>
      </w:r>
      <w:bookmarkEnd w:id="37"/>
    </w:p>
    <w:p w:rsidR="00785F42" w:rsidRPr="002A2E22" w:rsidRDefault="00B27882" w:rsidP="00B27882">
      <w:pPr>
        <w:pStyle w:val="MTemaNormal"/>
      </w:pPr>
      <w:r w:rsidRPr="002A2E22">
        <w:t xml:space="preserve">El </w:t>
      </w:r>
      <w:r w:rsidR="00785F42" w:rsidRPr="002A2E22">
        <w:t>objetivo</w:t>
      </w:r>
      <w:r w:rsidRPr="002A2E22">
        <w:t xml:space="preserve"> de este </w:t>
      </w:r>
      <w:r w:rsidR="00785F42" w:rsidRPr="002A2E22">
        <w:t>documento es especificar formalmente el diseño del sistema, esto incluye su descomposición en subsistemas o módulos, la interacción entre las partes, y los datos que maneja el sistema.</w:t>
      </w:r>
    </w:p>
    <w:p w:rsidR="00B27882" w:rsidRDefault="00B27882" w:rsidP="00B27882">
      <w:pPr>
        <w:pStyle w:val="MTemaNormal"/>
      </w:pPr>
      <w:r w:rsidRPr="002A2E22">
        <w:t xml:space="preserve">Este documento fue revisado por el </w:t>
      </w:r>
      <w:r w:rsidR="005322ED">
        <w:t>Responsable</w:t>
      </w:r>
      <w:r w:rsidR="005322ED" w:rsidRPr="002A2E22">
        <w:t xml:space="preserve"> </w:t>
      </w:r>
      <w:r w:rsidRPr="002A2E22">
        <w:t>de SQA.</w:t>
      </w:r>
    </w:p>
    <w:p w:rsidR="004D6B29" w:rsidRPr="002A2E22" w:rsidRDefault="00A81FF9" w:rsidP="004D6B29">
      <w:pPr>
        <w:pStyle w:val="MT3"/>
      </w:pPr>
      <w:bookmarkStart w:id="38" w:name="_Toc274509573"/>
      <w:r w:rsidRPr="002A2E22">
        <w:t>Implementación</w:t>
      </w:r>
      <w:bookmarkEnd w:id="38"/>
    </w:p>
    <w:p w:rsidR="00A80CCF" w:rsidRPr="002A2E22" w:rsidRDefault="00A80CCF" w:rsidP="00D91B75">
      <w:pPr>
        <w:pStyle w:val="MT4"/>
      </w:pPr>
      <w:bookmarkStart w:id="39" w:name="_Toc274509574"/>
      <w:r>
        <w:t>Informe de</w:t>
      </w:r>
      <w:r w:rsidRPr="002A2E22">
        <w:t xml:space="preserve"> Integración</w:t>
      </w:r>
      <w:bookmarkEnd w:id="39"/>
    </w:p>
    <w:p w:rsidR="00A80CCF" w:rsidRPr="002A2E22" w:rsidRDefault="00A80CCF" w:rsidP="00A80CCF">
      <w:pPr>
        <w:pStyle w:val="MTemaNormal"/>
      </w:pPr>
      <w:r w:rsidRPr="002A2E22">
        <w:t xml:space="preserve">El propósito de este documento es </w:t>
      </w:r>
      <w:r>
        <w:t>i</w:t>
      </w:r>
      <w:r w:rsidRPr="00A80CCF">
        <w:t>nformar el resultado de la integración de un componente o subsistema.</w:t>
      </w:r>
    </w:p>
    <w:p w:rsidR="00A80CCF" w:rsidRDefault="00A80CCF" w:rsidP="00AB7303">
      <w:pPr>
        <w:pStyle w:val="MTemaNormal"/>
      </w:pPr>
      <w:r w:rsidRPr="002A2E22">
        <w:t xml:space="preserve">Este documento fue revisado por el </w:t>
      </w:r>
      <w:r>
        <w:t>Asistente</w:t>
      </w:r>
      <w:r w:rsidRPr="002A2E22">
        <w:t xml:space="preserve"> de SQA.</w:t>
      </w:r>
    </w:p>
    <w:p w:rsidR="005F2223" w:rsidRPr="002A2E22" w:rsidRDefault="005F2223" w:rsidP="00D91B75">
      <w:pPr>
        <w:pStyle w:val="MT4"/>
      </w:pPr>
      <w:bookmarkStart w:id="40" w:name="_Toc274509575"/>
      <w:r>
        <w:t>Plan de Desarrollo</w:t>
      </w:r>
      <w:bookmarkEnd w:id="40"/>
    </w:p>
    <w:p w:rsidR="005F2223" w:rsidRPr="002A2E22" w:rsidRDefault="005F2223" w:rsidP="005F2223">
      <w:pPr>
        <w:pStyle w:val="MTemaNormal"/>
      </w:pPr>
      <w:r w:rsidRPr="002A2E22">
        <w:t xml:space="preserve">El propósito de este documento es </w:t>
      </w:r>
      <w:r>
        <w:t>i</w:t>
      </w:r>
      <w:r w:rsidRPr="00A80CCF">
        <w:t>nformar el resultado de la integración de un componente o subsistema.</w:t>
      </w:r>
    </w:p>
    <w:p w:rsidR="005F2223" w:rsidRDefault="005F2223" w:rsidP="005F2223">
      <w:pPr>
        <w:pStyle w:val="MTemaNormal"/>
      </w:pPr>
      <w:r w:rsidRPr="002A2E22">
        <w:t xml:space="preserve">Este documento fue revisado por el </w:t>
      </w:r>
      <w:r>
        <w:t>Responsable</w:t>
      </w:r>
      <w:r w:rsidRPr="002A2E22">
        <w:t xml:space="preserve"> de SQA.</w:t>
      </w:r>
    </w:p>
    <w:p w:rsidR="00427C10" w:rsidRPr="00096805" w:rsidRDefault="00427C10" w:rsidP="00427C10">
      <w:pPr>
        <w:pStyle w:val="MT4"/>
      </w:pPr>
      <w:bookmarkStart w:id="41" w:name="_Toc274509576"/>
      <w:r w:rsidRPr="00096805">
        <w:t>Plan de la Integración de la Iteración</w:t>
      </w:r>
      <w:bookmarkEnd w:id="41"/>
    </w:p>
    <w:p w:rsidR="00427C10" w:rsidRDefault="00427C10" w:rsidP="00427C10">
      <w:pPr>
        <w:pStyle w:val="MTemaNormal"/>
      </w:pPr>
      <w:r>
        <w:t>El objetivo de este documento es d</w:t>
      </w:r>
      <w:r w:rsidRPr="00427C10">
        <w:t>escribir el ejecutable que será resultado de la iteración, su fecha de terminación, la fecha de pruebas, etc. Además también se describe cada componente o subsistema que formará parte de la integración.</w:t>
      </w:r>
    </w:p>
    <w:p w:rsidR="00E52E88" w:rsidRPr="002A2E22" w:rsidRDefault="00E52E88" w:rsidP="00427C10">
      <w:pPr>
        <w:pStyle w:val="MTemaNormal"/>
      </w:pPr>
      <w:r w:rsidRPr="002A2E22">
        <w:t xml:space="preserve">Este documento fue revisado por el </w:t>
      </w:r>
      <w:r>
        <w:t>Responsable</w:t>
      </w:r>
      <w:r w:rsidRPr="002A2E22">
        <w:t xml:space="preserve"> de SQA.</w:t>
      </w:r>
    </w:p>
    <w:p w:rsidR="002536A8" w:rsidRPr="002A2E22" w:rsidRDefault="006E02DB" w:rsidP="006B52EF">
      <w:pPr>
        <w:pStyle w:val="MT3"/>
      </w:pPr>
      <w:bookmarkStart w:id="42" w:name="_Toc274509577"/>
      <w:r w:rsidRPr="002A2E22">
        <w:t>Verificación</w:t>
      </w:r>
      <w:bookmarkEnd w:id="42"/>
    </w:p>
    <w:p w:rsidR="00B0702C" w:rsidRPr="002A2E22" w:rsidRDefault="000A08D6" w:rsidP="00D91B75">
      <w:pPr>
        <w:pStyle w:val="MT4"/>
      </w:pPr>
      <w:bookmarkStart w:id="43" w:name="_Toc274509578"/>
      <w:r>
        <w:t>Documento de evaluación y ajuste del plan de V</w:t>
      </w:r>
      <w:r w:rsidR="00AD4E38">
        <w:t>&amp;</w:t>
      </w:r>
      <w:r>
        <w:t>V</w:t>
      </w:r>
      <w:bookmarkEnd w:id="43"/>
    </w:p>
    <w:p w:rsidR="00335302" w:rsidRPr="002A2E22" w:rsidRDefault="00B0702C" w:rsidP="00854DE4">
      <w:pPr>
        <w:pStyle w:val="MTemaNormal"/>
      </w:pPr>
      <w:r w:rsidRPr="002A2E22">
        <w:t xml:space="preserve">El </w:t>
      </w:r>
      <w:r w:rsidR="00335302" w:rsidRPr="002A2E22">
        <w:t xml:space="preserve">objetivo de este documento es </w:t>
      </w:r>
      <w:r w:rsidR="00854DE4">
        <w:t>detallar las actividades planificadas y las actividades realizadas, en base a ellos se ajustara la fase e iteración.</w:t>
      </w:r>
    </w:p>
    <w:p w:rsidR="009A1B12" w:rsidRDefault="00B0702C" w:rsidP="00CF0475">
      <w:pPr>
        <w:pStyle w:val="MTemaNormal"/>
      </w:pPr>
      <w:r w:rsidRPr="002A2E22">
        <w:t>Este documento fue revisado por el Responsable de SQA.</w:t>
      </w:r>
    </w:p>
    <w:p w:rsidR="004E0EBA" w:rsidRPr="002A2E22" w:rsidRDefault="004E0EBA" w:rsidP="00D91B75">
      <w:pPr>
        <w:pStyle w:val="MT4"/>
      </w:pPr>
      <w:bookmarkStart w:id="44" w:name="_Toc274509579"/>
      <w:r>
        <w:t>Evaluación de la Verificación</w:t>
      </w:r>
      <w:bookmarkEnd w:id="44"/>
    </w:p>
    <w:p w:rsidR="004E0EBA" w:rsidRPr="002A2E22" w:rsidRDefault="004E0EBA" w:rsidP="004E0EBA">
      <w:pPr>
        <w:pStyle w:val="MTemaNormal"/>
      </w:pPr>
      <w:r>
        <w:t>La</w:t>
      </w:r>
      <w:r w:rsidRPr="002A2E22">
        <w:t xml:space="preserve"> </w:t>
      </w:r>
      <w:r>
        <w:t>intención</w:t>
      </w:r>
      <w:r w:rsidRPr="002A2E22">
        <w:t xml:space="preserve"> de este documento es </w:t>
      </w:r>
      <w:r>
        <w:t>p</w:t>
      </w:r>
      <w:r w:rsidRPr="004E0EBA">
        <w:t>resentar la evaluación de la verificación realizada, indicando un estado para cada elemento verificado y las acciones que se deben tomar a partir del resultado de la verificación.</w:t>
      </w:r>
    </w:p>
    <w:p w:rsidR="004E0EBA" w:rsidRPr="00CF0475" w:rsidRDefault="004E0EBA" w:rsidP="004E0EBA">
      <w:pPr>
        <w:pStyle w:val="MTemaNormal"/>
      </w:pPr>
      <w:r w:rsidRPr="002A2E22">
        <w:t>Este documento fue revisado por el Responsable de SQA.</w:t>
      </w:r>
    </w:p>
    <w:p w:rsidR="00F230F6" w:rsidRPr="002A2E22" w:rsidRDefault="00F230F6" w:rsidP="00D91B75">
      <w:pPr>
        <w:pStyle w:val="MT4"/>
      </w:pPr>
      <w:bookmarkStart w:id="45" w:name="_Toc273262743"/>
      <w:bookmarkStart w:id="46" w:name="_Toc274509580"/>
      <w:r w:rsidRPr="00AF3579">
        <w:t xml:space="preserve">Informe de </w:t>
      </w:r>
      <w:r>
        <w:t>V</w:t>
      </w:r>
      <w:r w:rsidRPr="00AF3579">
        <w:t xml:space="preserve">erificación de </w:t>
      </w:r>
      <w:r>
        <w:t>D</w:t>
      </w:r>
      <w:r w:rsidRPr="00AF3579">
        <w:t>ocumento</w:t>
      </w:r>
      <w:bookmarkEnd w:id="45"/>
      <w:bookmarkEnd w:id="46"/>
    </w:p>
    <w:p w:rsidR="00F230F6" w:rsidRPr="002A2E22" w:rsidRDefault="00F230F6" w:rsidP="00F230F6">
      <w:pPr>
        <w:pStyle w:val="MTemaNormal"/>
      </w:pPr>
      <w:r>
        <w:t>En este informe se detalla el resultado de la verificación de documentos, puntualizando los errores encontrados, su ubicación, nivel de gravedad y las sugerencias para la corrección.</w:t>
      </w:r>
    </w:p>
    <w:p w:rsidR="000239E2" w:rsidRPr="00641950" w:rsidRDefault="00F230F6" w:rsidP="00641950">
      <w:pPr>
        <w:pStyle w:val="MTemaNormal"/>
      </w:pPr>
      <w:r w:rsidRPr="002A2E22">
        <w:t>Este documento fue revisado por el Responsable de SQA.</w:t>
      </w:r>
      <w:r w:rsidR="000239E2">
        <w:br w:type="page"/>
      </w:r>
    </w:p>
    <w:p w:rsidR="002536A8" w:rsidRPr="002A2E22" w:rsidRDefault="006E02DB" w:rsidP="00CF0475">
      <w:pPr>
        <w:pStyle w:val="MTema2"/>
        <w:spacing w:before="240"/>
      </w:pPr>
      <w:bookmarkStart w:id="47" w:name="_Toc274509581"/>
      <w:r w:rsidRPr="002A2E22">
        <w:lastRenderedPageBreak/>
        <w:t>Líneas de Trabajo de Gestión</w:t>
      </w:r>
      <w:bookmarkEnd w:id="47"/>
    </w:p>
    <w:p w:rsidR="00D0510E" w:rsidRPr="002A2E22" w:rsidRDefault="00D0510E" w:rsidP="006B52EF">
      <w:pPr>
        <w:pStyle w:val="MT3"/>
      </w:pPr>
      <w:bookmarkStart w:id="48" w:name="_Toc274509582"/>
      <w:r w:rsidRPr="002A2E22">
        <w:t>Gestión del Proyecto</w:t>
      </w:r>
      <w:bookmarkEnd w:id="48"/>
    </w:p>
    <w:p w:rsidR="002536A8" w:rsidRPr="002A2E22" w:rsidRDefault="006E02DB" w:rsidP="00D91B75">
      <w:pPr>
        <w:pStyle w:val="MT4"/>
      </w:pPr>
      <w:bookmarkStart w:id="49" w:name="_Toc274509583"/>
      <w:r w:rsidRPr="002A2E22">
        <w:t>Informe de Situación del Proyecto</w:t>
      </w:r>
      <w:bookmarkEnd w:id="49"/>
      <w:r w:rsidRPr="002A2E22">
        <w:t xml:space="preserve"> </w:t>
      </w:r>
    </w:p>
    <w:p w:rsidR="002536A8" w:rsidRPr="002A2E22" w:rsidRDefault="006E02DB" w:rsidP="006B52EF">
      <w:pPr>
        <w:pStyle w:val="MTemaNormal"/>
      </w:pPr>
      <w:r w:rsidRPr="002A2E22">
        <w:t>En este documento el administrador detalla las mediciones realizadas tanto de las horas de trabajo de los integrantes del Equipo como de los productos obtenidos.</w:t>
      </w:r>
    </w:p>
    <w:p w:rsidR="002536A8" w:rsidRPr="002A2E22" w:rsidRDefault="00F96E21" w:rsidP="006B52EF">
      <w:pPr>
        <w:pStyle w:val="MTemaNormal"/>
      </w:pPr>
      <w:r w:rsidRPr="002A2E22">
        <w:t xml:space="preserve">Este documento fue revisado por el </w:t>
      </w:r>
      <w:r>
        <w:t>Responsable</w:t>
      </w:r>
      <w:r w:rsidRPr="002A2E22">
        <w:t xml:space="preserve"> de SQA.</w:t>
      </w:r>
    </w:p>
    <w:p w:rsidR="002536A8" w:rsidRPr="002A2E22" w:rsidRDefault="006E02DB" w:rsidP="00D91B75">
      <w:pPr>
        <w:pStyle w:val="MT4"/>
      </w:pPr>
      <w:bookmarkStart w:id="50" w:name="_Toc274509584"/>
      <w:r w:rsidRPr="002A2E22">
        <w:t>Registro de Actividades</w:t>
      </w:r>
      <w:bookmarkEnd w:id="50"/>
      <w:r w:rsidRPr="002A2E22">
        <w:t xml:space="preserve"> </w:t>
      </w:r>
    </w:p>
    <w:p w:rsidR="002536A8" w:rsidRPr="002A2E22" w:rsidRDefault="006E02DB" w:rsidP="006B52EF">
      <w:pPr>
        <w:pStyle w:val="MTemaNormal"/>
      </w:pPr>
      <w:r w:rsidRPr="002A2E22">
        <w:t>En este documento se registra el esfuerzo (en horas de trabajo) asociado a las distintas actividades que cada integrante del equipo de trabajo realizó en una semana dada.</w:t>
      </w:r>
    </w:p>
    <w:p w:rsidR="00CF0475" w:rsidRPr="004F7014" w:rsidRDefault="00F96E21" w:rsidP="00CD2607">
      <w:pPr>
        <w:pStyle w:val="MTemaNormal"/>
      </w:pPr>
      <w:r w:rsidRPr="002A2E22">
        <w:t xml:space="preserve">Este documento fue revisado por el </w:t>
      </w:r>
      <w:r>
        <w:t>Responsable</w:t>
      </w:r>
      <w:r w:rsidRPr="002A2E22">
        <w:t xml:space="preserve"> de SQA.</w:t>
      </w:r>
    </w:p>
    <w:p w:rsidR="002536A8" w:rsidRPr="002A2E22" w:rsidRDefault="006E02DB" w:rsidP="00D91B75">
      <w:pPr>
        <w:pStyle w:val="MT4"/>
      </w:pPr>
      <w:bookmarkStart w:id="51" w:name="_Toc274509585"/>
      <w:r w:rsidRPr="002A2E22">
        <w:t>Documento de Riesgos</w:t>
      </w:r>
      <w:bookmarkEnd w:id="51"/>
    </w:p>
    <w:p w:rsidR="002536A8" w:rsidRPr="002A2E22" w:rsidRDefault="006E02DB" w:rsidP="006B52EF">
      <w:pPr>
        <w:pStyle w:val="MTemaNormal"/>
      </w:pPr>
      <w:r w:rsidRPr="002A2E22">
        <w:t>El propósito de este documento es detallar los riesgos del proyecto especificando: el nombre de cada riesgo, la descripción del mismo, la probabilidad de ocurrencia en el proyecto, impacto en el proyecto si ocurriera, mecanismos de monitoreo, estrategia de mitigación del riesgo y plan de contingencia.</w:t>
      </w:r>
    </w:p>
    <w:p w:rsidR="00E339C6" w:rsidRPr="002A2E22" w:rsidRDefault="00E339C6" w:rsidP="00E339C6">
      <w:pPr>
        <w:pStyle w:val="MTemaNormal"/>
      </w:pPr>
      <w:r w:rsidRPr="002A2E22">
        <w:t xml:space="preserve">Este documento fue revisado por el </w:t>
      </w:r>
      <w:r w:rsidR="004F7014">
        <w:t>Responsable</w:t>
      </w:r>
      <w:r w:rsidRPr="002A2E22">
        <w:t xml:space="preserve"> de SQA.</w:t>
      </w:r>
    </w:p>
    <w:p w:rsidR="00557279" w:rsidRPr="002A2E22" w:rsidRDefault="00557279" w:rsidP="00D91B75">
      <w:pPr>
        <w:pStyle w:val="MT4"/>
      </w:pPr>
      <w:bookmarkStart w:id="52" w:name="_Toc274509586"/>
      <w:r w:rsidRPr="002A2E22">
        <w:t xml:space="preserve">Acta de Reunión </w:t>
      </w:r>
      <w:r w:rsidR="00F54710">
        <w:t>con el Director del Proyecto</w:t>
      </w:r>
      <w:bookmarkEnd w:id="52"/>
    </w:p>
    <w:p w:rsidR="00557279" w:rsidRPr="002A2E22" w:rsidRDefault="00163002" w:rsidP="00557279">
      <w:pPr>
        <w:pStyle w:val="MTemaNormal"/>
      </w:pPr>
      <w:r w:rsidRPr="00163002">
        <w:t>El objetivo es registrar lo tratado en la reunión con el director del proyecto.</w:t>
      </w:r>
    </w:p>
    <w:p w:rsidR="000239E2" w:rsidRPr="00562D9E" w:rsidRDefault="00557279" w:rsidP="00562D9E">
      <w:pPr>
        <w:pStyle w:val="MTemaNormal"/>
      </w:pPr>
      <w:r w:rsidRPr="002A2E22">
        <w:t xml:space="preserve">Este documento fue revisado por el </w:t>
      </w:r>
      <w:r w:rsidR="009A1B12" w:rsidRPr="002A2E22">
        <w:t xml:space="preserve">Responsable </w:t>
      </w:r>
      <w:r w:rsidRPr="002A2E22">
        <w:t>de SQA.</w:t>
      </w:r>
      <w:bookmarkStart w:id="53" w:name="_Toc271471441"/>
      <w:bookmarkStart w:id="54" w:name="_Toc273262753"/>
    </w:p>
    <w:p w:rsidR="002536A8" w:rsidRPr="002A2E22" w:rsidRDefault="006E02DB" w:rsidP="006B52EF">
      <w:pPr>
        <w:pStyle w:val="MT3"/>
      </w:pPr>
      <w:bookmarkStart w:id="55" w:name="_Toc274509587"/>
      <w:bookmarkEnd w:id="53"/>
      <w:bookmarkEnd w:id="54"/>
      <w:r w:rsidRPr="002A2E22">
        <w:t>Gestión de Calidad</w:t>
      </w:r>
      <w:bookmarkEnd w:id="55"/>
    </w:p>
    <w:p w:rsidR="00D0510E" w:rsidRPr="002A2E22" w:rsidRDefault="00D0510E" w:rsidP="00D91B75">
      <w:pPr>
        <w:pStyle w:val="MT4"/>
      </w:pPr>
      <w:bookmarkStart w:id="56" w:name="_Toc274509588"/>
      <w:r w:rsidRPr="002A2E22">
        <w:t>Entrega semanal de SQA</w:t>
      </w:r>
      <w:bookmarkEnd w:id="56"/>
      <w:r w:rsidRPr="002A2E22">
        <w:t xml:space="preserve"> </w:t>
      </w:r>
    </w:p>
    <w:p w:rsidR="007C013D" w:rsidRDefault="006E02DB" w:rsidP="007C013D">
      <w:pPr>
        <w:pStyle w:val="MTemaNormal"/>
      </w:pPr>
      <w:r w:rsidRPr="002A2E22">
        <w:t>Este documento, en el mismo se detallan los entregables por disciplina que están incluidos en la entrega semanal, se especifican los entregables semanales que no se entregan y se estima una fecha para la entrega de los mismos, se especifican los entregables pendientes de semanas anteriores describiendo si se entregan o no.</w:t>
      </w:r>
      <w:bookmarkStart w:id="57" w:name="_Toc273262757"/>
    </w:p>
    <w:p w:rsidR="007C013D" w:rsidRPr="007C013D" w:rsidRDefault="007C013D" w:rsidP="00D91B75">
      <w:pPr>
        <w:pStyle w:val="MT4"/>
      </w:pPr>
      <w:bookmarkStart w:id="58" w:name="_Toc274509589"/>
      <w:r w:rsidRPr="007C013D">
        <w:t>Informe de RTF</w:t>
      </w:r>
      <w:bookmarkEnd w:id="57"/>
      <w:bookmarkEnd w:id="58"/>
    </w:p>
    <w:p w:rsidR="007C013D" w:rsidRPr="002A2E22" w:rsidRDefault="007C013D" w:rsidP="007C013D">
      <w:pPr>
        <w:pStyle w:val="MTemaNormal"/>
      </w:pPr>
      <w:r w:rsidRPr="002A2E22">
        <w:t xml:space="preserve">En este documento </w:t>
      </w:r>
      <w:r>
        <w:t>s</w:t>
      </w:r>
      <w:r w:rsidRPr="003075CB">
        <w:t>e plantean brevemente los aspectos del Producto que será revisado, que propiedades de calidad se buscará que cumpla, en que grado, y que principios y estándares de calidad aplican al Producto. Además luego de la realización de la RTF se deben especificar las acciones correctivas que deben ser tomadas sobre el producto en caso de que en la revisión se hubieran detectado problemas o desviaciones; por otra parte si ya hubo una  revisión de otra versión del producto, en este documento se encuentran especificadas las correcciones que quedaron pendientes de realizar.</w:t>
      </w:r>
    </w:p>
    <w:p w:rsidR="00891727" w:rsidRPr="002A2E22" w:rsidRDefault="00891727" w:rsidP="00D91B75">
      <w:pPr>
        <w:pStyle w:val="MT4"/>
      </w:pPr>
      <w:bookmarkStart w:id="59" w:name="_Toc274509590"/>
      <w:r>
        <w:t xml:space="preserve">Documento de evaluación y ajuste del plan de </w:t>
      </w:r>
      <w:r w:rsidR="002C2B9E">
        <w:t>Calidad</w:t>
      </w:r>
      <w:bookmarkEnd w:id="59"/>
    </w:p>
    <w:p w:rsidR="00891727" w:rsidRPr="002A2E22" w:rsidRDefault="00891727" w:rsidP="00891727">
      <w:pPr>
        <w:pStyle w:val="MTemaNormal"/>
      </w:pPr>
      <w:r w:rsidRPr="002A2E22">
        <w:t xml:space="preserve">El objetivo de este documento es </w:t>
      </w:r>
      <w:r>
        <w:t>detallar las actividades planificadas y las actividades realizadas, en base a ellos se ajustara la fase e iteración.</w:t>
      </w:r>
    </w:p>
    <w:p w:rsidR="00D91B75" w:rsidRPr="002A2E22" w:rsidRDefault="00D91B75" w:rsidP="00D91B75">
      <w:pPr>
        <w:pStyle w:val="MT4"/>
      </w:pPr>
      <w:bookmarkStart w:id="60" w:name="_Toc271471446"/>
      <w:bookmarkStart w:id="61" w:name="_Toc274509591"/>
      <w:r w:rsidRPr="002A2E22">
        <w:t>Plan de Calidad</w:t>
      </w:r>
      <w:bookmarkEnd w:id="60"/>
      <w:bookmarkEnd w:id="61"/>
    </w:p>
    <w:p w:rsidR="00562D9E" w:rsidRDefault="00D91B75" w:rsidP="00562D9E">
      <w:pPr>
        <w:pStyle w:val="MTemaNormal"/>
      </w:pPr>
      <w:r w:rsidRPr="002A2E22">
        <w:t>En este documento se detalla formalmente todo lo referente a la planificación y seguimiento de la calidad en el proyecto.</w:t>
      </w:r>
    </w:p>
    <w:p w:rsidR="00562D9E" w:rsidRDefault="00562D9E">
      <w:pPr>
        <w:suppressAutoHyphens w:val="0"/>
        <w:rPr>
          <w:rFonts w:ascii="Verdana" w:hAnsi="Verdana" w:cs="Arial"/>
        </w:rPr>
      </w:pPr>
      <w:r>
        <w:br w:type="page"/>
      </w:r>
    </w:p>
    <w:p w:rsidR="007915A4" w:rsidRPr="00AA5064" w:rsidRDefault="007915A4" w:rsidP="00CF0475">
      <w:pPr>
        <w:pStyle w:val="Ttulo1"/>
      </w:pPr>
      <w:bookmarkStart w:id="62" w:name="_Toc274509592"/>
      <w:r w:rsidRPr="00AA5064">
        <w:lastRenderedPageBreak/>
        <w:t>Entregables de la Semana que no se entregan</w:t>
      </w:r>
      <w:bookmarkEnd w:id="62"/>
    </w:p>
    <w:p w:rsidR="007915A4" w:rsidRPr="00AA5064" w:rsidRDefault="007915A4">
      <w:pPr>
        <w:suppressAutoHyphens w:val="0"/>
        <w:rPr>
          <w:rFonts w:ascii="Verdana" w:hAnsi="Verdana" w:cs="Arial"/>
          <w:b/>
          <w:bCs/>
          <w:vanish/>
          <w:sz w:val="22"/>
          <w:szCs w:val="22"/>
        </w:rPr>
      </w:pPr>
    </w:p>
    <w:p w:rsidR="00BE67B7" w:rsidRPr="00AA5064" w:rsidRDefault="00BE67B7" w:rsidP="000064D8">
      <w:pPr>
        <w:pStyle w:val="T1"/>
      </w:pPr>
      <w:r w:rsidRPr="00AA5064">
        <w:t>Entregables de la Semana que no se entregan</w:t>
      </w:r>
      <w:bookmarkStart w:id="63" w:name="_Toc270863183"/>
      <w:bookmarkStart w:id="64" w:name="_Toc270863277"/>
      <w:bookmarkStart w:id="65" w:name="_Toc270863382"/>
      <w:bookmarkStart w:id="66" w:name="_Toc273061383"/>
      <w:bookmarkStart w:id="67" w:name="_Toc273061446"/>
      <w:bookmarkStart w:id="68" w:name="_Toc273118699"/>
      <w:bookmarkStart w:id="69" w:name="_Toc271471450"/>
      <w:bookmarkStart w:id="70" w:name="_Toc272347493"/>
      <w:bookmarkStart w:id="71" w:name="_Toc272348224"/>
      <w:bookmarkStart w:id="72" w:name="_Toc272348485"/>
      <w:bookmarkStart w:id="73" w:name="_Toc272349230"/>
      <w:bookmarkStart w:id="74" w:name="_Toc272349393"/>
      <w:bookmarkStart w:id="75" w:name="_Toc272349471"/>
      <w:bookmarkStart w:id="76" w:name="_Toc272352519"/>
      <w:bookmarkStart w:id="77" w:name="_Toc272354015"/>
      <w:bookmarkStart w:id="78" w:name="_Toc272354084"/>
      <w:bookmarkStart w:id="79" w:name="_Toc272354251"/>
      <w:bookmarkStart w:id="80" w:name="_Toc272354892"/>
      <w:bookmarkStart w:id="81" w:name="_Toc272591270"/>
      <w:bookmarkStart w:id="82" w:name="_Toc272599904"/>
      <w:bookmarkStart w:id="83" w:name="_Toc272599967"/>
      <w:bookmarkStart w:id="84" w:name="_Toc272686269"/>
      <w:bookmarkStart w:id="85" w:name="_Toc272686409"/>
      <w:bookmarkStart w:id="86" w:name="_Toc272686533"/>
      <w:bookmarkStart w:id="87" w:name="_Toc272686596"/>
      <w:bookmarkStart w:id="88" w:name="_Toc272687177"/>
      <w:bookmarkStart w:id="89" w:name="_Toc274259716"/>
      <w:bookmarkStart w:id="90" w:name="_Toc274259935"/>
      <w:bookmarkStart w:id="91" w:name="_Toc274260016"/>
      <w:bookmarkStart w:id="92" w:name="_Toc274444581"/>
      <w:bookmarkStart w:id="93" w:name="_Toc274444914"/>
      <w:bookmarkStart w:id="94" w:name="_Toc274445168"/>
      <w:bookmarkStart w:id="95" w:name="_Toc274445314"/>
      <w:bookmarkStart w:id="96" w:name="_Toc274509593"/>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p>
    <w:p w:rsidR="00D76D6E" w:rsidRPr="00AA5064" w:rsidRDefault="00D76D6E" w:rsidP="00D76D6E">
      <w:pPr>
        <w:pStyle w:val="MTema2"/>
      </w:pPr>
      <w:bookmarkStart w:id="97" w:name="9197bd0c"/>
      <w:bookmarkStart w:id="98" w:name="944ed949"/>
      <w:bookmarkStart w:id="99" w:name="38e970c4"/>
      <w:bookmarkStart w:id="100" w:name="_Toc274509594"/>
      <w:bookmarkEnd w:id="97"/>
      <w:bookmarkEnd w:id="98"/>
      <w:bookmarkEnd w:id="99"/>
      <w:r w:rsidRPr="00AA5064">
        <w:t xml:space="preserve">Líneas de Trabajo </w:t>
      </w:r>
      <w:r w:rsidR="008E4884" w:rsidRPr="00AA5064">
        <w:t>básicas</w:t>
      </w:r>
      <w:bookmarkEnd w:id="100"/>
    </w:p>
    <w:p w:rsidR="00711644" w:rsidRPr="00AA5064" w:rsidRDefault="00711644" w:rsidP="00711644">
      <w:pPr>
        <w:pStyle w:val="MT3"/>
      </w:pPr>
      <w:bookmarkStart w:id="101" w:name="_Toc274509595"/>
      <w:r w:rsidRPr="00AA5064">
        <w:t>Implantación</w:t>
      </w:r>
      <w:bookmarkEnd w:id="101"/>
    </w:p>
    <w:p w:rsidR="00711644" w:rsidRPr="00AA5064" w:rsidRDefault="00711644" w:rsidP="00D91B75">
      <w:pPr>
        <w:pStyle w:val="MT4"/>
      </w:pPr>
      <w:bookmarkStart w:id="102" w:name="_Toc274509596"/>
      <w:r w:rsidRPr="00AA5064">
        <w:t>Plan de Implantación</w:t>
      </w:r>
      <w:bookmarkEnd w:id="102"/>
    </w:p>
    <w:p w:rsidR="00711644" w:rsidRDefault="00711644" w:rsidP="00E30ADC">
      <w:pPr>
        <w:pStyle w:val="MTemaNormal"/>
      </w:pPr>
      <w:r w:rsidRPr="00AA5064">
        <w:t xml:space="preserve">El </w:t>
      </w:r>
      <w:r w:rsidR="00E30ADC" w:rsidRPr="00AA5064">
        <w:t>responsable de este documento ha comunicado que no corresponde entregarlo pues no existe una implantación requerida</w:t>
      </w:r>
      <w:r w:rsidR="00E30ADC" w:rsidRPr="00E30ADC">
        <w:t xml:space="preserve"> por el cliente.</w:t>
      </w:r>
    </w:p>
    <w:p w:rsidR="00711644" w:rsidRPr="002A2E22" w:rsidRDefault="00711644" w:rsidP="00D91B75">
      <w:pPr>
        <w:pStyle w:val="MT4"/>
      </w:pPr>
      <w:bookmarkStart w:id="103" w:name="_Toc274509597"/>
      <w:r>
        <w:t>Materiales para Soporte al Usuario</w:t>
      </w:r>
      <w:bookmarkEnd w:id="103"/>
    </w:p>
    <w:p w:rsidR="00711644" w:rsidRPr="00CF0475" w:rsidRDefault="00E30ADC" w:rsidP="00711644">
      <w:pPr>
        <w:pStyle w:val="MTemaNormal"/>
      </w:pPr>
      <w:r>
        <w:t>Esta semana no se entregará ningún material para soporte al usuario. El responsable del área informo que se encuentra trabajando en la ayuda para el móvil y en el desarrollo de la página web.</w:t>
      </w:r>
    </w:p>
    <w:p w:rsidR="002A728D" w:rsidRPr="002A2E22" w:rsidRDefault="002A728D" w:rsidP="002A728D">
      <w:pPr>
        <w:pStyle w:val="MT3"/>
      </w:pPr>
      <w:bookmarkStart w:id="104" w:name="_Toc274509598"/>
      <w:r w:rsidRPr="002A2E22">
        <w:t>Verificación</w:t>
      </w:r>
      <w:bookmarkEnd w:id="104"/>
    </w:p>
    <w:p w:rsidR="002A728D" w:rsidRPr="002A2E22" w:rsidRDefault="002A728D" w:rsidP="002A728D">
      <w:pPr>
        <w:pStyle w:val="MT4"/>
      </w:pPr>
      <w:bookmarkStart w:id="105" w:name="_Toc274509599"/>
      <w:r>
        <w:t>Informe de la Verificación Unitaria</w:t>
      </w:r>
      <w:bookmarkEnd w:id="105"/>
    </w:p>
    <w:p w:rsidR="002A728D" w:rsidRDefault="002A728D" w:rsidP="002A728D">
      <w:pPr>
        <w:pStyle w:val="MTemaNormal"/>
      </w:pPr>
      <w:r>
        <w:t>Este documento no será entregado esta semana porque no todos los implementadores han enviado el resultado obtenido de la verificación unitaria.</w:t>
      </w:r>
    </w:p>
    <w:p w:rsidR="00641950" w:rsidRPr="002A2E22" w:rsidRDefault="00641950" w:rsidP="00641950">
      <w:pPr>
        <w:pStyle w:val="MT4"/>
      </w:pPr>
      <w:bookmarkStart w:id="106" w:name="_Toc274509600"/>
      <w:r>
        <w:t>Reporte de Pruebas</w:t>
      </w:r>
      <w:bookmarkEnd w:id="106"/>
    </w:p>
    <w:p w:rsidR="00641950" w:rsidRPr="002A2E22" w:rsidRDefault="00641950" w:rsidP="00641950">
      <w:pPr>
        <w:pStyle w:val="MTemaNormal"/>
      </w:pPr>
      <w:r>
        <w:t>Por falta de tiempo no se ha culminado con todas las pruebas planificadas</w:t>
      </w:r>
      <w:r w:rsidRPr="002A2E22">
        <w:t>.</w:t>
      </w:r>
      <w:r>
        <w:t xml:space="preserve"> Este documento será entregado la próxima semana.</w:t>
      </w:r>
    </w:p>
    <w:p w:rsidR="00ED348C" w:rsidRPr="00987A93" w:rsidRDefault="00ED348C" w:rsidP="00ED348C">
      <w:pPr>
        <w:pStyle w:val="MTema2"/>
      </w:pPr>
      <w:bookmarkStart w:id="107" w:name="_Toc274509601"/>
      <w:r w:rsidRPr="00987A93">
        <w:t xml:space="preserve">Líneas de Trabajo </w:t>
      </w:r>
      <w:r>
        <w:t>Gestión</w:t>
      </w:r>
      <w:bookmarkEnd w:id="107"/>
    </w:p>
    <w:p w:rsidR="00ED348C" w:rsidRPr="00987A93" w:rsidRDefault="00ED348C" w:rsidP="00ED348C">
      <w:pPr>
        <w:pStyle w:val="MT3"/>
      </w:pPr>
      <w:bookmarkStart w:id="108" w:name="_Toc274509602"/>
      <w:r>
        <w:t>Gestión de Configuración</w:t>
      </w:r>
      <w:bookmarkEnd w:id="108"/>
    </w:p>
    <w:p w:rsidR="001E0196" w:rsidRPr="002A2E22" w:rsidRDefault="001E0196" w:rsidP="00D91B75">
      <w:pPr>
        <w:pStyle w:val="MT4"/>
      </w:pPr>
      <w:bookmarkStart w:id="109" w:name="_Toc274509603"/>
      <w:r>
        <w:t>Informe de la Línea Base del Proyecto</w:t>
      </w:r>
      <w:bookmarkEnd w:id="109"/>
    </w:p>
    <w:p w:rsidR="00ED348C" w:rsidRDefault="00DA6AF6" w:rsidP="001E0196">
      <w:pPr>
        <w:pStyle w:val="MTemaNormal"/>
      </w:pPr>
      <w:r>
        <w:t>El responsable de SCM manifestó no haber tenido tiempo para realizar este documento.</w:t>
      </w:r>
    </w:p>
    <w:p w:rsidR="001E0196" w:rsidRPr="002A2E22" w:rsidRDefault="001E0196" w:rsidP="00D91B75">
      <w:pPr>
        <w:pStyle w:val="MT4"/>
      </w:pPr>
      <w:bookmarkStart w:id="110" w:name="_Toc274509604"/>
      <w:r>
        <w:t>Descripción de la Versión</w:t>
      </w:r>
      <w:bookmarkEnd w:id="110"/>
    </w:p>
    <w:p w:rsidR="00DA6AF6" w:rsidRPr="002625AD" w:rsidRDefault="001E0196" w:rsidP="002625AD">
      <w:pPr>
        <w:pStyle w:val="MTemaNormal"/>
      </w:pPr>
      <w:r>
        <w:t>El responsable de SCM manifestó no haber tenido tiempo para realizar este documento.</w:t>
      </w:r>
    </w:p>
    <w:p w:rsidR="00096805" w:rsidRPr="002A2E22" w:rsidRDefault="00096805" w:rsidP="00096805">
      <w:pPr>
        <w:pStyle w:val="MT3"/>
      </w:pPr>
      <w:bookmarkStart w:id="111" w:name="_Toc273262769"/>
      <w:bookmarkStart w:id="112" w:name="_Toc274509605"/>
      <w:r w:rsidRPr="002A2E22">
        <w:t>Gestión de Calidad</w:t>
      </w:r>
      <w:bookmarkEnd w:id="111"/>
      <w:bookmarkEnd w:id="112"/>
    </w:p>
    <w:p w:rsidR="00096805" w:rsidRPr="002A2E22" w:rsidRDefault="00096805" w:rsidP="00096805">
      <w:pPr>
        <w:pStyle w:val="MT4"/>
        <w:spacing w:before="200"/>
      </w:pPr>
      <w:bookmarkStart w:id="113" w:name="_Toc273262770"/>
      <w:bookmarkStart w:id="114" w:name="_Toc274509606"/>
      <w:r w:rsidRPr="002A2E22">
        <w:t>Informe de Revisión de SQA</w:t>
      </w:r>
      <w:bookmarkEnd w:id="113"/>
      <w:bookmarkEnd w:id="114"/>
      <w:r w:rsidRPr="002A2E22">
        <w:t xml:space="preserve"> </w:t>
      </w:r>
    </w:p>
    <w:p w:rsidR="00096805" w:rsidRDefault="00096805" w:rsidP="00096805">
      <w:pPr>
        <w:pStyle w:val="MTemaNormal"/>
      </w:pPr>
      <w:r>
        <w:t>En esta iteración todos los documentos han sido revisados, en los que se han detectado errores los mismos fueron comunicados al responsable del documento por mail, siendo corregidos en el correr la semana. Por tal motivo, en esta oportunidad el equipo de calidad no ha encontrado sentido de realizar el documento.</w:t>
      </w:r>
    </w:p>
    <w:p w:rsidR="00096805" w:rsidRDefault="00096805">
      <w:pPr>
        <w:suppressAutoHyphens w:val="0"/>
        <w:rPr>
          <w:rFonts w:ascii="Verdana" w:hAnsi="Verdana" w:cs="Arial"/>
          <w:b/>
          <w:bCs/>
          <w:noProof/>
          <w:sz w:val="22"/>
          <w:szCs w:val="22"/>
        </w:rPr>
      </w:pPr>
      <w:r>
        <w:br w:type="page"/>
      </w:r>
    </w:p>
    <w:p w:rsidR="007915A4" w:rsidRPr="00987A93" w:rsidRDefault="007915A4" w:rsidP="00CF0475">
      <w:pPr>
        <w:pStyle w:val="Ttulo1"/>
      </w:pPr>
      <w:bookmarkStart w:id="115" w:name="_Toc274509607"/>
      <w:r w:rsidRPr="00987A93">
        <w:lastRenderedPageBreak/>
        <w:t>Entregables pendientes de semanas anteriores</w:t>
      </w:r>
      <w:bookmarkEnd w:id="115"/>
    </w:p>
    <w:p w:rsidR="000B42CD" w:rsidRPr="00987A93" w:rsidRDefault="000064D8" w:rsidP="000064D8">
      <w:pPr>
        <w:pStyle w:val="T1"/>
      </w:pPr>
      <w:r w:rsidRPr="00987A93">
        <w:t>Entregables pendientes de semanas anteriores</w:t>
      </w:r>
      <w:bookmarkStart w:id="116" w:name="_Toc270863190"/>
      <w:bookmarkStart w:id="117" w:name="_Toc270863284"/>
      <w:bookmarkStart w:id="118" w:name="_Toc270863389"/>
      <w:bookmarkStart w:id="119" w:name="_Toc273061391"/>
      <w:bookmarkStart w:id="120" w:name="_Toc273061454"/>
      <w:bookmarkStart w:id="121" w:name="_Toc273118709"/>
      <w:bookmarkStart w:id="122" w:name="_Toc271471464"/>
      <w:bookmarkStart w:id="123" w:name="_Toc272347507"/>
      <w:bookmarkStart w:id="124" w:name="_Toc272348238"/>
      <w:bookmarkStart w:id="125" w:name="_Toc272348499"/>
      <w:bookmarkStart w:id="126" w:name="_Toc272349244"/>
      <w:bookmarkStart w:id="127" w:name="_Toc272349407"/>
      <w:bookmarkStart w:id="128" w:name="_Toc272349485"/>
      <w:bookmarkStart w:id="129" w:name="_Toc272352533"/>
      <w:bookmarkStart w:id="130" w:name="_Toc272354028"/>
      <w:bookmarkStart w:id="131" w:name="_Toc272354097"/>
      <w:bookmarkStart w:id="132" w:name="_Toc272354256"/>
      <w:bookmarkStart w:id="133" w:name="_Toc272354897"/>
      <w:bookmarkStart w:id="134" w:name="_Toc272591275"/>
      <w:bookmarkStart w:id="135" w:name="_Toc272599916"/>
      <w:bookmarkStart w:id="136" w:name="_Toc272599978"/>
      <w:bookmarkStart w:id="137" w:name="_Toc272686283"/>
      <w:bookmarkStart w:id="138" w:name="_Toc272686425"/>
      <w:bookmarkStart w:id="139" w:name="_Toc272686549"/>
      <w:bookmarkStart w:id="140" w:name="_Toc272686612"/>
      <w:bookmarkStart w:id="141" w:name="_Toc272687193"/>
      <w:bookmarkStart w:id="142" w:name="_Toc274259732"/>
      <w:bookmarkStart w:id="143" w:name="_Toc274259951"/>
      <w:bookmarkStart w:id="144" w:name="_Toc274260032"/>
      <w:bookmarkStart w:id="145" w:name="_Toc274444597"/>
      <w:bookmarkStart w:id="146" w:name="_Toc274444930"/>
      <w:bookmarkStart w:id="147" w:name="_Toc274445184"/>
      <w:bookmarkStart w:id="148" w:name="_Toc274445330"/>
      <w:bookmarkStart w:id="149" w:name="_Toc274509608"/>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p>
    <w:p w:rsidR="002536A8" w:rsidRPr="00987A93" w:rsidRDefault="006E02DB" w:rsidP="000B42CD">
      <w:pPr>
        <w:pStyle w:val="MTema2"/>
      </w:pPr>
      <w:bookmarkStart w:id="150" w:name="_Toc274509609"/>
      <w:r w:rsidRPr="00987A93">
        <w:t>Líneas de Trabajo básicas</w:t>
      </w:r>
      <w:bookmarkEnd w:id="150"/>
    </w:p>
    <w:p w:rsidR="000864C0" w:rsidRPr="00A37D5E" w:rsidRDefault="000864C0" w:rsidP="000864C0">
      <w:pPr>
        <w:pStyle w:val="MT3"/>
      </w:pPr>
      <w:bookmarkStart w:id="151" w:name="_Toc273908480"/>
      <w:bookmarkStart w:id="152" w:name="_Toc274509610"/>
      <w:r w:rsidRPr="00A37D5E">
        <w:t>Formación y Entrenamiento</w:t>
      </w:r>
      <w:bookmarkEnd w:id="151"/>
      <w:bookmarkEnd w:id="152"/>
    </w:p>
    <w:p w:rsidR="000864C0" w:rsidRPr="00A37D5E" w:rsidRDefault="000864C0" w:rsidP="000864C0">
      <w:pPr>
        <w:pStyle w:val="MT4"/>
      </w:pPr>
      <w:bookmarkStart w:id="153" w:name="_Toc273908481"/>
      <w:bookmarkStart w:id="154" w:name="_Toc274509611"/>
      <w:r w:rsidRPr="00A37D5E">
        <w:t>Materiales para soporte al usuario.</w:t>
      </w:r>
      <w:bookmarkEnd w:id="153"/>
      <w:bookmarkEnd w:id="154"/>
    </w:p>
    <w:p w:rsidR="002536A8" w:rsidRDefault="000864C0" w:rsidP="006028A8">
      <w:pPr>
        <w:pStyle w:val="MTemaNormal"/>
      </w:pPr>
      <w:r w:rsidRPr="00987A93">
        <w:t xml:space="preserve">Esta semana </w:t>
      </w:r>
      <w:r>
        <w:t>tampoco se</w:t>
      </w:r>
      <w:r w:rsidRPr="00987A93">
        <w:t xml:space="preserve"> entrega</w:t>
      </w:r>
      <w:r>
        <w:t xml:space="preserve">rán </w:t>
      </w:r>
      <w:r w:rsidRPr="00987A93">
        <w:t>documento</w:t>
      </w:r>
      <w:r>
        <w:t>s para soporte al usuario</w:t>
      </w:r>
      <w:r w:rsidRPr="00987A93">
        <w:t>.</w:t>
      </w:r>
    </w:p>
    <w:p w:rsidR="007B2C32" w:rsidRPr="00A37D5E" w:rsidRDefault="007B2C32" w:rsidP="007B2C32">
      <w:pPr>
        <w:pStyle w:val="MT3"/>
      </w:pPr>
      <w:bookmarkStart w:id="155" w:name="_Toc273908482"/>
      <w:bookmarkStart w:id="156" w:name="_Toc274509612"/>
      <w:r w:rsidRPr="00A37D5E">
        <w:t>Diseño</w:t>
      </w:r>
      <w:bookmarkEnd w:id="155"/>
      <w:bookmarkEnd w:id="156"/>
    </w:p>
    <w:p w:rsidR="007B2C32" w:rsidRPr="00A37D5E" w:rsidRDefault="007B2C32" w:rsidP="007B2C32">
      <w:pPr>
        <w:pStyle w:val="MT4"/>
      </w:pPr>
      <w:bookmarkStart w:id="157" w:name="_Toc273908483"/>
      <w:bookmarkStart w:id="158" w:name="_Toc274509613"/>
      <w:r w:rsidRPr="00A37D5E">
        <w:t>Modelo de Diseño</w:t>
      </w:r>
      <w:bookmarkEnd w:id="157"/>
      <w:bookmarkEnd w:id="158"/>
    </w:p>
    <w:p w:rsidR="007B2C32" w:rsidRDefault="007B2C32" w:rsidP="006028A8">
      <w:pPr>
        <w:pStyle w:val="MTemaNormal"/>
      </w:pPr>
      <w:r>
        <w:t>Esta semana se entregará la versión 9.0 de este documento.</w:t>
      </w:r>
    </w:p>
    <w:p w:rsidR="007B2C32" w:rsidRPr="00A37D5E" w:rsidRDefault="007B2C32" w:rsidP="007B2C32">
      <w:pPr>
        <w:pStyle w:val="MT3"/>
      </w:pPr>
      <w:bookmarkStart w:id="159" w:name="_Toc273908484"/>
      <w:bookmarkStart w:id="160" w:name="_Toc274509614"/>
      <w:r w:rsidRPr="00A37D5E">
        <w:t>Implementación</w:t>
      </w:r>
      <w:bookmarkEnd w:id="159"/>
      <w:bookmarkEnd w:id="160"/>
    </w:p>
    <w:p w:rsidR="007B2C32" w:rsidRPr="00A37D5E" w:rsidRDefault="007B2C32" w:rsidP="007B2C32">
      <w:pPr>
        <w:pStyle w:val="MT4"/>
      </w:pPr>
      <w:bookmarkStart w:id="161" w:name="_Toc273908486"/>
      <w:bookmarkStart w:id="162" w:name="_Toc274509615"/>
      <w:r w:rsidRPr="00A37D5E">
        <w:t>Informe de Integración</w:t>
      </w:r>
      <w:bookmarkEnd w:id="161"/>
      <w:bookmarkEnd w:id="162"/>
    </w:p>
    <w:p w:rsidR="007B2C32" w:rsidRDefault="007B2C32" w:rsidP="007B2C32">
      <w:pPr>
        <w:pStyle w:val="MTemaNormal"/>
      </w:pPr>
      <w:r>
        <w:t>Esta semana se entregará la versión 9.0 de este documento.</w:t>
      </w:r>
    </w:p>
    <w:p w:rsidR="0087422D" w:rsidRPr="00A37D5E" w:rsidRDefault="0087422D" w:rsidP="0087422D">
      <w:pPr>
        <w:pStyle w:val="MT3"/>
      </w:pPr>
      <w:bookmarkStart w:id="163" w:name="_Toc273908487"/>
      <w:bookmarkStart w:id="164" w:name="_Toc274509616"/>
      <w:r w:rsidRPr="00A37D5E">
        <w:t>Verificación</w:t>
      </w:r>
      <w:bookmarkEnd w:id="163"/>
      <w:bookmarkEnd w:id="164"/>
    </w:p>
    <w:p w:rsidR="0087422D" w:rsidRPr="00A37D5E" w:rsidRDefault="0087422D" w:rsidP="0087422D">
      <w:pPr>
        <w:pStyle w:val="MT4"/>
      </w:pPr>
      <w:bookmarkStart w:id="165" w:name="_Toc273908488"/>
      <w:bookmarkStart w:id="166" w:name="_Toc274509617"/>
      <w:r w:rsidRPr="00A37D5E">
        <w:t>Informe de la Verificación Unitaria</w:t>
      </w:r>
      <w:bookmarkEnd w:id="165"/>
      <w:bookmarkEnd w:id="166"/>
    </w:p>
    <w:p w:rsidR="0087422D" w:rsidRDefault="0087422D" w:rsidP="007B2C32">
      <w:pPr>
        <w:pStyle w:val="MTemaNormal"/>
      </w:pPr>
      <w:r w:rsidRPr="00987A93">
        <w:t xml:space="preserve">Esta semana </w:t>
      </w:r>
      <w:r>
        <w:t>tampoco se</w:t>
      </w:r>
      <w:r w:rsidRPr="00987A93">
        <w:t xml:space="preserve"> entrega</w:t>
      </w:r>
      <w:r>
        <w:t xml:space="preserve">rá </w:t>
      </w:r>
      <w:r w:rsidRPr="00987A93">
        <w:t>documento</w:t>
      </w:r>
      <w:r>
        <w:t>.</w:t>
      </w:r>
    </w:p>
    <w:p w:rsidR="006028A8" w:rsidRDefault="006028A8" w:rsidP="006028A8">
      <w:pPr>
        <w:pStyle w:val="T1"/>
      </w:pPr>
      <w:r w:rsidRPr="00987A93">
        <w:t>Esta semana se entrega la versión 6.0 de este documento.</w:t>
      </w:r>
      <w:bookmarkStart w:id="167" w:name="_Toc272354910"/>
      <w:bookmarkStart w:id="168" w:name="_Toc272591288"/>
      <w:bookmarkStart w:id="169" w:name="_Toc272599929"/>
      <w:bookmarkStart w:id="170" w:name="_Toc272599991"/>
      <w:bookmarkStart w:id="171" w:name="_Toc272686296"/>
      <w:bookmarkStart w:id="172" w:name="_Toc272686438"/>
      <w:bookmarkStart w:id="173" w:name="_Toc272686562"/>
      <w:bookmarkStart w:id="174" w:name="_Toc272686625"/>
      <w:bookmarkStart w:id="175" w:name="_Toc272687206"/>
      <w:bookmarkStart w:id="176" w:name="_Toc274259745"/>
      <w:bookmarkStart w:id="177" w:name="_Toc274259964"/>
      <w:bookmarkStart w:id="178" w:name="_Toc274260045"/>
      <w:bookmarkStart w:id="179" w:name="_Toc274444610"/>
      <w:bookmarkStart w:id="180" w:name="_Toc274444943"/>
      <w:bookmarkStart w:id="181" w:name="_Toc274445197"/>
      <w:bookmarkStart w:id="182" w:name="_Toc274445343"/>
      <w:bookmarkStart w:id="183" w:name="_Toc274509618"/>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p>
    <w:p w:rsidR="006028A8" w:rsidRDefault="006028A8" w:rsidP="006028A8">
      <w:pPr>
        <w:pStyle w:val="T1"/>
      </w:pPr>
      <w:r w:rsidRPr="00987A93">
        <w:t>Esta semana se entrega la versión 6.0 de este documento.</w:t>
      </w:r>
      <w:bookmarkStart w:id="184" w:name="_Toc272354911"/>
      <w:bookmarkStart w:id="185" w:name="_Toc272591289"/>
      <w:bookmarkStart w:id="186" w:name="_Toc272599930"/>
      <w:bookmarkStart w:id="187" w:name="_Toc272599992"/>
      <w:bookmarkStart w:id="188" w:name="_Toc272686297"/>
      <w:bookmarkStart w:id="189" w:name="_Toc272686439"/>
      <w:bookmarkStart w:id="190" w:name="_Toc272686563"/>
      <w:bookmarkStart w:id="191" w:name="_Toc272686626"/>
      <w:bookmarkStart w:id="192" w:name="_Toc272687207"/>
      <w:bookmarkStart w:id="193" w:name="_Toc274259746"/>
      <w:bookmarkStart w:id="194" w:name="_Toc274259965"/>
      <w:bookmarkStart w:id="195" w:name="_Toc274260046"/>
      <w:bookmarkStart w:id="196" w:name="_Toc274444611"/>
      <w:bookmarkStart w:id="197" w:name="_Toc274444944"/>
      <w:bookmarkStart w:id="198" w:name="_Toc274445198"/>
      <w:bookmarkStart w:id="199" w:name="_Toc274445344"/>
      <w:bookmarkStart w:id="200" w:name="_Toc274509619"/>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p>
    <w:p w:rsidR="002536A8" w:rsidRPr="003F5B1C" w:rsidRDefault="006E02DB" w:rsidP="000064D8">
      <w:pPr>
        <w:pStyle w:val="T1"/>
        <w:rPr>
          <w:color w:val="FF0000"/>
        </w:rPr>
      </w:pPr>
      <w:r w:rsidRPr="003F5B1C">
        <w:rPr>
          <w:color w:val="FF0000"/>
        </w:rPr>
        <w:t>In</w:t>
      </w:r>
      <w:r w:rsidR="000B42CD" w:rsidRPr="003F5B1C">
        <w:rPr>
          <w:color w:val="FF0000"/>
        </w:rPr>
        <w:t>forme SQA sobre la calidad de l</w:t>
      </w:r>
      <w:r w:rsidRPr="003F5B1C">
        <w:rPr>
          <w:color w:val="FF0000"/>
        </w:rPr>
        <w:t>s Entregables:</w:t>
      </w:r>
      <w:bookmarkStart w:id="201" w:name="_Toc270863195"/>
      <w:bookmarkStart w:id="202" w:name="_Toc270863289"/>
      <w:bookmarkStart w:id="203" w:name="_Toc270863394"/>
      <w:bookmarkStart w:id="204" w:name="_Toc273061399"/>
      <w:bookmarkStart w:id="205" w:name="_Toc273061462"/>
      <w:bookmarkStart w:id="206" w:name="_Toc273118717"/>
      <w:bookmarkStart w:id="207" w:name="_Toc271471472"/>
      <w:bookmarkStart w:id="208" w:name="_Toc272347515"/>
      <w:bookmarkStart w:id="209" w:name="_Toc272348246"/>
      <w:bookmarkStart w:id="210" w:name="_Toc272348507"/>
      <w:bookmarkStart w:id="211" w:name="_Toc272349252"/>
      <w:bookmarkStart w:id="212" w:name="_Toc272349415"/>
      <w:bookmarkStart w:id="213" w:name="_Toc272349493"/>
      <w:bookmarkStart w:id="214" w:name="_Toc272352541"/>
      <w:bookmarkStart w:id="215" w:name="_Toc272354036"/>
      <w:bookmarkStart w:id="216" w:name="_Toc272354105"/>
      <w:bookmarkStart w:id="217" w:name="_Toc272354264"/>
      <w:bookmarkStart w:id="218" w:name="_Toc272354912"/>
      <w:bookmarkStart w:id="219" w:name="_Toc272591290"/>
      <w:bookmarkStart w:id="220" w:name="_Toc272599931"/>
      <w:bookmarkStart w:id="221" w:name="_Toc272599993"/>
      <w:bookmarkStart w:id="222" w:name="_Toc272686298"/>
      <w:bookmarkStart w:id="223" w:name="_Toc272686440"/>
      <w:bookmarkStart w:id="224" w:name="_Toc272686564"/>
      <w:bookmarkStart w:id="225" w:name="_Toc272686627"/>
      <w:bookmarkStart w:id="226" w:name="_Toc272687208"/>
      <w:bookmarkStart w:id="227" w:name="_Toc274259747"/>
      <w:bookmarkStart w:id="228" w:name="_Toc274259966"/>
      <w:bookmarkStart w:id="229" w:name="_Toc274260047"/>
      <w:bookmarkStart w:id="230" w:name="_Toc274444612"/>
      <w:bookmarkStart w:id="231" w:name="_Toc274444945"/>
      <w:bookmarkStart w:id="232" w:name="_Toc274445199"/>
      <w:bookmarkStart w:id="233" w:name="_Toc274445345"/>
      <w:bookmarkStart w:id="234" w:name="_Toc27450962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p>
    <w:p w:rsidR="003251C8" w:rsidRPr="003251C8" w:rsidRDefault="003251C8" w:rsidP="003251C8">
      <w:pPr>
        <w:pStyle w:val="T1"/>
        <w:suppressAutoHyphens w:val="0"/>
        <w:rPr>
          <w:noProof/>
        </w:rPr>
      </w:pPr>
      <w:r>
        <w:br w:type="page"/>
      </w:r>
    </w:p>
    <w:p w:rsidR="007915A4" w:rsidRPr="003F5B1C" w:rsidRDefault="007915A4" w:rsidP="00CF0475">
      <w:pPr>
        <w:pStyle w:val="Ttulo1"/>
      </w:pPr>
      <w:bookmarkStart w:id="235" w:name="_Toc274509621"/>
      <w:r w:rsidRPr="003F5B1C">
        <w:t>Informe SQA sobre la calidad de los Entregables</w:t>
      </w:r>
      <w:bookmarkEnd w:id="235"/>
    </w:p>
    <w:p w:rsidR="00817859" w:rsidRDefault="003251C8" w:rsidP="00817859">
      <w:pPr>
        <w:pStyle w:val="MTemaNormal"/>
      </w:pPr>
      <w:r>
        <w:t>N</w:t>
      </w:r>
      <w:r w:rsidR="00815C24">
        <w:t xml:space="preserve">o todas las líneas de trabajo cumplieron con lo planificado, en particular la línea de gestión de la configuración no entrego ningún documento, también en general no se cumplieron con la fechas planificadas de entrega, esto </w:t>
      </w:r>
      <w:r w:rsidR="007F211E">
        <w:t>último</w:t>
      </w:r>
      <w:r w:rsidR="00815C24">
        <w:t xml:space="preserve"> de todas formas era de cierta forma esperable </w:t>
      </w:r>
      <w:r w:rsidR="00817859">
        <w:t>y en la mayoría de los casos se comunicaron con el equipo de calidad para postergar las fechas de entrega.</w:t>
      </w:r>
    </w:p>
    <w:p w:rsidR="00817859" w:rsidRPr="009A0B65" w:rsidRDefault="00817859" w:rsidP="00817859">
      <w:pPr>
        <w:pStyle w:val="MTemaNormal"/>
      </w:pPr>
      <w:r>
        <w:t>Sobre los documentos que se han entregado se destaca la adecuación a los estándares de documentación definidos, en líneas generales son completos y consistentes.</w:t>
      </w:r>
    </w:p>
    <w:sectPr w:rsidR="00817859" w:rsidRPr="009A0B65" w:rsidSect="002536A8">
      <w:type w:val="continuous"/>
      <w:pgSz w:w="11906" w:h="16838"/>
      <w:pgMar w:top="1417" w:right="1701" w:bottom="1417" w:left="1701" w:header="720" w:footer="70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11D3F" w:rsidRDefault="00C11D3F">
      <w:r>
        <w:separator/>
      </w:r>
    </w:p>
  </w:endnote>
  <w:endnote w:type="continuationSeparator" w:id="0">
    <w:p w:rsidR="00C11D3F" w:rsidRDefault="00C11D3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OpenSymbol">
    <w:charset w:val="00"/>
    <w:family w:val="auto"/>
    <w:pitch w:val="variable"/>
    <w:sig w:usb0="800000AF" w:usb1="1001ECEA"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0B65" w:rsidRDefault="009A0B65">
    <w:pPr>
      <w:pStyle w:val="Piedepgina"/>
      <w:pBdr>
        <w:top w:val="single" w:sz="4" w:space="1" w:color="000000"/>
      </w:pBdr>
      <w:tabs>
        <w:tab w:val="clear" w:pos="8838"/>
        <w:tab w:val="right" w:pos="8505"/>
      </w:tabs>
      <w:ind w:right="-1"/>
    </w:pPr>
    <w:r>
      <w:rPr>
        <w:rFonts w:ascii="Verdana" w:hAnsi="Verdana"/>
        <w:sz w:val="16"/>
      </w:rPr>
      <w:t>Entrega Semanal de SQA</w:t>
    </w:r>
    <w:r>
      <w:rPr>
        <w:rFonts w:ascii="Verdana" w:hAnsi="Verdana"/>
        <w:sz w:val="16"/>
      </w:rPr>
      <w:tab/>
    </w:r>
    <w:r>
      <w:rPr>
        <w:rFonts w:ascii="Verdana" w:hAnsi="Verdana"/>
        <w:sz w:val="16"/>
      </w:rPr>
      <w:tab/>
      <w:t xml:space="preserve">Página </w:t>
    </w:r>
    <w:r w:rsidR="0070203A">
      <w:rPr>
        <w:rStyle w:val="Nmerodepgina"/>
        <w:sz w:val="16"/>
      </w:rPr>
      <w:fldChar w:fldCharType="begin"/>
    </w:r>
    <w:r>
      <w:rPr>
        <w:rStyle w:val="Nmerodepgina"/>
        <w:sz w:val="16"/>
      </w:rPr>
      <w:instrText xml:space="preserve"> PAGE </w:instrText>
    </w:r>
    <w:r w:rsidR="0070203A">
      <w:rPr>
        <w:rStyle w:val="Nmerodepgina"/>
        <w:sz w:val="16"/>
      </w:rPr>
      <w:fldChar w:fldCharType="separate"/>
    </w:r>
    <w:r w:rsidR="00F96E21">
      <w:rPr>
        <w:rStyle w:val="Nmerodepgina"/>
        <w:noProof/>
        <w:sz w:val="16"/>
      </w:rPr>
      <w:t>4</w:t>
    </w:r>
    <w:r w:rsidR="0070203A">
      <w:rPr>
        <w:rStyle w:val="Nmerodepgina"/>
        <w:sz w:val="16"/>
      </w:rPr>
      <w:fldChar w:fldCharType="end"/>
    </w:r>
    <w:r>
      <w:rPr>
        <w:rStyle w:val="Nmerodepgina"/>
        <w:rFonts w:ascii="Verdana" w:hAnsi="Verdana"/>
        <w:sz w:val="16"/>
      </w:rPr>
      <w:t xml:space="preserve"> de </w:t>
    </w:r>
    <w:r w:rsidR="0070203A">
      <w:rPr>
        <w:rStyle w:val="Nmerodepgina"/>
        <w:sz w:val="16"/>
      </w:rPr>
      <w:fldChar w:fldCharType="begin"/>
    </w:r>
    <w:r>
      <w:rPr>
        <w:rStyle w:val="Nmerodepgina"/>
        <w:sz w:val="16"/>
      </w:rPr>
      <w:instrText xml:space="preserve"> NUMPAGES \*Arabic </w:instrText>
    </w:r>
    <w:r w:rsidR="0070203A">
      <w:rPr>
        <w:rStyle w:val="Nmerodepgina"/>
        <w:sz w:val="16"/>
      </w:rPr>
      <w:fldChar w:fldCharType="separate"/>
    </w:r>
    <w:r w:rsidR="00F96E21">
      <w:rPr>
        <w:rStyle w:val="Nmerodepgina"/>
        <w:noProof/>
        <w:sz w:val="16"/>
      </w:rPr>
      <w:t>6</w:t>
    </w:r>
    <w:r w:rsidR="0070203A">
      <w:rPr>
        <w:rStyle w:val="Nmerodepgina"/>
        <w:sz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11D3F" w:rsidRDefault="00C11D3F">
      <w:r>
        <w:separator/>
      </w:r>
    </w:p>
  </w:footnote>
  <w:footnote w:type="continuationSeparator" w:id="0">
    <w:p w:rsidR="00C11D3F" w:rsidRDefault="00C11D3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pStyle w:val="MDetTitulo1"/>
      <w:lvlText w:val="%1."/>
      <w:lvlJc w:val="left"/>
      <w:pPr>
        <w:tabs>
          <w:tab w:val="num" w:pos="432"/>
        </w:tabs>
        <w:ind w:left="432" w:hanging="432"/>
      </w:pPr>
    </w:lvl>
    <w:lvl w:ilvl="1">
      <w:start w:val="1"/>
      <w:numFmt w:val="decimal"/>
      <w:pStyle w:val="MDetTitulo2"/>
      <w:lvlText w:val="%1.%2."/>
      <w:lvlJc w:val="left"/>
      <w:pPr>
        <w:tabs>
          <w:tab w:val="num" w:pos="1080"/>
        </w:tabs>
        <w:ind w:left="576" w:hanging="576"/>
      </w:pPr>
    </w:lvl>
    <w:lvl w:ilvl="2">
      <w:start w:val="1"/>
      <w:numFmt w:val="decimal"/>
      <w:pStyle w:val="MDetTitulo3"/>
      <w:lvlText w:val="%1.%2.%3."/>
      <w:lvlJc w:val="left"/>
      <w:pPr>
        <w:tabs>
          <w:tab w:val="num" w:pos="1440"/>
        </w:tabs>
        <w:ind w:left="720" w:hanging="720"/>
      </w:pPr>
    </w:lvl>
    <w:lvl w:ilvl="3">
      <w:start w:val="1"/>
      <w:numFmt w:val="decimal"/>
      <w:pStyle w:val="MDetTitulo4"/>
      <w:lvlText w:val="%1.%2.%3.%4."/>
      <w:lvlJc w:val="left"/>
      <w:pPr>
        <w:tabs>
          <w:tab w:val="num" w:pos="1800"/>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2"/>
    <w:multiLevelType w:val="singleLevel"/>
    <w:tmpl w:val="00000002"/>
    <w:name w:val="WW8Num6"/>
    <w:lvl w:ilvl="0">
      <w:start w:val="1"/>
      <w:numFmt w:val="bullet"/>
      <w:pStyle w:val="MVietas"/>
      <w:lvlText w:val=""/>
      <w:lvlJc w:val="left"/>
      <w:pPr>
        <w:tabs>
          <w:tab w:val="num" w:pos="720"/>
        </w:tabs>
        <w:ind w:left="720" w:hanging="360"/>
      </w:pPr>
      <w:rPr>
        <w:rFonts w:ascii="Symbol" w:hAnsi="Symbol"/>
      </w:rPr>
    </w:lvl>
  </w:abstractNum>
  <w:abstractNum w:abstractNumId="2">
    <w:nsid w:val="00000003"/>
    <w:multiLevelType w:val="multilevel"/>
    <w:tmpl w:val="00000003"/>
    <w:name w:val="WW8Num10"/>
    <w:lvl w:ilvl="0">
      <w:start w:val="1"/>
      <w:numFmt w:val="decimal"/>
      <w:pStyle w:val="MEsqNum"/>
      <w:lvlText w:val="%1."/>
      <w:lvlJc w:val="left"/>
      <w:pPr>
        <w:tabs>
          <w:tab w:val="num" w:pos="567"/>
        </w:tabs>
        <w:ind w:left="567" w:hanging="567"/>
      </w:pPr>
    </w:lvl>
    <w:lvl w:ilvl="1">
      <w:start w:val="1"/>
      <w:numFmt w:val="decimal"/>
      <w:lvlText w:val="%1.%2."/>
      <w:lvlJc w:val="left"/>
      <w:pPr>
        <w:tabs>
          <w:tab w:val="num" w:pos="1304"/>
        </w:tabs>
        <w:ind w:left="1304" w:hanging="737"/>
      </w:pPr>
    </w:lvl>
    <w:lvl w:ilvl="2">
      <w:start w:val="1"/>
      <w:numFmt w:val="decimal"/>
      <w:lvlText w:val="%1.%2.%3."/>
      <w:lvlJc w:val="left"/>
      <w:pPr>
        <w:tabs>
          <w:tab w:val="num" w:pos="2098"/>
        </w:tabs>
        <w:ind w:left="2098" w:hanging="794"/>
      </w:pPr>
    </w:lvl>
    <w:lvl w:ilvl="3">
      <w:start w:val="1"/>
      <w:numFmt w:val="decimal"/>
      <w:lvlText w:val="%1.%2.%3.%4."/>
      <w:lvlJc w:val="left"/>
      <w:pPr>
        <w:tabs>
          <w:tab w:val="num" w:pos="2948"/>
        </w:tabs>
        <w:ind w:left="2948" w:hanging="850"/>
      </w:p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Wingdings" w:hAnsi="Wingdings"/>
      </w:rPr>
    </w:lvl>
    <w:lvl w:ilvl="6">
      <w:start w:val="1"/>
      <w:numFmt w:val="bullet"/>
      <w:lvlText w:val=""/>
      <w:lvlJc w:val="left"/>
      <w:pPr>
        <w:tabs>
          <w:tab w:val="num" w:pos="2520"/>
        </w:tabs>
        <w:ind w:left="2520" w:hanging="360"/>
      </w:pPr>
      <w:rPr>
        <w:rFonts w:ascii="Wingdings" w:hAnsi="Wingdings"/>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abstractNum w:abstractNumId="3">
    <w:nsid w:val="00000004"/>
    <w:multiLevelType w:val="multilevel"/>
    <w:tmpl w:val="1FFEAEDC"/>
    <w:name w:val="WW8Num14"/>
    <w:lvl w:ilvl="0">
      <w:start w:val="1"/>
      <w:numFmt w:val="decimal"/>
      <w:pStyle w:val="T1"/>
      <w:lvlText w:val="%1."/>
      <w:lvlJc w:val="left"/>
      <w:pPr>
        <w:tabs>
          <w:tab w:val="num" w:pos="567"/>
        </w:tabs>
        <w:ind w:left="567" w:hanging="567"/>
      </w:pPr>
    </w:lvl>
    <w:lvl w:ilvl="1">
      <w:start w:val="1"/>
      <w:numFmt w:val="decimal"/>
      <w:pStyle w:val="MTema2"/>
      <w:lvlText w:val="%1.%2."/>
      <w:lvlJc w:val="left"/>
      <w:pPr>
        <w:tabs>
          <w:tab w:val="num" w:pos="1304"/>
        </w:tabs>
        <w:ind w:left="1304" w:hanging="737"/>
      </w:pPr>
    </w:lvl>
    <w:lvl w:ilvl="2">
      <w:start w:val="1"/>
      <w:numFmt w:val="decimal"/>
      <w:pStyle w:val="MT3"/>
      <w:lvlText w:val="%1.%2.%3."/>
      <w:lvlJc w:val="left"/>
      <w:pPr>
        <w:tabs>
          <w:tab w:val="num" w:pos="2098"/>
        </w:tabs>
        <w:ind w:left="2098" w:hanging="794"/>
      </w:pPr>
    </w:lvl>
    <w:lvl w:ilvl="3">
      <w:start w:val="1"/>
      <w:numFmt w:val="decimal"/>
      <w:pStyle w:val="MT4"/>
      <w:lvlText w:val="%1.%2.%3.%4."/>
      <w:lvlJc w:val="left"/>
      <w:pPr>
        <w:tabs>
          <w:tab w:val="num" w:pos="2948"/>
        </w:tabs>
        <w:ind w:left="2948" w:hanging="850"/>
      </w:p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Wingdings" w:hAnsi="Wingdings"/>
      </w:rPr>
    </w:lvl>
    <w:lvl w:ilvl="6">
      <w:start w:val="1"/>
      <w:numFmt w:val="bullet"/>
      <w:lvlText w:val=""/>
      <w:lvlJc w:val="left"/>
      <w:pPr>
        <w:tabs>
          <w:tab w:val="num" w:pos="2520"/>
        </w:tabs>
        <w:ind w:left="2520" w:hanging="360"/>
      </w:pPr>
      <w:rPr>
        <w:rFonts w:ascii="Wingdings" w:hAnsi="Wingdings"/>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abstractNum w:abstractNumId="4">
    <w:nsid w:val="00000005"/>
    <w:multiLevelType w:val="multilevel"/>
    <w:tmpl w:val="00000005"/>
    <w:name w:val="WW8Num20"/>
    <w:lvl w:ilvl="0">
      <w:start w:val="1"/>
      <w:numFmt w:val="decimal"/>
      <w:pStyle w:val="Titulo2"/>
      <w:lvlText w:val="%1."/>
      <w:lvlJc w:val="left"/>
      <w:pPr>
        <w:tabs>
          <w:tab w:val="num" w:pos="567"/>
        </w:tabs>
        <w:ind w:left="567" w:hanging="567"/>
      </w:pPr>
    </w:lvl>
    <w:lvl w:ilvl="1">
      <w:start w:val="1"/>
      <w:numFmt w:val="decimal"/>
      <w:lvlText w:val="%1.%2."/>
      <w:lvlJc w:val="left"/>
      <w:pPr>
        <w:tabs>
          <w:tab w:val="num" w:pos="1304"/>
        </w:tabs>
        <w:ind w:left="1304" w:hanging="737"/>
      </w:pPr>
    </w:lvl>
    <w:lvl w:ilvl="2">
      <w:start w:val="1"/>
      <w:numFmt w:val="decimal"/>
      <w:lvlText w:val="%1.%2.%3."/>
      <w:lvlJc w:val="left"/>
      <w:pPr>
        <w:tabs>
          <w:tab w:val="num" w:pos="2098"/>
        </w:tabs>
        <w:ind w:left="2098" w:hanging="794"/>
      </w:pPr>
    </w:lvl>
    <w:lvl w:ilvl="3">
      <w:start w:val="1"/>
      <w:numFmt w:val="decimal"/>
      <w:lvlText w:val="%1.%2.%3.%4."/>
      <w:lvlJc w:val="left"/>
      <w:pPr>
        <w:tabs>
          <w:tab w:val="num" w:pos="2948"/>
        </w:tabs>
        <w:ind w:left="2948" w:hanging="850"/>
      </w:p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Wingdings" w:hAnsi="Wingdings"/>
      </w:rPr>
    </w:lvl>
    <w:lvl w:ilvl="6">
      <w:start w:val="1"/>
      <w:numFmt w:val="bullet"/>
      <w:lvlText w:val=""/>
      <w:lvlJc w:val="left"/>
      <w:pPr>
        <w:tabs>
          <w:tab w:val="num" w:pos="2520"/>
        </w:tabs>
        <w:ind w:left="2520" w:hanging="360"/>
      </w:pPr>
      <w:rPr>
        <w:rFonts w:ascii="Wingdings" w:hAnsi="Wingdings"/>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abstractNum w:abstractNumId="5">
    <w:nsid w:val="00000006"/>
    <w:multiLevelType w:val="multilevel"/>
    <w:tmpl w:val="97FC3F08"/>
    <w:name w:val="WW8Num23"/>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pStyle w:val="MTema4"/>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6">
    <w:nsid w:val="449E27BF"/>
    <w:multiLevelType w:val="hybridMultilevel"/>
    <w:tmpl w:val="FD182726"/>
    <w:lvl w:ilvl="0" w:tplc="2CA87076">
      <w:start w:val="1"/>
      <w:numFmt w:val="decimal"/>
      <w:pStyle w:val="Ttulo1"/>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7">
    <w:nsid w:val="74CC0335"/>
    <w:multiLevelType w:val="hybridMultilevel"/>
    <w:tmpl w:val="7CE831BA"/>
    <w:lvl w:ilvl="0" w:tplc="380A0001">
      <w:start w:val="1"/>
      <w:numFmt w:val="bullet"/>
      <w:lvlText w:val=""/>
      <w:lvlJc w:val="left"/>
      <w:pPr>
        <w:ind w:left="1287" w:hanging="360"/>
      </w:pPr>
      <w:rPr>
        <w:rFonts w:ascii="Symbol" w:hAnsi="Symbol" w:hint="default"/>
      </w:rPr>
    </w:lvl>
    <w:lvl w:ilvl="1" w:tplc="380A0003" w:tentative="1">
      <w:start w:val="1"/>
      <w:numFmt w:val="bullet"/>
      <w:lvlText w:val="o"/>
      <w:lvlJc w:val="left"/>
      <w:pPr>
        <w:ind w:left="2007" w:hanging="360"/>
      </w:pPr>
      <w:rPr>
        <w:rFonts w:ascii="Courier New" w:hAnsi="Courier New" w:cs="Courier New" w:hint="default"/>
      </w:rPr>
    </w:lvl>
    <w:lvl w:ilvl="2" w:tplc="380A0005" w:tentative="1">
      <w:start w:val="1"/>
      <w:numFmt w:val="bullet"/>
      <w:lvlText w:val=""/>
      <w:lvlJc w:val="left"/>
      <w:pPr>
        <w:ind w:left="2727" w:hanging="360"/>
      </w:pPr>
      <w:rPr>
        <w:rFonts w:ascii="Wingdings" w:hAnsi="Wingdings" w:hint="default"/>
      </w:rPr>
    </w:lvl>
    <w:lvl w:ilvl="3" w:tplc="380A0001" w:tentative="1">
      <w:start w:val="1"/>
      <w:numFmt w:val="bullet"/>
      <w:lvlText w:val=""/>
      <w:lvlJc w:val="left"/>
      <w:pPr>
        <w:ind w:left="3447" w:hanging="360"/>
      </w:pPr>
      <w:rPr>
        <w:rFonts w:ascii="Symbol" w:hAnsi="Symbol" w:hint="default"/>
      </w:rPr>
    </w:lvl>
    <w:lvl w:ilvl="4" w:tplc="380A0003" w:tentative="1">
      <w:start w:val="1"/>
      <w:numFmt w:val="bullet"/>
      <w:lvlText w:val="o"/>
      <w:lvlJc w:val="left"/>
      <w:pPr>
        <w:ind w:left="4167" w:hanging="360"/>
      </w:pPr>
      <w:rPr>
        <w:rFonts w:ascii="Courier New" w:hAnsi="Courier New" w:cs="Courier New" w:hint="default"/>
      </w:rPr>
    </w:lvl>
    <w:lvl w:ilvl="5" w:tplc="380A0005" w:tentative="1">
      <w:start w:val="1"/>
      <w:numFmt w:val="bullet"/>
      <w:lvlText w:val=""/>
      <w:lvlJc w:val="left"/>
      <w:pPr>
        <w:ind w:left="4887" w:hanging="360"/>
      </w:pPr>
      <w:rPr>
        <w:rFonts w:ascii="Wingdings" w:hAnsi="Wingdings" w:hint="default"/>
      </w:rPr>
    </w:lvl>
    <w:lvl w:ilvl="6" w:tplc="380A0001" w:tentative="1">
      <w:start w:val="1"/>
      <w:numFmt w:val="bullet"/>
      <w:lvlText w:val=""/>
      <w:lvlJc w:val="left"/>
      <w:pPr>
        <w:ind w:left="5607" w:hanging="360"/>
      </w:pPr>
      <w:rPr>
        <w:rFonts w:ascii="Symbol" w:hAnsi="Symbol" w:hint="default"/>
      </w:rPr>
    </w:lvl>
    <w:lvl w:ilvl="7" w:tplc="380A0003" w:tentative="1">
      <w:start w:val="1"/>
      <w:numFmt w:val="bullet"/>
      <w:lvlText w:val="o"/>
      <w:lvlJc w:val="left"/>
      <w:pPr>
        <w:ind w:left="6327" w:hanging="360"/>
      </w:pPr>
      <w:rPr>
        <w:rFonts w:ascii="Courier New" w:hAnsi="Courier New" w:cs="Courier New" w:hint="default"/>
      </w:rPr>
    </w:lvl>
    <w:lvl w:ilvl="8" w:tplc="380A0005" w:tentative="1">
      <w:start w:val="1"/>
      <w:numFmt w:val="bullet"/>
      <w:lvlText w:val=""/>
      <w:lvlJc w:val="left"/>
      <w:pPr>
        <w:ind w:left="7047" w:hanging="360"/>
      </w:pPr>
      <w:rPr>
        <w:rFonts w:ascii="Wingdings" w:hAnsi="Wingdings" w:hint="default"/>
      </w:rPr>
    </w:lvl>
  </w:abstractNum>
  <w:abstractNum w:abstractNumId="8">
    <w:nsid w:val="754E74C5"/>
    <w:multiLevelType w:val="multilevel"/>
    <w:tmpl w:val="396EB800"/>
    <w:lvl w:ilvl="0">
      <w:start w:val="1"/>
      <w:numFmt w:val="decimal"/>
      <w:pStyle w:val="MTema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8"/>
  </w:num>
  <w:num w:numId="8">
    <w:abstractNumId w:val="6"/>
  </w:num>
  <w:num w:numId="9">
    <w:abstractNumId w:val="6"/>
  </w:num>
  <w:num w:numId="10">
    <w:abstractNumId w:val="6"/>
  </w:num>
  <w:num w:numId="11">
    <w:abstractNumId w:val="6"/>
  </w:num>
  <w:num w:numId="12">
    <w:abstractNumId w:val="7"/>
  </w:num>
  <w:num w:numId="13">
    <w:abstractNumId w:val="3"/>
  </w:num>
  <w:num w:numId="14">
    <w:abstractNumId w:val="3"/>
  </w:num>
  <w:num w:numId="15">
    <w:abstractNumId w:val="3"/>
  </w:num>
  <w:num w:numId="16">
    <w:abstractNumId w:val="3"/>
  </w:num>
  <w:num w:numId="17">
    <w:abstractNumId w:val="3"/>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stylePaneFormatFilter w:val="000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spaceForUL/>
    <w:balanceSingleByteDoubleByteWidth/>
    <w:doNotLeaveBackslashAlone/>
    <w:ulTrailSpace/>
    <w:adjustLineHeightInTable/>
  </w:compat>
  <w:rsids>
    <w:rsidRoot w:val="0076089E"/>
    <w:rsid w:val="00005ACB"/>
    <w:rsid w:val="000064D8"/>
    <w:rsid w:val="000239E2"/>
    <w:rsid w:val="00036701"/>
    <w:rsid w:val="00040414"/>
    <w:rsid w:val="00044A47"/>
    <w:rsid w:val="000460A8"/>
    <w:rsid w:val="00051AA7"/>
    <w:rsid w:val="00053E40"/>
    <w:rsid w:val="00054E5F"/>
    <w:rsid w:val="00080770"/>
    <w:rsid w:val="000864C0"/>
    <w:rsid w:val="000917F5"/>
    <w:rsid w:val="00096805"/>
    <w:rsid w:val="000A08D6"/>
    <w:rsid w:val="000B42CD"/>
    <w:rsid w:val="000B55F9"/>
    <w:rsid w:val="000D18B0"/>
    <w:rsid w:val="000D68DC"/>
    <w:rsid w:val="000E3347"/>
    <w:rsid w:val="000E559A"/>
    <w:rsid w:val="000F1E02"/>
    <w:rsid w:val="00110C75"/>
    <w:rsid w:val="00112907"/>
    <w:rsid w:val="00114449"/>
    <w:rsid w:val="001264EC"/>
    <w:rsid w:val="00132951"/>
    <w:rsid w:val="00137D9F"/>
    <w:rsid w:val="0015218D"/>
    <w:rsid w:val="00163002"/>
    <w:rsid w:val="001B2BD0"/>
    <w:rsid w:val="001C4797"/>
    <w:rsid w:val="001E0196"/>
    <w:rsid w:val="001E1B18"/>
    <w:rsid w:val="001E51B8"/>
    <w:rsid w:val="00200748"/>
    <w:rsid w:val="00210F0A"/>
    <w:rsid w:val="00222660"/>
    <w:rsid w:val="00223BF3"/>
    <w:rsid w:val="00244F32"/>
    <w:rsid w:val="002536A8"/>
    <w:rsid w:val="00254240"/>
    <w:rsid w:val="002625AD"/>
    <w:rsid w:val="00272915"/>
    <w:rsid w:val="00274799"/>
    <w:rsid w:val="002923E4"/>
    <w:rsid w:val="00293D1A"/>
    <w:rsid w:val="00295EDC"/>
    <w:rsid w:val="002A08A2"/>
    <w:rsid w:val="002A2E22"/>
    <w:rsid w:val="002A728D"/>
    <w:rsid w:val="002C2B9E"/>
    <w:rsid w:val="002E0C78"/>
    <w:rsid w:val="002F731B"/>
    <w:rsid w:val="002F7BD2"/>
    <w:rsid w:val="00306E35"/>
    <w:rsid w:val="0031765F"/>
    <w:rsid w:val="00322B4E"/>
    <w:rsid w:val="003251C8"/>
    <w:rsid w:val="003323C3"/>
    <w:rsid w:val="003330A3"/>
    <w:rsid w:val="00335302"/>
    <w:rsid w:val="00336693"/>
    <w:rsid w:val="00337CA7"/>
    <w:rsid w:val="00340D52"/>
    <w:rsid w:val="0036065C"/>
    <w:rsid w:val="00366D6B"/>
    <w:rsid w:val="00374F82"/>
    <w:rsid w:val="003927DA"/>
    <w:rsid w:val="0039408C"/>
    <w:rsid w:val="003A20B4"/>
    <w:rsid w:val="003A6A58"/>
    <w:rsid w:val="003B059B"/>
    <w:rsid w:val="003D3CA8"/>
    <w:rsid w:val="003E0E48"/>
    <w:rsid w:val="003E2875"/>
    <w:rsid w:val="003E29AC"/>
    <w:rsid w:val="003F5B1C"/>
    <w:rsid w:val="00402746"/>
    <w:rsid w:val="0042089D"/>
    <w:rsid w:val="00427C10"/>
    <w:rsid w:val="00441602"/>
    <w:rsid w:val="004612D2"/>
    <w:rsid w:val="0046443A"/>
    <w:rsid w:val="00476922"/>
    <w:rsid w:val="00476D66"/>
    <w:rsid w:val="004832A6"/>
    <w:rsid w:val="00493DB2"/>
    <w:rsid w:val="00496BB4"/>
    <w:rsid w:val="004A6E82"/>
    <w:rsid w:val="004B254B"/>
    <w:rsid w:val="004B65B6"/>
    <w:rsid w:val="004C3105"/>
    <w:rsid w:val="004D4C24"/>
    <w:rsid w:val="004D6B29"/>
    <w:rsid w:val="004E0EBA"/>
    <w:rsid w:val="004E6A2C"/>
    <w:rsid w:val="004F188B"/>
    <w:rsid w:val="004F484F"/>
    <w:rsid w:val="004F7014"/>
    <w:rsid w:val="005002EA"/>
    <w:rsid w:val="0051159A"/>
    <w:rsid w:val="00512B28"/>
    <w:rsid w:val="00520E3C"/>
    <w:rsid w:val="00522A78"/>
    <w:rsid w:val="00526DD4"/>
    <w:rsid w:val="005322ED"/>
    <w:rsid w:val="005425E6"/>
    <w:rsid w:val="0054755E"/>
    <w:rsid w:val="00557279"/>
    <w:rsid w:val="00560B71"/>
    <w:rsid w:val="00562D9E"/>
    <w:rsid w:val="00570F9A"/>
    <w:rsid w:val="00591B4D"/>
    <w:rsid w:val="0059588C"/>
    <w:rsid w:val="005B7932"/>
    <w:rsid w:val="005C740C"/>
    <w:rsid w:val="005D3BE1"/>
    <w:rsid w:val="005F2223"/>
    <w:rsid w:val="006028A8"/>
    <w:rsid w:val="00607F2A"/>
    <w:rsid w:val="006142BA"/>
    <w:rsid w:val="0062698A"/>
    <w:rsid w:val="00641950"/>
    <w:rsid w:val="006504C6"/>
    <w:rsid w:val="006604F5"/>
    <w:rsid w:val="006769B8"/>
    <w:rsid w:val="006852BD"/>
    <w:rsid w:val="006B52EF"/>
    <w:rsid w:val="006C5A52"/>
    <w:rsid w:val="006E02DB"/>
    <w:rsid w:val="006E0BC7"/>
    <w:rsid w:val="006E26EC"/>
    <w:rsid w:val="0070203A"/>
    <w:rsid w:val="007115DE"/>
    <w:rsid w:val="00711644"/>
    <w:rsid w:val="00722078"/>
    <w:rsid w:val="00735809"/>
    <w:rsid w:val="00741C59"/>
    <w:rsid w:val="00751D1E"/>
    <w:rsid w:val="00752660"/>
    <w:rsid w:val="00753A27"/>
    <w:rsid w:val="00755AE2"/>
    <w:rsid w:val="0076089E"/>
    <w:rsid w:val="00760ADB"/>
    <w:rsid w:val="00767585"/>
    <w:rsid w:val="00784793"/>
    <w:rsid w:val="00785F42"/>
    <w:rsid w:val="00787796"/>
    <w:rsid w:val="007915A4"/>
    <w:rsid w:val="007A2F40"/>
    <w:rsid w:val="007A3672"/>
    <w:rsid w:val="007B2C32"/>
    <w:rsid w:val="007B4940"/>
    <w:rsid w:val="007B4DE2"/>
    <w:rsid w:val="007C013D"/>
    <w:rsid w:val="007C4A2D"/>
    <w:rsid w:val="007C4B34"/>
    <w:rsid w:val="007C6E15"/>
    <w:rsid w:val="007D1987"/>
    <w:rsid w:val="007D352C"/>
    <w:rsid w:val="007E3405"/>
    <w:rsid w:val="007E791B"/>
    <w:rsid w:val="007F211E"/>
    <w:rsid w:val="00800883"/>
    <w:rsid w:val="00802E03"/>
    <w:rsid w:val="008030FD"/>
    <w:rsid w:val="00811CDF"/>
    <w:rsid w:val="00815C24"/>
    <w:rsid w:val="00817859"/>
    <w:rsid w:val="00821C1F"/>
    <w:rsid w:val="00824AA1"/>
    <w:rsid w:val="008266B7"/>
    <w:rsid w:val="0084394F"/>
    <w:rsid w:val="00854DE4"/>
    <w:rsid w:val="0087422D"/>
    <w:rsid w:val="00891727"/>
    <w:rsid w:val="00892C70"/>
    <w:rsid w:val="008A3A79"/>
    <w:rsid w:val="008A786B"/>
    <w:rsid w:val="008B50E1"/>
    <w:rsid w:val="008C1FF4"/>
    <w:rsid w:val="008C3922"/>
    <w:rsid w:val="008D76B0"/>
    <w:rsid w:val="008D7A87"/>
    <w:rsid w:val="008E4884"/>
    <w:rsid w:val="008E686A"/>
    <w:rsid w:val="008F0CED"/>
    <w:rsid w:val="008F125C"/>
    <w:rsid w:val="008F2F9F"/>
    <w:rsid w:val="00903E18"/>
    <w:rsid w:val="00916E9E"/>
    <w:rsid w:val="00962461"/>
    <w:rsid w:val="009722C7"/>
    <w:rsid w:val="00975E6E"/>
    <w:rsid w:val="00985E9C"/>
    <w:rsid w:val="00987A93"/>
    <w:rsid w:val="009A0B65"/>
    <w:rsid w:val="009A1B12"/>
    <w:rsid w:val="009C315E"/>
    <w:rsid w:val="009F0E4D"/>
    <w:rsid w:val="00A02E74"/>
    <w:rsid w:val="00A06533"/>
    <w:rsid w:val="00A57A1E"/>
    <w:rsid w:val="00A660C3"/>
    <w:rsid w:val="00A80B8D"/>
    <w:rsid w:val="00A80CCF"/>
    <w:rsid w:val="00A81FF9"/>
    <w:rsid w:val="00A83EC2"/>
    <w:rsid w:val="00A86C73"/>
    <w:rsid w:val="00AA33BE"/>
    <w:rsid w:val="00AA5064"/>
    <w:rsid w:val="00AA63DC"/>
    <w:rsid w:val="00AB6E3D"/>
    <w:rsid w:val="00AB7303"/>
    <w:rsid w:val="00AD4E38"/>
    <w:rsid w:val="00AF0DA3"/>
    <w:rsid w:val="00AF74E9"/>
    <w:rsid w:val="00B0702C"/>
    <w:rsid w:val="00B23D42"/>
    <w:rsid w:val="00B27882"/>
    <w:rsid w:val="00B35DEE"/>
    <w:rsid w:val="00B45F30"/>
    <w:rsid w:val="00B46387"/>
    <w:rsid w:val="00B63A46"/>
    <w:rsid w:val="00B8117A"/>
    <w:rsid w:val="00B822C8"/>
    <w:rsid w:val="00B86943"/>
    <w:rsid w:val="00BA287D"/>
    <w:rsid w:val="00BB6830"/>
    <w:rsid w:val="00BD30F6"/>
    <w:rsid w:val="00BD3511"/>
    <w:rsid w:val="00BE18FA"/>
    <w:rsid w:val="00BE67B7"/>
    <w:rsid w:val="00BF4630"/>
    <w:rsid w:val="00C11D3F"/>
    <w:rsid w:val="00C14484"/>
    <w:rsid w:val="00C21389"/>
    <w:rsid w:val="00C258FB"/>
    <w:rsid w:val="00C44E4A"/>
    <w:rsid w:val="00C462EF"/>
    <w:rsid w:val="00C561AD"/>
    <w:rsid w:val="00C70403"/>
    <w:rsid w:val="00C80480"/>
    <w:rsid w:val="00C830ED"/>
    <w:rsid w:val="00C97439"/>
    <w:rsid w:val="00CA52DF"/>
    <w:rsid w:val="00CA7932"/>
    <w:rsid w:val="00CC1050"/>
    <w:rsid w:val="00CD2607"/>
    <w:rsid w:val="00CF0475"/>
    <w:rsid w:val="00CF57E7"/>
    <w:rsid w:val="00D0510E"/>
    <w:rsid w:val="00D10647"/>
    <w:rsid w:val="00D16E61"/>
    <w:rsid w:val="00D25361"/>
    <w:rsid w:val="00D31EB8"/>
    <w:rsid w:val="00D3364D"/>
    <w:rsid w:val="00D37FB4"/>
    <w:rsid w:val="00D62927"/>
    <w:rsid w:val="00D6519A"/>
    <w:rsid w:val="00D752E2"/>
    <w:rsid w:val="00D76D6E"/>
    <w:rsid w:val="00D87AB5"/>
    <w:rsid w:val="00D91B75"/>
    <w:rsid w:val="00D977FF"/>
    <w:rsid w:val="00DA64CE"/>
    <w:rsid w:val="00DA6AF6"/>
    <w:rsid w:val="00DB6BDE"/>
    <w:rsid w:val="00DC7AE3"/>
    <w:rsid w:val="00DD3194"/>
    <w:rsid w:val="00DF3298"/>
    <w:rsid w:val="00E02C8D"/>
    <w:rsid w:val="00E11A17"/>
    <w:rsid w:val="00E24F04"/>
    <w:rsid w:val="00E30ADC"/>
    <w:rsid w:val="00E32BF1"/>
    <w:rsid w:val="00E339C6"/>
    <w:rsid w:val="00E504C9"/>
    <w:rsid w:val="00E52E88"/>
    <w:rsid w:val="00E639B2"/>
    <w:rsid w:val="00E768F8"/>
    <w:rsid w:val="00E85CCE"/>
    <w:rsid w:val="00EB0AF7"/>
    <w:rsid w:val="00EB362D"/>
    <w:rsid w:val="00ED348C"/>
    <w:rsid w:val="00EE0B85"/>
    <w:rsid w:val="00EF0C36"/>
    <w:rsid w:val="00EF2608"/>
    <w:rsid w:val="00F050D5"/>
    <w:rsid w:val="00F17A97"/>
    <w:rsid w:val="00F230F6"/>
    <w:rsid w:val="00F24104"/>
    <w:rsid w:val="00F33DD8"/>
    <w:rsid w:val="00F52179"/>
    <w:rsid w:val="00F54710"/>
    <w:rsid w:val="00F5670F"/>
    <w:rsid w:val="00F77816"/>
    <w:rsid w:val="00F82161"/>
    <w:rsid w:val="00F92F3F"/>
    <w:rsid w:val="00F96E21"/>
    <w:rsid w:val="00FA3CFF"/>
    <w:rsid w:val="00FA59B4"/>
    <w:rsid w:val="00FB7877"/>
    <w:rsid w:val="00FC135A"/>
    <w:rsid w:val="00FC3A4B"/>
    <w:rsid w:val="00FD04B6"/>
    <w:rsid w:val="00FF07FE"/>
    <w:rsid w:val="00FF7E3F"/>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UY" w:eastAsia="es-UY"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36A8"/>
    <w:pPr>
      <w:suppressAutoHyphens/>
    </w:pPr>
    <w:rPr>
      <w:rFonts w:ascii="Arial" w:hAnsi="Arial"/>
      <w:szCs w:val="24"/>
      <w:lang w:val="es-ES" w:eastAsia="ar-SA"/>
    </w:rPr>
  </w:style>
  <w:style w:type="paragraph" w:styleId="Ttulo1">
    <w:name w:val="heading 1"/>
    <w:basedOn w:val="Normal"/>
    <w:next w:val="Normal"/>
    <w:qFormat/>
    <w:rsid w:val="00CF0475"/>
    <w:pPr>
      <w:keepNext/>
      <w:numPr>
        <w:numId w:val="8"/>
      </w:numPr>
      <w:tabs>
        <w:tab w:val="left" w:pos="567"/>
      </w:tabs>
      <w:spacing w:before="360" w:after="120"/>
      <w:ind w:left="470" w:hanging="357"/>
      <w:outlineLvl w:val="0"/>
    </w:pPr>
    <w:rPr>
      <w:rFonts w:ascii="Verdana" w:hAnsi="Verdana" w:cs="Arial"/>
      <w:b/>
      <w:bCs/>
      <w:noProof/>
      <w:sz w:val="22"/>
      <w:szCs w:val="22"/>
    </w:rPr>
  </w:style>
  <w:style w:type="paragraph" w:styleId="Ttulo2">
    <w:name w:val="heading 2"/>
    <w:basedOn w:val="Normal"/>
    <w:next w:val="Normal"/>
    <w:qFormat/>
    <w:rsid w:val="002536A8"/>
    <w:pPr>
      <w:keepNext/>
      <w:spacing w:before="240" w:after="60"/>
      <w:outlineLvl w:val="1"/>
    </w:pPr>
    <w:rPr>
      <w:rFonts w:cs="Arial"/>
      <w:b/>
      <w:bCs/>
      <w:i/>
      <w:iCs/>
      <w:sz w:val="28"/>
      <w:szCs w:val="28"/>
    </w:rPr>
  </w:style>
  <w:style w:type="paragraph" w:styleId="Ttulo3">
    <w:name w:val="heading 3"/>
    <w:basedOn w:val="Normal"/>
    <w:next w:val="Normal"/>
    <w:qFormat/>
    <w:rsid w:val="002536A8"/>
    <w:pPr>
      <w:keepNext/>
      <w:spacing w:before="240" w:after="60"/>
      <w:outlineLvl w:val="2"/>
    </w:pPr>
    <w:rPr>
      <w:rFonts w:cs="Arial"/>
      <w:b/>
      <w:bCs/>
      <w:sz w:val="26"/>
      <w:szCs w:val="26"/>
    </w:rPr>
  </w:style>
  <w:style w:type="paragraph" w:styleId="Ttulo4">
    <w:name w:val="heading 4"/>
    <w:basedOn w:val="Normal"/>
    <w:next w:val="Normal"/>
    <w:qFormat/>
    <w:rsid w:val="002536A8"/>
    <w:pPr>
      <w:keepNext/>
      <w:jc w:val="both"/>
      <w:outlineLvl w:val="3"/>
    </w:pPr>
    <w:rPr>
      <w:rFonts w:ascii="Tahoma" w:hAnsi="Tahoma"/>
      <w:b/>
      <w:bCs/>
      <w:i/>
      <w:szCs w:val="28"/>
    </w:rPr>
  </w:style>
  <w:style w:type="paragraph" w:styleId="Ttulo5">
    <w:name w:val="heading 5"/>
    <w:basedOn w:val="Normal"/>
    <w:next w:val="Normal"/>
    <w:qFormat/>
    <w:rsid w:val="002536A8"/>
    <w:pPr>
      <w:spacing w:before="240" w:after="60"/>
      <w:jc w:val="both"/>
      <w:outlineLvl w:val="4"/>
    </w:pPr>
    <w:rPr>
      <w:rFonts w:ascii="Tahoma" w:hAnsi="Tahoma"/>
      <w:b/>
      <w:bCs/>
      <w:i/>
      <w:iCs/>
      <w:sz w:val="26"/>
      <w:szCs w:val="26"/>
    </w:rPr>
  </w:style>
  <w:style w:type="paragraph" w:styleId="Ttulo6">
    <w:name w:val="heading 6"/>
    <w:basedOn w:val="Normal"/>
    <w:next w:val="Normal"/>
    <w:qFormat/>
    <w:rsid w:val="002536A8"/>
    <w:pPr>
      <w:spacing w:before="240" w:after="60"/>
      <w:jc w:val="both"/>
      <w:outlineLvl w:val="5"/>
    </w:pPr>
    <w:rPr>
      <w:rFonts w:ascii="Times New Roman" w:hAnsi="Times New Roman"/>
      <w:b/>
      <w:bCs/>
      <w:sz w:val="22"/>
      <w:szCs w:val="22"/>
    </w:rPr>
  </w:style>
  <w:style w:type="paragraph" w:styleId="Ttulo7">
    <w:name w:val="heading 7"/>
    <w:basedOn w:val="Normal"/>
    <w:next w:val="Normal"/>
    <w:qFormat/>
    <w:rsid w:val="002536A8"/>
    <w:pPr>
      <w:spacing w:before="240" w:after="60"/>
      <w:jc w:val="both"/>
      <w:outlineLvl w:val="6"/>
    </w:pPr>
    <w:rPr>
      <w:rFonts w:ascii="Times New Roman" w:hAnsi="Times New Roman"/>
      <w:sz w:val="24"/>
    </w:rPr>
  </w:style>
  <w:style w:type="paragraph" w:styleId="Ttulo8">
    <w:name w:val="heading 8"/>
    <w:basedOn w:val="Normal"/>
    <w:next w:val="Normal"/>
    <w:qFormat/>
    <w:rsid w:val="002536A8"/>
    <w:pPr>
      <w:spacing w:before="240" w:after="60"/>
      <w:jc w:val="both"/>
      <w:outlineLvl w:val="7"/>
    </w:pPr>
    <w:rPr>
      <w:rFonts w:ascii="Times New Roman" w:hAnsi="Times New Roman"/>
      <w:i/>
      <w:iCs/>
      <w:sz w:val="24"/>
    </w:rPr>
  </w:style>
  <w:style w:type="paragraph" w:styleId="Ttulo9">
    <w:name w:val="heading 9"/>
    <w:basedOn w:val="Normal"/>
    <w:next w:val="Normal"/>
    <w:qFormat/>
    <w:rsid w:val="002536A8"/>
    <w:pPr>
      <w:spacing w:before="240" w:after="60"/>
      <w:jc w:val="both"/>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sid w:val="002536A8"/>
    <w:rPr>
      <w:rFonts w:ascii="Symbol" w:hAnsi="Symbol"/>
    </w:rPr>
  </w:style>
  <w:style w:type="character" w:customStyle="1" w:styleId="WW8Num1z1">
    <w:name w:val="WW8Num1z1"/>
    <w:rsid w:val="002536A8"/>
    <w:rPr>
      <w:rFonts w:ascii="Courier New" w:hAnsi="Courier New"/>
    </w:rPr>
  </w:style>
  <w:style w:type="character" w:customStyle="1" w:styleId="WW8Num1z2">
    <w:name w:val="WW8Num1z2"/>
    <w:rsid w:val="002536A8"/>
    <w:rPr>
      <w:rFonts w:ascii="Wingdings" w:hAnsi="Wingdings"/>
    </w:rPr>
  </w:style>
  <w:style w:type="character" w:customStyle="1" w:styleId="WW8Num3z0">
    <w:name w:val="WW8Num3z0"/>
    <w:rsid w:val="002536A8"/>
    <w:rPr>
      <w:rFonts w:ascii="Symbol" w:hAnsi="Symbol"/>
    </w:rPr>
  </w:style>
  <w:style w:type="character" w:customStyle="1" w:styleId="WW8Num3z1">
    <w:name w:val="WW8Num3z1"/>
    <w:rsid w:val="002536A8"/>
    <w:rPr>
      <w:rFonts w:ascii="Courier New" w:hAnsi="Courier New"/>
    </w:rPr>
  </w:style>
  <w:style w:type="character" w:customStyle="1" w:styleId="WW8Num3z2">
    <w:name w:val="WW8Num3z2"/>
    <w:rsid w:val="002536A8"/>
    <w:rPr>
      <w:rFonts w:ascii="Wingdings" w:hAnsi="Wingdings"/>
    </w:rPr>
  </w:style>
  <w:style w:type="character" w:customStyle="1" w:styleId="WW8Num4z0">
    <w:name w:val="WW8Num4z0"/>
    <w:rsid w:val="002536A8"/>
    <w:rPr>
      <w:rFonts w:ascii="Symbol" w:hAnsi="Symbol"/>
    </w:rPr>
  </w:style>
  <w:style w:type="character" w:customStyle="1" w:styleId="WW8Num4z1">
    <w:name w:val="WW8Num4z1"/>
    <w:rsid w:val="002536A8"/>
    <w:rPr>
      <w:rFonts w:ascii="Courier New" w:hAnsi="Courier New"/>
    </w:rPr>
  </w:style>
  <w:style w:type="character" w:customStyle="1" w:styleId="WW8Num4z2">
    <w:name w:val="WW8Num4z2"/>
    <w:rsid w:val="002536A8"/>
    <w:rPr>
      <w:rFonts w:ascii="Wingdings" w:hAnsi="Wingdings"/>
    </w:rPr>
  </w:style>
  <w:style w:type="character" w:customStyle="1" w:styleId="WW8Num5z0">
    <w:name w:val="WW8Num5z0"/>
    <w:rsid w:val="002536A8"/>
    <w:rPr>
      <w:rFonts w:ascii="Symbol" w:hAnsi="Symbol"/>
    </w:rPr>
  </w:style>
  <w:style w:type="character" w:customStyle="1" w:styleId="WW8Num5z1">
    <w:name w:val="WW8Num5z1"/>
    <w:rsid w:val="002536A8"/>
    <w:rPr>
      <w:rFonts w:ascii="Courier New" w:hAnsi="Courier New"/>
    </w:rPr>
  </w:style>
  <w:style w:type="character" w:customStyle="1" w:styleId="WW8Num5z2">
    <w:name w:val="WW8Num5z2"/>
    <w:rsid w:val="002536A8"/>
    <w:rPr>
      <w:rFonts w:ascii="Wingdings" w:hAnsi="Wingdings"/>
    </w:rPr>
  </w:style>
  <w:style w:type="character" w:customStyle="1" w:styleId="WW8Num6z0">
    <w:name w:val="WW8Num6z0"/>
    <w:rsid w:val="002536A8"/>
    <w:rPr>
      <w:rFonts w:ascii="Symbol" w:hAnsi="Symbol"/>
    </w:rPr>
  </w:style>
  <w:style w:type="character" w:customStyle="1" w:styleId="WW8Num6z1">
    <w:name w:val="WW8Num6z1"/>
    <w:rsid w:val="002536A8"/>
    <w:rPr>
      <w:rFonts w:ascii="Courier New" w:hAnsi="Courier New"/>
    </w:rPr>
  </w:style>
  <w:style w:type="character" w:customStyle="1" w:styleId="WW8Num6z2">
    <w:name w:val="WW8Num6z2"/>
    <w:rsid w:val="002536A8"/>
    <w:rPr>
      <w:rFonts w:ascii="Wingdings" w:hAnsi="Wingdings"/>
    </w:rPr>
  </w:style>
  <w:style w:type="character" w:customStyle="1" w:styleId="WW8Num7z0">
    <w:name w:val="WW8Num7z0"/>
    <w:rsid w:val="002536A8"/>
    <w:rPr>
      <w:rFonts w:ascii="Symbol" w:hAnsi="Symbol"/>
    </w:rPr>
  </w:style>
  <w:style w:type="character" w:customStyle="1" w:styleId="WW8Num7z1">
    <w:name w:val="WW8Num7z1"/>
    <w:rsid w:val="002536A8"/>
    <w:rPr>
      <w:rFonts w:ascii="Courier New" w:hAnsi="Courier New"/>
    </w:rPr>
  </w:style>
  <w:style w:type="character" w:customStyle="1" w:styleId="WW8Num7z2">
    <w:name w:val="WW8Num7z2"/>
    <w:rsid w:val="002536A8"/>
    <w:rPr>
      <w:rFonts w:ascii="Wingdings" w:hAnsi="Wingdings"/>
    </w:rPr>
  </w:style>
  <w:style w:type="character" w:customStyle="1" w:styleId="WW8Num8z0">
    <w:name w:val="WW8Num8z0"/>
    <w:rsid w:val="002536A8"/>
    <w:rPr>
      <w:rFonts w:ascii="Symbol" w:hAnsi="Symbol"/>
    </w:rPr>
  </w:style>
  <w:style w:type="character" w:customStyle="1" w:styleId="WW8Num8z1">
    <w:name w:val="WW8Num8z1"/>
    <w:rsid w:val="002536A8"/>
    <w:rPr>
      <w:rFonts w:ascii="Courier New" w:hAnsi="Courier New"/>
    </w:rPr>
  </w:style>
  <w:style w:type="character" w:customStyle="1" w:styleId="WW8Num8z2">
    <w:name w:val="WW8Num8z2"/>
    <w:rsid w:val="002536A8"/>
    <w:rPr>
      <w:rFonts w:ascii="Wingdings" w:hAnsi="Wingdings"/>
    </w:rPr>
  </w:style>
  <w:style w:type="character" w:customStyle="1" w:styleId="WW8Num10z4">
    <w:name w:val="WW8Num10z4"/>
    <w:rsid w:val="002536A8"/>
    <w:rPr>
      <w:rFonts w:ascii="Symbol" w:hAnsi="Symbol"/>
    </w:rPr>
  </w:style>
  <w:style w:type="character" w:customStyle="1" w:styleId="WW8Num10z5">
    <w:name w:val="WW8Num10z5"/>
    <w:rsid w:val="002536A8"/>
    <w:rPr>
      <w:rFonts w:ascii="Wingdings" w:hAnsi="Wingdings"/>
    </w:rPr>
  </w:style>
  <w:style w:type="character" w:customStyle="1" w:styleId="WW8Num12z0">
    <w:name w:val="WW8Num12z0"/>
    <w:rsid w:val="002536A8"/>
    <w:rPr>
      <w:rFonts w:ascii="Symbol" w:hAnsi="Symbol"/>
    </w:rPr>
  </w:style>
  <w:style w:type="character" w:customStyle="1" w:styleId="WW8Num12z1">
    <w:name w:val="WW8Num12z1"/>
    <w:rsid w:val="002536A8"/>
    <w:rPr>
      <w:rFonts w:ascii="Courier New" w:hAnsi="Courier New"/>
    </w:rPr>
  </w:style>
  <w:style w:type="character" w:customStyle="1" w:styleId="WW8Num12z2">
    <w:name w:val="WW8Num12z2"/>
    <w:rsid w:val="002536A8"/>
    <w:rPr>
      <w:rFonts w:ascii="Wingdings" w:hAnsi="Wingdings"/>
    </w:rPr>
  </w:style>
  <w:style w:type="character" w:customStyle="1" w:styleId="WW8Num13z0">
    <w:name w:val="WW8Num13z0"/>
    <w:rsid w:val="002536A8"/>
    <w:rPr>
      <w:rFonts w:ascii="Wingdings" w:hAnsi="Wingdings"/>
    </w:rPr>
  </w:style>
  <w:style w:type="character" w:customStyle="1" w:styleId="WW8Num13z3">
    <w:name w:val="WW8Num13z3"/>
    <w:rsid w:val="002536A8"/>
    <w:rPr>
      <w:rFonts w:ascii="Symbol" w:hAnsi="Symbol"/>
    </w:rPr>
  </w:style>
  <w:style w:type="character" w:customStyle="1" w:styleId="WW8Num13z4">
    <w:name w:val="WW8Num13z4"/>
    <w:rsid w:val="002536A8"/>
    <w:rPr>
      <w:rFonts w:ascii="Courier New" w:hAnsi="Courier New"/>
    </w:rPr>
  </w:style>
  <w:style w:type="character" w:customStyle="1" w:styleId="WW8Num14z4">
    <w:name w:val="WW8Num14z4"/>
    <w:rsid w:val="002536A8"/>
    <w:rPr>
      <w:rFonts w:ascii="Symbol" w:hAnsi="Symbol"/>
    </w:rPr>
  </w:style>
  <w:style w:type="character" w:customStyle="1" w:styleId="WW8Num14z5">
    <w:name w:val="WW8Num14z5"/>
    <w:rsid w:val="002536A8"/>
    <w:rPr>
      <w:rFonts w:ascii="Wingdings" w:hAnsi="Wingdings"/>
    </w:rPr>
  </w:style>
  <w:style w:type="character" w:customStyle="1" w:styleId="WW8Num15z0">
    <w:name w:val="WW8Num15z0"/>
    <w:rsid w:val="002536A8"/>
    <w:rPr>
      <w:rFonts w:ascii="Symbol" w:hAnsi="Symbol"/>
    </w:rPr>
  </w:style>
  <w:style w:type="character" w:customStyle="1" w:styleId="WW8Num15z1">
    <w:name w:val="WW8Num15z1"/>
    <w:rsid w:val="002536A8"/>
    <w:rPr>
      <w:rFonts w:ascii="Courier New" w:hAnsi="Courier New"/>
    </w:rPr>
  </w:style>
  <w:style w:type="character" w:customStyle="1" w:styleId="WW8Num15z2">
    <w:name w:val="WW8Num15z2"/>
    <w:rsid w:val="002536A8"/>
    <w:rPr>
      <w:rFonts w:ascii="Wingdings" w:hAnsi="Wingdings"/>
    </w:rPr>
  </w:style>
  <w:style w:type="character" w:customStyle="1" w:styleId="WW8Num18z0">
    <w:name w:val="WW8Num18z0"/>
    <w:rsid w:val="002536A8"/>
    <w:rPr>
      <w:rFonts w:ascii="Symbol" w:hAnsi="Symbol"/>
    </w:rPr>
  </w:style>
  <w:style w:type="character" w:customStyle="1" w:styleId="WW8Num18z1">
    <w:name w:val="WW8Num18z1"/>
    <w:rsid w:val="002536A8"/>
    <w:rPr>
      <w:rFonts w:ascii="Courier New" w:hAnsi="Courier New"/>
    </w:rPr>
  </w:style>
  <w:style w:type="character" w:customStyle="1" w:styleId="WW8Num18z2">
    <w:name w:val="WW8Num18z2"/>
    <w:rsid w:val="002536A8"/>
    <w:rPr>
      <w:rFonts w:ascii="Wingdings" w:hAnsi="Wingdings"/>
    </w:rPr>
  </w:style>
  <w:style w:type="character" w:customStyle="1" w:styleId="WW8Num20z4">
    <w:name w:val="WW8Num20z4"/>
    <w:rsid w:val="002536A8"/>
    <w:rPr>
      <w:rFonts w:ascii="Symbol" w:hAnsi="Symbol"/>
    </w:rPr>
  </w:style>
  <w:style w:type="character" w:customStyle="1" w:styleId="WW8Num20z5">
    <w:name w:val="WW8Num20z5"/>
    <w:rsid w:val="002536A8"/>
    <w:rPr>
      <w:rFonts w:ascii="Wingdings" w:hAnsi="Wingdings"/>
    </w:rPr>
  </w:style>
  <w:style w:type="character" w:customStyle="1" w:styleId="Fuentedeprrafopredeter1">
    <w:name w:val="Fuente de párrafo predeter.1"/>
    <w:rsid w:val="002536A8"/>
  </w:style>
  <w:style w:type="character" w:styleId="Hipervnculo">
    <w:name w:val="Hyperlink"/>
    <w:basedOn w:val="Fuentedeprrafopredeter1"/>
    <w:rsid w:val="002536A8"/>
    <w:rPr>
      <w:color w:val="0000FF"/>
      <w:u w:val="single"/>
    </w:rPr>
  </w:style>
  <w:style w:type="character" w:styleId="Nmerodepgina">
    <w:name w:val="page number"/>
    <w:basedOn w:val="Fuentedeprrafopredeter1"/>
    <w:rsid w:val="002536A8"/>
  </w:style>
  <w:style w:type="character" w:customStyle="1" w:styleId="Vietas">
    <w:name w:val="Viñetas"/>
    <w:rsid w:val="002536A8"/>
    <w:rPr>
      <w:rFonts w:ascii="OpenSymbol" w:eastAsia="OpenSymbol" w:hAnsi="OpenSymbol" w:cs="OpenSymbol"/>
    </w:rPr>
  </w:style>
  <w:style w:type="character" w:customStyle="1" w:styleId="Carcterdenumeracin">
    <w:name w:val="Carácter de numeración"/>
    <w:rsid w:val="002536A8"/>
  </w:style>
  <w:style w:type="paragraph" w:customStyle="1" w:styleId="Encabezado1">
    <w:name w:val="Encabezado1"/>
    <w:basedOn w:val="Normal"/>
    <w:next w:val="Textoindependiente"/>
    <w:rsid w:val="002536A8"/>
    <w:pPr>
      <w:keepNext/>
      <w:spacing w:before="240" w:after="120"/>
    </w:pPr>
    <w:rPr>
      <w:rFonts w:eastAsia="Arial Unicode MS" w:cs="Mangal"/>
      <w:sz w:val="28"/>
      <w:szCs w:val="28"/>
    </w:rPr>
  </w:style>
  <w:style w:type="paragraph" w:styleId="Textoindependiente">
    <w:name w:val="Body Text"/>
    <w:basedOn w:val="Normal"/>
    <w:rsid w:val="002536A8"/>
    <w:pPr>
      <w:spacing w:after="120"/>
    </w:pPr>
  </w:style>
  <w:style w:type="paragraph" w:styleId="Lista">
    <w:name w:val="List"/>
    <w:basedOn w:val="Textoindependiente"/>
    <w:rsid w:val="002536A8"/>
    <w:rPr>
      <w:rFonts w:cs="Mangal"/>
    </w:rPr>
  </w:style>
  <w:style w:type="paragraph" w:customStyle="1" w:styleId="Etiqueta">
    <w:name w:val="Etiqueta"/>
    <w:basedOn w:val="Normal"/>
    <w:rsid w:val="002536A8"/>
    <w:pPr>
      <w:suppressLineNumbers/>
      <w:spacing w:before="120" w:after="120"/>
    </w:pPr>
    <w:rPr>
      <w:rFonts w:cs="Mangal"/>
      <w:i/>
      <w:iCs/>
      <w:sz w:val="24"/>
    </w:rPr>
  </w:style>
  <w:style w:type="paragraph" w:customStyle="1" w:styleId="ndice">
    <w:name w:val="Índice"/>
    <w:basedOn w:val="Normal"/>
    <w:rsid w:val="002536A8"/>
    <w:pPr>
      <w:suppressLineNumbers/>
    </w:pPr>
    <w:rPr>
      <w:rFonts w:cs="Mangal"/>
    </w:rPr>
  </w:style>
  <w:style w:type="paragraph" w:customStyle="1" w:styleId="MNormal">
    <w:name w:val="MNormal"/>
    <w:basedOn w:val="Normal"/>
    <w:link w:val="MNormalCar"/>
    <w:rsid w:val="002536A8"/>
    <w:pPr>
      <w:spacing w:after="60"/>
      <w:jc w:val="both"/>
    </w:pPr>
    <w:rPr>
      <w:rFonts w:ascii="Verdana" w:hAnsi="Verdana" w:cs="Arial"/>
    </w:rPr>
  </w:style>
  <w:style w:type="paragraph" w:customStyle="1" w:styleId="MTtulo1">
    <w:name w:val="MTítulo1"/>
    <w:basedOn w:val="MNormal"/>
    <w:rsid w:val="002536A8"/>
    <w:pPr>
      <w:spacing w:before="120" w:after="120"/>
      <w:jc w:val="center"/>
    </w:pPr>
    <w:rPr>
      <w:b/>
      <w:bCs/>
      <w:sz w:val="36"/>
    </w:rPr>
  </w:style>
  <w:style w:type="paragraph" w:customStyle="1" w:styleId="MTtulo2">
    <w:name w:val="MTítulo2"/>
    <w:basedOn w:val="MNormal"/>
    <w:rsid w:val="002536A8"/>
    <w:pPr>
      <w:spacing w:before="120" w:after="120"/>
    </w:pPr>
    <w:rPr>
      <w:b/>
      <w:bCs/>
      <w:sz w:val="32"/>
    </w:rPr>
  </w:style>
  <w:style w:type="paragraph" w:customStyle="1" w:styleId="MTtulo3">
    <w:name w:val="MTítulo3"/>
    <w:basedOn w:val="MNormal"/>
    <w:link w:val="MTtulo3Car"/>
    <w:rsid w:val="002536A8"/>
    <w:pPr>
      <w:spacing w:before="120" w:after="120"/>
    </w:pPr>
    <w:rPr>
      <w:b/>
      <w:bCs/>
      <w:sz w:val="24"/>
    </w:rPr>
  </w:style>
  <w:style w:type="paragraph" w:customStyle="1" w:styleId="node">
    <w:name w:val="node"/>
    <w:basedOn w:val="Normal"/>
    <w:rsid w:val="002536A8"/>
    <w:pPr>
      <w:spacing w:before="100" w:after="100"/>
    </w:pPr>
    <w:rPr>
      <w:rFonts w:ascii="Times New Roman" w:hAnsi="Times New Roman"/>
      <w:sz w:val="24"/>
    </w:rPr>
  </w:style>
  <w:style w:type="paragraph" w:customStyle="1" w:styleId="MVietas">
    <w:name w:val="MViñetas"/>
    <w:basedOn w:val="MNormal"/>
    <w:rsid w:val="002536A8"/>
    <w:pPr>
      <w:numPr>
        <w:numId w:val="2"/>
      </w:numPr>
    </w:pPr>
  </w:style>
  <w:style w:type="paragraph" w:customStyle="1" w:styleId="MEsqNum">
    <w:name w:val="MEsqNum"/>
    <w:basedOn w:val="MNormal"/>
    <w:rsid w:val="002536A8"/>
    <w:pPr>
      <w:numPr>
        <w:numId w:val="3"/>
      </w:numPr>
    </w:pPr>
  </w:style>
  <w:style w:type="paragraph" w:customStyle="1" w:styleId="MDetTitulo1">
    <w:name w:val="MDetTitulo1"/>
    <w:basedOn w:val="MTtulo2"/>
    <w:next w:val="MNormal"/>
    <w:rsid w:val="002536A8"/>
    <w:pPr>
      <w:numPr>
        <w:numId w:val="1"/>
      </w:numPr>
      <w:outlineLvl w:val="0"/>
    </w:pPr>
  </w:style>
  <w:style w:type="paragraph" w:customStyle="1" w:styleId="MDetTitulo2">
    <w:name w:val="MDetTitulo2"/>
    <w:basedOn w:val="MTtulo3"/>
    <w:next w:val="MNormal"/>
    <w:rsid w:val="002536A8"/>
    <w:pPr>
      <w:numPr>
        <w:ilvl w:val="1"/>
        <w:numId w:val="1"/>
      </w:numPr>
      <w:outlineLvl w:val="1"/>
    </w:pPr>
  </w:style>
  <w:style w:type="paragraph" w:customStyle="1" w:styleId="MDetTitulo3">
    <w:name w:val="MDetTitulo3"/>
    <w:basedOn w:val="MDetTitulo2"/>
    <w:next w:val="MNormal"/>
    <w:rsid w:val="002536A8"/>
    <w:pPr>
      <w:numPr>
        <w:ilvl w:val="2"/>
      </w:numPr>
      <w:outlineLvl w:val="2"/>
    </w:pPr>
    <w:rPr>
      <w:sz w:val="22"/>
    </w:rPr>
  </w:style>
  <w:style w:type="paragraph" w:customStyle="1" w:styleId="MDetTitulo4">
    <w:name w:val="MDetTitulo4"/>
    <w:basedOn w:val="MDetTitulo3"/>
    <w:next w:val="MNormal"/>
    <w:rsid w:val="002536A8"/>
    <w:pPr>
      <w:numPr>
        <w:ilvl w:val="3"/>
      </w:numPr>
      <w:outlineLvl w:val="3"/>
    </w:pPr>
    <w:rPr>
      <w:sz w:val="20"/>
    </w:rPr>
  </w:style>
  <w:style w:type="paragraph" w:customStyle="1" w:styleId="MTema1">
    <w:name w:val="MTema1"/>
    <w:basedOn w:val="MDetTitulo3"/>
    <w:next w:val="MNormal"/>
    <w:rsid w:val="00210F0A"/>
    <w:pPr>
      <w:pageBreakBefore/>
      <w:numPr>
        <w:ilvl w:val="0"/>
        <w:numId w:val="7"/>
      </w:numPr>
      <w:outlineLvl w:val="0"/>
    </w:pPr>
  </w:style>
  <w:style w:type="paragraph" w:customStyle="1" w:styleId="MTema2">
    <w:name w:val="MTema2"/>
    <w:basedOn w:val="MTtulo3"/>
    <w:next w:val="MNormal"/>
    <w:link w:val="MTema2Car"/>
    <w:rsid w:val="006B52EF"/>
    <w:pPr>
      <w:numPr>
        <w:ilvl w:val="1"/>
        <w:numId w:val="4"/>
      </w:numPr>
      <w:tabs>
        <w:tab w:val="left" w:pos="1134"/>
      </w:tabs>
      <w:ind w:left="1021"/>
      <w:outlineLvl w:val="1"/>
    </w:pPr>
    <w:rPr>
      <w:sz w:val="20"/>
    </w:rPr>
  </w:style>
  <w:style w:type="paragraph" w:customStyle="1" w:styleId="MTtulo4">
    <w:name w:val="MTítulo4"/>
    <w:basedOn w:val="Ttulo3"/>
    <w:rsid w:val="002536A8"/>
    <w:rPr>
      <w:rFonts w:ascii="Verdana" w:hAnsi="Verdana"/>
      <w:sz w:val="22"/>
    </w:rPr>
  </w:style>
  <w:style w:type="paragraph" w:customStyle="1" w:styleId="MTemaNormal">
    <w:name w:val="MTemaNormal"/>
    <w:basedOn w:val="MNormal"/>
    <w:rsid w:val="006B52EF"/>
    <w:pPr>
      <w:spacing w:before="120" w:after="120"/>
      <w:ind w:left="567"/>
    </w:pPr>
  </w:style>
  <w:style w:type="paragraph" w:customStyle="1" w:styleId="MTemaVietas">
    <w:name w:val="MTemaViñetas"/>
    <w:basedOn w:val="MVietas"/>
    <w:rsid w:val="002536A8"/>
    <w:pPr>
      <w:numPr>
        <w:numId w:val="0"/>
      </w:numPr>
      <w:tabs>
        <w:tab w:val="left" w:pos="927"/>
      </w:tabs>
      <w:ind w:left="927" w:hanging="360"/>
    </w:pPr>
    <w:rPr>
      <w:lang w:val="en-AU"/>
    </w:rPr>
  </w:style>
  <w:style w:type="paragraph" w:customStyle="1" w:styleId="MTema3">
    <w:name w:val="MTema3"/>
    <w:basedOn w:val="MTema2"/>
    <w:next w:val="MTemaNormal"/>
    <w:rsid w:val="00962461"/>
    <w:pPr>
      <w:tabs>
        <w:tab w:val="left" w:pos="851"/>
      </w:tabs>
      <w:ind w:left="1304"/>
      <w:outlineLvl w:val="2"/>
    </w:pPr>
  </w:style>
  <w:style w:type="paragraph" w:customStyle="1" w:styleId="MTema4">
    <w:name w:val="MTema4"/>
    <w:basedOn w:val="MDetTitulo4"/>
    <w:rsid w:val="00722078"/>
    <w:pPr>
      <w:numPr>
        <w:numId w:val="6"/>
      </w:numPr>
      <w:tabs>
        <w:tab w:val="clear" w:pos="2160"/>
        <w:tab w:val="left" w:pos="1560"/>
      </w:tabs>
      <w:ind w:left="567" w:firstLine="0"/>
    </w:pPr>
    <w:rPr>
      <w:b w:val="0"/>
      <w:bCs w:val="0"/>
      <w:i/>
      <w:iCs/>
    </w:rPr>
  </w:style>
  <w:style w:type="paragraph" w:customStyle="1" w:styleId="infoblue">
    <w:name w:val="infoblue"/>
    <w:basedOn w:val="Normal"/>
    <w:rsid w:val="002536A8"/>
    <w:pPr>
      <w:spacing w:after="120" w:line="240" w:lineRule="atLeast"/>
      <w:ind w:left="720"/>
    </w:pPr>
    <w:rPr>
      <w:rFonts w:ascii="Times New Roman" w:hAnsi="Times New Roman"/>
      <w:i/>
      <w:iCs/>
      <w:color w:val="0000FF"/>
      <w:szCs w:val="20"/>
    </w:rPr>
  </w:style>
  <w:style w:type="paragraph" w:styleId="Ttulo">
    <w:name w:val="Title"/>
    <w:basedOn w:val="Normal"/>
    <w:next w:val="Subttulo"/>
    <w:qFormat/>
    <w:rsid w:val="002536A8"/>
    <w:pPr>
      <w:jc w:val="center"/>
    </w:pPr>
    <w:rPr>
      <w:rFonts w:ascii="Tahoma" w:hAnsi="Tahoma" w:cs="Arial"/>
      <w:b/>
      <w:bCs/>
      <w:caps/>
      <w:kern w:val="1"/>
      <w:sz w:val="24"/>
      <w:szCs w:val="32"/>
    </w:rPr>
  </w:style>
  <w:style w:type="paragraph" w:styleId="Subttulo">
    <w:name w:val="Subtitle"/>
    <w:basedOn w:val="Encabezado1"/>
    <w:next w:val="Textoindependiente"/>
    <w:qFormat/>
    <w:rsid w:val="002536A8"/>
    <w:pPr>
      <w:jc w:val="center"/>
    </w:pPr>
    <w:rPr>
      <w:i/>
      <w:iCs/>
    </w:rPr>
  </w:style>
  <w:style w:type="paragraph" w:customStyle="1" w:styleId="Titulo2">
    <w:name w:val="Titulo 2"/>
    <w:basedOn w:val="Normal"/>
    <w:rsid w:val="002536A8"/>
    <w:pPr>
      <w:numPr>
        <w:numId w:val="5"/>
      </w:numPr>
      <w:ind w:left="0" w:firstLine="0"/>
      <w:jc w:val="both"/>
    </w:pPr>
    <w:rPr>
      <w:rFonts w:ascii="Tahoma" w:hAnsi="Tahoma"/>
      <w:b/>
      <w:szCs w:val="20"/>
    </w:rPr>
  </w:style>
  <w:style w:type="paragraph" w:styleId="TDC1">
    <w:name w:val="toc 1"/>
    <w:basedOn w:val="Normal"/>
    <w:next w:val="Normal"/>
    <w:uiPriority w:val="39"/>
    <w:rsid w:val="002536A8"/>
    <w:pPr>
      <w:spacing w:before="120" w:after="120"/>
    </w:pPr>
    <w:rPr>
      <w:rFonts w:ascii="Times New Roman" w:hAnsi="Times New Roman"/>
      <w:b/>
      <w:bCs/>
      <w:caps/>
    </w:rPr>
  </w:style>
  <w:style w:type="paragraph" w:styleId="TDC2">
    <w:name w:val="toc 2"/>
    <w:basedOn w:val="Normal"/>
    <w:next w:val="Normal"/>
    <w:uiPriority w:val="39"/>
    <w:rsid w:val="002536A8"/>
    <w:pPr>
      <w:ind w:left="200"/>
    </w:pPr>
    <w:rPr>
      <w:rFonts w:ascii="Times New Roman" w:hAnsi="Times New Roman"/>
      <w:smallCaps/>
    </w:rPr>
  </w:style>
  <w:style w:type="paragraph" w:styleId="TDC3">
    <w:name w:val="toc 3"/>
    <w:basedOn w:val="Normal"/>
    <w:next w:val="Normal"/>
    <w:uiPriority w:val="39"/>
    <w:rsid w:val="002536A8"/>
    <w:pPr>
      <w:ind w:left="400"/>
    </w:pPr>
    <w:rPr>
      <w:rFonts w:ascii="Times New Roman" w:hAnsi="Times New Roman"/>
      <w:i/>
      <w:iCs/>
    </w:rPr>
  </w:style>
  <w:style w:type="paragraph" w:styleId="TDC4">
    <w:name w:val="toc 4"/>
    <w:basedOn w:val="Normal"/>
    <w:next w:val="Normal"/>
    <w:uiPriority w:val="39"/>
    <w:rsid w:val="002536A8"/>
    <w:pPr>
      <w:ind w:left="600"/>
    </w:pPr>
    <w:rPr>
      <w:rFonts w:ascii="Times New Roman" w:hAnsi="Times New Roman"/>
      <w:szCs w:val="21"/>
    </w:rPr>
  </w:style>
  <w:style w:type="paragraph" w:styleId="TDC5">
    <w:name w:val="toc 5"/>
    <w:basedOn w:val="Normal"/>
    <w:next w:val="Normal"/>
    <w:rsid w:val="002536A8"/>
    <w:pPr>
      <w:ind w:left="800"/>
    </w:pPr>
    <w:rPr>
      <w:rFonts w:ascii="Times New Roman" w:hAnsi="Times New Roman"/>
      <w:szCs w:val="21"/>
    </w:rPr>
  </w:style>
  <w:style w:type="paragraph" w:styleId="TDC6">
    <w:name w:val="toc 6"/>
    <w:basedOn w:val="Normal"/>
    <w:next w:val="Normal"/>
    <w:rsid w:val="002536A8"/>
    <w:pPr>
      <w:ind w:left="1000"/>
    </w:pPr>
    <w:rPr>
      <w:rFonts w:ascii="Times New Roman" w:hAnsi="Times New Roman"/>
      <w:szCs w:val="21"/>
    </w:rPr>
  </w:style>
  <w:style w:type="paragraph" w:styleId="TDC7">
    <w:name w:val="toc 7"/>
    <w:basedOn w:val="Normal"/>
    <w:next w:val="Normal"/>
    <w:rsid w:val="002536A8"/>
    <w:pPr>
      <w:ind w:left="1200"/>
    </w:pPr>
    <w:rPr>
      <w:rFonts w:ascii="Times New Roman" w:hAnsi="Times New Roman"/>
      <w:szCs w:val="21"/>
    </w:rPr>
  </w:style>
  <w:style w:type="paragraph" w:styleId="TDC8">
    <w:name w:val="toc 8"/>
    <w:basedOn w:val="Normal"/>
    <w:next w:val="Normal"/>
    <w:rsid w:val="002536A8"/>
    <w:pPr>
      <w:ind w:left="1400"/>
    </w:pPr>
    <w:rPr>
      <w:rFonts w:ascii="Times New Roman" w:hAnsi="Times New Roman"/>
      <w:szCs w:val="21"/>
    </w:rPr>
  </w:style>
  <w:style w:type="paragraph" w:styleId="TDC9">
    <w:name w:val="toc 9"/>
    <w:basedOn w:val="Normal"/>
    <w:next w:val="Normal"/>
    <w:rsid w:val="002536A8"/>
    <w:pPr>
      <w:ind w:left="1600"/>
    </w:pPr>
    <w:rPr>
      <w:rFonts w:ascii="Times New Roman" w:hAnsi="Times New Roman"/>
      <w:szCs w:val="21"/>
    </w:rPr>
  </w:style>
  <w:style w:type="paragraph" w:styleId="Encabezado">
    <w:name w:val="header"/>
    <w:basedOn w:val="Normal"/>
    <w:rsid w:val="002536A8"/>
    <w:pPr>
      <w:tabs>
        <w:tab w:val="center" w:pos="4419"/>
        <w:tab w:val="right" w:pos="8838"/>
      </w:tabs>
    </w:pPr>
  </w:style>
  <w:style w:type="paragraph" w:styleId="Piedepgina">
    <w:name w:val="footer"/>
    <w:basedOn w:val="Normal"/>
    <w:rsid w:val="002536A8"/>
    <w:pPr>
      <w:tabs>
        <w:tab w:val="center" w:pos="4419"/>
        <w:tab w:val="right" w:pos="8838"/>
      </w:tabs>
    </w:pPr>
  </w:style>
  <w:style w:type="paragraph" w:customStyle="1" w:styleId="EstiloTtulo3Tahoma">
    <w:name w:val="Estilo Título 3 + Tahoma"/>
    <w:basedOn w:val="Normal"/>
    <w:rsid w:val="002536A8"/>
    <w:pPr>
      <w:tabs>
        <w:tab w:val="num" w:pos="360"/>
      </w:tabs>
      <w:ind w:left="360" w:hanging="360"/>
    </w:pPr>
  </w:style>
  <w:style w:type="paragraph" w:customStyle="1" w:styleId="Contenidodelatabla">
    <w:name w:val="Contenido de la tabla"/>
    <w:basedOn w:val="Normal"/>
    <w:rsid w:val="002536A8"/>
    <w:pPr>
      <w:suppressLineNumbers/>
    </w:pPr>
  </w:style>
  <w:style w:type="paragraph" w:customStyle="1" w:styleId="Encabezadodelatabla">
    <w:name w:val="Encabezado de la tabla"/>
    <w:basedOn w:val="Contenidodelatabla"/>
    <w:rsid w:val="002536A8"/>
    <w:pPr>
      <w:jc w:val="center"/>
    </w:pPr>
    <w:rPr>
      <w:b/>
      <w:bCs/>
    </w:rPr>
  </w:style>
  <w:style w:type="paragraph" w:customStyle="1" w:styleId="ndicel10">
    <w:name w:val="Índicel 10"/>
    <w:basedOn w:val="ndice"/>
    <w:rsid w:val="002536A8"/>
    <w:pPr>
      <w:tabs>
        <w:tab w:val="right" w:leader="dot" w:pos="7091"/>
      </w:tabs>
      <w:ind w:left="2547"/>
    </w:pPr>
  </w:style>
  <w:style w:type="paragraph" w:customStyle="1" w:styleId="MT3">
    <w:name w:val="MT3"/>
    <w:basedOn w:val="MTema2"/>
    <w:link w:val="MT3Car"/>
    <w:qFormat/>
    <w:rsid w:val="006B52EF"/>
    <w:pPr>
      <w:numPr>
        <w:ilvl w:val="2"/>
      </w:numPr>
      <w:tabs>
        <w:tab w:val="clear" w:pos="1134"/>
        <w:tab w:val="left" w:pos="1418"/>
      </w:tabs>
      <w:ind w:left="1219"/>
      <w:outlineLvl w:val="2"/>
    </w:pPr>
  </w:style>
  <w:style w:type="paragraph" w:customStyle="1" w:styleId="MT4">
    <w:name w:val="MT4"/>
    <w:basedOn w:val="MT3"/>
    <w:link w:val="MT4Car"/>
    <w:qFormat/>
    <w:rsid w:val="00D91B75"/>
    <w:pPr>
      <w:numPr>
        <w:ilvl w:val="3"/>
      </w:numPr>
      <w:ind w:left="1418" w:hanging="851"/>
      <w:outlineLvl w:val="3"/>
    </w:pPr>
    <w:rPr>
      <w:b w:val="0"/>
      <w:i/>
    </w:rPr>
  </w:style>
  <w:style w:type="character" w:customStyle="1" w:styleId="MNormalCar">
    <w:name w:val="MNormal Car"/>
    <w:basedOn w:val="Fuentedeprrafopredeter"/>
    <w:link w:val="MNormal"/>
    <w:rsid w:val="00722078"/>
    <w:rPr>
      <w:rFonts w:ascii="Verdana" w:hAnsi="Verdana" w:cs="Arial"/>
      <w:szCs w:val="24"/>
      <w:lang w:val="es-ES" w:eastAsia="ar-SA"/>
    </w:rPr>
  </w:style>
  <w:style w:type="character" w:customStyle="1" w:styleId="MTtulo3Car">
    <w:name w:val="MTítulo3 Car"/>
    <w:basedOn w:val="MNormalCar"/>
    <w:link w:val="MTtulo3"/>
    <w:rsid w:val="00722078"/>
    <w:rPr>
      <w:b/>
      <w:bCs/>
      <w:sz w:val="24"/>
    </w:rPr>
  </w:style>
  <w:style w:type="character" w:customStyle="1" w:styleId="MTema2Car">
    <w:name w:val="MTema2 Car"/>
    <w:basedOn w:val="MTtulo3Car"/>
    <w:link w:val="MTema2"/>
    <w:rsid w:val="006B52EF"/>
  </w:style>
  <w:style w:type="character" w:customStyle="1" w:styleId="MT3Car">
    <w:name w:val="MT3 Car"/>
    <w:basedOn w:val="MTema2Car"/>
    <w:link w:val="MT3"/>
    <w:rsid w:val="006B52EF"/>
  </w:style>
  <w:style w:type="paragraph" w:styleId="Prrafodelista">
    <w:name w:val="List Paragraph"/>
    <w:basedOn w:val="Normal"/>
    <w:link w:val="PrrafodelistaCar"/>
    <w:uiPriority w:val="34"/>
    <w:qFormat/>
    <w:rsid w:val="00CC1050"/>
    <w:pPr>
      <w:ind w:left="720"/>
      <w:contextualSpacing/>
    </w:pPr>
  </w:style>
  <w:style w:type="character" w:customStyle="1" w:styleId="MT4Car">
    <w:name w:val="MT4 Car"/>
    <w:basedOn w:val="MT3Car"/>
    <w:link w:val="MT4"/>
    <w:rsid w:val="00D91B75"/>
    <w:rPr>
      <w:bCs/>
      <w:i/>
    </w:rPr>
  </w:style>
  <w:style w:type="character" w:customStyle="1" w:styleId="apple-style-span">
    <w:name w:val="apple-style-span"/>
    <w:basedOn w:val="Fuentedeprrafopredeter"/>
    <w:rsid w:val="006C5A52"/>
  </w:style>
  <w:style w:type="character" w:customStyle="1" w:styleId="apple-converted-space">
    <w:name w:val="apple-converted-space"/>
    <w:basedOn w:val="Fuentedeprrafopredeter"/>
    <w:rsid w:val="006C5A52"/>
  </w:style>
  <w:style w:type="paragraph" w:customStyle="1" w:styleId="T1">
    <w:name w:val="T1"/>
    <w:basedOn w:val="Prrafodelista"/>
    <w:link w:val="T1Car"/>
    <w:qFormat/>
    <w:rsid w:val="000064D8"/>
    <w:pPr>
      <w:numPr>
        <w:numId w:val="4"/>
      </w:numPr>
      <w:tabs>
        <w:tab w:val="left" w:pos="1134"/>
      </w:tabs>
      <w:spacing w:before="360" w:after="120"/>
      <w:contextualSpacing w:val="0"/>
      <w:jc w:val="both"/>
      <w:outlineLvl w:val="0"/>
    </w:pPr>
    <w:rPr>
      <w:rFonts w:ascii="Verdana" w:hAnsi="Verdana" w:cs="Arial"/>
      <w:b/>
      <w:bCs/>
      <w:vanish/>
      <w:sz w:val="22"/>
      <w:szCs w:val="22"/>
    </w:rPr>
  </w:style>
  <w:style w:type="character" w:customStyle="1" w:styleId="PrrafodelistaCar">
    <w:name w:val="Párrafo de lista Car"/>
    <w:basedOn w:val="Fuentedeprrafopredeter"/>
    <w:link w:val="Prrafodelista"/>
    <w:uiPriority w:val="34"/>
    <w:rsid w:val="000064D8"/>
    <w:rPr>
      <w:rFonts w:ascii="Arial" w:hAnsi="Arial"/>
      <w:szCs w:val="24"/>
      <w:lang w:val="es-ES" w:eastAsia="ar-SA"/>
    </w:rPr>
  </w:style>
  <w:style w:type="character" w:customStyle="1" w:styleId="T1Car">
    <w:name w:val="T1 Car"/>
    <w:basedOn w:val="PrrafodelistaCar"/>
    <w:link w:val="T1"/>
    <w:rsid w:val="000064D8"/>
  </w:style>
  <w:style w:type="paragraph" w:styleId="NormalWeb">
    <w:name w:val="Normal (Web)"/>
    <w:basedOn w:val="Normal"/>
    <w:uiPriority w:val="99"/>
    <w:semiHidden/>
    <w:unhideWhenUsed/>
    <w:rsid w:val="00557279"/>
    <w:pPr>
      <w:suppressAutoHyphens w:val="0"/>
      <w:spacing w:before="100" w:beforeAutospacing="1" w:after="119"/>
    </w:pPr>
    <w:rPr>
      <w:rFonts w:ascii="Times New Roman" w:hAnsi="Times New Roman"/>
      <w:sz w:val="24"/>
      <w:lang w:val="es-UY" w:eastAsia="es-UY"/>
    </w:rPr>
  </w:style>
</w:styles>
</file>

<file path=word/webSettings.xml><?xml version="1.0" encoding="utf-8"?>
<w:webSettings xmlns:r="http://schemas.openxmlformats.org/officeDocument/2006/relationships" xmlns:w="http://schemas.openxmlformats.org/wordprocessingml/2006/main">
  <w:divs>
    <w:div w:id="192504016">
      <w:bodyDiv w:val="1"/>
      <w:marLeft w:val="0"/>
      <w:marRight w:val="0"/>
      <w:marTop w:val="0"/>
      <w:marBottom w:val="0"/>
      <w:divBdr>
        <w:top w:val="none" w:sz="0" w:space="0" w:color="auto"/>
        <w:left w:val="none" w:sz="0" w:space="0" w:color="auto"/>
        <w:bottom w:val="none" w:sz="0" w:space="0" w:color="auto"/>
        <w:right w:val="none" w:sz="0" w:space="0" w:color="auto"/>
      </w:divBdr>
    </w:div>
    <w:div w:id="240061490">
      <w:bodyDiv w:val="1"/>
      <w:marLeft w:val="0"/>
      <w:marRight w:val="0"/>
      <w:marTop w:val="0"/>
      <w:marBottom w:val="0"/>
      <w:divBdr>
        <w:top w:val="none" w:sz="0" w:space="0" w:color="auto"/>
        <w:left w:val="none" w:sz="0" w:space="0" w:color="auto"/>
        <w:bottom w:val="none" w:sz="0" w:space="0" w:color="auto"/>
        <w:right w:val="none" w:sz="0" w:space="0" w:color="auto"/>
      </w:divBdr>
    </w:div>
    <w:div w:id="357239393">
      <w:bodyDiv w:val="1"/>
      <w:marLeft w:val="0"/>
      <w:marRight w:val="0"/>
      <w:marTop w:val="0"/>
      <w:marBottom w:val="0"/>
      <w:divBdr>
        <w:top w:val="none" w:sz="0" w:space="0" w:color="auto"/>
        <w:left w:val="none" w:sz="0" w:space="0" w:color="auto"/>
        <w:bottom w:val="none" w:sz="0" w:space="0" w:color="auto"/>
        <w:right w:val="none" w:sz="0" w:space="0" w:color="auto"/>
      </w:divBdr>
    </w:div>
    <w:div w:id="593514446">
      <w:bodyDiv w:val="1"/>
      <w:marLeft w:val="0"/>
      <w:marRight w:val="0"/>
      <w:marTop w:val="0"/>
      <w:marBottom w:val="0"/>
      <w:divBdr>
        <w:top w:val="none" w:sz="0" w:space="0" w:color="auto"/>
        <w:left w:val="none" w:sz="0" w:space="0" w:color="auto"/>
        <w:bottom w:val="none" w:sz="0" w:space="0" w:color="auto"/>
        <w:right w:val="none" w:sz="0" w:space="0" w:color="auto"/>
      </w:divBdr>
    </w:div>
    <w:div w:id="658769804">
      <w:bodyDiv w:val="1"/>
      <w:marLeft w:val="0"/>
      <w:marRight w:val="0"/>
      <w:marTop w:val="0"/>
      <w:marBottom w:val="0"/>
      <w:divBdr>
        <w:top w:val="none" w:sz="0" w:space="0" w:color="auto"/>
        <w:left w:val="none" w:sz="0" w:space="0" w:color="auto"/>
        <w:bottom w:val="none" w:sz="0" w:space="0" w:color="auto"/>
        <w:right w:val="none" w:sz="0" w:space="0" w:color="auto"/>
      </w:divBdr>
    </w:div>
    <w:div w:id="756708201">
      <w:bodyDiv w:val="1"/>
      <w:marLeft w:val="0"/>
      <w:marRight w:val="0"/>
      <w:marTop w:val="0"/>
      <w:marBottom w:val="0"/>
      <w:divBdr>
        <w:top w:val="none" w:sz="0" w:space="0" w:color="auto"/>
        <w:left w:val="none" w:sz="0" w:space="0" w:color="auto"/>
        <w:bottom w:val="none" w:sz="0" w:space="0" w:color="auto"/>
        <w:right w:val="none" w:sz="0" w:space="0" w:color="auto"/>
      </w:divBdr>
    </w:div>
    <w:div w:id="878782384">
      <w:bodyDiv w:val="1"/>
      <w:marLeft w:val="0"/>
      <w:marRight w:val="0"/>
      <w:marTop w:val="0"/>
      <w:marBottom w:val="0"/>
      <w:divBdr>
        <w:top w:val="none" w:sz="0" w:space="0" w:color="auto"/>
        <w:left w:val="none" w:sz="0" w:space="0" w:color="auto"/>
        <w:bottom w:val="none" w:sz="0" w:space="0" w:color="auto"/>
        <w:right w:val="none" w:sz="0" w:space="0" w:color="auto"/>
      </w:divBdr>
    </w:div>
    <w:div w:id="1398555076">
      <w:bodyDiv w:val="1"/>
      <w:marLeft w:val="0"/>
      <w:marRight w:val="0"/>
      <w:marTop w:val="0"/>
      <w:marBottom w:val="0"/>
      <w:divBdr>
        <w:top w:val="none" w:sz="0" w:space="0" w:color="auto"/>
        <w:left w:val="none" w:sz="0" w:space="0" w:color="auto"/>
        <w:bottom w:val="none" w:sz="0" w:space="0" w:color="auto"/>
        <w:right w:val="none" w:sz="0" w:space="0" w:color="auto"/>
      </w:divBdr>
    </w:div>
    <w:div w:id="1422752596">
      <w:bodyDiv w:val="1"/>
      <w:marLeft w:val="0"/>
      <w:marRight w:val="0"/>
      <w:marTop w:val="0"/>
      <w:marBottom w:val="0"/>
      <w:divBdr>
        <w:top w:val="none" w:sz="0" w:space="0" w:color="auto"/>
        <w:left w:val="none" w:sz="0" w:space="0" w:color="auto"/>
        <w:bottom w:val="none" w:sz="0" w:space="0" w:color="auto"/>
        <w:right w:val="none" w:sz="0" w:space="0" w:color="auto"/>
      </w:divBdr>
    </w:div>
    <w:div w:id="1558056314">
      <w:bodyDiv w:val="1"/>
      <w:marLeft w:val="0"/>
      <w:marRight w:val="0"/>
      <w:marTop w:val="0"/>
      <w:marBottom w:val="0"/>
      <w:divBdr>
        <w:top w:val="none" w:sz="0" w:space="0" w:color="auto"/>
        <w:left w:val="none" w:sz="0" w:space="0" w:color="auto"/>
        <w:bottom w:val="none" w:sz="0" w:space="0" w:color="auto"/>
        <w:right w:val="none" w:sz="0" w:space="0" w:color="auto"/>
      </w:divBdr>
    </w:div>
    <w:div w:id="1659918714">
      <w:bodyDiv w:val="1"/>
      <w:marLeft w:val="0"/>
      <w:marRight w:val="0"/>
      <w:marTop w:val="0"/>
      <w:marBottom w:val="0"/>
      <w:divBdr>
        <w:top w:val="none" w:sz="0" w:space="0" w:color="auto"/>
        <w:left w:val="none" w:sz="0" w:space="0" w:color="auto"/>
        <w:bottom w:val="none" w:sz="0" w:space="0" w:color="auto"/>
        <w:right w:val="none" w:sz="0" w:space="0" w:color="auto"/>
      </w:divBdr>
    </w:div>
    <w:div w:id="1885290583">
      <w:bodyDiv w:val="1"/>
      <w:marLeft w:val="0"/>
      <w:marRight w:val="0"/>
      <w:marTop w:val="0"/>
      <w:marBottom w:val="0"/>
      <w:divBdr>
        <w:top w:val="none" w:sz="0" w:space="0" w:color="auto"/>
        <w:left w:val="none" w:sz="0" w:space="0" w:color="auto"/>
        <w:bottom w:val="none" w:sz="0" w:space="0" w:color="auto"/>
        <w:right w:val="none" w:sz="0" w:space="0" w:color="auto"/>
      </w:divBdr>
    </w:div>
    <w:div w:id="1890726777">
      <w:bodyDiv w:val="1"/>
      <w:marLeft w:val="0"/>
      <w:marRight w:val="0"/>
      <w:marTop w:val="0"/>
      <w:marBottom w:val="0"/>
      <w:divBdr>
        <w:top w:val="none" w:sz="0" w:space="0" w:color="auto"/>
        <w:left w:val="none" w:sz="0" w:space="0" w:color="auto"/>
        <w:bottom w:val="none" w:sz="0" w:space="0" w:color="auto"/>
        <w:right w:val="none" w:sz="0" w:space="0" w:color="auto"/>
      </w:divBdr>
    </w:div>
    <w:div w:id="2029329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7AD78D-D92C-4A61-BECE-D7F38850EB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437</TotalTime>
  <Pages>6</Pages>
  <Words>1625</Words>
  <Characters>8938</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calidad</vt:lpstr>
    </vt:vector>
  </TitlesOfParts>
  <Company>HOME</Company>
  <LinksUpToDate>false</LinksUpToDate>
  <CharactersWithSpaces>10542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calidad</dc:title>
  <dc:subject/>
  <dc:creator>Lucia Pedrana- Marcelo Bellini</dc:creator>
  <cp:keywords/>
  <cp:lastModifiedBy>Shavi</cp:lastModifiedBy>
  <cp:revision>258</cp:revision>
  <cp:lastPrinted>2010-09-05T20:29:00Z</cp:lastPrinted>
  <dcterms:created xsi:type="dcterms:W3CDTF">2010-08-25T15:37:00Z</dcterms:created>
  <dcterms:modified xsi:type="dcterms:W3CDTF">2010-10-10T23:42:00Z</dcterms:modified>
</cp:coreProperties>
</file>