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52E8" w:rsidRDefault="007F2231">
      <w:pPr>
        <w:pStyle w:val="TituloVerdana18"/>
      </w:pPr>
      <w:r>
        <w:t>Interpool</w:t>
      </w:r>
    </w:p>
    <w:p w:rsidR="000252E8" w:rsidRDefault="007F2231">
      <w:pPr>
        <w:pStyle w:val="TituloVerdana18"/>
      </w:pPr>
      <w:r>
        <w:t>Plan de Proyecto</w:t>
      </w:r>
    </w:p>
    <w:p w:rsidR="000252E8" w:rsidRDefault="007F2231">
      <w:pPr>
        <w:pStyle w:val="TituloVerdana18"/>
      </w:pPr>
      <w:r>
        <w:t>Versión 1</w:t>
      </w:r>
      <w:r w:rsidR="006D2242">
        <w:t>1</w:t>
      </w:r>
      <w:r>
        <w:t>.</w:t>
      </w:r>
      <w:r w:rsidR="000B1022">
        <w:t>0</w:t>
      </w:r>
    </w:p>
    <w:p w:rsidR="000252E8" w:rsidRDefault="000252E8">
      <w:pPr>
        <w:pStyle w:val="TituloVerdana18"/>
      </w:pPr>
    </w:p>
    <w:p w:rsidR="000252E8" w:rsidRDefault="000252E8">
      <w:pPr>
        <w:pStyle w:val="TituloVerdana18"/>
      </w:pPr>
    </w:p>
    <w:p w:rsidR="000252E8" w:rsidRDefault="007F2231">
      <w:pPr>
        <w:pStyle w:val="TituloVerdana18"/>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252E8">
        <w:tc>
          <w:tcPr>
            <w:tcW w:w="2194" w:type="dxa"/>
            <w:tcBorders>
              <w:top w:val="single" w:sz="4" w:space="0" w:color="000000"/>
              <w:left w:val="single" w:sz="4" w:space="0" w:color="000000"/>
              <w:bottom w:val="single" w:sz="4" w:space="0" w:color="000000"/>
            </w:tcBorders>
            <w:shd w:val="clear" w:color="auto" w:fill="FFFFFF"/>
          </w:tcPr>
          <w:p w:rsidR="000252E8" w:rsidRDefault="007F2231" w:rsidP="00806398">
            <w:pPr>
              <w:pStyle w:val="MNormal"/>
              <w:snapToGrid w:val="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0252E8" w:rsidRDefault="007F2231" w:rsidP="00806398">
            <w:pPr>
              <w:pStyle w:val="MNormal"/>
              <w:snapToGrid w:val="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0252E8" w:rsidRDefault="007F2231">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252E8" w:rsidRDefault="007F2231" w:rsidP="00806398">
            <w:pPr>
              <w:pStyle w:val="MNormal"/>
              <w:snapToGrid w:val="0"/>
              <w:jc w:val="center"/>
            </w:pPr>
            <w:r>
              <w:t>Autor</w:t>
            </w:r>
          </w:p>
        </w:tc>
      </w:tr>
      <w:tr w:rsidR="000252E8">
        <w:tc>
          <w:tcPr>
            <w:tcW w:w="2194"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21/08/10</w:t>
            </w:r>
          </w:p>
        </w:tc>
        <w:tc>
          <w:tcPr>
            <w:tcW w:w="1118"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1.0</w:t>
            </w:r>
          </w:p>
        </w:tc>
        <w:tc>
          <w:tcPr>
            <w:tcW w:w="3311" w:type="dxa"/>
            <w:tcBorders>
              <w:left w:val="single" w:sz="4" w:space="0" w:color="000000"/>
              <w:bottom w:val="single" w:sz="4" w:space="0" w:color="000000"/>
            </w:tcBorders>
            <w:shd w:val="clear" w:color="auto" w:fill="auto"/>
          </w:tcPr>
          <w:p w:rsidR="000252E8" w:rsidRDefault="007F2231">
            <w:pPr>
              <w:pStyle w:val="MNormal"/>
              <w:snapToGrid w:val="0"/>
            </w:pPr>
            <w:r>
              <w:t>Versión inicial</w:t>
            </w:r>
          </w:p>
        </w:tc>
        <w:tc>
          <w:tcPr>
            <w:tcW w:w="2112" w:type="dxa"/>
            <w:tcBorders>
              <w:left w:val="single" w:sz="4" w:space="0" w:color="000000"/>
              <w:bottom w:val="single" w:sz="4" w:space="0" w:color="000000"/>
              <w:right w:val="single" w:sz="4" w:space="0" w:color="000000"/>
            </w:tcBorders>
            <w:shd w:val="clear" w:color="auto" w:fill="auto"/>
          </w:tcPr>
          <w:p w:rsidR="000252E8" w:rsidRDefault="007F2231" w:rsidP="00806398">
            <w:pPr>
              <w:pStyle w:val="MNormal"/>
              <w:snapToGrid w:val="0"/>
              <w:jc w:val="center"/>
            </w:pPr>
            <w:r>
              <w:t>Juan Ghiringhelli</w:t>
            </w:r>
          </w:p>
        </w:tc>
      </w:tr>
      <w:tr w:rsidR="000252E8">
        <w:tc>
          <w:tcPr>
            <w:tcW w:w="2194"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22/08/10</w:t>
            </w:r>
          </w:p>
        </w:tc>
        <w:tc>
          <w:tcPr>
            <w:tcW w:w="1118"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1.1</w:t>
            </w:r>
          </w:p>
        </w:tc>
        <w:tc>
          <w:tcPr>
            <w:tcW w:w="3311" w:type="dxa"/>
            <w:tcBorders>
              <w:left w:val="single" w:sz="4" w:space="0" w:color="000000"/>
              <w:bottom w:val="single" w:sz="4" w:space="0" w:color="000000"/>
            </w:tcBorders>
            <w:shd w:val="clear" w:color="auto" w:fill="auto"/>
          </w:tcPr>
          <w:p w:rsidR="000252E8" w:rsidRDefault="007F2231">
            <w:pPr>
              <w:pStyle w:val="MNormal"/>
              <w:snapToGrid w:val="0"/>
            </w:pPr>
            <w:r>
              <w:t>Añadido Gantt</w:t>
            </w:r>
          </w:p>
        </w:tc>
        <w:tc>
          <w:tcPr>
            <w:tcW w:w="2112" w:type="dxa"/>
            <w:tcBorders>
              <w:left w:val="single" w:sz="4" w:space="0" w:color="000000"/>
              <w:bottom w:val="single" w:sz="4" w:space="0" w:color="000000"/>
              <w:right w:val="single" w:sz="4" w:space="0" w:color="000000"/>
            </w:tcBorders>
            <w:shd w:val="clear" w:color="auto" w:fill="auto"/>
          </w:tcPr>
          <w:p w:rsidR="000252E8" w:rsidRDefault="007F2231" w:rsidP="00806398">
            <w:pPr>
              <w:pStyle w:val="MNormal"/>
              <w:snapToGrid w:val="0"/>
              <w:jc w:val="center"/>
            </w:pPr>
            <w:r>
              <w:t>Juan Ghiringhelli</w:t>
            </w:r>
          </w:p>
        </w:tc>
      </w:tr>
      <w:tr w:rsidR="000252E8">
        <w:tc>
          <w:tcPr>
            <w:tcW w:w="2194"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22/08/10</w:t>
            </w:r>
          </w:p>
        </w:tc>
        <w:tc>
          <w:tcPr>
            <w:tcW w:w="1118" w:type="dxa"/>
            <w:tcBorders>
              <w:left w:val="single" w:sz="4" w:space="0" w:color="000000"/>
              <w:bottom w:val="single" w:sz="4" w:space="0" w:color="000000"/>
            </w:tcBorders>
            <w:shd w:val="clear" w:color="auto" w:fill="auto"/>
          </w:tcPr>
          <w:p w:rsidR="000252E8" w:rsidRDefault="007F2231" w:rsidP="00806398">
            <w:pPr>
              <w:pStyle w:val="MNormal"/>
              <w:snapToGrid w:val="0"/>
              <w:jc w:val="center"/>
            </w:pPr>
            <w:r>
              <w:t>1.2</w:t>
            </w:r>
          </w:p>
        </w:tc>
        <w:tc>
          <w:tcPr>
            <w:tcW w:w="3311" w:type="dxa"/>
            <w:tcBorders>
              <w:left w:val="single" w:sz="4" w:space="0" w:color="000000"/>
              <w:bottom w:val="single" w:sz="4" w:space="0" w:color="000000"/>
            </w:tcBorders>
            <w:shd w:val="clear" w:color="auto" w:fill="auto"/>
          </w:tcPr>
          <w:p w:rsidR="000252E8" w:rsidRDefault="007F2231">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252E8" w:rsidRDefault="007F2231" w:rsidP="00806398">
            <w:pPr>
              <w:pStyle w:val="MNormal"/>
              <w:snapToGrid w:val="0"/>
              <w:jc w:val="center"/>
            </w:pPr>
            <w:r>
              <w:t>Javier Madeiro</w:t>
            </w:r>
          </w:p>
        </w:tc>
      </w:tr>
      <w:tr w:rsidR="000252E8">
        <w:tc>
          <w:tcPr>
            <w:tcW w:w="2194" w:type="dxa"/>
            <w:tcBorders>
              <w:left w:val="single" w:sz="4" w:space="0" w:color="000000"/>
              <w:bottom w:val="single" w:sz="4" w:space="0" w:color="000000"/>
            </w:tcBorders>
            <w:shd w:val="clear" w:color="auto" w:fill="auto"/>
          </w:tcPr>
          <w:p w:rsidR="000252E8" w:rsidRDefault="006D2242" w:rsidP="00806398">
            <w:pPr>
              <w:pStyle w:val="MNormal"/>
              <w:snapToGrid w:val="0"/>
              <w:jc w:val="center"/>
            </w:pPr>
            <w:r>
              <w:t>21/10/10</w:t>
            </w:r>
          </w:p>
        </w:tc>
        <w:tc>
          <w:tcPr>
            <w:tcW w:w="1118" w:type="dxa"/>
            <w:tcBorders>
              <w:left w:val="single" w:sz="4" w:space="0" w:color="000000"/>
              <w:bottom w:val="single" w:sz="4" w:space="0" w:color="000000"/>
            </w:tcBorders>
            <w:shd w:val="clear" w:color="auto" w:fill="auto"/>
          </w:tcPr>
          <w:p w:rsidR="000252E8" w:rsidRDefault="006D2242" w:rsidP="00806398">
            <w:pPr>
              <w:pStyle w:val="MNormal"/>
              <w:snapToGrid w:val="0"/>
              <w:jc w:val="center"/>
            </w:pPr>
            <w:r>
              <w:t>11.</w:t>
            </w:r>
            <w:r w:rsidR="000B1022">
              <w:t>0</w:t>
            </w:r>
          </w:p>
        </w:tc>
        <w:tc>
          <w:tcPr>
            <w:tcW w:w="3311" w:type="dxa"/>
            <w:tcBorders>
              <w:left w:val="single" w:sz="4" w:space="0" w:color="000000"/>
              <w:bottom w:val="single" w:sz="4" w:space="0" w:color="000000"/>
            </w:tcBorders>
            <w:shd w:val="clear" w:color="auto" w:fill="auto"/>
          </w:tcPr>
          <w:p w:rsidR="000252E8" w:rsidRDefault="006D2242">
            <w:pPr>
              <w:pStyle w:val="MNormal"/>
              <w:snapToGrid w:val="0"/>
            </w:pPr>
            <w:r>
              <w:t>Cambios según evaluación y ajustes al plan de proyecto</w:t>
            </w:r>
          </w:p>
        </w:tc>
        <w:tc>
          <w:tcPr>
            <w:tcW w:w="2112" w:type="dxa"/>
            <w:tcBorders>
              <w:left w:val="single" w:sz="4" w:space="0" w:color="000000"/>
              <w:bottom w:val="single" w:sz="4" w:space="0" w:color="000000"/>
              <w:right w:val="single" w:sz="4" w:space="0" w:color="000000"/>
            </w:tcBorders>
            <w:shd w:val="clear" w:color="auto" w:fill="auto"/>
          </w:tcPr>
          <w:p w:rsidR="000252E8" w:rsidRDefault="006D2242" w:rsidP="00806398">
            <w:pPr>
              <w:pStyle w:val="MNormal"/>
              <w:snapToGrid w:val="0"/>
              <w:jc w:val="center"/>
            </w:pPr>
            <w:r>
              <w:t>Juan Ghiringhelli</w:t>
            </w:r>
          </w:p>
        </w:tc>
      </w:tr>
    </w:tbl>
    <w:p w:rsidR="000252E8" w:rsidRDefault="000252E8">
      <w:pPr>
        <w:pStyle w:val="MEsqNum"/>
        <w:numPr>
          <w:ilvl w:val="0"/>
          <w:numId w:val="0"/>
        </w:numPr>
      </w:pPr>
    </w:p>
    <w:p w:rsidR="000252E8" w:rsidRDefault="007F2231">
      <w:pPr>
        <w:pStyle w:val="TituloVerdana18"/>
        <w:pageBreakBefore/>
        <w:jc w:val="center"/>
        <w:sectPr w:rsidR="000252E8">
          <w:pgSz w:w="11906" w:h="16838"/>
          <w:pgMar w:top="1134" w:right="1134" w:bottom="1134" w:left="1134" w:header="720" w:footer="720" w:gutter="0"/>
          <w:cols w:space="720"/>
        </w:sectPr>
      </w:pPr>
      <w:r>
        <w:lastRenderedPageBreak/>
        <w:t>Contenido</w:t>
      </w:r>
    </w:p>
    <w:p w:rsidR="000252E8" w:rsidRDefault="00C20E38">
      <w:pPr>
        <w:pStyle w:val="TDC1"/>
        <w:tabs>
          <w:tab w:val="right" w:leader="dot" w:pos="9638"/>
        </w:tabs>
      </w:pPr>
      <w:r w:rsidRPr="00C20E38">
        <w:lastRenderedPageBreak/>
        <w:fldChar w:fldCharType="begin"/>
      </w:r>
      <w:r w:rsidR="007F2231">
        <w:instrText xml:space="preserve"> TOC </w:instrText>
      </w:r>
      <w:r w:rsidRPr="00C20E38">
        <w:fldChar w:fldCharType="separate"/>
      </w:r>
      <w:hyperlink w:anchor="__RefHeading__57_2043710744" w:history="1">
        <w:r w:rsidR="007F2231">
          <w:rPr>
            <w:rStyle w:val="Hipervnculo"/>
          </w:rPr>
          <w:t>1.  Introducción</w:t>
        </w:r>
        <w:r w:rsidR="007F2231">
          <w:rPr>
            <w:rStyle w:val="Hipervnculo"/>
          </w:rPr>
          <w:tab/>
          <w:t>3</w:t>
        </w:r>
      </w:hyperlink>
    </w:p>
    <w:p w:rsidR="000252E8" w:rsidRDefault="00C20E38">
      <w:pPr>
        <w:pStyle w:val="TDC3"/>
        <w:tabs>
          <w:tab w:val="right" w:leader="dot" w:pos="9638"/>
        </w:tabs>
      </w:pPr>
      <w:hyperlink w:anchor="__RefHeading__57_2043710744" w:history="1">
        <w:r w:rsidR="007F2231">
          <w:rPr>
            <w:rStyle w:val="Hipervnculo"/>
          </w:rPr>
          <w:t>1.  Introducción</w:t>
        </w:r>
        <w:r w:rsidR="007F2231">
          <w:rPr>
            <w:rStyle w:val="Hipervnculo"/>
          </w:rPr>
          <w:tab/>
          <w:t>3</w:t>
        </w:r>
      </w:hyperlink>
    </w:p>
    <w:p w:rsidR="000252E8" w:rsidRDefault="00C20E38">
      <w:pPr>
        <w:pStyle w:val="TDC2"/>
        <w:tabs>
          <w:tab w:val="right" w:leader="dot" w:pos="9638"/>
        </w:tabs>
      </w:pPr>
      <w:hyperlink w:anchor="__RefHeading__59_2043710744" w:history="1">
        <w:r w:rsidR="007F2231">
          <w:rPr>
            <w:rStyle w:val="Hipervnculo"/>
          </w:rPr>
          <w:t>1.1.  Alcance del Proyecto</w:t>
        </w:r>
        <w:r w:rsidR="007F2231">
          <w:rPr>
            <w:rStyle w:val="Hipervnculo"/>
          </w:rPr>
          <w:tab/>
          <w:t>3</w:t>
        </w:r>
      </w:hyperlink>
    </w:p>
    <w:p w:rsidR="000252E8" w:rsidRDefault="00C20E38">
      <w:pPr>
        <w:pStyle w:val="TDC2"/>
        <w:tabs>
          <w:tab w:val="right" w:leader="dot" w:pos="9638"/>
        </w:tabs>
      </w:pPr>
      <w:hyperlink w:anchor="__RefHeading__61_2043710744" w:history="1">
        <w:r w:rsidR="007F2231">
          <w:rPr>
            <w:rStyle w:val="Hipervnculo"/>
          </w:rPr>
          <w:t>1.2.  Entregables del Proyecto</w:t>
        </w:r>
        <w:r w:rsidR="007F2231">
          <w:rPr>
            <w:rStyle w:val="Hipervnculo"/>
          </w:rPr>
          <w:tab/>
          <w:t>3</w:t>
        </w:r>
      </w:hyperlink>
    </w:p>
    <w:p w:rsidR="000252E8" w:rsidRDefault="00C20E38">
      <w:pPr>
        <w:pStyle w:val="TDC2"/>
        <w:tabs>
          <w:tab w:val="right" w:leader="dot" w:pos="9638"/>
        </w:tabs>
      </w:pPr>
      <w:hyperlink w:anchor="__RefHeading__63_2043710744" w:history="1">
        <w:r w:rsidR="007F2231">
          <w:rPr>
            <w:rStyle w:val="Hipervnculo"/>
          </w:rPr>
          <w:t>1.3.  Estrategia de evolución del Plan</w:t>
        </w:r>
        <w:r w:rsidR="007F2231">
          <w:rPr>
            <w:rStyle w:val="Hipervnculo"/>
          </w:rPr>
          <w:tab/>
          <w:t>3</w:t>
        </w:r>
      </w:hyperlink>
    </w:p>
    <w:p w:rsidR="000252E8" w:rsidRDefault="00C20E38">
      <w:pPr>
        <w:pStyle w:val="TDC1"/>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0252E8" w:rsidRDefault="00C20E38">
      <w:pPr>
        <w:pStyle w:val="TDC3"/>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0252E8" w:rsidRDefault="00C20E38">
      <w:pPr>
        <w:pStyle w:val="TDC2"/>
        <w:tabs>
          <w:tab w:val="right" w:leader="dot" w:pos="9638"/>
        </w:tabs>
      </w:pPr>
      <w:hyperlink w:anchor="__RefHeading__67_2043710744" w:history="1">
        <w:r w:rsidR="007F2231">
          <w:rPr>
            <w:rStyle w:val="Hipervnculo"/>
          </w:rPr>
          <w:t>2.1.  Modelo de Proceso</w:t>
        </w:r>
        <w:r w:rsidR="007F2231">
          <w:rPr>
            <w:rStyle w:val="Hipervnculo"/>
          </w:rPr>
          <w:tab/>
          <w:t>4</w:t>
        </w:r>
      </w:hyperlink>
    </w:p>
    <w:p w:rsidR="000252E8" w:rsidRDefault="00C20E38">
      <w:pPr>
        <w:pStyle w:val="TDC2"/>
        <w:tabs>
          <w:tab w:val="right" w:leader="dot" w:pos="9638"/>
        </w:tabs>
      </w:pPr>
      <w:hyperlink w:anchor="__RefHeading__69_2043710744" w:history="1">
        <w:r w:rsidR="007F2231">
          <w:rPr>
            <w:rStyle w:val="Hipervnculo"/>
          </w:rPr>
          <w:t>2.2.  Estructura Organizacional</w:t>
        </w:r>
        <w:r w:rsidR="007F2231">
          <w:rPr>
            <w:rStyle w:val="Hipervnculo"/>
          </w:rPr>
          <w:tab/>
          <w:t>6</w:t>
        </w:r>
      </w:hyperlink>
    </w:p>
    <w:p w:rsidR="000252E8" w:rsidRDefault="00C20E38">
      <w:pPr>
        <w:pStyle w:val="TDC2"/>
        <w:tabs>
          <w:tab w:val="right" w:leader="dot" w:pos="9638"/>
        </w:tabs>
      </w:pPr>
      <w:hyperlink w:anchor="__RefHeading__71_2043710744" w:history="1">
        <w:r w:rsidR="007F2231">
          <w:rPr>
            <w:rStyle w:val="Hipervnculo"/>
          </w:rPr>
          <w:t>2.3.  Interfaces e Interacciones</w:t>
        </w:r>
        <w:r w:rsidR="007F2231">
          <w:rPr>
            <w:rStyle w:val="Hipervnculo"/>
          </w:rPr>
          <w:tab/>
          <w:t>7</w:t>
        </w:r>
      </w:hyperlink>
    </w:p>
    <w:p w:rsidR="000252E8" w:rsidRDefault="00C20E38">
      <w:pPr>
        <w:pStyle w:val="TDC2"/>
        <w:tabs>
          <w:tab w:val="right" w:leader="dot" w:pos="9638"/>
        </w:tabs>
      </w:pPr>
      <w:hyperlink w:anchor="__RefHeading__73_2043710744" w:history="1">
        <w:r w:rsidR="007F2231">
          <w:rPr>
            <w:rStyle w:val="Hipervnculo"/>
          </w:rPr>
          <w:t>2.4.  Responsables</w:t>
        </w:r>
        <w:r w:rsidR="007F2231">
          <w:rPr>
            <w:rStyle w:val="Hipervnculo"/>
          </w:rPr>
          <w:tab/>
          <w:t>7</w:t>
        </w:r>
      </w:hyperlink>
    </w:p>
    <w:p w:rsidR="000252E8" w:rsidRDefault="00C20E38">
      <w:pPr>
        <w:pStyle w:val="TDC1"/>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0252E8" w:rsidRDefault="00C20E38">
      <w:pPr>
        <w:pStyle w:val="TDC3"/>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0252E8" w:rsidRDefault="00C20E38">
      <w:pPr>
        <w:pStyle w:val="TDC2"/>
        <w:tabs>
          <w:tab w:val="right" w:leader="dot" w:pos="9638"/>
        </w:tabs>
      </w:pPr>
      <w:hyperlink w:anchor="__RefHeading__77_2043710744" w:history="1">
        <w:r w:rsidR="007F2231">
          <w:rPr>
            <w:rStyle w:val="Hipervnculo"/>
          </w:rPr>
          <w:t>3.1.  Objetivos y Prioridades de Gestión</w:t>
        </w:r>
        <w:r w:rsidR="007F2231">
          <w:rPr>
            <w:rStyle w:val="Hipervnculo"/>
          </w:rPr>
          <w:tab/>
          <w:t>8</w:t>
        </w:r>
      </w:hyperlink>
    </w:p>
    <w:p w:rsidR="000252E8" w:rsidRDefault="00C20E38">
      <w:pPr>
        <w:pStyle w:val="TDC2"/>
        <w:tabs>
          <w:tab w:val="right" w:leader="dot" w:pos="9638"/>
        </w:tabs>
      </w:pPr>
      <w:hyperlink w:anchor="__RefHeading__79_2043710744" w:history="1">
        <w:r w:rsidR="007F2231">
          <w:rPr>
            <w:rStyle w:val="Hipervnculo"/>
          </w:rPr>
          <w:t>3.2.  Condiciones asumidas, dependencias y restricciones</w:t>
        </w:r>
        <w:r w:rsidR="007F2231">
          <w:rPr>
            <w:rStyle w:val="Hipervnculo"/>
          </w:rPr>
          <w:tab/>
          <w:t>8</w:t>
        </w:r>
      </w:hyperlink>
    </w:p>
    <w:p w:rsidR="000252E8" w:rsidRDefault="00C20E38">
      <w:pPr>
        <w:pStyle w:val="TDC2"/>
        <w:tabs>
          <w:tab w:val="right" w:leader="dot" w:pos="9638"/>
        </w:tabs>
      </w:pPr>
      <w:hyperlink w:anchor="__RefHeading__81_2043710744" w:history="1">
        <w:r w:rsidR="007F2231">
          <w:rPr>
            <w:rStyle w:val="Hipervnculo"/>
          </w:rPr>
          <w:t>3.3.  Gestión de Riesgos</w:t>
        </w:r>
        <w:r w:rsidR="007F2231">
          <w:rPr>
            <w:rStyle w:val="Hipervnculo"/>
          </w:rPr>
          <w:tab/>
          <w:t>8</w:t>
        </w:r>
      </w:hyperlink>
    </w:p>
    <w:p w:rsidR="000252E8" w:rsidRDefault="00C20E38">
      <w:pPr>
        <w:pStyle w:val="TDC2"/>
        <w:tabs>
          <w:tab w:val="right" w:leader="dot" w:pos="9638"/>
        </w:tabs>
      </w:pPr>
      <w:hyperlink w:anchor="__RefHeading__83_2043710744" w:history="1">
        <w:r w:rsidR="007F2231">
          <w:rPr>
            <w:rStyle w:val="Hipervnculo"/>
          </w:rPr>
          <w:t>3.4.  Mecanismos de control y ajuste</w:t>
        </w:r>
        <w:r w:rsidR="007F2231">
          <w:rPr>
            <w:rStyle w:val="Hipervnculo"/>
          </w:rPr>
          <w:tab/>
          <w:t>8</w:t>
        </w:r>
      </w:hyperlink>
    </w:p>
    <w:p w:rsidR="000252E8" w:rsidRDefault="00C20E38">
      <w:pPr>
        <w:pStyle w:val="TDC3"/>
        <w:tabs>
          <w:tab w:val="right" w:leader="dot" w:pos="9638"/>
        </w:tabs>
      </w:pPr>
      <w:hyperlink w:anchor="__RefHeading__85_2043710744" w:history="1">
        <w:r w:rsidR="007F2231">
          <w:rPr>
            <w:rStyle w:val="Hipervnculo"/>
          </w:rPr>
          <w:t>3.4.1.  Mecanismos para la Gestión de calidad</w:t>
        </w:r>
        <w:r w:rsidR="007F2231">
          <w:rPr>
            <w:rStyle w:val="Hipervnculo"/>
          </w:rPr>
          <w:tab/>
          <w:t>8</w:t>
        </w:r>
      </w:hyperlink>
    </w:p>
    <w:p w:rsidR="000252E8" w:rsidRDefault="00C20E38">
      <w:pPr>
        <w:pStyle w:val="TDC3"/>
        <w:tabs>
          <w:tab w:val="right" w:leader="dot" w:pos="9638"/>
        </w:tabs>
      </w:pPr>
      <w:hyperlink w:anchor="__RefHeading__89_2043710744" w:history="1">
        <w:r w:rsidR="007F2231">
          <w:rPr>
            <w:rStyle w:val="Hipervnculo"/>
          </w:rPr>
          <w:t>3.4.2.  Mecanismos para Verificación</w:t>
        </w:r>
        <w:r w:rsidR="007F2231">
          <w:rPr>
            <w:rStyle w:val="Hipervnculo"/>
          </w:rPr>
          <w:tab/>
          <w:t>8</w:t>
        </w:r>
      </w:hyperlink>
    </w:p>
    <w:p w:rsidR="000252E8" w:rsidRDefault="00C20E38">
      <w:pPr>
        <w:pStyle w:val="TDC3"/>
        <w:tabs>
          <w:tab w:val="right" w:leader="dot" w:pos="9638"/>
        </w:tabs>
      </w:pPr>
      <w:hyperlink w:anchor="__RefHeading__91_2043710744" w:history="1">
        <w:r w:rsidR="007F2231">
          <w:rPr>
            <w:rStyle w:val="Hipervnculo"/>
          </w:rPr>
          <w:t>3.4.3.  Mecanismos para la Gestión de proyecto</w:t>
        </w:r>
        <w:r w:rsidR="007F2231">
          <w:rPr>
            <w:rStyle w:val="Hipervnculo"/>
          </w:rPr>
          <w:tab/>
          <w:t>8</w:t>
        </w:r>
      </w:hyperlink>
    </w:p>
    <w:p w:rsidR="000252E8" w:rsidRDefault="00C20E38">
      <w:pPr>
        <w:pStyle w:val="TDC2"/>
        <w:tabs>
          <w:tab w:val="right" w:leader="dot" w:pos="9638"/>
        </w:tabs>
      </w:pPr>
      <w:hyperlink w:anchor="__RefHeading__93_2043710744" w:history="1">
        <w:r w:rsidR="007F2231">
          <w:rPr>
            <w:rStyle w:val="Hipervnculo"/>
          </w:rPr>
          <w:t>3.5.  Recursos</w:t>
        </w:r>
        <w:r w:rsidR="007F2231">
          <w:rPr>
            <w:rStyle w:val="Hipervnculo"/>
          </w:rPr>
          <w:tab/>
          <w:t>9</w:t>
        </w:r>
      </w:hyperlink>
    </w:p>
    <w:p w:rsidR="000252E8" w:rsidRDefault="00C20E38">
      <w:pPr>
        <w:pStyle w:val="TDC1"/>
        <w:tabs>
          <w:tab w:val="right" w:leader="dot" w:pos="9638"/>
        </w:tabs>
      </w:pPr>
      <w:hyperlink w:anchor="__RefHeading__95_2043710744" w:history="1">
        <w:r w:rsidR="007F2231">
          <w:rPr>
            <w:rStyle w:val="Hipervnculo"/>
          </w:rPr>
          <w:t>4.  Proceso técnico</w:t>
        </w:r>
        <w:r w:rsidR="007F2231">
          <w:rPr>
            <w:rStyle w:val="Hipervnculo"/>
          </w:rPr>
          <w:tab/>
          <w:t>9</w:t>
        </w:r>
      </w:hyperlink>
    </w:p>
    <w:p w:rsidR="000252E8" w:rsidRDefault="00C20E38">
      <w:pPr>
        <w:pStyle w:val="TDC3"/>
        <w:tabs>
          <w:tab w:val="right" w:leader="dot" w:pos="9638"/>
        </w:tabs>
      </w:pPr>
      <w:hyperlink w:anchor="__RefHeading__95_2043710744" w:history="1">
        <w:r w:rsidR="007F2231">
          <w:rPr>
            <w:rStyle w:val="Hipervnculo"/>
          </w:rPr>
          <w:t>4.  Proceso técnico</w:t>
        </w:r>
        <w:r w:rsidR="007F2231">
          <w:rPr>
            <w:rStyle w:val="Hipervnculo"/>
          </w:rPr>
          <w:tab/>
          <w:t>9</w:t>
        </w:r>
      </w:hyperlink>
    </w:p>
    <w:p w:rsidR="000252E8" w:rsidRDefault="00C20E38">
      <w:pPr>
        <w:pStyle w:val="TDC2"/>
        <w:tabs>
          <w:tab w:val="right" w:leader="dot" w:pos="9638"/>
        </w:tabs>
      </w:pPr>
      <w:hyperlink w:anchor="__RefHeading__97_2043710744" w:history="1">
        <w:r w:rsidR="007F2231">
          <w:rPr>
            <w:rStyle w:val="Hipervnculo"/>
          </w:rPr>
          <w:t>4.1.  Procedimientos técnicos, herramientas y tecnologías</w:t>
        </w:r>
        <w:r w:rsidR="007F2231">
          <w:rPr>
            <w:rStyle w:val="Hipervnculo"/>
          </w:rPr>
          <w:tab/>
          <w:t>9</w:t>
        </w:r>
      </w:hyperlink>
    </w:p>
    <w:p w:rsidR="000252E8" w:rsidRDefault="00C20E38">
      <w:pPr>
        <w:pStyle w:val="TDC2"/>
        <w:tabs>
          <w:tab w:val="right" w:leader="dot" w:pos="9638"/>
        </w:tabs>
      </w:pPr>
      <w:hyperlink w:anchor="__RefHeading__99_2043710744" w:history="1">
        <w:r w:rsidR="007F2231">
          <w:rPr>
            <w:rStyle w:val="Hipervnculo"/>
          </w:rPr>
          <w:t>4.2.  Documentación de software</w:t>
        </w:r>
        <w:r w:rsidR="007F2231">
          <w:rPr>
            <w:rStyle w:val="Hipervnculo"/>
          </w:rPr>
          <w:tab/>
          <w:t>10</w:t>
        </w:r>
      </w:hyperlink>
    </w:p>
    <w:p w:rsidR="000252E8" w:rsidRDefault="00C20E38">
      <w:pPr>
        <w:pStyle w:val="TDC2"/>
        <w:tabs>
          <w:tab w:val="right" w:leader="dot" w:pos="9638"/>
        </w:tabs>
      </w:pPr>
      <w:hyperlink w:anchor="__RefHeading__101_2043710744" w:history="1">
        <w:r w:rsidR="007F2231">
          <w:rPr>
            <w:rStyle w:val="Hipervnculo"/>
          </w:rPr>
          <w:t>4.3.  Funciones de soporte</w:t>
        </w:r>
        <w:r w:rsidR="007F2231">
          <w:rPr>
            <w:rStyle w:val="Hipervnculo"/>
          </w:rPr>
          <w:tab/>
          <w:t>10</w:t>
        </w:r>
      </w:hyperlink>
    </w:p>
    <w:p w:rsidR="000252E8" w:rsidRDefault="00C20E38">
      <w:pPr>
        <w:pStyle w:val="TDC3"/>
        <w:tabs>
          <w:tab w:val="right" w:leader="dot" w:pos="9638"/>
        </w:tabs>
      </w:pPr>
      <w:hyperlink w:anchor="__RefHeading__103_2043710744" w:history="1">
        <w:r w:rsidR="007F2231">
          <w:rPr>
            <w:rStyle w:val="Hipervnculo"/>
          </w:rPr>
          <w:t xml:space="preserve">  Ver Documentos:</w:t>
        </w:r>
        <w:r w:rsidR="007F2231">
          <w:rPr>
            <w:rStyle w:val="Hipervnculo"/>
          </w:rPr>
          <w:tab/>
          <w:t>10</w:t>
        </w:r>
      </w:hyperlink>
    </w:p>
    <w:p w:rsidR="000252E8" w:rsidRDefault="00C20E38">
      <w:pPr>
        <w:pStyle w:val="TDC1"/>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0252E8" w:rsidRDefault="00C20E38">
      <w:pPr>
        <w:pStyle w:val="TDC3"/>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0252E8" w:rsidRDefault="00C20E38">
      <w:pPr>
        <w:pStyle w:val="TDC2"/>
        <w:tabs>
          <w:tab w:val="right" w:leader="dot" w:pos="9638"/>
        </w:tabs>
      </w:pPr>
      <w:hyperlink w:anchor="__RefHeading__107_2043710744" w:history="1">
        <w:r w:rsidR="007F2231">
          <w:rPr>
            <w:rStyle w:val="Hipervnculo"/>
          </w:rPr>
          <w:t>5.1.  Líneas de trabajo</w:t>
        </w:r>
        <w:r w:rsidR="007F2231">
          <w:rPr>
            <w:rStyle w:val="Hipervnculo"/>
          </w:rPr>
          <w:tab/>
          <w:t>10</w:t>
        </w:r>
      </w:hyperlink>
    </w:p>
    <w:p w:rsidR="000252E8" w:rsidRDefault="00C20E38">
      <w:pPr>
        <w:pStyle w:val="TDC2"/>
        <w:tabs>
          <w:tab w:val="right" w:leader="dot" w:pos="9638"/>
        </w:tabs>
      </w:pPr>
      <w:hyperlink w:anchor="__RefHeading__109_2043710744" w:history="1">
        <w:r w:rsidR="007F2231">
          <w:rPr>
            <w:rStyle w:val="Hipervnculo"/>
          </w:rPr>
          <w:t>5.2.  Dependencias</w:t>
        </w:r>
        <w:r w:rsidR="007F2231">
          <w:rPr>
            <w:rStyle w:val="Hipervnculo"/>
          </w:rPr>
          <w:tab/>
          <w:t>10</w:t>
        </w:r>
      </w:hyperlink>
    </w:p>
    <w:p w:rsidR="000252E8" w:rsidRDefault="00C20E38">
      <w:pPr>
        <w:pStyle w:val="TDC2"/>
        <w:tabs>
          <w:tab w:val="right" w:leader="dot" w:pos="9638"/>
        </w:tabs>
      </w:pPr>
      <w:hyperlink w:anchor="__RefHeading__111_2043710744" w:history="1">
        <w:r w:rsidR="007F2231">
          <w:rPr>
            <w:rStyle w:val="Hipervnculo"/>
          </w:rPr>
          <w:t>5.3.  Distribución de Recursos Humanos</w:t>
        </w:r>
        <w:r w:rsidR="007F2231">
          <w:rPr>
            <w:rStyle w:val="Hipervnculo"/>
          </w:rPr>
          <w:tab/>
          <w:t>16</w:t>
        </w:r>
      </w:hyperlink>
    </w:p>
    <w:p w:rsidR="000252E8" w:rsidRDefault="00C20E38">
      <w:pPr>
        <w:pStyle w:val="TDC2"/>
        <w:tabs>
          <w:tab w:val="right" w:leader="dot" w:pos="9638"/>
        </w:tabs>
      </w:pPr>
      <w:hyperlink w:anchor="__RefHeading__3730_338113375" w:history="1">
        <w:r w:rsidR="007F2231">
          <w:rPr>
            <w:rStyle w:val="Hipervnculo"/>
          </w:rPr>
          <w:t>5.4.  Cronograma</w:t>
        </w:r>
        <w:r w:rsidR="007F2231">
          <w:rPr>
            <w:rStyle w:val="Hipervnculo"/>
          </w:rPr>
          <w:tab/>
          <w:t>17</w:t>
        </w:r>
      </w:hyperlink>
    </w:p>
    <w:p w:rsidR="000252E8" w:rsidRDefault="00C20E38">
      <w:pPr>
        <w:pStyle w:val="TDC2"/>
        <w:tabs>
          <w:tab w:val="right" w:leader="dot" w:pos="9638"/>
        </w:tabs>
        <w:rPr>
          <w:color w:val="000000"/>
          <w:sz w:val="20"/>
          <w:szCs w:val="20"/>
        </w:rPr>
        <w:sectPr w:rsidR="000252E8">
          <w:type w:val="continuous"/>
          <w:pgSz w:w="11906" w:h="16838"/>
          <w:pgMar w:top="1134" w:right="1134" w:bottom="1134" w:left="1134" w:header="720" w:footer="720" w:gutter="0"/>
          <w:cols w:space="720"/>
        </w:sectPr>
      </w:pPr>
      <w:hyperlink w:anchor="__RefHeading__3732_338113375" w:history="1">
        <w:r w:rsidR="007F2231">
          <w:rPr>
            <w:rStyle w:val="Hipervnculo"/>
          </w:rPr>
          <w:t xml:space="preserve">  Se presenta con un diagrama de Gantt.</w:t>
        </w:r>
        <w:r w:rsidR="007F2231">
          <w:rPr>
            <w:rStyle w:val="Hipervnculo"/>
          </w:rPr>
          <w:tab/>
          <w:t>17</w:t>
        </w:r>
      </w:hyperlink>
      <w:r>
        <w:fldChar w:fldCharType="end"/>
      </w:r>
    </w:p>
    <w:p w:rsidR="000252E8" w:rsidRDefault="000252E8">
      <w:pPr>
        <w:tabs>
          <w:tab w:val="left" w:pos="400"/>
          <w:tab w:val="right" w:leader="dot" w:pos="8494"/>
        </w:tabs>
        <w:rPr>
          <w:color w:val="000000"/>
          <w:sz w:val="20"/>
          <w:szCs w:val="20"/>
        </w:rPr>
      </w:pPr>
    </w:p>
    <w:p w:rsidR="000252E8" w:rsidRDefault="007F2231">
      <w:pPr>
        <w:pStyle w:val="MTema1"/>
        <w:pageBreakBefore/>
      </w:pPr>
      <w:bookmarkStart w:id="0" w:name="__RefHeading__57_2043710744"/>
      <w:bookmarkEnd w:id="0"/>
      <w:r>
        <w:lastRenderedPageBreak/>
        <w:t>Introducción</w:t>
      </w:r>
    </w:p>
    <w:p w:rsidR="000252E8" w:rsidRDefault="007F2231">
      <w:pPr>
        <w:pStyle w:val="MTemaNormal"/>
        <w:rPr>
          <w:sz w:val="20"/>
          <w:szCs w:val="20"/>
        </w:rPr>
      </w:pPr>
      <w:r>
        <w:rPr>
          <w:sz w:val="20"/>
          <w:szCs w:val="20"/>
        </w:rPr>
        <w:t>Esta sección contiene una visión general del proyecto y el producto a desarrollar, una lista de los entregables del proyecto y la estrategia de evolución del Plan.</w:t>
      </w:r>
    </w:p>
    <w:p w:rsidR="000252E8" w:rsidRDefault="007F2231">
      <w:pPr>
        <w:pStyle w:val="MTema2"/>
        <w:numPr>
          <w:ilvl w:val="1"/>
          <w:numId w:val="3"/>
        </w:numPr>
        <w:ind w:left="737" w:firstLine="0"/>
      </w:pPr>
      <w:bookmarkStart w:id="1" w:name="__RefHeading__59_2043710744"/>
      <w:bookmarkEnd w:id="1"/>
      <w:r>
        <w:t>Alcance del Proyecto</w:t>
      </w:r>
    </w:p>
    <w:p w:rsidR="000252E8" w:rsidRDefault="007F2231">
      <w:pPr>
        <w:pStyle w:val="MTemaNormal"/>
        <w:spacing w:after="119"/>
        <w:rPr>
          <w:sz w:val="20"/>
          <w:szCs w:val="20"/>
        </w:rPr>
      </w:pPr>
      <w:r>
        <w:rPr>
          <w:sz w:val="20"/>
          <w:szCs w:val="20"/>
        </w:rPr>
        <w:t>El objetivo del proyecto es desarrollar un juego similar al “</w:t>
      </w:r>
      <w:proofErr w:type="spellStart"/>
      <w:r>
        <w:rPr>
          <w:sz w:val="20"/>
          <w:szCs w:val="20"/>
        </w:rPr>
        <w:t>Where</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World</w:t>
      </w:r>
      <w:proofErr w:type="spellEnd"/>
      <w:r>
        <w:rPr>
          <w:sz w:val="20"/>
          <w:szCs w:val="20"/>
        </w:rPr>
        <w:t xml:space="preserve"> </w:t>
      </w:r>
      <w:proofErr w:type="spellStart"/>
      <w:r>
        <w:rPr>
          <w:sz w:val="20"/>
          <w:szCs w:val="20"/>
        </w:rPr>
        <w:t>is</w:t>
      </w:r>
      <w:proofErr w:type="spellEnd"/>
      <w:r>
        <w:rPr>
          <w:sz w:val="20"/>
          <w:szCs w:val="20"/>
        </w:rPr>
        <w:t xml:space="preserve"> Carmen San Diego</w:t>
      </w:r>
      <w:proofErr w:type="gramStart"/>
      <w:r>
        <w:rPr>
          <w:sz w:val="20"/>
          <w:szCs w:val="20"/>
        </w:rPr>
        <w:t>?</w:t>
      </w:r>
      <w:proofErr w:type="gramEnd"/>
      <w:r>
        <w:rPr>
          <w:sz w:val="20"/>
          <w:szCs w:val="20"/>
        </w:rPr>
        <w:t>” para un jugador, en la plataforma Windows Phone 7, de nombre Interpool.</w:t>
      </w:r>
    </w:p>
    <w:p w:rsidR="000252E8" w:rsidRDefault="007F2231">
      <w:pPr>
        <w:pStyle w:val="MTemaNormal"/>
        <w:spacing w:after="119"/>
        <w:rPr>
          <w:sz w:val="20"/>
          <w:szCs w:val="20"/>
        </w:rPr>
      </w:pPr>
      <w:r>
        <w:rPr>
          <w:sz w:val="20"/>
          <w:szCs w:val="20"/>
        </w:rPr>
        <w:t xml:space="preserve">Este producto usará </w:t>
      </w:r>
      <w:proofErr w:type="spellStart"/>
      <w:r>
        <w:rPr>
          <w:sz w:val="20"/>
          <w:szCs w:val="20"/>
        </w:rPr>
        <w:t>Silverlight</w:t>
      </w:r>
      <w:proofErr w:type="spellEnd"/>
      <w:r>
        <w:rPr>
          <w:sz w:val="20"/>
          <w:szCs w:val="20"/>
        </w:rPr>
        <w:t xml:space="preserve"> como presentación y se comunicará con Windows Azure para procesar los requerimientos de datos dinámicos. También se utilizará la cuenta de Facebook del usuario, para obtener datos de sus “amigos de Facebook”, que son potenciales “sospechosos” del juego.</w:t>
      </w:r>
    </w:p>
    <w:p w:rsidR="000252E8" w:rsidRDefault="007F2231">
      <w:pPr>
        <w:pStyle w:val="MTemaNormal"/>
        <w:spacing w:after="119"/>
        <w:rPr>
          <w:sz w:val="20"/>
          <w:szCs w:val="20"/>
        </w:rPr>
      </w:pPr>
      <w:r>
        <w:rPr>
          <w:sz w:val="20"/>
          <w:szCs w:val="20"/>
        </w:rPr>
        <w:t>Resultados Esperados:</w:t>
      </w:r>
    </w:p>
    <w:p w:rsidR="000252E8" w:rsidRDefault="007F2231">
      <w:pPr>
        <w:pStyle w:val="MTemaNormal"/>
        <w:numPr>
          <w:ilvl w:val="0"/>
          <w:numId w:val="8"/>
        </w:numPr>
        <w:spacing w:after="119"/>
        <w:rPr>
          <w:sz w:val="20"/>
          <w:szCs w:val="20"/>
        </w:rPr>
      </w:pPr>
      <w:r>
        <w:rPr>
          <w:sz w:val="20"/>
          <w:szCs w:val="20"/>
        </w:rPr>
        <w:t>Que el juego permita terminar una iteración, sea esta visitar cuatro ciudades a las que el sospechoso escapa y finalmente atraparlo.</w:t>
      </w:r>
    </w:p>
    <w:p w:rsidR="000252E8" w:rsidRDefault="007F2231">
      <w:pPr>
        <w:pStyle w:val="MTemaNormal"/>
        <w:numPr>
          <w:ilvl w:val="0"/>
          <w:numId w:val="8"/>
        </w:numPr>
        <w:spacing w:after="119"/>
        <w:rPr>
          <w:sz w:val="20"/>
          <w:szCs w:val="20"/>
        </w:rPr>
      </w:pPr>
      <w:r>
        <w:rPr>
          <w:sz w:val="20"/>
          <w:szCs w:val="20"/>
        </w:rPr>
        <w:t>Que los sospechosos sean “amigos de Facebook” del usuario, y los datos para descubrir quién es salgan de las preferencias de la cuenta de Facebook de sus amigos.</w:t>
      </w:r>
    </w:p>
    <w:p w:rsidR="000252E8" w:rsidRDefault="007F2231">
      <w:pPr>
        <w:pStyle w:val="MTemaNormal"/>
        <w:numPr>
          <w:ilvl w:val="0"/>
          <w:numId w:val="8"/>
        </w:numPr>
        <w:spacing w:after="119"/>
        <w:rPr>
          <w:sz w:val="20"/>
          <w:szCs w:val="20"/>
        </w:rPr>
      </w:pPr>
      <w:r>
        <w:rPr>
          <w:sz w:val="20"/>
          <w:szCs w:val="20"/>
        </w:rPr>
        <w:t>Que las pistas de las ciudades a viajar sean noticias de la ciudad misma, obtenidas dinámicamente de forma periódica.</w:t>
      </w:r>
    </w:p>
    <w:p w:rsidR="000252E8" w:rsidRDefault="007F2231">
      <w:pPr>
        <w:pStyle w:val="MTemaNormal"/>
        <w:numPr>
          <w:ilvl w:val="0"/>
          <w:numId w:val="8"/>
        </w:numPr>
        <w:spacing w:after="119"/>
        <w:rPr>
          <w:sz w:val="20"/>
          <w:szCs w:val="20"/>
        </w:rPr>
      </w:pPr>
      <w:r>
        <w:rPr>
          <w:sz w:val="20"/>
          <w:szCs w:val="20"/>
        </w:rPr>
        <w:t>Que en la tercera iteración, se suba de nivel al capturar al “Gran Sospechoso”, que es una persona de Facebook no amiga del usuario y que ya ganó ese nivel y se hizo miembro del grupo “El Gran Sospechoso”.</w:t>
      </w:r>
    </w:p>
    <w:p w:rsidR="006D2242" w:rsidRDefault="006D2242">
      <w:pPr>
        <w:pStyle w:val="MTemaNormal"/>
        <w:numPr>
          <w:ilvl w:val="0"/>
          <w:numId w:val="8"/>
        </w:numPr>
        <w:spacing w:after="119"/>
        <w:rPr>
          <w:sz w:val="20"/>
          <w:szCs w:val="20"/>
        </w:rPr>
      </w:pPr>
      <w:r>
        <w:rPr>
          <w:sz w:val="20"/>
          <w:szCs w:val="20"/>
        </w:rPr>
        <w:t>Añadimos como requisito opcional una idea nuestra que añade dificultad y valor al juego. Añadimos sospechosos con identidades estáticas y llenamos sus datos con una mezcla de los sospechosos reales, para que no ocurra que con obtener una sola pista ya descubrimos al criminal. Esto se da gracias a que estamos adelantados con la implementación.</w:t>
      </w:r>
    </w:p>
    <w:p w:rsidR="000252E8" w:rsidRDefault="007F2231">
      <w:pPr>
        <w:pStyle w:val="MTemaNormal"/>
        <w:spacing w:after="119"/>
        <w:rPr>
          <w:sz w:val="20"/>
          <w:szCs w:val="20"/>
        </w:rPr>
      </w:pPr>
      <w:r>
        <w:rPr>
          <w:sz w:val="20"/>
          <w:szCs w:val="20"/>
        </w:rPr>
        <w:t>Metas que le interesan al cliente:</w:t>
      </w:r>
    </w:p>
    <w:p w:rsidR="000252E8" w:rsidRDefault="007F2231">
      <w:pPr>
        <w:pStyle w:val="MTemaNormal"/>
        <w:numPr>
          <w:ilvl w:val="0"/>
          <w:numId w:val="8"/>
        </w:numPr>
        <w:spacing w:after="119"/>
        <w:rPr>
          <w:sz w:val="20"/>
          <w:szCs w:val="20"/>
        </w:rPr>
      </w:pPr>
      <w:r>
        <w:rPr>
          <w:sz w:val="20"/>
          <w:szCs w:val="20"/>
        </w:rPr>
        <w:t xml:space="preserve">Que sea un juego entretenido y visualmente atractivo, que la gente se interese en bajarlo del </w:t>
      </w:r>
      <w:proofErr w:type="spellStart"/>
      <w:r>
        <w:rPr>
          <w:sz w:val="20"/>
          <w:szCs w:val="20"/>
        </w:rPr>
        <w:t>Marketplace</w:t>
      </w:r>
      <w:proofErr w:type="spellEnd"/>
      <w:r>
        <w:rPr>
          <w:sz w:val="20"/>
          <w:szCs w:val="20"/>
        </w:rPr>
        <w:t xml:space="preserve"> de Windows Phone, y permita hacer amigos en Facebook. </w:t>
      </w:r>
    </w:p>
    <w:p w:rsidR="000252E8" w:rsidRDefault="007F2231">
      <w:pPr>
        <w:pStyle w:val="MTemaNormal"/>
        <w:spacing w:after="119"/>
        <w:rPr>
          <w:sz w:val="20"/>
          <w:szCs w:val="20"/>
        </w:rPr>
      </w:pPr>
      <w:r>
        <w:rPr>
          <w:sz w:val="20"/>
          <w:szCs w:val="20"/>
        </w:rPr>
        <w:t>Metas que le interesan al equipo:</w:t>
      </w:r>
    </w:p>
    <w:p w:rsidR="000252E8" w:rsidRDefault="007F2231">
      <w:pPr>
        <w:pStyle w:val="MTemaNormal"/>
        <w:numPr>
          <w:ilvl w:val="0"/>
          <w:numId w:val="8"/>
        </w:numPr>
        <w:spacing w:after="119"/>
        <w:rPr>
          <w:sz w:val="20"/>
          <w:szCs w:val="20"/>
        </w:rPr>
      </w:pPr>
      <w:r>
        <w:rPr>
          <w:sz w:val="20"/>
          <w:szCs w:val="20"/>
        </w:rPr>
        <w:t>Salvar la materia de la mejor forma. Aprender de la experiencia de trabajar en equipo.</w:t>
      </w:r>
    </w:p>
    <w:p w:rsidR="000252E8" w:rsidRDefault="007F2231">
      <w:pPr>
        <w:pStyle w:val="MTema2"/>
        <w:numPr>
          <w:ilvl w:val="1"/>
          <w:numId w:val="3"/>
        </w:numPr>
        <w:ind w:left="737" w:firstLine="0"/>
      </w:pPr>
      <w:bookmarkStart w:id="2" w:name="__RefHeading__61_2043710744"/>
      <w:bookmarkEnd w:id="2"/>
      <w:r>
        <w:t>Entregables del Proyecto</w:t>
      </w:r>
    </w:p>
    <w:tbl>
      <w:tblPr>
        <w:tblW w:w="0" w:type="auto"/>
        <w:tblInd w:w="703" w:type="dxa"/>
        <w:tblLayout w:type="fixed"/>
        <w:tblCellMar>
          <w:left w:w="70" w:type="dxa"/>
          <w:right w:w="70" w:type="dxa"/>
        </w:tblCellMar>
        <w:tblLook w:val="0000"/>
      </w:tblPr>
      <w:tblGrid>
        <w:gridCol w:w="1694"/>
        <w:gridCol w:w="1576"/>
        <w:gridCol w:w="1740"/>
        <w:gridCol w:w="1346"/>
        <w:gridCol w:w="1590"/>
      </w:tblGrid>
      <w:tr w:rsidR="000252E8">
        <w:tc>
          <w:tcPr>
            <w:tcW w:w="1694"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Identificación Entregable</w:t>
            </w:r>
          </w:p>
        </w:tc>
        <w:tc>
          <w:tcPr>
            <w:tcW w:w="1576"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Descripción Entregable</w:t>
            </w:r>
          </w:p>
        </w:tc>
        <w:tc>
          <w:tcPr>
            <w:tcW w:w="1740"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Fecha de entrega</w:t>
            </w:r>
          </w:p>
        </w:tc>
        <w:tc>
          <w:tcPr>
            <w:tcW w:w="1346"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Lugar de entrega</w:t>
            </w:r>
          </w:p>
        </w:tc>
        <w:tc>
          <w:tcPr>
            <w:tcW w:w="1590" w:type="dxa"/>
            <w:tcBorders>
              <w:top w:val="single" w:sz="4" w:space="0" w:color="000000"/>
              <w:left w:val="single" w:sz="4" w:space="0" w:color="000000"/>
              <w:bottom w:val="single" w:sz="4" w:space="0" w:color="000000"/>
              <w:right w:val="single" w:sz="4" w:space="0" w:color="000000"/>
            </w:tcBorders>
            <w:shd w:val="clear" w:color="auto" w:fill="C0C0C0"/>
          </w:tcPr>
          <w:p w:rsidR="000252E8" w:rsidRDefault="007F2231">
            <w:pPr>
              <w:pStyle w:val="MNormal"/>
              <w:snapToGrid w:val="0"/>
              <w:rPr>
                <w:b/>
                <w:sz w:val="20"/>
                <w:szCs w:val="20"/>
              </w:rPr>
            </w:pPr>
            <w:r>
              <w:rPr>
                <w:b/>
                <w:sz w:val="20"/>
                <w:szCs w:val="20"/>
              </w:rPr>
              <w:t>Condiciones satisfacción</w:t>
            </w:r>
          </w:p>
        </w:tc>
      </w:tr>
      <w:tr w:rsidR="000252E8">
        <w:tc>
          <w:tcPr>
            <w:tcW w:w="1694"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C1</w:t>
            </w:r>
          </w:p>
        </w:tc>
        <w:tc>
          <w:tcPr>
            <w:tcW w:w="1576"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Primer Prototipo</w:t>
            </w:r>
          </w:p>
        </w:tc>
        <w:tc>
          <w:tcPr>
            <w:tcW w:w="1740" w:type="dxa"/>
            <w:tcBorders>
              <w:top w:val="single" w:sz="4" w:space="0" w:color="000000"/>
              <w:left w:val="single" w:sz="4" w:space="0" w:color="000000"/>
              <w:bottom w:val="single" w:sz="4" w:space="0" w:color="000000"/>
            </w:tcBorders>
            <w:shd w:val="clear" w:color="auto" w:fill="auto"/>
          </w:tcPr>
          <w:p w:rsidR="000252E8" w:rsidRDefault="006D2242">
            <w:pPr>
              <w:pStyle w:val="MNormal"/>
              <w:snapToGrid w:val="0"/>
              <w:rPr>
                <w:sz w:val="20"/>
                <w:szCs w:val="20"/>
              </w:rPr>
            </w:pPr>
            <w:r>
              <w:rPr>
                <w:sz w:val="20"/>
                <w:szCs w:val="20"/>
              </w:rPr>
              <w:t>9 de julio</w:t>
            </w:r>
          </w:p>
        </w:tc>
        <w:tc>
          <w:tcPr>
            <w:tcW w:w="1346" w:type="dxa"/>
            <w:tcBorders>
              <w:top w:val="single" w:sz="4" w:space="0" w:color="000000"/>
              <w:left w:val="single" w:sz="4" w:space="0" w:color="000000"/>
              <w:bottom w:val="single" w:sz="4" w:space="0" w:color="000000"/>
            </w:tcBorders>
            <w:shd w:val="clear" w:color="auto" w:fill="auto"/>
          </w:tcPr>
          <w:p w:rsidR="000252E8"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rPr>
                <w:sz w:val="20"/>
                <w:szCs w:val="20"/>
              </w:rPr>
            </w:pPr>
            <w:proofErr w:type="spellStart"/>
            <w:r>
              <w:rPr>
                <w:sz w:val="20"/>
                <w:szCs w:val="20"/>
              </w:rPr>
              <w:t>Feed</w:t>
            </w:r>
            <w:proofErr w:type="spellEnd"/>
            <w:r>
              <w:rPr>
                <w:sz w:val="20"/>
                <w:szCs w:val="20"/>
              </w:rPr>
              <w:t xml:space="preserve"> Back</w:t>
            </w:r>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C2</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Primer entrega, iteración completa para un usuario</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13 de octubre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pPr>
              <w:pStyle w:val="MNormal"/>
              <w:snapToGrid w:val="0"/>
              <w:rPr>
                <w:sz w:val="20"/>
                <w:szCs w:val="20"/>
              </w:rPr>
            </w:pPr>
            <w:proofErr w:type="spellStart"/>
            <w:r>
              <w:rPr>
                <w:sz w:val="20"/>
                <w:szCs w:val="20"/>
              </w:rPr>
              <w:t>Feed</w:t>
            </w:r>
            <w:proofErr w:type="spellEnd"/>
            <w:r>
              <w:rPr>
                <w:sz w:val="20"/>
                <w:szCs w:val="20"/>
              </w:rPr>
              <w:t xml:space="preserve"> Back</w:t>
            </w:r>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C3</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 xml:space="preserve">Entrega a fin de iteración 1 de fase construcción. </w:t>
            </w:r>
            <w:proofErr w:type="spellStart"/>
            <w:r>
              <w:rPr>
                <w:sz w:val="20"/>
                <w:szCs w:val="20"/>
              </w:rPr>
              <w:t>Multi</w:t>
            </w:r>
            <w:proofErr w:type="spellEnd"/>
            <w:r>
              <w:rPr>
                <w:sz w:val="20"/>
                <w:szCs w:val="20"/>
              </w:rPr>
              <w:t xml:space="preserve"> usuario, GUI medular completa, </w:t>
            </w:r>
            <w:r>
              <w:rPr>
                <w:sz w:val="20"/>
                <w:szCs w:val="20"/>
              </w:rPr>
              <w:lastRenderedPageBreak/>
              <w:t>gran sospechoso</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lastRenderedPageBreak/>
              <w:t>4 de noviembre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pPr>
              <w:pStyle w:val="MNormal"/>
              <w:snapToGrid w:val="0"/>
              <w:rPr>
                <w:sz w:val="20"/>
                <w:szCs w:val="20"/>
              </w:rPr>
            </w:pPr>
            <w:proofErr w:type="spellStart"/>
            <w:r>
              <w:rPr>
                <w:sz w:val="20"/>
                <w:szCs w:val="20"/>
              </w:rPr>
              <w:t>Feedback</w:t>
            </w:r>
            <w:proofErr w:type="spellEnd"/>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lastRenderedPageBreak/>
              <w:t>C4</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Última entrega antes de verificación</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11 de noviembre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rsidP="006D2242">
            <w:pPr>
              <w:pStyle w:val="MNormal"/>
              <w:snapToGrid w:val="0"/>
              <w:rPr>
                <w:sz w:val="20"/>
                <w:szCs w:val="20"/>
              </w:rPr>
            </w:pPr>
            <w:proofErr w:type="spellStart"/>
            <w:r>
              <w:rPr>
                <w:sz w:val="20"/>
                <w:szCs w:val="20"/>
              </w:rPr>
              <w:t>Feedback</w:t>
            </w:r>
            <w:proofErr w:type="spellEnd"/>
          </w:p>
        </w:tc>
      </w:tr>
    </w:tbl>
    <w:p w:rsidR="006D2242" w:rsidRDefault="006D2242" w:rsidP="006D2242">
      <w:pPr>
        <w:pStyle w:val="MTema2"/>
        <w:tabs>
          <w:tab w:val="clear" w:pos="567"/>
        </w:tabs>
        <w:spacing w:before="232" w:after="119"/>
      </w:pPr>
      <w:bookmarkStart w:id="3" w:name="__RefHeading__63_2043710744"/>
      <w:bookmarkEnd w:id="3"/>
    </w:p>
    <w:p w:rsidR="000252E8" w:rsidRDefault="007F2231">
      <w:pPr>
        <w:pStyle w:val="MTema2"/>
        <w:numPr>
          <w:ilvl w:val="1"/>
          <w:numId w:val="3"/>
        </w:numPr>
        <w:spacing w:before="232" w:after="119"/>
        <w:ind w:left="737" w:firstLine="0"/>
      </w:pPr>
      <w:r>
        <w:t>Estrategia de evolución del Plan</w:t>
      </w:r>
    </w:p>
    <w:p w:rsidR="000252E8" w:rsidRDefault="007F2231">
      <w:pPr>
        <w:pStyle w:val="MTemaNormal"/>
        <w:spacing w:after="119"/>
        <w:rPr>
          <w:sz w:val="20"/>
          <w:szCs w:val="20"/>
        </w:rPr>
      </w:pPr>
      <w:r>
        <w:rPr>
          <w:sz w:val="20"/>
          <w:szCs w:val="20"/>
        </w:rPr>
        <w:t>El encargado de monitorear el plan de proyecto será el administrador.</w:t>
      </w:r>
    </w:p>
    <w:p w:rsidR="000252E8" w:rsidRDefault="007F2231">
      <w:pPr>
        <w:pStyle w:val="MTemaNormal"/>
        <w:spacing w:after="119"/>
        <w:rPr>
          <w:sz w:val="20"/>
          <w:szCs w:val="20"/>
        </w:rPr>
      </w:pPr>
      <w:r>
        <w:rPr>
          <w:sz w:val="20"/>
          <w:szCs w:val="20"/>
        </w:rPr>
        <w:t xml:space="preserve">Para realizar un cambio se le solicita al </w:t>
      </w:r>
      <w:r w:rsidR="00352077">
        <w:rPr>
          <w:sz w:val="20"/>
          <w:szCs w:val="20"/>
        </w:rPr>
        <w:t xml:space="preserve">encargado de SCM, que si lo considera adecuado, avisa al </w:t>
      </w:r>
      <w:r>
        <w:rPr>
          <w:sz w:val="20"/>
          <w:szCs w:val="20"/>
        </w:rPr>
        <w:t xml:space="preserve">comité de control de cambio </w:t>
      </w:r>
      <w:r w:rsidR="00352077">
        <w:rPr>
          <w:sz w:val="20"/>
          <w:szCs w:val="20"/>
        </w:rPr>
        <w:t xml:space="preserve">para </w:t>
      </w:r>
      <w:r>
        <w:rPr>
          <w:sz w:val="20"/>
          <w:szCs w:val="20"/>
        </w:rPr>
        <w:t>que sea aprobado</w:t>
      </w:r>
      <w:r w:rsidR="00352077">
        <w:rPr>
          <w:sz w:val="20"/>
          <w:szCs w:val="20"/>
        </w:rPr>
        <w:t xml:space="preserve"> por medio de un correo electrónico</w:t>
      </w:r>
      <w:r>
        <w:rPr>
          <w:sz w:val="20"/>
          <w:szCs w:val="20"/>
        </w:rPr>
        <w:t xml:space="preserve">. </w:t>
      </w:r>
    </w:p>
    <w:p w:rsidR="000252E8" w:rsidRDefault="007F2231">
      <w:pPr>
        <w:pStyle w:val="MTemaNormal"/>
        <w:spacing w:after="119"/>
        <w:rPr>
          <w:sz w:val="20"/>
          <w:szCs w:val="20"/>
        </w:rPr>
      </w:pPr>
      <w:r>
        <w:rPr>
          <w:sz w:val="20"/>
          <w:szCs w:val="20"/>
        </w:rPr>
        <w:t>El comité de control de cambio está formado por Administrador, Responsable Verificación, Responsable SQA, Responsable SCM, Arquitecto.</w:t>
      </w:r>
    </w:p>
    <w:p w:rsidR="000252E8" w:rsidRDefault="007F2231">
      <w:pPr>
        <w:pStyle w:val="MTemaNormal"/>
        <w:spacing w:after="119"/>
        <w:rPr>
          <w:sz w:val="20"/>
          <w:szCs w:val="20"/>
        </w:rPr>
      </w:pPr>
      <w:r>
        <w:rPr>
          <w:sz w:val="20"/>
          <w:szCs w:val="20"/>
        </w:rPr>
        <w:t>Una vez que se aprueba un cambio se elige una estrategia adecuada para realizar el cambio y el responsable de comunicación avisa al resto de sus nuevas tareas para contemplar este cambio.</w:t>
      </w:r>
    </w:p>
    <w:p w:rsidR="000252E8" w:rsidRDefault="007F2231">
      <w:pPr>
        <w:pStyle w:val="MTema1"/>
        <w:pageBreakBefore/>
      </w:pPr>
      <w:bookmarkStart w:id="4" w:name="__RefHeading__65_2043710744"/>
      <w:bookmarkEnd w:id="4"/>
      <w:r>
        <w:lastRenderedPageBreak/>
        <w:t>Organización del Proyecto</w:t>
      </w:r>
    </w:p>
    <w:p w:rsidR="000252E8" w:rsidRDefault="007F2231">
      <w:pPr>
        <w:pStyle w:val="MTema2"/>
        <w:numPr>
          <w:ilvl w:val="1"/>
          <w:numId w:val="3"/>
        </w:numPr>
        <w:ind w:left="737" w:firstLine="0"/>
      </w:pPr>
      <w:bookmarkStart w:id="5" w:name="__RefHeading__67_2043710744"/>
      <w:bookmarkEnd w:id="5"/>
      <w:r>
        <w:t>Modelo de Proceso</w:t>
      </w:r>
    </w:p>
    <w:p w:rsidR="000252E8" w:rsidRDefault="007F2231">
      <w:pPr>
        <w:pStyle w:val="MTemaNormal"/>
        <w:spacing w:after="119"/>
        <w:rPr>
          <w:sz w:val="20"/>
          <w:szCs w:val="20"/>
        </w:rPr>
      </w:pPr>
      <w:r>
        <w:rPr>
          <w:sz w:val="20"/>
          <w:szCs w:val="20"/>
        </w:rPr>
        <w:t>Esta sección contiene la definición de las relaciones entre las actividades más relevantes del proyecto.</w:t>
      </w:r>
    </w:p>
    <w:p w:rsidR="000252E8" w:rsidRDefault="007F2231">
      <w:pPr>
        <w:pStyle w:val="MTemaNormal"/>
        <w:rPr>
          <w:sz w:val="20"/>
          <w:szCs w:val="20"/>
        </w:rPr>
      </w:pPr>
      <w:r>
        <w:rPr>
          <w:b/>
          <w:bCs/>
          <w:sz w:val="20"/>
          <w:szCs w:val="20"/>
        </w:rPr>
        <w:t>Fase Inicial</w:t>
      </w:r>
      <w:r>
        <w:rPr>
          <w:sz w:val="20"/>
          <w:szCs w:val="20"/>
        </w:rPr>
        <w:t>:</w:t>
      </w:r>
    </w:p>
    <w:p w:rsidR="000252E8" w:rsidRDefault="007F2231">
      <w:pPr>
        <w:pStyle w:val="MTemaNormal"/>
        <w:numPr>
          <w:ilvl w:val="0"/>
          <w:numId w:val="4"/>
        </w:numPr>
        <w:rPr>
          <w:sz w:val="20"/>
          <w:szCs w:val="20"/>
        </w:rPr>
      </w:pPr>
      <w:r>
        <w:rPr>
          <w:sz w:val="20"/>
          <w:szCs w:val="20"/>
        </w:rPr>
        <w:t>Adecuarse al proceso MUM:</w:t>
      </w:r>
    </w:p>
    <w:p w:rsidR="000252E8" w:rsidRDefault="007F2231">
      <w:pPr>
        <w:pStyle w:val="MTemaNormal"/>
        <w:numPr>
          <w:ilvl w:val="1"/>
          <w:numId w:val="4"/>
        </w:numPr>
        <w:rPr>
          <w:sz w:val="20"/>
          <w:szCs w:val="20"/>
        </w:rPr>
      </w:pPr>
      <w:r>
        <w:rPr>
          <w:sz w:val="20"/>
          <w:szCs w:val="20"/>
        </w:rPr>
        <w:t>Auto estudio.</w:t>
      </w:r>
    </w:p>
    <w:p w:rsidR="000252E8" w:rsidRDefault="007F2231">
      <w:pPr>
        <w:pStyle w:val="MTemaNormal"/>
        <w:numPr>
          <w:ilvl w:val="0"/>
          <w:numId w:val="4"/>
        </w:numPr>
        <w:rPr>
          <w:sz w:val="20"/>
          <w:szCs w:val="20"/>
        </w:rPr>
      </w:pPr>
      <w:r>
        <w:rPr>
          <w:sz w:val="20"/>
          <w:szCs w:val="20"/>
        </w:rPr>
        <w:t>Requerimientos:</w:t>
      </w:r>
    </w:p>
    <w:p w:rsidR="000252E8" w:rsidRDefault="007F2231">
      <w:pPr>
        <w:pStyle w:val="MTemaNormal"/>
        <w:numPr>
          <w:ilvl w:val="1"/>
          <w:numId w:val="4"/>
        </w:numPr>
        <w:rPr>
          <w:sz w:val="20"/>
          <w:szCs w:val="20"/>
        </w:rPr>
      </w:pPr>
      <w:r>
        <w:rPr>
          <w:sz w:val="20"/>
          <w:szCs w:val="20"/>
        </w:rPr>
        <w:t>Identificar los requerimientos más importantes.</w:t>
      </w:r>
    </w:p>
    <w:p w:rsidR="000252E8" w:rsidRDefault="007F2231">
      <w:pPr>
        <w:pStyle w:val="MTemaNormal"/>
        <w:numPr>
          <w:ilvl w:val="1"/>
          <w:numId w:val="4"/>
        </w:numPr>
        <w:rPr>
          <w:sz w:val="20"/>
          <w:szCs w:val="20"/>
        </w:rPr>
      </w:pPr>
      <w:r>
        <w:rPr>
          <w:sz w:val="20"/>
          <w:szCs w:val="20"/>
        </w:rPr>
        <w:t xml:space="preserve">Especificar los requerimientos </w:t>
      </w:r>
    </w:p>
    <w:p w:rsidR="000252E8" w:rsidRDefault="007F2231">
      <w:pPr>
        <w:pStyle w:val="MTemaNormal"/>
        <w:numPr>
          <w:ilvl w:val="0"/>
          <w:numId w:val="4"/>
        </w:numPr>
        <w:rPr>
          <w:sz w:val="20"/>
          <w:szCs w:val="20"/>
        </w:rPr>
      </w:pPr>
      <w:r>
        <w:rPr>
          <w:sz w:val="20"/>
          <w:szCs w:val="20"/>
        </w:rPr>
        <w:t>Definir el Alcance del Sistema.</w:t>
      </w:r>
    </w:p>
    <w:p w:rsidR="000252E8" w:rsidRDefault="007F2231">
      <w:pPr>
        <w:pStyle w:val="MTemaNormal"/>
        <w:numPr>
          <w:ilvl w:val="0"/>
          <w:numId w:val="4"/>
        </w:numPr>
        <w:rPr>
          <w:sz w:val="20"/>
          <w:szCs w:val="20"/>
        </w:rPr>
      </w:pPr>
      <w:r>
        <w:rPr>
          <w:sz w:val="20"/>
          <w:szCs w:val="20"/>
        </w:rPr>
        <w:t>Definir Arquitectura Inicial.</w:t>
      </w:r>
    </w:p>
    <w:p w:rsidR="000252E8" w:rsidRDefault="007F2231">
      <w:pPr>
        <w:pStyle w:val="MTemaNormal"/>
        <w:numPr>
          <w:ilvl w:val="0"/>
          <w:numId w:val="4"/>
        </w:numPr>
        <w:rPr>
          <w:sz w:val="20"/>
          <w:szCs w:val="20"/>
        </w:rPr>
      </w:pPr>
      <w:r>
        <w:rPr>
          <w:sz w:val="20"/>
          <w:szCs w:val="20"/>
        </w:rPr>
        <w:t>Identificar Riesgos, planificar mitigación y contingencia.</w:t>
      </w:r>
    </w:p>
    <w:p w:rsidR="000252E8" w:rsidRDefault="007F2231">
      <w:pPr>
        <w:pStyle w:val="MTemaNormal"/>
        <w:numPr>
          <w:ilvl w:val="0"/>
          <w:numId w:val="4"/>
        </w:numPr>
        <w:rPr>
          <w:sz w:val="20"/>
          <w:szCs w:val="20"/>
        </w:rPr>
      </w:pPr>
      <w:r>
        <w:rPr>
          <w:sz w:val="20"/>
          <w:szCs w:val="20"/>
        </w:rPr>
        <w:t>Implementar prototipo.</w:t>
      </w:r>
    </w:p>
    <w:p w:rsidR="000252E8" w:rsidRDefault="007F2231">
      <w:pPr>
        <w:pStyle w:val="MTemaNormal"/>
        <w:numPr>
          <w:ilvl w:val="0"/>
          <w:numId w:val="4"/>
        </w:numPr>
        <w:rPr>
          <w:sz w:val="20"/>
          <w:szCs w:val="20"/>
        </w:rPr>
      </w:pPr>
      <w:r>
        <w:rPr>
          <w:sz w:val="20"/>
          <w:szCs w:val="20"/>
        </w:rPr>
        <w:t>Definir Glosario.</w:t>
      </w:r>
    </w:p>
    <w:p w:rsidR="000252E8" w:rsidRDefault="007F2231">
      <w:pPr>
        <w:pStyle w:val="MTemaNormal"/>
        <w:numPr>
          <w:ilvl w:val="0"/>
          <w:numId w:val="4"/>
        </w:numPr>
        <w:rPr>
          <w:sz w:val="20"/>
          <w:szCs w:val="20"/>
        </w:rPr>
      </w:pPr>
      <w:r>
        <w:rPr>
          <w:sz w:val="20"/>
          <w:szCs w:val="20"/>
        </w:rPr>
        <w:t>Planificación:</w:t>
      </w:r>
    </w:p>
    <w:p w:rsidR="000252E8" w:rsidRDefault="007F2231">
      <w:pPr>
        <w:pStyle w:val="MTemaNormal"/>
        <w:numPr>
          <w:ilvl w:val="1"/>
          <w:numId w:val="4"/>
        </w:numPr>
        <w:rPr>
          <w:sz w:val="20"/>
          <w:szCs w:val="20"/>
        </w:rPr>
      </w:pPr>
      <w:r>
        <w:rPr>
          <w:sz w:val="20"/>
          <w:szCs w:val="20"/>
        </w:rPr>
        <w:t>Realizar plan de Calidad.</w:t>
      </w:r>
    </w:p>
    <w:p w:rsidR="000252E8" w:rsidRDefault="007F2231">
      <w:pPr>
        <w:pStyle w:val="MTemaNormal"/>
        <w:numPr>
          <w:ilvl w:val="1"/>
          <w:numId w:val="4"/>
        </w:numPr>
        <w:rPr>
          <w:sz w:val="20"/>
          <w:szCs w:val="20"/>
        </w:rPr>
      </w:pPr>
      <w:r>
        <w:rPr>
          <w:sz w:val="20"/>
          <w:szCs w:val="20"/>
        </w:rPr>
        <w:t>Realizar plan de Verificación.</w:t>
      </w:r>
    </w:p>
    <w:p w:rsidR="000252E8" w:rsidRDefault="007F2231">
      <w:pPr>
        <w:pStyle w:val="MTemaNormal"/>
        <w:numPr>
          <w:ilvl w:val="1"/>
          <w:numId w:val="4"/>
        </w:numPr>
        <w:rPr>
          <w:sz w:val="20"/>
          <w:szCs w:val="20"/>
        </w:rPr>
      </w:pPr>
      <w:r>
        <w:rPr>
          <w:sz w:val="20"/>
          <w:szCs w:val="20"/>
        </w:rPr>
        <w:t>Realizar plan de Proyecto.</w:t>
      </w:r>
    </w:p>
    <w:p w:rsidR="000252E8" w:rsidRDefault="007F2231">
      <w:pPr>
        <w:pStyle w:val="MTemaNormal"/>
        <w:numPr>
          <w:ilvl w:val="1"/>
          <w:numId w:val="4"/>
        </w:numPr>
        <w:rPr>
          <w:sz w:val="20"/>
          <w:szCs w:val="20"/>
        </w:rPr>
      </w:pPr>
      <w:r>
        <w:rPr>
          <w:sz w:val="20"/>
          <w:szCs w:val="20"/>
        </w:rPr>
        <w:t>Realizar plan de Implantación.</w:t>
      </w:r>
    </w:p>
    <w:p w:rsidR="000252E8" w:rsidRDefault="007F2231">
      <w:pPr>
        <w:pStyle w:val="MTemaNormal"/>
        <w:numPr>
          <w:ilvl w:val="1"/>
          <w:numId w:val="4"/>
        </w:numPr>
        <w:rPr>
          <w:sz w:val="20"/>
          <w:szCs w:val="20"/>
        </w:rPr>
      </w:pPr>
      <w:r>
        <w:rPr>
          <w:sz w:val="20"/>
          <w:szCs w:val="20"/>
        </w:rPr>
        <w:t>Reunión de Equipo.</w:t>
      </w:r>
    </w:p>
    <w:p w:rsidR="000252E8" w:rsidRDefault="007F2231">
      <w:pPr>
        <w:pStyle w:val="MTemaNormal"/>
        <w:numPr>
          <w:ilvl w:val="0"/>
          <w:numId w:val="4"/>
        </w:numPr>
        <w:rPr>
          <w:sz w:val="20"/>
          <w:szCs w:val="20"/>
        </w:rPr>
      </w:pPr>
      <w:r>
        <w:rPr>
          <w:sz w:val="20"/>
          <w:szCs w:val="20"/>
        </w:rPr>
        <w:t>Evaluar Factibilidad.</w:t>
      </w:r>
    </w:p>
    <w:p w:rsidR="000252E8" w:rsidRDefault="007F2231">
      <w:pPr>
        <w:pStyle w:val="MTemaNormal"/>
        <w:spacing w:before="113" w:after="62"/>
        <w:rPr>
          <w:b/>
          <w:bCs/>
          <w:sz w:val="20"/>
          <w:szCs w:val="20"/>
        </w:rPr>
      </w:pPr>
      <w:r>
        <w:rPr>
          <w:b/>
          <w:bCs/>
          <w:sz w:val="20"/>
          <w:szCs w:val="20"/>
        </w:rPr>
        <w:t>Fase de Elaboración:</w:t>
      </w:r>
    </w:p>
    <w:p w:rsidR="000252E8" w:rsidRDefault="007F2231">
      <w:pPr>
        <w:pStyle w:val="MTemaNormal"/>
        <w:numPr>
          <w:ilvl w:val="0"/>
          <w:numId w:val="5"/>
        </w:numPr>
        <w:rPr>
          <w:sz w:val="20"/>
          <w:szCs w:val="20"/>
        </w:rPr>
      </w:pPr>
      <w:r>
        <w:rPr>
          <w:sz w:val="20"/>
          <w:szCs w:val="20"/>
        </w:rPr>
        <w:t>Conocimiento de todo el sistema a construir:</w:t>
      </w:r>
    </w:p>
    <w:p w:rsidR="000252E8" w:rsidRDefault="007F2231">
      <w:pPr>
        <w:pStyle w:val="MTemaNormal"/>
        <w:numPr>
          <w:ilvl w:val="1"/>
          <w:numId w:val="5"/>
        </w:numPr>
        <w:rPr>
          <w:sz w:val="20"/>
          <w:szCs w:val="20"/>
        </w:rPr>
      </w:pPr>
      <w:r>
        <w:rPr>
          <w:sz w:val="20"/>
          <w:szCs w:val="20"/>
        </w:rPr>
        <w:t>Especificación y validación completa de requerimientos y diseño.</w:t>
      </w:r>
    </w:p>
    <w:p w:rsidR="000252E8" w:rsidRDefault="007F2231">
      <w:pPr>
        <w:pStyle w:val="MTemaNormal"/>
        <w:numPr>
          <w:ilvl w:val="1"/>
          <w:numId w:val="5"/>
        </w:numPr>
        <w:rPr>
          <w:sz w:val="20"/>
          <w:szCs w:val="20"/>
        </w:rPr>
      </w:pPr>
      <w:r>
        <w:rPr>
          <w:sz w:val="20"/>
          <w:szCs w:val="20"/>
        </w:rPr>
        <w:t>Estabilizar la Arquitectura.</w:t>
      </w:r>
    </w:p>
    <w:p w:rsidR="000252E8" w:rsidRDefault="007F2231">
      <w:pPr>
        <w:pStyle w:val="MTemaNormal"/>
        <w:numPr>
          <w:ilvl w:val="1"/>
          <w:numId w:val="5"/>
        </w:numPr>
        <w:rPr>
          <w:sz w:val="20"/>
          <w:szCs w:val="20"/>
        </w:rPr>
      </w:pPr>
      <w:r>
        <w:rPr>
          <w:sz w:val="20"/>
          <w:szCs w:val="20"/>
        </w:rPr>
        <w:t>Definir completamente el alcance.</w:t>
      </w:r>
    </w:p>
    <w:p w:rsidR="000252E8" w:rsidRDefault="007F2231">
      <w:pPr>
        <w:pStyle w:val="MTemaNormal"/>
        <w:numPr>
          <w:ilvl w:val="0"/>
          <w:numId w:val="5"/>
        </w:numPr>
        <w:rPr>
          <w:sz w:val="20"/>
          <w:szCs w:val="20"/>
        </w:rPr>
      </w:pPr>
      <w:r>
        <w:rPr>
          <w:sz w:val="20"/>
          <w:szCs w:val="20"/>
        </w:rPr>
        <w:t>Generar el ambiente de desarrollo basado en la arquitectura del sistema:</w:t>
      </w:r>
    </w:p>
    <w:p w:rsidR="000252E8" w:rsidRDefault="007F2231">
      <w:pPr>
        <w:pStyle w:val="MTemaNormal"/>
        <w:numPr>
          <w:ilvl w:val="1"/>
          <w:numId w:val="5"/>
        </w:numPr>
        <w:rPr>
          <w:sz w:val="20"/>
          <w:szCs w:val="20"/>
        </w:rPr>
      </w:pPr>
      <w:r>
        <w:rPr>
          <w:sz w:val="20"/>
          <w:szCs w:val="20"/>
        </w:rPr>
        <w:t>Implementar las funcionalidades de mayor prioridad de cada módulo.</w:t>
      </w:r>
    </w:p>
    <w:p w:rsidR="000252E8" w:rsidRDefault="007F2231">
      <w:pPr>
        <w:pStyle w:val="MTemaNormal"/>
        <w:numPr>
          <w:ilvl w:val="0"/>
          <w:numId w:val="5"/>
        </w:numPr>
        <w:rPr>
          <w:sz w:val="20"/>
          <w:szCs w:val="20"/>
        </w:rPr>
      </w:pPr>
      <w:r>
        <w:rPr>
          <w:sz w:val="20"/>
          <w:szCs w:val="20"/>
        </w:rPr>
        <w:t>Definir la gestión del proyecto:</w:t>
      </w:r>
    </w:p>
    <w:p w:rsidR="000252E8" w:rsidRDefault="007F2231">
      <w:pPr>
        <w:pStyle w:val="MTemaNormal"/>
        <w:numPr>
          <w:ilvl w:val="1"/>
          <w:numId w:val="5"/>
        </w:numPr>
        <w:rPr>
          <w:sz w:val="20"/>
          <w:szCs w:val="20"/>
        </w:rPr>
      </w:pPr>
      <w:r>
        <w:rPr>
          <w:sz w:val="20"/>
          <w:szCs w:val="20"/>
        </w:rPr>
        <w:t>Establecer cronograma del proyecto.</w:t>
      </w:r>
    </w:p>
    <w:p w:rsidR="000252E8" w:rsidRDefault="007F2231">
      <w:pPr>
        <w:pStyle w:val="MTemaNormal"/>
        <w:numPr>
          <w:ilvl w:val="1"/>
          <w:numId w:val="5"/>
        </w:numPr>
        <w:rPr>
          <w:sz w:val="20"/>
          <w:szCs w:val="20"/>
        </w:rPr>
      </w:pPr>
      <w:r>
        <w:rPr>
          <w:sz w:val="20"/>
          <w:szCs w:val="20"/>
        </w:rPr>
        <w:t>Definir el plan de desarrollo.</w:t>
      </w:r>
    </w:p>
    <w:p w:rsidR="000252E8" w:rsidRDefault="007F2231">
      <w:pPr>
        <w:pStyle w:val="MTemaNormal"/>
        <w:numPr>
          <w:ilvl w:val="1"/>
          <w:numId w:val="5"/>
        </w:numPr>
        <w:rPr>
          <w:sz w:val="20"/>
          <w:szCs w:val="20"/>
        </w:rPr>
      </w:pPr>
      <w:r>
        <w:rPr>
          <w:sz w:val="20"/>
          <w:szCs w:val="20"/>
        </w:rPr>
        <w:t>Definir completamente la línea base del proyecto.</w:t>
      </w:r>
    </w:p>
    <w:p w:rsidR="000252E8" w:rsidRDefault="007F2231">
      <w:pPr>
        <w:pStyle w:val="MTemaNormal"/>
        <w:spacing w:before="113" w:after="62"/>
        <w:rPr>
          <w:b/>
          <w:bCs/>
          <w:sz w:val="20"/>
          <w:szCs w:val="20"/>
        </w:rPr>
      </w:pPr>
      <w:r>
        <w:rPr>
          <w:b/>
          <w:bCs/>
          <w:sz w:val="20"/>
          <w:szCs w:val="20"/>
        </w:rPr>
        <w:t>Fase de Construcción:</w:t>
      </w:r>
    </w:p>
    <w:p w:rsidR="000252E8" w:rsidRDefault="007F2231">
      <w:pPr>
        <w:pStyle w:val="MTemaNormal"/>
        <w:numPr>
          <w:ilvl w:val="0"/>
          <w:numId w:val="6"/>
        </w:numPr>
        <w:rPr>
          <w:sz w:val="20"/>
          <w:szCs w:val="20"/>
        </w:rPr>
      </w:pPr>
      <w:r>
        <w:rPr>
          <w:sz w:val="20"/>
          <w:szCs w:val="20"/>
        </w:rPr>
        <w:t>Obtener la construcción completa del software:</w:t>
      </w:r>
    </w:p>
    <w:p w:rsidR="000252E8" w:rsidRDefault="007F2231">
      <w:pPr>
        <w:pStyle w:val="MTemaNormal"/>
        <w:numPr>
          <w:ilvl w:val="1"/>
          <w:numId w:val="6"/>
        </w:numPr>
        <w:rPr>
          <w:sz w:val="20"/>
          <w:szCs w:val="20"/>
        </w:rPr>
      </w:pPr>
      <w:r>
        <w:rPr>
          <w:sz w:val="20"/>
          <w:szCs w:val="20"/>
        </w:rPr>
        <w:t>Ajustar y controlar el desarrollo.</w:t>
      </w:r>
    </w:p>
    <w:p w:rsidR="000252E8" w:rsidRDefault="007F2231">
      <w:pPr>
        <w:pStyle w:val="MTemaNormal"/>
        <w:numPr>
          <w:ilvl w:val="0"/>
          <w:numId w:val="6"/>
        </w:numPr>
        <w:rPr>
          <w:sz w:val="20"/>
          <w:szCs w:val="20"/>
        </w:rPr>
      </w:pPr>
      <w:r>
        <w:rPr>
          <w:sz w:val="20"/>
          <w:szCs w:val="20"/>
        </w:rPr>
        <w:t>Materiales para soporte al usuario, manual on-line.</w:t>
      </w:r>
    </w:p>
    <w:p w:rsidR="000252E8" w:rsidRDefault="007F2231">
      <w:pPr>
        <w:pStyle w:val="MTemaNormal"/>
        <w:numPr>
          <w:ilvl w:val="0"/>
          <w:numId w:val="6"/>
        </w:numPr>
        <w:rPr>
          <w:sz w:val="20"/>
          <w:szCs w:val="20"/>
        </w:rPr>
      </w:pPr>
      <w:r>
        <w:rPr>
          <w:sz w:val="20"/>
          <w:szCs w:val="20"/>
        </w:rPr>
        <w:t>Informe final de verificación:</w:t>
      </w:r>
    </w:p>
    <w:p w:rsidR="000252E8" w:rsidRDefault="007F2231">
      <w:pPr>
        <w:pStyle w:val="MTemaNormal"/>
        <w:numPr>
          <w:ilvl w:val="1"/>
          <w:numId w:val="6"/>
        </w:numPr>
        <w:rPr>
          <w:sz w:val="20"/>
          <w:szCs w:val="20"/>
        </w:rPr>
      </w:pPr>
      <w:r>
        <w:rPr>
          <w:sz w:val="20"/>
          <w:szCs w:val="20"/>
        </w:rPr>
        <w:t>Verificación Unitaria.</w:t>
      </w:r>
    </w:p>
    <w:p w:rsidR="000252E8" w:rsidRDefault="007F2231">
      <w:pPr>
        <w:pStyle w:val="MTemaNormal"/>
        <w:numPr>
          <w:ilvl w:val="1"/>
          <w:numId w:val="6"/>
        </w:numPr>
        <w:rPr>
          <w:sz w:val="20"/>
          <w:szCs w:val="20"/>
        </w:rPr>
      </w:pPr>
      <w:r>
        <w:rPr>
          <w:sz w:val="20"/>
          <w:szCs w:val="20"/>
        </w:rPr>
        <w:t>Verificación software.</w:t>
      </w:r>
    </w:p>
    <w:p w:rsidR="000252E8" w:rsidRDefault="007F2231">
      <w:pPr>
        <w:pStyle w:val="MTemaNormal"/>
        <w:numPr>
          <w:ilvl w:val="1"/>
          <w:numId w:val="6"/>
        </w:numPr>
        <w:rPr>
          <w:sz w:val="20"/>
          <w:szCs w:val="20"/>
        </w:rPr>
      </w:pPr>
      <w:r>
        <w:rPr>
          <w:sz w:val="20"/>
          <w:szCs w:val="20"/>
        </w:rPr>
        <w:t>Verificación Sistema.</w:t>
      </w:r>
    </w:p>
    <w:p w:rsidR="000252E8" w:rsidRDefault="007F2231">
      <w:pPr>
        <w:pStyle w:val="MTemaNormal"/>
        <w:numPr>
          <w:ilvl w:val="0"/>
          <w:numId w:val="6"/>
        </w:numPr>
        <w:rPr>
          <w:sz w:val="20"/>
          <w:szCs w:val="20"/>
        </w:rPr>
      </w:pPr>
      <w:r>
        <w:rPr>
          <w:sz w:val="20"/>
          <w:szCs w:val="20"/>
        </w:rPr>
        <w:t>Evaluación de calidad del producto.</w:t>
      </w:r>
    </w:p>
    <w:p w:rsidR="000252E8" w:rsidRDefault="000252E8">
      <w:pPr>
        <w:pStyle w:val="MTemaNormal"/>
        <w:rPr>
          <w:sz w:val="20"/>
          <w:szCs w:val="20"/>
        </w:rPr>
      </w:pPr>
    </w:p>
    <w:p w:rsidR="000252E8" w:rsidRDefault="007F2231">
      <w:pPr>
        <w:pStyle w:val="MTemaNormal"/>
        <w:pageBreakBefore/>
        <w:spacing w:before="113" w:after="62"/>
        <w:rPr>
          <w:b/>
          <w:bCs/>
          <w:sz w:val="20"/>
          <w:szCs w:val="20"/>
        </w:rPr>
      </w:pPr>
      <w:r>
        <w:rPr>
          <w:b/>
          <w:bCs/>
          <w:sz w:val="20"/>
          <w:szCs w:val="20"/>
        </w:rPr>
        <w:lastRenderedPageBreak/>
        <w:t>Fase de Transición:</w:t>
      </w:r>
    </w:p>
    <w:p w:rsidR="000252E8" w:rsidRDefault="007F2231">
      <w:pPr>
        <w:pStyle w:val="MTemaNormal"/>
        <w:numPr>
          <w:ilvl w:val="0"/>
          <w:numId w:val="7"/>
        </w:numPr>
        <w:rPr>
          <w:sz w:val="20"/>
          <w:szCs w:val="20"/>
        </w:rPr>
      </w:pPr>
      <w:r>
        <w:rPr>
          <w:sz w:val="20"/>
          <w:szCs w:val="20"/>
        </w:rPr>
        <w:t>Puesta en producción del producto final:</w:t>
      </w:r>
    </w:p>
    <w:p w:rsidR="000252E8" w:rsidRDefault="007F2231">
      <w:pPr>
        <w:pStyle w:val="MTemaNormal"/>
        <w:numPr>
          <w:ilvl w:val="1"/>
          <w:numId w:val="7"/>
        </w:numPr>
        <w:rPr>
          <w:sz w:val="20"/>
          <w:szCs w:val="20"/>
        </w:rPr>
      </w:pPr>
      <w:r>
        <w:rPr>
          <w:sz w:val="20"/>
          <w:szCs w:val="20"/>
        </w:rPr>
        <w:t>Preparar cierre del proyecto.</w:t>
      </w:r>
    </w:p>
    <w:p w:rsidR="000252E8" w:rsidRDefault="007F2231">
      <w:pPr>
        <w:pStyle w:val="MTemaNormal"/>
        <w:numPr>
          <w:ilvl w:val="0"/>
          <w:numId w:val="7"/>
        </w:numPr>
        <w:rPr>
          <w:sz w:val="20"/>
          <w:szCs w:val="20"/>
        </w:rPr>
      </w:pPr>
      <w:r>
        <w:rPr>
          <w:sz w:val="20"/>
          <w:szCs w:val="20"/>
        </w:rPr>
        <w:t>Lograr la satisfacción del cliente:</w:t>
      </w:r>
    </w:p>
    <w:p w:rsidR="000252E8" w:rsidRDefault="007F2231">
      <w:pPr>
        <w:pStyle w:val="MTemaNormal"/>
        <w:numPr>
          <w:ilvl w:val="1"/>
          <w:numId w:val="7"/>
        </w:numPr>
        <w:rPr>
          <w:sz w:val="20"/>
          <w:szCs w:val="20"/>
        </w:rPr>
      </w:pPr>
      <w:r>
        <w:rPr>
          <w:sz w:val="20"/>
          <w:szCs w:val="20"/>
        </w:rPr>
        <w:t>Presentación del sistema final al cliente.</w:t>
      </w:r>
    </w:p>
    <w:p w:rsidR="000252E8" w:rsidRDefault="000252E8">
      <w:pPr>
        <w:pStyle w:val="MTema2"/>
        <w:tabs>
          <w:tab w:val="clear" w:pos="567"/>
        </w:tabs>
        <w:ind w:left="0"/>
      </w:pPr>
    </w:p>
    <w:p w:rsidR="000252E8" w:rsidRDefault="007F2231">
      <w:pPr>
        <w:pStyle w:val="MTema2"/>
        <w:pageBreakBefore/>
        <w:numPr>
          <w:ilvl w:val="1"/>
          <w:numId w:val="3"/>
        </w:numPr>
        <w:ind w:left="737" w:firstLine="0"/>
      </w:pPr>
      <w:bookmarkStart w:id="6" w:name="__RefHeading__69_2043710744"/>
      <w:bookmarkEnd w:id="6"/>
      <w:r>
        <w:lastRenderedPageBreak/>
        <w:t>Estructura Organizacional</w:t>
      </w:r>
    </w:p>
    <w:p w:rsidR="000252E8" w:rsidRDefault="007F2231">
      <w:pPr>
        <w:pStyle w:val="MTemaNormal"/>
        <w:spacing w:after="119"/>
        <w:rPr>
          <w:sz w:val="20"/>
          <w:szCs w:val="20"/>
        </w:rPr>
      </w:pPr>
      <w:r>
        <w:rPr>
          <w:sz w:val="20"/>
          <w:szCs w:val="20"/>
        </w:rPr>
        <w:t>Sacada del MUM. Nos atenemos a la misma, con algunos cambios respecto a los equipos. Analistas, Implementadores y Especialistas Técnicos tienen un líder interno.</w:t>
      </w:r>
    </w:p>
    <w:p w:rsidR="000252E8" w:rsidRDefault="000252E8">
      <w:pPr>
        <w:pStyle w:val="MTemaNormal"/>
      </w:pPr>
    </w:p>
    <w:p w:rsidR="000252E8" w:rsidRDefault="006B4343">
      <w:pPr>
        <w:pStyle w:val="MNormal"/>
        <w:jc w:val="center"/>
      </w:pPr>
      <w:r>
        <w:rPr>
          <w:noProof/>
          <w:lang w:eastAsia="es-ES" w:bidi="ar-SA"/>
        </w:rPr>
        <w:drawing>
          <wp:inline distT="0" distB="0" distL="0" distR="0">
            <wp:extent cx="5391150" cy="38576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1150" cy="3857625"/>
                    </a:xfrm>
                    <a:prstGeom prst="rect">
                      <a:avLst/>
                    </a:prstGeom>
                    <a:solidFill>
                      <a:srgbClr val="FFFFFF"/>
                    </a:solidFill>
                    <a:ln w="9525">
                      <a:noFill/>
                      <a:miter lim="800000"/>
                      <a:headEnd/>
                      <a:tailEnd/>
                    </a:ln>
                  </pic:spPr>
                </pic:pic>
              </a:graphicData>
            </a:graphic>
          </wp:inline>
        </w:drawing>
      </w:r>
    </w:p>
    <w:p w:rsidR="000252E8" w:rsidRDefault="000252E8">
      <w:pPr>
        <w:pStyle w:val="MNormal"/>
        <w:jc w:val="center"/>
      </w:pPr>
    </w:p>
    <w:p w:rsidR="000252E8" w:rsidRDefault="006B4343">
      <w:pPr>
        <w:pStyle w:val="MNormal"/>
        <w:jc w:val="center"/>
      </w:pPr>
      <w:r>
        <w:rPr>
          <w:noProof/>
          <w:lang w:eastAsia="es-ES" w:bidi="ar-SA"/>
        </w:rPr>
        <w:drawing>
          <wp:inline distT="0" distB="0" distL="0" distR="0">
            <wp:extent cx="5391150" cy="4048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91150" cy="4048125"/>
                    </a:xfrm>
                    <a:prstGeom prst="rect">
                      <a:avLst/>
                    </a:prstGeom>
                    <a:solidFill>
                      <a:srgbClr val="FFFFFF"/>
                    </a:solidFill>
                    <a:ln w="9525">
                      <a:noFill/>
                      <a:miter lim="800000"/>
                      <a:headEnd/>
                      <a:tailEnd/>
                    </a:ln>
                  </pic:spPr>
                </pic:pic>
              </a:graphicData>
            </a:graphic>
          </wp:inline>
        </w:drawing>
      </w:r>
    </w:p>
    <w:p w:rsidR="000252E8" w:rsidRDefault="007F2231">
      <w:pPr>
        <w:pStyle w:val="MTema2"/>
        <w:numPr>
          <w:ilvl w:val="1"/>
          <w:numId w:val="3"/>
        </w:numPr>
        <w:ind w:left="737" w:firstLine="0"/>
      </w:pPr>
      <w:bookmarkStart w:id="7" w:name="__RefHeading__71_2043710744"/>
      <w:bookmarkEnd w:id="7"/>
      <w:r>
        <w:t>Interfaces e Interacciones</w:t>
      </w:r>
    </w:p>
    <w:p w:rsidR="000252E8" w:rsidRDefault="007F2231">
      <w:pPr>
        <w:pStyle w:val="MTemaNormal"/>
        <w:spacing w:after="119"/>
        <w:rPr>
          <w:sz w:val="20"/>
          <w:szCs w:val="20"/>
        </w:rPr>
      </w:pPr>
      <w:r>
        <w:rPr>
          <w:sz w:val="20"/>
          <w:szCs w:val="20"/>
        </w:rPr>
        <w:lastRenderedPageBreak/>
        <w:t xml:space="preserve">En esta sección se describen los procedimientos administrativos y de gestión entre el proyecto y: el Cliente, Gestión de configuración, Gestión de calidad y Verificación. </w:t>
      </w:r>
    </w:p>
    <w:p w:rsidR="000252E8" w:rsidRDefault="007F2231">
      <w:pPr>
        <w:pStyle w:val="MTemaNormal"/>
        <w:spacing w:after="119"/>
        <w:rPr>
          <w:sz w:val="20"/>
          <w:szCs w:val="20"/>
        </w:rPr>
      </w:pPr>
      <w:r>
        <w:rPr>
          <w:sz w:val="20"/>
          <w:szCs w:val="20"/>
        </w:rPr>
        <w:t>El responsable de comunicación con el cliente es el administrador.</w:t>
      </w:r>
    </w:p>
    <w:p w:rsidR="000252E8" w:rsidRDefault="000252E8">
      <w:pPr>
        <w:pStyle w:val="MTemaNormal"/>
        <w:spacing w:after="119"/>
        <w:rPr>
          <w:sz w:val="20"/>
          <w:szCs w:val="20"/>
        </w:rPr>
      </w:pPr>
    </w:p>
    <w:tbl>
      <w:tblPr>
        <w:tblW w:w="0" w:type="auto"/>
        <w:tblInd w:w="703" w:type="dxa"/>
        <w:tblLayout w:type="fixed"/>
        <w:tblCellMar>
          <w:left w:w="70" w:type="dxa"/>
          <w:right w:w="70" w:type="dxa"/>
        </w:tblCellMar>
        <w:tblLook w:val="0000"/>
      </w:tblPr>
      <w:tblGrid>
        <w:gridCol w:w="1629"/>
        <w:gridCol w:w="3650"/>
        <w:gridCol w:w="1965"/>
        <w:gridCol w:w="1741"/>
      </w:tblGrid>
      <w:tr w:rsidR="000252E8">
        <w:tc>
          <w:tcPr>
            <w:tcW w:w="1629"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Actividad</w:t>
            </w:r>
          </w:p>
        </w:tc>
        <w:tc>
          <w:tcPr>
            <w:tcW w:w="3650"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Procedimiento</w:t>
            </w:r>
          </w:p>
        </w:tc>
        <w:tc>
          <w:tcPr>
            <w:tcW w:w="1965"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Responsable</w:t>
            </w:r>
          </w:p>
        </w:tc>
        <w:tc>
          <w:tcPr>
            <w:tcW w:w="1741" w:type="dxa"/>
            <w:tcBorders>
              <w:top w:val="single" w:sz="4" w:space="0" w:color="000000"/>
              <w:left w:val="single" w:sz="4" w:space="0" w:color="000000"/>
              <w:bottom w:val="single" w:sz="4" w:space="0" w:color="000000"/>
              <w:right w:val="single" w:sz="4" w:space="0" w:color="000000"/>
            </w:tcBorders>
            <w:shd w:val="clear" w:color="auto" w:fill="C0C0C0"/>
          </w:tcPr>
          <w:p w:rsidR="000252E8" w:rsidRDefault="007F2231">
            <w:pPr>
              <w:pStyle w:val="MNormal"/>
              <w:snapToGrid w:val="0"/>
              <w:rPr>
                <w:b/>
                <w:sz w:val="20"/>
                <w:szCs w:val="20"/>
              </w:rPr>
            </w:pPr>
            <w:r>
              <w:rPr>
                <w:b/>
                <w:sz w:val="20"/>
                <w:szCs w:val="20"/>
              </w:rPr>
              <w:t>Involucrados</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el Cliente</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 xml:space="preserve">La comunicación se realiza a través de e-mail y reuniones por </w:t>
            </w:r>
            <w:proofErr w:type="spellStart"/>
            <w:r>
              <w:rPr>
                <w:sz w:val="20"/>
                <w:szCs w:val="20"/>
              </w:rPr>
              <w:t>Skype</w:t>
            </w:r>
            <w:proofErr w:type="spellEnd"/>
            <w:r>
              <w:rPr>
                <w:sz w:val="20"/>
                <w:szCs w:val="20"/>
              </w:rPr>
              <w:t xml:space="preserve"> previamente acordadas con cliente.</w:t>
            </w:r>
          </w:p>
          <w:p w:rsidR="000252E8" w:rsidRDefault="007F2231">
            <w:pPr>
              <w:pStyle w:val="MNormal"/>
              <w:rPr>
                <w:sz w:val="20"/>
                <w:szCs w:val="20"/>
              </w:rPr>
            </w:pPr>
            <w:r>
              <w:rPr>
                <w:sz w:val="20"/>
                <w:szCs w:val="20"/>
              </w:rPr>
              <w:t>Quien desee comunicarse con el cliente habla con responsable comunicación (RC) o Responsable comunicación cliente (RCC) y RCC se comunica enviando copia a RC</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Juan Ghiringhelli</w:t>
            </w:r>
          </w:p>
          <w:p w:rsidR="000252E8" w:rsidRDefault="000252E8">
            <w:pPr>
              <w:pStyle w:val="MNormal"/>
              <w:jc w:val="left"/>
              <w:rPr>
                <w:sz w:val="20"/>
                <w:szCs w:val="20"/>
              </w:rPr>
            </w:pP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Gestión Configuración</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responsable SCM, si la conversación tiene relevancia global se la comunica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Vicente Acosta</w:t>
            </w:r>
          </w:p>
          <w:p w:rsidR="000252E8" w:rsidRDefault="007F2231">
            <w:pPr>
              <w:pStyle w:val="MNormal"/>
              <w:snapToGrid w:val="0"/>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Gestión de Calidad</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el responsable SQA si la comunicación es relevante a todos debe comunicarse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Javier Madeiro</w:t>
            </w:r>
          </w:p>
          <w:p w:rsidR="000252E8" w:rsidRDefault="007F2231">
            <w:pPr>
              <w:pStyle w:val="MNormal"/>
              <w:snapToGrid w:val="0"/>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Responsable Verificación</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responsable de Verificación y si es relevante a todos se comunica a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ind w:left="709" w:hanging="709"/>
              <w:jc w:val="left"/>
              <w:rPr>
                <w:sz w:val="20"/>
                <w:szCs w:val="20"/>
              </w:rPr>
            </w:pPr>
            <w:r>
              <w:rPr>
                <w:sz w:val="20"/>
                <w:szCs w:val="20"/>
              </w:rPr>
              <w:t>Alejandro García</w:t>
            </w:r>
          </w:p>
          <w:p w:rsidR="000252E8" w:rsidRDefault="007F2231">
            <w:pPr>
              <w:pStyle w:val="MNormal"/>
              <w:snapToGrid w:val="0"/>
              <w:ind w:left="709" w:hanging="709"/>
              <w:jc w:val="left"/>
              <w:rPr>
                <w:sz w:val="20"/>
                <w:szCs w:val="20"/>
              </w:rPr>
            </w:pPr>
            <w:r>
              <w:rPr>
                <w:sz w:val="20"/>
                <w:szCs w:val="20"/>
              </w:rPr>
              <w:t>Juan Ghiringhelli</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bl>
    <w:p w:rsidR="000252E8" w:rsidRDefault="000252E8">
      <w:pPr>
        <w:pStyle w:val="MNormal"/>
        <w:ind w:left="708"/>
      </w:pPr>
    </w:p>
    <w:p w:rsidR="000252E8" w:rsidRDefault="007F2231">
      <w:pPr>
        <w:pStyle w:val="MTema2"/>
        <w:numPr>
          <w:ilvl w:val="1"/>
          <w:numId w:val="3"/>
        </w:numPr>
        <w:ind w:left="737" w:firstLine="0"/>
      </w:pPr>
      <w:bookmarkStart w:id="8" w:name="__RefHeading__73_2043710744"/>
      <w:bookmarkEnd w:id="8"/>
      <w:r>
        <w:t>Responsables</w:t>
      </w:r>
    </w:p>
    <w:p w:rsidR="000252E8" w:rsidRDefault="007F2231">
      <w:pPr>
        <w:pStyle w:val="MTemaNormal"/>
        <w:spacing w:after="119"/>
        <w:rPr>
          <w:sz w:val="20"/>
          <w:szCs w:val="20"/>
        </w:rPr>
      </w:pPr>
      <w:r>
        <w:rPr>
          <w:sz w:val="20"/>
          <w:szCs w:val="20"/>
        </w:rPr>
        <w:t xml:space="preserve">Juan Ghiringhelli - El administrador es el encargado de darle un sentido de unión y coherencia al equipo. Debe tener contacto con </w:t>
      </w:r>
      <w:proofErr w:type="gramStart"/>
      <w:r>
        <w:rPr>
          <w:sz w:val="20"/>
          <w:szCs w:val="20"/>
        </w:rPr>
        <w:t>todos</w:t>
      </w:r>
      <w:proofErr w:type="gramEnd"/>
      <w:r>
        <w:rPr>
          <w:sz w:val="20"/>
          <w:szCs w:val="20"/>
        </w:rPr>
        <w:t xml:space="preserve"> las áreas y coordinar el trabajo a alto nivel, siempre con el objetivo de realizar el proyecto en vista. En este sentido también es encargado de comunicación.</w:t>
      </w:r>
    </w:p>
    <w:p w:rsidR="000252E8" w:rsidRDefault="007F2231">
      <w:pPr>
        <w:pStyle w:val="MTemaNormal"/>
        <w:spacing w:after="119"/>
        <w:rPr>
          <w:sz w:val="20"/>
          <w:szCs w:val="20"/>
        </w:rPr>
      </w:pPr>
      <w:r>
        <w:rPr>
          <w:sz w:val="20"/>
          <w:szCs w:val="20"/>
        </w:rPr>
        <w:t xml:space="preserve">Marcos </w:t>
      </w:r>
      <w:proofErr w:type="spellStart"/>
      <w:r>
        <w:rPr>
          <w:sz w:val="20"/>
          <w:szCs w:val="20"/>
        </w:rPr>
        <w:t>Sander</w:t>
      </w:r>
      <w:proofErr w:type="spellEnd"/>
      <w:r>
        <w:rPr>
          <w:sz w:val="20"/>
          <w:szCs w:val="20"/>
        </w:rPr>
        <w:t xml:space="preserve"> - El arquitecto es el responsable técnico del proyecto, lidera todo lo referido a la construcción del producto.</w:t>
      </w:r>
    </w:p>
    <w:p w:rsidR="000252E8" w:rsidRDefault="007F2231">
      <w:pPr>
        <w:pStyle w:val="MTemaNormal"/>
        <w:spacing w:after="119"/>
        <w:rPr>
          <w:sz w:val="20"/>
          <w:szCs w:val="20"/>
        </w:rPr>
      </w:pPr>
      <w:r>
        <w:rPr>
          <w:sz w:val="20"/>
          <w:szCs w:val="20"/>
        </w:rPr>
        <w:t xml:space="preserve">Javier Madeiro – El encargado de SQA </w:t>
      </w:r>
      <w:proofErr w:type="spellStart"/>
      <w:r>
        <w:rPr>
          <w:sz w:val="20"/>
          <w:szCs w:val="20"/>
        </w:rPr>
        <w:t>actuá</w:t>
      </w:r>
      <w:proofErr w:type="spellEnd"/>
      <w:r>
        <w:rPr>
          <w:sz w:val="20"/>
          <w:szCs w:val="20"/>
        </w:rPr>
        <w:t xml:space="preserve"> en paralelo al resto del equipo, asegurándose de mantener la calidad del producto y de cumplir con los estándares esperados.</w:t>
      </w:r>
    </w:p>
    <w:p w:rsidR="000252E8" w:rsidRDefault="007F2231">
      <w:pPr>
        <w:pStyle w:val="MTemaNormal"/>
        <w:spacing w:after="119"/>
        <w:rPr>
          <w:sz w:val="20"/>
          <w:szCs w:val="20"/>
        </w:rPr>
      </w:pPr>
      <w:r>
        <w:rPr>
          <w:sz w:val="20"/>
          <w:szCs w:val="20"/>
        </w:rPr>
        <w:t>Alejandro García – El encargado de verificación se encarga de probar el producto para asegurar su buen funcionamiento, trabaja mano a mano con los implementadores.</w:t>
      </w:r>
    </w:p>
    <w:p w:rsidR="000252E8" w:rsidRDefault="007F2231">
      <w:pPr>
        <w:pStyle w:val="MTemaNormal"/>
        <w:spacing w:after="119"/>
        <w:rPr>
          <w:sz w:val="20"/>
          <w:szCs w:val="20"/>
        </w:rPr>
      </w:pPr>
      <w:r>
        <w:rPr>
          <w:sz w:val="20"/>
          <w:szCs w:val="20"/>
        </w:rPr>
        <w:t>Vicente Acosta – El encargado de SCM mantiene las versiones y el histórico del producto en construcción, lo que evita potenciales desastres en lo referido a la dinámica de actualizar el código, entre otras cosas.</w:t>
      </w:r>
    </w:p>
    <w:p w:rsidR="000252E8" w:rsidRDefault="007F2231">
      <w:pPr>
        <w:pStyle w:val="MTemaNormal"/>
        <w:spacing w:after="119"/>
        <w:rPr>
          <w:sz w:val="20"/>
          <w:szCs w:val="20"/>
        </w:rPr>
      </w:pPr>
      <w:r>
        <w:rPr>
          <w:sz w:val="20"/>
          <w:szCs w:val="20"/>
        </w:rPr>
        <w:t xml:space="preserve">Diego </w:t>
      </w:r>
      <w:proofErr w:type="spellStart"/>
      <w:r>
        <w:rPr>
          <w:sz w:val="20"/>
          <w:szCs w:val="20"/>
        </w:rPr>
        <w:t>Ricca</w:t>
      </w:r>
      <w:proofErr w:type="spellEnd"/>
      <w:r>
        <w:rPr>
          <w:sz w:val="20"/>
          <w:szCs w:val="20"/>
        </w:rPr>
        <w:t xml:space="preserve"> – Encargado de analistas. Coordina a los analistas y comunica con el arquitecto y administrador los problemas y trancas que pueda tener su equipo.</w:t>
      </w:r>
    </w:p>
    <w:p w:rsidR="000252E8" w:rsidRDefault="000252E8">
      <w:pPr>
        <w:pStyle w:val="MTemaNormal"/>
        <w:spacing w:after="119"/>
        <w:rPr>
          <w:sz w:val="20"/>
          <w:szCs w:val="20"/>
        </w:rPr>
      </w:pPr>
    </w:p>
    <w:p w:rsidR="000252E8" w:rsidRDefault="007F2231">
      <w:pPr>
        <w:pStyle w:val="MTemaNormal"/>
        <w:spacing w:after="119"/>
        <w:rPr>
          <w:sz w:val="20"/>
          <w:szCs w:val="20"/>
        </w:rPr>
      </w:pPr>
      <w:r>
        <w:rPr>
          <w:sz w:val="20"/>
          <w:szCs w:val="20"/>
        </w:rPr>
        <w:t xml:space="preserve">Ignacio Infante – Encargado de implementación. Coordina la implementación, estando un paso más arriba que su equipo, para evitar conflicto de código entre ellos. Se comunica </w:t>
      </w:r>
      <w:r>
        <w:rPr>
          <w:sz w:val="20"/>
          <w:szCs w:val="20"/>
        </w:rPr>
        <w:lastRenderedPageBreak/>
        <w:t>con el arquitecto y el administrador para informar avances y problemas.</w:t>
      </w:r>
    </w:p>
    <w:p w:rsidR="000252E8" w:rsidRDefault="007F2231">
      <w:pPr>
        <w:pStyle w:val="MTemaNormal"/>
        <w:spacing w:after="119"/>
        <w:rPr>
          <w:sz w:val="20"/>
          <w:szCs w:val="20"/>
        </w:rPr>
      </w:pPr>
      <w:r>
        <w:rPr>
          <w:sz w:val="20"/>
          <w:szCs w:val="20"/>
        </w:rPr>
        <w:t>Federico Trinidad – Encargado de especialistas técnicos. Coordina la investigación.</w:t>
      </w:r>
    </w:p>
    <w:p w:rsidR="000252E8" w:rsidRDefault="007F2231">
      <w:pPr>
        <w:pStyle w:val="MTema1"/>
      </w:pPr>
      <w:bookmarkStart w:id="9" w:name="__RefHeading__75_2043710744"/>
      <w:bookmarkEnd w:id="9"/>
      <w:r>
        <w:t>Proceso de Gestión</w:t>
      </w:r>
    </w:p>
    <w:p w:rsidR="000252E8" w:rsidRDefault="007F2231">
      <w:pPr>
        <w:pStyle w:val="MTema2"/>
        <w:numPr>
          <w:ilvl w:val="1"/>
          <w:numId w:val="3"/>
        </w:numPr>
        <w:ind w:left="737" w:firstLine="0"/>
      </w:pPr>
      <w:bookmarkStart w:id="10" w:name="__RefHeading__77_2043710744"/>
      <w:bookmarkEnd w:id="10"/>
      <w:r>
        <w:t>Objetivos y Prioridades de Gestión</w:t>
      </w:r>
    </w:p>
    <w:p w:rsidR="000252E8" w:rsidRDefault="007F2231">
      <w:pPr>
        <w:pStyle w:val="MTemaNormal"/>
        <w:spacing w:after="119"/>
        <w:rPr>
          <w:sz w:val="20"/>
          <w:szCs w:val="20"/>
        </w:rPr>
      </w:pPr>
      <w:r>
        <w:rPr>
          <w:sz w:val="20"/>
          <w:szCs w:val="20"/>
        </w:rPr>
        <w:t>Establecer Objetivos claros y factibles, estimar costos para poder equilibrar demandas de calidad, alcance, tiempo y costos</w:t>
      </w:r>
    </w:p>
    <w:p w:rsidR="000252E8" w:rsidRDefault="007F2231">
      <w:pPr>
        <w:pStyle w:val="MTemaNormal"/>
        <w:spacing w:after="119"/>
        <w:rPr>
          <w:sz w:val="20"/>
          <w:szCs w:val="20"/>
        </w:rPr>
      </w:pPr>
      <w:r>
        <w:rPr>
          <w:sz w:val="20"/>
          <w:szCs w:val="20"/>
        </w:rPr>
        <w:t>Intentar satisfacer en la mejor forma posible los requerimientos del cliente, cumpliendo a la vez con los objetivos del equipo.</w:t>
      </w:r>
    </w:p>
    <w:p w:rsidR="000252E8" w:rsidRDefault="007F2231">
      <w:pPr>
        <w:pStyle w:val="MTema2"/>
        <w:numPr>
          <w:ilvl w:val="1"/>
          <w:numId w:val="3"/>
        </w:numPr>
        <w:ind w:left="737" w:firstLine="0"/>
      </w:pPr>
      <w:bookmarkStart w:id="11" w:name="__RefHeading__79_2043710744"/>
      <w:bookmarkEnd w:id="11"/>
      <w:r>
        <w:t>Condiciones asumidas, dependencias y restricciones</w:t>
      </w:r>
    </w:p>
    <w:p w:rsidR="000252E8" w:rsidRDefault="007F2231">
      <w:pPr>
        <w:pStyle w:val="MTemaNormal"/>
        <w:spacing w:after="119"/>
        <w:rPr>
          <w:sz w:val="20"/>
          <w:szCs w:val="20"/>
        </w:rPr>
      </w:pPr>
      <w:r>
        <w:rPr>
          <w:sz w:val="20"/>
          <w:szCs w:val="20"/>
        </w:rPr>
        <w:t>El equipo consta de 12 personas dedicando 15 horas semanales promedio cada uno. Durante ciertas etapas algunos dedicarán más, otros menos. Damos por supuesto que el administrador deberá dedicar algo más de horas que el resto, una base de 20. El alcance se negociará en base a esta dedicación.</w:t>
      </w:r>
    </w:p>
    <w:p w:rsidR="000252E8" w:rsidRDefault="007F2231">
      <w:pPr>
        <w:pStyle w:val="MTemaNormal"/>
        <w:spacing w:after="119"/>
        <w:rPr>
          <w:sz w:val="20"/>
          <w:szCs w:val="20"/>
        </w:rPr>
      </w:pPr>
      <w:r>
        <w:rPr>
          <w:sz w:val="20"/>
          <w:szCs w:val="20"/>
        </w:rPr>
        <w:t>El producto debe estar terminado alrededor del 15 de Noviembre. Deberá ser realizado bajo las tecnologías y estándares impuestas por el cliente.</w:t>
      </w:r>
    </w:p>
    <w:p w:rsidR="000252E8" w:rsidRDefault="007F2231">
      <w:pPr>
        <w:pStyle w:val="MTemaNormal"/>
        <w:spacing w:after="119"/>
        <w:rPr>
          <w:sz w:val="20"/>
          <w:szCs w:val="20"/>
        </w:rPr>
      </w:pPr>
      <w:r>
        <w:rPr>
          <w:sz w:val="20"/>
          <w:szCs w:val="20"/>
        </w:rPr>
        <w:t>El cliente no estará presente físicamente como para tener una conversación fluida.</w:t>
      </w:r>
    </w:p>
    <w:p w:rsidR="000252E8" w:rsidRDefault="007F2231">
      <w:pPr>
        <w:pStyle w:val="MTema2"/>
        <w:numPr>
          <w:ilvl w:val="1"/>
          <w:numId w:val="3"/>
        </w:numPr>
        <w:ind w:left="737" w:firstLine="0"/>
      </w:pPr>
      <w:bookmarkStart w:id="12" w:name="__RefHeading__81_2043710744"/>
      <w:bookmarkEnd w:id="12"/>
      <w:r>
        <w:t>Gestión de Riesgos</w:t>
      </w:r>
    </w:p>
    <w:p w:rsidR="000252E8" w:rsidRDefault="007F2231">
      <w:pPr>
        <w:pStyle w:val="MTemaNormal"/>
        <w:spacing w:after="119"/>
        <w:rPr>
          <w:sz w:val="20"/>
          <w:szCs w:val="20"/>
        </w:rPr>
      </w:pPr>
      <w:r>
        <w:rPr>
          <w:sz w:val="20"/>
          <w:szCs w:val="20"/>
        </w:rPr>
        <w:t>Esta sección se expone en el documento de Riesgos.</w:t>
      </w:r>
    </w:p>
    <w:p w:rsidR="000252E8" w:rsidRDefault="007F2231">
      <w:pPr>
        <w:pStyle w:val="MTema2"/>
        <w:numPr>
          <w:ilvl w:val="1"/>
          <w:numId w:val="3"/>
        </w:numPr>
        <w:ind w:left="737" w:firstLine="0"/>
      </w:pPr>
      <w:bookmarkStart w:id="13" w:name="__RefHeading__83_2043710744"/>
      <w:bookmarkEnd w:id="13"/>
      <w:r>
        <w:t>Mecanismos de control y ajuste</w:t>
      </w:r>
    </w:p>
    <w:p w:rsidR="000252E8" w:rsidRDefault="007F2231">
      <w:pPr>
        <w:pStyle w:val="MTema3"/>
        <w:numPr>
          <w:ilvl w:val="2"/>
          <w:numId w:val="3"/>
        </w:numPr>
        <w:ind w:left="851" w:firstLine="0"/>
      </w:pPr>
      <w:bookmarkStart w:id="14" w:name="__RefHeading__85_2043710744"/>
      <w:bookmarkEnd w:id="14"/>
      <w:r>
        <w:t>Mecanismos para la Gestión de calidad</w:t>
      </w:r>
    </w:p>
    <w:p w:rsidR="000252E8" w:rsidRDefault="007F2231">
      <w:pPr>
        <w:pStyle w:val="MTemaNormal"/>
        <w:spacing w:after="119"/>
        <w:rPr>
          <w:sz w:val="20"/>
          <w:szCs w:val="20"/>
        </w:rPr>
      </w:pPr>
      <w:r>
        <w:rPr>
          <w:sz w:val="20"/>
          <w:szCs w:val="20"/>
        </w:rPr>
        <w:t>El encargado de SQA revisa los documentos una vez por semana. Cuando el producto esté en construcción, revisará con herramientas automatizadas los estándares y los procesos necesarios para publicar el producto, en este caso, digestión.</w:t>
      </w:r>
    </w:p>
    <w:p w:rsidR="000252E8" w:rsidRDefault="007F2231">
      <w:pPr>
        <w:pStyle w:val="MTema3"/>
        <w:numPr>
          <w:ilvl w:val="2"/>
          <w:numId w:val="3"/>
        </w:numPr>
        <w:ind w:left="851" w:firstLine="0"/>
      </w:pPr>
      <w:bookmarkStart w:id="15" w:name="__RefHeading__89_2043710744"/>
      <w:bookmarkEnd w:id="15"/>
      <w:r>
        <w:t>Mecanismos para Verificación</w:t>
      </w:r>
    </w:p>
    <w:p w:rsidR="000252E8" w:rsidRDefault="007F2231">
      <w:pPr>
        <w:pStyle w:val="MTemaNormal"/>
        <w:spacing w:after="119"/>
        <w:rPr>
          <w:sz w:val="20"/>
          <w:szCs w:val="20"/>
        </w:rPr>
      </w:pPr>
      <w:r>
        <w:rPr>
          <w:sz w:val="20"/>
          <w:szCs w:val="20"/>
        </w:rPr>
        <w:t xml:space="preserve">Pruebas unitarias -&gt; Los implementadores crearan y verificarán utilizando cubrimiento </w:t>
      </w:r>
      <w:r w:rsidR="00352077">
        <w:rPr>
          <w:sz w:val="20"/>
          <w:szCs w:val="20"/>
        </w:rPr>
        <w:t>según</w:t>
      </w:r>
      <w:r>
        <w:rPr>
          <w:sz w:val="20"/>
          <w:szCs w:val="20"/>
        </w:rPr>
        <w:t xml:space="preserve"> </w:t>
      </w:r>
      <w:r w:rsidR="00352077">
        <w:rPr>
          <w:sz w:val="20"/>
          <w:szCs w:val="20"/>
        </w:rPr>
        <w:t>casos de uso</w:t>
      </w:r>
    </w:p>
    <w:p w:rsidR="000252E8" w:rsidRDefault="007F2231">
      <w:pPr>
        <w:pStyle w:val="MTemaNormal"/>
        <w:spacing w:after="119"/>
        <w:rPr>
          <w:sz w:val="20"/>
          <w:szCs w:val="20"/>
        </w:rPr>
      </w:pPr>
      <w:r>
        <w:rPr>
          <w:sz w:val="20"/>
          <w:szCs w:val="20"/>
        </w:rPr>
        <w:t>Pruebas de sistema -&gt; Serán planificadas por el responsable de verificación y ejecutadas en conjunto con los asistentes</w:t>
      </w:r>
    </w:p>
    <w:p w:rsidR="000252E8" w:rsidRDefault="007F2231">
      <w:pPr>
        <w:pStyle w:val="MTemaNormal"/>
        <w:spacing w:after="119"/>
        <w:rPr>
          <w:sz w:val="20"/>
          <w:szCs w:val="20"/>
        </w:rPr>
      </w:pPr>
      <w:r>
        <w:rPr>
          <w:sz w:val="20"/>
          <w:szCs w:val="20"/>
        </w:rPr>
        <w:t xml:space="preserve">Pruebas de integración -&gt; Serán planificadas por el responsable de integración junto con el encargado de verificación. </w:t>
      </w:r>
    </w:p>
    <w:p w:rsidR="000252E8" w:rsidRDefault="007F2231">
      <w:pPr>
        <w:pStyle w:val="MTema3"/>
        <w:numPr>
          <w:ilvl w:val="2"/>
          <w:numId w:val="3"/>
        </w:numPr>
        <w:ind w:left="851" w:hanging="851"/>
      </w:pPr>
      <w:bookmarkStart w:id="16" w:name="__RefHeading__91_2043710744"/>
      <w:bookmarkEnd w:id="16"/>
      <w:r>
        <w:t>Mecanismos para la Gestión de proyecto</w:t>
      </w:r>
    </w:p>
    <w:p w:rsidR="000252E8" w:rsidRDefault="007F2231">
      <w:pPr>
        <w:pStyle w:val="MTemaNormal"/>
        <w:spacing w:after="119"/>
        <w:rPr>
          <w:sz w:val="20"/>
          <w:szCs w:val="20"/>
        </w:rPr>
      </w:pPr>
      <w:r>
        <w:rPr>
          <w:sz w:val="20"/>
          <w:szCs w:val="20"/>
        </w:rPr>
        <w:t>Utilizando la estructura del MUM y basándonos en los históricos de otros años, planificamos y estimamos, ajustando cada dos semanas. Al principio de cada iteración nos proponemos objetivos en las reuniones, y al finalizar vemos si se cumplieron y que deberíamos hacer en la siguiente iteración.</w:t>
      </w:r>
    </w:p>
    <w:p w:rsidR="000252E8" w:rsidRDefault="007F2231">
      <w:pPr>
        <w:pStyle w:val="MTema2"/>
        <w:pageBreakBefore/>
        <w:numPr>
          <w:ilvl w:val="1"/>
          <w:numId w:val="3"/>
        </w:numPr>
        <w:ind w:left="737" w:firstLine="0"/>
      </w:pPr>
      <w:bookmarkStart w:id="17" w:name="__RefHeading__93_2043710744"/>
      <w:bookmarkEnd w:id="17"/>
      <w:r>
        <w:lastRenderedPageBreak/>
        <w:t>Recursos</w:t>
      </w:r>
    </w:p>
    <w:tbl>
      <w:tblPr>
        <w:tblW w:w="0" w:type="auto"/>
        <w:tblInd w:w="661" w:type="dxa"/>
        <w:tblLayout w:type="fixed"/>
        <w:tblCellMar>
          <w:left w:w="70" w:type="dxa"/>
          <w:right w:w="70" w:type="dxa"/>
        </w:tblCellMar>
        <w:tblLook w:val="0000"/>
      </w:tblPr>
      <w:tblGrid>
        <w:gridCol w:w="1409"/>
        <w:gridCol w:w="5295"/>
        <w:gridCol w:w="1140"/>
        <w:gridCol w:w="1188"/>
      </w:tblGrid>
      <w:tr w:rsidR="000252E8">
        <w:trPr>
          <w:trHeight w:val="840"/>
        </w:trPr>
        <w:tc>
          <w:tcPr>
            <w:tcW w:w="1409"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Nombre</w:t>
            </w:r>
          </w:p>
        </w:tc>
        <w:tc>
          <w:tcPr>
            <w:tcW w:w="5295"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Rol</w:t>
            </w:r>
          </w:p>
        </w:tc>
        <w:tc>
          <w:tcPr>
            <w:tcW w:w="1140"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Cursa otras materias</w:t>
            </w:r>
          </w:p>
        </w:tc>
        <w:tc>
          <w:tcPr>
            <w:tcW w:w="1188"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Trabaja/ Horario Flexible</w:t>
            </w:r>
          </w:p>
        </w:tc>
      </w:tr>
      <w:tr w:rsidR="000252E8">
        <w:trPr>
          <w:trHeight w:val="62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Diego </w:t>
            </w:r>
            <w:proofErr w:type="spellStart"/>
            <w:r>
              <w:rPr>
                <w:rFonts w:ascii="Verdana" w:hAnsi="Verdana"/>
                <w:color w:val="000000"/>
                <w:sz w:val="20"/>
                <w:szCs w:val="20"/>
              </w:rPr>
              <w:t>Ricca</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Analista Implementador, encargado analistas</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70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Javier Madeiro</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SQA, Verificador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Si/No</w:t>
            </w:r>
          </w:p>
        </w:tc>
      </w:tr>
      <w:tr w:rsidR="000252E8">
        <w:trPr>
          <w:trHeight w:val="548"/>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Ignacio Infante</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Especialista Técnico, </w:t>
            </w:r>
            <w:proofErr w:type="spellStart"/>
            <w:r>
              <w:rPr>
                <w:rFonts w:ascii="Verdana" w:hAnsi="Verdana"/>
                <w:color w:val="000000"/>
                <w:sz w:val="20"/>
                <w:szCs w:val="20"/>
              </w:rPr>
              <w:t>Implementador,Responsable</w:t>
            </w:r>
            <w:proofErr w:type="spellEnd"/>
            <w:r>
              <w:rPr>
                <w:rFonts w:ascii="Verdana" w:hAnsi="Verdana"/>
                <w:color w:val="000000"/>
                <w:sz w:val="20"/>
                <w:szCs w:val="20"/>
              </w:rPr>
              <w:t xml:space="preserve"> Integración</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r>
      <w:tr w:rsidR="000252E8">
        <w:trPr>
          <w:trHeight w:val="569"/>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Martín </w:t>
            </w:r>
            <w:proofErr w:type="spellStart"/>
            <w:r>
              <w:rPr>
                <w:rFonts w:ascii="Verdana" w:hAnsi="Verdana"/>
                <w:color w:val="000000"/>
                <w:sz w:val="20"/>
                <w:szCs w:val="20"/>
              </w:rPr>
              <w:t>Taruselli</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Ayudante Arquitecto,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550"/>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Leticia </w:t>
            </w:r>
            <w:proofErr w:type="spellStart"/>
            <w:r>
              <w:rPr>
                <w:rFonts w:ascii="Verdana" w:hAnsi="Verdana"/>
                <w:color w:val="000000"/>
                <w:sz w:val="20"/>
                <w:szCs w:val="20"/>
              </w:rPr>
              <w:t>Vilariño</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Diseñadora IU, Analista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r>
      <w:tr w:rsidR="000252E8">
        <w:trPr>
          <w:trHeight w:val="705"/>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José Cordero</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Analista, Documentación de Usuario, Asistente de Verificación, Diseñador IU</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554"/>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Federico Andrade</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Especialista Técnico,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406"/>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Alejandro García</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Encargado verificación, Asistente SQA</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425"/>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Juan Ghiringhelli</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Administrado - Responsable Comunicación - Asistentes Verificación</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843"/>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Federico Trinidad</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Especialista </w:t>
            </w:r>
            <w:proofErr w:type="spellStart"/>
            <w:r>
              <w:rPr>
                <w:rFonts w:ascii="Verdana" w:hAnsi="Verdana"/>
                <w:color w:val="000000"/>
                <w:sz w:val="20"/>
                <w:szCs w:val="20"/>
              </w:rPr>
              <w:t>Técnico,Implementador</w:t>
            </w:r>
            <w:proofErr w:type="spellEnd"/>
            <w:r>
              <w:rPr>
                <w:rFonts w:ascii="Verdana" w:hAnsi="Verdana"/>
                <w:color w:val="000000"/>
                <w:sz w:val="20"/>
                <w:szCs w:val="20"/>
              </w:rPr>
              <w:t>, Responsable de Especialistas Técnicos</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694"/>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Marcos </w:t>
            </w:r>
            <w:proofErr w:type="spellStart"/>
            <w:r>
              <w:rPr>
                <w:rFonts w:ascii="Verdana" w:hAnsi="Verdana"/>
                <w:color w:val="000000"/>
                <w:sz w:val="20"/>
                <w:szCs w:val="20"/>
              </w:rPr>
              <w:t>Sander</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Arquitecto - Asistente de Verificación - Coordinador de Desarrollo </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12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Vicente Acosta</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Encargado de SCM - Responsable</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bl>
    <w:p w:rsidR="000252E8" w:rsidRDefault="000252E8">
      <w:pPr>
        <w:pStyle w:val="MTemaNormal"/>
      </w:pPr>
    </w:p>
    <w:p w:rsidR="000252E8" w:rsidRDefault="007F2231">
      <w:pPr>
        <w:pStyle w:val="MTemaNormal"/>
        <w:spacing w:after="119"/>
        <w:rPr>
          <w:sz w:val="20"/>
          <w:szCs w:val="20"/>
        </w:rPr>
      </w:pPr>
      <w:r>
        <w:rPr>
          <w:sz w:val="20"/>
          <w:szCs w:val="20"/>
        </w:rPr>
        <w:t>Casi todos tenemos otras materias y trabajamos, por lo cual el trabajo pesado será fundamentalmente durante los fines de semana. Muchos cursan arquitectura de sistemas 2, con lo cual habrá entregas el 14 de setiembre y sobre el fin del semestre.</w:t>
      </w:r>
    </w:p>
    <w:p w:rsidR="000252E8" w:rsidRDefault="007F2231">
      <w:pPr>
        <w:pStyle w:val="MTema1"/>
      </w:pPr>
      <w:bookmarkStart w:id="18" w:name="__RefHeading__95_2043710744"/>
      <w:bookmarkEnd w:id="18"/>
      <w:r>
        <w:t>Proceso técnico</w:t>
      </w:r>
    </w:p>
    <w:p w:rsidR="000252E8" w:rsidRDefault="007F2231">
      <w:pPr>
        <w:pStyle w:val="MTema2"/>
        <w:numPr>
          <w:ilvl w:val="1"/>
          <w:numId w:val="3"/>
        </w:numPr>
        <w:ind w:left="737" w:firstLine="0"/>
      </w:pPr>
      <w:bookmarkStart w:id="19" w:name="__RefHeading__97_2043710744"/>
      <w:bookmarkEnd w:id="19"/>
      <w:r>
        <w:t>Procedimientos técnicos, herramientas y tecnologías</w:t>
      </w:r>
    </w:p>
    <w:p w:rsidR="000252E8" w:rsidRDefault="007F2231">
      <w:pPr>
        <w:pStyle w:val="MTemaNormal"/>
        <w:spacing w:after="119"/>
        <w:rPr>
          <w:sz w:val="20"/>
          <w:szCs w:val="20"/>
        </w:rPr>
      </w:pPr>
      <w:r>
        <w:rPr>
          <w:sz w:val="20"/>
          <w:szCs w:val="20"/>
        </w:rPr>
        <w:t>Herramientas Utilizadas:</w:t>
      </w:r>
    </w:p>
    <w:p w:rsidR="000252E8" w:rsidRDefault="007F2231">
      <w:pPr>
        <w:pStyle w:val="MTemaNormal"/>
        <w:spacing w:after="62"/>
        <w:ind w:firstLine="345"/>
        <w:rPr>
          <w:sz w:val="20"/>
          <w:szCs w:val="20"/>
        </w:rPr>
      </w:pPr>
      <w:r>
        <w:rPr>
          <w:sz w:val="20"/>
          <w:szCs w:val="20"/>
        </w:rPr>
        <w:t>Sistema Operativo                                            : Windows 7</w:t>
      </w:r>
    </w:p>
    <w:p w:rsidR="000252E8" w:rsidRDefault="007F2231">
      <w:pPr>
        <w:pStyle w:val="MTemaNormal"/>
        <w:spacing w:after="62"/>
        <w:ind w:firstLine="345"/>
        <w:rPr>
          <w:sz w:val="20"/>
          <w:szCs w:val="20"/>
        </w:rPr>
      </w:pPr>
      <w:r>
        <w:rPr>
          <w:sz w:val="20"/>
          <w:szCs w:val="20"/>
        </w:rPr>
        <w:t>Lenguaje de programación                                  : C#</w:t>
      </w:r>
    </w:p>
    <w:p w:rsidR="000252E8" w:rsidRPr="006D2242" w:rsidRDefault="007F2231">
      <w:pPr>
        <w:pStyle w:val="MTemaNormal"/>
        <w:spacing w:after="62"/>
        <w:ind w:firstLine="345"/>
        <w:rPr>
          <w:sz w:val="20"/>
          <w:szCs w:val="20"/>
          <w:lang w:val="en-US"/>
        </w:rPr>
      </w:pPr>
      <w:proofErr w:type="spellStart"/>
      <w:r w:rsidRPr="006D2242">
        <w:rPr>
          <w:sz w:val="20"/>
          <w:szCs w:val="20"/>
          <w:lang w:val="en-US"/>
        </w:rPr>
        <w:t>Tecnología</w:t>
      </w:r>
      <w:proofErr w:type="spellEnd"/>
      <w:r w:rsidRPr="006D2242">
        <w:rPr>
          <w:sz w:val="20"/>
          <w:szCs w:val="20"/>
          <w:lang w:val="en-US"/>
        </w:rPr>
        <w:t xml:space="preserve"> Mobile                                             : Windows Phone 7 developer </w:t>
      </w:r>
      <w:proofErr w:type="gramStart"/>
      <w:r w:rsidRPr="006D2242">
        <w:rPr>
          <w:sz w:val="20"/>
          <w:szCs w:val="20"/>
          <w:lang w:val="en-US"/>
        </w:rPr>
        <w:t>edition</w:t>
      </w:r>
      <w:proofErr w:type="gramEnd"/>
    </w:p>
    <w:p w:rsidR="000252E8" w:rsidRDefault="007F2231">
      <w:pPr>
        <w:pStyle w:val="MTemaNormal"/>
        <w:spacing w:after="62"/>
        <w:ind w:firstLine="345"/>
        <w:rPr>
          <w:sz w:val="20"/>
          <w:szCs w:val="20"/>
        </w:rPr>
      </w:pPr>
      <w:r>
        <w:rPr>
          <w:sz w:val="20"/>
          <w:szCs w:val="20"/>
        </w:rPr>
        <w:t xml:space="preserve">Documentos </w:t>
      </w:r>
      <w:r>
        <w:rPr>
          <w:sz w:val="20"/>
          <w:szCs w:val="20"/>
        </w:rPr>
        <w:tab/>
        <w:t xml:space="preserve">                                             : Microsoft Office 2007</w:t>
      </w:r>
    </w:p>
    <w:p w:rsidR="000252E8" w:rsidRDefault="007F2231">
      <w:pPr>
        <w:pStyle w:val="MTemaNormal"/>
        <w:spacing w:after="62"/>
        <w:ind w:firstLine="345"/>
        <w:rPr>
          <w:sz w:val="20"/>
          <w:szCs w:val="20"/>
        </w:rPr>
      </w:pPr>
      <w:r>
        <w:rPr>
          <w:sz w:val="20"/>
          <w:szCs w:val="20"/>
        </w:rPr>
        <w:t>Métodos para la especificación del diseño           : Microsoft Visio 2003</w:t>
      </w:r>
    </w:p>
    <w:p w:rsidR="000252E8" w:rsidRDefault="007F2231">
      <w:pPr>
        <w:pStyle w:val="MTemaNormal"/>
        <w:spacing w:after="62"/>
        <w:ind w:firstLine="345"/>
        <w:rPr>
          <w:sz w:val="20"/>
          <w:szCs w:val="20"/>
        </w:rPr>
      </w:pPr>
      <w:r>
        <w:rPr>
          <w:sz w:val="20"/>
          <w:szCs w:val="20"/>
        </w:rPr>
        <w:t xml:space="preserve">Base de datos                                                  : SQL Server 2008 </w:t>
      </w:r>
    </w:p>
    <w:p w:rsidR="000252E8" w:rsidRDefault="007F2231">
      <w:pPr>
        <w:pStyle w:val="MTemaNormal"/>
        <w:spacing w:after="62"/>
        <w:ind w:firstLine="345"/>
        <w:rPr>
          <w:sz w:val="20"/>
          <w:szCs w:val="20"/>
        </w:rPr>
      </w:pPr>
      <w:r>
        <w:rPr>
          <w:sz w:val="20"/>
          <w:szCs w:val="20"/>
        </w:rPr>
        <w:t>IDE                                                                 : Visual Studio 2010</w:t>
      </w:r>
    </w:p>
    <w:p w:rsidR="000252E8" w:rsidRDefault="007F2231">
      <w:pPr>
        <w:pStyle w:val="MTemaNormal"/>
        <w:spacing w:after="62"/>
        <w:ind w:firstLine="345"/>
        <w:rPr>
          <w:sz w:val="20"/>
          <w:szCs w:val="20"/>
        </w:rPr>
      </w:pPr>
      <w:r>
        <w:rPr>
          <w:sz w:val="20"/>
          <w:szCs w:val="20"/>
        </w:rPr>
        <w:t xml:space="preserve">Verificación y pruebas Unitarias                         : </w:t>
      </w:r>
      <w:proofErr w:type="spellStart"/>
      <w:r>
        <w:rPr>
          <w:sz w:val="20"/>
          <w:szCs w:val="20"/>
        </w:rPr>
        <w:t>NUnit</w:t>
      </w:r>
      <w:proofErr w:type="spellEnd"/>
    </w:p>
    <w:p w:rsidR="000252E8" w:rsidRDefault="007F2231">
      <w:pPr>
        <w:pStyle w:val="MTemaNormal"/>
        <w:spacing w:after="62"/>
        <w:ind w:firstLine="345"/>
        <w:rPr>
          <w:sz w:val="20"/>
          <w:szCs w:val="20"/>
        </w:rPr>
      </w:pPr>
      <w:r>
        <w:rPr>
          <w:sz w:val="20"/>
          <w:szCs w:val="20"/>
        </w:rPr>
        <w:t xml:space="preserve">Comunicación de errores entre </w:t>
      </w:r>
    </w:p>
    <w:p w:rsidR="000252E8" w:rsidRDefault="007F2231">
      <w:pPr>
        <w:pStyle w:val="MTemaNormal"/>
        <w:spacing w:after="62"/>
        <w:ind w:firstLine="345"/>
        <w:rPr>
          <w:sz w:val="20"/>
          <w:szCs w:val="20"/>
        </w:rPr>
      </w:pPr>
      <w:proofErr w:type="gramStart"/>
      <w:r>
        <w:rPr>
          <w:sz w:val="20"/>
          <w:szCs w:val="20"/>
        </w:rPr>
        <w:t>verificadores</w:t>
      </w:r>
      <w:proofErr w:type="gramEnd"/>
      <w:r>
        <w:rPr>
          <w:sz w:val="20"/>
          <w:szCs w:val="20"/>
        </w:rPr>
        <w:t xml:space="preserve"> e implementadores                        : </w:t>
      </w:r>
      <w:proofErr w:type="spellStart"/>
      <w:r>
        <w:rPr>
          <w:sz w:val="20"/>
          <w:szCs w:val="20"/>
        </w:rPr>
        <w:t>google</w:t>
      </w:r>
      <w:proofErr w:type="spellEnd"/>
      <w:r>
        <w:rPr>
          <w:sz w:val="20"/>
          <w:szCs w:val="20"/>
        </w:rPr>
        <w:t xml:space="preserve"> </w:t>
      </w:r>
      <w:proofErr w:type="spellStart"/>
      <w:r w:rsidR="00352077">
        <w:rPr>
          <w:sz w:val="20"/>
          <w:szCs w:val="20"/>
        </w:rPr>
        <w:t>issues</w:t>
      </w:r>
      <w:proofErr w:type="spellEnd"/>
      <w:r>
        <w:rPr>
          <w:sz w:val="20"/>
          <w:szCs w:val="20"/>
        </w:rPr>
        <w:t xml:space="preserve"> </w:t>
      </w:r>
    </w:p>
    <w:p w:rsidR="000252E8" w:rsidRDefault="000252E8">
      <w:pPr>
        <w:ind w:firstLine="705"/>
        <w:rPr>
          <w:rFonts w:ascii="Verdana" w:hAnsi="Verdana"/>
          <w:sz w:val="20"/>
          <w:szCs w:val="20"/>
        </w:rPr>
      </w:pPr>
    </w:p>
    <w:p w:rsidR="000252E8" w:rsidRDefault="007F2231">
      <w:pPr>
        <w:pStyle w:val="MTemaNormal"/>
        <w:spacing w:after="119"/>
        <w:rPr>
          <w:sz w:val="20"/>
          <w:szCs w:val="20"/>
        </w:rPr>
      </w:pPr>
      <w:r>
        <w:rPr>
          <w:sz w:val="20"/>
          <w:szCs w:val="20"/>
        </w:rPr>
        <w:t xml:space="preserve">En las pruebas del sistema se va a encargar el equipo de verificadores, en el que </w:t>
      </w:r>
      <w:r>
        <w:rPr>
          <w:sz w:val="20"/>
          <w:szCs w:val="20"/>
        </w:rPr>
        <w:lastRenderedPageBreak/>
        <w:t xml:space="preserve">posiblemente tendremos que implementar una pequeña aplicación para simular los usuarios, y poder así verificar el desempeño. </w:t>
      </w:r>
    </w:p>
    <w:p w:rsidR="000252E8" w:rsidRDefault="007F2231">
      <w:pPr>
        <w:pStyle w:val="MTemaNormal"/>
        <w:spacing w:after="119"/>
        <w:rPr>
          <w:sz w:val="20"/>
          <w:szCs w:val="20"/>
        </w:rPr>
      </w:pPr>
      <w:r>
        <w:rPr>
          <w:sz w:val="20"/>
          <w:szCs w:val="20"/>
        </w:rPr>
        <w:t xml:space="preserve">Integración, procedimiento </w:t>
      </w:r>
      <w:proofErr w:type="spellStart"/>
      <w:r>
        <w:rPr>
          <w:sz w:val="20"/>
          <w:szCs w:val="20"/>
        </w:rPr>
        <w:t>bottom</w:t>
      </w:r>
      <w:proofErr w:type="spellEnd"/>
      <w:r>
        <w:rPr>
          <w:sz w:val="20"/>
          <w:szCs w:val="20"/>
        </w:rPr>
        <w:t xml:space="preserve"> up, o a partir de disponibilidad, nuevamente los encargados de la integración son el equipo de implementadores</w:t>
      </w:r>
    </w:p>
    <w:p w:rsidR="000252E8" w:rsidRDefault="007F2231">
      <w:pPr>
        <w:pStyle w:val="MTemaNormal"/>
        <w:spacing w:after="119"/>
        <w:rPr>
          <w:sz w:val="20"/>
          <w:szCs w:val="20"/>
        </w:rPr>
      </w:pPr>
      <w:r>
        <w:rPr>
          <w:sz w:val="20"/>
          <w:szCs w:val="20"/>
        </w:rPr>
        <w:t>Entregas al cliente, el administrador se encarga de comunicarse con el cliente enviándole los entregables que le corresponda según especifique el modelo</w:t>
      </w:r>
    </w:p>
    <w:p w:rsidR="000252E8" w:rsidRDefault="007F2231">
      <w:pPr>
        <w:pStyle w:val="MTemaNormal"/>
        <w:spacing w:after="119"/>
        <w:rPr>
          <w:sz w:val="20"/>
          <w:szCs w:val="20"/>
        </w:rPr>
      </w:pPr>
      <w:r>
        <w:rPr>
          <w:sz w:val="20"/>
          <w:szCs w:val="20"/>
        </w:rPr>
        <w:t>Estándares técnicos, políticas de y procedimientos a seguir en el desarrollo del producto.</w:t>
      </w:r>
    </w:p>
    <w:p w:rsidR="000252E8" w:rsidRDefault="007F2231">
      <w:pPr>
        <w:pStyle w:val="MTemaNormal"/>
        <w:spacing w:after="119"/>
        <w:rPr>
          <w:sz w:val="20"/>
          <w:szCs w:val="20"/>
        </w:rPr>
      </w:pPr>
      <w:r>
        <w:rPr>
          <w:sz w:val="20"/>
          <w:szCs w:val="20"/>
        </w:rPr>
        <w:t>Se deberán respetar los estándares impuestos por Microsoft a la hora de código auto-documentado.</w:t>
      </w:r>
    </w:p>
    <w:p w:rsidR="000252E8" w:rsidRDefault="007F2231">
      <w:pPr>
        <w:pStyle w:val="MTema2"/>
        <w:numPr>
          <w:ilvl w:val="1"/>
          <w:numId w:val="3"/>
        </w:numPr>
        <w:ind w:left="737" w:firstLine="0"/>
      </w:pPr>
      <w:bookmarkStart w:id="20" w:name="__RefHeading__99_2043710744"/>
      <w:bookmarkEnd w:id="20"/>
      <w:r>
        <w:t>Documentación de software</w:t>
      </w:r>
    </w:p>
    <w:p w:rsidR="000252E8" w:rsidRDefault="007F2231">
      <w:pPr>
        <w:pStyle w:val="MTemaNormal"/>
        <w:spacing w:after="119"/>
        <w:rPr>
          <w:sz w:val="20"/>
          <w:szCs w:val="20"/>
        </w:rPr>
      </w:pPr>
      <w:r>
        <w:rPr>
          <w:sz w:val="20"/>
          <w:szCs w:val="20"/>
        </w:rPr>
        <w:t>La documentación se realizará de acuerdo a las plantillas de documentos definidas en el Modelo de Proceso para desarrollo de Software MUM.</w:t>
      </w:r>
    </w:p>
    <w:p w:rsidR="000252E8" w:rsidRDefault="007F2231">
      <w:pPr>
        <w:pStyle w:val="MTemaNormal"/>
        <w:spacing w:after="119"/>
        <w:rPr>
          <w:sz w:val="20"/>
          <w:szCs w:val="20"/>
        </w:rPr>
      </w:pPr>
      <w:r>
        <w:rPr>
          <w:sz w:val="20"/>
          <w:szCs w:val="20"/>
        </w:rPr>
        <w:t>Pará codificación se usará el estándar de Microsoft.</w:t>
      </w:r>
    </w:p>
    <w:p w:rsidR="000252E8" w:rsidRDefault="007F2231">
      <w:pPr>
        <w:pStyle w:val="MTema2"/>
        <w:numPr>
          <w:ilvl w:val="1"/>
          <w:numId w:val="3"/>
        </w:numPr>
        <w:ind w:left="737" w:firstLine="0"/>
      </w:pPr>
      <w:bookmarkStart w:id="21" w:name="__RefHeading__101_2043710744"/>
      <w:bookmarkEnd w:id="21"/>
      <w:r>
        <w:t>Funciones de soporte</w:t>
      </w:r>
    </w:p>
    <w:p w:rsidR="000252E8" w:rsidRDefault="007F2231">
      <w:pPr>
        <w:pStyle w:val="MTemaNormal"/>
        <w:spacing w:after="119"/>
        <w:rPr>
          <w:sz w:val="20"/>
          <w:szCs w:val="20"/>
        </w:rPr>
      </w:pPr>
      <w:bookmarkStart w:id="22" w:name="__RefHeading__103_2043710744"/>
      <w:bookmarkEnd w:id="22"/>
      <w:r>
        <w:rPr>
          <w:sz w:val="20"/>
          <w:szCs w:val="20"/>
        </w:rPr>
        <w:t>Ver Documentos:</w:t>
      </w:r>
    </w:p>
    <w:p w:rsidR="000252E8" w:rsidRDefault="007F2231">
      <w:pPr>
        <w:pStyle w:val="MTemaNormal"/>
        <w:spacing w:after="119"/>
        <w:rPr>
          <w:sz w:val="20"/>
          <w:szCs w:val="20"/>
        </w:rPr>
      </w:pPr>
      <w:r>
        <w:rPr>
          <w:sz w:val="20"/>
          <w:szCs w:val="20"/>
        </w:rPr>
        <w:t>Plan de Gestión de configuración, Plan Gestión de Calidad y Plan Verificación y Validación.</w:t>
      </w:r>
    </w:p>
    <w:p w:rsidR="000252E8" w:rsidRDefault="007F2231">
      <w:pPr>
        <w:pStyle w:val="MTema1"/>
      </w:pPr>
      <w:bookmarkStart w:id="23" w:name="__RefHeading__105_2043710744"/>
      <w:bookmarkEnd w:id="23"/>
      <w:r>
        <w:t>Líneas de trabajo, distribución de recursos humanos y cronograma</w:t>
      </w:r>
    </w:p>
    <w:p w:rsidR="000252E8" w:rsidRDefault="007F2231">
      <w:pPr>
        <w:pStyle w:val="MTema2"/>
        <w:numPr>
          <w:ilvl w:val="1"/>
          <w:numId w:val="3"/>
        </w:numPr>
        <w:ind w:left="737" w:firstLine="0"/>
      </w:pPr>
      <w:bookmarkStart w:id="24" w:name="__RefHeading__107_2043710744"/>
      <w:bookmarkEnd w:id="24"/>
      <w:r>
        <w:t>Líneas de trabajo</w:t>
      </w:r>
    </w:p>
    <w:p w:rsidR="000252E8" w:rsidRDefault="007F2231">
      <w:pPr>
        <w:pStyle w:val="MTemaNormal"/>
        <w:spacing w:after="119"/>
        <w:rPr>
          <w:sz w:val="20"/>
          <w:szCs w:val="20"/>
        </w:rPr>
      </w:pPr>
      <w:r>
        <w:rPr>
          <w:sz w:val="20"/>
          <w:szCs w:val="20"/>
        </w:rPr>
        <w:t xml:space="preserve">Ver el MUM. </w:t>
      </w:r>
    </w:p>
    <w:p w:rsidR="000252E8" w:rsidRDefault="007F2231">
      <w:pPr>
        <w:pStyle w:val="MTema2"/>
        <w:numPr>
          <w:ilvl w:val="1"/>
          <w:numId w:val="3"/>
        </w:numPr>
        <w:ind w:left="737" w:firstLine="0"/>
      </w:pPr>
      <w:bookmarkStart w:id="25" w:name="__RefHeading__109_2043710744"/>
      <w:bookmarkEnd w:id="25"/>
      <w:r>
        <w:t>Dependencias</w:t>
      </w:r>
    </w:p>
    <w:tbl>
      <w:tblPr>
        <w:tblW w:w="0" w:type="auto"/>
        <w:tblInd w:w="31" w:type="dxa"/>
        <w:tblLayout w:type="fixed"/>
        <w:tblCellMar>
          <w:left w:w="70" w:type="dxa"/>
          <w:right w:w="70" w:type="dxa"/>
        </w:tblCellMar>
        <w:tblLook w:val="0000"/>
      </w:tblPr>
      <w:tblGrid>
        <w:gridCol w:w="4258"/>
        <w:gridCol w:w="5477"/>
      </w:tblGrid>
      <w:tr w:rsidR="000252E8">
        <w:trPr>
          <w:trHeight w:val="300"/>
        </w:trPr>
        <w:tc>
          <w:tcPr>
            <w:tcW w:w="4258"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Análisis</w:t>
            </w:r>
          </w:p>
        </w:tc>
        <w:tc>
          <w:tcPr>
            <w:tcW w:w="5477"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b/>
                <w:bCs/>
                <w:color w:val="000000"/>
                <w:sz w:val="20"/>
                <w:szCs w:val="20"/>
              </w:rPr>
            </w:pPr>
          </w:p>
        </w:tc>
      </w:tr>
      <w:tr w:rsidR="000252E8">
        <w:trPr>
          <w:trHeight w:val="300"/>
        </w:trPr>
        <w:tc>
          <w:tcPr>
            <w:tcW w:w="4258"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77"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R1 - Relevar de Requerimientos</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R2 - Especificar Requerimientos</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R3- Especificar Casos de Uso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R4 - Priorizar Casos de Uso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casos de uso </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R5 - Validación con el Cliente</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Momento</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R6 - Definir Pautas para la Interfaz de Usuario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99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R7 - Definir el Alcance del Sistema</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R8 - Definir el Glosario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R9 - Definir Modelo Dominio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6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R10 - Documentar Requerimientos para el prototipo </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casos de uso - Especificación de Requerimientos(Casos de Uso) </w:t>
            </w:r>
          </w:p>
        </w:tc>
      </w:tr>
    </w:tbl>
    <w:p w:rsidR="000252E8" w:rsidRDefault="000252E8">
      <w:pPr>
        <w:pStyle w:val="Textoindependiente"/>
      </w:pPr>
    </w:p>
    <w:tbl>
      <w:tblPr>
        <w:tblW w:w="0" w:type="auto"/>
        <w:tblInd w:w="46" w:type="dxa"/>
        <w:tblLayout w:type="fixed"/>
        <w:tblCellMar>
          <w:left w:w="70" w:type="dxa"/>
          <w:right w:w="70" w:type="dxa"/>
        </w:tblCellMar>
        <w:tblLook w:val="0000"/>
      </w:tblPr>
      <w:tblGrid>
        <w:gridCol w:w="4243"/>
        <w:gridCol w:w="5492"/>
      </w:tblGrid>
      <w:tr w:rsidR="000252E8">
        <w:trPr>
          <w:trHeight w:val="300"/>
          <w:tblHeader/>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Diseño</w:t>
            </w:r>
          </w:p>
        </w:tc>
        <w:tc>
          <w:tcPr>
            <w:tcW w:w="5492" w:type="dxa"/>
            <w:tcBorders>
              <w:top w:val="single" w:sz="4" w:space="0" w:color="000000"/>
              <w:left w:val="single" w:sz="4" w:space="0" w:color="000000"/>
            </w:tcBorders>
            <w:shd w:val="clear" w:color="auto" w:fill="auto"/>
            <w:vAlign w:val="center"/>
          </w:tcPr>
          <w:p w:rsidR="000252E8" w:rsidRDefault="000252E8"/>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D1 - Diseñar el Sistema (casos de uso)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D2 - Describir la Arquitectura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Glosario - Modelo de Diseño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D3 - Comunicar el Diseño a los Implementadores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D4 - Diseñar la Base de Datos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D5 - Diseñar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Documento de requerimiento de prototipo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Implementación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42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I1 - Definir estándares de Doc. Técnica e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I2 - Implementar el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 - Plan de la Iteración - Plan de desarrollo</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I3 - Corregir la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Reporte de Pruebas - Informe de Integración - Informe de Verificación de Integración - Informe de Verificación Unitaria - Informe de Verificación del Sistema - Informe de Revisión del SQA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I4 - Planificar la Integración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 - Guía de Referencia para la Integración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I5 - Integrar 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-Plan de desarrollo - Componentes implementados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I6 - Documentación Técnica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sistema en al cual se trabaja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I7 - Verificación Unitaria de Módulo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Componente de software desarrollado - Modelo de casos de uso - Plan de Verificación y Validación - Plan de Verificación de la Iteración</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Verificación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V1 - Planificar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Plan de Verificación y Validación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V2 - Evaluar y Ajustar el Plan de V&amp;V</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15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V3 - Planificar las Pruebas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Diseño - Plan de desarrollo - Modelo de casos de uso - Modelo de implementación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(De la iteración anterior si lo hay)</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V4 - Especificar los Casos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w:t>
            </w:r>
            <w:proofErr w:type="gramStart"/>
            <w:r>
              <w:rPr>
                <w:rFonts w:ascii="Verdana" w:hAnsi="Verdana"/>
                <w:color w:val="000000"/>
                <w:sz w:val="20"/>
                <w:szCs w:val="20"/>
              </w:rPr>
              <w:t>Requerimientos(</w:t>
            </w:r>
            <w:proofErr w:type="gramEnd"/>
            <w:r>
              <w:rPr>
                <w:rFonts w:ascii="Verdana" w:hAnsi="Verdana"/>
                <w:color w:val="000000"/>
                <w:sz w:val="20"/>
                <w:szCs w:val="20"/>
              </w:rPr>
              <w:t xml:space="preserve">Casos de Uso)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V5 - Verificar Documento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Documento a ser Verificado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V6 - Crear Entorno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Identificar Componentes para las Pruebas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V7 - Ejecutar las Pruebas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Entorno de Prueba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 Plan de desarrollo -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V8 - Ejecutar las Pruebas del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Entorno de Prueba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V9 - Evaluar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xml:space="preserve">. de la Iteración - Informe de Verificación Unitaria - Informe de Verificación de Integración - Informe de Verificación de Sistema </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V10 - Realizar el Informe Final de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Evaluación de la Verificación </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Implantación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114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P1 - Planificar la Implantación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Plan de desarrollo -Plan de Verificación y Validación - Plan de Calidad - Especificación de Requerimientos(Casos de Uso) - Alcance del Sistema - Plan de Configuración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P2 - Documentación de Usuario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Versión de sistema (última liberada)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P3 - Elaborar la Presentación del Sistema para el Cliente</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-Plan de la Transición - Descripción de la Versión - Notas de la Versión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P4 - Producir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la Transición - Descripción de la Versión - Notas de la Versión - Materiales para Soporte al Usuario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Versión del Producto (Sistema desarrollado)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P5 -Puesta en Producción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P6 - Administrar las pruebas de Aceptación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Transición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-Plan de la Iteración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P7 - Verificar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P8 - Pruebas Beta del Producto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P9 - Definir estándares de documentación de usuario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Planificación de Desarrollo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Gestión de Configuración y Control de Cambios</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C1 - Planificar la configuración de SCM</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Configuración - Agenda de Entregables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 xml:space="preserve">C2 - Definir la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Entregables definidos en el Modelo de proceso - Plan de Configuración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C3 - Seguimiento de la </w:t>
            </w:r>
            <w:proofErr w:type="spellStart"/>
            <w:r>
              <w:rPr>
                <w:rFonts w:ascii="Verdana" w:hAnsi="Verdana"/>
                <w:color w:val="000000"/>
                <w:sz w:val="20"/>
                <w:szCs w:val="20"/>
              </w:rPr>
              <w:t>linea</w:t>
            </w:r>
            <w:proofErr w:type="spellEnd"/>
            <w:r>
              <w:rPr>
                <w:rFonts w:ascii="Verdana" w:hAnsi="Verdana"/>
                <w:color w:val="000000"/>
                <w:sz w:val="20"/>
                <w:szCs w:val="20"/>
              </w:rPr>
              <w:t xml:space="preserve"> base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Todo producto generado a lo largo del proyecto - Plan de Configuración -  Manejo del Ambiente Controlado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Gestión de Cambios - Registro de Versión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C4 - Definir el ambiente controlado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Configuración - Manual Técnico (en caso de utilizarse alguna herramienta)</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C5 - Control de Cambios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Gestión de Cambios -Plan de Configuración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C6 - Realizar el informe final del SCM</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Proceso - Gestión de Cambios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Plan de Configuración</w:t>
            </w:r>
          </w:p>
        </w:tc>
      </w:tr>
      <w:tr w:rsidR="000252E8">
        <w:trPr>
          <w:trHeight w:val="15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C7 -Describir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(Se toma como plan de aceptación) - Especificación de Requerimientos(Casos de Uso) -Evaluación de la Verificación - Informe Final de Verificación - Informe de Revisión del SQA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C8 - Escribir las Notas de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-Plan de Implantación - Evaluación de la Verificación - Informe Final de Verificación</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Gestión de Proyecto</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21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G1 - Planificar 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Proyecto - Plan de desarrollo -Plan de Verificación y Validación - Plan de Calidad - Especificación de Requerimientos(Casos de Uso) - Alcance del Sistema - Plan de Configuración -Estimaciones y Mediciones - Documento de Riesgos - Informe de Situación de Proyecto - Planificación del Desarrollo </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G2 - Seguimiento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Plan de desarrollo -Estimaciones y Mediciones - Registros de Actividades - Planificación del Desarrollo - Plan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G3 - Estimaciones y Mediciones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 Estimaciones y Mediciones - Informe de Situación de Proyecto - Planificación del Desarrollo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G4 - Gestión de Riesgos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-Modelo de Proceso - Estimaciones y Mediciones - Informe de Situación de Proyecto -Documento de Riesgos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G5 - Registrar Esfuerzo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(Actividades y Entregables por Iteración) - Cronograma del Proyecto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G6 -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Agenda para la Reunión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G7 - Elaborar Acta de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Reunión de equipo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G8 - Reunión de Seguimiento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Agenda para la Reunión - Plan de desarrollo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G9 - Ajustar y Controlar el Desarrollo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Alcance del Sistema -Plan de la Iteración - Planificación del Desarrollo(Planificación Previa)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G10 - Evaluar y ajustar el Plan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-Informe de Situación de Proyecto -Evaluación de la Iteración y/o fase anterior</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G11 - Realizar el Informe Final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Proyecto - Modelo de Proceso -Estimaciones y Mediciones -Documento de Riesgos - Informe de Situación de Proyecto </w:t>
            </w:r>
          </w:p>
        </w:tc>
      </w:tr>
      <w:tr w:rsidR="000252E8">
        <w:trPr>
          <w:trHeight w:val="18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G12 - Preparar el Cierre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Modelo de Proceso -Informe Final del SQA -Informe Final de Verificación -Informe Final de Configuración - Informe Final del Proyecto- Informe de Situación de Proyecto - Todos los datos obtenidos de la experiencia en el Proyecto - Versión “Final” del Sistema</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G13 - Evaluar la Fase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Todos los informes de la fase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G14 - Reunión Evaluativa con el Director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Presentación al director del Proyecto</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G15 - Revisión Técnica y Administrativa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Registro de actividades (todos: los individuales, consolidados y discriminados) - Registro de incidencias - Plan de la Iteración - Informes de revisión- Productos entregados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G16 - Reunión de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G17 - Definir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G18 - Presentación al Director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Informe de Conclusiones de Fase</w:t>
            </w:r>
          </w:p>
        </w:tc>
      </w:tr>
    </w:tbl>
    <w:p w:rsidR="000252E8" w:rsidRDefault="000252E8">
      <w:pPr>
        <w:pStyle w:val="Textoindependiente"/>
      </w:pPr>
    </w:p>
    <w:tbl>
      <w:tblPr>
        <w:tblW w:w="0" w:type="auto"/>
        <w:tblInd w:w="46" w:type="dxa"/>
        <w:tblLayout w:type="fixed"/>
        <w:tblCellMar>
          <w:left w:w="70" w:type="dxa"/>
          <w:right w:w="70" w:type="dxa"/>
        </w:tblCellMar>
        <w:tblLook w:val="0000"/>
      </w:tblPr>
      <w:tblGrid>
        <w:gridCol w:w="4243"/>
        <w:gridCol w:w="5492"/>
      </w:tblGrid>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GESTION DE CALIDAD</w:t>
            </w:r>
          </w:p>
        </w:tc>
        <w:tc>
          <w:tcPr>
            <w:tcW w:w="5492" w:type="dxa"/>
            <w:tcBorders>
              <w:top w:val="single" w:sz="4" w:space="0" w:color="000000"/>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Q1 - Identificar las Propiedades de Calidad</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Calidad - Acta de reunión de requerimientos - Especificación de Requerimientos(Casos de Uso)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Q2 - Planificar la Calidad</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-Plan de Calidad - Modelo de Diseño - Modelo de Proceso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Q3 - Evaluar y Ajustar el Plan de SQA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 Documento de Evaluación y Ajuste del Plan de V&amp;V (previos)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Q4 - Revisión Técnica Formal</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Productos a Revisar - Plan de Calidad - Informe de RTF(anteriores)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Q5 - Revisar las Entregas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Entregables por Semana - Agenda de los Entregables por Semana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Q6 - Revisar el Ajuste al Proceso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 Productos a Revisar - Plan de Calidad - Informe de Revisión del SQA (Informes previos)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Q7 - Evaluar la Calidad de los Productos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Productos a Revisar - Plan de Calidad - Documentos previos de revisión de los productos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Q8 - Realizar el informe final de SQA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-Plan de Calidad - Informe de Revisión del SQA - Informe de RTF</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COMUNICACIÓN</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O1 - Definir Métodos de Comunicación e Informarlos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O2 - Seguimiento de Satisfacción del cliente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 - Modelo de Proceso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O3 - Reunión Conmemorativa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O4 - Reunión Informativa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O5 - Elaborar Documento Informativo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Formación y Entrenamiento</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F1 - Reuniones de Apoyo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 la Disciplina</w:t>
            </w:r>
          </w:p>
        </w:tc>
      </w:tr>
      <w:tr w:rsidR="000252E8">
        <w:trPr>
          <w:trHeight w:val="600"/>
        </w:trPr>
        <w:tc>
          <w:tcPr>
            <w:tcW w:w="4243" w:type="dxa"/>
            <w:tcBorders>
              <w:left w:val="single" w:sz="4" w:space="0" w:color="000000"/>
              <w:bottom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F2 - Auto Estudio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Documentación del Modelo de proceso - Documentación sugerida</w:t>
            </w:r>
          </w:p>
        </w:tc>
      </w:tr>
    </w:tbl>
    <w:p w:rsidR="000252E8" w:rsidRDefault="000252E8">
      <w:pPr>
        <w:pStyle w:val="MTemaNormal"/>
      </w:pPr>
    </w:p>
    <w:p w:rsidR="000252E8" w:rsidRDefault="000252E8">
      <w:pPr>
        <w:pStyle w:val="MTema2"/>
        <w:tabs>
          <w:tab w:val="clear" w:pos="567"/>
        </w:tabs>
        <w:ind w:left="0"/>
      </w:pPr>
    </w:p>
    <w:p w:rsidR="000252E8" w:rsidRDefault="007F2231">
      <w:pPr>
        <w:pStyle w:val="MTema2"/>
        <w:pageBreakBefore/>
        <w:numPr>
          <w:ilvl w:val="1"/>
          <w:numId w:val="3"/>
        </w:numPr>
        <w:ind w:left="737" w:firstLine="0"/>
      </w:pPr>
      <w:bookmarkStart w:id="26" w:name="__RefHeading__111_2043710744"/>
      <w:bookmarkEnd w:id="26"/>
      <w:r>
        <w:lastRenderedPageBreak/>
        <w:t>Distribución de Recursos Humanos</w:t>
      </w:r>
    </w:p>
    <w:p w:rsidR="000252E8" w:rsidRDefault="007F2231">
      <w:pPr>
        <w:pStyle w:val="MTemaNormal"/>
        <w:numPr>
          <w:ilvl w:val="0"/>
          <w:numId w:val="9"/>
        </w:numPr>
        <w:spacing w:after="119"/>
        <w:rPr>
          <w:sz w:val="20"/>
          <w:szCs w:val="20"/>
        </w:rPr>
      </w:pPr>
      <w:r>
        <w:rPr>
          <w:sz w:val="20"/>
          <w:szCs w:val="20"/>
        </w:rPr>
        <w:t>Comunicación: 1 persona.</w:t>
      </w:r>
    </w:p>
    <w:p w:rsidR="000252E8" w:rsidRDefault="007F2231">
      <w:pPr>
        <w:pStyle w:val="MTemaNormal"/>
        <w:numPr>
          <w:ilvl w:val="0"/>
          <w:numId w:val="9"/>
        </w:numPr>
        <w:spacing w:after="119"/>
        <w:rPr>
          <w:sz w:val="20"/>
          <w:szCs w:val="20"/>
        </w:rPr>
      </w:pPr>
      <w:r>
        <w:rPr>
          <w:sz w:val="20"/>
          <w:szCs w:val="20"/>
        </w:rPr>
        <w:t>Gestión de proyecto: 1 persona.</w:t>
      </w:r>
    </w:p>
    <w:p w:rsidR="000252E8" w:rsidRDefault="007F2231">
      <w:pPr>
        <w:pStyle w:val="MTemaNormal"/>
        <w:numPr>
          <w:ilvl w:val="0"/>
          <w:numId w:val="9"/>
        </w:numPr>
        <w:spacing w:after="119"/>
        <w:rPr>
          <w:sz w:val="20"/>
          <w:szCs w:val="20"/>
        </w:rPr>
      </w:pPr>
      <w:r>
        <w:rPr>
          <w:sz w:val="20"/>
          <w:szCs w:val="20"/>
        </w:rPr>
        <w:t xml:space="preserve">Analistas: 6 personas. 4 sistema, 1 interfaz usuario, con 1 asistente de IU. </w:t>
      </w:r>
    </w:p>
    <w:p w:rsidR="000252E8" w:rsidRDefault="007F2231">
      <w:pPr>
        <w:pStyle w:val="MTemaNormal"/>
        <w:numPr>
          <w:ilvl w:val="0"/>
          <w:numId w:val="9"/>
        </w:numPr>
        <w:spacing w:after="119"/>
        <w:rPr>
          <w:sz w:val="20"/>
          <w:szCs w:val="20"/>
        </w:rPr>
      </w:pPr>
      <w:r>
        <w:rPr>
          <w:sz w:val="20"/>
          <w:szCs w:val="20"/>
        </w:rPr>
        <w:t xml:space="preserve">Implementadores: 7 personas. </w:t>
      </w:r>
    </w:p>
    <w:p w:rsidR="000252E8" w:rsidRDefault="007F2231">
      <w:pPr>
        <w:pStyle w:val="MTemaNormal"/>
        <w:numPr>
          <w:ilvl w:val="0"/>
          <w:numId w:val="9"/>
        </w:numPr>
        <w:spacing w:after="119"/>
        <w:rPr>
          <w:sz w:val="20"/>
          <w:szCs w:val="20"/>
        </w:rPr>
      </w:pPr>
      <w:r>
        <w:rPr>
          <w:sz w:val="20"/>
          <w:szCs w:val="20"/>
        </w:rPr>
        <w:t>Implantación: 1 persona.</w:t>
      </w:r>
    </w:p>
    <w:p w:rsidR="000252E8" w:rsidRDefault="007F2231">
      <w:pPr>
        <w:pStyle w:val="MTemaNormal"/>
        <w:numPr>
          <w:ilvl w:val="0"/>
          <w:numId w:val="9"/>
        </w:numPr>
        <w:spacing w:after="119"/>
        <w:rPr>
          <w:sz w:val="20"/>
          <w:szCs w:val="20"/>
        </w:rPr>
      </w:pPr>
      <w:r>
        <w:rPr>
          <w:sz w:val="20"/>
          <w:szCs w:val="20"/>
        </w:rPr>
        <w:t>Gestión de la configuración, 1 persona.</w:t>
      </w:r>
    </w:p>
    <w:p w:rsidR="000252E8" w:rsidRDefault="007F2231">
      <w:pPr>
        <w:pStyle w:val="MTemaNormal"/>
        <w:numPr>
          <w:ilvl w:val="0"/>
          <w:numId w:val="9"/>
        </w:numPr>
        <w:spacing w:after="119"/>
        <w:rPr>
          <w:sz w:val="20"/>
          <w:szCs w:val="20"/>
        </w:rPr>
      </w:pPr>
      <w:r>
        <w:rPr>
          <w:sz w:val="20"/>
          <w:szCs w:val="20"/>
        </w:rPr>
        <w:t>Verificación: 5 personas, 1 encargado, 4 asistentes.</w:t>
      </w:r>
    </w:p>
    <w:p w:rsidR="000252E8" w:rsidRDefault="007F2231">
      <w:pPr>
        <w:pStyle w:val="MTemaNormal"/>
        <w:numPr>
          <w:ilvl w:val="0"/>
          <w:numId w:val="9"/>
        </w:numPr>
        <w:spacing w:after="119"/>
        <w:rPr>
          <w:sz w:val="20"/>
          <w:szCs w:val="20"/>
        </w:rPr>
      </w:pPr>
      <w:r>
        <w:rPr>
          <w:sz w:val="20"/>
          <w:szCs w:val="20"/>
        </w:rPr>
        <w:t>Diseño: 5 personas, 1 encargado, 4 diseñadores.</w:t>
      </w:r>
    </w:p>
    <w:p w:rsidR="000252E8" w:rsidRDefault="007F2231">
      <w:pPr>
        <w:pStyle w:val="MTemaNormal"/>
        <w:numPr>
          <w:ilvl w:val="0"/>
          <w:numId w:val="9"/>
        </w:numPr>
        <w:spacing w:after="119"/>
        <w:rPr>
          <w:sz w:val="20"/>
          <w:szCs w:val="20"/>
        </w:rPr>
      </w:pPr>
      <w:r>
        <w:rPr>
          <w:sz w:val="20"/>
          <w:szCs w:val="20"/>
        </w:rPr>
        <w:t>Calidad: 2 personas, 1 encargado, 1 asistente.</w:t>
      </w:r>
    </w:p>
    <w:p w:rsidR="000252E8" w:rsidRDefault="007F2231">
      <w:pPr>
        <w:pStyle w:val="MTema2"/>
        <w:pageBreakBefore/>
        <w:numPr>
          <w:ilvl w:val="1"/>
          <w:numId w:val="3"/>
        </w:numPr>
        <w:ind w:left="737" w:firstLine="0"/>
      </w:pPr>
      <w:bookmarkStart w:id="27" w:name="__RefHeading__3730_338113375"/>
      <w:bookmarkEnd w:id="27"/>
      <w:r>
        <w:lastRenderedPageBreak/>
        <w:t>Cronograma</w:t>
      </w:r>
    </w:p>
    <w:p w:rsidR="007F2231" w:rsidRDefault="006D2242" w:rsidP="006D2242">
      <w:pPr>
        <w:pStyle w:val="MTema2"/>
        <w:tabs>
          <w:tab w:val="clear" w:pos="567"/>
        </w:tabs>
        <w:ind w:left="0"/>
      </w:pPr>
      <w:bookmarkStart w:id="28" w:name="__RefHeading__3732_338113375"/>
      <w:bookmarkEnd w:id="28"/>
      <w:r>
        <w:rPr>
          <w:b w:val="0"/>
          <w:bCs w:val="0"/>
        </w:rPr>
        <w:t xml:space="preserve">Se entrega junto al diagrama de Gantt, como plan de iteración. </w:t>
      </w:r>
    </w:p>
    <w:sectPr w:rsidR="007F2231" w:rsidSect="000252E8">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MDetTitulo2"/>
      <w:suff w:val="nothing"/>
      <w:lvlText w:val=""/>
      <w:lvlJc w:val="left"/>
      <w:pPr>
        <w:tabs>
          <w:tab w:val="num" w:pos="576"/>
        </w:tabs>
        <w:ind w:left="576" w:hanging="576"/>
      </w:pPr>
    </w:lvl>
    <w:lvl w:ilvl="2">
      <w:start w:val="1"/>
      <w:numFmt w:val="none"/>
      <w:pStyle w:val="MDetTi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4"/>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00000003"/>
    <w:name w:val="WW8Num16"/>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2"/>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4">
    <w:nsid w:val="00000005"/>
    <w:multiLevelType w:val="multilevel"/>
    <w:tmpl w:val="00000005"/>
    <w:name w:val="WW8Num17"/>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5">
    <w:nsid w:val="00000006"/>
    <w:multiLevelType w:val="multilevel"/>
    <w:tmpl w:val="00000006"/>
    <w:name w:val="WW8Num11"/>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6">
    <w:nsid w:val="00000007"/>
    <w:multiLevelType w:val="multilevel"/>
    <w:tmpl w:val="00000007"/>
    <w:name w:val="WW8Num8"/>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7">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B4343"/>
    <w:rsid w:val="000252E8"/>
    <w:rsid w:val="000B1022"/>
    <w:rsid w:val="00352077"/>
    <w:rsid w:val="006B4343"/>
    <w:rsid w:val="006D2242"/>
    <w:rsid w:val="007F2231"/>
    <w:rsid w:val="00806398"/>
    <w:rsid w:val="00C20E38"/>
    <w:rsid w:val="00D047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2E8"/>
    <w:pPr>
      <w:widowControl w:val="0"/>
      <w:suppressAutoHyphens/>
    </w:pPr>
    <w:rPr>
      <w:rFonts w:eastAsia="SimSun" w:cs="Mangal"/>
      <w:kern w:val="1"/>
      <w:sz w:val="24"/>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4z4">
    <w:name w:val="WW8Num14z4"/>
    <w:rsid w:val="000252E8"/>
    <w:rPr>
      <w:rFonts w:ascii="Symbol" w:hAnsi="Symbol"/>
    </w:rPr>
  </w:style>
  <w:style w:type="character" w:customStyle="1" w:styleId="WW8Num14z5">
    <w:name w:val="WW8Num14z5"/>
    <w:rsid w:val="000252E8"/>
    <w:rPr>
      <w:rFonts w:ascii="Wingdings" w:hAnsi="Wingdings"/>
    </w:rPr>
  </w:style>
  <w:style w:type="character" w:styleId="Hipervnculo">
    <w:name w:val="Hyperlink"/>
    <w:rsid w:val="000252E8"/>
    <w:rPr>
      <w:color w:val="000080"/>
      <w:u w:val="single"/>
    </w:rPr>
  </w:style>
  <w:style w:type="character" w:customStyle="1" w:styleId="WW8Num16z4">
    <w:name w:val="WW8Num16z4"/>
    <w:rsid w:val="000252E8"/>
    <w:rPr>
      <w:rFonts w:ascii="Symbol" w:hAnsi="Symbol"/>
    </w:rPr>
  </w:style>
  <w:style w:type="character" w:customStyle="1" w:styleId="WW8Num16z5">
    <w:name w:val="WW8Num16z5"/>
    <w:rsid w:val="000252E8"/>
    <w:rPr>
      <w:rFonts w:ascii="Wingdings" w:hAnsi="Wingdings"/>
    </w:rPr>
  </w:style>
  <w:style w:type="character" w:customStyle="1" w:styleId="Vietas">
    <w:name w:val="Viñetas"/>
    <w:rsid w:val="000252E8"/>
    <w:rPr>
      <w:rFonts w:ascii="OpenSymbol" w:eastAsia="OpenSymbol" w:hAnsi="OpenSymbol" w:cs="OpenSymbol"/>
    </w:rPr>
  </w:style>
  <w:style w:type="paragraph" w:customStyle="1" w:styleId="Encabezado1">
    <w:name w:val="Encabezado1"/>
    <w:basedOn w:val="Normal"/>
    <w:next w:val="Textoindependiente"/>
    <w:rsid w:val="000252E8"/>
    <w:pPr>
      <w:keepNext/>
      <w:spacing w:before="240" w:after="120"/>
    </w:pPr>
    <w:rPr>
      <w:rFonts w:ascii="Arial" w:hAnsi="Arial"/>
      <w:sz w:val="28"/>
      <w:szCs w:val="28"/>
    </w:rPr>
  </w:style>
  <w:style w:type="paragraph" w:styleId="Textoindependiente">
    <w:name w:val="Body Text"/>
    <w:basedOn w:val="Normal"/>
    <w:rsid w:val="000252E8"/>
    <w:pPr>
      <w:spacing w:after="120"/>
    </w:pPr>
  </w:style>
  <w:style w:type="paragraph" w:styleId="Lista">
    <w:name w:val="List"/>
    <w:basedOn w:val="Textoindependiente"/>
    <w:rsid w:val="000252E8"/>
  </w:style>
  <w:style w:type="paragraph" w:customStyle="1" w:styleId="Etiqueta">
    <w:name w:val="Etiqueta"/>
    <w:basedOn w:val="Normal"/>
    <w:rsid w:val="000252E8"/>
    <w:pPr>
      <w:suppressLineNumbers/>
      <w:spacing w:before="120" w:after="120"/>
    </w:pPr>
    <w:rPr>
      <w:i/>
      <w:iCs/>
    </w:rPr>
  </w:style>
  <w:style w:type="paragraph" w:customStyle="1" w:styleId="ndice">
    <w:name w:val="Índice"/>
    <w:basedOn w:val="Normal"/>
    <w:rsid w:val="000252E8"/>
    <w:pPr>
      <w:suppressLineNumbers/>
    </w:pPr>
  </w:style>
  <w:style w:type="paragraph" w:customStyle="1" w:styleId="MNormal">
    <w:name w:val="MNormal"/>
    <w:basedOn w:val="Normal"/>
    <w:rsid w:val="000252E8"/>
    <w:pPr>
      <w:spacing w:after="60"/>
      <w:jc w:val="both"/>
    </w:pPr>
    <w:rPr>
      <w:rFonts w:ascii="Verdana" w:hAnsi="Verdana" w:cs="Arial"/>
    </w:rPr>
  </w:style>
  <w:style w:type="paragraph" w:customStyle="1" w:styleId="MTtulo1">
    <w:name w:val="MTítulo1"/>
    <w:basedOn w:val="MNormal"/>
    <w:rsid w:val="000252E8"/>
    <w:pPr>
      <w:spacing w:before="120" w:after="120"/>
      <w:jc w:val="center"/>
    </w:pPr>
    <w:rPr>
      <w:b/>
      <w:bCs/>
      <w:sz w:val="36"/>
    </w:rPr>
  </w:style>
  <w:style w:type="paragraph" w:customStyle="1" w:styleId="TituloVerdana18">
    <w:name w:val="Titulo Verdana 18"/>
    <w:basedOn w:val="MTtulo1"/>
    <w:rsid w:val="000252E8"/>
    <w:pPr>
      <w:jc w:val="left"/>
    </w:pPr>
  </w:style>
  <w:style w:type="paragraph" w:customStyle="1" w:styleId="MEsqNum">
    <w:name w:val="MEsqNum"/>
    <w:basedOn w:val="MNormal"/>
    <w:rsid w:val="000252E8"/>
    <w:pPr>
      <w:numPr>
        <w:numId w:val="2"/>
      </w:numPr>
    </w:pPr>
  </w:style>
  <w:style w:type="paragraph" w:styleId="TDC1">
    <w:name w:val="toc 1"/>
    <w:basedOn w:val="Normal"/>
    <w:next w:val="Normal"/>
    <w:rsid w:val="000252E8"/>
    <w:pPr>
      <w:spacing w:before="120" w:after="120"/>
    </w:pPr>
    <w:rPr>
      <w:b/>
      <w:bCs/>
      <w:caps/>
    </w:rPr>
  </w:style>
  <w:style w:type="paragraph" w:styleId="TDC3">
    <w:name w:val="toc 3"/>
    <w:basedOn w:val="Normal"/>
    <w:next w:val="Normal"/>
    <w:rsid w:val="000252E8"/>
    <w:pPr>
      <w:ind w:left="400"/>
    </w:pPr>
    <w:rPr>
      <w:i/>
      <w:iCs/>
    </w:rPr>
  </w:style>
  <w:style w:type="paragraph" w:styleId="TDC2">
    <w:name w:val="toc 2"/>
    <w:basedOn w:val="Normal"/>
    <w:next w:val="Normal"/>
    <w:rsid w:val="000252E8"/>
    <w:pPr>
      <w:ind w:left="200"/>
    </w:pPr>
    <w:rPr>
      <w:smallCaps/>
    </w:rPr>
  </w:style>
  <w:style w:type="paragraph" w:customStyle="1" w:styleId="MTtulo3">
    <w:name w:val="MTítulo3"/>
    <w:basedOn w:val="MNormal"/>
    <w:rsid w:val="000252E8"/>
    <w:pPr>
      <w:spacing w:before="120" w:after="120"/>
    </w:pPr>
    <w:rPr>
      <w:b/>
      <w:bCs/>
    </w:rPr>
  </w:style>
  <w:style w:type="paragraph" w:customStyle="1" w:styleId="MDetTitulo2">
    <w:name w:val="MDetTitulo2"/>
    <w:basedOn w:val="MTtulo3"/>
    <w:next w:val="MNormal"/>
    <w:rsid w:val="000252E8"/>
    <w:pPr>
      <w:numPr>
        <w:ilvl w:val="1"/>
        <w:numId w:val="1"/>
      </w:numPr>
      <w:outlineLvl w:val="1"/>
    </w:pPr>
  </w:style>
  <w:style w:type="paragraph" w:customStyle="1" w:styleId="MDetTitulo3">
    <w:name w:val="MDetTitulo3"/>
    <w:basedOn w:val="MDetTitulo2"/>
    <w:next w:val="MNormal"/>
    <w:rsid w:val="000252E8"/>
    <w:pPr>
      <w:numPr>
        <w:ilvl w:val="2"/>
      </w:numPr>
      <w:outlineLvl w:val="2"/>
    </w:pPr>
    <w:rPr>
      <w:sz w:val="22"/>
    </w:rPr>
  </w:style>
  <w:style w:type="paragraph" w:customStyle="1" w:styleId="MTema1">
    <w:name w:val="MTema1"/>
    <w:basedOn w:val="MDetTitulo3"/>
    <w:next w:val="MNormal"/>
    <w:rsid w:val="000252E8"/>
    <w:pPr>
      <w:numPr>
        <w:ilvl w:val="0"/>
        <w:numId w:val="3"/>
      </w:numPr>
    </w:pPr>
  </w:style>
  <w:style w:type="paragraph" w:customStyle="1" w:styleId="MTemaNormal">
    <w:name w:val="MTemaNormal"/>
    <w:basedOn w:val="MNormal"/>
    <w:rsid w:val="000252E8"/>
    <w:pPr>
      <w:ind w:left="567"/>
    </w:pPr>
  </w:style>
  <w:style w:type="paragraph" w:customStyle="1" w:styleId="MTema2">
    <w:name w:val="MTema2"/>
    <w:basedOn w:val="MTtulo3"/>
    <w:next w:val="MNormal"/>
    <w:rsid w:val="000252E8"/>
    <w:pPr>
      <w:tabs>
        <w:tab w:val="num" w:pos="567"/>
        <w:tab w:val="left" w:pos="720"/>
      </w:tabs>
      <w:ind w:left="737"/>
    </w:pPr>
    <w:rPr>
      <w:sz w:val="20"/>
    </w:rPr>
  </w:style>
  <w:style w:type="paragraph" w:customStyle="1" w:styleId="MTema3">
    <w:name w:val="MTema3"/>
    <w:basedOn w:val="MTema2"/>
    <w:next w:val="MTemaNormal"/>
    <w:rsid w:val="000252E8"/>
    <w:pPr>
      <w:tabs>
        <w:tab w:val="left" w:pos="851"/>
      </w:tabs>
      <w:ind w:left="851" w:hanging="851"/>
    </w:pPr>
  </w:style>
  <w:style w:type="paragraph" w:customStyle="1" w:styleId="Contenidodelatabla">
    <w:name w:val="Contenido de la tabla"/>
    <w:basedOn w:val="Normal"/>
    <w:rsid w:val="000252E8"/>
    <w:pPr>
      <w:suppressLineNumbers/>
    </w:pPr>
  </w:style>
  <w:style w:type="paragraph" w:customStyle="1" w:styleId="Encabezadodelatabla">
    <w:name w:val="Encabezado de la tabla"/>
    <w:basedOn w:val="Contenidodelatabla"/>
    <w:rsid w:val="000252E8"/>
    <w:pPr>
      <w:jc w:val="center"/>
    </w:pPr>
    <w:rPr>
      <w:b/>
      <w:bCs/>
    </w:rPr>
  </w:style>
  <w:style w:type="paragraph" w:styleId="Textodeglobo">
    <w:name w:val="Balloon Text"/>
    <w:basedOn w:val="Normal"/>
    <w:link w:val="TextodegloboCar"/>
    <w:uiPriority w:val="99"/>
    <w:semiHidden/>
    <w:unhideWhenUsed/>
    <w:rsid w:val="006D2242"/>
    <w:rPr>
      <w:rFonts w:ascii="Tahoma" w:hAnsi="Tahoma"/>
      <w:sz w:val="16"/>
      <w:szCs w:val="14"/>
    </w:rPr>
  </w:style>
  <w:style w:type="character" w:customStyle="1" w:styleId="TextodegloboCar">
    <w:name w:val="Texto de globo Car"/>
    <w:basedOn w:val="Fuentedeprrafopredeter"/>
    <w:link w:val="Textodeglobo"/>
    <w:uiPriority w:val="99"/>
    <w:semiHidden/>
    <w:rsid w:val="006D2242"/>
    <w:rPr>
      <w:rFonts w:ascii="Tahoma" w:eastAsia="SimSun" w:hAnsi="Tahoma" w:cs="Mangal"/>
      <w:kern w:val="1"/>
      <w:sz w:val="16"/>
      <w:szCs w:val="14"/>
      <w:lang w:val="es-ES"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4161</Words>
  <Characters>22888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Shavi</cp:lastModifiedBy>
  <cp:revision>5</cp:revision>
  <cp:lastPrinted>2010-08-25T15:39:00Z</cp:lastPrinted>
  <dcterms:created xsi:type="dcterms:W3CDTF">2010-10-22T02:08:00Z</dcterms:created>
  <dcterms:modified xsi:type="dcterms:W3CDTF">2010-10-22T02:19:00Z</dcterms:modified>
</cp:coreProperties>
</file>