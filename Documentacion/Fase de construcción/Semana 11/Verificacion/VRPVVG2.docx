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510" w:rsidRPr="00FC3AB8" w:rsidRDefault="003411A7">
      <w:pPr>
        <w:pStyle w:val="MTtulo1"/>
        <w:jc w:val="left"/>
      </w:pPr>
      <w:r w:rsidRPr="00FC3AB8">
        <w:t>Interpool</w:t>
      </w:r>
    </w:p>
    <w:p w:rsidR="00A01510" w:rsidRPr="00FC3AB8" w:rsidRDefault="003411A7">
      <w:pPr>
        <w:pStyle w:val="MTtulo1"/>
        <w:jc w:val="left"/>
      </w:pPr>
      <w:r w:rsidRPr="00FC3AB8">
        <w:t>Plan de Verificación y Validación</w:t>
      </w:r>
    </w:p>
    <w:p w:rsidR="00A01510" w:rsidRPr="00FC3AB8" w:rsidRDefault="003411A7">
      <w:pPr>
        <w:pStyle w:val="MTtulo1"/>
        <w:jc w:val="left"/>
      </w:pPr>
      <w:r w:rsidRPr="00FC3AB8">
        <w:t xml:space="preserve">Versión </w:t>
      </w:r>
      <w:r w:rsidR="006A3DCE">
        <w:t>11</w:t>
      </w:r>
      <w:r w:rsidRPr="00FC3AB8">
        <w:t>.</w:t>
      </w:r>
      <w:r w:rsidR="006A3DCE">
        <w:t>1</w:t>
      </w:r>
    </w:p>
    <w:p w:rsidR="00A01510" w:rsidRPr="00FC3AB8" w:rsidRDefault="00A01510">
      <w:pPr>
        <w:pStyle w:val="MNormal"/>
      </w:pPr>
    </w:p>
    <w:p w:rsidR="00A01510" w:rsidRDefault="00A01510">
      <w:pPr>
        <w:pStyle w:val="MNormal"/>
      </w:pPr>
    </w:p>
    <w:p w:rsidR="00117AAE" w:rsidRPr="00FC3AB8" w:rsidRDefault="00117AAE">
      <w:pPr>
        <w:pStyle w:val="MNormal"/>
      </w:pPr>
    </w:p>
    <w:p w:rsidR="00A01510" w:rsidRPr="00FC3AB8" w:rsidRDefault="00A01510">
      <w:pPr>
        <w:pStyle w:val="MNormal"/>
      </w:pPr>
    </w:p>
    <w:p w:rsidR="00A01510" w:rsidRPr="00FC3AB8" w:rsidRDefault="003411A7">
      <w:pPr>
        <w:pStyle w:val="MTtulo1"/>
      </w:pPr>
      <w:r w:rsidRPr="00FC3AB8">
        <w:t>Historia de revisiones</w:t>
      </w:r>
    </w:p>
    <w:tbl>
      <w:tblPr>
        <w:tblW w:w="0" w:type="auto"/>
        <w:tblInd w:w="-110" w:type="dxa"/>
        <w:tblLayout w:type="fixed"/>
        <w:tblCellMar>
          <w:left w:w="0" w:type="dxa"/>
          <w:right w:w="0" w:type="dxa"/>
        </w:tblCellMar>
        <w:tblLook w:val="0000"/>
      </w:tblPr>
      <w:tblGrid>
        <w:gridCol w:w="2194"/>
        <w:gridCol w:w="1118"/>
        <w:gridCol w:w="3311"/>
        <w:gridCol w:w="2112"/>
      </w:tblGrid>
      <w:tr w:rsidR="00A01510" w:rsidRPr="00FC3AB8">
        <w:tc>
          <w:tcPr>
            <w:tcW w:w="2194" w:type="dxa"/>
            <w:tcBorders>
              <w:top w:val="single" w:sz="4" w:space="0" w:color="000000"/>
              <w:left w:val="single" w:sz="4" w:space="0" w:color="000000"/>
              <w:bottom w:val="single" w:sz="4" w:space="0" w:color="000000"/>
            </w:tcBorders>
            <w:shd w:val="clear" w:color="auto" w:fill="FFFFFF"/>
          </w:tcPr>
          <w:p w:rsidR="00A01510" w:rsidRPr="00FC3AB8" w:rsidRDefault="003411A7" w:rsidP="006A3DCE">
            <w:pPr>
              <w:pStyle w:val="MNormal"/>
              <w:snapToGrid w:val="0"/>
              <w:jc w:val="center"/>
            </w:pPr>
            <w:r w:rsidRPr="00FC3AB8">
              <w:t>Fecha</w:t>
            </w:r>
          </w:p>
        </w:tc>
        <w:tc>
          <w:tcPr>
            <w:tcW w:w="1118" w:type="dxa"/>
            <w:tcBorders>
              <w:top w:val="single" w:sz="4" w:space="0" w:color="000000"/>
              <w:left w:val="single" w:sz="4" w:space="0" w:color="000000"/>
              <w:bottom w:val="single" w:sz="4" w:space="0" w:color="000000"/>
            </w:tcBorders>
            <w:shd w:val="clear" w:color="auto" w:fill="FFFFFF"/>
          </w:tcPr>
          <w:p w:rsidR="00A01510" w:rsidRPr="00FC3AB8" w:rsidRDefault="003411A7" w:rsidP="006A3DCE">
            <w:pPr>
              <w:pStyle w:val="MNormal"/>
              <w:snapToGrid w:val="0"/>
              <w:jc w:val="center"/>
            </w:pPr>
            <w:r w:rsidRPr="00FC3AB8">
              <w:t>Versión</w:t>
            </w:r>
          </w:p>
        </w:tc>
        <w:tc>
          <w:tcPr>
            <w:tcW w:w="3311" w:type="dxa"/>
            <w:tcBorders>
              <w:top w:val="single" w:sz="4" w:space="0" w:color="000000"/>
              <w:left w:val="single" w:sz="4" w:space="0" w:color="000000"/>
              <w:bottom w:val="single" w:sz="4" w:space="0" w:color="000000"/>
            </w:tcBorders>
            <w:shd w:val="clear" w:color="auto" w:fill="FFFFFF"/>
          </w:tcPr>
          <w:p w:rsidR="00A01510" w:rsidRPr="00FC3AB8" w:rsidRDefault="006A3DCE">
            <w:pPr>
              <w:pStyle w:val="MNormal"/>
              <w:snapToGrid w:val="0"/>
            </w:pPr>
            <w:r>
              <w:t xml:space="preserve"> </w:t>
            </w:r>
            <w:r w:rsidR="003411A7" w:rsidRPr="00FC3AB8">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A01510" w:rsidRPr="00FC3AB8" w:rsidRDefault="003411A7" w:rsidP="006A3DCE">
            <w:pPr>
              <w:pStyle w:val="MNormal"/>
              <w:snapToGrid w:val="0"/>
              <w:jc w:val="center"/>
            </w:pPr>
            <w:r w:rsidRPr="00FC3AB8">
              <w:t>Autor</w:t>
            </w:r>
          </w:p>
        </w:tc>
      </w:tr>
      <w:tr w:rsidR="00A01510" w:rsidRPr="00FC3AB8">
        <w:tc>
          <w:tcPr>
            <w:tcW w:w="2194" w:type="dxa"/>
            <w:tcBorders>
              <w:left w:val="single" w:sz="4" w:space="0" w:color="000000"/>
              <w:bottom w:val="single" w:sz="4" w:space="0" w:color="000000"/>
            </w:tcBorders>
            <w:shd w:val="clear" w:color="auto" w:fill="auto"/>
          </w:tcPr>
          <w:p w:rsidR="00A01510" w:rsidRPr="00FC3AB8" w:rsidRDefault="003411A7" w:rsidP="006A3DCE">
            <w:pPr>
              <w:pStyle w:val="MNormal"/>
              <w:snapToGrid w:val="0"/>
              <w:jc w:val="center"/>
            </w:pPr>
            <w:r w:rsidRPr="00FC3AB8">
              <w:t>16/08/10</w:t>
            </w:r>
          </w:p>
        </w:tc>
        <w:tc>
          <w:tcPr>
            <w:tcW w:w="1118" w:type="dxa"/>
            <w:tcBorders>
              <w:left w:val="single" w:sz="4" w:space="0" w:color="000000"/>
              <w:bottom w:val="single" w:sz="4" w:space="0" w:color="000000"/>
            </w:tcBorders>
            <w:shd w:val="clear" w:color="auto" w:fill="auto"/>
          </w:tcPr>
          <w:p w:rsidR="00A01510" w:rsidRPr="00FC3AB8" w:rsidRDefault="003411A7" w:rsidP="006A3DCE">
            <w:pPr>
              <w:pStyle w:val="MNormal"/>
              <w:snapToGrid w:val="0"/>
              <w:jc w:val="center"/>
            </w:pPr>
            <w:r w:rsidRPr="00FC3AB8">
              <w:t>1.0</w:t>
            </w:r>
          </w:p>
        </w:tc>
        <w:tc>
          <w:tcPr>
            <w:tcW w:w="3311" w:type="dxa"/>
            <w:tcBorders>
              <w:left w:val="single" w:sz="4" w:space="0" w:color="000000"/>
              <w:bottom w:val="single" w:sz="4" w:space="0" w:color="000000"/>
            </w:tcBorders>
            <w:shd w:val="clear" w:color="auto" w:fill="auto"/>
          </w:tcPr>
          <w:p w:rsidR="00A01510" w:rsidRPr="00FC3AB8" w:rsidRDefault="006A3DCE">
            <w:pPr>
              <w:pStyle w:val="MNormal"/>
              <w:snapToGrid w:val="0"/>
            </w:pPr>
            <w:r>
              <w:t xml:space="preserve"> </w:t>
            </w:r>
            <w:r w:rsidR="003411A7" w:rsidRPr="00FC3AB8">
              <w:t>Creación del documento</w:t>
            </w:r>
          </w:p>
        </w:tc>
        <w:tc>
          <w:tcPr>
            <w:tcW w:w="2112" w:type="dxa"/>
            <w:tcBorders>
              <w:left w:val="single" w:sz="4" w:space="0" w:color="000000"/>
              <w:bottom w:val="single" w:sz="4" w:space="0" w:color="000000"/>
              <w:right w:val="single" w:sz="4" w:space="0" w:color="000000"/>
            </w:tcBorders>
            <w:shd w:val="clear" w:color="auto" w:fill="auto"/>
          </w:tcPr>
          <w:p w:rsidR="00A01510" w:rsidRPr="00FC3AB8" w:rsidRDefault="003411A7" w:rsidP="006A3DCE">
            <w:pPr>
              <w:pStyle w:val="MNormal"/>
              <w:snapToGrid w:val="0"/>
              <w:jc w:val="center"/>
            </w:pPr>
            <w:r w:rsidRPr="00FC3AB8">
              <w:t>Alejandro García</w:t>
            </w:r>
          </w:p>
        </w:tc>
      </w:tr>
      <w:tr w:rsidR="00A01510" w:rsidRPr="00FC3AB8">
        <w:tc>
          <w:tcPr>
            <w:tcW w:w="2194" w:type="dxa"/>
            <w:tcBorders>
              <w:left w:val="single" w:sz="4" w:space="0" w:color="000000"/>
              <w:bottom w:val="single" w:sz="4" w:space="0" w:color="000000"/>
            </w:tcBorders>
            <w:shd w:val="clear" w:color="auto" w:fill="auto"/>
          </w:tcPr>
          <w:p w:rsidR="00A01510" w:rsidRPr="00FC3AB8" w:rsidRDefault="003411A7" w:rsidP="006A3DCE">
            <w:pPr>
              <w:pStyle w:val="MNormal"/>
              <w:snapToGrid w:val="0"/>
              <w:jc w:val="center"/>
            </w:pPr>
            <w:r w:rsidRPr="00FC3AB8">
              <w:t>20/08/10</w:t>
            </w:r>
          </w:p>
        </w:tc>
        <w:tc>
          <w:tcPr>
            <w:tcW w:w="1118" w:type="dxa"/>
            <w:tcBorders>
              <w:left w:val="single" w:sz="4" w:space="0" w:color="000000"/>
              <w:bottom w:val="single" w:sz="4" w:space="0" w:color="000000"/>
            </w:tcBorders>
            <w:shd w:val="clear" w:color="auto" w:fill="auto"/>
          </w:tcPr>
          <w:p w:rsidR="00A01510" w:rsidRPr="00FC3AB8" w:rsidRDefault="003411A7" w:rsidP="006A3DCE">
            <w:pPr>
              <w:pStyle w:val="MNormal"/>
              <w:snapToGrid w:val="0"/>
              <w:jc w:val="center"/>
            </w:pPr>
            <w:r w:rsidRPr="00FC3AB8">
              <w:t>1.1</w:t>
            </w:r>
          </w:p>
        </w:tc>
        <w:tc>
          <w:tcPr>
            <w:tcW w:w="3311" w:type="dxa"/>
            <w:tcBorders>
              <w:left w:val="single" w:sz="4" w:space="0" w:color="000000"/>
              <w:bottom w:val="single" w:sz="4" w:space="0" w:color="000000"/>
            </w:tcBorders>
            <w:shd w:val="clear" w:color="auto" w:fill="auto"/>
          </w:tcPr>
          <w:p w:rsidR="00A01510" w:rsidRPr="00FC3AB8" w:rsidRDefault="006A3DCE" w:rsidP="006A3DCE">
            <w:pPr>
              <w:pStyle w:val="MNormal"/>
              <w:snapToGrid w:val="0"/>
            </w:pPr>
            <w:r>
              <w:t xml:space="preserve"> </w:t>
            </w:r>
            <w:r w:rsidR="003411A7" w:rsidRPr="00FC3AB8">
              <w:t>Revisión de</w:t>
            </w:r>
            <w:r>
              <w:t xml:space="preserve"> SQA</w:t>
            </w:r>
          </w:p>
        </w:tc>
        <w:tc>
          <w:tcPr>
            <w:tcW w:w="2112" w:type="dxa"/>
            <w:tcBorders>
              <w:left w:val="single" w:sz="4" w:space="0" w:color="000000"/>
              <w:bottom w:val="single" w:sz="4" w:space="0" w:color="000000"/>
              <w:right w:val="single" w:sz="4" w:space="0" w:color="000000"/>
            </w:tcBorders>
            <w:shd w:val="clear" w:color="auto" w:fill="auto"/>
          </w:tcPr>
          <w:p w:rsidR="00A01510" w:rsidRPr="00FC3AB8" w:rsidRDefault="003411A7" w:rsidP="006A3DCE">
            <w:pPr>
              <w:pStyle w:val="MNormal"/>
              <w:snapToGrid w:val="0"/>
              <w:jc w:val="center"/>
            </w:pPr>
            <w:r w:rsidRPr="00FC3AB8">
              <w:t>Javier Madeiro</w:t>
            </w:r>
          </w:p>
        </w:tc>
      </w:tr>
      <w:tr w:rsidR="00A01510" w:rsidRPr="00FC3AB8">
        <w:tc>
          <w:tcPr>
            <w:tcW w:w="2194" w:type="dxa"/>
            <w:tcBorders>
              <w:left w:val="single" w:sz="4" w:space="0" w:color="000000"/>
              <w:bottom w:val="single" w:sz="4" w:space="0" w:color="000000"/>
            </w:tcBorders>
            <w:shd w:val="clear" w:color="auto" w:fill="auto"/>
          </w:tcPr>
          <w:p w:rsidR="00A01510" w:rsidRPr="00FC3AB8" w:rsidRDefault="007936B9" w:rsidP="006A3DCE">
            <w:pPr>
              <w:pStyle w:val="MNormal"/>
              <w:snapToGrid w:val="0"/>
              <w:jc w:val="center"/>
            </w:pPr>
            <w:r w:rsidRPr="00FC3AB8">
              <w:t>01/09/10</w:t>
            </w:r>
          </w:p>
        </w:tc>
        <w:tc>
          <w:tcPr>
            <w:tcW w:w="1118" w:type="dxa"/>
            <w:tcBorders>
              <w:left w:val="single" w:sz="4" w:space="0" w:color="000000"/>
              <w:bottom w:val="single" w:sz="4" w:space="0" w:color="000000"/>
            </w:tcBorders>
            <w:shd w:val="clear" w:color="auto" w:fill="auto"/>
          </w:tcPr>
          <w:p w:rsidR="00A01510" w:rsidRPr="00FC3AB8" w:rsidRDefault="00400386" w:rsidP="006A3DCE">
            <w:pPr>
              <w:pStyle w:val="MNormal"/>
              <w:snapToGrid w:val="0"/>
              <w:jc w:val="center"/>
            </w:pPr>
            <w:r>
              <w:t>2</w:t>
            </w:r>
            <w:r w:rsidR="007936B9" w:rsidRPr="00FC3AB8">
              <w:t>.</w:t>
            </w:r>
            <w:r>
              <w:t>0</w:t>
            </w:r>
          </w:p>
        </w:tc>
        <w:tc>
          <w:tcPr>
            <w:tcW w:w="3311" w:type="dxa"/>
            <w:tcBorders>
              <w:left w:val="single" w:sz="4" w:space="0" w:color="000000"/>
              <w:bottom w:val="single" w:sz="4" w:space="0" w:color="000000"/>
            </w:tcBorders>
            <w:shd w:val="clear" w:color="auto" w:fill="auto"/>
          </w:tcPr>
          <w:p w:rsidR="00A01510" w:rsidRPr="00FC3AB8" w:rsidRDefault="006A3DCE" w:rsidP="006A3DCE">
            <w:pPr>
              <w:pStyle w:val="MNormal"/>
              <w:snapToGrid w:val="0"/>
            </w:pPr>
            <w:r>
              <w:t xml:space="preserve"> </w:t>
            </w:r>
            <w:r w:rsidR="007936B9" w:rsidRPr="00FC3AB8">
              <w:t>Ajustes del Plan</w:t>
            </w:r>
          </w:p>
        </w:tc>
        <w:tc>
          <w:tcPr>
            <w:tcW w:w="2112" w:type="dxa"/>
            <w:tcBorders>
              <w:left w:val="single" w:sz="4" w:space="0" w:color="000000"/>
              <w:bottom w:val="single" w:sz="4" w:space="0" w:color="000000"/>
              <w:right w:val="single" w:sz="4" w:space="0" w:color="000000"/>
            </w:tcBorders>
            <w:shd w:val="clear" w:color="auto" w:fill="auto"/>
          </w:tcPr>
          <w:p w:rsidR="00A01510" w:rsidRPr="00FC3AB8" w:rsidRDefault="007936B9" w:rsidP="006A3DCE">
            <w:pPr>
              <w:pStyle w:val="MNormal"/>
              <w:snapToGrid w:val="0"/>
              <w:jc w:val="center"/>
            </w:pPr>
            <w:r w:rsidRPr="00FC3AB8">
              <w:t>Alejandro García</w:t>
            </w:r>
          </w:p>
        </w:tc>
      </w:tr>
      <w:tr w:rsidR="00A01510" w:rsidRPr="00FC3AB8" w:rsidTr="006A3DCE">
        <w:tc>
          <w:tcPr>
            <w:tcW w:w="2194" w:type="dxa"/>
            <w:tcBorders>
              <w:left w:val="single" w:sz="4" w:space="0" w:color="000000"/>
              <w:bottom w:val="single" w:sz="4" w:space="0" w:color="000000"/>
            </w:tcBorders>
            <w:shd w:val="clear" w:color="auto" w:fill="auto"/>
          </w:tcPr>
          <w:p w:rsidR="00A01510" w:rsidRPr="00FC3AB8" w:rsidRDefault="00037DED" w:rsidP="006A3DCE">
            <w:pPr>
              <w:pStyle w:val="MNormal"/>
              <w:snapToGrid w:val="0"/>
              <w:jc w:val="center"/>
            </w:pPr>
            <w:r>
              <w:t>21/10/10</w:t>
            </w:r>
          </w:p>
        </w:tc>
        <w:tc>
          <w:tcPr>
            <w:tcW w:w="1118" w:type="dxa"/>
            <w:tcBorders>
              <w:left w:val="single" w:sz="4" w:space="0" w:color="000000"/>
              <w:bottom w:val="single" w:sz="4" w:space="0" w:color="000000"/>
            </w:tcBorders>
            <w:shd w:val="clear" w:color="auto" w:fill="auto"/>
          </w:tcPr>
          <w:p w:rsidR="00A01510" w:rsidRPr="00FC3AB8" w:rsidRDefault="00037DED" w:rsidP="006A3DCE">
            <w:pPr>
              <w:pStyle w:val="MNormal"/>
              <w:snapToGrid w:val="0"/>
              <w:jc w:val="center"/>
            </w:pPr>
            <w:r>
              <w:t>11.0</w:t>
            </w:r>
          </w:p>
        </w:tc>
        <w:tc>
          <w:tcPr>
            <w:tcW w:w="3311" w:type="dxa"/>
            <w:tcBorders>
              <w:left w:val="single" w:sz="4" w:space="0" w:color="000000"/>
              <w:bottom w:val="single" w:sz="4" w:space="0" w:color="000000"/>
            </w:tcBorders>
            <w:shd w:val="clear" w:color="auto" w:fill="auto"/>
          </w:tcPr>
          <w:p w:rsidR="00A01510" w:rsidRPr="00FC3AB8" w:rsidRDefault="006A3DCE">
            <w:pPr>
              <w:pStyle w:val="MNormal"/>
              <w:snapToGrid w:val="0"/>
            </w:pPr>
            <w:r>
              <w:t xml:space="preserve"> </w:t>
            </w:r>
            <w:r w:rsidR="00037DED">
              <w:t>Ajustes del Plan</w:t>
            </w:r>
          </w:p>
        </w:tc>
        <w:tc>
          <w:tcPr>
            <w:tcW w:w="2112" w:type="dxa"/>
            <w:tcBorders>
              <w:left w:val="single" w:sz="4" w:space="0" w:color="000000"/>
              <w:bottom w:val="single" w:sz="4" w:space="0" w:color="000000"/>
              <w:right w:val="single" w:sz="4" w:space="0" w:color="000000"/>
            </w:tcBorders>
            <w:shd w:val="clear" w:color="auto" w:fill="auto"/>
          </w:tcPr>
          <w:p w:rsidR="00A01510" w:rsidRPr="00FC3AB8" w:rsidRDefault="00037DED" w:rsidP="006A3DCE">
            <w:pPr>
              <w:pStyle w:val="MNormal"/>
              <w:snapToGrid w:val="0"/>
              <w:jc w:val="center"/>
            </w:pPr>
            <w:r>
              <w:t>Alejandro</w:t>
            </w:r>
            <w:r w:rsidR="003411A7" w:rsidRPr="00FC3AB8">
              <w:t> </w:t>
            </w:r>
            <w:r>
              <w:t>García</w:t>
            </w:r>
          </w:p>
        </w:tc>
      </w:tr>
      <w:tr w:rsidR="006A3DCE" w:rsidRPr="00FC3AB8" w:rsidTr="006A3DCE">
        <w:tc>
          <w:tcPr>
            <w:tcW w:w="2194" w:type="dxa"/>
            <w:tcBorders>
              <w:top w:val="single" w:sz="4" w:space="0" w:color="000000"/>
              <w:left w:val="single" w:sz="4" w:space="0" w:color="000000"/>
              <w:bottom w:val="single" w:sz="4" w:space="0" w:color="000000"/>
            </w:tcBorders>
            <w:shd w:val="clear" w:color="auto" w:fill="auto"/>
          </w:tcPr>
          <w:p w:rsidR="006A3DCE" w:rsidRDefault="006A3DCE" w:rsidP="006A3DCE">
            <w:pPr>
              <w:pStyle w:val="MNormal"/>
              <w:snapToGrid w:val="0"/>
              <w:jc w:val="center"/>
            </w:pPr>
            <w:r>
              <w:t>24/10/10</w:t>
            </w:r>
          </w:p>
        </w:tc>
        <w:tc>
          <w:tcPr>
            <w:tcW w:w="1118" w:type="dxa"/>
            <w:tcBorders>
              <w:top w:val="single" w:sz="4" w:space="0" w:color="000000"/>
              <w:left w:val="single" w:sz="4" w:space="0" w:color="000000"/>
              <w:bottom w:val="single" w:sz="4" w:space="0" w:color="000000"/>
            </w:tcBorders>
            <w:shd w:val="clear" w:color="auto" w:fill="auto"/>
          </w:tcPr>
          <w:p w:rsidR="006A3DCE" w:rsidRDefault="006A3DCE" w:rsidP="006A3DCE">
            <w:pPr>
              <w:pStyle w:val="MNormal"/>
              <w:snapToGrid w:val="0"/>
              <w:jc w:val="center"/>
            </w:pPr>
            <w:r>
              <w:t>11.1</w:t>
            </w:r>
          </w:p>
        </w:tc>
        <w:tc>
          <w:tcPr>
            <w:tcW w:w="3311" w:type="dxa"/>
            <w:tcBorders>
              <w:top w:val="single" w:sz="4" w:space="0" w:color="000000"/>
              <w:left w:val="single" w:sz="4" w:space="0" w:color="000000"/>
              <w:bottom w:val="single" w:sz="4" w:space="0" w:color="000000"/>
            </w:tcBorders>
            <w:shd w:val="clear" w:color="auto" w:fill="auto"/>
          </w:tcPr>
          <w:p w:rsidR="006A3DCE" w:rsidRDefault="006A3DCE">
            <w:pPr>
              <w:pStyle w:val="MNormal"/>
              <w:snapToGrid w:val="0"/>
            </w:pPr>
            <w:r>
              <w:t xml:space="preserve"> Revisión de SQA</w:t>
            </w:r>
          </w:p>
        </w:tc>
        <w:tc>
          <w:tcPr>
            <w:tcW w:w="2112" w:type="dxa"/>
            <w:tcBorders>
              <w:top w:val="single" w:sz="4" w:space="0" w:color="000000"/>
              <w:left w:val="single" w:sz="4" w:space="0" w:color="000000"/>
              <w:bottom w:val="single" w:sz="4" w:space="0" w:color="000000"/>
              <w:right w:val="single" w:sz="4" w:space="0" w:color="000000"/>
            </w:tcBorders>
            <w:shd w:val="clear" w:color="auto" w:fill="auto"/>
          </w:tcPr>
          <w:p w:rsidR="006A3DCE" w:rsidRDefault="006A3DCE" w:rsidP="006A3DCE">
            <w:pPr>
              <w:pStyle w:val="MNormal"/>
              <w:snapToGrid w:val="0"/>
              <w:jc w:val="center"/>
            </w:pPr>
            <w:r>
              <w:t>Javier Madeiro</w:t>
            </w:r>
          </w:p>
        </w:tc>
      </w:tr>
    </w:tbl>
    <w:p w:rsidR="00A01510" w:rsidRPr="00FC3AB8" w:rsidRDefault="00A01510">
      <w:pPr>
        <w:pStyle w:val="MTemaNormal"/>
      </w:pPr>
    </w:p>
    <w:p w:rsidR="00A01510" w:rsidRPr="00FC3AB8" w:rsidRDefault="003411A7">
      <w:pPr>
        <w:pStyle w:val="MTtulo1"/>
        <w:pageBreakBefore/>
      </w:pPr>
      <w:r w:rsidRPr="00FC3AB8">
        <w:lastRenderedPageBreak/>
        <w:t>Contenido</w:t>
      </w:r>
    </w:p>
    <w:p w:rsidR="00A01510" w:rsidRPr="00FC3AB8" w:rsidRDefault="00A01510">
      <w:pPr>
        <w:pStyle w:val="MTemaNormal"/>
      </w:pPr>
    </w:p>
    <w:p w:rsidR="00A01510" w:rsidRPr="00FC3AB8" w:rsidRDefault="00A01510">
      <w:pPr>
        <w:sectPr w:rsidR="00A01510" w:rsidRPr="00FC3AB8">
          <w:footerReference w:type="default" r:id="rId7"/>
          <w:pgSz w:w="11906" w:h="16838"/>
          <w:pgMar w:top="1417" w:right="1701" w:bottom="1417" w:left="1701" w:header="720" w:footer="708" w:gutter="0"/>
          <w:cols w:space="720"/>
          <w:docGrid w:linePitch="360"/>
        </w:sectPr>
      </w:pPr>
    </w:p>
    <w:p w:rsidR="004838D3" w:rsidRDefault="000D4419">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0D4419">
        <w:lastRenderedPageBreak/>
        <w:fldChar w:fldCharType="begin"/>
      </w:r>
      <w:r w:rsidR="003411A7" w:rsidRPr="00FC3AB8">
        <w:instrText xml:space="preserve"> TOC </w:instrText>
      </w:r>
      <w:r w:rsidRPr="000D4419">
        <w:fldChar w:fldCharType="separate"/>
      </w:r>
      <w:r w:rsidR="004838D3">
        <w:rPr>
          <w:noProof/>
        </w:rPr>
        <w:t>1.</w:t>
      </w:r>
      <w:r w:rsidR="004838D3">
        <w:rPr>
          <w:rFonts w:asciiTheme="minorHAnsi" w:eastAsiaTheme="minorEastAsia" w:hAnsiTheme="minorHAnsi" w:cstheme="minorBidi"/>
          <w:b w:val="0"/>
          <w:bCs w:val="0"/>
          <w:caps w:val="0"/>
          <w:noProof/>
          <w:sz w:val="22"/>
          <w:szCs w:val="22"/>
          <w:lang w:eastAsia="es-ES"/>
        </w:rPr>
        <w:tab/>
      </w:r>
      <w:r w:rsidR="004838D3">
        <w:rPr>
          <w:noProof/>
        </w:rPr>
        <w:t>Introducción</w:t>
      </w:r>
      <w:r w:rsidR="004838D3">
        <w:rPr>
          <w:noProof/>
        </w:rPr>
        <w:tab/>
      </w:r>
      <w:r w:rsidR="004838D3">
        <w:rPr>
          <w:noProof/>
        </w:rPr>
        <w:fldChar w:fldCharType="begin"/>
      </w:r>
      <w:r w:rsidR="004838D3">
        <w:rPr>
          <w:noProof/>
        </w:rPr>
        <w:instrText xml:space="preserve"> PAGEREF _Toc275712894 \h </w:instrText>
      </w:r>
      <w:r w:rsidR="004838D3">
        <w:rPr>
          <w:noProof/>
        </w:rPr>
      </w:r>
      <w:r w:rsidR="004838D3">
        <w:rPr>
          <w:noProof/>
        </w:rPr>
        <w:fldChar w:fldCharType="separate"/>
      </w:r>
      <w:r w:rsidR="004838D3">
        <w:rPr>
          <w:noProof/>
        </w:rPr>
        <w:t>4</w:t>
      </w:r>
      <w:r w:rsidR="004838D3">
        <w:rPr>
          <w:noProof/>
        </w:rPr>
        <w:fldChar w:fldCharType="end"/>
      </w:r>
    </w:p>
    <w:p w:rsidR="004838D3" w:rsidRDefault="004838D3">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1.1.</w:t>
      </w:r>
      <w:r>
        <w:rPr>
          <w:rFonts w:asciiTheme="minorHAnsi" w:eastAsiaTheme="minorEastAsia" w:hAnsiTheme="minorHAnsi" w:cstheme="minorBidi"/>
          <w:smallCaps w:val="0"/>
          <w:noProof/>
          <w:sz w:val="22"/>
          <w:szCs w:val="22"/>
          <w:lang w:eastAsia="es-ES"/>
        </w:rPr>
        <w:tab/>
      </w:r>
      <w:r>
        <w:rPr>
          <w:noProof/>
        </w:rPr>
        <w:t>Propósito</w:t>
      </w:r>
      <w:r>
        <w:rPr>
          <w:noProof/>
        </w:rPr>
        <w:tab/>
      </w:r>
      <w:r>
        <w:rPr>
          <w:noProof/>
        </w:rPr>
        <w:fldChar w:fldCharType="begin"/>
      </w:r>
      <w:r>
        <w:rPr>
          <w:noProof/>
        </w:rPr>
        <w:instrText xml:space="preserve"> PAGEREF _Toc275712895 \h </w:instrText>
      </w:r>
      <w:r>
        <w:rPr>
          <w:noProof/>
        </w:rPr>
      </w:r>
      <w:r>
        <w:rPr>
          <w:noProof/>
        </w:rPr>
        <w:fldChar w:fldCharType="separate"/>
      </w:r>
      <w:r>
        <w:rPr>
          <w:noProof/>
        </w:rPr>
        <w:t>4</w:t>
      </w:r>
      <w:r>
        <w:rPr>
          <w:noProof/>
        </w:rPr>
        <w:fldChar w:fldCharType="end"/>
      </w:r>
    </w:p>
    <w:p w:rsidR="004838D3" w:rsidRDefault="004838D3">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1.2.</w:t>
      </w:r>
      <w:r>
        <w:rPr>
          <w:rFonts w:asciiTheme="minorHAnsi" w:eastAsiaTheme="minorEastAsia" w:hAnsiTheme="minorHAnsi" w:cstheme="minorBidi"/>
          <w:smallCaps w:val="0"/>
          <w:noProof/>
          <w:sz w:val="22"/>
          <w:szCs w:val="22"/>
          <w:lang w:eastAsia="es-ES"/>
        </w:rPr>
        <w:tab/>
      </w:r>
      <w:r>
        <w:rPr>
          <w:noProof/>
        </w:rPr>
        <w:t>Punto de partida</w:t>
      </w:r>
      <w:r>
        <w:rPr>
          <w:noProof/>
        </w:rPr>
        <w:tab/>
      </w:r>
      <w:r>
        <w:rPr>
          <w:noProof/>
        </w:rPr>
        <w:fldChar w:fldCharType="begin"/>
      </w:r>
      <w:r>
        <w:rPr>
          <w:noProof/>
        </w:rPr>
        <w:instrText xml:space="preserve"> PAGEREF _Toc275712896 \h </w:instrText>
      </w:r>
      <w:r>
        <w:rPr>
          <w:noProof/>
        </w:rPr>
      </w:r>
      <w:r>
        <w:rPr>
          <w:noProof/>
        </w:rPr>
        <w:fldChar w:fldCharType="separate"/>
      </w:r>
      <w:r>
        <w:rPr>
          <w:noProof/>
        </w:rPr>
        <w:t>4</w:t>
      </w:r>
      <w:r>
        <w:rPr>
          <w:noProof/>
        </w:rPr>
        <w:fldChar w:fldCharType="end"/>
      </w:r>
    </w:p>
    <w:p w:rsidR="004838D3" w:rsidRDefault="004838D3">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1.3.</w:t>
      </w:r>
      <w:r>
        <w:rPr>
          <w:rFonts w:asciiTheme="minorHAnsi" w:eastAsiaTheme="minorEastAsia" w:hAnsiTheme="minorHAnsi" w:cstheme="minorBidi"/>
          <w:smallCaps w:val="0"/>
          <w:noProof/>
          <w:sz w:val="22"/>
          <w:szCs w:val="22"/>
          <w:lang w:eastAsia="es-ES"/>
        </w:rPr>
        <w:tab/>
      </w:r>
      <w:r>
        <w:rPr>
          <w:noProof/>
        </w:rPr>
        <w:t>Alcance</w:t>
      </w:r>
      <w:r>
        <w:rPr>
          <w:noProof/>
        </w:rPr>
        <w:tab/>
      </w:r>
      <w:r>
        <w:rPr>
          <w:noProof/>
        </w:rPr>
        <w:fldChar w:fldCharType="begin"/>
      </w:r>
      <w:r>
        <w:rPr>
          <w:noProof/>
        </w:rPr>
        <w:instrText xml:space="preserve"> PAGEREF _Toc275712897 \h </w:instrText>
      </w:r>
      <w:r>
        <w:rPr>
          <w:noProof/>
        </w:rPr>
      </w:r>
      <w:r>
        <w:rPr>
          <w:noProof/>
        </w:rPr>
        <w:fldChar w:fldCharType="separate"/>
      </w:r>
      <w:r>
        <w:rPr>
          <w:noProof/>
        </w:rPr>
        <w:t>4</w:t>
      </w:r>
      <w:r>
        <w:rPr>
          <w:noProof/>
        </w:rPr>
        <w:fldChar w:fldCharType="end"/>
      </w:r>
    </w:p>
    <w:p w:rsidR="004838D3" w:rsidRDefault="004838D3">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1.4.</w:t>
      </w:r>
      <w:r>
        <w:rPr>
          <w:rFonts w:asciiTheme="minorHAnsi" w:eastAsiaTheme="minorEastAsia" w:hAnsiTheme="minorHAnsi" w:cstheme="minorBidi"/>
          <w:smallCaps w:val="0"/>
          <w:noProof/>
          <w:sz w:val="22"/>
          <w:szCs w:val="22"/>
          <w:lang w:eastAsia="es-ES"/>
        </w:rPr>
        <w:tab/>
      </w:r>
      <w:r>
        <w:rPr>
          <w:noProof/>
        </w:rPr>
        <w:t>Identificación del proyecto</w:t>
      </w:r>
      <w:r>
        <w:rPr>
          <w:noProof/>
        </w:rPr>
        <w:tab/>
      </w:r>
      <w:r>
        <w:rPr>
          <w:noProof/>
        </w:rPr>
        <w:fldChar w:fldCharType="begin"/>
      </w:r>
      <w:r>
        <w:rPr>
          <w:noProof/>
        </w:rPr>
        <w:instrText xml:space="preserve"> PAGEREF _Toc275712898 \h </w:instrText>
      </w:r>
      <w:r>
        <w:rPr>
          <w:noProof/>
        </w:rPr>
      </w:r>
      <w:r>
        <w:rPr>
          <w:noProof/>
        </w:rPr>
        <w:fldChar w:fldCharType="separate"/>
      </w:r>
      <w:r>
        <w:rPr>
          <w:noProof/>
        </w:rPr>
        <w:t>5</w:t>
      </w:r>
      <w:r>
        <w:rPr>
          <w:noProof/>
        </w:rPr>
        <w:fldChar w:fldCharType="end"/>
      </w:r>
    </w:p>
    <w:p w:rsidR="004838D3" w:rsidRDefault="004838D3">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1.5.</w:t>
      </w:r>
      <w:r>
        <w:rPr>
          <w:rFonts w:asciiTheme="minorHAnsi" w:eastAsiaTheme="minorEastAsia" w:hAnsiTheme="minorHAnsi" w:cstheme="minorBidi"/>
          <w:smallCaps w:val="0"/>
          <w:noProof/>
          <w:sz w:val="22"/>
          <w:szCs w:val="22"/>
          <w:lang w:eastAsia="es-ES"/>
        </w:rPr>
        <w:tab/>
      </w:r>
      <w:r>
        <w:rPr>
          <w:noProof/>
        </w:rPr>
        <w:t>Estrategia de evolución del Plan</w:t>
      </w:r>
      <w:r>
        <w:rPr>
          <w:noProof/>
        </w:rPr>
        <w:tab/>
      </w:r>
      <w:r>
        <w:rPr>
          <w:noProof/>
        </w:rPr>
        <w:fldChar w:fldCharType="begin"/>
      </w:r>
      <w:r>
        <w:rPr>
          <w:noProof/>
        </w:rPr>
        <w:instrText xml:space="preserve"> PAGEREF _Toc275712899 \h </w:instrText>
      </w:r>
      <w:r>
        <w:rPr>
          <w:noProof/>
        </w:rPr>
      </w:r>
      <w:r>
        <w:rPr>
          <w:noProof/>
        </w:rPr>
        <w:fldChar w:fldCharType="separate"/>
      </w:r>
      <w:r>
        <w:rPr>
          <w:noProof/>
        </w:rPr>
        <w:t>5</w:t>
      </w:r>
      <w:r>
        <w:rPr>
          <w:noProof/>
        </w:rPr>
        <w:fldChar w:fldCharType="end"/>
      </w:r>
    </w:p>
    <w:p w:rsidR="004838D3" w:rsidRDefault="004838D3">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2.</w:t>
      </w:r>
      <w:r>
        <w:rPr>
          <w:rFonts w:asciiTheme="minorHAnsi" w:eastAsiaTheme="minorEastAsia" w:hAnsiTheme="minorHAnsi" w:cstheme="minorBidi"/>
          <w:b w:val="0"/>
          <w:bCs w:val="0"/>
          <w:caps w:val="0"/>
          <w:noProof/>
          <w:sz w:val="22"/>
          <w:szCs w:val="22"/>
          <w:lang w:eastAsia="es-ES"/>
        </w:rPr>
        <w:tab/>
      </w:r>
      <w:r>
        <w:rPr>
          <w:noProof/>
        </w:rPr>
        <w:t>Requerimientos para verificar</w:t>
      </w:r>
      <w:r>
        <w:rPr>
          <w:noProof/>
        </w:rPr>
        <w:tab/>
      </w:r>
      <w:r>
        <w:rPr>
          <w:noProof/>
        </w:rPr>
        <w:fldChar w:fldCharType="begin"/>
      </w:r>
      <w:r>
        <w:rPr>
          <w:noProof/>
        </w:rPr>
        <w:instrText xml:space="preserve"> PAGEREF _Toc275712900 \h </w:instrText>
      </w:r>
      <w:r>
        <w:rPr>
          <w:noProof/>
        </w:rPr>
      </w:r>
      <w:r>
        <w:rPr>
          <w:noProof/>
        </w:rPr>
        <w:fldChar w:fldCharType="separate"/>
      </w:r>
      <w:r>
        <w:rPr>
          <w:noProof/>
        </w:rPr>
        <w:t>6</w:t>
      </w:r>
      <w:r>
        <w:rPr>
          <w:noProof/>
        </w:rPr>
        <w:fldChar w:fldCharType="end"/>
      </w:r>
    </w:p>
    <w:p w:rsidR="004838D3" w:rsidRDefault="004838D3">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3.</w:t>
      </w:r>
      <w:r>
        <w:rPr>
          <w:rFonts w:asciiTheme="minorHAnsi" w:eastAsiaTheme="minorEastAsia" w:hAnsiTheme="minorHAnsi" w:cstheme="minorBidi"/>
          <w:b w:val="0"/>
          <w:bCs w:val="0"/>
          <w:caps w:val="0"/>
          <w:noProof/>
          <w:sz w:val="22"/>
          <w:szCs w:val="22"/>
          <w:lang w:eastAsia="es-ES"/>
        </w:rPr>
        <w:tab/>
      </w:r>
      <w:r>
        <w:rPr>
          <w:noProof/>
        </w:rPr>
        <w:t>Estrategia de Verificación</w:t>
      </w:r>
      <w:r>
        <w:rPr>
          <w:noProof/>
        </w:rPr>
        <w:tab/>
      </w:r>
      <w:r>
        <w:rPr>
          <w:noProof/>
        </w:rPr>
        <w:fldChar w:fldCharType="begin"/>
      </w:r>
      <w:r>
        <w:rPr>
          <w:noProof/>
        </w:rPr>
        <w:instrText xml:space="preserve"> PAGEREF _Toc275712901 \h </w:instrText>
      </w:r>
      <w:r>
        <w:rPr>
          <w:noProof/>
        </w:rPr>
      </w:r>
      <w:r>
        <w:rPr>
          <w:noProof/>
        </w:rPr>
        <w:fldChar w:fldCharType="separate"/>
      </w:r>
      <w:r>
        <w:rPr>
          <w:noProof/>
        </w:rPr>
        <w:t>7</w:t>
      </w:r>
      <w:r>
        <w:rPr>
          <w:noProof/>
        </w:rPr>
        <w:fldChar w:fldCharType="end"/>
      </w:r>
    </w:p>
    <w:p w:rsidR="004838D3" w:rsidRDefault="004838D3">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3.1.</w:t>
      </w:r>
      <w:r>
        <w:rPr>
          <w:rFonts w:asciiTheme="minorHAnsi" w:eastAsiaTheme="minorEastAsia" w:hAnsiTheme="minorHAnsi" w:cstheme="minorBidi"/>
          <w:smallCaps w:val="0"/>
          <w:noProof/>
          <w:sz w:val="22"/>
          <w:szCs w:val="22"/>
          <w:lang w:eastAsia="es-ES"/>
        </w:rPr>
        <w:tab/>
      </w:r>
      <w:r>
        <w:rPr>
          <w:noProof/>
        </w:rPr>
        <w:t>Tipos de pruebas</w:t>
      </w:r>
      <w:r>
        <w:rPr>
          <w:noProof/>
        </w:rPr>
        <w:tab/>
      </w:r>
      <w:r>
        <w:rPr>
          <w:noProof/>
        </w:rPr>
        <w:fldChar w:fldCharType="begin"/>
      </w:r>
      <w:r>
        <w:rPr>
          <w:noProof/>
        </w:rPr>
        <w:instrText xml:space="preserve"> PAGEREF _Toc275712902 \h </w:instrText>
      </w:r>
      <w:r>
        <w:rPr>
          <w:noProof/>
        </w:rPr>
      </w:r>
      <w:r>
        <w:rPr>
          <w:noProof/>
        </w:rPr>
        <w:fldChar w:fldCharType="separate"/>
      </w:r>
      <w:r>
        <w:rPr>
          <w:noProof/>
        </w:rPr>
        <w:t>7</w:t>
      </w:r>
      <w:r>
        <w:rPr>
          <w:noProof/>
        </w:rPr>
        <w:fldChar w:fldCharType="end"/>
      </w:r>
    </w:p>
    <w:p w:rsidR="004838D3" w:rsidRDefault="004838D3">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3.1.1.</w:t>
      </w:r>
      <w:r>
        <w:rPr>
          <w:rFonts w:asciiTheme="minorHAnsi" w:eastAsiaTheme="minorEastAsia" w:hAnsiTheme="minorHAnsi" w:cstheme="minorBidi"/>
          <w:i w:val="0"/>
          <w:iCs w:val="0"/>
          <w:noProof/>
          <w:sz w:val="22"/>
          <w:szCs w:val="22"/>
          <w:lang w:eastAsia="es-ES"/>
        </w:rPr>
        <w:tab/>
      </w:r>
      <w:r>
        <w:rPr>
          <w:noProof/>
        </w:rPr>
        <w:t>Prueba de integridad de los datos y la base de datos</w:t>
      </w:r>
      <w:r>
        <w:rPr>
          <w:noProof/>
        </w:rPr>
        <w:tab/>
      </w:r>
      <w:r>
        <w:rPr>
          <w:noProof/>
        </w:rPr>
        <w:fldChar w:fldCharType="begin"/>
      </w:r>
      <w:r>
        <w:rPr>
          <w:noProof/>
        </w:rPr>
        <w:instrText xml:space="preserve"> PAGEREF _Toc275712903 \h </w:instrText>
      </w:r>
      <w:r>
        <w:rPr>
          <w:noProof/>
        </w:rPr>
      </w:r>
      <w:r>
        <w:rPr>
          <w:noProof/>
        </w:rPr>
        <w:fldChar w:fldCharType="separate"/>
      </w:r>
      <w:r>
        <w:rPr>
          <w:noProof/>
        </w:rPr>
        <w:t>7</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3.1.1.1.</w:t>
      </w:r>
      <w:r>
        <w:rPr>
          <w:rFonts w:asciiTheme="minorHAnsi" w:eastAsiaTheme="minorEastAsia" w:hAnsiTheme="minorHAnsi" w:cstheme="minorBidi"/>
          <w:noProof/>
          <w:sz w:val="22"/>
          <w:szCs w:val="22"/>
          <w:lang w:eastAsia="es-ES"/>
        </w:rPr>
        <w:tab/>
      </w:r>
      <w:r>
        <w:rPr>
          <w:noProof/>
        </w:rPr>
        <w:t>Objetivo de la prueba</w:t>
      </w:r>
      <w:r>
        <w:rPr>
          <w:noProof/>
        </w:rPr>
        <w:tab/>
      </w:r>
      <w:r>
        <w:rPr>
          <w:noProof/>
        </w:rPr>
        <w:fldChar w:fldCharType="begin"/>
      </w:r>
      <w:r>
        <w:rPr>
          <w:noProof/>
        </w:rPr>
        <w:instrText xml:space="preserve"> PAGEREF _Toc275712904 \h </w:instrText>
      </w:r>
      <w:r>
        <w:rPr>
          <w:noProof/>
        </w:rPr>
      </w:r>
      <w:r>
        <w:rPr>
          <w:noProof/>
        </w:rPr>
        <w:fldChar w:fldCharType="separate"/>
      </w:r>
      <w:r>
        <w:rPr>
          <w:noProof/>
        </w:rPr>
        <w:t>7</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3.1.1.2.</w:t>
      </w:r>
      <w:r>
        <w:rPr>
          <w:rFonts w:asciiTheme="minorHAnsi" w:eastAsiaTheme="minorEastAsia" w:hAnsiTheme="minorHAnsi" w:cstheme="minorBidi"/>
          <w:noProof/>
          <w:sz w:val="22"/>
          <w:szCs w:val="22"/>
          <w:lang w:eastAsia="es-ES"/>
        </w:rPr>
        <w:tab/>
      </w:r>
      <w:r>
        <w:rPr>
          <w:noProof/>
        </w:rPr>
        <w:t>Técnica</w:t>
      </w:r>
      <w:r>
        <w:rPr>
          <w:noProof/>
        </w:rPr>
        <w:tab/>
      </w:r>
      <w:r>
        <w:rPr>
          <w:noProof/>
        </w:rPr>
        <w:fldChar w:fldCharType="begin"/>
      </w:r>
      <w:r>
        <w:rPr>
          <w:noProof/>
        </w:rPr>
        <w:instrText xml:space="preserve"> PAGEREF _Toc275712905 \h </w:instrText>
      </w:r>
      <w:r>
        <w:rPr>
          <w:noProof/>
        </w:rPr>
      </w:r>
      <w:r>
        <w:rPr>
          <w:noProof/>
        </w:rPr>
        <w:fldChar w:fldCharType="separate"/>
      </w:r>
      <w:r>
        <w:rPr>
          <w:noProof/>
        </w:rPr>
        <w:t>7</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3.1.1.3.</w:t>
      </w:r>
      <w:r>
        <w:rPr>
          <w:rFonts w:asciiTheme="minorHAnsi" w:eastAsiaTheme="minorEastAsia" w:hAnsiTheme="minorHAnsi" w:cstheme="minorBidi"/>
          <w:noProof/>
          <w:sz w:val="22"/>
          <w:szCs w:val="22"/>
          <w:lang w:eastAsia="es-ES"/>
        </w:rPr>
        <w:tab/>
      </w:r>
      <w:r>
        <w:rPr>
          <w:noProof/>
        </w:rPr>
        <w:t>Criterio de aceptación</w:t>
      </w:r>
      <w:r>
        <w:rPr>
          <w:noProof/>
        </w:rPr>
        <w:tab/>
      </w:r>
      <w:r>
        <w:rPr>
          <w:noProof/>
        </w:rPr>
        <w:fldChar w:fldCharType="begin"/>
      </w:r>
      <w:r>
        <w:rPr>
          <w:noProof/>
        </w:rPr>
        <w:instrText xml:space="preserve"> PAGEREF _Toc275712906 \h </w:instrText>
      </w:r>
      <w:r>
        <w:rPr>
          <w:noProof/>
        </w:rPr>
      </w:r>
      <w:r>
        <w:rPr>
          <w:noProof/>
        </w:rPr>
        <w:fldChar w:fldCharType="separate"/>
      </w:r>
      <w:r>
        <w:rPr>
          <w:noProof/>
        </w:rPr>
        <w:t>7</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3.1.1.4.</w:t>
      </w:r>
      <w:r>
        <w:rPr>
          <w:rFonts w:asciiTheme="minorHAnsi" w:eastAsiaTheme="minorEastAsia" w:hAnsiTheme="minorHAnsi" w:cstheme="minorBidi"/>
          <w:noProof/>
          <w:sz w:val="22"/>
          <w:szCs w:val="22"/>
          <w:lang w:eastAsia="es-ES"/>
        </w:rPr>
        <w:tab/>
      </w:r>
      <w:r>
        <w:rPr>
          <w:noProof/>
        </w:rPr>
        <w:t>Consideraciones especiales</w:t>
      </w:r>
      <w:r>
        <w:rPr>
          <w:noProof/>
        </w:rPr>
        <w:tab/>
      </w:r>
      <w:r>
        <w:rPr>
          <w:noProof/>
        </w:rPr>
        <w:fldChar w:fldCharType="begin"/>
      </w:r>
      <w:r>
        <w:rPr>
          <w:noProof/>
        </w:rPr>
        <w:instrText xml:space="preserve"> PAGEREF _Toc275712907 \h </w:instrText>
      </w:r>
      <w:r>
        <w:rPr>
          <w:noProof/>
        </w:rPr>
      </w:r>
      <w:r>
        <w:rPr>
          <w:noProof/>
        </w:rPr>
        <w:fldChar w:fldCharType="separate"/>
      </w:r>
      <w:r>
        <w:rPr>
          <w:noProof/>
        </w:rPr>
        <w:t>7</w:t>
      </w:r>
      <w:r>
        <w:rPr>
          <w:noProof/>
        </w:rPr>
        <w:fldChar w:fldCharType="end"/>
      </w:r>
    </w:p>
    <w:p w:rsidR="004838D3" w:rsidRDefault="004838D3">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3.1.2.</w:t>
      </w:r>
      <w:r>
        <w:rPr>
          <w:rFonts w:asciiTheme="minorHAnsi" w:eastAsiaTheme="minorEastAsia" w:hAnsiTheme="minorHAnsi" w:cstheme="minorBidi"/>
          <w:i w:val="0"/>
          <w:iCs w:val="0"/>
          <w:noProof/>
          <w:sz w:val="22"/>
          <w:szCs w:val="22"/>
          <w:lang w:eastAsia="es-ES"/>
        </w:rPr>
        <w:tab/>
      </w:r>
      <w:r>
        <w:rPr>
          <w:noProof/>
        </w:rPr>
        <w:t>Prueba de Funcionalidad</w:t>
      </w:r>
      <w:r>
        <w:rPr>
          <w:noProof/>
        </w:rPr>
        <w:tab/>
      </w:r>
      <w:r>
        <w:rPr>
          <w:noProof/>
        </w:rPr>
        <w:fldChar w:fldCharType="begin"/>
      </w:r>
      <w:r>
        <w:rPr>
          <w:noProof/>
        </w:rPr>
        <w:instrText xml:space="preserve"> PAGEREF _Toc275712908 \h </w:instrText>
      </w:r>
      <w:r>
        <w:rPr>
          <w:noProof/>
        </w:rPr>
      </w:r>
      <w:r>
        <w:rPr>
          <w:noProof/>
        </w:rPr>
        <w:fldChar w:fldCharType="separate"/>
      </w:r>
      <w:r>
        <w:rPr>
          <w:noProof/>
        </w:rPr>
        <w:t>7</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3.1.2.1.</w:t>
      </w:r>
      <w:r>
        <w:rPr>
          <w:rFonts w:asciiTheme="minorHAnsi" w:eastAsiaTheme="minorEastAsia" w:hAnsiTheme="minorHAnsi" w:cstheme="minorBidi"/>
          <w:noProof/>
          <w:sz w:val="22"/>
          <w:szCs w:val="22"/>
          <w:lang w:eastAsia="es-ES"/>
        </w:rPr>
        <w:tab/>
      </w:r>
      <w:r>
        <w:rPr>
          <w:noProof/>
        </w:rPr>
        <w:t>Objetivo de la prueba</w:t>
      </w:r>
      <w:r>
        <w:rPr>
          <w:noProof/>
        </w:rPr>
        <w:tab/>
      </w:r>
      <w:r>
        <w:rPr>
          <w:noProof/>
        </w:rPr>
        <w:fldChar w:fldCharType="begin"/>
      </w:r>
      <w:r>
        <w:rPr>
          <w:noProof/>
        </w:rPr>
        <w:instrText xml:space="preserve"> PAGEREF _Toc275712909 \h </w:instrText>
      </w:r>
      <w:r>
        <w:rPr>
          <w:noProof/>
        </w:rPr>
      </w:r>
      <w:r>
        <w:rPr>
          <w:noProof/>
        </w:rPr>
        <w:fldChar w:fldCharType="separate"/>
      </w:r>
      <w:r>
        <w:rPr>
          <w:noProof/>
        </w:rPr>
        <w:t>7</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3.1.2.2.</w:t>
      </w:r>
      <w:r>
        <w:rPr>
          <w:rFonts w:asciiTheme="minorHAnsi" w:eastAsiaTheme="minorEastAsia" w:hAnsiTheme="minorHAnsi" w:cstheme="minorBidi"/>
          <w:noProof/>
          <w:sz w:val="22"/>
          <w:szCs w:val="22"/>
          <w:lang w:eastAsia="es-ES"/>
        </w:rPr>
        <w:tab/>
      </w:r>
      <w:r>
        <w:rPr>
          <w:noProof/>
        </w:rPr>
        <w:t>Técnica</w:t>
      </w:r>
      <w:r>
        <w:rPr>
          <w:noProof/>
        </w:rPr>
        <w:tab/>
      </w:r>
      <w:r>
        <w:rPr>
          <w:noProof/>
        </w:rPr>
        <w:fldChar w:fldCharType="begin"/>
      </w:r>
      <w:r>
        <w:rPr>
          <w:noProof/>
        </w:rPr>
        <w:instrText xml:space="preserve"> PAGEREF _Toc275712910 \h </w:instrText>
      </w:r>
      <w:r>
        <w:rPr>
          <w:noProof/>
        </w:rPr>
      </w:r>
      <w:r>
        <w:rPr>
          <w:noProof/>
        </w:rPr>
        <w:fldChar w:fldCharType="separate"/>
      </w:r>
      <w:r>
        <w:rPr>
          <w:noProof/>
        </w:rPr>
        <w:t>7</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3.1.2.3.</w:t>
      </w:r>
      <w:r>
        <w:rPr>
          <w:rFonts w:asciiTheme="minorHAnsi" w:eastAsiaTheme="minorEastAsia" w:hAnsiTheme="minorHAnsi" w:cstheme="minorBidi"/>
          <w:noProof/>
          <w:sz w:val="22"/>
          <w:szCs w:val="22"/>
          <w:lang w:eastAsia="es-ES"/>
        </w:rPr>
        <w:tab/>
      </w:r>
      <w:r>
        <w:rPr>
          <w:noProof/>
        </w:rPr>
        <w:t>Criterio de aceptación</w:t>
      </w:r>
      <w:r>
        <w:rPr>
          <w:noProof/>
        </w:rPr>
        <w:tab/>
      </w:r>
      <w:r>
        <w:rPr>
          <w:noProof/>
        </w:rPr>
        <w:fldChar w:fldCharType="begin"/>
      </w:r>
      <w:r>
        <w:rPr>
          <w:noProof/>
        </w:rPr>
        <w:instrText xml:space="preserve"> PAGEREF _Toc275712911 \h </w:instrText>
      </w:r>
      <w:r>
        <w:rPr>
          <w:noProof/>
        </w:rPr>
      </w:r>
      <w:r>
        <w:rPr>
          <w:noProof/>
        </w:rPr>
        <w:fldChar w:fldCharType="separate"/>
      </w:r>
      <w:r>
        <w:rPr>
          <w:noProof/>
        </w:rPr>
        <w:t>7</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3.1.2.4.</w:t>
      </w:r>
      <w:r>
        <w:rPr>
          <w:rFonts w:asciiTheme="minorHAnsi" w:eastAsiaTheme="minorEastAsia" w:hAnsiTheme="minorHAnsi" w:cstheme="minorBidi"/>
          <w:noProof/>
          <w:sz w:val="22"/>
          <w:szCs w:val="22"/>
          <w:lang w:eastAsia="es-ES"/>
        </w:rPr>
        <w:tab/>
      </w:r>
      <w:r>
        <w:rPr>
          <w:noProof/>
        </w:rPr>
        <w:t>Consideraciones especiales</w:t>
      </w:r>
      <w:r>
        <w:rPr>
          <w:noProof/>
        </w:rPr>
        <w:tab/>
      </w:r>
      <w:r>
        <w:rPr>
          <w:noProof/>
        </w:rPr>
        <w:fldChar w:fldCharType="begin"/>
      </w:r>
      <w:r>
        <w:rPr>
          <w:noProof/>
        </w:rPr>
        <w:instrText xml:space="preserve"> PAGEREF _Toc275712912 \h </w:instrText>
      </w:r>
      <w:r>
        <w:rPr>
          <w:noProof/>
        </w:rPr>
      </w:r>
      <w:r>
        <w:rPr>
          <w:noProof/>
        </w:rPr>
        <w:fldChar w:fldCharType="separate"/>
      </w:r>
      <w:r>
        <w:rPr>
          <w:noProof/>
        </w:rPr>
        <w:t>8</w:t>
      </w:r>
      <w:r>
        <w:rPr>
          <w:noProof/>
        </w:rPr>
        <w:fldChar w:fldCharType="end"/>
      </w:r>
    </w:p>
    <w:p w:rsidR="004838D3" w:rsidRDefault="004838D3">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3.1.3.</w:t>
      </w:r>
      <w:r>
        <w:rPr>
          <w:rFonts w:asciiTheme="minorHAnsi" w:eastAsiaTheme="minorEastAsia" w:hAnsiTheme="minorHAnsi" w:cstheme="minorBidi"/>
          <w:i w:val="0"/>
          <w:iCs w:val="0"/>
          <w:noProof/>
          <w:sz w:val="22"/>
          <w:szCs w:val="22"/>
          <w:lang w:eastAsia="es-ES"/>
        </w:rPr>
        <w:tab/>
      </w:r>
      <w:r>
        <w:rPr>
          <w:noProof/>
        </w:rPr>
        <w:t>Prueba de Ciclo del Negocio</w:t>
      </w:r>
      <w:r>
        <w:rPr>
          <w:noProof/>
        </w:rPr>
        <w:tab/>
      </w:r>
      <w:r>
        <w:rPr>
          <w:noProof/>
        </w:rPr>
        <w:fldChar w:fldCharType="begin"/>
      </w:r>
      <w:r>
        <w:rPr>
          <w:noProof/>
        </w:rPr>
        <w:instrText xml:space="preserve"> PAGEREF _Toc275712913 \h </w:instrText>
      </w:r>
      <w:r>
        <w:rPr>
          <w:noProof/>
        </w:rPr>
      </w:r>
      <w:r>
        <w:rPr>
          <w:noProof/>
        </w:rPr>
        <w:fldChar w:fldCharType="separate"/>
      </w:r>
      <w:r>
        <w:rPr>
          <w:noProof/>
        </w:rPr>
        <w:t>8</w:t>
      </w:r>
      <w:r>
        <w:rPr>
          <w:noProof/>
        </w:rPr>
        <w:fldChar w:fldCharType="end"/>
      </w:r>
    </w:p>
    <w:p w:rsidR="004838D3" w:rsidRDefault="004838D3">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3.1.4.</w:t>
      </w:r>
      <w:r>
        <w:rPr>
          <w:rFonts w:asciiTheme="minorHAnsi" w:eastAsiaTheme="minorEastAsia" w:hAnsiTheme="minorHAnsi" w:cstheme="minorBidi"/>
          <w:i w:val="0"/>
          <w:iCs w:val="0"/>
          <w:noProof/>
          <w:sz w:val="22"/>
          <w:szCs w:val="22"/>
          <w:lang w:eastAsia="es-ES"/>
        </w:rPr>
        <w:tab/>
      </w:r>
      <w:r>
        <w:rPr>
          <w:noProof/>
        </w:rPr>
        <w:t>Prueba de Interfaz de Usuario</w:t>
      </w:r>
      <w:r>
        <w:rPr>
          <w:noProof/>
        </w:rPr>
        <w:tab/>
      </w:r>
      <w:r>
        <w:rPr>
          <w:noProof/>
        </w:rPr>
        <w:fldChar w:fldCharType="begin"/>
      </w:r>
      <w:r>
        <w:rPr>
          <w:noProof/>
        </w:rPr>
        <w:instrText xml:space="preserve"> PAGEREF _Toc275712914 \h </w:instrText>
      </w:r>
      <w:r>
        <w:rPr>
          <w:noProof/>
        </w:rPr>
      </w:r>
      <w:r>
        <w:rPr>
          <w:noProof/>
        </w:rPr>
        <w:fldChar w:fldCharType="separate"/>
      </w:r>
      <w:r>
        <w:rPr>
          <w:noProof/>
        </w:rPr>
        <w:t>8</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3.1.4.1.</w:t>
      </w:r>
      <w:r>
        <w:rPr>
          <w:rFonts w:asciiTheme="minorHAnsi" w:eastAsiaTheme="minorEastAsia" w:hAnsiTheme="minorHAnsi" w:cstheme="minorBidi"/>
          <w:noProof/>
          <w:sz w:val="22"/>
          <w:szCs w:val="22"/>
          <w:lang w:eastAsia="es-ES"/>
        </w:rPr>
        <w:tab/>
      </w:r>
      <w:r>
        <w:rPr>
          <w:noProof/>
        </w:rPr>
        <w:t>Objetivo de la prueba</w:t>
      </w:r>
      <w:r>
        <w:rPr>
          <w:noProof/>
        </w:rPr>
        <w:tab/>
      </w:r>
      <w:r>
        <w:rPr>
          <w:noProof/>
        </w:rPr>
        <w:fldChar w:fldCharType="begin"/>
      </w:r>
      <w:r>
        <w:rPr>
          <w:noProof/>
        </w:rPr>
        <w:instrText xml:space="preserve"> PAGEREF _Toc275712915 \h </w:instrText>
      </w:r>
      <w:r>
        <w:rPr>
          <w:noProof/>
        </w:rPr>
      </w:r>
      <w:r>
        <w:rPr>
          <w:noProof/>
        </w:rPr>
        <w:fldChar w:fldCharType="separate"/>
      </w:r>
      <w:r>
        <w:rPr>
          <w:noProof/>
        </w:rPr>
        <w:t>8</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3.1.4.2.</w:t>
      </w:r>
      <w:r>
        <w:rPr>
          <w:rFonts w:asciiTheme="minorHAnsi" w:eastAsiaTheme="minorEastAsia" w:hAnsiTheme="minorHAnsi" w:cstheme="minorBidi"/>
          <w:noProof/>
          <w:sz w:val="22"/>
          <w:szCs w:val="22"/>
          <w:lang w:eastAsia="es-ES"/>
        </w:rPr>
        <w:tab/>
      </w:r>
      <w:r>
        <w:rPr>
          <w:noProof/>
        </w:rPr>
        <w:t>Técnica</w:t>
      </w:r>
      <w:r>
        <w:rPr>
          <w:noProof/>
        </w:rPr>
        <w:tab/>
      </w:r>
      <w:r>
        <w:rPr>
          <w:noProof/>
        </w:rPr>
        <w:fldChar w:fldCharType="begin"/>
      </w:r>
      <w:r>
        <w:rPr>
          <w:noProof/>
        </w:rPr>
        <w:instrText xml:space="preserve"> PAGEREF _Toc275712916 \h </w:instrText>
      </w:r>
      <w:r>
        <w:rPr>
          <w:noProof/>
        </w:rPr>
      </w:r>
      <w:r>
        <w:rPr>
          <w:noProof/>
        </w:rPr>
        <w:fldChar w:fldCharType="separate"/>
      </w:r>
      <w:r>
        <w:rPr>
          <w:noProof/>
        </w:rPr>
        <w:t>8</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3.1.4.3.</w:t>
      </w:r>
      <w:r>
        <w:rPr>
          <w:rFonts w:asciiTheme="minorHAnsi" w:eastAsiaTheme="minorEastAsia" w:hAnsiTheme="minorHAnsi" w:cstheme="minorBidi"/>
          <w:noProof/>
          <w:sz w:val="22"/>
          <w:szCs w:val="22"/>
          <w:lang w:eastAsia="es-ES"/>
        </w:rPr>
        <w:tab/>
      </w:r>
      <w:r>
        <w:rPr>
          <w:noProof/>
        </w:rPr>
        <w:t>Criterio de aceptación</w:t>
      </w:r>
      <w:r>
        <w:rPr>
          <w:noProof/>
        </w:rPr>
        <w:tab/>
      </w:r>
      <w:r>
        <w:rPr>
          <w:noProof/>
        </w:rPr>
        <w:fldChar w:fldCharType="begin"/>
      </w:r>
      <w:r>
        <w:rPr>
          <w:noProof/>
        </w:rPr>
        <w:instrText xml:space="preserve"> PAGEREF _Toc275712917 \h </w:instrText>
      </w:r>
      <w:r>
        <w:rPr>
          <w:noProof/>
        </w:rPr>
      </w:r>
      <w:r>
        <w:rPr>
          <w:noProof/>
        </w:rPr>
        <w:fldChar w:fldCharType="separate"/>
      </w:r>
      <w:r>
        <w:rPr>
          <w:noProof/>
        </w:rPr>
        <w:t>8</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3.1.4.4.</w:t>
      </w:r>
      <w:r>
        <w:rPr>
          <w:rFonts w:asciiTheme="minorHAnsi" w:eastAsiaTheme="minorEastAsia" w:hAnsiTheme="minorHAnsi" w:cstheme="minorBidi"/>
          <w:noProof/>
          <w:sz w:val="22"/>
          <w:szCs w:val="22"/>
          <w:lang w:eastAsia="es-ES"/>
        </w:rPr>
        <w:tab/>
      </w:r>
      <w:r>
        <w:rPr>
          <w:noProof/>
        </w:rPr>
        <w:t>Consideraciones especiales</w:t>
      </w:r>
      <w:r>
        <w:rPr>
          <w:noProof/>
        </w:rPr>
        <w:tab/>
      </w:r>
      <w:r>
        <w:rPr>
          <w:noProof/>
        </w:rPr>
        <w:fldChar w:fldCharType="begin"/>
      </w:r>
      <w:r>
        <w:rPr>
          <w:noProof/>
        </w:rPr>
        <w:instrText xml:space="preserve"> PAGEREF _Toc275712918 \h </w:instrText>
      </w:r>
      <w:r>
        <w:rPr>
          <w:noProof/>
        </w:rPr>
      </w:r>
      <w:r>
        <w:rPr>
          <w:noProof/>
        </w:rPr>
        <w:fldChar w:fldCharType="separate"/>
      </w:r>
      <w:r>
        <w:rPr>
          <w:noProof/>
        </w:rPr>
        <w:t>8</w:t>
      </w:r>
      <w:r>
        <w:rPr>
          <w:noProof/>
        </w:rPr>
        <w:fldChar w:fldCharType="end"/>
      </w:r>
    </w:p>
    <w:p w:rsidR="004838D3" w:rsidRDefault="004838D3">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3.1.5.</w:t>
      </w:r>
      <w:r>
        <w:rPr>
          <w:rFonts w:asciiTheme="minorHAnsi" w:eastAsiaTheme="minorEastAsia" w:hAnsiTheme="minorHAnsi" w:cstheme="minorBidi"/>
          <w:i w:val="0"/>
          <w:iCs w:val="0"/>
          <w:noProof/>
          <w:sz w:val="22"/>
          <w:szCs w:val="22"/>
          <w:lang w:eastAsia="es-ES"/>
        </w:rPr>
        <w:tab/>
      </w:r>
      <w:r>
        <w:rPr>
          <w:noProof/>
        </w:rPr>
        <w:t>Prueba de Performance</w:t>
      </w:r>
      <w:r>
        <w:rPr>
          <w:noProof/>
        </w:rPr>
        <w:tab/>
      </w:r>
      <w:r>
        <w:rPr>
          <w:noProof/>
        </w:rPr>
        <w:fldChar w:fldCharType="begin"/>
      </w:r>
      <w:r>
        <w:rPr>
          <w:noProof/>
        </w:rPr>
        <w:instrText xml:space="preserve"> PAGEREF _Toc275712919 \h </w:instrText>
      </w:r>
      <w:r>
        <w:rPr>
          <w:noProof/>
        </w:rPr>
      </w:r>
      <w:r>
        <w:rPr>
          <w:noProof/>
        </w:rPr>
        <w:fldChar w:fldCharType="separate"/>
      </w:r>
      <w:r>
        <w:rPr>
          <w:noProof/>
        </w:rPr>
        <w:t>8</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3.1.5.1.</w:t>
      </w:r>
      <w:r>
        <w:rPr>
          <w:rFonts w:asciiTheme="minorHAnsi" w:eastAsiaTheme="minorEastAsia" w:hAnsiTheme="minorHAnsi" w:cstheme="minorBidi"/>
          <w:noProof/>
          <w:sz w:val="22"/>
          <w:szCs w:val="22"/>
          <w:lang w:eastAsia="es-ES"/>
        </w:rPr>
        <w:tab/>
      </w:r>
      <w:r>
        <w:rPr>
          <w:noProof/>
        </w:rPr>
        <w:t>Objetivo de la prueba</w:t>
      </w:r>
      <w:r>
        <w:rPr>
          <w:noProof/>
        </w:rPr>
        <w:tab/>
      </w:r>
      <w:r>
        <w:rPr>
          <w:noProof/>
        </w:rPr>
        <w:fldChar w:fldCharType="begin"/>
      </w:r>
      <w:r>
        <w:rPr>
          <w:noProof/>
        </w:rPr>
        <w:instrText xml:space="preserve"> PAGEREF _Toc275712920 \h </w:instrText>
      </w:r>
      <w:r>
        <w:rPr>
          <w:noProof/>
        </w:rPr>
      </w:r>
      <w:r>
        <w:rPr>
          <w:noProof/>
        </w:rPr>
        <w:fldChar w:fldCharType="separate"/>
      </w:r>
      <w:r>
        <w:rPr>
          <w:noProof/>
        </w:rPr>
        <w:t>8</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3.1.5.2.</w:t>
      </w:r>
      <w:r>
        <w:rPr>
          <w:rFonts w:asciiTheme="minorHAnsi" w:eastAsiaTheme="minorEastAsia" w:hAnsiTheme="minorHAnsi" w:cstheme="minorBidi"/>
          <w:noProof/>
          <w:sz w:val="22"/>
          <w:szCs w:val="22"/>
          <w:lang w:eastAsia="es-ES"/>
        </w:rPr>
        <w:tab/>
      </w:r>
      <w:r>
        <w:rPr>
          <w:noProof/>
        </w:rPr>
        <w:t>Técnica</w:t>
      </w:r>
      <w:r>
        <w:rPr>
          <w:noProof/>
        </w:rPr>
        <w:tab/>
      </w:r>
      <w:r>
        <w:rPr>
          <w:noProof/>
        </w:rPr>
        <w:fldChar w:fldCharType="begin"/>
      </w:r>
      <w:r>
        <w:rPr>
          <w:noProof/>
        </w:rPr>
        <w:instrText xml:space="preserve"> PAGEREF _Toc275712921 \h </w:instrText>
      </w:r>
      <w:r>
        <w:rPr>
          <w:noProof/>
        </w:rPr>
      </w:r>
      <w:r>
        <w:rPr>
          <w:noProof/>
        </w:rPr>
        <w:fldChar w:fldCharType="separate"/>
      </w:r>
      <w:r>
        <w:rPr>
          <w:noProof/>
        </w:rPr>
        <w:t>9</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3.1.5.3.</w:t>
      </w:r>
      <w:r>
        <w:rPr>
          <w:rFonts w:asciiTheme="minorHAnsi" w:eastAsiaTheme="minorEastAsia" w:hAnsiTheme="minorHAnsi" w:cstheme="minorBidi"/>
          <w:noProof/>
          <w:sz w:val="22"/>
          <w:szCs w:val="22"/>
          <w:lang w:eastAsia="es-ES"/>
        </w:rPr>
        <w:tab/>
      </w:r>
      <w:r>
        <w:rPr>
          <w:noProof/>
        </w:rPr>
        <w:t>Criterio de aceptación</w:t>
      </w:r>
      <w:r>
        <w:rPr>
          <w:noProof/>
        </w:rPr>
        <w:tab/>
      </w:r>
      <w:r>
        <w:rPr>
          <w:noProof/>
        </w:rPr>
        <w:fldChar w:fldCharType="begin"/>
      </w:r>
      <w:r>
        <w:rPr>
          <w:noProof/>
        </w:rPr>
        <w:instrText xml:space="preserve"> PAGEREF _Toc275712922 \h </w:instrText>
      </w:r>
      <w:r>
        <w:rPr>
          <w:noProof/>
        </w:rPr>
      </w:r>
      <w:r>
        <w:rPr>
          <w:noProof/>
        </w:rPr>
        <w:fldChar w:fldCharType="separate"/>
      </w:r>
      <w:r>
        <w:rPr>
          <w:noProof/>
        </w:rPr>
        <w:t>9</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3.1.5.4.</w:t>
      </w:r>
      <w:r>
        <w:rPr>
          <w:rFonts w:asciiTheme="minorHAnsi" w:eastAsiaTheme="minorEastAsia" w:hAnsiTheme="minorHAnsi" w:cstheme="minorBidi"/>
          <w:noProof/>
          <w:sz w:val="22"/>
          <w:szCs w:val="22"/>
          <w:lang w:eastAsia="es-ES"/>
        </w:rPr>
        <w:tab/>
      </w:r>
      <w:r>
        <w:rPr>
          <w:noProof/>
        </w:rPr>
        <w:t>Consideraciones especiales</w:t>
      </w:r>
      <w:r>
        <w:rPr>
          <w:noProof/>
        </w:rPr>
        <w:tab/>
      </w:r>
      <w:r>
        <w:rPr>
          <w:noProof/>
        </w:rPr>
        <w:fldChar w:fldCharType="begin"/>
      </w:r>
      <w:r>
        <w:rPr>
          <w:noProof/>
        </w:rPr>
        <w:instrText xml:space="preserve"> PAGEREF _Toc275712923 \h </w:instrText>
      </w:r>
      <w:r>
        <w:rPr>
          <w:noProof/>
        </w:rPr>
      </w:r>
      <w:r>
        <w:rPr>
          <w:noProof/>
        </w:rPr>
        <w:fldChar w:fldCharType="separate"/>
      </w:r>
      <w:r>
        <w:rPr>
          <w:noProof/>
        </w:rPr>
        <w:t>9</w:t>
      </w:r>
      <w:r>
        <w:rPr>
          <w:noProof/>
        </w:rPr>
        <w:fldChar w:fldCharType="end"/>
      </w:r>
    </w:p>
    <w:p w:rsidR="004838D3" w:rsidRDefault="004838D3">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3.1.6.</w:t>
      </w:r>
      <w:r>
        <w:rPr>
          <w:rFonts w:asciiTheme="minorHAnsi" w:eastAsiaTheme="minorEastAsia" w:hAnsiTheme="minorHAnsi" w:cstheme="minorBidi"/>
          <w:i w:val="0"/>
          <w:iCs w:val="0"/>
          <w:noProof/>
          <w:sz w:val="22"/>
          <w:szCs w:val="22"/>
          <w:lang w:eastAsia="es-ES"/>
        </w:rPr>
        <w:tab/>
      </w:r>
      <w:r>
        <w:rPr>
          <w:noProof/>
        </w:rPr>
        <w:t>Prueba de Carga</w:t>
      </w:r>
      <w:r>
        <w:rPr>
          <w:noProof/>
        </w:rPr>
        <w:tab/>
      </w:r>
      <w:r>
        <w:rPr>
          <w:noProof/>
        </w:rPr>
        <w:fldChar w:fldCharType="begin"/>
      </w:r>
      <w:r>
        <w:rPr>
          <w:noProof/>
        </w:rPr>
        <w:instrText xml:space="preserve"> PAGEREF _Toc275712924 \h </w:instrText>
      </w:r>
      <w:r>
        <w:rPr>
          <w:noProof/>
        </w:rPr>
      </w:r>
      <w:r>
        <w:rPr>
          <w:noProof/>
        </w:rPr>
        <w:fldChar w:fldCharType="separate"/>
      </w:r>
      <w:r>
        <w:rPr>
          <w:noProof/>
        </w:rPr>
        <w:t>9</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3.1.6.1.</w:t>
      </w:r>
      <w:r>
        <w:rPr>
          <w:rFonts w:asciiTheme="minorHAnsi" w:eastAsiaTheme="minorEastAsia" w:hAnsiTheme="minorHAnsi" w:cstheme="minorBidi"/>
          <w:noProof/>
          <w:sz w:val="22"/>
          <w:szCs w:val="22"/>
          <w:lang w:eastAsia="es-ES"/>
        </w:rPr>
        <w:tab/>
      </w:r>
      <w:r>
        <w:rPr>
          <w:noProof/>
        </w:rPr>
        <w:t>Objetivo de la prueba</w:t>
      </w:r>
      <w:r>
        <w:rPr>
          <w:noProof/>
        </w:rPr>
        <w:tab/>
      </w:r>
      <w:r>
        <w:rPr>
          <w:noProof/>
        </w:rPr>
        <w:fldChar w:fldCharType="begin"/>
      </w:r>
      <w:r>
        <w:rPr>
          <w:noProof/>
        </w:rPr>
        <w:instrText xml:space="preserve"> PAGEREF _Toc275712925 \h </w:instrText>
      </w:r>
      <w:r>
        <w:rPr>
          <w:noProof/>
        </w:rPr>
      </w:r>
      <w:r>
        <w:rPr>
          <w:noProof/>
        </w:rPr>
        <w:fldChar w:fldCharType="separate"/>
      </w:r>
      <w:r>
        <w:rPr>
          <w:noProof/>
        </w:rPr>
        <w:t>9</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3.1.6.2.</w:t>
      </w:r>
      <w:r>
        <w:rPr>
          <w:rFonts w:asciiTheme="minorHAnsi" w:eastAsiaTheme="minorEastAsia" w:hAnsiTheme="minorHAnsi" w:cstheme="minorBidi"/>
          <w:noProof/>
          <w:sz w:val="22"/>
          <w:szCs w:val="22"/>
          <w:lang w:eastAsia="es-ES"/>
        </w:rPr>
        <w:tab/>
      </w:r>
      <w:r>
        <w:rPr>
          <w:noProof/>
        </w:rPr>
        <w:t>Técnica</w:t>
      </w:r>
      <w:r>
        <w:rPr>
          <w:noProof/>
        </w:rPr>
        <w:tab/>
      </w:r>
      <w:r>
        <w:rPr>
          <w:noProof/>
        </w:rPr>
        <w:fldChar w:fldCharType="begin"/>
      </w:r>
      <w:r>
        <w:rPr>
          <w:noProof/>
        </w:rPr>
        <w:instrText xml:space="preserve"> PAGEREF _Toc275712926 \h </w:instrText>
      </w:r>
      <w:r>
        <w:rPr>
          <w:noProof/>
        </w:rPr>
      </w:r>
      <w:r>
        <w:rPr>
          <w:noProof/>
        </w:rPr>
        <w:fldChar w:fldCharType="separate"/>
      </w:r>
      <w:r>
        <w:rPr>
          <w:noProof/>
        </w:rPr>
        <w:t>9</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3.1.6.3.</w:t>
      </w:r>
      <w:r>
        <w:rPr>
          <w:rFonts w:asciiTheme="minorHAnsi" w:eastAsiaTheme="minorEastAsia" w:hAnsiTheme="minorHAnsi" w:cstheme="minorBidi"/>
          <w:noProof/>
          <w:sz w:val="22"/>
          <w:szCs w:val="22"/>
          <w:lang w:eastAsia="es-ES"/>
        </w:rPr>
        <w:tab/>
      </w:r>
      <w:r>
        <w:rPr>
          <w:noProof/>
        </w:rPr>
        <w:t>Criterio de aceptación</w:t>
      </w:r>
      <w:r>
        <w:rPr>
          <w:noProof/>
        </w:rPr>
        <w:tab/>
      </w:r>
      <w:r>
        <w:rPr>
          <w:noProof/>
        </w:rPr>
        <w:fldChar w:fldCharType="begin"/>
      </w:r>
      <w:r>
        <w:rPr>
          <w:noProof/>
        </w:rPr>
        <w:instrText xml:space="preserve"> PAGEREF _Toc275712927 \h </w:instrText>
      </w:r>
      <w:r>
        <w:rPr>
          <w:noProof/>
        </w:rPr>
      </w:r>
      <w:r>
        <w:rPr>
          <w:noProof/>
        </w:rPr>
        <w:fldChar w:fldCharType="separate"/>
      </w:r>
      <w:r>
        <w:rPr>
          <w:noProof/>
        </w:rPr>
        <w:t>9</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3.1.6.4.</w:t>
      </w:r>
      <w:r>
        <w:rPr>
          <w:rFonts w:asciiTheme="minorHAnsi" w:eastAsiaTheme="minorEastAsia" w:hAnsiTheme="minorHAnsi" w:cstheme="minorBidi"/>
          <w:noProof/>
          <w:sz w:val="22"/>
          <w:szCs w:val="22"/>
          <w:lang w:eastAsia="es-ES"/>
        </w:rPr>
        <w:tab/>
      </w:r>
      <w:r>
        <w:rPr>
          <w:noProof/>
        </w:rPr>
        <w:t>Consideraciones especiales</w:t>
      </w:r>
      <w:r>
        <w:rPr>
          <w:noProof/>
        </w:rPr>
        <w:tab/>
      </w:r>
      <w:r>
        <w:rPr>
          <w:noProof/>
        </w:rPr>
        <w:fldChar w:fldCharType="begin"/>
      </w:r>
      <w:r>
        <w:rPr>
          <w:noProof/>
        </w:rPr>
        <w:instrText xml:space="preserve"> PAGEREF _Toc275712928 \h </w:instrText>
      </w:r>
      <w:r>
        <w:rPr>
          <w:noProof/>
        </w:rPr>
      </w:r>
      <w:r>
        <w:rPr>
          <w:noProof/>
        </w:rPr>
        <w:fldChar w:fldCharType="separate"/>
      </w:r>
      <w:r>
        <w:rPr>
          <w:noProof/>
        </w:rPr>
        <w:t>9</w:t>
      </w:r>
      <w:r>
        <w:rPr>
          <w:noProof/>
        </w:rPr>
        <w:fldChar w:fldCharType="end"/>
      </w:r>
    </w:p>
    <w:p w:rsidR="004838D3" w:rsidRDefault="004838D3">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3.1.7.</w:t>
      </w:r>
      <w:r>
        <w:rPr>
          <w:rFonts w:asciiTheme="minorHAnsi" w:eastAsiaTheme="minorEastAsia" w:hAnsiTheme="minorHAnsi" w:cstheme="minorBidi"/>
          <w:i w:val="0"/>
          <w:iCs w:val="0"/>
          <w:noProof/>
          <w:sz w:val="22"/>
          <w:szCs w:val="22"/>
          <w:lang w:eastAsia="es-ES"/>
        </w:rPr>
        <w:tab/>
      </w:r>
      <w:r>
        <w:rPr>
          <w:noProof/>
        </w:rPr>
        <w:t>Prueba de Esfuerzo (stress, competencia por recursos, bajos recursos)</w:t>
      </w:r>
      <w:r>
        <w:rPr>
          <w:noProof/>
        </w:rPr>
        <w:tab/>
      </w:r>
      <w:r>
        <w:rPr>
          <w:noProof/>
        </w:rPr>
        <w:fldChar w:fldCharType="begin"/>
      </w:r>
      <w:r>
        <w:rPr>
          <w:noProof/>
        </w:rPr>
        <w:instrText xml:space="preserve"> PAGEREF _Toc275712929 \h </w:instrText>
      </w:r>
      <w:r>
        <w:rPr>
          <w:noProof/>
        </w:rPr>
      </w:r>
      <w:r>
        <w:rPr>
          <w:noProof/>
        </w:rPr>
        <w:fldChar w:fldCharType="separate"/>
      </w:r>
      <w:r>
        <w:rPr>
          <w:noProof/>
        </w:rPr>
        <w:t>10</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3.1.7.1.</w:t>
      </w:r>
      <w:r>
        <w:rPr>
          <w:rFonts w:asciiTheme="minorHAnsi" w:eastAsiaTheme="minorEastAsia" w:hAnsiTheme="minorHAnsi" w:cstheme="minorBidi"/>
          <w:noProof/>
          <w:sz w:val="22"/>
          <w:szCs w:val="22"/>
          <w:lang w:eastAsia="es-ES"/>
        </w:rPr>
        <w:tab/>
      </w:r>
      <w:r>
        <w:rPr>
          <w:noProof/>
        </w:rPr>
        <w:t>Objetivo de la prueba</w:t>
      </w:r>
      <w:r>
        <w:rPr>
          <w:noProof/>
        </w:rPr>
        <w:tab/>
      </w:r>
      <w:r>
        <w:rPr>
          <w:noProof/>
        </w:rPr>
        <w:fldChar w:fldCharType="begin"/>
      </w:r>
      <w:r>
        <w:rPr>
          <w:noProof/>
        </w:rPr>
        <w:instrText xml:space="preserve"> PAGEREF _Toc275712930 \h </w:instrText>
      </w:r>
      <w:r>
        <w:rPr>
          <w:noProof/>
        </w:rPr>
      </w:r>
      <w:r>
        <w:rPr>
          <w:noProof/>
        </w:rPr>
        <w:fldChar w:fldCharType="separate"/>
      </w:r>
      <w:r>
        <w:rPr>
          <w:noProof/>
        </w:rPr>
        <w:t>10</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3.1.7.2.</w:t>
      </w:r>
      <w:r>
        <w:rPr>
          <w:rFonts w:asciiTheme="minorHAnsi" w:eastAsiaTheme="minorEastAsia" w:hAnsiTheme="minorHAnsi" w:cstheme="minorBidi"/>
          <w:noProof/>
          <w:sz w:val="22"/>
          <w:szCs w:val="22"/>
          <w:lang w:eastAsia="es-ES"/>
        </w:rPr>
        <w:tab/>
      </w:r>
      <w:r>
        <w:rPr>
          <w:noProof/>
        </w:rPr>
        <w:t>Técnica</w:t>
      </w:r>
      <w:r>
        <w:rPr>
          <w:noProof/>
        </w:rPr>
        <w:tab/>
      </w:r>
      <w:r>
        <w:rPr>
          <w:noProof/>
        </w:rPr>
        <w:fldChar w:fldCharType="begin"/>
      </w:r>
      <w:r>
        <w:rPr>
          <w:noProof/>
        </w:rPr>
        <w:instrText xml:space="preserve"> PAGEREF _Toc275712931 \h </w:instrText>
      </w:r>
      <w:r>
        <w:rPr>
          <w:noProof/>
        </w:rPr>
      </w:r>
      <w:r>
        <w:rPr>
          <w:noProof/>
        </w:rPr>
        <w:fldChar w:fldCharType="separate"/>
      </w:r>
      <w:r>
        <w:rPr>
          <w:noProof/>
        </w:rPr>
        <w:t>10</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3.1.7.3.</w:t>
      </w:r>
      <w:r>
        <w:rPr>
          <w:rFonts w:asciiTheme="minorHAnsi" w:eastAsiaTheme="minorEastAsia" w:hAnsiTheme="minorHAnsi" w:cstheme="minorBidi"/>
          <w:noProof/>
          <w:sz w:val="22"/>
          <w:szCs w:val="22"/>
          <w:lang w:eastAsia="es-ES"/>
        </w:rPr>
        <w:tab/>
      </w:r>
      <w:r>
        <w:rPr>
          <w:noProof/>
        </w:rPr>
        <w:t>Criterio de aceptación</w:t>
      </w:r>
      <w:r>
        <w:rPr>
          <w:noProof/>
        </w:rPr>
        <w:tab/>
      </w:r>
      <w:r>
        <w:rPr>
          <w:noProof/>
        </w:rPr>
        <w:fldChar w:fldCharType="begin"/>
      </w:r>
      <w:r>
        <w:rPr>
          <w:noProof/>
        </w:rPr>
        <w:instrText xml:space="preserve"> PAGEREF _Toc275712932 \h </w:instrText>
      </w:r>
      <w:r>
        <w:rPr>
          <w:noProof/>
        </w:rPr>
      </w:r>
      <w:r>
        <w:rPr>
          <w:noProof/>
        </w:rPr>
        <w:fldChar w:fldCharType="separate"/>
      </w:r>
      <w:r>
        <w:rPr>
          <w:noProof/>
        </w:rPr>
        <w:t>10</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3.1.7.4.</w:t>
      </w:r>
      <w:r>
        <w:rPr>
          <w:rFonts w:asciiTheme="minorHAnsi" w:eastAsiaTheme="minorEastAsia" w:hAnsiTheme="minorHAnsi" w:cstheme="minorBidi"/>
          <w:noProof/>
          <w:sz w:val="22"/>
          <w:szCs w:val="22"/>
          <w:lang w:eastAsia="es-ES"/>
        </w:rPr>
        <w:tab/>
      </w:r>
      <w:r>
        <w:rPr>
          <w:noProof/>
        </w:rPr>
        <w:t>Consideraciones especiales</w:t>
      </w:r>
      <w:r>
        <w:rPr>
          <w:noProof/>
        </w:rPr>
        <w:tab/>
      </w:r>
      <w:r>
        <w:rPr>
          <w:noProof/>
        </w:rPr>
        <w:fldChar w:fldCharType="begin"/>
      </w:r>
      <w:r>
        <w:rPr>
          <w:noProof/>
        </w:rPr>
        <w:instrText xml:space="preserve"> PAGEREF _Toc275712933 \h </w:instrText>
      </w:r>
      <w:r>
        <w:rPr>
          <w:noProof/>
        </w:rPr>
      </w:r>
      <w:r>
        <w:rPr>
          <w:noProof/>
        </w:rPr>
        <w:fldChar w:fldCharType="separate"/>
      </w:r>
      <w:r>
        <w:rPr>
          <w:noProof/>
        </w:rPr>
        <w:t>10</w:t>
      </w:r>
      <w:r>
        <w:rPr>
          <w:noProof/>
        </w:rPr>
        <w:fldChar w:fldCharType="end"/>
      </w:r>
    </w:p>
    <w:p w:rsidR="004838D3" w:rsidRDefault="004838D3">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3.1.8.</w:t>
      </w:r>
      <w:r>
        <w:rPr>
          <w:rFonts w:asciiTheme="minorHAnsi" w:eastAsiaTheme="minorEastAsia" w:hAnsiTheme="minorHAnsi" w:cstheme="minorBidi"/>
          <w:i w:val="0"/>
          <w:iCs w:val="0"/>
          <w:noProof/>
          <w:sz w:val="22"/>
          <w:szCs w:val="22"/>
          <w:lang w:eastAsia="es-ES"/>
        </w:rPr>
        <w:tab/>
      </w:r>
      <w:r>
        <w:rPr>
          <w:noProof/>
        </w:rPr>
        <w:t>Prueba de Volumen</w:t>
      </w:r>
      <w:r>
        <w:rPr>
          <w:noProof/>
        </w:rPr>
        <w:tab/>
      </w:r>
      <w:r>
        <w:rPr>
          <w:noProof/>
        </w:rPr>
        <w:fldChar w:fldCharType="begin"/>
      </w:r>
      <w:r>
        <w:rPr>
          <w:noProof/>
        </w:rPr>
        <w:instrText xml:space="preserve"> PAGEREF _Toc275712934 \h </w:instrText>
      </w:r>
      <w:r>
        <w:rPr>
          <w:noProof/>
        </w:rPr>
      </w:r>
      <w:r>
        <w:rPr>
          <w:noProof/>
        </w:rPr>
        <w:fldChar w:fldCharType="separate"/>
      </w:r>
      <w:r>
        <w:rPr>
          <w:noProof/>
        </w:rPr>
        <w:t>11</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3.1.8.1.</w:t>
      </w:r>
      <w:r>
        <w:rPr>
          <w:rFonts w:asciiTheme="minorHAnsi" w:eastAsiaTheme="minorEastAsia" w:hAnsiTheme="minorHAnsi" w:cstheme="minorBidi"/>
          <w:noProof/>
          <w:sz w:val="22"/>
          <w:szCs w:val="22"/>
          <w:lang w:eastAsia="es-ES"/>
        </w:rPr>
        <w:tab/>
      </w:r>
      <w:r>
        <w:rPr>
          <w:noProof/>
        </w:rPr>
        <w:t>Objetivo de la prueba</w:t>
      </w:r>
      <w:r>
        <w:rPr>
          <w:noProof/>
        </w:rPr>
        <w:tab/>
      </w:r>
      <w:r>
        <w:rPr>
          <w:noProof/>
        </w:rPr>
        <w:fldChar w:fldCharType="begin"/>
      </w:r>
      <w:r>
        <w:rPr>
          <w:noProof/>
        </w:rPr>
        <w:instrText xml:space="preserve"> PAGEREF _Toc275712935 \h </w:instrText>
      </w:r>
      <w:r>
        <w:rPr>
          <w:noProof/>
        </w:rPr>
      </w:r>
      <w:r>
        <w:rPr>
          <w:noProof/>
        </w:rPr>
        <w:fldChar w:fldCharType="separate"/>
      </w:r>
      <w:r>
        <w:rPr>
          <w:noProof/>
        </w:rPr>
        <w:t>11</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3.1.8.2.</w:t>
      </w:r>
      <w:r>
        <w:rPr>
          <w:rFonts w:asciiTheme="minorHAnsi" w:eastAsiaTheme="minorEastAsia" w:hAnsiTheme="minorHAnsi" w:cstheme="minorBidi"/>
          <w:noProof/>
          <w:sz w:val="22"/>
          <w:szCs w:val="22"/>
          <w:lang w:eastAsia="es-ES"/>
        </w:rPr>
        <w:tab/>
      </w:r>
      <w:r>
        <w:rPr>
          <w:noProof/>
        </w:rPr>
        <w:t>Técnica</w:t>
      </w:r>
      <w:r>
        <w:rPr>
          <w:noProof/>
        </w:rPr>
        <w:tab/>
      </w:r>
      <w:r>
        <w:rPr>
          <w:noProof/>
        </w:rPr>
        <w:fldChar w:fldCharType="begin"/>
      </w:r>
      <w:r>
        <w:rPr>
          <w:noProof/>
        </w:rPr>
        <w:instrText xml:space="preserve"> PAGEREF _Toc275712936 \h </w:instrText>
      </w:r>
      <w:r>
        <w:rPr>
          <w:noProof/>
        </w:rPr>
      </w:r>
      <w:r>
        <w:rPr>
          <w:noProof/>
        </w:rPr>
        <w:fldChar w:fldCharType="separate"/>
      </w:r>
      <w:r>
        <w:rPr>
          <w:noProof/>
        </w:rPr>
        <w:t>11</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3.1.8.3.</w:t>
      </w:r>
      <w:r>
        <w:rPr>
          <w:rFonts w:asciiTheme="minorHAnsi" w:eastAsiaTheme="minorEastAsia" w:hAnsiTheme="minorHAnsi" w:cstheme="minorBidi"/>
          <w:noProof/>
          <w:sz w:val="22"/>
          <w:szCs w:val="22"/>
          <w:lang w:eastAsia="es-ES"/>
        </w:rPr>
        <w:tab/>
      </w:r>
      <w:r>
        <w:rPr>
          <w:noProof/>
        </w:rPr>
        <w:t>Criterio de aceptación</w:t>
      </w:r>
      <w:r>
        <w:rPr>
          <w:noProof/>
        </w:rPr>
        <w:tab/>
      </w:r>
      <w:r>
        <w:rPr>
          <w:noProof/>
        </w:rPr>
        <w:fldChar w:fldCharType="begin"/>
      </w:r>
      <w:r>
        <w:rPr>
          <w:noProof/>
        </w:rPr>
        <w:instrText xml:space="preserve"> PAGEREF _Toc275712937 \h </w:instrText>
      </w:r>
      <w:r>
        <w:rPr>
          <w:noProof/>
        </w:rPr>
      </w:r>
      <w:r>
        <w:rPr>
          <w:noProof/>
        </w:rPr>
        <w:fldChar w:fldCharType="separate"/>
      </w:r>
      <w:r>
        <w:rPr>
          <w:noProof/>
        </w:rPr>
        <w:t>11</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3.1.8.4.</w:t>
      </w:r>
      <w:r>
        <w:rPr>
          <w:rFonts w:asciiTheme="minorHAnsi" w:eastAsiaTheme="minorEastAsia" w:hAnsiTheme="minorHAnsi" w:cstheme="minorBidi"/>
          <w:noProof/>
          <w:sz w:val="22"/>
          <w:szCs w:val="22"/>
          <w:lang w:eastAsia="es-ES"/>
        </w:rPr>
        <w:tab/>
      </w:r>
      <w:r>
        <w:rPr>
          <w:noProof/>
        </w:rPr>
        <w:t>Consideraciones especiales</w:t>
      </w:r>
      <w:r>
        <w:rPr>
          <w:noProof/>
        </w:rPr>
        <w:tab/>
      </w:r>
      <w:r>
        <w:rPr>
          <w:noProof/>
        </w:rPr>
        <w:fldChar w:fldCharType="begin"/>
      </w:r>
      <w:r>
        <w:rPr>
          <w:noProof/>
        </w:rPr>
        <w:instrText xml:space="preserve"> PAGEREF _Toc275712938 \h </w:instrText>
      </w:r>
      <w:r>
        <w:rPr>
          <w:noProof/>
        </w:rPr>
      </w:r>
      <w:r>
        <w:rPr>
          <w:noProof/>
        </w:rPr>
        <w:fldChar w:fldCharType="separate"/>
      </w:r>
      <w:r>
        <w:rPr>
          <w:noProof/>
        </w:rPr>
        <w:t>11</w:t>
      </w:r>
      <w:r>
        <w:rPr>
          <w:noProof/>
        </w:rPr>
        <w:fldChar w:fldCharType="end"/>
      </w:r>
    </w:p>
    <w:p w:rsidR="004838D3" w:rsidRDefault="004838D3">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3.1.9.</w:t>
      </w:r>
      <w:r>
        <w:rPr>
          <w:rFonts w:asciiTheme="minorHAnsi" w:eastAsiaTheme="minorEastAsia" w:hAnsiTheme="minorHAnsi" w:cstheme="minorBidi"/>
          <w:i w:val="0"/>
          <w:iCs w:val="0"/>
          <w:noProof/>
          <w:sz w:val="22"/>
          <w:szCs w:val="22"/>
          <w:lang w:eastAsia="es-ES"/>
        </w:rPr>
        <w:tab/>
      </w:r>
      <w:r>
        <w:rPr>
          <w:noProof/>
        </w:rPr>
        <w:t>Prueba de Seguridad y Control de Acceso</w:t>
      </w:r>
      <w:r>
        <w:rPr>
          <w:noProof/>
        </w:rPr>
        <w:tab/>
      </w:r>
      <w:r>
        <w:rPr>
          <w:noProof/>
        </w:rPr>
        <w:fldChar w:fldCharType="begin"/>
      </w:r>
      <w:r>
        <w:rPr>
          <w:noProof/>
        </w:rPr>
        <w:instrText xml:space="preserve"> PAGEREF _Toc275712939 \h </w:instrText>
      </w:r>
      <w:r>
        <w:rPr>
          <w:noProof/>
        </w:rPr>
      </w:r>
      <w:r>
        <w:rPr>
          <w:noProof/>
        </w:rPr>
        <w:fldChar w:fldCharType="separate"/>
      </w:r>
      <w:r>
        <w:rPr>
          <w:noProof/>
        </w:rPr>
        <w:t>11</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3.1.9.1.</w:t>
      </w:r>
      <w:r>
        <w:rPr>
          <w:rFonts w:asciiTheme="minorHAnsi" w:eastAsiaTheme="minorEastAsia" w:hAnsiTheme="minorHAnsi" w:cstheme="minorBidi"/>
          <w:noProof/>
          <w:sz w:val="22"/>
          <w:szCs w:val="22"/>
          <w:lang w:eastAsia="es-ES"/>
        </w:rPr>
        <w:tab/>
      </w:r>
      <w:r>
        <w:rPr>
          <w:noProof/>
        </w:rPr>
        <w:t>Objetivo de la prueba</w:t>
      </w:r>
      <w:r>
        <w:rPr>
          <w:noProof/>
        </w:rPr>
        <w:tab/>
      </w:r>
      <w:r>
        <w:rPr>
          <w:noProof/>
        </w:rPr>
        <w:fldChar w:fldCharType="begin"/>
      </w:r>
      <w:r>
        <w:rPr>
          <w:noProof/>
        </w:rPr>
        <w:instrText xml:space="preserve"> PAGEREF _Toc275712940 \h </w:instrText>
      </w:r>
      <w:r>
        <w:rPr>
          <w:noProof/>
        </w:rPr>
      </w:r>
      <w:r>
        <w:rPr>
          <w:noProof/>
        </w:rPr>
        <w:fldChar w:fldCharType="separate"/>
      </w:r>
      <w:r>
        <w:rPr>
          <w:noProof/>
        </w:rPr>
        <w:t>11</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3.1.9.2.</w:t>
      </w:r>
      <w:r>
        <w:rPr>
          <w:rFonts w:asciiTheme="minorHAnsi" w:eastAsiaTheme="minorEastAsia" w:hAnsiTheme="minorHAnsi" w:cstheme="minorBidi"/>
          <w:noProof/>
          <w:sz w:val="22"/>
          <w:szCs w:val="22"/>
          <w:lang w:eastAsia="es-ES"/>
        </w:rPr>
        <w:tab/>
      </w:r>
      <w:r>
        <w:rPr>
          <w:noProof/>
        </w:rPr>
        <w:t>Técnica</w:t>
      </w:r>
      <w:r>
        <w:rPr>
          <w:noProof/>
        </w:rPr>
        <w:tab/>
      </w:r>
      <w:r>
        <w:rPr>
          <w:noProof/>
        </w:rPr>
        <w:fldChar w:fldCharType="begin"/>
      </w:r>
      <w:r>
        <w:rPr>
          <w:noProof/>
        </w:rPr>
        <w:instrText xml:space="preserve"> PAGEREF _Toc275712941 \h </w:instrText>
      </w:r>
      <w:r>
        <w:rPr>
          <w:noProof/>
        </w:rPr>
      </w:r>
      <w:r>
        <w:rPr>
          <w:noProof/>
        </w:rPr>
        <w:fldChar w:fldCharType="separate"/>
      </w:r>
      <w:r>
        <w:rPr>
          <w:noProof/>
        </w:rPr>
        <w:t>11</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3.1.9.3.</w:t>
      </w:r>
      <w:r>
        <w:rPr>
          <w:rFonts w:asciiTheme="minorHAnsi" w:eastAsiaTheme="minorEastAsia" w:hAnsiTheme="minorHAnsi" w:cstheme="minorBidi"/>
          <w:noProof/>
          <w:sz w:val="22"/>
          <w:szCs w:val="22"/>
          <w:lang w:eastAsia="es-ES"/>
        </w:rPr>
        <w:tab/>
      </w:r>
      <w:r>
        <w:rPr>
          <w:noProof/>
        </w:rPr>
        <w:t>Criterio de aceptación</w:t>
      </w:r>
      <w:r>
        <w:rPr>
          <w:noProof/>
        </w:rPr>
        <w:tab/>
      </w:r>
      <w:r>
        <w:rPr>
          <w:noProof/>
        </w:rPr>
        <w:fldChar w:fldCharType="begin"/>
      </w:r>
      <w:r>
        <w:rPr>
          <w:noProof/>
        </w:rPr>
        <w:instrText xml:space="preserve"> PAGEREF _Toc275712942 \h </w:instrText>
      </w:r>
      <w:r>
        <w:rPr>
          <w:noProof/>
        </w:rPr>
      </w:r>
      <w:r>
        <w:rPr>
          <w:noProof/>
        </w:rPr>
        <w:fldChar w:fldCharType="separate"/>
      </w:r>
      <w:r>
        <w:rPr>
          <w:noProof/>
        </w:rPr>
        <w:t>12</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3.1.9.4.</w:t>
      </w:r>
      <w:r>
        <w:rPr>
          <w:rFonts w:asciiTheme="minorHAnsi" w:eastAsiaTheme="minorEastAsia" w:hAnsiTheme="minorHAnsi" w:cstheme="minorBidi"/>
          <w:noProof/>
          <w:sz w:val="22"/>
          <w:szCs w:val="22"/>
          <w:lang w:eastAsia="es-ES"/>
        </w:rPr>
        <w:tab/>
      </w:r>
      <w:r>
        <w:rPr>
          <w:noProof/>
        </w:rPr>
        <w:t>Consideraciones especiales</w:t>
      </w:r>
      <w:r>
        <w:rPr>
          <w:noProof/>
        </w:rPr>
        <w:tab/>
      </w:r>
      <w:r>
        <w:rPr>
          <w:noProof/>
        </w:rPr>
        <w:fldChar w:fldCharType="begin"/>
      </w:r>
      <w:r>
        <w:rPr>
          <w:noProof/>
        </w:rPr>
        <w:instrText xml:space="preserve"> PAGEREF _Toc275712943 \h </w:instrText>
      </w:r>
      <w:r>
        <w:rPr>
          <w:noProof/>
        </w:rPr>
      </w:r>
      <w:r>
        <w:rPr>
          <w:noProof/>
        </w:rPr>
        <w:fldChar w:fldCharType="separate"/>
      </w:r>
      <w:r>
        <w:rPr>
          <w:noProof/>
        </w:rPr>
        <w:t>12</w:t>
      </w:r>
      <w:r>
        <w:rPr>
          <w:noProof/>
        </w:rPr>
        <w:fldChar w:fldCharType="end"/>
      </w:r>
    </w:p>
    <w:p w:rsidR="004838D3" w:rsidRDefault="004838D3">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3.1.10.</w:t>
      </w:r>
      <w:r>
        <w:rPr>
          <w:rFonts w:asciiTheme="minorHAnsi" w:eastAsiaTheme="minorEastAsia" w:hAnsiTheme="minorHAnsi" w:cstheme="minorBidi"/>
          <w:i w:val="0"/>
          <w:iCs w:val="0"/>
          <w:noProof/>
          <w:sz w:val="22"/>
          <w:szCs w:val="22"/>
          <w:lang w:eastAsia="es-ES"/>
        </w:rPr>
        <w:tab/>
      </w:r>
      <w:r>
        <w:rPr>
          <w:noProof/>
        </w:rPr>
        <w:t>Prueba de Fallas y Recuperación</w:t>
      </w:r>
      <w:r>
        <w:rPr>
          <w:noProof/>
        </w:rPr>
        <w:tab/>
      </w:r>
      <w:r>
        <w:rPr>
          <w:noProof/>
        </w:rPr>
        <w:fldChar w:fldCharType="begin"/>
      </w:r>
      <w:r>
        <w:rPr>
          <w:noProof/>
        </w:rPr>
        <w:instrText xml:space="preserve"> PAGEREF _Toc275712944 \h </w:instrText>
      </w:r>
      <w:r>
        <w:rPr>
          <w:noProof/>
        </w:rPr>
      </w:r>
      <w:r>
        <w:rPr>
          <w:noProof/>
        </w:rPr>
        <w:fldChar w:fldCharType="separate"/>
      </w:r>
      <w:r>
        <w:rPr>
          <w:noProof/>
        </w:rPr>
        <w:t>12</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3.1.10.1.</w:t>
      </w:r>
      <w:r>
        <w:rPr>
          <w:rFonts w:asciiTheme="minorHAnsi" w:eastAsiaTheme="minorEastAsia" w:hAnsiTheme="minorHAnsi" w:cstheme="minorBidi"/>
          <w:noProof/>
          <w:sz w:val="22"/>
          <w:szCs w:val="22"/>
          <w:lang w:eastAsia="es-ES"/>
        </w:rPr>
        <w:tab/>
      </w:r>
      <w:r>
        <w:rPr>
          <w:noProof/>
        </w:rPr>
        <w:t>Objetivo de la prueba</w:t>
      </w:r>
      <w:r>
        <w:rPr>
          <w:noProof/>
        </w:rPr>
        <w:tab/>
      </w:r>
      <w:r>
        <w:rPr>
          <w:noProof/>
        </w:rPr>
        <w:fldChar w:fldCharType="begin"/>
      </w:r>
      <w:r>
        <w:rPr>
          <w:noProof/>
        </w:rPr>
        <w:instrText xml:space="preserve"> PAGEREF _Toc275712945 \h </w:instrText>
      </w:r>
      <w:r>
        <w:rPr>
          <w:noProof/>
        </w:rPr>
      </w:r>
      <w:r>
        <w:rPr>
          <w:noProof/>
        </w:rPr>
        <w:fldChar w:fldCharType="separate"/>
      </w:r>
      <w:r>
        <w:rPr>
          <w:noProof/>
        </w:rPr>
        <w:t>12</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3.1.10.2.</w:t>
      </w:r>
      <w:r>
        <w:rPr>
          <w:rFonts w:asciiTheme="minorHAnsi" w:eastAsiaTheme="minorEastAsia" w:hAnsiTheme="minorHAnsi" w:cstheme="minorBidi"/>
          <w:noProof/>
          <w:sz w:val="22"/>
          <w:szCs w:val="22"/>
          <w:lang w:eastAsia="es-ES"/>
        </w:rPr>
        <w:tab/>
      </w:r>
      <w:r>
        <w:rPr>
          <w:noProof/>
        </w:rPr>
        <w:t>Técnica</w:t>
      </w:r>
      <w:r>
        <w:rPr>
          <w:noProof/>
        </w:rPr>
        <w:tab/>
      </w:r>
      <w:r>
        <w:rPr>
          <w:noProof/>
        </w:rPr>
        <w:fldChar w:fldCharType="begin"/>
      </w:r>
      <w:r>
        <w:rPr>
          <w:noProof/>
        </w:rPr>
        <w:instrText xml:space="preserve"> PAGEREF _Toc275712946 \h </w:instrText>
      </w:r>
      <w:r>
        <w:rPr>
          <w:noProof/>
        </w:rPr>
      </w:r>
      <w:r>
        <w:rPr>
          <w:noProof/>
        </w:rPr>
        <w:fldChar w:fldCharType="separate"/>
      </w:r>
      <w:r>
        <w:rPr>
          <w:noProof/>
        </w:rPr>
        <w:t>12</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3.1.10.3.</w:t>
      </w:r>
      <w:r>
        <w:rPr>
          <w:rFonts w:asciiTheme="minorHAnsi" w:eastAsiaTheme="minorEastAsia" w:hAnsiTheme="minorHAnsi" w:cstheme="minorBidi"/>
          <w:noProof/>
          <w:sz w:val="22"/>
          <w:szCs w:val="22"/>
          <w:lang w:eastAsia="es-ES"/>
        </w:rPr>
        <w:tab/>
      </w:r>
      <w:r>
        <w:rPr>
          <w:noProof/>
        </w:rPr>
        <w:t>Criterio de aceptación</w:t>
      </w:r>
      <w:r>
        <w:rPr>
          <w:noProof/>
        </w:rPr>
        <w:tab/>
      </w:r>
      <w:r>
        <w:rPr>
          <w:noProof/>
        </w:rPr>
        <w:fldChar w:fldCharType="begin"/>
      </w:r>
      <w:r>
        <w:rPr>
          <w:noProof/>
        </w:rPr>
        <w:instrText xml:space="preserve"> PAGEREF _Toc275712947 \h </w:instrText>
      </w:r>
      <w:r>
        <w:rPr>
          <w:noProof/>
        </w:rPr>
      </w:r>
      <w:r>
        <w:rPr>
          <w:noProof/>
        </w:rPr>
        <w:fldChar w:fldCharType="separate"/>
      </w:r>
      <w:r>
        <w:rPr>
          <w:noProof/>
        </w:rPr>
        <w:t>12</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lastRenderedPageBreak/>
        <w:t>3.1.10.4.</w:t>
      </w:r>
      <w:r>
        <w:rPr>
          <w:rFonts w:asciiTheme="minorHAnsi" w:eastAsiaTheme="minorEastAsia" w:hAnsiTheme="minorHAnsi" w:cstheme="minorBidi"/>
          <w:noProof/>
          <w:sz w:val="22"/>
          <w:szCs w:val="22"/>
          <w:lang w:eastAsia="es-ES"/>
        </w:rPr>
        <w:tab/>
      </w:r>
      <w:r>
        <w:rPr>
          <w:noProof/>
        </w:rPr>
        <w:t>Consideraciones especiales</w:t>
      </w:r>
      <w:r>
        <w:rPr>
          <w:noProof/>
        </w:rPr>
        <w:tab/>
      </w:r>
      <w:r>
        <w:rPr>
          <w:noProof/>
        </w:rPr>
        <w:fldChar w:fldCharType="begin"/>
      </w:r>
      <w:r>
        <w:rPr>
          <w:noProof/>
        </w:rPr>
        <w:instrText xml:space="preserve"> PAGEREF _Toc275712948 \h </w:instrText>
      </w:r>
      <w:r>
        <w:rPr>
          <w:noProof/>
        </w:rPr>
      </w:r>
      <w:r>
        <w:rPr>
          <w:noProof/>
        </w:rPr>
        <w:fldChar w:fldCharType="separate"/>
      </w:r>
      <w:r>
        <w:rPr>
          <w:noProof/>
        </w:rPr>
        <w:t>12</w:t>
      </w:r>
      <w:r>
        <w:rPr>
          <w:noProof/>
        </w:rPr>
        <w:fldChar w:fldCharType="end"/>
      </w:r>
    </w:p>
    <w:p w:rsidR="004838D3" w:rsidRDefault="004838D3">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3.1.11.</w:t>
      </w:r>
      <w:r>
        <w:rPr>
          <w:rFonts w:asciiTheme="minorHAnsi" w:eastAsiaTheme="minorEastAsia" w:hAnsiTheme="minorHAnsi" w:cstheme="minorBidi"/>
          <w:i w:val="0"/>
          <w:iCs w:val="0"/>
          <w:noProof/>
          <w:sz w:val="22"/>
          <w:szCs w:val="22"/>
          <w:lang w:eastAsia="es-ES"/>
        </w:rPr>
        <w:tab/>
      </w:r>
      <w:r>
        <w:rPr>
          <w:noProof/>
        </w:rPr>
        <w:t>Prueba de Configuración</w:t>
      </w:r>
      <w:r>
        <w:rPr>
          <w:noProof/>
        </w:rPr>
        <w:tab/>
      </w:r>
      <w:r>
        <w:rPr>
          <w:noProof/>
        </w:rPr>
        <w:fldChar w:fldCharType="begin"/>
      </w:r>
      <w:r>
        <w:rPr>
          <w:noProof/>
        </w:rPr>
        <w:instrText xml:space="preserve"> PAGEREF _Toc275712949 \h </w:instrText>
      </w:r>
      <w:r>
        <w:rPr>
          <w:noProof/>
        </w:rPr>
      </w:r>
      <w:r>
        <w:rPr>
          <w:noProof/>
        </w:rPr>
        <w:fldChar w:fldCharType="separate"/>
      </w:r>
      <w:r>
        <w:rPr>
          <w:noProof/>
        </w:rPr>
        <w:t>13</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3.1.11.1.</w:t>
      </w:r>
      <w:r>
        <w:rPr>
          <w:rFonts w:asciiTheme="minorHAnsi" w:eastAsiaTheme="minorEastAsia" w:hAnsiTheme="minorHAnsi" w:cstheme="minorBidi"/>
          <w:noProof/>
          <w:sz w:val="22"/>
          <w:szCs w:val="22"/>
          <w:lang w:eastAsia="es-ES"/>
        </w:rPr>
        <w:tab/>
      </w:r>
      <w:r>
        <w:rPr>
          <w:noProof/>
        </w:rPr>
        <w:t>Objetivo de la prueba</w:t>
      </w:r>
      <w:r>
        <w:rPr>
          <w:noProof/>
        </w:rPr>
        <w:tab/>
      </w:r>
      <w:r>
        <w:rPr>
          <w:noProof/>
        </w:rPr>
        <w:fldChar w:fldCharType="begin"/>
      </w:r>
      <w:r>
        <w:rPr>
          <w:noProof/>
        </w:rPr>
        <w:instrText xml:space="preserve"> PAGEREF _Toc275712950 \h </w:instrText>
      </w:r>
      <w:r>
        <w:rPr>
          <w:noProof/>
        </w:rPr>
      </w:r>
      <w:r>
        <w:rPr>
          <w:noProof/>
        </w:rPr>
        <w:fldChar w:fldCharType="separate"/>
      </w:r>
      <w:r>
        <w:rPr>
          <w:noProof/>
        </w:rPr>
        <w:t>13</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3.1.11.2.</w:t>
      </w:r>
      <w:r>
        <w:rPr>
          <w:rFonts w:asciiTheme="minorHAnsi" w:eastAsiaTheme="minorEastAsia" w:hAnsiTheme="minorHAnsi" w:cstheme="minorBidi"/>
          <w:noProof/>
          <w:sz w:val="22"/>
          <w:szCs w:val="22"/>
          <w:lang w:eastAsia="es-ES"/>
        </w:rPr>
        <w:tab/>
      </w:r>
      <w:r>
        <w:rPr>
          <w:noProof/>
        </w:rPr>
        <w:t>Técnica</w:t>
      </w:r>
      <w:r>
        <w:rPr>
          <w:noProof/>
        </w:rPr>
        <w:tab/>
      </w:r>
      <w:r>
        <w:rPr>
          <w:noProof/>
        </w:rPr>
        <w:fldChar w:fldCharType="begin"/>
      </w:r>
      <w:r>
        <w:rPr>
          <w:noProof/>
        </w:rPr>
        <w:instrText xml:space="preserve"> PAGEREF _Toc275712951 \h </w:instrText>
      </w:r>
      <w:r>
        <w:rPr>
          <w:noProof/>
        </w:rPr>
      </w:r>
      <w:r>
        <w:rPr>
          <w:noProof/>
        </w:rPr>
        <w:fldChar w:fldCharType="separate"/>
      </w:r>
      <w:r>
        <w:rPr>
          <w:noProof/>
        </w:rPr>
        <w:t>13</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3.1.11.3.</w:t>
      </w:r>
      <w:r>
        <w:rPr>
          <w:rFonts w:asciiTheme="minorHAnsi" w:eastAsiaTheme="minorEastAsia" w:hAnsiTheme="minorHAnsi" w:cstheme="minorBidi"/>
          <w:noProof/>
          <w:sz w:val="22"/>
          <w:szCs w:val="22"/>
          <w:lang w:eastAsia="es-ES"/>
        </w:rPr>
        <w:tab/>
      </w:r>
      <w:r>
        <w:rPr>
          <w:noProof/>
        </w:rPr>
        <w:t>Criterio de aceptación</w:t>
      </w:r>
      <w:r>
        <w:rPr>
          <w:noProof/>
        </w:rPr>
        <w:tab/>
      </w:r>
      <w:r>
        <w:rPr>
          <w:noProof/>
        </w:rPr>
        <w:fldChar w:fldCharType="begin"/>
      </w:r>
      <w:r>
        <w:rPr>
          <w:noProof/>
        </w:rPr>
        <w:instrText xml:space="preserve"> PAGEREF _Toc275712952 \h </w:instrText>
      </w:r>
      <w:r>
        <w:rPr>
          <w:noProof/>
        </w:rPr>
      </w:r>
      <w:r>
        <w:rPr>
          <w:noProof/>
        </w:rPr>
        <w:fldChar w:fldCharType="separate"/>
      </w:r>
      <w:r>
        <w:rPr>
          <w:noProof/>
        </w:rPr>
        <w:t>13</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3.1.11.4.</w:t>
      </w:r>
      <w:r>
        <w:rPr>
          <w:rFonts w:asciiTheme="minorHAnsi" w:eastAsiaTheme="minorEastAsia" w:hAnsiTheme="minorHAnsi" w:cstheme="minorBidi"/>
          <w:noProof/>
          <w:sz w:val="22"/>
          <w:szCs w:val="22"/>
          <w:lang w:eastAsia="es-ES"/>
        </w:rPr>
        <w:tab/>
      </w:r>
      <w:r>
        <w:rPr>
          <w:noProof/>
        </w:rPr>
        <w:t>Consideraciones especiales</w:t>
      </w:r>
      <w:r>
        <w:rPr>
          <w:noProof/>
        </w:rPr>
        <w:tab/>
      </w:r>
      <w:r>
        <w:rPr>
          <w:noProof/>
        </w:rPr>
        <w:fldChar w:fldCharType="begin"/>
      </w:r>
      <w:r>
        <w:rPr>
          <w:noProof/>
        </w:rPr>
        <w:instrText xml:space="preserve"> PAGEREF _Toc275712953 \h </w:instrText>
      </w:r>
      <w:r>
        <w:rPr>
          <w:noProof/>
        </w:rPr>
      </w:r>
      <w:r>
        <w:rPr>
          <w:noProof/>
        </w:rPr>
        <w:fldChar w:fldCharType="separate"/>
      </w:r>
      <w:r>
        <w:rPr>
          <w:noProof/>
        </w:rPr>
        <w:t>13</w:t>
      </w:r>
      <w:r>
        <w:rPr>
          <w:noProof/>
        </w:rPr>
        <w:fldChar w:fldCharType="end"/>
      </w:r>
    </w:p>
    <w:p w:rsidR="004838D3" w:rsidRDefault="004838D3">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3.1.12.</w:t>
      </w:r>
      <w:r>
        <w:rPr>
          <w:rFonts w:asciiTheme="minorHAnsi" w:eastAsiaTheme="minorEastAsia" w:hAnsiTheme="minorHAnsi" w:cstheme="minorBidi"/>
          <w:i w:val="0"/>
          <w:iCs w:val="0"/>
          <w:noProof/>
          <w:sz w:val="22"/>
          <w:szCs w:val="22"/>
          <w:lang w:eastAsia="es-ES"/>
        </w:rPr>
        <w:tab/>
      </w:r>
      <w:r>
        <w:rPr>
          <w:noProof/>
        </w:rPr>
        <w:t>Prueba de Instalación</w:t>
      </w:r>
      <w:r>
        <w:rPr>
          <w:noProof/>
        </w:rPr>
        <w:tab/>
      </w:r>
      <w:r>
        <w:rPr>
          <w:noProof/>
        </w:rPr>
        <w:fldChar w:fldCharType="begin"/>
      </w:r>
      <w:r>
        <w:rPr>
          <w:noProof/>
        </w:rPr>
        <w:instrText xml:space="preserve"> PAGEREF _Toc275712954 \h </w:instrText>
      </w:r>
      <w:r>
        <w:rPr>
          <w:noProof/>
        </w:rPr>
      </w:r>
      <w:r>
        <w:rPr>
          <w:noProof/>
        </w:rPr>
        <w:fldChar w:fldCharType="separate"/>
      </w:r>
      <w:r>
        <w:rPr>
          <w:noProof/>
        </w:rPr>
        <w:t>13</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3.1.12.1.</w:t>
      </w:r>
      <w:r>
        <w:rPr>
          <w:rFonts w:asciiTheme="minorHAnsi" w:eastAsiaTheme="minorEastAsia" w:hAnsiTheme="minorHAnsi" w:cstheme="minorBidi"/>
          <w:noProof/>
          <w:sz w:val="22"/>
          <w:szCs w:val="22"/>
          <w:lang w:eastAsia="es-ES"/>
        </w:rPr>
        <w:tab/>
      </w:r>
      <w:r>
        <w:rPr>
          <w:noProof/>
        </w:rPr>
        <w:t>Objetivo de la prueba</w:t>
      </w:r>
      <w:r>
        <w:rPr>
          <w:noProof/>
        </w:rPr>
        <w:tab/>
      </w:r>
      <w:r>
        <w:rPr>
          <w:noProof/>
        </w:rPr>
        <w:fldChar w:fldCharType="begin"/>
      </w:r>
      <w:r>
        <w:rPr>
          <w:noProof/>
        </w:rPr>
        <w:instrText xml:space="preserve"> PAGEREF _Toc275712955 \h </w:instrText>
      </w:r>
      <w:r>
        <w:rPr>
          <w:noProof/>
        </w:rPr>
      </w:r>
      <w:r>
        <w:rPr>
          <w:noProof/>
        </w:rPr>
        <w:fldChar w:fldCharType="separate"/>
      </w:r>
      <w:r>
        <w:rPr>
          <w:noProof/>
        </w:rPr>
        <w:t>13</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3.1.12.2.</w:t>
      </w:r>
      <w:r>
        <w:rPr>
          <w:rFonts w:asciiTheme="minorHAnsi" w:eastAsiaTheme="minorEastAsia" w:hAnsiTheme="minorHAnsi" w:cstheme="minorBidi"/>
          <w:noProof/>
          <w:sz w:val="22"/>
          <w:szCs w:val="22"/>
          <w:lang w:eastAsia="es-ES"/>
        </w:rPr>
        <w:tab/>
      </w:r>
      <w:r>
        <w:rPr>
          <w:noProof/>
        </w:rPr>
        <w:t>Técnica</w:t>
      </w:r>
      <w:r>
        <w:rPr>
          <w:noProof/>
        </w:rPr>
        <w:tab/>
      </w:r>
      <w:r>
        <w:rPr>
          <w:noProof/>
        </w:rPr>
        <w:fldChar w:fldCharType="begin"/>
      </w:r>
      <w:r>
        <w:rPr>
          <w:noProof/>
        </w:rPr>
        <w:instrText xml:space="preserve"> PAGEREF _Toc275712956 \h </w:instrText>
      </w:r>
      <w:r>
        <w:rPr>
          <w:noProof/>
        </w:rPr>
      </w:r>
      <w:r>
        <w:rPr>
          <w:noProof/>
        </w:rPr>
        <w:fldChar w:fldCharType="separate"/>
      </w:r>
      <w:r>
        <w:rPr>
          <w:noProof/>
        </w:rPr>
        <w:t>13</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3.1.12.3.</w:t>
      </w:r>
      <w:r>
        <w:rPr>
          <w:rFonts w:asciiTheme="minorHAnsi" w:eastAsiaTheme="minorEastAsia" w:hAnsiTheme="minorHAnsi" w:cstheme="minorBidi"/>
          <w:noProof/>
          <w:sz w:val="22"/>
          <w:szCs w:val="22"/>
          <w:lang w:eastAsia="es-ES"/>
        </w:rPr>
        <w:tab/>
      </w:r>
      <w:r>
        <w:rPr>
          <w:noProof/>
        </w:rPr>
        <w:t>Criterio de aceptación</w:t>
      </w:r>
      <w:r>
        <w:rPr>
          <w:noProof/>
        </w:rPr>
        <w:tab/>
      </w:r>
      <w:r>
        <w:rPr>
          <w:noProof/>
        </w:rPr>
        <w:fldChar w:fldCharType="begin"/>
      </w:r>
      <w:r>
        <w:rPr>
          <w:noProof/>
        </w:rPr>
        <w:instrText xml:space="preserve"> PAGEREF _Toc275712957 \h </w:instrText>
      </w:r>
      <w:r>
        <w:rPr>
          <w:noProof/>
        </w:rPr>
      </w:r>
      <w:r>
        <w:rPr>
          <w:noProof/>
        </w:rPr>
        <w:fldChar w:fldCharType="separate"/>
      </w:r>
      <w:r>
        <w:rPr>
          <w:noProof/>
        </w:rPr>
        <w:t>14</w:t>
      </w:r>
      <w:r>
        <w:rPr>
          <w:noProof/>
        </w:rPr>
        <w:fldChar w:fldCharType="end"/>
      </w:r>
    </w:p>
    <w:p w:rsidR="004838D3" w:rsidRDefault="004838D3">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3.1.12.4.</w:t>
      </w:r>
      <w:r>
        <w:rPr>
          <w:rFonts w:asciiTheme="minorHAnsi" w:eastAsiaTheme="minorEastAsia" w:hAnsiTheme="minorHAnsi" w:cstheme="minorBidi"/>
          <w:noProof/>
          <w:sz w:val="22"/>
          <w:szCs w:val="22"/>
          <w:lang w:eastAsia="es-ES"/>
        </w:rPr>
        <w:tab/>
      </w:r>
      <w:r>
        <w:rPr>
          <w:noProof/>
        </w:rPr>
        <w:t>Consideraciones especiales</w:t>
      </w:r>
      <w:r>
        <w:rPr>
          <w:noProof/>
        </w:rPr>
        <w:tab/>
      </w:r>
      <w:r>
        <w:rPr>
          <w:noProof/>
        </w:rPr>
        <w:fldChar w:fldCharType="begin"/>
      </w:r>
      <w:r>
        <w:rPr>
          <w:noProof/>
        </w:rPr>
        <w:instrText xml:space="preserve"> PAGEREF _Toc275712958 \h </w:instrText>
      </w:r>
      <w:r>
        <w:rPr>
          <w:noProof/>
        </w:rPr>
      </w:r>
      <w:r>
        <w:rPr>
          <w:noProof/>
        </w:rPr>
        <w:fldChar w:fldCharType="separate"/>
      </w:r>
      <w:r>
        <w:rPr>
          <w:noProof/>
        </w:rPr>
        <w:t>14</w:t>
      </w:r>
      <w:r>
        <w:rPr>
          <w:noProof/>
        </w:rPr>
        <w:fldChar w:fldCharType="end"/>
      </w:r>
    </w:p>
    <w:p w:rsidR="004838D3" w:rsidRDefault="004838D3">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3.1.13.</w:t>
      </w:r>
      <w:r>
        <w:rPr>
          <w:rFonts w:asciiTheme="minorHAnsi" w:eastAsiaTheme="minorEastAsia" w:hAnsiTheme="minorHAnsi" w:cstheme="minorBidi"/>
          <w:i w:val="0"/>
          <w:iCs w:val="0"/>
          <w:noProof/>
          <w:sz w:val="22"/>
          <w:szCs w:val="22"/>
          <w:lang w:eastAsia="es-ES"/>
        </w:rPr>
        <w:tab/>
      </w:r>
      <w:r>
        <w:rPr>
          <w:noProof/>
        </w:rPr>
        <w:t>Prueba de Documentos</w:t>
      </w:r>
      <w:r>
        <w:rPr>
          <w:noProof/>
        </w:rPr>
        <w:tab/>
      </w:r>
      <w:r>
        <w:rPr>
          <w:noProof/>
        </w:rPr>
        <w:fldChar w:fldCharType="begin"/>
      </w:r>
      <w:r>
        <w:rPr>
          <w:noProof/>
        </w:rPr>
        <w:instrText xml:space="preserve"> PAGEREF _Toc275712959 \h </w:instrText>
      </w:r>
      <w:r>
        <w:rPr>
          <w:noProof/>
        </w:rPr>
      </w:r>
      <w:r>
        <w:rPr>
          <w:noProof/>
        </w:rPr>
        <w:fldChar w:fldCharType="separate"/>
      </w:r>
      <w:r>
        <w:rPr>
          <w:noProof/>
        </w:rPr>
        <w:t>14</w:t>
      </w:r>
      <w:r>
        <w:rPr>
          <w:noProof/>
        </w:rPr>
        <w:fldChar w:fldCharType="end"/>
      </w:r>
    </w:p>
    <w:p w:rsidR="004838D3" w:rsidRDefault="004838D3">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3.2.</w:t>
      </w:r>
      <w:r>
        <w:rPr>
          <w:rFonts w:asciiTheme="minorHAnsi" w:eastAsiaTheme="minorEastAsia" w:hAnsiTheme="minorHAnsi" w:cstheme="minorBidi"/>
          <w:smallCaps w:val="0"/>
          <w:noProof/>
          <w:sz w:val="22"/>
          <w:szCs w:val="22"/>
          <w:lang w:eastAsia="es-ES"/>
        </w:rPr>
        <w:tab/>
      </w:r>
      <w:r>
        <w:rPr>
          <w:noProof/>
        </w:rPr>
        <w:t>Herramientas</w:t>
      </w:r>
      <w:r>
        <w:rPr>
          <w:noProof/>
        </w:rPr>
        <w:tab/>
      </w:r>
      <w:r>
        <w:rPr>
          <w:noProof/>
        </w:rPr>
        <w:fldChar w:fldCharType="begin"/>
      </w:r>
      <w:r>
        <w:rPr>
          <w:noProof/>
        </w:rPr>
        <w:instrText xml:space="preserve"> PAGEREF _Toc275712960 \h </w:instrText>
      </w:r>
      <w:r>
        <w:rPr>
          <w:noProof/>
        </w:rPr>
      </w:r>
      <w:r>
        <w:rPr>
          <w:noProof/>
        </w:rPr>
        <w:fldChar w:fldCharType="separate"/>
      </w:r>
      <w:r>
        <w:rPr>
          <w:noProof/>
        </w:rPr>
        <w:t>14</w:t>
      </w:r>
      <w:r>
        <w:rPr>
          <w:noProof/>
        </w:rPr>
        <w:fldChar w:fldCharType="end"/>
      </w:r>
    </w:p>
    <w:p w:rsidR="004838D3" w:rsidRDefault="004838D3">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4.</w:t>
      </w:r>
      <w:r>
        <w:rPr>
          <w:rFonts w:asciiTheme="minorHAnsi" w:eastAsiaTheme="minorEastAsia" w:hAnsiTheme="minorHAnsi" w:cstheme="minorBidi"/>
          <w:b w:val="0"/>
          <w:bCs w:val="0"/>
          <w:caps w:val="0"/>
          <w:noProof/>
          <w:sz w:val="22"/>
          <w:szCs w:val="22"/>
          <w:lang w:eastAsia="es-ES"/>
        </w:rPr>
        <w:tab/>
      </w:r>
      <w:r>
        <w:rPr>
          <w:noProof/>
        </w:rPr>
        <w:t>Recursos</w:t>
      </w:r>
      <w:r>
        <w:rPr>
          <w:noProof/>
        </w:rPr>
        <w:tab/>
      </w:r>
      <w:r>
        <w:rPr>
          <w:noProof/>
        </w:rPr>
        <w:fldChar w:fldCharType="begin"/>
      </w:r>
      <w:r>
        <w:rPr>
          <w:noProof/>
        </w:rPr>
        <w:instrText xml:space="preserve"> PAGEREF _Toc275712961 \h </w:instrText>
      </w:r>
      <w:r>
        <w:rPr>
          <w:noProof/>
        </w:rPr>
      </w:r>
      <w:r>
        <w:rPr>
          <w:noProof/>
        </w:rPr>
        <w:fldChar w:fldCharType="separate"/>
      </w:r>
      <w:r>
        <w:rPr>
          <w:noProof/>
        </w:rPr>
        <w:t>15</w:t>
      </w:r>
      <w:r>
        <w:rPr>
          <w:noProof/>
        </w:rPr>
        <w:fldChar w:fldCharType="end"/>
      </w:r>
    </w:p>
    <w:p w:rsidR="004838D3" w:rsidRDefault="004838D3">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4.1.</w:t>
      </w:r>
      <w:r>
        <w:rPr>
          <w:rFonts w:asciiTheme="minorHAnsi" w:eastAsiaTheme="minorEastAsia" w:hAnsiTheme="minorHAnsi" w:cstheme="minorBidi"/>
          <w:smallCaps w:val="0"/>
          <w:noProof/>
          <w:sz w:val="22"/>
          <w:szCs w:val="22"/>
          <w:lang w:eastAsia="es-ES"/>
        </w:rPr>
        <w:tab/>
      </w:r>
      <w:r>
        <w:rPr>
          <w:noProof/>
        </w:rPr>
        <w:t>Roles</w:t>
      </w:r>
      <w:r>
        <w:rPr>
          <w:noProof/>
        </w:rPr>
        <w:tab/>
      </w:r>
      <w:r>
        <w:rPr>
          <w:noProof/>
        </w:rPr>
        <w:fldChar w:fldCharType="begin"/>
      </w:r>
      <w:r>
        <w:rPr>
          <w:noProof/>
        </w:rPr>
        <w:instrText xml:space="preserve"> PAGEREF _Toc275712962 \h </w:instrText>
      </w:r>
      <w:r>
        <w:rPr>
          <w:noProof/>
        </w:rPr>
      </w:r>
      <w:r>
        <w:rPr>
          <w:noProof/>
        </w:rPr>
        <w:fldChar w:fldCharType="separate"/>
      </w:r>
      <w:r>
        <w:rPr>
          <w:noProof/>
        </w:rPr>
        <w:t>15</w:t>
      </w:r>
      <w:r>
        <w:rPr>
          <w:noProof/>
        </w:rPr>
        <w:fldChar w:fldCharType="end"/>
      </w:r>
    </w:p>
    <w:p w:rsidR="004838D3" w:rsidRDefault="004838D3">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4.2.</w:t>
      </w:r>
      <w:r>
        <w:rPr>
          <w:rFonts w:asciiTheme="minorHAnsi" w:eastAsiaTheme="minorEastAsia" w:hAnsiTheme="minorHAnsi" w:cstheme="minorBidi"/>
          <w:smallCaps w:val="0"/>
          <w:noProof/>
          <w:sz w:val="22"/>
          <w:szCs w:val="22"/>
          <w:lang w:eastAsia="es-ES"/>
        </w:rPr>
        <w:tab/>
      </w:r>
      <w:r>
        <w:rPr>
          <w:noProof/>
        </w:rPr>
        <w:t>Sistema</w:t>
      </w:r>
      <w:r>
        <w:rPr>
          <w:noProof/>
        </w:rPr>
        <w:tab/>
      </w:r>
      <w:r>
        <w:rPr>
          <w:noProof/>
        </w:rPr>
        <w:fldChar w:fldCharType="begin"/>
      </w:r>
      <w:r>
        <w:rPr>
          <w:noProof/>
        </w:rPr>
        <w:instrText xml:space="preserve"> PAGEREF _Toc275712963 \h </w:instrText>
      </w:r>
      <w:r>
        <w:rPr>
          <w:noProof/>
        </w:rPr>
      </w:r>
      <w:r>
        <w:rPr>
          <w:noProof/>
        </w:rPr>
        <w:fldChar w:fldCharType="separate"/>
      </w:r>
      <w:r>
        <w:rPr>
          <w:noProof/>
        </w:rPr>
        <w:t>15</w:t>
      </w:r>
      <w:r>
        <w:rPr>
          <w:noProof/>
        </w:rPr>
        <w:fldChar w:fldCharType="end"/>
      </w:r>
    </w:p>
    <w:p w:rsidR="004838D3" w:rsidRDefault="004838D3">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5.</w:t>
      </w:r>
      <w:r>
        <w:rPr>
          <w:rFonts w:asciiTheme="minorHAnsi" w:eastAsiaTheme="minorEastAsia" w:hAnsiTheme="minorHAnsi" w:cstheme="minorBidi"/>
          <w:b w:val="0"/>
          <w:bCs w:val="0"/>
          <w:caps w:val="0"/>
          <w:noProof/>
          <w:sz w:val="22"/>
          <w:szCs w:val="22"/>
          <w:lang w:eastAsia="es-ES"/>
        </w:rPr>
        <w:tab/>
      </w:r>
      <w:r>
        <w:rPr>
          <w:noProof/>
        </w:rPr>
        <w:t>Hitos del proyecto de Verificación</w:t>
      </w:r>
      <w:r>
        <w:rPr>
          <w:noProof/>
        </w:rPr>
        <w:tab/>
      </w:r>
      <w:r>
        <w:rPr>
          <w:noProof/>
        </w:rPr>
        <w:fldChar w:fldCharType="begin"/>
      </w:r>
      <w:r>
        <w:rPr>
          <w:noProof/>
        </w:rPr>
        <w:instrText xml:space="preserve"> PAGEREF _Toc275712964 \h </w:instrText>
      </w:r>
      <w:r>
        <w:rPr>
          <w:noProof/>
        </w:rPr>
      </w:r>
      <w:r>
        <w:rPr>
          <w:noProof/>
        </w:rPr>
        <w:fldChar w:fldCharType="separate"/>
      </w:r>
      <w:r>
        <w:rPr>
          <w:noProof/>
        </w:rPr>
        <w:t>16</w:t>
      </w:r>
      <w:r>
        <w:rPr>
          <w:noProof/>
        </w:rPr>
        <w:fldChar w:fldCharType="end"/>
      </w:r>
    </w:p>
    <w:p w:rsidR="004838D3" w:rsidRDefault="004838D3">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6.</w:t>
      </w:r>
      <w:r>
        <w:rPr>
          <w:rFonts w:asciiTheme="minorHAnsi" w:eastAsiaTheme="minorEastAsia" w:hAnsiTheme="minorHAnsi" w:cstheme="minorBidi"/>
          <w:b w:val="0"/>
          <w:bCs w:val="0"/>
          <w:caps w:val="0"/>
          <w:noProof/>
          <w:sz w:val="22"/>
          <w:szCs w:val="22"/>
          <w:lang w:eastAsia="es-ES"/>
        </w:rPr>
        <w:tab/>
      </w:r>
      <w:r>
        <w:rPr>
          <w:noProof/>
        </w:rPr>
        <w:t>Entregables</w:t>
      </w:r>
      <w:r>
        <w:rPr>
          <w:noProof/>
        </w:rPr>
        <w:tab/>
      </w:r>
      <w:r>
        <w:rPr>
          <w:noProof/>
        </w:rPr>
        <w:fldChar w:fldCharType="begin"/>
      </w:r>
      <w:r>
        <w:rPr>
          <w:noProof/>
        </w:rPr>
        <w:instrText xml:space="preserve"> PAGEREF _Toc275712965 \h </w:instrText>
      </w:r>
      <w:r>
        <w:rPr>
          <w:noProof/>
        </w:rPr>
      </w:r>
      <w:r>
        <w:rPr>
          <w:noProof/>
        </w:rPr>
        <w:fldChar w:fldCharType="separate"/>
      </w:r>
      <w:r>
        <w:rPr>
          <w:noProof/>
        </w:rPr>
        <w:t>17</w:t>
      </w:r>
      <w:r>
        <w:rPr>
          <w:noProof/>
        </w:rPr>
        <w:fldChar w:fldCharType="end"/>
      </w:r>
    </w:p>
    <w:p w:rsidR="004838D3" w:rsidRDefault="004838D3">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6.1.</w:t>
      </w:r>
      <w:r>
        <w:rPr>
          <w:rFonts w:asciiTheme="minorHAnsi" w:eastAsiaTheme="minorEastAsia" w:hAnsiTheme="minorHAnsi" w:cstheme="minorBidi"/>
          <w:smallCaps w:val="0"/>
          <w:noProof/>
          <w:sz w:val="22"/>
          <w:szCs w:val="22"/>
          <w:lang w:eastAsia="es-ES"/>
        </w:rPr>
        <w:tab/>
      </w:r>
      <w:r>
        <w:rPr>
          <w:noProof/>
        </w:rPr>
        <w:t>Modelo de Casos de Prueba</w:t>
      </w:r>
      <w:r>
        <w:rPr>
          <w:noProof/>
        </w:rPr>
        <w:tab/>
      </w:r>
      <w:r>
        <w:rPr>
          <w:noProof/>
        </w:rPr>
        <w:fldChar w:fldCharType="begin"/>
      </w:r>
      <w:r>
        <w:rPr>
          <w:noProof/>
        </w:rPr>
        <w:instrText xml:space="preserve"> PAGEREF _Toc275712966 \h </w:instrText>
      </w:r>
      <w:r>
        <w:rPr>
          <w:noProof/>
        </w:rPr>
      </w:r>
      <w:r>
        <w:rPr>
          <w:noProof/>
        </w:rPr>
        <w:fldChar w:fldCharType="separate"/>
      </w:r>
      <w:r>
        <w:rPr>
          <w:noProof/>
        </w:rPr>
        <w:t>17</w:t>
      </w:r>
      <w:r>
        <w:rPr>
          <w:noProof/>
        </w:rPr>
        <w:fldChar w:fldCharType="end"/>
      </w:r>
    </w:p>
    <w:p w:rsidR="004838D3" w:rsidRDefault="004838D3">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6.2.</w:t>
      </w:r>
      <w:r>
        <w:rPr>
          <w:rFonts w:asciiTheme="minorHAnsi" w:eastAsiaTheme="minorEastAsia" w:hAnsiTheme="minorHAnsi" w:cstheme="minorBidi"/>
          <w:smallCaps w:val="0"/>
          <w:noProof/>
          <w:sz w:val="22"/>
          <w:szCs w:val="22"/>
          <w:lang w:eastAsia="es-ES"/>
        </w:rPr>
        <w:tab/>
      </w:r>
      <w:r>
        <w:rPr>
          <w:noProof/>
        </w:rPr>
        <w:t>Informes de Verificación</w:t>
      </w:r>
      <w:r>
        <w:rPr>
          <w:noProof/>
        </w:rPr>
        <w:tab/>
      </w:r>
      <w:r>
        <w:rPr>
          <w:noProof/>
        </w:rPr>
        <w:fldChar w:fldCharType="begin"/>
      </w:r>
      <w:r>
        <w:rPr>
          <w:noProof/>
        </w:rPr>
        <w:instrText xml:space="preserve"> PAGEREF _Toc275712967 \h </w:instrText>
      </w:r>
      <w:r>
        <w:rPr>
          <w:noProof/>
        </w:rPr>
      </w:r>
      <w:r>
        <w:rPr>
          <w:noProof/>
        </w:rPr>
        <w:fldChar w:fldCharType="separate"/>
      </w:r>
      <w:r>
        <w:rPr>
          <w:noProof/>
        </w:rPr>
        <w:t>17</w:t>
      </w:r>
      <w:r>
        <w:rPr>
          <w:noProof/>
        </w:rPr>
        <w:fldChar w:fldCharType="end"/>
      </w:r>
    </w:p>
    <w:p w:rsidR="004838D3" w:rsidRDefault="004838D3">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6.3.</w:t>
      </w:r>
      <w:r>
        <w:rPr>
          <w:rFonts w:asciiTheme="minorHAnsi" w:eastAsiaTheme="minorEastAsia" w:hAnsiTheme="minorHAnsi" w:cstheme="minorBidi"/>
          <w:smallCaps w:val="0"/>
          <w:noProof/>
          <w:sz w:val="22"/>
          <w:szCs w:val="22"/>
          <w:lang w:eastAsia="es-ES"/>
        </w:rPr>
        <w:tab/>
      </w:r>
      <w:r>
        <w:rPr>
          <w:noProof/>
        </w:rPr>
        <w:t>Evaluación de la verificación</w:t>
      </w:r>
      <w:r>
        <w:rPr>
          <w:noProof/>
        </w:rPr>
        <w:tab/>
      </w:r>
      <w:r>
        <w:rPr>
          <w:noProof/>
        </w:rPr>
        <w:fldChar w:fldCharType="begin"/>
      </w:r>
      <w:r>
        <w:rPr>
          <w:noProof/>
        </w:rPr>
        <w:instrText xml:space="preserve"> PAGEREF _Toc275712968 \h </w:instrText>
      </w:r>
      <w:r>
        <w:rPr>
          <w:noProof/>
        </w:rPr>
      </w:r>
      <w:r>
        <w:rPr>
          <w:noProof/>
        </w:rPr>
        <w:fldChar w:fldCharType="separate"/>
      </w:r>
      <w:r>
        <w:rPr>
          <w:noProof/>
        </w:rPr>
        <w:t>18</w:t>
      </w:r>
      <w:r>
        <w:rPr>
          <w:noProof/>
        </w:rPr>
        <w:fldChar w:fldCharType="end"/>
      </w:r>
    </w:p>
    <w:p w:rsidR="004838D3" w:rsidRDefault="004838D3">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6.4.</w:t>
      </w:r>
      <w:r>
        <w:rPr>
          <w:rFonts w:asciiTheme="minorHAnsi" w:eastAsiaTheme="minorEastAsia" w:hAnsiTheme="minorHAnsi" w:cstheme="minorBidi"/>
          <w:smallCaps w:val="0"/>
          <w:noProof/>
          <w:sz w:val="22"/>
          <w:szCs w:val="22"/>
          <w:lang w:eastAsia="es-ES"/>
        </w:rPr>
        <w:tab/>
      </w:r>
      <w:r>
        <w:rPr>
          <w:noProof/>
        </w:rPr>
        <w:t>Informe final de verificación</w:t>
      </w:r>
      <w:r>
        <w:rPr>
          <w:noProof/>
        </w:rPr>
        <w:tab/>
      </w:r>
      <w:r>
        <w:rPr>
          <w:noProof/>
        </w:rPr>
        <w:fldChar w:fldCharType="begin"/>
      </w:r>
      <w:r>
        <w:rPr>
          <w:noProof/>
        </w:rPr>
        <w:instrText xml:space="preserve"> PAGEREF _Toc275712969 \h </w:instrText>
      </w:r>
      <w:r>
        <w:rPr>
          <w:noProof/>
        </w:rPr>
      </w:r>
      <w:r>
        <w:rPr>
          <w:noProof/>
        </w:rPr>
        <w:fldChar w:fldCharType="separate"/>
      </w:r>
      <w:r>
        <w:rPr>
          <w:noProof/>
        </w:rPr>
        <w:t>18</w:t>
      </w:r>
      <w:r>
        <w:rPr>
          <w:noProof/>
        </w:rPr>
        <w:fldChar w:fldCharType="end"/>
      </w:r>
    </w:p>
    <w:p w:rsidR="004838D3" w:rsidRDefault="004838D3">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7.</w:t>
      </w:r>
      <w:r>
        <w:rPr>
          <w:rFonts w:asciiTheme="minorHAnsi" w:eastAsiaTheme="minorEastAsia" w:hAnsiTheme="minorHAnsi" w:cstheme="minorBidi"/>
          <w:b w:val="0"/>
          <w:bCs w:val="0"/>
          <w:caps w:val="0"/>
          <w:noProof/>
          <w:sz w:val="22"/>
          <w:szCs w:val="22"/>
          <w:lang w:eastAsia="es-ES"/>
        </w:rPr>
        <w:tab/>
      </w:r>
      <w:r>
        <w:rPr>
          <w:noProof/>
        </w:rPr>
        <w:t>Dependencias</w:t>
      </w:r>
      <w:r>
        <w:rPr>
          <w:noProof/>
        </w:rPr>
        <w:tab/>
      </w:r>
      <w:r>
        <w:rPr>
          <w:noProof/>
        </w:rPr>
        <w:fldChar w:fldCharType="begin"/>
      </w:r>
      <w:r>
        <w:rPr>
          <w:noProof/>
        </w:rPr>
        <w:instrText xml:space="preserve"> PAGEREF _Toc275712970 \h </w:instrText>
      </w:r>
      <w:r>
        <w:rPr>
          <w:noProof/>
        </w:rPr>
      </w:r>
      <w:r>
        <w:rPr>
          <w:noProof/>
        </w:rPr>
        <w:fldChar w:fldCharType="separate"/>
      </w:r>
      <w:r>
        <w:rPr>
          <w:noProof/>
        </w:rPr>
        <w:t>19</w:t>
      </w:r>
      <w:r>
        <w:rPr>
          <w:noProof/>
        </w:rPr>
        <w:fldChar w:fldCharType="end"/>
      </w:r>
    </w:p>
    <w:p w:rsidR="004838D3" w:rsidRDefault="004838D3">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7.1.</w:t>
      </w:r>
      <w:r>
        <w:rPr>
          <w:rFonts w:asciiTheme="minorHAnsi" w:eastAsiaTheme="minorEastAsia" w:hAnsiTheme="minorHAnsi" w:cstheme="minorBidi"/>
          <w:smallCaps w:val="0"/>
          <w:noProof/>
          <w:sz w:val="22"/>
          <w:szCs w:val="22"/>
          <w:lang w:eastAsia="es-ES"/>
        </w:rPr>
        <w:tab/>
      </w:r>
      <w:r>
        <w:rPr>
          <w:noProof/>
        </w:rPr>
        <w:t>Dependencia de personal</w:t>
      </w:r>
      <w:r>
        <w:rPr>
          <w:noProof/>
        </w:rPr>
        <w:tab/>
      </w:r>
      <w:r>
        <w:rPr>
          <w:noProof/>
        </w:rPr>
        <w:fldChar w:fldCharType="begin"/>
      </w:r>
      <w:r>
        <w:rPr>
          <w:noProof/>
        </w:rPr>
        <w:instrText xml:space="preserve"> PAGEREF _Toc275712971 \h </w:instrText>
      </w:r>
      <w:r>
        <w:rPr>
          <w:noProof/>
        </w:rPr>
      </w:r>
      <w:r>
        <w:rPr>
          <w:noProof/>
        </w:rPr>
        <w:fldChar w:fldCharType="separate"/>
      </w:r>
      <w:r>
        <w:rPr>
          <w:noProof/>
        </w:rPr>
        <w:t>19</w:t>
      </w:r>
      <w:r>
        <w:rPr>
          <w:noProof/>
        </w:rPr>
        <w:fldChar w:fldCharType="end"/>
      </w:r>
    </w:p>
    <w:p w:rsidR="004838D3" w:rsidRDefault="004838D3">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7.2.</w:t>
      </w:r>
      <w:r>
        <w:rPr>
          <w:rFonts w:asciiTheme="minorHAnsi" w:eastAsiaTheme="minorEastAsia" w:hAnsiTheme="minorHAnsi" w:cstheme="minorBidi"/>
          <w:smallCaps w:val="0"/>
          <w:noProof/>
          <w:sz w:val="22"/>
          <w:szCs w:val="22"/>
          <w:lang w:eastAsia="es-ES"/>
        </w:rPr>
        <w:tab/>
      </w:r>
      <w:r>
        <w:rPr>
          <w:noProof/>
        </w:rPr>
        <w:t>Dependencia de software</w:t>
      </w:r>
      <w:r>
        <w:rPr>
          <w:noProof/>
        </w:rPr>
        <w:tab/>
      </w:r>
      <w:r>
        <w:rPr>
          <w:noProof/>
        </w:rPr>
        <w:fldChar w:fldCharType="begin"/>
      </w:r>
      <w:r>
        <w:rPr>
          <w:noProof/>
        </w:rPr>
        <w:instrText xml:space="preserve"> PAGEREF _Toc275712972 \h </w:instrText>
      </w:r>
      <w:r>
        <w:rPr>
          <w:noProof/>
        </w:rPr>
      </w:r>
      <w:r>
        <w:rPr>
          <w:noProof/>
        </w:rPr>
        <w:fldChar w:fldCharType="separate"/>
      </w:r>
      <w:r>
        <w:rPr>
          <w:noProof/>
        </w:rPr>
        <w:t>19</w:t>
      </w:r>
      <w:r>
        <w:rPr>
          <w:noProof/>
        </w:rPr>
        <w:fldChar w:fldCharType="end"/>
      </w:r>
    </w:p>
    <w:p w:rsidR="004838D3" w:rsidRDefault="004838D3">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7.3.</w:t>
      </w:r>
      <w:r>
        <w:rPr>
          <w:rFonts w:asciiTheme="minorHAnsi" w:eastAsiaTheme="minorEastAsia" w:hAnsiTheme="minorHAnsi" w:cstheme="minorBidi"/>
          <w:smallCaps w:val="0"/>
          <w:noProof/>
          <w:sz w:val="22"/>
          <w:szCs w:val="22"/>
          <w:lang w:eastAsia="es-ES"/>
        </w:rPr>
        <w:tab/>
      </w:r>
      <w:r>
        <w:rPr>
          <w:noProof/>
        </w:rPr>
        <w:t>Dependencia de hardware</w:t>
      </w:r>
      <w:r>
        <w:rPr>
          <w:noProof/>
        </w:rPr>
        <w:tab/>
      </w:r>
      <w:r>
        <w:rPr>
          <w:noProof/>
        </w:rPr>
        <w:fldChar w:fldCharType="begin"/>
      </w:r>
      <w:r>
        <w:rPr>
          <w:noProof/>
        </w:rPr>
        <w:instrText xml:space="preserve"> PAGEREF _Toc275712973 \h </w:instrText>
      </w:r>
      <w:r>
        <w:rPr>
          <w:noProof/>
        </w:rPr>
      </w:r>
      <w:r>
        <w:rPr>
          <w:noProof/>
        </w:rPr>
        <w:fldChar w:fldCharType="separate"/>
      </w:r>
      <w:r>
        <w:rPr>
          <w:noProof/>
        </w:rPr>
        <w:t>19</w:t>
      </w:r>
      <w:r>
        <w:rPr>
          <w:noProof/>
        </w:rPr>
        <w:fldChar w:fldCharType="end"/>
      </w:r>
    </w:p>
    <w:p w:rsidR="004838D3" w:rsidRDefault="004838D3">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7.4.</w:t>
      </w:r>
      <w:r>
        <w:rPr>
          <w:rFonts w:asciiTheme="minorHAnsi" w:eastAsiaTheme="minorEastAsia" w:hAnsiTheme="minorHAnsi" w:cstheme="minorBidi"/>
          <w:smallCaps w:val="0"/>
          <w:noProof/>
          <w:sz w:val="22"/>
          <w:szCs w:val="22"/>
          <w:lang w:eastAsia="es-ES"/>
        </w:rPr>
        <w:tab/>
      </w:r>
      <w:r>
        <w:rPr>
          <w:noProof/>
        </w:rPr>
        <w:t>Dependencia de datos y base de datos de prueba</w:t>
      </w:r>
      <w:r>
        <w:rPr>
          <w:noProof/>
        </w:rPr>
        <w:tab/>
      </w:r>
      <w:r>
        <w:rPr>
          <w:noProof/>
        </w:rPr>
        <w:fldChar w:fldCharType="begin"/>
      </w:r>
      <w:r>
        <w:rPr>
          <w:noProof/>
        </w:rPr>
        <w:instrText xml:space="preserve"> PAGEREF _Toc275712974 \h </w:instrText>
      </w:r>
      <w:r>
        <w:rPr>
          <w:noProof/>
        </w:rPr>
      </w:r>
      <w:r>
        <w:rPr>
          <w:noProof/>
        </w:rPr>
        <w:fldChar w:fldCharType="separate"/>
      </w:r>
      <w:r>
        <w:rPr>
          <w:noProof/>
        </w:rPr>
        <w:t>19</w:t>
      </w:r>
      <w:r>
        <w:rPr>
          <w:noProof/>
        </w:rPr>
        <w:fldChar w:fldCharType="end"/>
      </w:r>
    </w:p>
    <w:p w:rsidR="004838D3" w:rsidRDefault="004838D3">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8.</w:t>
      </w:r>
      <w:r>
        <w:rPr>
          <w:rFonts w:asciiTheme="minorHAnsi" w:eastAsiaTheme="minorEastAsia" w:hAnsiTheme="minorHAnsi" w:cstheme="minorBidi"/>
          <w:b w:val="0"/>
          <w:bCs w:val="0"/>
          <w:caps w:val="0"/>
          <w:noProof/>
          <w:sz w:val="22"/>
          <w:szCs w:val="22"/>
          <w:lang w:eastAsia="es-ES"/>
        </w:rPr>
        <w:tab/>
      </w:r>
      <w:r>
        <w:rPr>
          <w:noProof/>
        </w:rPr>
        <w:t>Riesgos</w:t>
      </w:r>
      <w:r>
        <w:rPr>
          <w:noProof/>
        </w:rPr>
        <w:tab/>
      </w:r>
      <w:r>
        <w:rPr>
          <w:noProof/>
        </w:rPr>
        <w:fldChar w:fldCharType="begin"/>
      </w:r>
      <w:r>
        <w:rPr>
          <w:noProof/>
        </w:rPr>
        <w:instrText xml:space="preserve"> PAGEREF _Toc275712975 \h </w:instrText>
      </w:r>
      <w:r>
        <w:rPr>
          <w:noProof/>
        </w:rPr>
      </w:r>
      <w:r>
        <w:rPr>
          <w:noProof/>
        </w:rPr>
        <w:fldChar w:fldCharType="separate"/>
      </w:r>
      <w:r>
        <w:rPr>
          <w:noProof/>
        </w:rPr>
        <w:t>20</w:t>
      </w:r>
      <w:r>
        <w:rPr>
          <w:noProof/>
        </w:rPr>
        <w:fldChar w:fldCharType="end"/>
      </w:r>
    </w:p>
    <w:p w:rsidR="004838D3" w:rsidRDefault="004838D3">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8.1.</w:t>
      </w:r>
      <w:r>
        <w:rPr>
          <w:rFonts w:asciiTheme="minorHAnsi" w:eastAsiaTheme="minorEastAsia" w:hAnsiTheme="minorHAnsi" w:cstheme="minorBidi"/>
          <w:smallCaps w:val="0"/>
          <w:noProof/>
          <w:sz w:val="22"/>
          <w:szCs w:val="22"/>
          <w:lang w:eastAsia="es-ES"/>
        </w:rPr>
        <w:tab/>
      </w:r>
      <w:r>
        <w:rPr>
          <w:noProof/>
        </w:rPr>
        <w:t>Planificación</w:t>
      </w:r>
      <w:r>
        <w:rPr>
          <w:noProof/>
        </w:rPr>
        <w:tab/>
      </w:r>
      <w:r>
        <w:rPr>
          <w:noProof/>
        </w:rPr>
        <w:fldChar w:fldCharType="begin"/>
      </w:r>
      <w:r>
        <w:rPr>
          <w:noProof/>
        </w:rPr>
        <w:instrText xml:space="preserve"> PAGEREF _Toc275712976 \h </w:instrText>
      </w:r>
      <w:r>
        <w:rPr>
          <w:noProof/>
        </w:rPr>
      </w:r>
      <w:r>
        <w:rPr>
          <w:noProof/>
        </w:rPr>
        <w:fldChar w:fldCharType="separate"/>
      </w:r>
      <w:r>
        <w:rPr>
          <w:noProof/>
        </w:rPr>
        <w:t>20</w:t>
      </w:r>
      <w:r>
        <w:rPr>
          <w:noProof/>
        </w:rPr>
        <w:fldChar w:fldCharType="end"/>
      </w:r>
    </w:p>
    <w:p w:rsidR="004838D3" w:rsidRDefault="004838D3">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8.2.</w:t>
      </w:r>
      <w:r>
        <w:rPr>
          <w:rFonts w:asciiTheme="minorHAnsi" w:eastAsiaTheme="minorEastAsia" w:hAnsiTheme="minorHAnsi" w:cstheme="minorBidi"/>
          <w:smallCaps w:val="0"/>
          <w:noProof/>
          <w:sz w:val="22"/>
          <w:szCs w:val="22"/>
          <w:lang w:eastAsia="es-ES"/>
        </w:rPr>
        <w:tab/>
      </w:r>
      <w:r>
        <w:rPr>
          <w:noProof/>
        </w:rPr>
        <w:t>Técnico</w:t>
      </w:r>
      <w:r>
        <w:rPr>
          <w:noProof/>
        </w:rPr>
        <w:tab/>
      </w:r>
      <w:r>
        <w:rPr>
          <w:noProof/>
        </w:rPr>
        <w:fldChar w:fldCharType="begin"/>
      </w:r>
      <w:r>
        <w:rPr>
          <w:noProof/>
        </w:rPr>
        <w:instrText xml:space="preserve"> PAGEREF _Toc275712977 \h </w:instrText>
      </w:r>
      <w:r>
        <w:rPr>
          <w:noProof/>
        </w:rPr>
      </w:r>
      <w:r>
        <w:rPr>
          <w:noProof/>
        </w:rPr>
        <w:fldChar w:fldCharType="separate"/>
      </w:r>
      <w:r>
        <w:rPr>
          <w:noProof/>
        </w:rPr>
        <w:t>20</w:t>
      </w:r>
      <w:r>
        <w:rPr>
          <w:noProof/>
        </w:rPr>
        <w:fldChar w:fldCharType="end"/>
      </w:r>
    </w:p>
    <w:p w:rsidR="004838D3" w:rsidRDefault="004838D3">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8.3.</w:t>
      </w:r>
      <w:r>
        <w:rPr>
          <w:rFonts w:asciiTheme="minorHAnsi" w:eastAsiaTheme="minorEastAsia" w:hAnsiTheme="minorHAnsi" w:cstheme="minorBidi"/>
          <w:smallCaps w:val="0"/>
          <w:noProof/>
          <w:sz w:val="22"/>
          <w:szCs w:val="22"/>
          <w:lang w:eastAsia="es-ES"/>
        </w:rPr>
        <w:tab/>
      </w:r>
      <w:r>
        <w:rPr>
          <w:noProof/>
        </w:rPr>
        <w:t>Gestión</w:t>
      </w:r>
      <w:r>
        <w:rPr>
          <w:noProof/>
        </w:rPr>
        <w:tab/>
      </w:r>
      <w:r>
        <w:rPr>
          <w:noProof/>
        </w:rPr>
        <w:fldChar w:fldCharType="begin"/>
      </w:r>
      <w:r>
        <w:rPr>
          <w:noProof/>
        </w:rPr>
        <w:instrText xml:space="preserve"> PAGEREF _Toc275712978 \h </w:instrText>
      </w:r>
      <w:r>
        <w:rPr>
          <w:noProof/>
        </w:rPr>
      </w:r>
      <w:r>
        <w:rPr>
          <w:noProof/>
        </w:rPr>
        <w:fldChar w:fldCharType="separate"/>
      </w:r>
      <w:r>
        <w:rPr>
          <w:noProof/>
        </w:rPr>
        <w:t>20</w:t>
      </w:r>
      <w:r>
        <w:rPr>
          <w:noProof/>
        </w:rPr>
        <w:fldChar w:fldCharType="end"/>
      </w:r>
    </w:p>
    <w:p w:rsidR="004838D3" w:rsidRDefault="004838D3">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9.</w:t>
      </w:r>
      <w:r>
        <w:rPr>
          <w:rFonts w:asciiTheme="minorHAnsi" w:eastAsiaTheme="minorEastAsia" w:hAnsiTheme="minorHAnsi" w:cstheme="minorBidi"/>
          <w:b w:val="0"/>
          <w:bCs w:val="0"/>
          <w:caps w:val="0"/>
          <w:noProof/>
          <w:sz w:val="22"/>
          <w:szCs w:val="22"/>
          <w:lang w:eastAsia="es-ES"/>
        </w:rPr>
        <w:tab/>
      </w:r>
      <w:r>
        <w:rPr>
          <w:noProof/>
        </w:rPr>
        <w:t>Apéndice</w:t>
      </w:r>
      <w:r>
        <w:rPr>
          <w:noProof/>
        </w:rPr>
        <w:tab/>
      </w:r>
      <w:r>
        <w:rPr>
          <w:noProof/>
        </w:rPr>
        <w:fldChar w:fldCharType="begin"/>
      </w:r>
      <w:r>
        <w:rPr>
          <w:noProof/>
        </w:rPr>
        <w:instrText xml:space="preserve"> PAGEREF _Toc275712979 \h </w:instrText>
      </w:r>
      <w:r>
        <w:rPr>
          <w:noProof/>
        </w:rPr>
      </w:r>
      <w:r>
        <w:rPr>
          <w:noProof/>
        </w:rPr>
        <w:fldChar w:fldCharType="separate"/>
      </w:r>
      <w:r>
        <w:rPr>
          <w:noProof/>
        </w:rPr>
        <w:t>21</w:t>
      </w:r>
      <w:r>
        <w:rPr>
          <w:noProof/>
        </w:rPr>
        <w:fldChar w:fldCharType="end"/>
      </w:r>
    </w:p>
    <w:p w:rsidR="004838D3" w:rsidRDefault="004838D3">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9.1.</w:t>
      </w:r>
      <w:r>
        <w:rPr>
          <w:rFonts w:asciiTheme="minorHAnsi" w:eastAsiaTheme="minorEastAsia" w:hAnsiTheme="minorHAnsi" w:cstheme="minorBidi"/>
          <w:smallCaps w:val="0"/>
          <w:noProof/>
          <w:sz w:val="22"/>
          <w:szCs w:val="22"/>
          <w:lang w:eastAsia="es-ES"/>
        </w:rPr>
        <w:tab/>
      </w:r>
      <w:r>
        <w:rPr>
          <w:noProof/>
        </w:rPr>
        <w:t>Niveles de gravedad de error</w:t>
      </w:r>
      <w:r>
        <w:rPr>
          <w:noProof/>
        </w:rPr>
        <w:tab/>
      </w:r>
      <w:r>
        <w:rPr>
          <w:noProof/>
        </w:rPr>
        <w:fldChar w:fldCharType="begin"/>
      </w:r>
      <w:r>
        <w:rPr>
          <w:noProof/>
        </w:rPr>
        <w:instrText xml:space="preserve"> PAGEREF _Toc275712980 \h </w:instrText>
      </w:r>
      <w:r>
        <w:rPr>
          <w:noProof/>
        </w:rPr>
      </w:r>
      <w:r>
        <w:rPr>
          <w:noProof/>
        </w:rPr>
        <w:fldChar w:fldCharType="separate"/>
      </w:r>
      <w:r>
        <w:rPr>
          <w:noProof/>
        </w:rPr>
        <w:t>21</w:t>
      </w:r>
      <w:r>
        <w:rPr>
          <w:noProof/>
        </w:rPr>
        <w:fldChar w:fldCharType="end"/>
      </w:r>
    </w:p>
    <w:p w:rsidR="004838D3" w:rsidRDefault="004838D3">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9.2.</w:t>
      </w:r>
      <w:r>
        <w:rPr>
          <w:rFonts w:asciiTheme="minorHAnsi" w:eastAsiaTheme="minorEastAsia" w:hAnsiTheme="minorHAnsi" w:cstheme="minorBidi"/>
          <w:smallCaps w:val="0"/>
          <w:noProof/>
          <w:sz w:val="22"/>
          <w:szCs w:val="22"/>
          <w:lang w:eastAsia="es-ES"/>
        </w:rPr>
        <w:tab/>
      </w:r>
      <w:r>
        <w:rPr>
          <w:noProof/>
        </w:rPr>
        <w:t>Niveles de aceptación para los elementos verificados</w:t>
      </w:r>
      <w:r>
        <w:rPr>
          <w:noProof/>
        </w:rPr>
        <w:tab/>
      </w:r>
      <w:r>
        <w:rPr>
          <w:noProof/>
        </w:rPr>
        <w:fldChar w:fldCharType="begin"/>
      </w:r>
      <w:r>
        <w:rPr>
          <w:noProof/>
        </w:rPr>
        <w:instrText xml:space="preserve"> PAGEREF _Toc275712981 \h </w:instrText>
      </w:r>
      <w:r>
        <w:rPr>
          <w:noProof/>
        </w:rPr>
      </w:r>
      <w:r>
        <w:rPr>
          <w:noProof/>
        </w:rPr>
        <w:fldChar w:fldCharType="separate"/>
      </w:r>
      <w:r>
        <w:rPr>
          <w:noProof/>
        </w:rPr>
        <w:t>21</w:t>
      </w:r>
      <w:r>
        <w:rPr>
          <w:noProof/>
        </w:rPr>
        <w:fldChar w:fldCharType="end"/>
      </w:r>
    </w:p>
    <w:p w:rsidR="00A01510" w:rsidRPr="00FC3AB8" w:rsidRDefault="000D4419">
      <w:pPr>
        <w:pStyle w:val="TDC2"/>
        <w:tabs>
          <w:tab w:val="right" w:leader="dot" w:pos="8504"/>
        </w:tabs>
        <w:sectPr w:rsidR="00A01510" w:rsidRPr="00FC3AB8">
          <w:type w:val="continuous"/>
          <w:pgSz w:w="11906" w:h="16838"/>
          <w:pgMar w:top="1417" w:right="1701" w:bottom="1417" w:left="1701" w:header="720" w:footer="708" w:gutter="0"/>
          <w:cols w:space="720"/>
          <w:docGrid w:linePitch="360"/>
        </w:sectPr>
      </w:pPr>
      <w:r w:rsidRPr="00FC3AB8">
        <w:fldChar w:fldCharType="end"/>
      </w:r>
    </w:p>
    <w:p w:rsidR="00A01510" w:rsidRPr="00FC3AB8" w:rsidRDefault="00A01510">
      <w:pPr>
        <w:pStyle w:val="MTemaNormal"/>
        <w:tabs>
          <w:tab w:val="left" w:pos="400"/>
          <w:tab w:val="right" w:leader="dot" w:pos="8494"/>
        </w:tabs>
        <w:ind w:left="0"/>
      </w:pPr>
    </w:p>
    <w:p w:rsidR="00A01510" w:rsidRPr="004F7E88" w:rsidRDefault="003411A7" w:rsidP="004F7E88">
      <w:pPr>
        <w:pStyle w:val="MTema1"/>
      </w:pPr>
      <w:bookmarkStart w:id="0" w:name="_Toc275712894"/>
      <w:r w:rsidRPr="004F7E88">
        <w:lastRenderedPageBreak/>
        <w:t>Introducción</w:t>
      </w:r>
      <w:bookmarkEnd w:id="0"/>
    </w:p>
    <w:p w:rsidR="00A01510" w:rsidRPr="00E77D64" w:rsidRDefault="003411A7" w:rsidP="004545D2">
      <w:pPr>
        <w:pStyle w:val="MTema2"/>
      </w:pPr>
      <w:bookmarkStart w:id="1" w:name="_Toc275712895"/>
      <w:r w:rsidRPr="00C577E2">
        <w:t>Propósito</w:t>
      </w:r>
      <w:bookmarkEnd w:id="1"/>
    </w:p>
    <w:p w:rsidR="00A01510" w:rsidRPr="00E77D64" w:rsidRDefault="003411A7">
      <w:pPr>
        <w:pStyle w:val="MTemaNormal"/>
      </w:pPr>
      <w:r w:rsidRPr="00E77D64">
        <w:t>Este Plan de Verificación para el proyecto Interpool soporta los siguientes objetivos:</w:t>
      </w:r>
    </w:p>
    <w:p w:rsidR="00A01510" w:rsidRPr="00E77D64" w:rsidRDefault="003411A7">
      <w:pPr>
        <w:pStyle w:val="MTemaNormal"/>
        <w:numPr>
          <w:ilvl w:val="0"/>
          <w:numId w:val="7"/>
        </w:numPr>
      </w:pPr>
      <w:r w:rsidRPr="00E77D64">
        <w:t>Identificar la información de proyecto existente y los componentes de software que deben ser verificados.</w:t>
      </w:r>
    </w:p>
    <w:p w:rsidR="00A01510" w:rsidRPr="00E77D64" w:rsidRDefault="003411A7">
      <w:pPr>
        <w:pStyle w:val="MTemaNormal"/>
        <w:numPr>
          <w:ilvl w:val="0"/>
          <w:numId w:val="7"/>
        </w:numPr>
      </w:pPr>
      <w:r w:rsidRPr="00E77D64">
        <w:t>Enumerar los requerimientos recomendados para verificar.</w:t>
      </w:r>
    </w:p>
    <w:p w:rsidR="00A01510" w:rsidRPr="00E77D64" w:rsidRDefault="003411A7">
      <w:pPr>
        <w:pStyle w:val="MTemaNormal"/>
        <w:numPr>
          <w:ilvl w:val="0"/>
          <w:numId w:val="7"/>
        </w:numPr>
      </w:pPr>
      <w:r w:rsidRPr="00E77D64">
        <w:t>Recomendar y describir las estrategias de verificación que serán usadas.</w:t>
      </w:r>
    </w:p>
    <w:p w:rsidR="00A01510" w:rsidRPr="00E77D64" w:rsidRDefault="003411A7">
      <w:pPr>
        <w:pStyle w:val="MTemaNormal"/>
        <w:numPr>
          <w:ilvl w:val="0"/>
          <w:numId w:val="7"/>
        </w:numPr>
      </w:pPr>
      <w:r w:rsidRPr="00E77D64">
        <w:t>Identificar los recursos necesarios y proporcionar una estimación de esfuerzo para realizar la verificación.</w:t>
      </w:r>
    </w:p>
    <w:p w:rsidR="00A01510" w:rsidRPr="00E77D64" w:rsidRDefault="003411A7">
      <w:pPr>
        <w:pStyle w:val="MTemaNormal"/>
        <w:numPr>
          <w:ilvl w:val="0"/>
          <w:numId w:val="7"/>
        </w:numPr>
      </w:pPr>
      <w:r w:rsidRPr="00E77D64">
        <w:t>Enumerar los entregables del proyecto de verificación.</w:t>
      </w:r>
    </w:p>
    <w:p w:rsidR="00A01510" w:rsidRPr="00E77D64" w:rsidRDefault="003411A7" w:rsidP="004545D2">
      <w:pPr>
        <w:pStyle w:val="MTema2"/>
      </w:pPr>
      <w:bookmarkStart w:id="2" w:name="_Toc275712896"/>
      <w:r w:rsidRPr="00E77D64">
        <w:t>Punto de partida</w:t>
      </w:r>
      <w:bookmarkEnd w:id="2"/>
    </w:p>
    <w:p w:rsidR="00A01510" w:rsidRPr="00E77D64" w:rsidRDefault="003411A7">
      <w:pPr>
        <w:pStyle w:val="MTemaNormal"/>
      </w:pPr>
      <w:r w:rsidRPr="00E77D64">
        <w:t xml:space="preserve">El proyecto presentado por Microsoft tiene la finalidad de desarrollar una aplicación cliente-servidor para Windows Phone 7, utilizando dos de las últimas tecnologías que esta compañía ha generado para desarrolladores: Silverlight para Windows Phone 7 y Azure. </w:t>
      </w:r>
    </w:p>
    <w:p w:rsidR="00A01510" w:rsidRPr="00E77D64" w:rsidRDefault="003411A7">
      <w:pPr>
        <w:pStyle w:val="MNormal"/>
        <w:ind w:left="567"/>
      </w:pPr>
      <w:r w:rsidRPr="00E77D64">
        <w:rPr>
          <w:rFonts w:cs="Tahoma"/>
        </w:rPr>
        <w:t xml:space="preserve">El destino de la verificación del proyecto es </w:t>
      </w:r>
      <w:r w:rsidRPr="00E77D64">
        <w:t>el correcto funcionamiento del producto a construir en base a lo acordado con el cliente. Se debe verificar que todos los requerimientos funcionales y no funcionales especificados por el cliente sean cumplidos de forma de lograr la satisfacción del mismo.</w:t>
      </w:r>
    </w:p>
    <w:p w:rsidR="00A01510" w:rsidRPr="00E77D64" w:rsidRDefault="003411A7">
      <w:pPr>
        <w:pStyle w:val="MNormal"/>
        <w:ind w:left="567"/>
        <w:rPr>
          <w:lang w:val="es-UY"/>
        </w:rPr>
      </w:pPr>
      <w:r w:rsidRPr="00E77D64">
        <w:t>Tendrá como objetivo buscar, por medio de las pruebas entregar un sistema de calidad al cliente de manera de minimizar la probabilidad de que el sistema falle cuando se encuentre en producción.</w:t>
      </w:r>
      <w:r w:rsidRPr="00E77D64">
        <w:rPr>
          <w:lang w:val="es-UY"/>
        </w:rPr>
        <w:t xml:space="preserve"> </w:t>
      </w:r>
    </w:p>
    <w:p w:rsidR="005C2AAE" w:rsidRPr="00E77D64" w:rsidRDefault="005C2AAE" w:rsidP="005C2AAE">
      <w:pPr>
        <w:pStyle w:val="MNormal"/>
        <w:ind w:left="567"/>
        <w:rPr>
          <w:lang w:val="es-UY"/>
        </w:rPr>
      </w:pPr>
      <w:r w:rsidRPr="00E77D64">
        <w:rPr>
          <w:lang w:val="es-UY"/>
        </w:rPr>
        <w:t>Para la realización de la verificación se cuenta con un equipo integrado por:</w:t>
      </w:r>
    </w:p>
    <w:p w:rsidR="005C2AAE" w:rsidRPr="00E77D64" w:rsidRDefault="005C2AAE" w:rsidP="005C2AAE">
      <w:pPr>
        <w:pStyle w:val="MNormal"/>
        <w:numPr>
          <w:ilvl w:val="0"/>
          <w:numId w:val="12"/>
        </w:numPr>
        <w:suppressAutoHyphens w:val="0"/>
        <w:rPr>
          <w:lang w:val="es-UY"/>
        </w:rPr>
      </w:pPr>
      <w:r w:rsidRPr="00E77D64">
        <w:rPr>
          <w:lang w:val="es-UY"/>
        </w:rPr>
        <w:t>Alejandro García – Responsable de verificación</w:t>
      </w:r>
    </w:p>
    <w:p w:rsidR="005C2AAE" w:rsidRPr="00E77D64" w:rsidRDefault="005C2AAE" w:rsidP="005C2AAE">
      <w:pPr>
        <w:pStyle w:val="MNormal"/>
        <w:numPr>
          <w:ilvl w:val="0"/>
          <w:numId w:val="12"/>
        </w:numPr>
        <w:suppressAutoHyphens w:val="0"/>
        <w:rPr>
          <w:lang w:val="es-UY"/>
        </w:rPr>
      </w:pPr>
      <w:r w:rsidRPr="00E77D64">
        <w:rPr>
          <w:lang w:val="es-UY"/>
        </w:rPr>
        <w:t>Javier Madeiro – Asistente de verificación</w:t>
      </w:r>
    </w:p>
    <w:p w:rsidR="005C2AAE" w:rsidRPr="00E77D64" w:rsidRDefault="005C2AAE" w:rsidP="005C2AAE">
      <w:pPr>
        <w:pStyle w:val="MNormal"/>
        <w:numPr>
          <w:ilvl w:val="0"/>
          <w:numId w:val="12"/>
        </w:numPr>
        <w:suppressAutoHyphens w:val="0"/>
        <w:rPr>
          <w:lang w:val="es-UY"/>
        </w:rPr>
      </w:pPr>
      <w:r w:rsidRPr="00E77D64">
        <w:rPr>
          <w:lang w:val="es-UY"/>
        </w:rPr>
        <w:t>Marcos Sander – Asistente de verificación</w:t>
      </w:r>
    </w:p>
    <w:p w:rsidR="005C2AAE" w:rsidRPr="00E77D64" w:rsidRDefault="005C2AAE" w:rsidP="005C2AAE">
      <w:pPr>
        <w:pStyle w:val="MNormal"/>
        <w:numPr>
          <w:ilvl w:val="0"/>
          <w:numId w:val="12"/>
        </w:numPr>
        <w:suppressAutoHyphens w:val="0"/>
        <w:rPr>
          <w:lang w:val="es-UY"/>
        </w:rPr>
      </w:pPr>
      <w:r w:rsidRPr="00E77D64">
        <w:rPr>
          <w:lang w:val="es-UY"/>
        </w:rPr>
        <w:t>Juan Ghiringhelli – Asistente de verificación</w:t>
      </w:r>
    </w:p>
    <w:p w:rsidR="005C2AAE" w:rsidRPr="00E77D64" w:rsidRDefault="005C2AAE" w:rsidP="005C2AAE">
      <w:pPr>
        <w:pStyle w:val="MNormal"/>
        <w:numPr>
          <w:ilvl w:val="0"/>
          <w:numId w:val="12"/>
        </w:numPr>
        <w:rPr>
          <w:lang w:val="es-UY"/>
        </w:rPr>
      </w:pPr>
      <w:r w:rsidRPr="00E77D64">
        <w:rPr>
          <w:lang w:val="es-UY"/>
        </w:rPr>
        <w:t>José Cordero – Asistente de verificación</w:t>
      </w:r>
    </w:p>
    <w:p w:rsidR="005C2AAE" w:rsidRPr="00E77D64" w:rsidRDefault="005C2AAE" w:rsidP="005C2AAE">
      <w:pPr>
        <w:pStyle w:val="MNormal"/>
        <w:numPr>
          <w:ilvl w:val="0"/>
          <w:numId w:val="12"/>
        </w:numPr>
        <w:rPr>
          <w:lang w:val="es-UY"/>
        </w:rPr>
      </w:pPr>
      <w:r w:rsidRPr="00E77D64">
        <w:rPr>
          <w:lang w:val="es-UY"/>
        </w:rPr>
        <w:t>Leticia Vilariño – Asistente de verificación</w:t>
      </w:r>
    </w:p>
    <w:p w:rsidR="00A01510" w:rsidRPr="00E77D64" w:rsidRDefault="003411A7" w:rsidP="004545D2">
      <w:pPr>
        <w:pStyle w:val="MTema2"/>
      </w:pPr>
      <w:bookmarkStart w:id="3" w:name="_Toc275712897"/>
      <w:r w:rsidRPr="00E77D64">
        <w:t>Alcance</w:t>
      </w:r>
      <w:bookmarkEnd w:id="3"/>
    </w:p>
    <w:p w:rsidR="00A01510" w:rsidRPr="00E77D64" w:rsidRDefault="003411A7">
      <w:pPr>
        <w:pStyle w:val="MTemaNormal"/>
      </w:pPr>
      <w:r w:rsidRPr="00E77D64">
        <w:t>Las distintas fases de la verificación serán las siguientes:</w:t>
      </w:r>
    </w:p>
    <w:p w:rsidR="00A01510" w:rsidRPr="00E77D64" w:rsidRDefault="003411A7">
      <w:pPr>
        <w:pStyle w:val="MTemaNormal"/>
        <w:numPr>
          <w:ilvl w:val="0"/>
          <w:numId w:val="8"/>
        </w:numPr>
      </w:pPr>
      <w:r w:rsidRPr="00E77D64">
        <w:rPr>
          <w:b/>
        </w:rPr>
        <w:t xml:space="preserve">Pruebas Unitarias: </w:t>
      </w:r>
      <w:r w:rsidRPr="00E77D64">
        <w:t>Se verificarán los diferentes módulos del sistema antes de integrarlos con la finalidad de detectar las fallas en el momento de menor impacto. Las pruebas serán realizadas por el equipo de desarrolladores y de ser posible por la persona que haya implementado cada modulo.</w:t>
      </w:r>
    </w:p>
    <w:p w:rsidR="00A01510" w:rsidRPr="00E77D64" w:rsidRDefault="003411A7">
      <w:pPr>
        <w:pStyle w:val="MTemaNormal"/>
        <w:numPr>
          <w:ilvl w:val="0"/>
          <w:numId w:val="8"/>
        </w:numPr>
      </w:pPr>
      <w:r w:rsidRPr="00E77D64">
        <w:rPr>
          <w:b/>
        </w:rPr>
        <w:t xml:space="preserve">Pruebas de Integración: </w:t>
      </w:r>
      <w:r w:rsidRPr="00E77D64">
        <w:t>Se verificará que los componentes interactúen en forma correcta entre ellos. Se tratará que sean realizadas por el equipo de desarrolladores.</w:t>
      </w:r>
    </w:p>
    <w:p w:rsidR="00A01510" w:rsidRPr="00E77D64" w:rsidRDefault="003411A7">
      <w:pPr>
        <w:pStyle w:val="MTemaNormal"/>
        <w:numPr>
          <w:ilvl w:val="0"/>
          <w:numId w:val="8"/>
        </w:numPr>
      </w:pPr>
      <w:r w:rsidRPr="00E77D64">
        <w:rPr>
          <w:b/>
        </w:rPr>
        <w:t>Pruebas de Función:</w:t>
      </w:r>
      <w:r w:rsidRPr="00E77D64">
        <w:t xml:space="preserve"> Se verificará que el sistema integrado cumpla con todos los requerimientos funcionales acordados con el cliente.</w:t>
      </w:r>
    </w:p>
    <w:p w:rsidR="00C577E2" w:rsidRDefault="00C577E2">
      <w:pPr>
        <w:suppressAutoHyphens w:val="0"/>
        <w:rPr>
          <w:rFonts w:ascii="Verdana" w:hAnsi="Verdana" w:cs="Tahoma"/>
          <w:szCs w:val="20"/>
        </w:rPr>
      </w:pPr>
      <w:r>
        <w:rPr>
          <w:rFonts w:cs="Tahoma"/>
          <w:szCs w:val="20"/>
        </w:rPr>
        <w:br w:type="page"/>
      </w:r>
    </w:p>
    <w:p w:rsidR="00A01510" w:rsidRPr="00306F05" w:rsidRDefault="003411A7" w:rsidP="00306F05">
      <w:pPr>
        <w:pStyle w:val="MTemaNormal"/>
      </w:pPr>
      <w:r w:rsidRPr="00306F05">
        <w:lastRenderedPageBreak/>
        <w:t>Se prueba cada funcionalidad de forma individual (ej.: testeo de casos de uso) y se pruebas distintas combinaciones de funcionalidades (ej.: testeo de ciclos de casos de uso)</w:t>
      </w:r>
    </w:p>
    <w:p w:rsidR="00A01510" w:rsidRPr="00E77D64" w:rsidRDefault="003411A7">
      <w:pPr>
        <w:pStyle w:val="MTemaNormal"/>
        <w:numPr>
          <w:ilvl w:val="0"/>
          <w:numId w:val="8"/>
        </w:numPr>
      </w:pPr>
      <w:r w:rsidRPr="00E77D64">
        <w:rPr>
          <w:b/>
        </w:rPr>
        <w:t xml:space="preserve">Prueba de Desempeño: </w:t>
      </w:r>
      <w:r w:rsidRPr="00E77D64">
        <w:t>Se verificará que el sistema integrado cumpla con los requerimientos no funcionales.</w:t>
      </w:r>
    </w:p>
    <w:p w:rsidR="00A01510" w:rsidRPr="00E77D64" w:rsidRDefault="003411A7">
      <w:pPr>
        <w:pStyle w:val="MTemaNormal"/>
        <w:numPr>
          <w:ilvl w:val="0"/>
          <w:numId w:val="8"/>
        </w:numPr>
      </w:pPr>
      <w:r w:rsidRPr="00E77D64">
        <w:rPr>
          <w:b/>
        </w:rPr>
        <w:t xml:space="preserve">Prueba de Diseño: </w:t>
      </w:r>
      <w:r w:rsidRPr="00E77D64">
        <w:t>Se verificará que el diseño y la arquitectura utilicen buenas prácticas y que el código sea legible y cumpla con los estándares propuestos por Microsoft.</w:t>
      </w:r>
    </w:p>
    <w:p w:rsidR="00A01510" w:rsidRPr="00E77D64" w:rsidRDefault="003411A7">
      <w:pPr>
        <w:pStyle w:val="MTemaNormal"/>
        <w:numPr>
          <w:ilvl w:val="0"/>
          <w:numId w:val="8"/>
        </w:numPr>
      </w:pPr>
      <w:r w:rsidRPr="00E77D64">
        <w:rPr>
          <w:b/>
        </w:rPr>
        <w:t xml:space="preserve">Prueba de aceptación: </w:t>
      </w:r>
      <w:r w:rsidRPr="00E77D64">
        <w:t>Se verificará bajo la supervisión del cliente, si el sistema cumple con los requerimientos pedidos.</w:t>
      </w:r>
    </w:p>
    <w:p w:rsidR="00A01510" w:rsidRPr="00E77D64" w:rsidRDefault="003411A7">
      <w:pPr>
        <w:pStyle w:val="MTemaNormal"/>
        <w:rPr>
          <w:rFonts w:cs="Tahoma"/>
        </w:rPr>
      </w:pPr>
      <w:r w:rsidRPr="00E77D64">
        <w:rPr>
          <w:rFonts w:cs="Tahoma"/>
        </w:rPr>
        <w:t>Cabe agregar que el cliente requiere que los casos de prueba cubran el 70% del código.</w:t>
      </w:r>
    </w:p>
    <w:p w:rsidR="00A01510" w:rsidRPr="00E77D64" w:rsidRDefault="003411A7" w:rsidP="004545D2">
      <w:pPr>
        <w:pStyle w:val="MTema2"/>
      </w:pPr>
      <w:bookmarkStart w:id="4" w:name="_Toc275712898"/>
      <w:r w:rsidRPr="00E77D64">
        <w:t>Identificación del proyecto</w:t>
      </w:r>
      <w:bookmarkEnd w:id="4"/>
    </w:p>
    <w:p w:rsidR="00A01510" w:rsidRPr="00E77D64" w:rsidRDefault="003411A7">
      <w:pPr>
        <w:pStyle w:val="MTemaNormal"/>
      </w:pPr>
      <w:r w:rsidRPr="00E77D64">
        <w:t>Los documentos usados para elaborar el Plan de Verificación son los siguientes:</w:t>
      </w:r>
    </w:p>
    <w:p w:rsidR="00A01510" w:rsidRPr="00E77D64" w:rsidRDefault="003411A7">
      <w:pPr>
        <w:pStyle w:val="MTemaNormal"/>
        <w:numPr>
          <w:ilvl w:val="0"/>
          <w:numId w:val="9"/>
        </w:numPr>
      </w:pPr>
      <w:r w:rsidRPr="00E77D64">
        <w:t>Plantilla del Plan de Verificación y Validación incluida en el Modelo de Proceso MUM.</w:t>
      </w:r>
    </w:p>
    <w:p w:rsidR="00A01510" w:rsidRPr="00E77D64" w:rsidRDefault="003411A7">
      <w:pPr>
        <w:pStyle w:val="MTemaNormal"/>
        <w:numPr>
          <w:ilvl w:val="0"/>
          <w:numId w:val="9"/>
        </w:numPr>
      </w:pPr>
      <w:r w:rsidRPr="00E77D64">
        <w:t>Documento de Especificación de Requerimientos v1.1.</w:t>
      </w:r>
    </w:p>
    <w:p w:rsidR="00A01510" w:rsidRPr="00E77D64" w:rsidRDefault="003411A7">
      <w:pPr>
        <w:pStyle w:val="MTemaNormal"/>
        <w:numPr>
          <w:ilvl w:val="0"/>
          <w:numId w:val="9"/>
        </w:numPr>
      </w:pPr>
      <w:r w:rsidRPr="00E77D64">
        <w:t>Actas de las reuniones con el cliente disponibles.</w:t>
      </w:r>
    </w:p>
    <w:p w:rsidR="00A01510" w:rsidRPr="00E77D64" w:rsidRDefault="003411A7">
      <w:pPr>
        <w:pStyle w:val="MTemaNormal"/>
        <w:numPr>
          <w:ilvl w:val="0"/>
          <w:numId w:val="9"/>
        </w:numPr>
      </w:pPr>
      <w:r w:rsidRPr="00E77D64">
        <w:t>Letra del proyecto brindada por el cliente.</w:t>
      </w:r>
    </w:p>
    <w:p w:rsidR="00A01510" w:rsidRPr="00E77D64" w:rsidRDefault="003411A7">
      <w:pPr>
        <w:pStyle w:val="MTemaNormal"/>
        <w:numPr>
          <w:ilvl w:val="0"/>
          <w:numId w:val="9"/>
        </w:numPr>
      </w:pPr>
      <w:r w:rsidRPr="00E77D64">
        <w:t>Diapositivas del curso Introducción a la Ingeniería de Software del año 2010.</w:t>
      </w:r>
    </w:p>
    <w:p w:rsidR="00A01510" w:rsidRPr="00E77D64" w:rsidRDefault="003411A7">
      <w:pPr>
        <w:pStyle w:val="MTemaNormal"/>
        <w:numPr>
          <w:ilvl w:val="0"/>
          <w:numId w:val="9"/>
        </w:numPr>
        <w:rPr>
          <w:rFonts w:cs="Verdana"/>
          <w:szCs w:val="20"/>
        </w:rPr>
      </w:pPr>
      <w:r w:rsidRPr="00E77D64">
        <w:rPr>
          <w:rFonts w:cs="Verdana"/>
          <w:szCs w:val="20"/>
        </w:rPr>
        <w:t>Plan de Verificación y Validación de otros años tomado de la Memoria Organizacional de la asignatura.</w:t>
      </w:r>
    </w:p>
    <w:p w:rsidR="00A01510" w:rsidRPr="00E77D64" w:rsidRDefault="003411A7" w:rsidP="004545D2">
      <w:pPr>
        <w:pStyle w:val="MTema2"/>
      </w:pPr>
      <w:bookmarkStart w:id="5" w:name="_Toc275712899"/>
      <w:r w:rsidRPr="00E77D64">
        <w:t>Estrategia de evolución del Plan</w:t>
      </w:r>
      <w:bookmarkEnd w:id="5"/>
    </w:p>
    <w:p w:rsidR="00A01510" w:rsidRPr="00E77D64" w:rsidRDefault="003411A7">
      <w:pPr>
        <w:pStyle w:val="MNormal"/>
        <w:tabs>
          <w:tab w:val="left" w:pos="540"/>
          <w:tab w:val="left" w:pos="1315"/>
        </w:tabs>
        <w:ind w:left="540" w:firstLine="27"/>
      </w:pPr>
      <w:r w:rsidRPr="00E77D64">
        <w:t>El monitoreo del plan de verificación y validación está a cargo del Responsable de Verificación Alejandro García. El plan será revisado periódicamente y será modificado si se considera necesario, sobre todo en las primeras semanas donde dicho plan depende de los cambios que hayan sufrido los documentos.</w:t>
      </w:r>
    </w:p>
    <w:p w:rsidR="00A01510" w:rsidRPr="00E77D64" w:rsidRDefault="003411A7">
      <w:pPr>
        <w:pStyle w:val="MNormal"/>
        <w:tabs>
          <w:tab w:val="left" w:pos="540"/>
          <w:tab w:val="left" w:pos="1315"/>
        </w:tabs>
        <w:ind w:left="540" w:firstLine="27"/>
      </w:pPr>
      <w:r w:rsidRPr="00E77D64">
        <w:t>Cualquier cambio que pueda afectar al plan de verificación y validación deberá ser informado al responsable del mismo, para corroborar el plan y tomar las medidas necesarias.</w:t>
      </w:r>
    </w:p>
    <w:p w:rsidR="00A01510" w:rsidRPr="00E77D64" w:rsidRDefault="003411A7">
      <w:pPr>
        <w:pStyle w:val="MNormal"/>
        <w:ind w:left="567"/>
      </w:pPr>
      <w:r w:rsidRPr="00E77D64">
        <w:t xml:space="preserve">Los cambios en el Plan serán evaluados y aprobados directamente por el responsable de verificación junto con el equipo de asistentes. Si se tratase de un cambio mayor se consultaría a los distintos verificadores. </w:t>
      </w:r>
    </w:p>
    <w:p w:rsidR="00A01510" w:rsidRPr="00E77D64" w:rsidRDefault="003411A7">
      <w:pPr>
        <w:pStyle w:val="MTemaNormal"/>
      </w:pPr>
      <w:r w:rsidRPr="00E77D64">
        <w:t>Cualquier cambio será informado al resto del equipo de Verificación mediante los medios de comunicación definidos (entregable COMDIG2v1_0.pdf). La última versión del Plan estará en el repositorio del grupo.</w:t>
      </w:r>
    </w:p>
    <w:p w:rsidR="00C577E2" w:rsidRDefault="00C577E2">
      <w:pPr>
        <w:suppressAutoHyphens w:val="0"/>
        <w:rPr>
          <w:rFonts w:ascii="Verdana" w:hAnsi="Verdana" w:cs="Arial"/>
          <w:b/>
          <w:bCs/>
          <w:sz w:val="22"/>
        </w:rPr>
      </w:pPr>
      <w:r>
        <w:br w:type="page"/>
      </w:r>
    </w:p>
    <w:p w:rsidR="00A01510" w:rsidRPr="00E77D64" w:rsidRDefault="003411A7" w:rsidP="004F7E88">
      <w:pPr>
        <w:pStyle w:val="MTema1"/>
      </w:pPr>
      <w:bookmarkStart w:id="6" w:name="_Toc275712900"/>
      <w:r w:rsidRPr="00E77D64">
        <w:lastRenderedPageBreak/>
        <w:t>Requerimientos para verificar</w:t>
      </w:r>
      <w:bookmarkEnd w:id="6"/>
    </w:p>
    <w:p w:rsidR="00A01510" w:rsidRPr="00E77D64" w:rsidRDefault="003411A7">
      <w:pPr>
        <w:pStyle w:val="MTemaNormal"/>
      </w:pPr>
      <w:r w:rsidRPr="00E77D64">
        <w:t xml:space="preserve">En la lista a continuación se presentan los elementos, casos de uso, requerimientos funcionales y requerimientos no funcionales, que serán verificados. </w:t>
      </w:r>
    </w:p>
    <w:p w:rsidR="00A01510" w:rsidRPr="00E77D64" w:rsidRDefault="003411A7">
      <w:pPr>
        <w:pStyle w:val="MTemaNormal"/>
        <w:ind w:left="600"/>
        <w:rPr>
          <w:b/>
        </w:rPr>
      </w:pPr>
      <w:r w:rsidRPr="00E77D64">
        <w:rPr>
          <w:b/>
        </w:rPr>
        <w:t>Funcionales:</w:t>
      </w:r>
    </w:p>
    <w:p w:rsidR="00A01510" w:rsidRPr="00E77D64" w:rsidRDefault="003411A7">
      <w:pPr>
        <w:pStyle w:val="MTemaNormal"/>
        <w:numPr>
          <w:ilvl w:val="0"/>
          <w:numId w:val="9"/>
        </w:numPr>
        <w:rPr>
          <w:rFonts w:cs="Verdana"/>
          <w:szCs w:val="20"/>
        </w:rPr>
      </w:pPr>
      <w:r w:rsidRPr="00E77D64">
        <w:rPr>
          <w:rFonts w:cs="Verdana"/>
          <w:szCs w:val="20"/>
        </w:rPr>
        <w:t>El sistema deberá manejar niveles de dificultad para cada usuario, así como un mecanismo de puntuación.</w:t>
      </w:r>
    </w:p>
    <w:p w:rsidR="00A01510" w:rsidRPr="00E77D64" w:rsidRDefault="003411A7">
      <w:pPr>
        <w:pStyle w:val="MTemaNormal"/>
        <w:numPr>
          <w:ilvl w:val="0"/>
          <w:numId w:val="9"/>
        </w:numPr>
        <w:rPr>
          <w:rFonts w:cs="Verdana"/>
          <w:szCs w:val="20"/>
        </w:rPr>
      </w:pPr>
      <w:r w:rsidRPr="00E77D64">
        <w:rPr>
          <w:rFonts w:cs="Verdana"/>
          <w:szCs w:val="20"/>
        </w:rPr>
        <w:t>El sistema tendrá que generar escenarios de juego a partir de información extraída de motor de búsqueda Bing.</w:t>
      </w:r>
    </w:p>
    <w:p w:rsidR="00A01510" w:rsidRPr="00E77D64" w:rsidRDefault="003411A7">
      <w:pPr>
        <w:pStyle w:val="MTemaNormal"/>
        <w:numPr>
          <w:ilvl w:val="0"/>
          <w:numId w:val="9"/>
        </w:numPr>
        <w:rPr>
          <w:rFonts w:cs="Verdana"/>
          <w:szCs w:val="20"/>
        </w:rPr>
      </w:pPr>
      <w:r w:rsidRPr="00E77D64">
        <w:rPr>
          <w:rFonts w:cs="Verdana"/>
          <w:szCs w:val="20"/>
        </w:rPr>
        <w:t>El sistema deberá mostrar la ciudad a la que fue en busca de pista y/o del sospechoso para atraparlo, brindando información real y una imagen o animación de la ciudad en cuestión.</w:t>
      </w:r>
    </w:p>
    <w:p w:rsidR="00A01510" w:rsidRPr="00E77D64" w:rsidRDefault="003411A7">
      <w:pPr>
        <w:pStyle w:val="MTemaNormal"/>
        <w:numPr>
          <w:ilvl w:val="0"/>
          <w:numId w:val="9"/>
        </w:numPr>
        <w:rPr>
          <w:rFonts w:cs="Verdana"/>
          <w:szCs w:val="20"/>
        </w:rPr>
      </w:pPr>
      <w:r w:rsidRPr="00E77D64">
        <w:rPr>
          <w:rFonts w:cs="Verdana"/>
          <w:szCs w:val="20"/>
        </w:rPr>
        <w:t>El sistema brinda la acción “Interrogar”. Se mostrarán tres personajes famosos de la ciudad actual (en el juego), extraídos del Bing, los cuales brindaran pistas acerca del sospechoso. Luego de que el usuario elija un personaje, el sistema mostrara una imagen del mismo y éste ultimo deberá dejar información “escondida” sobre el sospechoso y el próximo lugar a donde dirigirse, sacando información de los contactos de Facebook y de la web respectivamente.</w:t>
      </w:r>
    </w:p>
    <w:p w:rsidR="00A01510" w:rsidRPr="00E77D64" w:rsidRDefault="003411A7">
      <w:pPr>
        <w:pStyle w:val="MTemaNormal"/>
        <w:numPr>
          <w:ilvl w:val="0"/>
          <w:numId w:val="9"/>
        </w:numPr>
        <w:rPr>
          <w:rFonts w:cs="Verdana"/>
          <w:szCs w:val="20"/>
        </w:rPr>
      </w:pPr>
      <w:r w:rsidRPr="00E77D64">
        <w:rPr>
          <w:rFonts w:cs="Verdana"/>
          <w:szCs w:val="20"/>
        </w:rPr>
        <w:t>El sistema debe permitir consultar todas las pistas recogidas hasta el momento.</w:t>
      </w:r>
    </w:p>
    <w:p w:rsidR="00A01510" w:rsidRPr="00E77D64" w:rsidRDefault="003411A7">
      <w:pPr>
        <w:pStyle w:val="MTemaNormal"/>
        <w:numPr>
          <w:ilvl w:val="0"/>
          <w:numId w:val="9"/>
        </w:numPr>
        <w:rPr>
          <w:rFonts w:cs="Verdana"/>
          <w:szCs w:val="20"/>
        </w:rPr>
      </w:pPr>
      <w:r w:rsidRPr="00E77D64">
        <w:rPr>
          <w:rFonts w:cs="Verdana"/>
          <w:szCs w:val="20"/>
        </w:rPr>
        <w:t>El sistema brinda la acción “Mirar”. Se muestran los tres posibles personajes a interrogar por el jugador.</w:t>
      </w:r>
    </w:p>
    <w:p w:rsidR="00A01510" w:rsidRPr="00E77D64" w:rsidRDefault="003411A7">
      <w:pPr>
        <w:pStyle w:val="MTemaNormal"/>
        <w:numPr>
          <w:ilvl w:val="0"/>
          <w:numId w:val="9"/>
        </w:numPr>
        <w:rPr>
          <w:rFonts w:cs="Verdana"/>
          <w:szCs w:val="20"/>
        </w:rPr>
      </w:pPr>
      <w:r w:rsidRPr="00E77D64">
        <w:rPr>
          <w:rFonts w:cs="Verdana"/>
          <w:szCs w:val="20"/>
        </w:rPr>
        <w:t>El sistema brinda la acción “Viajar”. Se muestra una animación en donde el usuario podrá elegir una ciudad hacia dónde dirigirse.</w:t>
      </w:r>
    </w:p>
    <w:p w:rsidR="00A01510" w:rsidRPr="00E77D64" w:rsidRDefault="003411A7">
      <w:pPr>
        <w:pStyle w:val="MTemaNormal"/>
        <w:numPr>
          <w:ilvl w:val="0"/>
          <w:numId w:val="9"/>
        </w:numPr>
        <w:rPr>
          <w:rFonts w:cs="Verdana"/>
          <w:szCs w:val="20"/>
        </w:rPr>
      </w:pPr>
      <w:r w:rsidRPr="00E77D64">
        <w:rPr>
          <w:rFonts w:cs="Verdana"/>
          <w:szCs w:val="20"/>
        </w:rPr>
        <w:t>El sistema brinda la acción “Filtrar”. Se muestra un formulario de datos a llenar del sospechoso. El usuario podrá llenar estos datos y luego buscar en los contactos del Facebook quien tiene las características ingresadas en el formulario.</w:t>
      </w:r>
    </w:p>
    <w:p w:rsidR="00A01510" w:rsidRPr="00E77D64" w:rsidRDefault="003411A7">
      <w:pPr>
        <w:pStyle w:val="MTemaNormal"/>
        <w:numPr>
          <w:ilvl w:val="0"/>
          <w:numId w:val="9"/>
        </w:numPr>
        <w:rPr>
          <w:rFonts w:cs="Verdana"/>
          <w:szCs w:val="20"/>
        </w:rPr>
      </w:pPr>
      <w:r w:rsidRPr="00E77D64">
        <w:rPr>
          <w:rFonts w:cs="Verdana"/>
          <w:szCs w:val="20"/>
        </w:rPr>
        <w:t>El sistema brindará la posibilidad de arrestar al sospechoso siempre y cuando el sospechoso sea un único contacto.</w:t>
      </w:r>
    </w:p>
    <w:p w:rsidR="00A01510" w:rsidRPr="00E77D64" w:rsidRDefault="003411A7">
      <w:pPr>
        <w:pStyle w:val="MTemaNormal"/>
        <w:numPr>
          <w:ilvl w:val="0"/>
          <w:numId w:val="9"/>
        </w:numPr>
        <w:rPr>
          <w:rFonts w:cs="Verdana"/>
          <w:szCs w:val="20"/>
        </w:rPr>
      </w:pPr>
      <w:r w:rsidRPr="00E77D64">
        <w:rPr>
          <w:rFonts w:cs="Verdana"/>
          <w:szCs w:val="20"/>
        </w:rPr>
        <w:t>El sistema le brindará un código de verificación enviando una solicitud de amistad en Facebook al “Gran Sospechoso”.</w:t>
      </w:r>
    </w:p>
    <w:p w:rsidR="00A01510" w:rsidRPr="00E77D64" w:rsidRDefault="003411A7">
      <w:pPr>
        <w:pStyle w:val="MTemaNormal"/>
        <w:ind w:left="600"/>
        <w:rPr>
          <w:b/>
        </w:rPr>
      </w:pPr>
      <w:r w:rsidRPr="00E77D64">
        <w:rPr>
          <w:b/>
        </w:rPr>
        <w:t>No Funcionales:</w:t>
      </w:r>
    </w:p>
    <w:p w:rsidR="00A01510" w:rsidRPr="00E77D64" w:rsidRDefault="003411A7">
      <w:pPr>
        <w:pStyle w:val="MTemaNormal"/>
        <w:numPr>
          <w:ilvl w:val="0"/>
          <w:numId w:val="9"/>
        </w:numPr>
        <w:rPr>
          <w:rFonts w:cs="Verdana"/>
          <w:szCs w:val="20"/>
        </w:rPr>
      </w:pPr>
      <w:r w:rsidRPr="00E77D64">
        <w:rPr>
          <w:rFonts w:cs="Verdana"/>
          <w:szCs w:val="20"/>
        </w:rPr>
        <w:t>Cuenta de Facebook.</w:t>
      </w:r>
    </w:p>
    <w:p w:rsidR="00A01510" w:rsidRPr="00E77D64" w:rsidRDefault="003411A7">
      <w:pPr>
        <w:pStyle w:val="MTemaNormal"/>
        <w:numPr>
          <w:ilvl w:val="0"/>
          <w:numId w:val="9"/>
        </w:numPr>
        <w:rPr>
          <w:rFonts w:cs="Verdana"/>
          <w:szCs w:val="20"/>
        </w:rPr>
      </w:pPr>
      <w:r w:rsidRPr="00E77D64">
        <w:rPr>
          <w:rFonts w:cs="Verdana"/>
          <w:szCs w:val="20"/>
        </w:rPr>
        <w:t>Desarrollar sobre plataforma Microsoft.</w:t>
      </w:r>
    </w:p>
    <w:p w:rsidR="00A01510" w:rsidRPr="00E77D64" w:rsidRDefault="003411A7">
      <w:pPr>
        <w:pStyle w:val="MTemaNormal"/>
        <w:numPr>
          <w:ilvl w:val="0"/>
          <w:numId w:val="9"/>
        </w:numPr>
        <w:rPr>
          <w:rFonts w:cs="Verdana"/>
          <w:szCs w:val="20"/>
        </w:rPr>
      </w:pPr>
      <w:r w:rsidRPr="00E77D64">
        <w:rPr>
          <w:rFonts w:cs="Verdana"/>
          <w:szCs w:val="20"/>
        </w:rPr>
        <w:t>Lenguajes y herramientas para el desarrollo: Silverlight y Azure.</w:t>
      </w:r>
    </w:p>
    <w:p w:rsidR="00A01510" w:rsidRPr="00E77D64" w:rsidRDefault="003411A7">
      <w:pPr>
        <w:pStyle w:val="MTemaNormal"/>
        <w:numPr>
          <w:ilvl w:val="0"/>
          <w:numId w:val="9"/>
        </w:numPr>
        <w:rPr>
          <w:rFonts w:cs="Verdana"/>
          <w:szCs w:val="20"/>
        </w:rPr>
      </w:pPr>
      <w:r w:rsidRPr="00E77D64">
        <w:rPr>
          <w:rFonts w:cs="Verdana"/>
          <w:szCs w:val="20"/>
        </w:rPr>
        <w:t>Código en C#.</w:t>
      </w:r>
    </w:p>
    <w:p w:rsidR="00A01510" w:rsidRPr="00E77D64" w:rsidRDefault="003411A7">
      <w:pPr>
        <w:pStyle w:val="MTemaNormal"/>
        <w:numPr>
          <w:ilvl w:val="0"/>
          <w:numId w:val="9"/>
        </w:numPr>
        <w:rPr>
          <w:rFonts w:cs="Verdana"/>
          <w:szCs w:val="20"/>
        </w:rPr>
      </w:pPr>
      <w:r w:rsidRPr="00E77D64">
        <w:rPr>
          <w:rFonts w:cs="Verdana"/>
          <w:szCs w:val="20"/>
        </w:rPr>
        <w:t>Cumplir con el estándar de código de Microsoft.</w:t>
      </w:r>
    </w:p>
    <w:p w:rsidR="00A01510" w:rsidRPr="00E77D64" w:rsidRDefault="003411A7">
      <w:pPr>
        <w:pStyle w:val="MTemaNormal"/>
        <w:numPr>
          <w:ilvl w:val="0"/>
          <w:numId w:val="9"/>
        </w:numPr>
        <w:rPr>
          <w:rFonts w:cs="Verdana"/>
          <w:szCs w:val="20"/>
        </w:rPr>
      </w:pPr>
      <w:r w:rsidRPr="00E77D64">
        <w:rPr>
          <w:rFonts w:cs="Verdana"/>
          <w:szCs w:val="20"/>
        </w:rPr>
        <w:t xml:space="preserve">El sistema debe soportar los lenguajes </w:t>
      </w:r>
      <w:proofErr w:type="gramStart"/>
      <w:r w:rsidRPr="00E77D64">
        <w:rPr>
          <w:rFonts w:cs="Verdana"/>
          <w:szCs w:val="20"/>
        </w:rPr>
        <w:t>Inglés</w:t>
      </w:r>
      <w:proofErr w:type="gramEnd"/>
      <w:r w:rsidRPr="00E77D64">
        <w:rPr>
          <w:rFonts w:cs="Verdana"/>
          <w:szCs w:val="20"/>
        </w:rPr>
        <w:t xml:space="preserve"> y Español.</w:t>
      </w:r>
    </w:p>
    <w:p w:rsidR="00A01510" w:rsidRPr="00E77D64" w:rsidRDefault="003411A7">
      <w:pPr>
        <w:pStyle w:val="MTemaNormal"/>
        <w:numPr>
          <w:ilvl w:val="0"/>
          <w:numId w:val="9"/>
        </w:numPr>
        <w:rPr>
          <w:rFonts w:cs="Verdana"/>
          <w:szCs w:val="20"/>
        </w:rPr>
      </w:pPr>
      <w:r w:rsidRPr="00E77D64">
        <w:rPr>
          <w:rFonts w:cs="Verdana"/>
          <w:szCs w:val="20"/>
        </w:rPr>
        <w:t>El sistema deberá cumplir con la aprobación de MarketPlace.</w:t>
      </w:r>
    </w:p>
    <w:p w:rsidR="00A01510" w:rsidRPr="00E77D64" w:rsidRDefault="003411A7">
      <w:pPr>
        <w:pStyle w:val="MTemaNormal"/>
        <w:numPr>
          <w:ilvl w:val="0"/>
          <w:numId w:val="9"/>
        </w:numPr>
        <w:rPr>
          <w:rFonts w:cs="Verdana"/>
          <w:szCs w:val="20"/>
        </w:rPr>
      </w:pPr>
      <w:r w:rsidRPr="00E77D64">
        <w:rPr>
          <w:rFonts w:cs="Verdana"/>
          <w:szCs w:val="20"/>
        </w:rPr>
        <w:t>El sistema debe contar con una interfaz atractiva.</w:t>
      </w:r>
    </w:p>
    <w:p w:rsidR="00A01510" w:rsidRPr="00E77D64" w:rsidRDefault="003411A7">
      <w:pPr>
        <w:pStyle w:val="MTemaNormal"/>
        <w:numPr>
          <w:ilvl w:val="0"/>
          <w:numId w:val="9"/>
        </w:numPr>
        <w:rPr>
          <w:rFonts w:cs="Verdana"/>
          <w:szCs w:val="20"/>
        </w:rPr>
      </w:pPr>
      <w:r w:rsidRPr="00E77D64">
        <w:rPr>
          <w:rFonts w:cs="Verdana"/>
          <w:szCs w:val="20"/>
        </w:rPr>
        <w:t>El sistema deberá ser entretenido.</w:t>
      </w:r>
    </w:p>
    <w:p w:rsidR="00A01510" w:rsidRPr="00E77D64" w:rsidRDefault="003411A7">
      <w:pPr>
        <w:pStyle w:val="MTemaNormal"/>
        <w:numPr>
          <w:ilvl w:val="0"/>
          <w:numId w:val="9"/>
        </w:numPr>
        <w:rPr>
          <w:rFonts w:cs="Verdana"/>
          <w:szCs w:val="20"/>
        </w:rPr>
      </w:pPr>
      <w:r w:rsidRPr="00E77D64">
        <w:rPr>
          <w:rFonts w:cs="Verdana"/>
          <w:szCs w:val="20"/>
        </w:rPr>
        <w:t>El sistema deberá contar con una aplicación cliente y otro servidor.</w:t>
      </w:r>
    </w:p>
    <w:p w:rsidR="00A01510" w:rsidRPr="00E77D64" w:rsidRDefault="003411A7">
      <w:pPr>
        <w:pStyle w:val="MTemaNormal"/>
        <w:numPr>
          <w:ilvl w:val="0"/>
          <w:numId w:val="9"/>
        </w:numPr>
        <w:rPr>
          <w:rFonts w:cs="Verdana"/>
          <w:szCs w:val="20"/>
        </w:rPr>
      </w:pPr>
      <w:r w:rsidRPr="00E77D64">
        <w:rPr>
          <w:rFonts w:cs="Verdana"/>
          <w:szCs w:val="20"/>
        </w:rPr>
        <w:t>El servidor deberá almacenar información de todos los participantes del juego.</w:t>
      </w:r>
    </w:p>
    <w:p w:rsidR="00A01510" w:rsidRPr="00E77D64" w:rsidRDefault="003411A7" w:rsidP="004545D2">
      <w:pPr>
        <w:pStyle w:val="MTemaNormal"/>
        <w:numPr>
          <w:ilvl w:val="0"/>
          <w:numId w:val="9"/>
        </w:numPr>
        <w:tabs>
          <w:tab w:val="clear" w:pos="1287"/>
        </w:tabs>
        <w:rPr>
          <w:rFonts w:cs="Verdana"/>
          <w:szCs w:val="20"/>
        </w:rPr>
      </w:pPr>
      <w:r w:rsidRPr="00E77D64">
        <w:rPr>
          <w:rFonts w:cs="Verdana"/>
          <w:szCs w:val="20"/>
        </w:rPr>
        <w:t>El sistema debe contar con un mínimo de 30 ciudades disponibles para jugar.</w:t>
      </w:r>
    </w:p>
    <w:p w:rsidR="00C577E2" w:rsidRDefault="00C577E2">
      <w:pPr>
        <w:suppressAutoHyphens w:val="0"/>
        <w:rPr>
          <w:rFonts w:ascii="Verdana" w:hAnsi="Verdana" w:cs="Arial"/>
          <w:b/>
          <w:bCs/>
          <w:sz w:val="22"/>
        </w:rPr>
      </w:pPr>
      <w:r>
        <w:br w:type="page"/>
      </w:r>
    </w:p>
    <w:p w:rsidR="00A01510" w:rsidRPr="00E77D64" w:rsidRDefault="003411A7" w:rsidP="004F7E88">
      <w:pPr>
        <w:pStyle w:val="MTema1"/>
      </w:pPr>
      <w:bookmarkStart w:id="7" w:name="_Toc275712901"/>
      <w:r w:rsidRPr="00E77D64">
        <w:lastRenderedPageBreak/>
        <w:t>Estrategia de Verificación</w:t>
      </w:r>
      <w:bookmarkEnd w:id="7"/>
    </w:p>
    <w:p w:rsidR="00A01510" w:rsidRPr="00E77D64" w:rsidRDefault="003411A7">
      <w:pPr>
        <w:pStyle w:val="MTemaNormal"/>
      </w:pPr>
      <w:r w:rsidRPr="00E77D64">
        <w:t>Esta sección describe cada una de las pruebas que se implementarán. Se indicarán las técnicas usadas y el criterio aceptación.</w:t>
      </w:r>
    </w:p>
    <w:p w:rsidR="00A01510" w:rsidRPr="004545D2" w:rsidRDefault="003411A7" w:rsidP="004545D2">
      <w:pPr>
        <w:pStyle w:val="MTema2"/>
      </w:pPr>
      <w:bookmarkStart w:id="8" w:name="_Toc275712902"/>
      <w:r w:rsidRPr="004545D2">
        <w:t>Tipos de pruebas</w:t>
      </w:r>
      <w:bookmarkEnd w:id="8"/>
    </w:p>
    <w:p w:rsidR="00A01510" w:rsidRPr="004545D2" w:rsidRDefault="003411A7" w:rsidP="004545D2">
      <w:pPr>
        <w:pStyle w:val="MTema3"/>
      </w:pPr>
      <w:bookmarkStart w:id="9" w:name="_Toc275712903"/>
      <w:r w:rsidRPr="004545D2">
        <w:t>Prueba de integridad de los datos y la base de datos</w:t>
      </w:r>
      <w:bookmarkEnd w:id="9"/>
    </w:p>
    <w:p w:rsidR="00A01510" w:rsidRPr="004545D2" w:rsidRDefault="003411A7" w:rsidP="004545D2">
      <w:pPr>
        <w:pStyle w:val="MTema4"/>
      </w:pPr>
      <w:bookmarkStart w:id="10" w:name="_Toc275712904"/>
      <w:r w:rsidRPr="004545D2">
        <w:t>Objetivo de la prueba</w:t>
      </w:r>
      <w:bookmarkEnd w:id="10"/>
    </w:p>
    <w:p w:rsidR="00A01510" w:rsidRPr="00E77D64" w:rsidRDefault="003411A7">
      <w:pPr>
        <w:pStyle w:val="MTemaNormal"/>
      </w:pPr>
      <w:r w:rsidRPr="00E77D64">
        <w:t>Asegurar que los métodos y procesos de acceso a la base de datos funcionan correctamente y sin corromper datos.</w:t>
      </w:r>
    </w:p>
    <w:p w:rsidR="00A01510" w:rsidRPr="00E77D64" w:rsidRDefault="003411A7" w:rsidP="004545D2">
      <w:pPr>
        <w:pStyle w:val="MTema4"/>
      </w:pPr>
      <w:bookmarkStart w:id="11" w:name="_Toc275712905"/>
      <w:r w:rsidRPr="00E77D64">
        <w:t>Técnica</w:t>
      </w:r>
      <w:bookmarkEnd w:id="11"/>
    </w:p>
    <w:p w:rsidR="00A01510" w:rsidRPr="00E77D64" w:rsidRDefault="003411A7">
      <w:pPr>
        <w:pStyle w:val="MTemaNormal"/>
      </w:pPr>
      <w:r w:rsidRPr="00E77D64">
        <w:t>Invoque cada método o proceso de acceso a la base de datos con datos válidos y no válidos.</w:t>
      </w:r>
    </w:p>
    <w:p w:rsidR="00A01510" w:rsidRPr="00E77D64" w:rsidRDefault="003411A7">
      <w:pPr>
        <w:pStyle w:val="MTemaNormal"/>
      </w:pPr>
      <w:r w:rsidRPr="00E77D64">
        <w:t>Inspeccione la base de datos para asegurarse de que se han guardado los datos correctos, que todos los eventos de la base de datos ocurrieron correctamente, o repase los datos devueltos para asegurar que se recuperaron datos correctos por la vía correcta.</w:t>
      </w:r>
    </w:p>
    <w:p w:rsidR="00A01510" w:rsidRPr="00E77D64" w:rsidRDefault="003411A7" w:rsidP="004545D2">
      <w:pPr>
        <w:pStyle w:val="MTema4"/>
      </w:pPr>
      <w:bookmarkStart w:id="12" w:name="_Toc275712906"/>
      <w:r w:rsidRPr="00E77D64">
        <w:t>Criterio de aceptación</w:t>
      </w:r>
      <w:bookmarkEnd w:id="12"/>
    </w:p>
    <w:p w:rsidR="00A01510" w:rsidRPr="00E77D64" w:rsidRDefault="003411A7" w:rsidP="007936B9">
      <w:pPr>
        <w:pStyle w:val="MTemaNormal"/>
      </w:pPr>
      <w:r w:rsidRPr="00E77D64">
        <w:t>Todos los métodos y procesos de acceso a la base de datos funcionan como fueron diseñados y sin datos corruptos.</w:t>
      </w:r>
    </w:p>
    <w:p w:rsidR="00A01510" w:rsidRPr="00E77D64" w:rsidRDefault="003411A7" w:rsidP="004545D2">
      <w:pPr>
        <w:pStyle w:val="MTema4"/>
      </w:pPr>
      <w:bookmarkStart w:id="13" w:name="_Toc275712907"/>
      <w:r w:rsidRPr="00E77D64">
        <w:t>Consideraciones especiales</w:t>
      </w:r>
      <w:bookmarkEnd w:id="13"/>
    </w:p>
    <w:p w:rsidR="00A01510" w:rsidRPr="00E77D64" w:rsidRDefault="003411A7">
      <w:pPr>
        <w:pStyle w:val="MTemaNormal"/>
      </w:pPr>
      <w:r w:rsidRPr="00E77D64">
        <w:t xml:space="preserve">La prueba requiere un entorno de administración de </w:t>
      </w:r>
      <w:r w:rsidRPr="00E77D64">
        <w:rPr>
          <w:rFonts w:cs="Verdana"/>
          <w:szCs w:val="20"/>
        </w:rPr>
        <w:t>bases de datos SQL 2008 Express</w:t>
      </w:r>
      <w:r w:rsidRPr="00E77D64">
        <w:t xml:space="preserve"> para ingresar o modificar información directamente en la base de datos.</w:t>
      </w:r>
    </w:p>
    <w:p w:rsidR="00A01510" w:rsidRPr="00E77D64" w:rsidRDefault="003411A7">
      <w:pPr>
        <w:pStyle w:val="MTemaNormal"/>
      </w:pPr>
      <w:r w:rsidRPr="00E77D64">
        <w:t>Los procesos deben ser invocados manualmente.</w:t>
      </w:r>
    </w:p>
    <w:p w:rsidR="00A01510" w:rsidRPr="00E77D64" w:rsidRDefault="003411A7">
      <w:pPr>
        <w:pStyle w:val="MTemaNormal"/>
      </w:pPr>
      <w:r w:rsidRPr="00E77D64">
        <w:t>Se deben usar bases de datos pequeñas para aumentar la facilidad de inspección de los datos para verificar que no sucedan eventos no aceptables.</w:t>
      </w:r>
    </w:p>
    <w:p w:rsidR="00A01510" w:rsidRPr="00E77D64" w:rsidRDefault="003411A7" w:rsidP="004545D2">
      <w:pPr>
        <w:pStyle w:val="MTema3"/>
      </w:pPr>
      <w:bookmarkStart w:id="14" w:name="_Toc275712908"/>
      <w:r w:rsidRPr="00E77D64">
        <w:t>Prueba de Funcionalidad</w:t>
      </w:r>
      <w:bookmarkEnd w:id="14"/>
    </w:p>
    <w:p w:rsidR="00A01510" w:rsidRPr="00E77D64" w:rsidRDefault="003411A7">
      <w:pPr>
        <w:pStyle w:val="MTemaNormal"/>
      </w:pPr>
      <w:r w:rsidRPr="00E77D64">
        <w:t xml:space="preserve">La prueba de funcionalidad se enfoca en requerimientos para verificar que se corresponden directamente a casos de usos o funciones y reglas del negocio. Los objetivos de estas pruebas son verificar la aceptación de los datos, el proceso, la recuperación y la implementación correcta de las reglas del negocio. Este tipo de prueba se basa en técnicas de caja negra, que consisten en verificar la aplicación y sus procesos interactuando con la aplicación por medio de la </w:t>
      </w:r>
      <w:r w:rsidR="00E77D64" w:rsidRPr="00E77D64">
        <w:t>interfaz</w:t>
      </w:r>
      <w:r w:rsidRPr="00E77D64">
        <w:t xml:space="preserve"> de usuario y analizar los resultados obtenidos.</w:t>
      </w:r>
    </w:p>
    <w:p w:rsidR="00A01510" w:rsidRPr="00E77D64" w:rsidRDefault="003411A7" w:rsidP="004545D2">
      <w:pPr>
        <w:pStyle w:val="MTema4"/>
      </w:pPr>
      <w:bookmarkStart w:id="15" w:name="_Toc275712909"/>
      <w:r w:rsidRPr="00E77D64">
        <w:t>Objetivo de la prueba</w:t>
      </w:r>
      <w:bookmarkEnd w:id="15"/>
    </w:p>
    <w:p w:rsidR="00A01510" w:rsidRPr="00E77D64" w:rsidRDefault="003411A7">
      <w:pPr>
        <w:pStyle w:val="MTemaNormal"/>
      </w:pPr>
      <w:r w:rsidRPr="00E77D64">
        <w:t>Asegurar la funcionalidad apropiada del objeto de prueba, incluyendo la navegación, entrada de datos, proceso y recuperación.</w:t>
      </w:r>
    </w:p>
    <w:p w:rsidR="00A01510" w:rsidRPr="00E77D64" w:rsidRDefault="003411A7" w:rsidP="004545D2">
      <w:pPr>
        <w:pStyle w:val="MTema4"/>
      </w:pPr>
      <w:bookmarkStart w:id="16" w:name="_Toc275712910"/>
      <w:r w:rsidRPr="00E77D64">
        <w:t>Técnica</w:t>
      </w:r>
      <w:bookmarkEnd w:id="16"/>
    </w:p>
    <w:p w:rsidR="00A01510" w:rsidRPr="00E77D64" w:rsidRDefault="003411A7">
      <w:pPr>
        <w:pStyle w:val="MTemaNormal"/>
      </w:pPr>
      <w:r w:rsidRPr="00E77D64">
        <w:t>Ejecute cada caso de uso, flujo de caso de uso, o función usando datos válidos y no válidos, para verificar lo siguiente:</w:t>
      </w:r>
    </w:p>
    <w:p w:rsidR="00A01510" w:rsidRPr="00E77D64" w:rsidRDefault="003411A7">
      <w:pPr>
        <w:pStyle w:val="MTemaNormal"/>
        <w:numPr>
          <w:ilvl w:val="0"/>
          <w:numId w:val="9"/>
        </w:numPr>
        <w:rPr>
          <w:rFonts w:cs="Verdana"/>
          <w:szCs w:val="20"/>
        </w:rPr>
      </w:pPr>
      <w:r w:rsidRPr="00E77D64">
        <w:rPr>
          <w:rFonts w:cs="Verdana"/>
          <w:szCs w:val="20"/>
        </w:rPr>
        <w:t>Se obtienen los resultados esperados cuando se usan datos válidos.</w:t>
      </w:r>
    </w:p>
    <w:p w:rsidR="00A01510" w:rsidRPr="00E77D64" w:rsidRDefault="003411A7">
      <w:pPr>
        <w:pStyle w:val="MTemaNormal"/>
        <w:numPr>
          <w:ilvl w:val="0"/>
          <w:numId w:val="9"/>
        </w:numPr>
        <w:rPr>
          <w:rFonts w:cs="Verdana"/>
          <w:szCs w:val="20"/>
        </w:rPr>
      </w:pPr>
      <w:r w:rsidRPr="00E77D64">
        <w:rPr>
          <w:rFonts w:cs="Verdana"/>
          <w:szCs w:val="20"/>
        </w:rPr>
        <w:t>Cuando se usan datos no válidos se despliegan los mensajes de error o advertencia apropiados.</w:t>
      </w:r>
    </w:p>
    <w:p w:rsidR="00A01510" w:rsidRPr="00E77D64" w:rsidRDefault="003411A7">
      <w:pPr>
        <w:pStyle w:val="MTemaNormal"/>
        <w:numPr>
          <w:ilvl w:val="0"/>
          <w:numId w:val="9"/>
        </w:numPr>
        <w:rPr>
          <w:rFonts w:cs="Verdana"/>
          <w:szCs w:val="20"/>
        </w:rPr>
      </w:pPr>
      <w:r w:rsidRPr="00E77D64">
        <w:rPr>
          <w:rFonts w:cs="Verdana"/>
          <w:szCs w:val="20"/>
        </w:rPr>
        <w:t>Se aplica apropiadamente cada regla del negocio.</w:t>
      </w:r>
    </w:p>
    <w:p w:rsidR="00A01510" w:rsidRPr="00E77D64" w:rsidRDefault="003411A7" w:rsidP="004545D2">
      <w:pPr>
        <w:pStyle w:val="MTema4"/>
      </w:pPr>
      <w:bookmarkStart w:id="17" w:name="_Toc275712911"/>
      <w:r w:rsidRPr="00E77D64">
        <w:t>Criterio de aceptación</w:t>
      </w:r>
      <w:bookmarkEnd w:id="17"/>
    </w:p>
    <w:p w:rsidR="00A01510" w:rsidRPr="00E77D64" w:rsidRDefault="003411A7">
      <w:pPr>
        <w:pStyle w:val="MTemaNormal"/>
      </w:pPr>
      <w:r w:rsidRPr="00E77D64">
        <w:t>Todas las pruebas planificadas se realizaron. Todos los defectos encontrados han sido debidamente identificados.</w:t>
      </w:r>
    </w:p>
    <w:p w:rsidR="00A01510" w:rsidRPr="00E77D64" w:rsidRDefault="003411A7" w:rsidP="004545D2">
      <w:pPr>
        <w:pStyle w:val="MTema4"/>
      </w:pPr>
      <w:bookmarkStart w:id="18" w:name="_Toc275712912"/>
      <w:r w:rsidRPr="00E77D64">
        <w:lastRenderedPageBreak/>
        <w:t>Consideraciones especiales</w:t>
      </w:r>
      <w:bookmarkEnd w:id="18"/>
    </w:p>
    <w:p w:rsidR="00A01510" w:rsidRPr="00E77D64" w:rsidRDefault="003411A7">
      <w:pPr>
        <w:pStyle w:val="MTemaNormal"/>
      </w:pPr>
      <w:r w:rsidRPr="00E77D64">
        <w:t>Las pruebas tienen que pasar el 100%, mientras que el cubrimiento del código de las pruebas debe ser de un 70% como mínimo de acuerdo a los estándares de Microsoft.</w:t>
      </w:r>
    </w:p>
    <w:p w:rsidR="00A01510" w:rsidRPr="00EA7C29" w:rsidRDefault="003411A7" w:rsidP="004545D2">
      <w:pPr>
        <w:pStyle w:val="MTema3"/>
      </w:pPr>
      <w:bookmarkStart w:id="19" w:name="_Toc275712913"/>
      <w:r w:rsidRPr="00EA7C29">
        <w:t>Prueba de Ciclo del Negocio</w:t>
      </w:r>
      <w:bookmarkEnd w:id="19"/>
    </w:p>
    <w:p w:rsidR="00A01510" w:rsidRPr="00E77D64" w:rsidRDefault="003411A7">
      <w:pPr>
        <w:pStyle w:val="MTemaNormal"/>
      </w:pPr>
      <w:r w:rsidRPr="00E77D64">
        <w:t>Esta prueba debe simular las actividades realizadas en el proyecto en el tiempo. Se debe identificar un período, que puede ser un año, y se deben ejecutar las transacciones y actividades que ocurrirían en el período de un año. Esto incluye todos los ciclos diarios, semanales y mensuales y eventos que son sensibles a la fecha.</w:t>
      </w:r>
    </w:p>
    <w:p w:rsidR="00A01510" w:rsidRPr="00E77D64" w:rsidRDefault="003411A7">
      <w:pPr>
        <w:pStyle w:val="MTemaNormal"/>
      </w:pPr>
      <w:r w:rsidRPr="00E77D64">
        <w:t>No se realizarán pruebas de ciclo de negocio para nuestro sistema, ya que no se cuentan con operaciones sensibles a la fecha.</w:t>
      </w:r>
    </w:p>
    <w:p w:rsidR="00A01510" w:rsidRPr="00E77D64" w:rsidRDefault="003411A7" w:rsidP="004545D2">
      <w:pPr>
        <w:pStyle w:val="MTema3"/>
      </w:pPr>
      <w:bookmarkStart w:id="20" w:name="_Toc275712914"/>
      <w:r w:rsidRPr="00E77D64">
        <w:t xml:space="preserve">Prueba de </w:t>
      </w:r>
      <w:r w:rsidR="00E77D64" w:rsidRPr="00E77D64">
        <w:t>Interfa</w:t>
      </w:r>
      <w:r w:rsidR="00E77D64">
        <w:t>z</w:t>
      </w:r>
      <w:r w:rsidRPr="00E77D64">
        <w:t xml:space="preserve"> de Usuario</w:t>
      </w:r>
      <w:bookmarkEnd w:id="20"/>
    </w:p>
    <w:p w:rsidR="00A01510" w:rsidRPr="00E77D64" w:rsidRDefault="003411A7">
      <w:pPr>
        <w:pStyle w:val="MTemaNormal"/>
      </w:pPr>
      <w:r w:rsidRPr="00E77D64">
        <w:t xml:space="preserve">Esta prueba verifica que la </w:t>
      </w:r>
      <w:r w:rsidR="00E77D64" w:rsidRPr="00E77D64">
        <w:t>interfa</w:t>
      </w:r>
      <w:r w:rsidR="00E77D64">
        <w:t>z</w:t>
      </w:r>
      <w:r w:rsidRPr="00E77D64">
        <w:t xml:space="preserve"> de usuario proporcione al usuario el acceso y navegación a través de las funciones apropiada. Además asegura que los objetos presentes en la </w:t>
      </w:r>
      <w:r w:rsidR="00E77D64" w:rsidRPr="00E77D64">
        <w:t>interfaz</w:t>
      </w:r>
      <w:r w:rsidRPr="00E77D64">
        <w:t xml:space="preserve"> de usuario se muestren como se espera y conforme a los estándares establecidos por la empresa o de la industria.</w:t>
      </w:r>
    </w:p>
    <w:p w:rsidR="00A01510" w:rsidRPr="00E77D64" w:rsidRDefault="003411A7" w:rsidP="004545D2">
      <w:pPr>
        <w:pStyle w:val="MTema4"/>
      </w:pPr>
      <w:bookmarkStart w:id="21" w:name="_Toc275712915"/>
      <w:r w:rsidRPr="00E77D64">
        <w:t>Objetivo de la prueba</w:t>
      </w:r>
      <w:bookmarkEnd w:id="21"/>
    </w:p>
    <w:p w:rsidR="00A01510" w:rsidRPr="00E77D64" w:rsidRDefault="003411A7">
      <w:pPr>
        <w:pStyle w:val="MTemaNormal"/>
      </w:pPr>
      <w:r w:rsidRPr="00E77D64">
        <w:t xml:space="preserve">Verificar que: la navegación a través de los elementos que se están probando reflejen las funciones del negocio y los requerimientos, incluyendo manejo de ventanas, campos y métodos de acceso; los objetos de las ventanas y características, como </w:t>
      </w:r>
      <w:r w:rsidR="00E77D64" w:rsidRPr="00E77D64">
        <w:t>menús</w:t>
      </w:r>
      <w:r w:rsidRPr="00E77D64">
        <w:t>, tamaño, posición, estado funcionen de acuerdo a los estándares.</w:t>
      </w:r>
    </w:p>
    <w:p w:rsidR="00A01510" w:rsidRPr="00E77D64" w:rsidRDefault="003411A7" w:rsidP="004545D2">
      <w:pPr>
        <w:pStyle w:val="MTema4"/>
      </w:pPr>
      <w:bookmarkStart w:id="22" w:name="_Toc275712916"/>
      <w:r w:rsidRPr="00E77D64">
        <w:t>Técnica</w:t>
      </w:r>
      <w:bookmarkEnd w:id="22"/>
    </w:p>
    <w:p w:rsidR="00A01510" w:rsidRPr="00E77D64" w:rsidRDefault="003411A7">
      <w:pPr>
        <w:pStyle w:val="MTemaNormal"/>
      </w:pPr>
      <w:r w:rsidRPr="00E77D64">
        <w:t>Crear o modificar pruebas para cada ventana verificando la navegación y los estados de los objetos para cada ventana de la aplicación y cada objeto dentro de la ventana.</w:t>
      </w:r>
    </w:p>
    <w:p w:rsidR="00A01510" w:rsidRPr="00E77D64" w:rsidRDefault="003411A7" w:rsidP="004545D2">
      <w:pPr>
        <w:pStyle w:val="MTema4"/>
      </w:pPr>
      <w:bookmarkStart w:id="23" w:name="_Toc275712917"/>
      <w:r w:rsidRPr="00E77D64">
        <w:t>Criterio de aceptación</w:t>
      </w:r>
      <w:bookmarkEnd w:id="23"/>
    </w:p>
    <w:p w:rsidR="00A01510" w:rsidRPr="00E77D64" w:rsidRDefault="003411A7">
      <w:pPr>
        <w:pStyle w:val="MTemaNormal"/>
      </w:pPr>
      <w:r w:rsidRPr="00E77D64">
        <w:t>Cada ventana ha sido verificada exitosamente siendo consistente con una versión de referencia o estándar establecido.</w:t>
      </w:r>
    </w:p>
    <w:p w:rsidR="00A01510" w:rsidRPr="00E77D64" w:rsidRDefault="003411A7" w:rsidP="004545D2">
      <w:pPr>
        <w:pStyle w:val="MTema4"/>
      </w:pPr>
      <w:bookmarkStart w:id="24" w:name="_Toc275712918"/>
      <w:r w:rsidRPr="00E77D64">
        <w:t>Consideraciones especiales</w:t>
      </w:r>
      <w:bookmarkEnd w:id="24"/>
    </w:p>
    <w:p w:rsidR="00A01510" w:rsidRPr="00E77D64" w:rsidRDefault="003411A7">
      <w:pPr>
        <w:pStyle w:val="MTemaNormal"/>
      </w:pPr>
      <w:r w:rsidRPr="00E77D64">
        <w:t>Se le dará una gran importancia a estas pruebas, ya que la interfaz de usuario es sumamente importante en este producto.</w:t>
      </w:r>
    </w:p>
    <w:p w:rsidR="00A01510" w:rsidRPr="00E77D64" w:rsidRDefault="003411A7" w:rsidP="004545D2">
      <w:pPr>
        <w:pStyle w:val="MTema3"/>
      </w:pPr>
      <w:bookmarkStart w:id="25" w:name="_Toc275712919"/>
      <w:r w:rsidRPr="00E77D64">
        <w:t>Prueba de Performance</w:t>
      </w:r>
      <w:bookmarkEnd w:id="25"/>
    </w:p>
    <w:p w:rsidR="00A01510" w:rsidRPr="00E77D64" w:rsidRDefault="003411A7">
      <w:pPr>
        <w:pStyle w:val="MTemaNormal"/>
      </w:pPr>
      <w:r w:rsidRPr="00E77D64">
        <w:t xml:space="preserve">En esta prueba se miden y evalúan los tiempos de respuesta, los tiempos de transacción y otros requerimientos sensitivos al tiempo. El objetivo de la prueba es verificar que se logren los requerimientos de performance. La prueba de performance es implementada y ejecutada para poner a punto los destinos de pruebas de performance como función de condiciones de trabajo o configuraciones de hardware. </w:t>
      </w:r>
    </w:p>
    <w:p w:rsidR="00A01510" w:rsidRPr="00E77D64" w:rsidRDefault="003411A7" w:rsidP="004545D2">
      <w:pPr>
        <w:pStyle w:val="MTema4"/>
      </w:pPr>
      <w:bookmarkStart w:id="26" w:name="_Toc275712920"/>
      <w:r w:rsidRPr="00E77D64">
        <w:t>Objetivo de la prueba</w:t>
      </w:r>
      <w:bookmarkEnd w:id="26"/>
    </w:p>
    <w:p w:rsidR="00A01510" w:rsidRPr="00E77D64" w:rsidRDefault="003411A7">
      <w:pPr>
        <w:pStyle w:val="MTemaNormal"/>
      </w:pPr>
      <w:r w:rsidRPr="00E77D64">
        <w:t>Verificar la performance de determinadas transacciones o funciones de negocio bajo ciertas condiciones:</w:t>
      </w:r>
    </w:p>
    <w:p w:rsidR="00A01510" w:rsidRPr="00E77D64" w:rsidRDefault="003411A7">
      <w:pPr>
        <w:pStyle w:val="MTemaNormal"/>
        <w:numPr>
          <w:ilvl w:val="0"/>
          <w:numId w:val="9"/>
        </w:numPr>
        <w:rPr>
          <w:rFonts w:cs="Verdana"/>
          <w:szCs w:val="20"/>
        </w:rPr>
      </w:pPr>
      <w:r w:rsidRPr="00E77D64">
        <w:rPr>
          <w:rFonts w:cs="Verdana"/>
          <w:szCs w:val="20"/>
        </w:rPr>
        <w:t>condiciones de trabajo normales conocidas.</w:t>
      </w:r>
    </w:p>
    <w:p w:rsidR="00A01510" w:rsidRPr="00E77D64" w:rsidRDefault="003411A7">
      <w:pPr>
        <w:pStyle w:val="MTemaNormal"/>
        <w:numPr>
          <w:ilvl w:val="0"/>
          <w:numId w:val="9"/>
        </w:numPr>
        <w:rPr>
          <w:rFonts w:cs="Verdana"/>
          <w:szCs w:val="20"/>
        </w:rPr>
      </w:pPr>
      <w:r w:rsidRPr="00E77D64">
        <w:rPr>
          <w:rFonts w:cs="Verdana"/>
          <w:szCs w:val="20"/>
        </w:rPr>
        <w:t>peores casos de condiciones de trabajo conocidas.</w:t>
      </w:r>
    </w:p>
    <w:p w:rsidR="00C577E2" w:rsidRDefault="00C577E2">
      <w:pPr>
        <w:suppressAutoHyphens w:val="0"/>
        <w:rPr>
          <w:rFonts w:ascii="Verdana" w:hAnsi="Verdana" w:cs="Arial"/>
          <w:i/>
          <w:iCs/>
        </w:rPr>
      </w:pPr>
      <w:r>
        <w:br w:type="page"/>
      </w:r>
    </w:p>
    <w:p w:rsidR="00A01510" w:rsidRPr="00E77D64" w:rsidRDefault="003411A7" w:rsidP="004545D2">
      <w:pPr>
        <w:pStyle w:val="MTema4"/>
      </w:pPr>
      <w:bookmarkStart w:id="27" w:name="_Toc275712921"/>
      <w:r w:rsidRPr="00E77D64">
        <w:lastRenderedPageBreak/>
        <w:t>Técnica</w:t>
      </w:r>
      <w:bookmarkEnd w:id="27"/>
    </w:p>
    <w:p w:rsidR="00A01510" w:rsidRPr="00E77D64" w:rsidRDefault="003411A7">
      <w:pPr>
        <w:pStyle w:val="MTemaNormal"/>
        <w:numPr>
          <w:ilvl w:val="0"/>
          <w:numId w:val="9"/>
        </w:numPr>
        <w:rPr>
          <w:rFonts w:cs="Verdana"/>
          <w:szCs w:val="20"/>
        </w:rPr>
      </w:pPr>
      <w:r w:rsidRPr="00E77D64">
        <w:rPr>
          <w:rFonts w:cs="Verdana"/>
          <w:szCs w:val="20"/>
        </w:rPr>
        <w:t>Usar procedimientos de prueba desarrollados para verificar funciones o ciclos de negocio.</w:t>
      </w:r>
    </w:p>
    <w:p w:rsidR="00A01510" w:rsidRPr="00E77D64" w:rsidRDefault="003411A7">
      <w:pPr>
        <w:pStyle w:val="MTemaNormal"/>
        <w:numPr>
          <w:ilvl w:val="0"/>
          <w:numId w:val="9"/>
        </w:numPr>
        <w:rPr>
          <w:rFonts w:cs="Verdana"/>
          <w:szCs w:val="20"/>
        </w:rPr>
      </w:pPr>
      <w:r w:rsidRPr="00E77D64">
        <w:rPr>
          <w:rFonts w:cs="Verdana"/>
          <w:szCs w:val="20"/>
        </w:rPr>
        <w:t>Modificar archivos de datos para aumentar el número de transacciones o los procedimientos de prueba para aumentar el número de iteraciones de ocurrencia de transacciones.</w:t>
      </w:r>
    </w:p>
    <w:p w:rsidR="00A01510" w:rsidRPr="00E77D64" w:rsidRDefault="003411A7">
      <w:pPr>
        <w:pStyle w:val="MTemaNormal"/>
        <w:numPr>
          <w:ilvl w:val="0"/>
          <w:numId w:val="9"/>
        </w:numPr>
        <w:rPr>
          <w:rFonts w:cs="Verdana"/>
          <w:szCs w:val="20"/>
        </w:rPr>
      </w:pPr>
      <w:r w:rsidRPr="00E77D64">
        <w:rPr>
          <w:rFonts w:cs="Verdana"/>
          <w:szCs w:val="20"/>
        </w:rPr>
        <w:t>Las pruebas se deben ejecutar en una máquina (mejor caso de prueba un solo usuario, una sola transacción) y se debe repetir con múltiples usuarios (virtuales o reales).</w:t>
      </w:r>
    </w:p>
    <w:p w:rsidR="00A01510" w:rsidRPr="00E77D64" w:rsidRDefault="003411A7" w:rsidP="004545D2">
      <w:pPr>
        <w:pStyle w:val="MTema4"/>
      </w:pPr>
      <w:bookmarkStart w:id="28" w:name="_Toc275712922"/>
      <w:r w:rsidRPr="00E77D64">
        <w:t>Criterio de aceptación</w:t>
      </w:r>
      <w:bookmarkEnd w:id="28"/>
    </w:p>
    <w:p w:rsidR="00A01510" w:rsidRPr="00E77D64" w:rsidRDefault="003411A7">
      <w:pPr>
        <w:pStyle w:val="MTemaNormal"/>
      </w:pPr>
      <w:r w:rsidRPr="00E77D64">
        <w:t>Con una transacción o un usuario: Éxito completo de la prueba sin fallas y dentro del tiempo esperado o requerido.</w:t>
      </w:r>
    </w:p>
    <w:p w:rsidR="00A01510" w:rsidRPr="00E77D64" w:rsidRDefault="003411A7">
      <w:pPr>
        <w:pStyle w:val="MTemaNormal"/>
      </w:pPr>
      <w:r w:rsidRPr="00E77D64">
        <w:t>Con múltiples transacciones y varios usuarios: Éxito completo de la prueba sin fallas y dentro de un tiempo aceptable.</w:t>
      </w:r>
    </w:p>
    <w:p w:rsidR="00A01510" w:rsidRPr="00E77D64" w:rsidRDefault="003411A7" w:rsidP="004545D2">
      <w:pPr>
        <w:pStyle w:val="MTema4"/>
      </w:pPr>
      <w:bookmarkStart w:id="29" w:name="_Toc275712923"/>
      <w:r w:rsidRPr="00E77D64">
        <w:t>Consideraciones especiales</w:t>
      </w:r>
      <w:bookmarkEnd w:id="29"/>
    </w:p>
    <w:p w:rsidR="00A01510" w:rsidRPr="00E77D64" w:rsidRDefault="003411A7">
      <w:pPr>
        <w:pStyle w:val="MTemaNormal"/>
      </w:pPr>
      <w:r w:rsidRPr="00E77D64">
        <w:t>Ninguna</w:t>
      </w:r>
    </w:p>
    <w:p w:rsidR="00A01510" w:rsidRPr="00E77D64" w:rsidRDefault="00A01510">
      <w:pPr>
        <w:pStyle w:val="MTemaNormal"/>
      </w:pPr>
    </w:p>
    <w:p w:rsidR="00A01510" w:rsidRPr="00E77D64" w:rsidRDefault="003411A7" w:rsidP="004545D2">
      <w:pPr>
        <w:pStyle w:val="MTema3"/>
      </w:pPr>
      <w:bookmarkStart w:id="30" w:name="_Toc275712924"/>
      <w:r w:rsidRPr="00E77D64">
        <w:t>Prueba de Carga</w:t>
      </w:r>
      <w:bookmarkEnd w:id="30"/>
    </w:p>
    <w:p w:rsidR="00A01510" w:rsidRPr="00E77D64" w:rsidRDefault="003411A7">
      <w:pPr>
        <w:pStyle w:val="MTemaNormal"/>
      </w:pPr>
      <w:r w:rsidRPr="00E77D64">
        <w:t>La prueba de carga somete los objetos a verificar a diferentes cargas de trabajo para medir y evaluar los comportamientos de performance y la habilidad de los objetos de continuar funcionando apropiadamente bajo diferentes cargas de trabajo. El objetivo es determinar y asegurar que el sistema funciona apropiadamente en circunstancias de máxima carga de trabajo esperada. Además evaluar las características de performance, como tiempos de respuesta, tiempos de transacciones y otros elementos sensitivos al tiempo.</w:t>
      </w:r>
    </w:p>
    <w:p w:rsidR="00A01510" w:rsidRPr="00E77D64" w:rsidRDefault="003411A7" w:rsidP="004545D2">
      <w:pPr>
        <w:pStyle w:val="MTema4"/>
      </w:pPr>
      <w:bookmarkStart w:id="31" w:name="_Toc275712925"/>
      <w:r w:rsidRPr="00E77D64">
        <w:t>Objetivo de la prueba</w:t>
      </w:r>
      <w:bookmarkEnd w:id="31"/>
    </w:p>
    <w:p w:rsidR="00A01510" w:rsidRPr="00E77D64" w:rsidRDefault="003411A7">
      <w:pPr>
        <w:pStyle w:val="MTemaNormal"/>
      </w:pPr>
      <w:r w:rsidRPr="00E77D64">
        <w:t>Verificar el comportamiento de performance de determinados componentes del software bajo condiciones de trabajo diferentes.</w:t>
      </w:r>
    </w:p>
    <w:p w:rsidR="00A01510" w:rsidRPr="00E77D64" w:rsidRDefault="003411A7" w:rsidP="004545D2">
      <w:pPr>
        <w:pStyle w:val="MTema4"/>
      </w:pPr>
      <w:bookmarkStart w:id="32" w:name="_Toc275712926"/>
      <w:r w:rsidRPr="00E77D64">
        <w:t>Técnica</w:t>
      </w:r>
      <w:bookmarkEnd w:id="32"/>
    </w:p>
    <w:p w:rsidR="00A01510" w:rsidRPr="00E77D64" w:rsidRDefault="003411A7">
      <w:pPr>
        <w:pStyle w:val="MTemaNormal"/>
      </w:pPr>
      <w:r w:rsidRPr="00E77D64">
        <w:t>Usar pruebas desarrolladas para funciones o ciclos de negocios y modificar archivos de datos para aumentar el número de transacciones o las pruebas para aumentar la cantidad de ocurrencia de transacciones.</w:t>
      </w:r>
    </w:p>
    <w:p w:rsidR="00A01510" w:rsidRPr="00E77D64" w:rsidRDefault="003411A7" w:rsidP="004545D2">
      <w:pPr>
        <w:pStyle w:val="MTema4"/>
      </w:pPr>
      <w:bookmarkStart w:id="33" w:name="_Toc275712927"/>
      <w:r w:rsidRPr="00E77D64">
        <w:t>Criterio de aceptación</w:t>
      </w:r>
      <w:bookmarkEnd w:id="33"/>
    </w:p>
    <w:p w:rsidR="00A01510" w:rsidRPr="00E77D64" w:rsidRDefault="003411A7">
      <w:pPr>
        <w:pStyle w:val="MTemaNormal"/>
      </w:pPr>
      <w:r w:rsidRPr="00E77D64">
        <w:t>Para múltiples transacciones y múltiples usuarios: realización exitosa de las pruebas sin fallas y dentro del tiempo aceptable.</w:t>
      </w:r>
    </w:p>
    <w:p w:rsidR="00A01510" w:rsidRPr="00E77D64" w:rsidRDefault="003411A7" w:rsidP="004545D2">
      <w:pPr>
        <w:pStyle w:val="MTema4"/>
      </w:pPr>
      <w:bookmarkStart w:id="34" w:name="_Toc275712928"/>
      <w:r w:rsidRPr="00E77D64">
        <w:t>Consideraciones especiales</w:t>
      </w:r>
      <w:bookmarkEnd w:id="34"/>
    </w:p>
    <w:p w:rsidR="00A01510" w:rsidRPr="00E77D64" w:rsidRDefault="003411A7">
      <w:pPr>
        <w:pStyle w:val="MTemaNormal"/>
      </w:pPr>
      <w:r w:rsidRPr="00E77D64">
        <w:t>Ninguna</w:t>
      </w:r>
    </w:p>
    <w:p w:rsidR="00C577E2" w:rsidRDefault="00C577E2">
      <w:pPr>
        <w:suppressAutoHyphens w:val="0"/>
        <w:rPr>
          <w:rFonts w:ascii="Verdana" w:hAnsi="Verdana" w:cs="Arial"/>
          <w:b/>
          <w:bCs/>
        </w:rPr>
      </w:pPr>
      <w:r>
        <w:br w:type="page"/>
      </w:r>
    </w:p>
    <w:p w:rsidR="00A01510" w:rsidRPr="00E77D64" w:rsidRDefault="003411A7" w:rsidP="004545D2">
      <w:pPr>
        <w:pStyle w:val="MTema3"/>
      </w:pPr>
      <w:bookmarkStart w:id="35" w:name="_Toc275712929"/>
      <w:r w:rsidRPr="00E77D64">
        <w:lastRenderedPageBreak/>
        <w:t>Prueba de Esfuerzo (stress, competencia por recursos, bajos recursos)</w:t>
      </w:r>
      <w:bookmarkEnd w:id="35"/>
    </w:p>
    <w:p w:rsidR="00A01510" w:rsidRPr="00E77D64" w:rsidRDefault="003411A7">
      <w:pPr>
        <w:pStyle w:val="MTemaNormal"/>
      </w:pPr>
      <w:r w:rsidRPr="00E77D64">
        <w:t>La prueba de esfuerzo en un tipo de prueba de performance implementada y ejecutada para encontrar errores cuando hay pocos recursos o cuando hay competencia por recursos. Poca memoria o poco espacio de disco pueden revelar fallas en el software que no aparecen bajo condiciones normales de cantidad de recursos. Otras fallas pueden resultar al competir por recursos compartidos como bloqueos de bases de datos o ancho de banda de red. La prueba de esfuerzo también puede usarse para identificar el trabajo máximo que el software puede manejar.</w:t>
      </w:r>
    </w:p>
    <w:p w:rsidR="00A01510" w:rsidRPr="00E77D64" w:rsidRDefault="003411A7" w:rsidP="004545D2">
      <w:pPr>
        <w:pStyle w:val="MTema4"/>
      </w:pPr>
      <w:bookmarkStart w:id="36" w:name="_Toc275712930"/>
      <w:r w:rsidRPr="00E77D64">
        <w:t>Objetivo de la prueba</w:t>
      </w:r>
      <w:bookmarkEnd w:id="36"/>
    </w:p>
    <w:p w:rsidR="00A01510" w:rsidRPr="00E77D64" w:rsidRDefault="003411A7">
      <w:pPr>
        <w:pStyle w:val="MTemaNormal"/>
      </w:pPr>
      <w:r w:rsidRPr="00E77D64">
        <w:t>Verificar que el software funciona apropiadamente y sin error bajo condiciones de esfuerzo, como son:</w:t>
      </w:r>
    </w:p>
    <w:p w:rsidR="00A01510" w:rsidRPr="00E77D64" w:rsidRDefault="003411A7">
      <w:pPr>
        <w:pStyle w:val="MTemaNormal"/>
        <w:numPr>
          <w:ilvl w:val="0"/>
          <w:numId w:val="9"/>
        </w:numPr>
        <w:rPr>
          <w:rFonts w:cs="Verdana"/>
          <w:szCs w:val="20"/>
        </w:rPr>
      </w:pPr>
      <w:r w:rsidRPr="00E77D64">
        <w:rPr>
          <w:rFonts w:cs="Verdana"/>
          <w:szCs w:val="20"/>
        </w:rPr>
        <w:t>poca memoria o sin disponibilidad de memoria en el servidor</w:t>
      </w:r>
    </w:p>
    <w:p w:rsidR="00A01510" w:rsidRPr="00E77D64" w:rsidRDefault="003411A7">
      <w:pPr>
        <w:pStyle w:val="MTemaNormal"/>
        <w:numPr>
          <w:ilvl w:val="0"/>
          <w:numId w:val="9"/>
        </w:numPr>
        <w:rPr>
          <w:rFonts w:cs="Verdana"/>
          <w:szCs w:val="20"/>
        </w:rPr>
      </w:pPr>
      <w:r w:rsidRPr="00E77D64">
        <w:rPr>
          <w:rFonts w:cs="Verdana"/>
          <w:szCs w:val="20"/>
        </w:rPr>
        <w:t>cantidad máxima de clientes conectados</w:t>
      </w:r>
    </w:p>
    <w:p w:rsidR="00A01510" w:rsidRPr="00E77D64" w:rsidRDefault="003411A7">
      <w:pPr>
        <w:pStyle w:val="MTemaNormal"/>
        <w:numPr>
          <w:ilvl w:val="0"/>
          <w:numId w:val="9"/>
        </w:numPr>
        <w:rPr>
          <w:rFonts w:cs="Verdana"/>
          <w:szCs w:val="20"/>
        </w:rPr>
      </w:pPr>
      <w:r w:rsidRPr="00E77D64">
        <w:rPr>
          <w:rFonts w:cs="Verdana"/>
          <w:szCs w:val="20"/>
        </w:rPr>
        <w:t>múltiples usuarios realizando la misma operación sobre los mismos datos</w:t>
      </w:r>
    </w:p>
    <w:p w:rsidR="00A01510" w:rsidRPr="00E77D64" w:rsidRDefault="003411A7">
      <w:pPr>
        <w:pStyle w:val="MTemaNormal"/>
        <w:numPr>
          <w:ilvl w:val="0"/>
          <w:numId w:val="9"/>
        </w:numPr>
        <w:rPr>
          <w:rFonts w:cs="Verdana"/>
          <w:szCs w:val="20"/>
        </w:rPr>
      </w:pPr>
      <w:r w:rsidRPr="00E77D64">
        <w:rPr>
          <w:rFonts w:cs="Verdana"/>
          <w:szCs w:val="20"/>
        </w:rPr>
        <w:t>peor caso de volumen de operaciones.</w:t>
      </w:r>
    </w:p>
    <w:p w:rsidR="00A01510" w:rsidRPr="00E77D64" w:rsidRDefault="003411A7">
      <w:pPr>
        <w:pStyle w:val="MTemaNormal"/>
      </w:pPr>
      <w:r w:rsidRPr="00E77D64">
        <w:t>El objetivo de la prueba de esfuerzo es también identificar y documentar las condiciones bajo las cuales el sistema falla y no continua funcionando apropiadamente.</w:t>
      </w:r>
    </w:p>
    <w:p w:rsidR="00A01510" w:rsidRPr="00E77D64" w:rsidRDefault="003411A7" w:rsidP="004545D2">
      <w:pPr>
        <w:pStyle w:val="MTema4"/>
      </w:pPr>
      <w:bookmarkStart w:id="37" w:name="_Toc275712931"/>
      <w:r w:rsidRPr="00E77D64">
        <w:t>Técnica</w:t>
      </w:r>
      <w:bookmarkEnd w:id="37"/>
    </w:p>
    <w:p w:rsidR="00A01510" w:rsidRPr="00E77D64" w:rsidRDefault="003411A7">
      <w:pPr>
        <w:pStyle w:val="MTemaNormal"/>
      </w:pPr>
      <w:r w:rsidRPr="00E77D64">
        <w:t>Usar las pruebas desarrolladas para Performance y Prueba de Carga.</w:t>
      </w:r>
    </w:p>
    <w:p w:rsidR="00A01510" w:rsidRPr="00E77D64" w:rsidRDefault="003411A7">
      <w:pPr>
        <w:pStyle w:val="MTemaNormal"/>
      </w:pPr>
      <w:r w:rsidRPr="00E77D64">
        <w:t>Para probar recursos limitados, las pruebas se deben ejecutar en una sola máquina, y se debe reducir o limitar la memoria en el servidor.</w:t>
      </w:r>
    </w:p>
    <w:p w:rsidR="00A01510" w:rsidRPr="00E77D64" w:rsidRDefault="003411A7">
      <w:pPr>
        <w:pStyle w:val="MTemaNormal"/>
      </w:pPr>
      <w:r w:rsidRPr="00E77D64">
        <w:t>Para las pruebas de esfuerzo restantes, deber usarse múltiples clientes, cualquiera que ejecute las mismas pruebas o pruebas complementarias para producir el peor caso de volumen de operaciones.</w:t>
      </w:r>
    </w:p>
    <w:p w:rsidR="00A01510" w:rsidRPr="00E77D64" w:rsidRDefault="003411A7" w:rsidP="004545D2">
      <w:pPr>
        <w:pStyle w:val="MTema4"/>
      </w:pPr>
      <w:bookmarkStart w:id="38" w:name="_Toc275712932"/>
      <w:r w:rsidRPr="00E77D64">
        <w:t>Criterio de aceptación</w:t>
      </w:r>
      <w:bookmarkEnd w:id="38"/>
    </w:p>
    <w:p w:rsidR="00A01510" w:rsidRPr="00E77D64" w:rsidRDefault="003411A7">
      <w:pPr>
        <w:pStyle w:val="MTemaNormal"/>
      </w:pPr>
      <w:r w:rsidRPr="00E77D64">
        <w:t>Todas las pruebas planeadas se ejecutaron y se alcanzaron o excedieron los límites del sistema sin que el software fallara o las condiciones bajo las que ocurre una falla en el software están fuera de las condiciones especificadas.</w:t>
      </w:r>
    </w:p>
    <w:p w:rsidR="00A01510" w:rsidRPr="00E77D64" w:rsidRDefault="003411A7" w:rsidP="004545D2">
      <w:pPr>
        <w:pStyle w:val="MTema4"/>
      </w:pPr>
      <w:bookmarkStart w:id="39" w:name="_Toc275712933"/>
      <w:r w:rsidRPr="00E77D64">
        <w:t>Consideraciones especiales</w:t>
      </w:r>
      <w:bookmarkEnd w:id="39"/>
    </w:p>
    <w:p w:rsidR="00A01510" w:rsidRPr="00E77D64" w:rsidRDefault="003411A7">
      <w:pPr>
        <w:pStyle w:val="MTemaNormal"/>
      </w:pPr>
      <w:r w:rsidRPr="00E77D64">
        <w:t>Las pruebas de esfuerzo de red pueden requerir herramientas de red para cargar la red con mensajes o paquetes.</w:t>
      </w:r>
    </w:p>
    <w:p w:rsidR="00A01510" w:rsidRPr="00E77D64" w:rsidRDefault="003411A7">
      <w:pPr>
        <w:pStyle w:val="MTemaNormal"/>
      </w:pPr>
      <w:r w:rsidRPr="00E77D64">
        <w:t>Sincronizar el acceso simultáneo de varios clientes accediendo a los mismos datos.</w:t>
      </w:r>
    </w:p>
    <w:p w:rsidR="00C577E2" w:rsidRDefault="00C577E2">
      <w:pPr>
        <w:suppressAutoHyphens w:val="0"/>
        <w:rPr>
          <w:rFonts w:ascii="Verdana" w:hAnsi="Verdana" w:cs="Arial"/>
          <w:b/>
          <w:bCs/>
        </w:rPr>
      </w:pPr>
      <w:r>
        <w:br w:type="page"/>
      </w:r>
    </w:p>
    <w:p w:rsidR="00A01510" w:rsidRPr="00E77D64" w:rsidRDefault="003411A7" w:rsidP="004545D2">
      <w:pPr>
        <w:pStyle w:val="MTema3"/>
      </w:pPr>
      <w:bookmarkStart w:id="40" w:name="_Toc275712934"/>
      <w:r w:rsidRPr="00E77D64">
        <w:lastRenderedPageBreak/>
        <w:t>Prueba de Volumen</w:t>
      </w:r>
      <w:bookmarkEnd w:id="40"/>
    </w:p>
    <w:p w:rsidR="00A01510" w:rsidRPr="00E77D64" w:rsidRDefault="003411A7">
      <w:pPr>
        <w:pStyle w:val="MTemaNormal"/>
      </w:pPr>
      <w:r w:rsidRPr="00E77D64">
        <w:t>La Prueba de Volumen somete el software a grandes cantidades de datos para determinar si se alcanzan límites que causen la falla del software. La Prueba de Volumen identifica la carga máxima continua que puede manejar el software a prueba en un período dado.</w:t>
      </w:r>
    </w:p>
    <w:p w:rsidR="00A01510" w:rsidRPr="00E77D64" w:rsidRDefault="003411A7" w:rsidP="004545D2">
      <w:pPr>
        <w:pStyle w:val="MTema4"/>
      </w:pPr>
      <w:bookmarkStart w:id="41" w:name="_Toc275712935"/>
      <w:r w:rsidRPr="00E77D64">
        <w:t>Objetivo de la prueba</w:t>
      </w:r>
      <w:bookmarkEnd w:id="41"/>
    </w:p>
    <w:p w:rsidR="00A01510" w:rsidRPr="00E77D64" w:rsidRDefault="003411A7">
      <w:pPr>
        <w:pStyle w:val="MTemaNormal"/>
      </w:pPr>
      <w:r w:rsidRPr="00E77D64">
        <w:t>Verificar que el software funciona correctamente con volúmenes de datos grandes:</w:t>
      </w:r>
    </w:p>
    <w:p w:rsidR="00A01510" w:rsidRPr="00E77D64" w:rsidRDefault="003411A7">
      <w:pPr>
        <w:pStyle w:val="MTemaNormal"/>
        <w:numPr>
          <w:ilvl w:val="0"/>
          <w:numId w:val="9"/>
        </w:numPr>
        <w:rPr>
          <w:rFonts w:cs="Verdana"/>
          <w:szCs w:val="20"/>
        </w:rPr>
      </w:pPr>
      <w:r w:rsidRPr="00E77D64">
        <w:rPr>
          <w:rFonts w:cs="Verdana"/>
          <w:szCs w:val="20"/>
        </w:rPr>
        <w:t>Máximo (real o físicamente posible) número de clientes conectados, o simulados, todos realizando la misma operación (peor caso de operación) por un período de tiempo extenso.</w:t>
      </w:r>
    </w:p>
    <w:p w:rsidR="00A01510" w:rsidRPr="00E77D64" w:rsidRDefault="003411A7">
      <w:pPr>
        <w:pStyle w:val="MTemaNormal"/>
        <w:numPr>
          <w:ilvl w:val="0"/>
          <w:numId w:val="9"/>
        </w:numPr>
        <w:rPr>
          <w:rFonts w:cs="Verdana"/>
          <w:szCs w:val="20"/>
        </w:rPr>
      </w:pPr>
      <w:r w:rsidRPr="00E77D64">
        <w:rPr>
          <w:rFonts w:cs="Verdana"/>
          <w:szCs w:val="20"/>
        </w:rPr>
        <w:t>Máximo tamaño de base de datos y múltiples consultas ejecutadas simultáneamente.</w:t>
      </w:r>
    </w:p>
    <w:p w:rsidR="00A01510" w:rsidRPr="00E77D64" w:rsidRDefault="003411A7" w:rsidP="004545D2">
      <w:pPr>
        <w:pStyle w:val="MTema4"/>
      </w:pPr>
      <w:bookmarkStart w:id="42" w:name="_Toc275712936"/>
      <w:r w:rsidRPr="00E77D64">
        <w:t>Técnica</w:t>
      </w:r>
      <w:bookmarkEnd w:id="42"/>
    </w:p>
    <w:p w:rsidR="00A01510" w:rsidRPr="00E77D64" w:rsidRDefault="003411A7">
      <w:pPr>
        <w:pStyle w:val="MTemaNormal"/>
      </w:pPr>
      <w:r w:rsidRPr="00E77D64">
        <w:t>Usar pruebas desarrolladas para Prueba de Performance y Prueba de Carga.</w:t>
      </w:r>
    </w:p>
    <w:p w:rsidR="00A01510" w:rsidRPr="00E77D64" w:rsidRDefault="003411A7">
      <w:pPr>
        <w:pStyle w:val="MTemaNormal"/>
        <w:numPr>
          <w:ilvl w:val="0"/>
          <w:numId w:val="9"/>
        </w:numPr>
        <w:rPr>
          <w:rFonts w:cs="Verdana"/>
          <w:szCs w:val="20"/>
        </w:rPr>
      </w:pPr>
      <w:r w:rsidRPr="00E77D64">
        <w:rPr>
          <w:rFonts w:cs="Verdana"/>
          <w:szCs w:val="20"/>
        </w:rPr>
        <w:t>Se deben usar múltiples clientes, ejecutando las mismas pruebas o pruebas complementarias para producir el peor caso de volumen de operaciones o mezcla en un período de tiempo extenso.</w:t>
      </w:r>
    </w:p>
    <w:p w:rsidR="00A01510" w:rsidRPr="00E77D64" w:rsidRDefault="003411A7">
      <w:pPr>
        <w:pStyle w:val="MTemaNormal"/>
        <w:numPr>
          <w:ilvl w:val="0"/>
          <w:numId w:val="9"/>
        </w:numPr>
        <w:rPr>
          <w:rFonts w:cs="Verdana"/>
          <w:szCs w:val="20"/>
        </w:rPr>
      </w:pPr>
      <w:r w:rsidRPr="00E77D64">
        <w:rPr>
          <w:rFonts w:cs="Verdana"/>
          <w:szCs w:val="20"/>
        </w:rPr>
        <w:t>Se debe crear el tamaño máximo de base de datos (real, escalado o con datos representativos) y múltiples clientes ejecutando consultas simultáneamente por un período de tiempo extenso.</w:t>
      </w:r>
    </w:p>
    <w:p w:rsidR="00A01510" w:rsidRPr="00E77D64" w:rsidRDefault="003411A7" w:rsidP="004545D2">
      <w:pPr>
        <w:pStyle w:val="MTema4"/>
      </w:pPr>
      <w:bookmarkStart w:id="43" w:name="_Toc275712937"/>
      <w:r w:rsidRPr="00E77D64">
        <w:t>Criterio de aceptación</w:t>
      </w:r>
      <w:bookmarkEnd w:id="43"/>
    </w:p>
    <w:p w:rsidR="00A01510" w:rsidRPr="00E77D64" w:rsidRDefault="003411A7">
      <w:pPr>
        <w:pStyle w:val="MTemaNormal"/>
      </w:pPr>
      <w:r w:rsidRPr="00E77D64">
        <w:t>Todas las pruebas planificadas se ejecutaron y se han alcanzado o excedido los límites especificados sin que el software falle.</w:t>
      </w:r>
    </w:p>
    <w:p w:rsidR="00A01510" w:rsidRPr="00E77D64" w:rsidRDefault="003411A7" w:rsidP="004545D2">
      <w:pPr>
        <w:pStyle w:val="MTema4"/>
      </w:pPr>
      <w:bookmarkStart w:id="44" w:name="_Toc275712938"/>
      <w:r w:rsidRPr="00E77D64">
        <w:t>Consideraciones especiales</w:t>
      </w:r>
      <w:bookmarkEnd w:id="44"/>
    </w:p>
    <w:p w:rsidR="00A01510" w:rsidRPr="00E77D64" w:rsidRDefault="003411A7">
      <w:pPr>
        <w:pStyle w:val="MTemaNormal"/>
      </w:pPr>
      <w:r w:rsidRPr="00E77D64">
        <w:t>Ninguna</w:t>
      </w:r>
    </w:p>
    <w:p w:rsidR="00A01510" w:rsidRPr="00E77D64" w:rsidRDefault="003411A7" w:rsidP="004545D2">
      <w:pPr>
        <w:pStyle w:val="MTema3"/>
      </w:pPr>
      <w:bookmarkStart w:id="45" w:name="_Toc275712939"/>
      <w:r w:rsidRPr="00E77D64">
        <w:t>Prueba de Seguridad y Control de Acceso</w:t>
      </w:r>
      <w:bookmarkEnd w:id="45"/>
    </w:p>
    <w:p w:rsidR="00A01510" w:rsidRPr="00E77D64" w:rsidRDefault="003411A7">
      <w:pPr>
        <w:pStyle w:val="MTemaNormal"/>
      </w:pPr>
      <w:r w:rsidRPr="00E77D64">
        <w:t>La Prueba de Seguridad y Control de Acceso se enfoca en dos áreas de seguridad:</w:t>
      </w:r>
    </w:p>
    <w:p w:rsidR="00A01510" w:rsidRPr="00E77D64" w:rsidRDefault="003411A7">
      <w:pPr>
        <w:pStyle w:val="MTemaNormal"/>
        <w:numPr>
          <w:ilvl w:val="0"/>
          <w:numId w:val="9"/>
        </w:numPr>
        <w:rPr>
          <w:rFonts w:cs="Verdana"/>
          <w:szCs w:val="20"/>
        </w:rPr>
      </w:pPr>
      <w:r w:rsidRPr="00E77D64">
        <w:rPr>
          <w:rFonts w:cs="Verdana"/>
          <w:szCs w:val="20"/>
        </w:rPr>
        <w:t>Seguridad en el ámbito de aplicación, incluyendo el acceso a los datos y a las funciones de negocios.</w:t>
      </w:r>
    </w:p>
    <w:p w:rsidR="00A01510" w:rsidRPr="00E77D64" w:rsidRDefault="003411A7">
      <w:pPr>
        <w:pStyle w:val="MTemaNormal"/>
        <w:numPr>
          <w:ilvl w:val="0"/>
          <w:numId w:val="9"/>
        </w:numPr>
        <w:rPr>
          <w:rFonts w:cs="Verdana"/>
          <w:szCs w:val="20"/>
        </w:rPr>
      </w:pPr>
      <w:r w:rsidRPr="00E77D64">
        <w:rPr>
          <w:rFonts w:cs="Verdana"/>
          <w:szCs w:val="20"/>
        </w:rPr>
        <w:t>Seguridad en el ámbito de sistema, incluyendo conexión, o acceso remoto al sistema.</w:t>
      </w:r>
    </w:p>
    <w:p w:rsidR="00A01510" w:rsidRPr="00E77D64" w:rsidRDefault="003411A7">
      <w:pPr>
        <w:pStyle w:val="MTemaNormal"/>
      </w:pPr>
      <w:r w:rsidRPr="00E77D64">
        <w:t xml:space="preserve">La seguridad en el ámbito de aplicación asegura que, basado en la seguridad deseada los actores están restringidos a funciones o casos de uso específicos o limitados en los datos que están disponibles para ellos. </w:t>
      </w:r>
    </w:p>
    <w:p w:rsidR="00A01510" w:rsidRPr="00E77D64" w:rsidRDefault="003411A7">
      <w:pPr>
        <w:pStyle w:val="MTemaNormal"/>
      </w:pPr>
      <w:r w:rsidRPr="00E77D64">
        <w:t>La seguridad en el ámbito de sistema asegura que, solo los usuarios con derecho a acceder al sistema son capaces de acceder a las aplicaciones y solo a través de los puntos de ingresos apropiados.</w:t>
      </w:r>
    </w:p>
    <w:p w:rsidR="00A01510" w:rsidRPr="00E77D64" w:rsidRDefault="003411A7" w:rsidP="004545D2">
      <w:pPr>
        <w:pStyle w:val="MTema4"/>
      </w:pPr>
      <w:bookmarkStart w:id="46" w:name="_Toc275712940"/>
      <w:r w:rsidRPr="00E77D64">
        <w:t>Objetivo de la prueba</w:t>
      </w:r>
      <w:bookmarkEnd w:id="46"/>
    </w:p>
    <w:p w:rsidR="00A01510" w:rsidRPr="00E77D64" w:rsidRDefault="003411A7">
      <w:pPr>
        <w:pStyle w:val="MTemaNormal"/>
      </w:pPr>
      <w:r w:rsidRPr="00E77D64">
        <w:t>Seguridad en el ámbito de aplicación: Verificar que un actor pueda acceder solo a las funciones o datos para los cuales su tipo de usuario tiene permiso.</w:t>
      </w:r>
    </w:p>
    <w:p w:rsidR="00A01510" w:rsidRPr="00E77D64" w:rsidRDefault="003411A7">
      <w:pPr>
        <w:pStyle w:val="MTemaNormal"/>
      </w:pPr>
      <w:r w:rsidRPr="00E77D64">
        <w:t>Seguridad en el ámbito de sistema: Verificar que solo los actores con acceso al sistema y a las aplicaciones, puedan acceder a ellos.</w:t>
      </w:r>
    </w:p>
    <w:p w:rsidR="00A01510" w:rsidRPr="00E77D64" w:rsidRDefault="003411A7" w:rsidP="004545D2">
      <w:pPr>
        <w:pStyle w:val="MTema4"/>
      </w:pPr>
      <w:bookmarkStart w:id="47" w:name="_Toc275712941"/>
      <w:r w:rsidRPr="00E77D64">
        <w:t>Técnica</w:t>
      </w:r>
      <w:bookmarkEnd w:id="47"/>
    </w:p>
    <w:p w:rsidR="00A01510" w:rsidRPr="00E77D64" w:rsidRDefault="003411A7">
      <w:pPr>
        <w:pStyle w:val="MTemaNormal"/>
      </w:pPr>
      <w:r w:rsidRPr="00E77D64">
        <w:t>Se verificará que el usuario administrador tenga los permisos adecuados y que sea el encargado de acceder a los datos de la aplicación.</w:t>
      </w:r>
    </w:p>
    <w:p w:rsidR="00A01510" w:rsidRPr="00E77D64" w:rsidRDefault="003411A7" w:rsidP="004545D2">
      <w:pPr>
        <w:pStyle w:val="MTema4"/>
      </w:pPr>
      <w:bookmarkStart w:id="48" w:name="_Toc275712942"/>
      <w:r w:rsidRPr="00E77D64">
        <w:lastRenderedPageBreak/>
        <w:t>Criterio de aceptación</w:t>
      </w:r>
      <w:bookmarkEnd w:id="48"/>
    </w:p>
    <w:p w:rsidR="00A01510" w:rsidRPr="00E77D64" w:rsidRDefault="003411A7">
      <w:pPr>
        <w:pStyle w:val="MTemaNormal"/>
      </w:pPr>
      <w:r w:rsidRPr="00E77D64">
        <w:t>Para cada tipo de actor conocido las funciones y datos apropiados están disponibles, y todas las operaciones funcionan como se espera y ejecutan las pruebas de Funcionalidad de la aplicación.</w:t>
      </w:r>
    </w:p>
    <w:p w:rsidR="00A01510" w:rsidRPr="00E77D64" w:rsidRDefault="003411A7" w:rsidP="004545D2">
      <w:pPr>
        <w:pStyle w:val="MTema4"/>
      </w:pPr>
      <w:bookmarkStart w:id="49" w:name="_Toc275712943"/>
      <w:r w:rsidRPr="00E77D64">
        <w:t>Consideraciones especiales</w:t>
      </w:r>
      <w:bookmarkEnd w:id="49"/>
    </w:p>
    <w:p w:rsidR="00A01510" w:rsidRPr="00E77D64" w:rsidRDefault="003411A7">
      <w:pPr>
        <w:pStyle w:val="MTemaNormal"/>
      </w:pPr>
      <w:r w:rsidRPr="00E77D64">
        <w:t>Ninguna</w:t>
      </w:r>
    </w:p>
    <w:p w:rsidR="00A01510" w:rsidRPr="00E77D64" w:rsidRDefault="003411A7" w:rsidP="004545D2">
      <w:pPr>
        <w:pStyle w:val="MTema3"/>
      </w:pPr>
      <w:bookmarkStart w:id="50" w:name="_Toc275712944"/>
      <w:r w:rsidRPr="00E77D64">
        <w:t>Prueba de Fallas y Recuperación</w:t>
      </w:r>
      <w:bookmarkEnd w:id="50"/>
    </w:p>
    <w:p w:rsidR="00A01510" w:rsidRPr="00E77D64" w:rsidRDefault="003411A7">
      <w:pPr>
        <w:pStyle w:val="MTemaNormal"/>
      </w:pPr>
      <w:r w:rsidRPr="00E77D64">
        <w:t>Las Pruebas de Fallas y Recuperación aseguran que el software puede recuperarse de fallas de hardware, software o mal funcionamiento de la red sin pérdida de datos o de integridad de los datos.</w:t>
      </w:r>
    </w:p>
    <w:p w:rsidR="00A01510" w:rsidRPr="00E77D64" w:rsidRDefault="003411A7">
      <w:pPr>
        <w:pStyle w:val="MTemaNormal"/>
      </w:pPr>
      <w:r w:rsidRPr="00E77D64">
        <w:t>La Prueba de Recuperación es un proceso en el cual la aplicación o sistema se expone a condiciones extremas, o condiciones simuladas, para causar falla, como fallas en dispositivos de Entrada/Salida o punteros a la base de datos inválidos. Los procedimientos de recuperación se invocan y la aplicación o sistema es monitoreado e inspeccionado para verificar que se recupera apropiadamente la aplicación o sistema y se logre la recuperación de datos.</w:t>
      </w:r>
    </w:p>
    <w:p w:rsidR="00A01510" w:rsidRPr="00E77D64" w:rsidRDefault="003411A7" w:rsidP="004545D2">
      <w:pPr>
        <w:pStyle w:val="MTema4"/>
      </w:pPr>
      <w:bookmarkStart w:id="51" w:name="_Toc275712945"/>
      <w:r w:rsidRPr="00E77D64">
        <w:t>Objetivo de la prueba</w:t>
      </w:r>
      <w:bookmarkEnd w:id="51"/>
    </w:p>
    <w:p w:rsidR="00A01510" w:rsidRPr="00E77D64" w:rsidRDefault="003411A7">
      <w:pPr>
        <w:pStyle w:val="MTemaNormal"/>
      </w:pPr>
      <w:r w:rsidRPr="00E77D64">
        <w:t xml:space="preserve">Verificar </w:t>
      </w:r>
      <w:r w:rsidR="00905413" w:rsidRPr="00E77D64">
        <w:rPr>
          <w:szCs w:val="20"/>
        </w:rPr>
        <w:t>que el software luego de una falla se puede recuperar correctamente y que existe un adecuado manejo de los mensajes de error</w:t>
      </w:r>
      <w:r w:rsidRPr="00E77D64">
        <w:t>.</w:t>
      </w:r>
    </w:p>
    <w:p w:rsidR="00A01510" w:rsidRPr="00E77D64" w:rsidRDefault="003411A7" w:rsidP="004545D2">
      <w:pPr>
        <w:pStyle w:val="MTema4"/>
      </w:pPr>
      <w:bookmarkStart w:id="52" w:name="_Toc275712946"/>
      <w:r w:rsidRPr="00E77D64">
        <w:t>Técnica</w:t>
      </w:r>
      <w:bookmarkEnd w:id="52"/>
    </w:p>
    <w:p w:rsidR="00A01510" w:rsidRPr="00E77D64" w:rsidRDefault="003411A7">
      <w:pPr>
        <w:pStyle w:val="MTemaNormal"/>
      </w:pPr>
      <w:r w:rsidRPr="00E77D64">
        <w:t>Se crearán casos de prueba que desplieguen mensajes de error y se verificará que el sistema mantenga un estado estable y los mensajes de error sean correctos. Por ejemplo:</w:t>
      </w:r>
    </w:p>
    <w:p w:rsidR="00A01510" w:rsidRPr="00E77D64" w:rsidRDefault="003411A7">
      <w:pPr>
        <w:pStyle w:val="MTemaNormal"/>
        <w:numPr>
          <w:ilvl w:val="0"/>
          <w:numId w:val="9"/>
        </w:numPr>
        <w:rPr>
          <w:rFonts w:cs="Verdana"/>
          <w:szCs w:val="20"/>
        </w:rPr>
      </w:pPr>
      <w:r w:rsidRPr="00E77D64">
        <w:rPr>
          <w:rFonts w:cs="Verdana"/>
          <w:szCs w:val="20"/>
        </w:rPr>
        <w:t>Apagar el Windows Phone 7 mientras se está jugando.</w:t>
      </w:r>
    </w:p>
    <w:p w:rsidR="00A01510" w:rsidRPr="00E77D64" w:rsidRDefault="003411A7">
      <w:pPr>
        <w:pStyle w:val="MTemaNormal"/>
        <w:numPr>
          <w:ilvl w:val="0"/>
          <w:numId w:val="9"/>
        </w:numPr>
        <w:rPr>
          <w:rFonts w:cs="Verdana"/>
          <w:szCs w:val="20"/>
        </w:rPr>
      </w:pPr>
      <w:r w:rsidRPr="00E77D64">
        <w:rPr>
          <w:rFonts w:cs="Verdana"/>
          <w:szCs w:val="20"/>
        </w:rPr>
        <w:t>Interrumpir la energía del servidor.</w:t>
      </w:r>
    </w:p>
    <w:p w:rsidR="00A01510" w:rsidRPr="00E77D64" w:rsidRDefault="003411A7">
      <w:pPr>
        <w:pStyle w:val="MTemaNormal"/>
        <w:numPr>
          <w:ilvl w:val="0"/>
          <w:numId w:val="9"/>
        </w:numPr>
        <w:rPr>
          <w:rFonts w:cs="Verdana"/>
          <w:szCs w:val="20"/>
        </w:rPr>
      </w:pPr>
      <w:r w:rsidRPr="00E77D64">
        <w:rPr>
          <w:rFonts w:cs="Verdana"/>
          <w:szCs w:val="20"/>
        </w:rPr>
        <w:t xml:space="preserve">Simular o iniciar la pérdida de comunicación con la red. </w:t>
      </w:r>
    </w:p>
    <w:p w:rsidR="00A01510" w:rsidRPr="00E77D64" w:rsidRDefault="003411A7">
      <w:pPr>
        <w:pStyle w:val="MTemaNormal"/>
        <w:numPr>
          <w:ilvl w:val="0"/>
          <w:numId w:val="9"/>
        </w:numPr>
        <w:rPr>
          <w:rFonts w:cs="Verdana"/>
          <w:szCs w:val="20"/>
        </w:rPr>
      </w:pPr>
      <w:r w:rsidRPr="00E77D64">
        <w:rPr>
          <w:rFonts w:cs="Verdana"/>
          <w:szCs w:val="20"/>
        </w:rPr>
        <w:t xml:space="preserve">Simular o iniciar la pérdida de comunicación con la red social Facebook. </w:t>
      </w:r>
    </w:p>
    <w:p w:rsidR="00A01510" w:rsidRPr="00E77D64" w:rsidRDefault="003411A7">
      <w:pPr>
        <w:pStyle w:val="MTemaNormal"/>
        <w:numPr>
          <w:ilvl w:val="0"/>
          <w:numId w:val="9"/>
        </w:numPr>
        <w:rPr>
          <w:rFonts w:cs="Verdana"/>
          <w:szCs w:val="20"/>
        </w:rPr>
      </w:pPr>
      <w:r w:rsidRPr="00E77D64">
        <w:rPr>
          <w:rFonts w:cs="Verdana"/>
          <w:szCs w:val="20"/>
        </w:rPr>
        <w:t>Simular o iniciar la pérdida de comunicación con el buscador Bing</w:t>
      </w:r>
    </w:p>
    <w:p w:rsidR="00A01510" w:rsidRPr="00E77D64" w:rsidRDefault="003411A7" w:rsidP="004545D2">
      <w:pPr>
        <w:pStyle w:val="MTema4"/>
      </w:pPr>
      <w:bookmarkStart w:id="53" w:name="_Toc275712947"/>
      <w:r w:rsidRPr="00E77D64">
        <w:t>Criterio de aceptación</w:t>
      </w:r>
      <w:bookmarkEnd w:id="53"/>
    </w:p>
    <w:p w:rsidR="00A01510" w:rsidRPr="00E77D64" w:rsidRDefault="003411A7">
      <w:pPr>
        <w:pStyle w:val="MTemaNormal"/>
      </w:pPr>
      <w:r w:rsidRPr="00E77D64">
        <w:t xml:space="preserve">En todos los casos, la aplicación, la base de datos y el sistema deben, en la realización procedimientos de recuperación, volver a un estado conocido y deseable. Este estado incluye corrupción de datos limitada </w:t>
      </w:r>
      <w:r w:rsidR="00E77D64" w:rsidRPr="00E77D64">
        <w:t>a</w:t>
      </w:r>
      <w:r w:rsidRPr="00E77D64">
        <w:t xml:space="preserve"> los campos, punteros o claves corruptos conocidos, y reportes indicando los procesos u operaciones que no se completaron debido a las interrupciones.</w:t>
      </w:r>
    </w:p>
    <w:p w:rsidR="00A01510" w:rsidRPr="00E77D64" w:rsidRDefault="003411A7" w:rsidP="004545D2">
      <w:pPr>
        <w:pStyle w:val="MTema4"/>
      </w:pPr>
      <w:bookmarkStart w:id="54" w:name="_Toc275712948"/>
      <w:r w:rsidRPr="00E77D64">
        <w:t>Consideraciones especiales</w:t>
      </w:r>
      <w:bookmarkEnd w:id="54"/>
    </w:p>
    <w:p w:rsidR="00A01510" w:rsidRPr="00E77D64" w:rsidRDefault="003411A7">
      <w:pPr>
        <w:pStyle w:val="MTemaNormal"/>
      </w:pPr>
      <w:r w:rsidRPr="00E77D64">
        <w:t>Los procedimientos para desconectar cables (simulando falta de energía o pérdida de comunicación) no son deseables o factibles. Se pueden requerir métodos alternativos, como software de diagnóstico. Se requieren los grupos de recursos de Sistemas, Bases de datos y Red.</w:t>
      </w:r>
    </w:p>
    <w:p w:rsidR="00A01510" w:rsidRPr="00E77D64" w:rsidRDefault="003411A7">
      <w:pPr>
        <w:pStyle w:val="MTemaNormal"/>
      </w:pPr>
      <w:r w:rsidRPr="00E77D64">
        <w:t>Estas pruebas deben ejecutarse fuera del horario de trabajo normal o en una máquina aislada.</w:t>
      </w:r>
    </w:p>
    <w:p w:rsidR="00C577E2" w:rsidRDefault="00C577E2">
      <w:pPr>
        <w:suppressAutoHyphens w:val="0"/>
        <w:rPr>
          <w:rFonts w:ascii="Verdana" w:hAnsi="Verdana" w:cs="Arial"/>
          <w:b/>
          <w:bCs/>
        </w:rPr>
      </w:pPr>
      <w:r>
        <w:br w:type="page"/>
      </w:r>
    </w:p>
    <w:p w:rsidR="00A01510" w:rsidRPr="00E77D64" w:rsidRDefault="003411A7" w:rsidP="004545D2">
      <w:pPr>
        <w:pStyle w:val="MTema3"/>
      </w:pPr>
      <w:bookmarkStart w:id="55" w:name="_Toc275712949"/>
      <w:r w:rsidRPr="00E77D64">
        <w:lastRenderedPageBreak/>
        <w:t>Prueba de Configuración</w:t>
      </w:r>
      <w:bookmarkEnd w:id="55"/>
    </w:p>
    <w:p w:rsidR="00A01510" w:rsidRPr="00E77D64" w:rsidRDefault="003411A7">
      <w:pPr>
        <w:pStyle w:val="MTemaNormal"/>
      </w:pPr>
      <w:r w:rsidRPr="00E77D64">
        <w:t>La Prueba de Configuración verifica el funcionamiento del software con diferentes configuraciones de software y hardware. En nuestro caso, se busca probar el sistema en las 2 configuraciones de idioma posibles (inglés y español).</w:t>
      </w:r>
    </w:p>
    <w:p w:rsidR="00A01510" w:rsidRPr="00E77D64" w:rsidRDefault="003411A7" w:rsidP="004545D2">
      <w:pPr>
        <w:pStyle w:val="MTema4"/>
      </w:pPr>
      <w:bookmarkStart w:id="56" w:name="_Toc275712950"/>
      <w:r w:rsidRPr="00E77D64">
        <w:t>Objetivo de la prueba</w:t>
      </w:r>
      <w:bookmarkEnd w:id="56"/>
    </w:p>
    <w:p w:rsidR="00A01510" w:rsidRPr="00E77D64" w:rsidRDefault="003411A7">
      <w:pPr>
        <w:pStyle w:val="MTemaNormal"/>
      </w:pPr>
      <w:r w:rsidRPr="00E77D64">
        <w:t>Verificar que el software funcione apropiadamente en las configuraciones requeridas de hardware y software. En nuestro caso, se busca que el producto a construir funcione correctamente para el celular Windows Phone 7.</w:t>
      </w:r>
    </w:p>
    <w:p w:rsidR="00A01510" w:rsidRPr="00E77D64" w:rsidRDefault="003411A7" w:rsidP="004545D2">
      <w:pPr>
        <w:pStyle w:val="MTema4"/>
      </w:pPr>
      <w:bookmarkStart w:id="57" w:name="_Toc275712951"/>
      <w:r w:rsidRPr="00E77D64">
        <w:t>Técnica</w:t>
      </w:r>
      <w:bookmarkEnd w:id="57"/>
    </w:p>
    <w:p w:rsidR="00A01510" w:rsidRPr="00E77D64" w:rsidRDefault="003411A7">
      <w:pPr>
        <w:pStyle w:val="MTemaNormal"/>
      </w:pPr>
      <w:r w:rsidRPr="00E77D64">
        <w:t>Usar las pruebas de Funcionalidad.</w:t>
      </w:r>
    </w:p>
    <w:p w:rsidR="00A01510" w:rsidRPr="00E77D64" w:rsidRDefault="003411A7">
      <w:pPr>
        <w:pStyle w:val="MTemaNormal"/>
        <w:numPr>
          <w:ilvl w:val="0"/>
          <w:numId w:val="9"/>
        </w:numPr>
        <w:rPr>
          <w:rFonts w:cs="Verdana"/>
          <w:szCs w:val="20"/>
        </w:rPr>
      </w:pPr>
      <w:r w:rsidRPr="00E77D64">
        <w:rPr>
          <w:rFonts w:cs="Verdana"/>
          <w:szCs w:val="20"/>
        </w:rPr>
        <w:t>Abrir y cerrar varias sesiones de software que no son objeto de prueba, como parte de la prueba o antes de comenzar la prueba.</w:t>
      </w:r>
    </w:p>
    <w:p w:rsidR="00A01510" w:rsidRPr="00E77D64" w:rsidRDefault="003411A7">
      <w:pPr>
        <w:pStyle w:val="MTemaNormal"/>
        <w:numPr>
          <w:ilvl w:val="0"/>
          <w:numId w:val="9"/>
        </w:numPr>
        <w:rPr>
          <w:rFonts w:cs="Verdana"/>
          <w:szCs w:val="20"/>
        </w:rPr>
      </w:pPr>
      <w:r w:rsidRPr="00E77D64">
        <w:rPr>
          <w:rFonts w:cs="Verdana"/>
          <w:szCs w:val="20"/>
        </w:rPr>
        <w:t>Ejecutar operaciones seleccionadas para simular la interacción del actor con el software objeto de prueba y con el software que no es objeto de prueba.</w:t>
      </w:r>
    </w:p>
    <w:p w:rsidR="00A01510" w:rsidRPr="00E77D64" w:rsidRDefault="003411A7">
      <w:pPr>
        <w:pStyle w:val="MTemaNormal"/>
        <w:numPr>
          <w:ilvl w:val="0"/>
          <w:numId w:val="9"/>
        </w:numPr>
        <w:rPr>
          <w:rFonts w:cs="Verdana"/>
          <w:szCs w:val="20"/>
        </w:rPr>
      </w:pPr>
      <w:r w:rsidRPr="00E77D64">
        <w:rPr>
          <w:rFonts w:cs="Verdana"/>
          <w:szCs w:val="20"/>
        </w:rPr>
        <w:t>Repetir los procedimientos anteriores minimizando la memoria convencional disponible en la máquina cliente.</w:t>
      </w:r>
    </w:p>
    <w:p w:rsidR="00A01510" w:rsidRPr="00E77D64" w:rsidRDefault="003411A7" w:rsidP="004545D2">
      <w:pPr>
        <w:pStyle w:val="MTema4"/>
      </w:pPr>
      <w:bookmarkStart w:id="58" w:name="_Toc275712952"/>
      <w:r w:rsidRPr="00E77D64">
        <w:t>Criterio de aceptación</w:t>
      </w:r>
      <w:bookmarkEnd w:id="58"/>
    </w:p>
    <w:p w:rsidR="00A01510" w:rsidRPr="00E77D64" w:rsidRDefault="003411A7">
      <w:pPr>
        <w:pStyle w:val="MTemaNormal"/>
      </w:pPr>
      <w:r w:rsidRPr="00E77D64">
        <w:t>Por cada combinación de software objeto de prueba y software que no es objeto de prueba, todas las operaciones son completadas exitosamente sin fallas.</w:t>
      </w:r>
    </w:p>
    <w:p w:rsidR="00A01510" w:rsidRPr="00E77D64" w:rsidRDefault="003411A7" w:rsidP="004545D2">
      <w:pPr>
        <w:pStyle w:val="MTema4"/>
      </w:pPr>
      <w:bookmarkStart w:id="59" w:name="_Toc275712953"/>
      <w:r w:rsidRPr="00E77D64">
        <w:t>Consideraciones especiales</w:t>
      </w:r>
      <w:bookmarkEnd w:id="59"/>
    </w:p>
    <w:p w:rsidR="00A01510" w:rsidRPr="00E77D64" w:rsidRDefault="003411A7">
      <w:pPr>
        <w:pStyle w:val="MTemaNormal"/>
      </w:pPr>
      <w:r w:rsidRPr="00E77D64">
        <w:t>Ninguna.</w:t>
      </w:r>
    </w:p>
    <w:p w:rsidR="00A01510" w:rsidRPr="00E77D64" w:rsidRDefault="003411A7" w:rsidP="004545D2">
      <w:pPr>
        <w:pStyle w:val="MTema3"/>
      </w:pPr>
      <w:bookmarkStart w:id="60" w:name="_Toc275712954"/>
      <w:r w:rsidRPr="00E77D64">
        <w:t>Prueba de Instalación</w:t>
      </w:r>
      <w:bookmarkEnd w:id="60"/>
    </w:p>
    <w:p w:rsidR="00A01510" w:rsidRPr="00E77D64" w:rsidRDefault="003411A7">
      <w:pPr>
        <w:pStyle w:val="MTemaNormal"/>
      </w:pPr>
      <w:r w:rsidRPr="00E77D64">
        <w:t>La Prueba de Instalación tiene dos propósitos. Uno es asegurar que el software puede ser instalado en diferentes condiciones (como una nueva instalación, una actualización, y una instalación completa o personalizada) bajo condiciones normales y anormales. Condiciones anormales pueden ser insuficiente espacio en disco, falta de privilegios para crear directorios, etc. El otro propósito es verificar que, una vez instalado, el software opera correctamente. Esto significa normalmente ejecutar un conjunto de pruebas que fueron desarrolladas para Prueba de Funcionalidad.</w:t>
      </w:r>
    </w:p>
    <w:p w:rsidR="00A01510" w:rsidRPr="00E77D64" w:rsidRDefault="003411A7" w:rsidP="004545D2">
      <w:pPr>
        <w:pStyle w:val="MTema4"/>
      </w:pPr>
      <w:bookmarkStart w:id="61" w:name="_Toc275712955"/>
      <w:r w:rsidRPr="00E77D64">
        <w:t>Objetivo de la prueba</w:t>
      </w:r>
      <w:bookmarkEnd w:id="61"/>
    </w:p>
    <w:p w:rsidR="00A01510" w:rsidRPr="00E77D64" w:rsidRDefault="003411A7">
      <w:pPr>
        <w:pStyle w:val="MTemaNormal"/>
      </w:pPr>
      <w:r w:rsidRPr="00E77D64">
        <w:t>Verificar que el software objeto de prueba se instala correctamente en cada configuración de hardware requerida bajo las siguientes condiciones:</w:t>
      </w:r>
    </w:p>
    <w:p w:rsidR="00A01510" w:rsidRPr="00E77D64" w:rsidRDefault="003411A7">
      <w:pPr>
        <w:pStyle w:val="MTemaNormal"/>
        <w:numPr>
          <w:ilvl w:val="0"/>
          <w:numId w:val="9"/>
        </w:numPr>
        <w:rPr>
          <w:rFonts w:cs="Verdana"/>
          <w:szCs w:val="20"/>
        </w:rPr>
      </w:pPr>
      <w:r w:rsidRPr="00E77D64">
        <w:rPr>
          <w:rFonts w:cs="Verdana"/>
          <w:szCs w:val="20"/>
        </w:rPr>
        <w:t>instalación nueva, una nueva máquina, nunca instalada previamente con Interpool</w:t>
      </w:r>
    </w:p>
    <w:p w:rsidR="00A01510" w:rsidRPr="00E77D64" w:rsidRDefault="003411A7">
      <w:pPr>
        <w:pStyle w:val="MTemaNormal"/>
        <w:numPr>
          <w:ilvl w:val="0"/>
          <w:numId w:val="9"/>
        </w:numPr>
        <w:rPr>
          <w:rFonts w:cs="Verdana"/>
          <w:szCs w:val="20"/>
        </w:rPr>
      </w:pPr>
      <w:r w:rsidRPr="00E77D64">
        <w:rPr>
          <w:rFonts w:cs="Verdana"/>
          <w:szCs w:val="20"/>
        </w:rPr>
        <w:t>actualización, máquina previamente instalada con Interpool, con la misma versión</w:t>
      </w:r>
    </w:p>
    <w:p w:rsidR="00A01510" w:rsidRPr="00E77D64" w:rsidRDefault="003411A7">
      <w:pPr>
        <w:pStyle w:val="MTemaNormal"/>
        <w:numPr>
          <w:ilvl w:val="0"/>
          <w:numId w:val="9"/>
        </w:numPr>
        <w:rPr>
          <w:rFonts w:cs="Verdana"/>
          <w:szCs w:val="20"/>
        </w:rPr>
      </w:pPr>
      <w:r w:rsidRPr="00E77D64">
        <w:rPr>
          <w:rFonts w:cs="Verdana"/>
          <w:szCs w:val="20"/>
        </w:rPr>
        <w:t>actualización, máquina previamente instalada con Interpool, con una versión anterior.</w:t>
      </w:r>
    </w:p>
    <w:p w:rsidR="00A01510" w:rsidRPr="00E77D64" w:rsidRDefault="003411A7" w:rsidP="004545D2">
      <w:pPr>
        <w:pStyle w:val="MTema4"/>
      </w:pPr>
      <w:bookmarkStart w:id="62" w:name="_Toc275712956"/>
      <w:r w:rsidRPr="00E77D64">
        <w:t>Técnica</w:t>
      </w:r>
      <w:bookmarkEnd w:id="62"/>
    </w:p>
    <w:p w:rsidR="00A01510" w:rsidRPr="00E77D64" w:rsidRDefault="003411A7">
      <w:pPr>
        <w:pStyle w:val="MTemaNormal"/>
      </w:pPr>
      <w:r w:rsidRPr="00E77D64">
        <w:t>Manualmente o desarrollando programas, para validar la condición de la máquina destino (nueva, nunca instalado, misma versión, versión anterior ya instalada).</w:t>
      </w:r>
    </w:p>
    <w:p w:rsidR="00A01510" w:rsidRPr="00E77D64" w:rsidRDefault="003411A7">
      <w:pPr>
        <w:pStyle w:val="MTemaNormal"/>
      </w:pPr>
      <w:r w:rsidRPr="00E77D64">
        <w:t>Realizar la instalación.</w:t>
      </w:r>
    </w:p>
    <w:p w:rsidR="00A01510" w:rsidRPr="00E77D64" w:rsidRDefault="003411A7">
      <w:pPr>
        <w:pStyle w:val="MTemaNormal"/>
      </w:pPr>
      <w:r w:rsidRPr="00E77D64">
        <w:lastRenderedPageBreak/>
        <w:t>Ejecutar un conjunto de pruebas funcionales ya implementadas para la Prueba de Funcionalidad.</w:t>
      </w:r>
    </w:p>
    <w:p w:rsidR="00A01510" w:rsidRPr="00E77D64" w:rsidRDefault="003411A7" w:rsidP="004545D2">
      <w:pPr>
        <w:pStyle w:val="MTema4"/>
      </w:pPr>
      <w:bookmarkStart w:id="63" w:name="_Toc275712957"/>
      <w:r w:rsidRPr="00E77D64">
        <w:t>Criterio de aceptación</w:t>
      </w:r>
      <w:bookmarkEnd w:id="63"/>
    </w:p>
    <w:p w:rsidR="00A01510" w:rsidRPr="00E77D64" w:rsidRDefault="003411A7">
      <w:pPr>
        <w:pStyle w:val="MTemaNormal"/>
      </w:pPr>
      <w:r w:rsidRPr="00E77D64">
        <w:t>Las pruebas de funcionalidad de Interpool se ejecutan exitosamente sin fallas.</w:t>
      </w:r>
    </w:p>
    <w:p w:rsidR="00A01510" w:rsidRPr="00E77D64" w:rsidRDefault="003411A7" w:rsidP="004545D2">
      <w:pPr>
        <w:pStyle w:val="MTema4"/>
      </w:pPr>
      <w:bookmarkStart w:id="64" w:name="_Toc275712958"/>
      <w:r w:rsidRPr="00E77D64">
        <w:t>Consideraciones especiales</w:t>
      </w:r>
      <w:bookmarkEnd w:id="64"/>
    </w:p>
    <w:p w:rsidR="00A01510" w:rsidRPr="00E77D64" w:rsidRDefault="003411A7">
      <w:pPr>
        <w:pStyle w:val="MTemaNormal"/>
      </w:pPr>
      <w:r w:rsidRPr="00E77D64">
        <w:t>¿Qué operaciones se deben ser seleccionar para realizar una prueba confiable de que la aplicación Interpool ha sido exitosamente instalada sin dejar fuera ningún componente importante?</w:t>
      </w:r>
    </w:p>
    <w:p w:rsidR="00A01510" w:rsidRPr="00E77D64" w:rsidRDefault="003411A7" w:rsidP="004545D2">
      <w:pPr>
        <w:pStyle w:val="MTema3"/>
      </w:pPr>
      <w:bookmarkStart w:id="65" w:name="_Toc275712959"/>
      <w:r w:rsidRPr="00E77D64">
        <w:t>Prueba de Documentos</w:t>
      </w:r>
      <w:bookmarkEnd w:id="65"/>
    </w:p>
    <w:p w:rsidR="00A01510" w:rsidRPr="00E77D64" w:rsidRDefault="003411A7">
      <w:pPr>
        <w:pStyle w:val="MTemaNormal"/>
      </w:pPr>
      <w:r w:rsidRPr="00E77D64">
        <w:t>Estas pruebas no son necesarias ya que no existen requerimientos en nuestro sistema que impliquen la realización de documentos.</w:t>
      </w:r>
    </w:p>
    <w:p w:rsidR="00A01510" w:rsidRPr="00E77D64" w:rsidRDefault="003411A7" w:rsidP="004545D2">
      <w:pPr>
        <w:pStyle w:val="MTema2"/>
      </w:pPr>
      <w:bookmarkStart w:id="66" w:name="_Toc275712960"/>
      <w:r w:rsidRPr="00E77D64">
        <w:t>Herramientas</w:t>
      </w:r>
      <w:bookmarkEnd w:id="66"/>
    </w:p>
    <w:p w:rsidR="00A01510" w:rsidRPr="00E77D64" w:rsidRDefault="003411A7">
      <w:pPr>
        <w:pStyle w:val="MTemaNormal"/>
        <w:numPr>
          <w:ilvl w:val="0"/>
          <w:numId w:val="9"/>
        </w:numPr>
        <w:rPr>
          <w:rFonts w:cs="Verdana"/>
          <w:szCs w:val="20"/>
        </w:rPr>
      </w:pPr>
      <w:r w:rsidRPr="00E77D64">
        <w:rPr>
          <w:rFonts w:cs="Verdana"/>
          <w:szCs w:val="20"/>
        </w:rPr>
        <w:t>Lenguaje: Se deberá utilizar la plataforma .NET y se desarrollara en lenguaje C#.</w:t>
      </w:r>
    </w:p>
    <w:p w:rsidR="00A01510" w:rsidRPr="00E77D64" w:rsidRDefault="003411A7">
      <w:pPr>
        <w:pStyle w:val="MTemaNormal"/>
        <w:numPr>
          <w:ilvl w:val="0"/>
          <w:numId w:val="9"/>
        </w:numPr>
        <w:rPr>
          <w:rFonts w:cs="Verdana"/>
          <w:szCs w:val="20"/>
        </w:rPr>
      </w:pPr>
      <w:r w:rsidRPr="00E77D64">
        <w:rPr>
          <w:rFonts w:cs="Verdana"/>
          <w:szCs w:val="20"/>
        </w:rPr>
        <w:t>Herramienta de implementación: Visual Studio 2010.</w:t>
      </w:r>
    </w:p>
    <w:p w:rsidR="00A01510" w:rsidRPr="00E77D64" w:rsidRDefault="003411A7">
      <w:pPr>
        <w:pStyle w:val="MTemaNormal"/>
        <w:numPr>
          <w:ilvl w:val="0"/>
          <w:numId w:val="9"/>
        </w:numPr>
        <w:rPr>
          <w:rFonts w:cs="Verdana"/>
          <w:szCs w:val="20"/>
        </w:rPr>
      </w:pPr>
      <w:r w:rsidRPr="00E77D64">
        <w:rPr>
          <w:rFonts w:cs="Verdana"/>
          <w:szCs w:val="20"/>
        </w:rPr>
        <w:t>Manejador de bases de datos SQL 2008 Express.</w:t>
      </w:r>
    </w:p>
    <w:p w:rsidR="00A01510" w:rsidRPr="00E77D64" w:rsidRDefault="003411A7">
      <w:pPr>
        <w:pStyle w:val="MTemaNormal"/>
        <w:numPr>
          <w:ilvl w:val="0"/>
          <w:numId w:val="9"/>
        </w:numPr>
        <w:rPr>
          <w:rFonts w:cs="Verdana"/>
          <w:szCs w:val="20"/>
        </w:rPr>
      </w:pPr>
      <w:r w:rsidRPr="00E77D64">
        <w:rPr>
          <w:rFonts w:cs="Verdana"/>
          <w:szCs w:val="20"/>
        </w:rPr>
        <w:t>Emulador de Windows Phone 7.</w:t>
      </w:r>
    </w:p>
    <w:p w:rsidR="00A01510" w:rsidRPr="00E77D64" w:rsidRDefault="003411A7">
      <w:pPr>
        <w:pStyle w:val="MTemaNormal"/>
        <w:numPr>
          <w:ilvl w:val="0"/>
          <w:numId w:val="9"/>
        </w:numPr>
        <w:rPr>
          <w:rFonts w:cs="Verdana"/>
          <w:szCs w:val="20"/>
        </w:rPr>
      </w:pPr>
      <w:r w:rsidRPr="00E77D64">
        <w:rPr>
          <w:rFonts w:cs="Verdana"/>
          <w:szCs w:val="20"/>
        </w:rPr>
        <w:t xml:space="preserve">Repositorio de documentos: TortoiseSVN. </w:t>
      </w:r>
    </w:p>
    <w:p w:rsidR="00A01510" w:rsidRPr="00E77D64" w:rsidRDefault="00A01510">
      <w:pPr>
        <w:pStyle w:val="MTemaNormal"/>
        <w:ind w:left="0"/>
        <w:rPr>
          <w:rFonts w:cs="Verdana"/>
          <w:szCs w:val="20"/>
        </w:rPr>
      </w:pPr>
    </w:p>
    <w:p w:rsidR="00A01510" w:rsidRPr="00E77D64" w:rsidRDefault="00A01510">
      <w:pPr>
        <w:pStyle w:val="MTemaNormal"/>
        <w:ind w:left="0"/>
        <w:rPr>
          <w:rFonts w:cs="Verdana"/>
          <w:szCs w:val="20"/>
        </w:rPr>
      </w:pPr>
    </w:p>
    <w:p w:rsidR="00A01510" w:rsidRPr="00E77D64" w:rsidRDefault="00A01510">
      <w:pPr>
        <w:pStyle w:val="MTemaNormal"/>
        <w:ind w:left="0"/>
        <w:rPr>
          <w:rFonts w:cs="Verdana"/>
          <w:szCs w:val="20"/>
        </w:rPr>
      </w:pPr>
    </w:p>
    <w:p w:rsidR="00A01510" w:rsidRPr="00E77D64" w:rsidRDefault="00A01510">
      <w:pPr>
        <w:pStyle w:val="MTemaNormal"/>
        <w:ind w:left="0"/>
        <w:rPr>
          <w:rFonts w:cs="Verdana"/>
          <w:szCs w:val="20"/>
        </w:rPr>
      </w:pPr>
    </w:p>
    <w:p w:rsidR="00A01510" w:rsidRPr="00E77D64" w:rsidRDefault="00A01510">
      <w:pPr>
        <w:pStyle w:val="MTemaNormal"/>
        <w:ind w:left="0"/>
        <w:rPr>
          <w:rFonts w:cs="Verdana"/>
          <w:szCs w:val="20"/>
        </w:rPr>
      </w:pPr>
    </w:p>
    <w:p w:rsidR="00A01510" w:rsidRPr="00E77D64" w:rsidRDefault="00A01510">
      <w:pPr>
        <w:pStyle w:val="MTemaNormal"/>
        <w:ind w:left="0"/>
        <w:rPr>
          <w:rFonts w:cs="Verdana"/>
          <w:szCs w:val="20"/>
        </w:rPr>
      </w:pPr>
    </w:p>
    <w:p w:rsidR="00A01510" w:rsidRPr="00E77D64" w:rsidRDefault="00A01510">
      <w:pPr>
        <w:pStyle w:val="MTemaNormal"/>
        <w:ind w:left="0"/>
        <w:rPr>
          <w:rFonts w:cs="Verdana"/>
          <w:szCs w:val="20"/>
        </w:rPr>
      </w:pPr>
    </w:p>
    <w:p w:rsidR="00A01510" w:rsidRPr="00E77D64" w:rsidRDefault="00A01510">
      <w:pPr>
        <w:pStyle w:val="MTemaNormal"/>
        <w:ind w:left="0"/>
        <w:rPr>
          <w:rFonts w:cs="Verdana"/>
          <w:szCs w:val="20"/>
        </w:rPr>
      </w:pPr>
    </w:p>
    <w:p w:rsidR="00A01510" w:rsidRPr="00E77D64" w:rsidRDefault="00A01510">
      <w:pPr>
        <w:pStyle w:val="MTemaNormal"/>
        <w:ind w:left="0"/>
        <w:rPr>
          <w:rFonts w:cs="Verdana"/>
          <w:szCs w:val="20"/>
        </w:rPr>
      </w:pPr>
    </w:p>
    <w:p w:rsidR="00A01510" w:rsidRPr="00E77D64" w:rsidRDefault="00A01510">
      <w:pPr>
        <w:pStyle w:val="MTemaNormal"/>
        <w:ind w:left="0"/>
        <w:rPr>
          <w:rFonts w:cs="Verdana"/>
          <w:szCs w:val="20"/>
        </w:rPr>
      </w:pPr>
    </w:p>
    <w:p w:rsidR="00A01510" w:rsidRPr="00E77D64" w:rsidRDefault="00A01510">
      <w:pPr>
        <w:pStyle w:val="MTemaNormal"/>
        <w:ind w:left="0"/>
        <w:rPr>
          <w:rFonts w:cs="Verdana"/>
          <w:szCs w:val="20"/>
        </w:rPr>
      </w:pPr>
    </w:p>
    <w:p w:rsidR="00A01510" w:rsidRPr="00E77D64" w:rsidRDefault="00A01510">
      <w:pPr>
        <w:pStyle w:val="MTemaNormal"/>
        <w:ind w:left="0"/>
        <w:rPr>
          <w:rFonts w:cs="Verdana"/>
          <w:szCs w:val="20"/>
        </w:rPr>
      </w:pPr>
    </w:p>
    <w:p w:rsidR="007936B9" w:rsidRPr="00E77D64" w:rsidRDefault="007936B9">
      <w:pPr>
        <w:suppressAutoHyphens w:val="0"/>
        <w:rPr>
          <w:rFonts w:ascii="Verdana" w:hAnsi="Verdana" w:cs="Arial"/>
          <w:b/>
          <w:bCs/>
          <w:sz w:val="22"/>
        </w:rPr>
      </w:pPr>
      <w:r w:rsidRPr="00E77D64">
        <w:rPr>
          <w:rFonts w:ascii="Verdana" w:hAnsi="Verdana"/>
        </w:rPr>
        <w:br w:type="page"/>
      </w:r>
    </w:p>
    <w:p w:rsidR="00A01510" w:rsidRPr="00E77D64" w:rsidRDefault="003411A7" w:rsidP="004F7E88">
      <w:pPr>
        <w:pStyle w:val="MTema1"/>
      </w:pPr>
      <w:bookmarkStart w:id="67" w:name="_Toc275712961"/>
      <w:r w:rsidRPr="00E77D64">
        <w:lastRenderedPageBreak/>
        <w:t>Recursos</w:t>
      </w:r>
      <w:bookmarkEnd w:id="67"/>
    </w:p>
    <w:p w:rsidR="00A01510" w:rsidRPr="00E77D64" w:rsidRDefault="003411A7">
      <w:pPr>
        <w:pStyle w:val="MTemaNormal"/>
      </w:pPr>
      <w:r w:rsidRPr="00E77D64">
        <w:t>En esta sección se presentan los recursos recomendados para el proyecto Interpool, sus principales responsabilidades y su conocimiento o habilidades.</w:t>
      </w:r>
    </w:p>
    <w:p w:rsidR="00A01510" w:rsidRPr="00E77D64" w:rsidRDefault="003411A7" w:rsidP="004545D2">
      <w:pPr>
        <w:pStyle w:val="MTema2"/>
      </w:pPr>
      <w:bookmarkStart w:id="68" w:name="_Toc275712962"/>
      <w:r w:rsidRPr="00E77D64">
        <w:t>Roles</w:t>
      </w:r>
      <w:bookmarkEnd w:id="68"/>
    </w:p>
    <w:p w:rsidR="00A01510" w:rsidRPr="00E77D64" w:rsidRDefault="003411A7">
      <w:pPr>
        <w:pStyle w:val="MTemaNormal"/>
      </w:pPr>
      <w:r w:rsidRPr="00E77D64">
        <w:t>En la tabla a continuación se muestra la composición de personal para el proyecto Interpool en el área Verificación del Software.</w:t>
      </w:r>
    </w:p>
    <w:tbl>
      <w:tblPr>
        <w:tblW w:w="0" w:type="auto"/>
        <w:tblInd w:w="632" w:type="dxa"/>
        <w:tblLayout w:type="fixed"/>
        <w:tblCellMar>
          <w:left w:w="70" w:type="dxa"/>
          <w:right w:w="70" w:type="dxa"/>
        </w:tblCellMar>
        <w:tblLook w:val="0000"/>
      </w:tblPr>
      <w:tblGrid>
        <w:gridCol w:w="1539"/>
        <w:gridCol w:w="2720"/>
        <w:gridCol w:w="3761"/>
      </w:tblGrid>
      <w:tr w:rsidR="00A01510" w:rsidRPr="00E77D64">
        <w:tc>
          <w:tcPr>
            <w:tcW w:w="1539" w:type="dxa"/>
            <w:tcBorders>
              <w:top w:val="single" w:sz="4" w:space="0" w:color="000000"/>
              <w:left w:val="single" w:sz="4" w:space="0" w:color="000000"/>
              <w:bottom w:val="single" w:sz="4" w:space="0" w:color="000000"/>
            </w:tcBorders>
            <w:shd w:val="clear" w:color="auto" w:fill="FFFFFF"/>
          </w:tcPr>
          <w:p w:rsidR="00A01510" w:rsidRPr="00E77D64" w:rsidRDefault="003411A7">
            <w:pPr>
              <w:pStyle w:val="MNormal"/>
              <w:snapToGrid w:val="0"/>
              <w:rPr>
                <w:b/>
              </w:rPr>
            </w:pPr>
            <w:r w:rsidRPr="00E77D64">
              <w:rPr>
                <w:b/>
              </w:rPr>
              <w:t>Rol</w:t>
            </w:r>
          </w:p>
        </w:tc>
        <w:tc>
          <w:tcPr>
            <w:tcW w:w="2720" w:type="dxa"/>
            <w:tcBorders>
              <w:top w:val="single" w:sz="4" w:space="0" w:color="000000"/>
              <w:left w:val="single" w:sz="4" w:space="0" w:color="000000"/>
              <w:bottom w:val="single" w:sz="4" w:space="0" w:color="000000"/>
            </w:tcBorders>
            <w:shd w:val="clear" w:color="auto" w:fill="FFFFFF"/>
          </w:tcPr>
          <w:p w:rsidR="00A01510" w:rsidRPr="00E77D64" w:rsidRDefault="003411A7">
            <w:pPr>
              <w:pStyle w:val="MNormal"/>
              <w:snapToGrid w:val="0"/>
              <w:rPr>
                <w:b/>
              </w:rPr>
            </w:pPr>
            <w:r w:rsidRPr="00E77D64">
              <w:rPr>
                <w:b/>
              </w:rPr>
              <w:t>Cantidad mínima de recursos recomendada</w:t>
            </w:r>
          </w:p>
        </w:tc>
        <w:tc>
          <w:tcPr>
            <w:tcW w:w="3761" w:type="dxa"/>
            <w:tcBorders>
              <w:top w:val="single" w:sz="4" w:space="0" w:color="000000"/>
              <w:left w:val="single" w:sz="4" w:space="0" w:color="000000"/>
              <w:bottom w:val="single" w:sz="4" w:space="0" w:color="000000"/>
              <w:right w:val="single" w:sz="4" w:space="0" w:color="000000"/>
            </w:tcBorders>
            <w:shd w:val="clear" w:color="auto" w:fill="FFFFFF"/>
          </w:tcPr>
          <w:p w:rsidR="00A01510" w:rsidRPr="00E77D64" w:rsidRDefault="003411A7">
            <w:pPr>
              <w:pStyle w:val="MNormal"/>
              <w:snapToGrid w:val="0"/>
              <w:rPr>
                <w:b/>
              </w:rPr>
            </w:pPr>
            <w:r w:rsidRPr="00E77D64">
              <w:rPr>
                <w:b/>
              </w:rPr>
              <w:t>Responsabilidades</w:t>
            </w:r>
          </w:p>
        </w:tc>
      </w:tr>
      <w:tr w:rsidR="00A01510" w:rsidRPr="00E77D64">
        <w:tc>
          <w:tcPr>
            <w:tcW w:w="1539"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jc w:val="left"/>
            </w:pPr>
            <w:r w:rsidRPr="00E77D64">
              <w:t>Responsable de verificación</w:t>
            </w:r>
          </w:p>
        </w:tc>
        <w:tc>
          <w:tcPr>
            <w:tcW w:w="272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1</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numPr>
                <w:ilvl w:val="0"/>
                <w:numId w:val="11"/>
              </w:numPr>
              <w:snapToGrid w:val="0"/>
            </w:pPr>
            <w:r w:rsidRPr="00E77D64">
              <w:t>Identifica, prioriza e implementa los casos de prueba.</w:t>
            </w:r>
          </w:p>
          <w:p w:rsidR="00A01510" w:rsidRPr="00E77D64" w:rsidRDefault="003411A7">
            <w:pPr>
              <w:pStyle w:val="MVietas"/>
              <w:numPr>
                <w:ilvl w:val="0"/>
                <w:numId w:val="11"/>
              </w:numPr>
            </w:pPr>
            <w:r w:rsidRPr="00E77D64">
              <w:t>Genera el Plan de Verificación.</w:t>
            </w:r>
          </w:p>
          <w:p w:rsidR="00A01510" w:rsidRPr="00E77D64" w:rsidRDefault="003411A7">
            <w:pPr>
              <w:pStyle w:val="MVietas"/>
              <w:numPr>
                <w:ilvl w:val="0"/>
                <w:numId w:val="11"/>
              </w:numPr>
            </w:pPr>
            <w:r w:rsidRPr="00E77D64">
              <w:t>Genera el Modelo de Prueba.</w:t>
            </w:r>
          </w:p>
          <w:p w:rsidR="00A01510" w:rsidRPr="00E77D64" w:rsidRDefault="003411A7">
            <w:pPr>
              <w:pStyle w:val="MVietas"/>
              <w:numPr>
                <w:ilvl w:val="0"/>
                <w:numId w:val="11"/>
              </w:numPr>
            </w:pPr>
            <w:r w:rsidRPr="00E77D64">
              <w:t>Evalúa el esfuerzo necesario para verificar.</w:t>
            </w:r>
          </w:p>
          <w:p w:rsidR="00A01510" w:rsidRPr="00E77D64" w:rsidRDefault="003411A7">
            <w:pPr>
              <w:pStyle w:val="MVietas"/>
              <w:numPr>
                <w:ilvl w:val="0"/>
                <w:numId w:val="11"/>
              </w:numPr>
            </w:pPr>
            <w:r w:rsidRPr="00E77D64">
              <w:t>Proporciona la dirección técnica.</w:t>
            </w:r>
          </w:p>
          <w:p w:rsidR="00A01510" w:rsidRPr="00E77D64" w:rsidRDefault="003411A7">
            <w:pPr>
              <w:pStyle w:val="MVietas"/>
              <w:numPr>
                <w:ilvl w:val="0"/>
                <w:numId w:val="11"/>
              </w:numPr>
            </w:pPr>
            <w:r w:rsidRPr="00E77D64">
              <w:t>Adquiere los recursos apropiados.</w:t>
            </w:r>
          </w:p>
          <w:p w:rsidR="00A01510" w:rsidRPr="00E77D64" w:rsidRDefault="003411A7">
            <w:pPr>
              <w:pStyle w:val="MVietas"/>
              <w:numPr>
                <w:ilvl w:val="0"/>
                <w:numId w:val="11"/>
              </w:numPr>
            </w:pPr>
            <w:r w:rsidRPr="00E77D64">
              <w:t xml:space="preserve">Proporciona informes sobre la verificación. </w:t>
            </w:r>
          </w:p>
        </w:tc>
      </w:tr>
      <w:tr w:rsidR="00A01510" w:rsidRPr="00E77D64">
        <w:tc>
          <w:tcPr>
            <w:tcW w:w="1539"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jc w:val="left"/>
            </w:pPr>
            <w:r w:rsidRPr="00E77D64">
              <w:t>Asistente de verificación</w:t>
            </w:r>
          </w:p>
        </w:tc>
        <w:tc>
          <w:tcPr>
            <w:tcW w:w="272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4</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Vietas"/>
              <w:numPr>
                <w:ilvl w:val="0"/>
                <w:numId w:val="11"/>
              </w:numPr>
              <w:snapToGrid w:val="0"/>
            </w:pPr>
            <w:r w:rsidRPr="00E77D64">
              <w:t>Ejecuta las pruebas</w:t>
            </w:r>
          </w:p>
          <w:p w:rsidR="00A01510" w:rsidRPr="00E77D64" w:rsidRDefault="003411A7">
            <w:pPr>
              <w:pStyle w:val="MVietas"/>
              <w:numPr>
                <w:ilvl w:val="0"/>
                <w:numId w:val="11"/>
              </w:numPr>
            </w:pPr>
            <w:r w:rsidRPr="00E77D64">
              <w:t>Registra los resultados de las pruebas.</w:t>
            </w:r>
          </w:p>
          <w:p w:rsidR="00A01510" w:rsidRPr="00E77D64" w:rsidRDefault="003411A7">
            <w:pPr>
              <w:pStyle w:val="MVietas"/>
              <w:numPr>
                <w:ilvl w:val="0"/>
                <w:numId w:val="11"/>
              </w:numPr>
            </w:pPr>
            <w:r w:rsidRPr="00E77D64">
              <w:t>Recuperar el software de errores.</w:t>
            </w:r>
          </w:p>
          <w:p w:rsidR="00A01510" w:rsidRPr="00E77D64" w:rsidRDefault="003411A7">
            <w:pPr>
              <w:pStyle w:val="MVietas"/>
              <w:numPr>
                <w:ilvl w:val="0"/>
                <w:numId w:val="11"/>
              </w:numPr>
            </w:pPr>
            <w:r w:rsidRPr="00E77D64">
              <w:t>Documenta los pedidos de cambio.</w:t>
            </w:r>
          </w:p>
        </w:tc>
      </w:tr>
      <w:tr w:rsidR="00A01510" w:rsidRPr="00E77D64">
        <w:tc>
          <w:tcPr>
            <w:tcW w:w="1539"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Administrador de Base de Datos</w:t>
            </w:r>
          </w:p>
        </w:tc>
        <w:tc>
          <w:tcPr>
            <w:tcW w:w="272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1</w:t>
            </w:r>
          </w:p>
        </w:tc>
        <w:tc>
          <w:tcPr>
            <w:tcW w:w="3761"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Vietas"/>
              <w:numPr>
                <w:ilvl w:val="0"/>
                <w:numId w:val="11"/>
              </w:numPr>
              <w:snapToGrid w:val="0"/>
            </w:pPr>
            <w:r w:rsidRPr="00E77D64">
              <w:t>Realiza la gestión y mantenimiento del entorno de los datos (base de datos) de prueba y los recursos.</w:t>
            </w:r>
          </w:p>
          <w:p w:rsidR="00A01510" w:rsidRPr="00E77D64" w:rsidRDefault="003411A7">
            <w:pPr>
              <w:pStyle w:val="MVietas"/>
              <w:numPr>
                <w:ilvl w:val="0"/>
                <w:numId w:val="11"/>
              </w:numPr>
            </w:pPr>
            <w:r w:rsidRPr="00E77D64">
              <w:t>Administra la base de datos de prueba.</w:t>
            </w:r>
          </w:p>
        </w:tc>
      </w:tr>
    </w:tbl>
    <w:p w:rsidR="00A01510" w:rsidRPr="00E77D64" w:rsidRDefault="003411A7" w:rsidP="004545D2">
      <w:pPr>
        <w:pStyle w:val="MTema2"/>
      </w:pPr>
      <w:bookmarkStart w:id="69" w:name="_Toc275712963"/>
      <w:r w:rsidRPr="00E77D64">
        <w:t>Sistema</w:t>
      </w:r>
      <w:bookmarkEnd w:id="69"/>
    </w:p>
    <w:p w:rsidR="00A01510" w:rsidRPr="00E77D64" w:rsidRDefault="003411A7">
      <w:pPr>
        <w:pStyle w:val="MTemaNormal"/>
      </w:pPr>
      <w:r w:rsidRPr="00E77D64">
        <w:t>En la siguiente tabla se establecen los recursos de sistema necesarios para realizar la verificación.</w:t>
      </w:r>
    </w:p>
    <w:tbl>
      <w:tblPr>
        <w:tblW w:w="0" w:type="auto"/>
        <w:tblInd w:w="632" w:type="dxa"/>
        <w:tblLayout w:type="fixed"/>
        <w:tblCellMar>
          <w:left w:w="70" w:type="dxa"/>
          <w:right w:w="70" w:type="dxa"/>
        </w:tblCellMar>
        <w:tblLook w:val="0000"/>
      </w:tblPr>
      <w:tblGrid>
        <w:gridCol w:w="3685"/>
        <w:gridCol w:w="4332"/>
      </w:tblGrid>
      <w:tr w:rsidR="00A01510" w:rsidRPr="00E77D64">
        <w:tc>
          <w:tcPr>
            <w:tcW w:w="3685" w:type="dxa"/>
            <w:tcBorders>
              <w:top w:val="single" w:sz="4" w:space="0" w:color="000000"/>
              <w:left w:val="single" w:sz="4" w:space="0" w:color="000000"/>
              <w:bottom w:val="single" w:sz="4" w:space="0" w:color="000000"/>
            </w:tcBorders>
            <w:shd w:val="clear" w:color="auto" w:fill="FFFFFF"/>
          </w:tcPr>
          <w:p w:rsidR="00A01510" w:rsidRPr="00E77D64" w:rsidRDefault="003411A7">
            <w:pPr>
              <w:pStyle w:val="MNormal"/>
              <w:snapToGrid w:val="0"/>
              <w:jc w:val="center"/>
              <w:rPr>
                <w:b/>
              </w:rPr>
            </w:pPr>
            <w:r w:rsidRPr="00E77D64">
              <w:rPr>
                <w:b/>
              </w:rPr>
              <w:t>Recurso</w:t>
            </w:r>
          </w:p>
        </w:tc>
        <w:tc>
          <w:tcPr>
            <w:tcW w:w="4332" w:type="dxa"/>
            <w:tcBorders>
              <w:top w:val="single" w:sz="4" w:space="0" w:color="000000"/>
              <w:left w:val="single" w:sz="4" w:space="0" w:color="000000"/>
              <w:bottom w:val="single" w:sz="4" w:space="0" w:color="000000"/>
              <w:right w:val="single" w:sz="4" w:space="0" w:color="000000"/>
            </w:tcBorders>
            <w:shd w:val="clear" w:color="auto" w:fill="FFFFFF"/>
          </w:tcPr>
          <w:p w:rsidR="00A01510" w:rsidRPr="00E77D64" w:rsidRDefault="003411A7">
            <w:pPr>
              <w:pStyle w:val="MNormal"/>
              <w:snapToGrid w:val="0"/>
              <w:jc w:val="center"/>
              <w:rPr>
                <w:b/>
              </w:rPr>
            </w:pPr>
            <w:r w:rsidRPr="00E77D64">
              <w:rPr>
                <w:b/>
              </w:rPr>
              <w:t>Nombre/Tipo</w:t>
            </w:r>
          </w:p>
        </w:tc>
      </w:tr>
      <w:tr w:rsidR="00A01510" w:rsidRPr="00E77D64">
        <w:tc>
          <w:tcPr>
            <w:tcW w:w="3685"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jc w:val="left"/>
            </w:pPr>
            <w:r w:rsidRPr="00E77D64">
              <w:t>Servidor de base de datos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rPr>
                <w:rStyle w:val="apple-style-span"/>
                <w:rFonts w:cs="Calibri"/>
                <w:szCs w:val="20"/>
              </w:rPr>
            </w:pPr>
            <w:r w:rsidRPr="00E77D64">
              <w:rPr>
                <w:rStyle w:val="apple-style-span"/>
                <w:rFonts w:cs="Calibri"/>
                <w:szCs w:val="20"/>
              </w:rPr>
              <w:t>SQL 2008 server</w:t>
            </w:r>
          </w:p>
        </w:tc>
      </w:tr>
      <w:tr w:rsidR="00A01510" w:rsidRPr="00E77D64">
        <w:tc>
          <w:tcPr>
            <w:tcW w:w="3685"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tabs>
                <w:tab w:val="left" w:pos="356"/>
              </w:tabs>
              <w:snapToGrid w:val="0"/>
              <w:jc w:val="left"/>
            </w:pPr>
            <w:r w:rsidRPr="00E77D64">
              <w:t>Red o subred</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Azure</w:t>
            </w:r>
          </w:p>
        </w:tc>
      </w:tr>
      <w:tr w:rsidR="00A01510" w:rsidRPr="00E77D64">
        <w:tc>
          <w:tcPr>
            <w:tcW w:w="3685"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tabs>
                <w:tab w:val="left" w:pos="356"/>
              </w:tabs>
              <w:snapToGrid w:val="0"/>
              <w:jc w:val="left"/>
            </w:pPr>
            <w:r w:rsidRPr="00E77D64">
              <w:t>Nombre del servidor</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037DED">
            <w:pPr>
              <w:pStyle w:val="MNormal"/>
              <w:snapToGrid w:val="0"/>
            </w:pPr>
            <w:r w:rsidRPr="00E77D64">
              <w:t>PIS2010.CloudUp.net</w:t>
            </w:r>
          </w:p>
        </w:tc>
      </w:tr>
      <w:tr w:rsidR="00A01510" w:rsidRPr="00E77D64">
        <w:tc>
          <w:tcPr>
            <w:tcW w:w="3685"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tabs>
                <w:tab w:val="left" w:pos="356"/>
              </w:tabs>
              <w:snapToGrid w:val="0"/>
              <w:jc w:val="left"/>
            </w:pPr>
            <w:r w:rsidRPr="00E77D64">
              <w:t>Nombre de la base de datos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037DED">
            <w:pPr>
              <w:pStyle w:val="MNormal"/>
              <w:snapToGrid w:val="0"/>
            </w:pPr>
            <w:r w:rsidRPr="00E77D64">
              <w:t>InterpoolBD</w:t>
            </w:r>
          </w:p>
        </w:tc>
      </w:tr>
      <w:tr w:rsidR="00A01510" w:rsidRPr="00E77D64">
        <w:tc>
          <w:tcPr>
            <w:tcW w:w="3685"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tabs>
                <w:tab w:val="left" w:pos="356"/>
              </w:tabs>
              <w:snapToGrid w:val="0"/>
              <w:jc w:val="left"/>
            </w:pPr>
            <w:r w:rsidRPr="00E77D64">
              <w:t>PC Cliente para pruebas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No definido</w:t>
            </w:r>
          </w:p>
        </w:tc>
      </w:tr>
      <w:tr w:rsidR="00A01510" w:rsidRPr="00E77D64">
        <w:tc>
          <w:tcPr>
            <w:tcW w:w="3685"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tabs>
                <w:tab w:val="left" w:pos="356"/>
              </w:tabs>
              <w:snapToGrid w:val="0"/>
              <w:jc w:val="left"/>
            </w:pPr>
            <w:r w:rsidRPr="00E77D64">
              <w:t>Requerimientos especiales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No definido</w:t>
            </w:r>
          </w:p>
        </w:tc>
      </w:tr>
      <w:tr w:rsidR="00A01510" w:rsidRPr="00E77D64">
        <w:tc>
          <w:tcPr>
            <w:tcW w:w="3685"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tabs>
                <w:tab w:val="left" w:pos="356"/>
              </w:tabs>
              <w:snapToGrid w:val="0"/>
              <w:jc w:val="left"/>
            </w:pPr>
            <w:r w:rsidRPr="00E77D64">
              <w:t>Repositorio de pruebas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CodePlex</w:t>
            </w:r>
          </w:p>
        </w:tc>
      </w:tr>
    </w:tbl>
    <w:p w:rsidR="00A01510" w:rsidRPr="00E77D64" w:rsidRDefault="00A01510">
      <w:pPr>
        <w:pStyle w:val="MNormal"/>
      </w:pPr>
    </w:p>
    <w:p w:rsidR="00A01510" w:rsidRPr="00E77D64" w:rsidRDefault="003411A7" w:rsidP="004F7E88">
      <w:pPr>
        <w:pStyle w:val="MTema1"/>
      </w:pPr>
      <w:bookmarkStart w:id="70" w:name="_Toc275712964"/>
      <w:r w:rsidRPr="00E77D64">
        <w:lastRenderedPageBreak/>
        <w:t>Hitos del proyecto de Verificación</w:t>
      </w:r>
      <w:bookmarkEnd w:id="70"/>
    </w:p>
    <w:p w:rsidR="00A01510" w:rsidRPr="00E77D64" w:rsidRDefault="003411A7">
      <w:pPr>
        <w:pStyle w:val="MTemaNormal"/>
      </w:pPr>
      <w:r w:rsidRPr="00E77D64">
        <w:t>La verificación del Interpool debe incorporar actividades de prueba para cada verificación identificada en las secciones anteriores. Se deben identificar los hitos del proyecto de verificación separados para comunicar los logros de estado de proyecto.</w:t>
      </w:r>
    </w:p>
    <w:tbl>
      <w:tblPr>
        <w:tblW w:w="0" w:type="auto"/>
        <w:tblInd w:w="562" w:type="dxa"/>
        <w:tblLayout w:type="fixed"/>
        <w:tblCellMar>
          <w:left w:w="70" w:type="dxa"/>
          <w:right w:w="70" w:type="dxa"/>
        </w:tblCellMar>
        <w:tblLook w:val="0000"/>
      </w:tblPr>
      <w:tblGrid>
        <w:gridCol w:w="3756"/>
        <w:gridCol w:w="1417"/>
        <w:gridCol w:w="1418"/>
        <w:gridCol w:w="1435"/>
      </w:tblGrid>
      <w:tr w:rsidR="00A01510" w:rsidRPr="00E77D64">
        <w:tc>
          <w:tcPr>
            <w:tcW w:w="3756" w:type="dxa"/>
            <w:tcBorders>
              <w:top w:val="single" w:sz="4" w:space="0" w:color="000000"/>
              <w:left w:val="single" w:sz="4" w:space="0" w:color="000000"/>
              <w:bottom w:val="single" w:sz="4" w:space="0" w:color="000000"/>
            </w:tcBorders>
            <w:shd w:val="clear" w:color="auto" w:fill="FFFFFF"/>
          </w:tcPr>
          <w:p w:rsidR="00A01510" w:rsidRPr="00E77D64" w:rsidRDefault="003411A7">
            <w:pPr>
              <w:pStyle w:val="MTemaNormal"/>
              <w:snapToGrid w:val="0"/>
              <w:ind w:left="0"/>
              <w:jc w:val="center"/>
              <w:rPr>
                <w:b/>
              </w:rPr>
            </w:pPr>
            <w:r w:rsidRPr="00E77D64">
              <w:rPr>
                <w:b/>
              </w:rPr>
              <w:t>Actividad que determina el hito</w:t>
            </w:r>
          </w:p>
        </w:tc>
        <w:tc>
          <w:tcPr>
            <w:tcW w:w="1417" w:type="dxa"/>
            <w:tcBorders>
              <w:top w:val="single" w:sz="4" w:space="0" w:color="000000"/>
              <w:left w:val="single" w:sz="4" w:space="0" w:color="000000"/>
              <w:bottom w:val="single" w:sz="4" w:space="0" w:color="000000"/>
            </w:tcBorders>
            <w:shd w:val="clear" w:color="auto" w:fill="FFFFFF"/>
          </w:tcPr>
          <w:p w:rsidR="00A01510" w:rsidRPr="00E77D64" w:rsidRDefault="003411A7">
            <w:pPr>
              <w:pStyle w:val="MTemaNormal"/>
              <w:snapToGrid w:val="0"/>
              <w:ind w:left="0"/>
              <w:jc w:val="center"/>
              <w:rPr>
                <w:b/>
              </w:rPr>
            </w:pPr>
            <w:r w:rsidRPr="00E77D64">
              <w:rPr>
                <w:b/>
              </w:rPr>
              <w:t>Esfuerzo</w:t>
            </w:r>
          </w:p>
        </w:tc>
        <w:tc>
          <w:tcPr>
            <w:tcW w:w="1418" w:type="dxa"/>
            <w:tcBorders>
              <w:top w:val="single" w:sz="4" w:space="0" w:color="000000"/>
              <w:left w:val="single" w:sz="4" w:space="0" w:color="000000"/>
              <w:bottom w:val="single" w:sz="4" w:space="0" w:color="000000"/>
            </w:tcBorders>
            <w:shd w:val="clear" w:color="auto" w:fill="FFFFFF"/>
          </w:tcPr>
          <w:p w:rsidR="00A01510" w:rsidRPr="00E77D64" w:rsidRDefault="003411A7">
            <w:pPr>
              <w:pStyle w:val="MTemaNormal"/>
              <w:snapToGrid w:val="0"/>
              <w:ind w:left="0"/>
              <w:jc w:val="center"/>
              <w:rPr>
                <w:b/>
              </w:rPr>
            </w:pPr>
            <w:r w:rsidRPr="00E77D64">
              <w:rPr>
                <w:b/>
              </w:rPr>
              <w:t>Fecha de comienzo</w:t>
            </w:r>
          </w:p>
        </w:tc>
        <w:tc>
          <w:tcPr>
            <w:tcW w:w="1435" w:type="dxa"/>
            <w:tcBorders>
              <w:top w:val="single" w:sz="4" w:space="0" w:color="000000"/>
              <w:left w:val="single" w:sz="4" w:space="0" w:color="000000"/>
              <w:bottom w:val="single" w:sz="4" w:space="0" w:color="000000"/>
              <w:right w:val="single" w:sz="4" w:space="0" w:color="000000"/>
            </w:tcBorders>
            <w:shd w:val="clear" w:color="auto" w:fill="FFFFFF"/>
          </w:tcPr>
          <w:p w:rsidR="00A01510" w:rsidRPr="00E77D64" w:rsidRDefault="003411A7">
            <w:pPr>
              <w:pStyle w:val="MTemaNormal"/>
              <w:snapToGrid w:val="0"/>
              <w:ind w:left="0"/>
              <w:jc w:val="center"/>
              <w:rPr>
                <w:b/>
              </w:rPr>
            </w:pPr>
            <w:r w:rsidRPr="00E77D64">
              <w:rPr>
                <w:b/>
              </w:rPr>
              <w:t>Fecha de finalización</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Planificar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15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16/08/2010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22/08/2010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8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297ABC" w:rsidP="00297ABC">
            <w:pPr>
              <w:pStyle w:val="MTemaNormal"/>
              <w:snapToGrid w:val="0"/>
              <w:ind w:left="0"/>
            </w:pPr>
            <w:r w:rsidRPr="00E77D64">
              <w:t>01</w:t>
            </w:r>
            <w:r w:rsidR="003411A7" w:rsidRPr="00E77D64">
              <w:t>/0</w:t>
            </w:r>
            <w:r w:rsidRPr="00E77D64">
              <w:t>9</w:t>
            </w:r>
            <w:r w:rsidR="003411A7" w:rsidRPr="00E77D64">
              <w:t>/2010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05/09/2010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rPr>
                <w:b/>
              </w:rPr>
            </w:pPr>
            <w:r w:rsidRPr="00E77D64">
              <w:rPr>
                <w:b/>
              </w:rPr>
              <w:t>Fase 1 - Iteración II - 3 y 4</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A01510">
            <w:pPr>
              <w:pStyle w:val="MTemaNormal"/>
              <w:snapToGrid w:val="0"/>
              <w:ind w:left="0"/>
            </w:pP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30/08/2010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05/09/2010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Ejecutar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5-10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047153" w:rsidP="00047153">
            <w:pPr>
              <w:pStyle w:val="MTemaNormal"/>
              <w:snapToGrid w:val="0"/>
              <w:ind w:left="0"/>
            </w:pPr>
            <w:r w:rsidRPr="00E77D64">
              <w:t>03/09</w:t>
            </w:r>
            <w:r w:rsidR="003411A7" w:rsidRPr="00E77D64">
              <w:t>/2010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05/09/2010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A01510">
            <w:pPr>
              <w:pStyle w:val="MTemaNormal"/>
              <w:snapToGrid w:val="0"/>
              <w:ind w:left="0"/>
            </w:pP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rPr>
                <w:b/>
              </w:rPr>
            </w:pPr>
            <w:r w:rsidRPr="00E77D64">
              <w:rPr>
                <w:b/>
              </w:rPr>
              <w:t>Fase 2 - Iteración I - 5 y 6</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A01510">
            <w:pPr>
              <w:pStyle w:val="MTemaNormal"/>
              <w:snapToGrid w:val="0"/>
              <w:ind w:left="0"/>
            </w:pP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15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13/09/2009</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19/09/2010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15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13/09/2010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19/09/2010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06/09/2010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12/09/2010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06/09/2010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12/09/2010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rPr>
                <w:b/>
              </w:rPr>
            </w:pPr>
            <w:r w:rsidRPr="00E77D64">
              <w:rPr>
                <w:b/>
              </w:rPr>
              <w:t>Fase 2 - Iteración II – 7 y 8</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A01510">
            <w:pPr>
              <w:pStyle w:val="MTemaNormal"/>
              <w:snapToGrid w:val="0"/>
              <w:ind w:left="0"/>
            </w:pP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15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27/09/2010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03/10/2010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27/09/2010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03/10/2010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20/09/2010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26/09/2010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20/09/2010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26/09/2010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rPr>
                <w:b/>
              </w:rPr>
            </w:pPr>
            <w:r w:rsidRPr="00E77D64">
              <w:rPr>
                <w:b/>
              </w:rPr>
              <w:t>Fase 3 –Iteración I – 9 y 10</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A01510">
            <w:pPr>
              <w:pStyle w:val="MTemaNormal"/>
              <w:snapToGrid w:val="0"/>
              <w:ind w:left="0"/>
            </w:pP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11/10/2010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17/10/2010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rsidP="00037DED">
            <w:pPr>
              <w:pStyle w:val="MTemaNormal"/>
              <w:snapToGrid w:val="0"/>
              <w:ind w:left="0"/>
            </w:pPr>
            <w:r w:rsidRPr="00E77D64">
              <w:t>1</w:t>
            </w:r>
            <w:r w:rsidR="00037DED" w:rsidRPr="00E77D64">
              <w:t>0</w:t>
            </w:r>
            <w:r w:rsidRPr="00E77D64">
              <w:t xml:space="preserve">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04/10/2010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17/10/2010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15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04/10/2010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17/10/2010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037DED">
            <w:pPr>
              <w:pStyle w:val="MTemaNormal"/>
              <w:snapToGrid w:val="0"/>
              <w:ind w:left="0"/>
            </w:pPr>
            <w:r w:rsidRPr="00E77D64">
              <w:t>15</w:t>
            </w:r>
            <w:r w:rsidR="003411A7" w:rsidRPr="00E77D64">
              <w:t xml:space="preserve">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04/10/2010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10/10/2010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rPr>
                <w:b/>
              </w:rPr>
            </w:pPr>
            <w:r w:rsidRPr="00E77D64">
              <w:rPr>
                <w:b/>
              </w:rPr>
              <w:t>Fase 3 - Iteración II – 11 y 12</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A01510">
            <w:pPr>
              <w:pStyle w:val="MTemaNormal"/>
              <w:snapToGrid w:val="0"/>
              <w:ind w:left="0"/>
            </w:pP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Elaborar casos de prueba</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25/10/2008</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31/10/2010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18/10/2010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31/10/2010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rsidP="00037DED">
            <w:pPr>
              <w:pStyle w:val="MTemaNormal"/>
              <w:snapToGrid w:val="0"/>
              <w:ind w:left="0"/>
            </w:pPr>
            <w:r w:rsidRPr="00E77D64">
              <w:t>15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18/10/2010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25/10/2010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15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18/10/2010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31/10/2010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rPr>
                <w:b/>
              </w:rPr>
            </w:pPr>
            <w:r w:rsidRPr="00E77D64">
              <w:rPr>
                <w:b/>
              </w:rPr>
              <w:t>Fase 4 - Iteración I – 13</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A01510">
            <w:pPr>
              <w:pStyle w:val="MTemaNormal"/>
              <w:snapToGrid w:val="0"/>
              <w:ind w:left="0"/>
            </w:pP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2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01/11/2010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07/11/2010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20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01/11/2010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07/11/2010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15-20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01/11/2010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07/11/2010</w:t>
            </w: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rPr>
                <w:b/>
              </w:rPr>
            </w:pPr>
            <w:r w:rsidRPr="00E77D64">
              <w:rPr>
                <w:b/>
              </w:rPr>
              <w:t>Fase 4 - Iteración II – 14</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A01510">
            <w:pPr>
              <w:pStyle w:val="MTemaNormal"/>
              <w:snapToGrid w:val="0"/>
              <w:ind w:left="0"/>
            </w:pP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Ajuste y control de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A01510">
            <w:pPr>
              <w:pStyle w:val="MTemaNormal"/>
              <w:snapToGrid w:val="0"/>
              <w:ind w:left="0"/>
            </w:pP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 xml:space="preserve">Ejecutar la verificación </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A01510">
            <w:pPr>
              <w:pStyle w:val="MTemaNormal"/>
              <w:snapToGrid w:val="0"/>
              <w:ind w:left="0"/>
            </w:pP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A01510">
            <w:pPr>
              <w:pStyle w:val="MTemaNormal"/>
              <w:snapToGrid w:val="0"/>
              <w:ind w:left="0"/>
            </w:pPr>
          </w:p>
        </w:tc>
      </w:tr>
      <w:tr w:rsidR="00A01510" w:rsidRPr="00E77D64">
        <w:tc>
          <w:tcPr>
            <w:tcW w:w="3756"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Evaluar la verificación</w:t>
            </w:r>
          </w:p>
        </w:tc>
        <w:tc>
          <w:tcPr>
            <w:tcW w:w="1417"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15-20 hs</w:t>
            </w:r>
          </w:p>
        </w:tc>
        <w:tc>
          <w:tcPr>
            <w:tcW w:w="1418" w:type="dxa"/>
            <w:tcBorders>
              <w:top w:val="single" w:sz="4" w:space="0" w:color="000000"/>
              <w:left w:val="single" w:sz="4" w:space="0" w:color="000000"/>
              <w:bottom w:val="single" w:sz="4" w:space="0" w:color="000000"/>
            </w:tcBorders>
            <w:shd w:val="clear" w:color="auto" w:fill="auto"/>
          </w:tcPr>
          <w:p w:rsidR="00A01510" w:rsidRPr="00E77D64" w:rsidRDefault="003411A7">
            <w:pPr>
              <w:pStyle w:val="MTemaNormal"/>
              <w:snapToGrid w:val="0"/>
              <w:ind w:left="0"/>
            </w:pPr>
            <w:r w:rsidRPr="00E77D64">
              <w:t>08/11/2010</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TemaNormal"/>
              <w:snapToGrid w:val="0"/>
              <w:ind w:left="0"/>
            </w:pPr>
            <w:r w:rsidRPr="00E77D64">
              <w:t>14/11/2010</w:t>
            </w:r>
          </w:p>
        </w:tc>
      </w:tr>
    </w:tbl>
    <w:p w:rsidR="00A01510" w:rsidRPr="00E77D64" w:rsidRDefault="00A01510">
      <w:pPr>
        <w:pStyle w:val="MTemaNormal"/>
      </w:pPr>
    </w:p>
    <w:p w:rsidR="00A01510" w:rsidRPr="00E77D64" w:rsidRDefault="00A01510">
      <w:pPr>
        <w:pStyle w:val="MTemaNormal"/>
      </w:pPr>
    </w:p>
    <w:p w:rsidR="00A01510" w:rsidRPr="00E77D64" w:rsidRDefault="00A01510">
      <w:pPr>
        <w:pStyle w:val="MTemaNormal"/>
      </w:pPr>
    </w:p>
    <w:p w:rsidR="00A01510" w:rsidRPr="00E77D64" w:rsidRDefault="00A01510">
      <w:pPr>
        <w:pStyle w:val="MTemaNormal"/>
      </w:pPr>
    </w:p>
    <w:p w:rsidR="00A01510" w:rsidRPr="00E77D64" w:rsidRDefault="003411A7" w:rsidP="004F7E88">
      <w:pPr>
        <w:pStyle w:val="MTema1"/>
      </w:pPr>
      <w:bookmarkStart w:id="71" w:name="_Toc275712965"/>
      <w:r w:rsidRPr="00E77D64">
        <w:lastRenderedPageBreak/>
        <w:t>Entregables</w:t>
      </w:r>
      <w:bookmarkEnd w:id="71"/>
    </w:p>
    <w:p w:rsidR="00A01510" w:rsidRPr="00E77D64" w:rsidRDefault="003411A7" w:rsidP="004545D2">
      <w:pPr>
        <w:pStyle w:val="MTema2"/>
      </w:pPr>
      <w:bookmarkStart w:id="72" w:name="_Toc275712966"/>
      <w:r w:rsidRPr="00E77D64">
        <w:t>Modelo de Casos de Prueba</w:t>
      </w:r>
      <w:bookmarkEnd w:id="72"/>
      <w:r w:rsidRPr="00E77D64">
        <w:t xml:space="preserve"> </w:t>
      </w:r>
    </w:p>
    <w:tbl>
      <w:tblPr>
        <w:tblW w:w="0" w:type="auto"/>
        <w:tblInd w:w="632" w:type="dxa"/>
        <w:tblLayout w:type="fixed"/>
        <w:tblCellMar>
          <w:left w:w="70" w:type="dxa"/>
          <w:right w:w="70" w:type="dxa"/>
        </w:tblCellMar>
        <w:tblLook w:val="0000"/>
      </w:tblPr>
      <w:tblGrid>
        <w:gridCol w:w="2160"/>
        <w:gridCol w:w="5857"/>
      </w:tblGrid>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rPr>
                <w:b/>
              </w:rPr>
            </w:pPr>
            <w:r w:rsidRPr="00E77D64">
              <w:rPr>
                <w:b/>
              </w:rPr>
              <w:t>Modelo de Casos de Prueba</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El responsable de verificación, Alejandro García.</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Es la guía para realizar las pruebas del sistema y lo usarán los asistentes de verificación y el responsable de verificación cuando se ejecuten las pruebas del sistema.</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rsidP="00297ABC">
            <w:pPr>
              <w:pStyle w:val="MNormal"/>
              <w:snapToGrid w:val="0"/>
            </w:pPr>
            <w:r w:rsidRPr="00E77D64">
              <w:t xml:space="preserve">Será liberado el </w:t>
            </w:r>
            <w:r w:rsidR="00297ABC" w:rsidRPr="00E77D64">
              <w:t>06</w:t>
            </w:r>
            <w:r w:rsidRPr="00E77D64">
              <w:t>/0</w:t>
            </w:r>
            <w:r w:rsidR="00297ABC" w:rsidRPr="00E77D64">
              <w:t>9</w:t>
            </w:r>
            <w:r w:rsidRPr="00E77D64">
              <w:t>/2010.</w:t>
            </w:r>
          </w:p>
        </w:tc>
      </w:tr>
    </w:tbl>
    <w:p w:rsidR="00A01510" w:rsidRPr="00E77D64" w:rsidRDefault="003411A7" w:rsidP="004545D2">
      <w:pPr>
        <w:pStyle w:val="MTema2"/>
      </w:pPr>
      <w:bookmarkStart w:id="73" w:name="_Toc275712967"/>
      <w:r w:rsidRPr="00E77D64">
        <w:t>Informes de Verificación</w:t>
      </w:r>
      <w:bookmarkEnd w:id="73"/>
    </w:p>
    <w:tbl>
      <w:tblPr>
        <w:tblW w:w="0" w:type="auto"/>
        <w:tblInd w:w="632" w:type="dxa"/>
        <w:tblLayout w:type="fixed"/>
        <w:tblCellMar>
          <w:left w:w="70" w:type="dxa"/>
          <w:right w:w="70" w:type="dxa"/>
        </w:tblCellMar>
        <w:tblLook w:val="0000"/>
      </w:tblPr>
      <w:tblGrid>
        <w:gridCol w:w="2160"/>
        <w:gridCol w:w="5857"/>
      </w:tblGrid>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 xml:space="preserve">Se genera un documento </w:t>
            </w:r>
            <w:r w:rsidRPr="00E77D64">
              <w:rPr>
                <w:b/>
              </w:rPr>
              <w:t>Informe de Verificación</w:t>
            </w:r>
            <w:r w:rsidRPr="00E77D64">
              <w:t xml:space="preserve"> </w:t>
            </w:r>
            <w:r w:rsidRPr="00E77D64">
              <w:rPr>
                <w:b/>
              </w:rPr>
              <w:t>Unitaria</w:t>
            </w:r>
            <w:r w:rsidRPr="00E77D64">
              <w:t xml:space="preserve"> por cada prueba unitaria que se realice al sistema.</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Las personas que ejecutan las pruebas.</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Es el retorno para los implementadores de la tarea de verificación, que detalla los errores encontrados para que puedan ser corregidos.</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Será liberado luego de cada verificación unitaria.</w:t>
            </w:r>
          </w:p>
          <w:p w:rsidR="00A01510" w:rsidRPr="00E77D64" w:rsidRDefault="000B6439">
            <w:pPr>
              <w:pStyle w:val="MNormal"/>
            </w:pPr>
            <w:r w:rsidRPr="00E77D64">
              <w:t>Será liberado el 23/10/2010</w:t>
            </w:r>
            <w:r w:rsidR="003411A7" w:rsidRPr="00E77D64">
              <w:t>.</w:t>
            </w:r>
          </w:p>
        </w:tc>
      </w:tr>
    </w:tbl>
    <w:p w:rsidR="00A01510" w:rsidRPr="00E77D64" w:rsidRDefault="00A01510">
      <w:pPr>
        <w:pStyle w:val="MNormal"/>
      </w:pPr>
    </w:p>
    <w:tbl>
      <w:tblPr>
        <w:tblW w:w="0" w:type="auto"/>
        <w:tblInd w:w="632" w:type="dxa"/>
        <w:tblLayout w:type="fixed"/>
        <w:tblCellMar>
          <w:left w:w="70" w:type="dxa"/>
          <w:right w:w="70" w:type="dxa"/>
        </w:tblCellMar>
        <w:tblLook w:val="0000"/>
      </w:tblPr>
      <w:tblGrid>
        <w:gridCol w:w="2160"/>
        <w:gridCol w:w="5857"/>
      </w:tblGrid>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 xml:space="preserve">Se genera un documento </w:t>
            </w:r>
            <w:r w:rsidRPr="00E77D64">
              <w:rPr>
                <w:b/>
              </w:rPr>
              <w:t>Informe Consolidación</w:t>
            </w:r>
            <w:r w:rsidRPr="00E77D64">
              <w:t xml:space="preserve"> por cada consolidación que se realice al sistema.</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Las personas que ejecutan las pruebas.</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Es el retorno para los implementadores de la tarea de consolidación, que detalla los errores encontrados para que puedan ser corregidos.</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Será liberado luego de cada consolidación.</w:t>
            </w:r>
          </w:p>
          <w:p w:rsidR="00A01510" w:rsidRPr="00E77D64" w:rsidRDefault="003411A7">
            <w:pPr>
              <w:pStyle w:val="MNormal"/>
            </w:pPr>
            <w:r w:rsidRPr="00E77D64">
              <w:t>Aún no se han definido las fechas de la liberación.</w:t>
            </w:r>
          </w:p>
        </w:tc>
      </w:tr>
    </w:tbl>
    <w:p w:rsidR="00A01510" w:rsidRPr="00E77D64" w:rsidRDefault="00A01510">
      <w:pPr>
        <w:pStyle w:val="MNormal"/>
      </w:pPr>
    </w:p>
    <w:tbl>
      <w:tblPr>
        <w:tblW w:w="0" w:type="auto"/>
        <w:tblInd w:w="632" w:type="dxa"/>
        <w:tblLayout w:type="fixed"/>
        <w:tblCellMar>
          <w:left w:w="70" w:type="dxa"/>
          <w:right w:w="70" w:type="dxa"/>
        </w:tblCellMar>
        <w:tblLook w:val="0000"/>
      </w:tblPr>
      <w:tblGrid>
        <w:gridCol w:w="2160"/>
        <w:gridCol w:w="5857"/>
      </w:tblGrid>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 xml:space="preserve">Se genera un documento </w:t>
            </w:r>
            <w:r w:rsidRPr="00E77D64">
              <w:rPr>
                <w:b/>
              </w:rPr>
              <w:t>Informe de Verificación</w:t>
            </w:r>
            <w:r w:rsidRPr="00E77D64">
              <w:t xml:space="preserve"> </w:t>
            </w:r>
            <w:r w:rsidRPr="00E77D64">
              <w:rPr>
                <w:b/>
              </w:rPr>
              <w:t xml:space="preserve">de Integración </w:t>
            </w:r>
            <w:r w:rsidRPr="00E77D64">
              <w:t>por cada prueba de integración que se realice al sistema.</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Las personas que ejecutan las pruebas.</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Es el retorno para los implementadores de la tarea de verificación, que detalla los errores encontrados para que puedan ser corregidos.</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0B6439" w:rsidP="000B6439">
            <w:pPr>
              <w:pStyle w:val="MNormal"/>
              <w:snapToGrid w:val="0"/>
            </w:pPr>
            <w:r w:rsidRPr="00E77D64">
              <w:t>Será liberado el 0</w:t>
            </w:r>
            <w:r w:rsidR="00DA4C6F" w:rsidRPr="00E77D64">
              <w:t>6</w:t>
            </w:r>
            <w:r w:rsidRPr="00E77D64">
              <w:t>/11/2010</w:t>
            </w:r>
            <w:r w:rsidR="003411A7" w:rsidRPr="00E77D64">
              <w:t>.</w:t>
            </w:r>
          </w:p>
        </w:tc>
      </w:tr>
    </w:tbl>
    <w:p w:rsidR="00A01510" w:rsidRPr="00E77D64" w:rsidRDefault="00A01510">
      <w:pPr>
        <w:pStyle w:val="MNormal"/>
      </w:pPr>
    </w:p>
    <w:tbl>
      <w:tblPr>
        <w:tblW w:w="0" w:type="auto"/>
        <w:tblInd w:w="632" w:type="dxa"/>
        <w:tblLayout w:type="fixed"/>
        <w:tblCellMar>
          <w:left w:w="70" w:type="dxa"/>
          <w:right w:w="70" w:type="dxa"/>
        </w:tblCellMar>
        <w:tblLook w:val="0000"/>
      </w:tblPr>
      <w:tblGrid>
        <w:gridCol w:w="2160"/>
        <w:gridCol w:w="5857"/>
      </w:tblGrid>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Documento</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 xml:space="preserve">Se genera un documento </w:t>
            </w:r>
            <w:r w:rsidRPr="00E77D64">
              <w:rPr>
                <w:b/>
              </w:rPr>
              <w:t>Informe de Verificación</w:t>
            </w:r>
            <w:r w:rsidRPr="00E77D64">
              <w:t xml:space="preserve"> </w:t>
            </w:r>
            <w:r w:rsidRPr="00E77D64">
              <w:rPr>
                <w:b/>
              </w:rPr>
              <w:t xml:space="preserve">de Sistema </w:t>
            </w:r>
            <w:r w:rsidRPr="00E77D64">
              <w:t>por cada prueba de sistema que se realice.</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Creado por</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Las personas que ejecutan las pruebas.</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Para quien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Es el retorno para los implementadores de la tarea de verificación, que detalla los errores encontrados para que puedan ser corregidos.</w:t>
            </w:r>
          </w:p>
        </w:tc>
      </w:tr>
      <w:tr w:rsidR="00A01510" w:rsidRPr="00E77D64">
        <w:tc>
          <w:tcPr>
            <w:tcW w:w="216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Fecha de liberación</w:t>
            </w:r>
          </w:p>
        </w:tc>
        <w:tc>
          <w:tcPr>
            <w:tcW w:w="585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0B6439" w:rsidP="000B6439">
            <w:pPr>
              <w:pStyle w:val="MNormal"/>
              <w:snapToGrid w:val="0"/>
            </w:pPr>
            <w:r w:rsidRPr="00E77D64">
              <w:t>Será liberado el 06/11/2010.</w:t>
            </w:r>
          </w:p>
        </w:tc>
      </w:tr>
    </w:tbl>
    <w:p w:rsidR="00A01510" w:rsidRPr="00E77D64" w:rsidRDefault="00A01510">
      <w:pPr>
        <w:pStyle w:val="MNormal"/>
      </w:pPr>
    </w:p>
    <w:p w:rsidR="00C577E2" w:rsidRDefault="00C577E2">
      <w:pPr>
        <w:suppressAutoHyphens w:val="0"/>
        <w:rPr>
          <w:rFonts w:ascii="Verdana" w:hAnsi="Verdana" w:cs="Arial"/>
          <w:b/>
          <w:bCs/>
        </w:rPr>
      </w:pPr>
      <w:r>
        <w:br w:type="page"/>
      </w:r>
    </w:p>
    <w:p w:rsidR="00A01510" w:rsidRPr="00E77D64" w:rsidRDefault="003411A7" w:rsidP="004545D2">
      <w:pPr>
        <w:pStyle w:val="MTema2"/>
      </w:pPr>
      <w:bookmarkStart w:id="74" w:name="_Toc275712968"/>
      <w:r w:rsidRPr="00E77D64">
        <w:lastRenderedPageBreak/>
        <w:t>Evaluación de la verificación</w:t>
      </w:r>
      <w:bookmarkEnd w:id="74"/>
    </w:p>
    <w:tbl>
      <w:tblPr>
        <w:tblW w:w="0" w:type="auto"/>
        <w:tblInd w:w="632" w:type="dxa"/>
        <w:tblLayout w:type="fixed"/>
        <w:tblCellMar>
          <w:left w:w="70" w:type="dxa"/>
          <w:right w:w="70" w:type="dxa"/>
        </w:tblCellMar>
        <w:tblLook w:val="0000"/>
      </w:tblPr>
      <w:tblGrid>
        <w:gridCol w:w="2200"/>
        <w:gridCol w:w="5817"/>
      </w:tblGrid>
      <w:tr w:rsidR="00A01510" w:rsidRPr="00E77D64">
        <w:tc>
          <w:tcPr>
            <w:tcW w:w="220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Documento</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 xml:space="preserve">Se genera un documento </w:t>
            </w:r>
            <w:r w:rsidRPr="00E77D64">
              <w:rPr>
                <w:b/>
              </w:rPr>
              <w:t xml:space="preserve">Evaluación de la verificación </w:t>
            </w:r>
            <w:r w:rsidRPr="00E77D64">
              <w:t>por cada prueba que se realice al sistema. Este documento contiene las fallas encontradas en el sistema, la cobertura de la verificación realizada y el estado del sistema.</w:t>
            </w:r>
          </w:p>
        </w:tc>
      </w:tr>
      <w:tr w:rsidR="00A01510" w:rsidRPr="00E77D64">
        <w:tc>
          <w:tcPr>
            <w:tcW w:w="220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Creado por</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El Responsable de verificación, que toma como fuente de su trabajo los Informes de verificación.</w:t>
            </w:r>
          </w:p>
        </w:tc>
      </w:tr>
      <w:tr w:rsidR="00A01510" w:rsidRPr="00E77D64">
        <w:tc>
          <w:tcPr>
            <w:tcW w:w="220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Para quien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Es el resumen de la tarea de verificación y es el retorno para todo el equipo de trabajo del estado del sistema.</w:t>
            </w:r>
          </w:p>
        </w:tc>
      </w:tr>
      <w:tr w:rsidR="00A01510" w:rsidRPr="00E77D64">
        <w:tc>
          <w:tcPr>
            <w:tcW w:w="220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Fecha de liberación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DA4C6F" w:rsidRPr="00E77D64" w:rsidRDefault="003411A7" w:rsidP="00DA4C6F">
            <w:pPr>
              <w:pStyle w:val="MNormal"/>
              <w:snapToGrid w:val="0"/>
            </w:pPr>
            <w:r w:rsidRPr="00E77D64">
              <w:t>Será liberado luego de cada verificación, unitaria, de integración y de sistema.</w:t>
            </w:r>
          </w:p>
          <w:p w:rsidR="00DA4C6F" w:rsidRPr="00E77D64" w:rsidRDefault="00DA4C6F">
            <w:pPr>
              <w:pStyle w:val="MNormal"/>
              <w:snapToGrid w:val="0"/>
            </w:pPr>
            <w:r w:rsidRPr="00E77D64">
              <w:t>Será liberado el 23/10/2010.</w:t>
            </w:r>
          </w:p>
          <w:p w:rsidR="00DA4C6F" w:rsidRPr="00E77D64" w:rsidRDefault="00DA4C6F">
            <w:pPr>
              <w:pStyle w:val="MNormal"/>
              <w:snapToGrid w:val="0"/>
            </w:pPr>
            <w:r w:rsidRPr="00E77D64">
              <w:t>Será liberado el 30/10/2010.</w:t>
            </w:r>
          </w:p>
          <w:p w:rsidR="00A01510" w:rsidRPr="00E77D64" w:rsidRDefault="00DA4C6F">
            <w:pPr>
              <w:pStyle w:val="MNormal"/>
            </w:pPr>
            <w:r w:rsidRPr="00E77D64">
              <w:t>Será liberado el 06/11/2010.</w:t>
            </w:r>
          </w:p>
        </w:tc>
      </w:tr>
    </w:tbl>
    <w:p w:rsidR="00A01510" w:rsidRPr="00E77D64" w:rsidRDefault="003411A7" w:rsidP="004545D2">
      <w:pPr>
        <w:pStyle w:val="MTema2"/>
      </w:pPr>
      <w:bookmarkStart w:id="75" w:name="_Toc275712969"/>
      <w:r w:rsidRPr="00E77D64">
        <w:t>Informe final de verificación</w:t>
      </w:r>
      <w:bookmarkEnd w:id="75"/>
    </w:p>
    <w:tbl>
      <w:tblPr>
        <w:tblW w:w="0" w:type="auto"/>
        <w:tblInd w:w="632" w:type="dxa"/>
        <w:tblLayout w:type="fixed"/>
        <w:tblCellMar>
          <w:left w:w="70" w:type="dxa"/>
          <w:right w:w="70" w:type="dxa"/>
        </w:tblCellMar>
        <w:tblLook w:val="0000"/>
      </w:tblPr>
      <w:tblGrid>
        <w:gridCol w:w="2200"/>
        <w:gridCol w:w="5817"/>
      </w:tblGrid>
      <w:tr w:rsidR="00A01510" w:rsidRPr="00E77D64">
        <w:tc>
          <w:tcPr>
            <w:tcW w:w="220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Documento</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 xml:space="preserve">El documento </w:t>
            </w:r>
            <w:r w:rsidRPr="00E77D64">
              <w:rPr>
                <w:b/>
              </w:rPr>
              <w:t xml:space="preserve">Informe final de verificación </w:t>
            </w:r>
            <w:r w:rsidRPr="00E77D64">
              <w:t xml:space="preserve">es el resumen de la verificación final del sistema antes de que sea liberado al entorno del usuario. </w:t>
            </w:r>
          </w:p>
        </w:tc>
      </w:tr>
      <w:tr w:rsidR="00A01510" w:rsidRPr="00E77D64">
        <w:tc>
          <w:tcPr>
            <w:tcW w:w="220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Creado por</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El Responsable de verificación, que toma como fuente de su trabajo los Informes de verificación.</w:t>
            </w:r>
          </w:p>
        </w:tc>
      </w:tr>
      <w:tr w:rsidR="00A01510" w:rsidRPr="00E77D64">
        <w:tc>
          <w:tcPr>
            <w:tcW w:w="220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Para quien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Indica el estado del sistema.</w:t>
            </w:r>
          </w:p>
        </w:tc>
      </w:tr>
      <w:tr w:rsidR="00A01510" w:rsidRPr="00E77D64">
        <w:tc>
          <w:tcPr>
            <w:tcW w:w="2200" w:type="dxa"/>
            <w:tcBorders>
              <w:top w:val="single" w:sz="4" w:space="0" w:color="000000"/>
              <w:left w:val="single" w:sz="4" w:space="0" w:color="000000"/>
              <w:bottom w:val="single" w:sz="4" w:space="0" w:color="000000"/>
            </w:tcBorders>
            <w:shd w:val="clear" w:color="auto" w:fill="auto"/>
          </w:tcPr>
          <w:p w:rsidR="00A01510" w:rsidRPr="00E77D64" w:rsidRDefault="003411A7">
            <w:pPr>
              <w:pStyle w:val="MNormal"/>
              <w:snapToGrid w:val="0"/>
            </w:pPr>
            <w:r w:rsidRPr="00E77D64">
              <w:t>Fecha de liberación</w:t>
            </w:r>
          </w:p>
        </w:tc>
        <w:tc>
          <w:tcPr>
            <w:tcW w:w="5817" w:type="dxa"/>
            <w:tcBorders>
              <w:top w:val="single" w:sz="4" w:space="0" w:color="000000"/>
              <w:left w:val="single" w:sz="4" w:space="0" w:color="000000"/>
              <w:bottom w:val="single" w:sz="4" w:space="0" w:color="000000"/>
              <w:right w:val="single" w:sz="4" w:space="0" w:color="000000"/>
            </w:tcBorders>
            <w:shd w:val="clear" w:color="auto" w:fill="auto"/>
          </w:tcPr>
          <w:p w:rsidR="00A01510" w:rsidRPr="00E77D64" w:rsidRDefault="003411A7">
            <w:pPr>
              <w:pStyle w:val="MNormal"/>
              <w:snapToGrid w:val="0"/>
            </w:pPr>
            <w:r w:rsidRPr="00E77D64">
              <w:t>Será liberado luego de la verificación final del sistema.</w:t>
            </w:r>
          </w:p>
        </w:tc>
      </w:tr>
    </w:tbl>
    <w:p w:rsidR="00C577E2" w:rsidRDefault="00C577E2" w:rsidP="00C577E2">
      <w:pPr>
        <w:pStyle w:val="MNormal"/>
        <w:rPr>
          <w:sz w:val="22"/>
        </w:rPr>
      </w:pPr>
      <w:r>
        <w:br w:type="page"/>
      </w:r>
    </w:p>
    <w:p w:rsidR="00A01510" w:rsidRPr="00E77D64" w:rsidRDefault="003411A7" w:rsidP="004F7E88">
      <w:pPr>
        <w:pStyle w:val="MTema1"/>
      </w:pPr>
      <w:bookmarkStart w:id="76" w:name="_Toc275712970"/>
      <w:r w:rsidRPr="00E77D64">
        <w:lastRenderedPageBreak/>
        <w:t>Dependencias</w:t>
      </w:r>
      <w:bookmarkEnd w:id="76"/>
    </w:p>
    <w:p w:rsidR="00A01510" w:rsidRPr="00E77D64" w:rsidRDefault="003411A7" w:rsidP="004545D2">
      <w:pPr>
        <w:pStyle w:val="MTema2"/>
      </w:pPr>
      <w:bookmarkStart w:id="77" w:name="_Toc275712971"/>
      <w:r w:rsidRPr="00E77D64">
        <w:t>Dependencia de personal</w:t>
      </w:r>
      <w:bookmarkEnd w:id="77"/>
    </w:p>
    <w:p w:rsidR="00A01510" w:rsidRPr="00E77D64" w:rsidRDefault="003411A7">
      <w:pPr>
        <w:pStyle w:val="MTemaNormal"/>
      </w:pPr>
      <w:r w:rsidRPr="00E77D64">
        <w:t>Para la construcción y ejecución de pruebas del prototipo se estima que se necesitarán entre 2 o 3 personas (el responsable de verificación y 1 o 2 asistentes). Una vez comenzado la construcción del proyecto se necesitará de la colaboración de todo el equipo de Verificación.</w:t>
      </w:r>
    </w:p>
    <w:p w:rsidR="00A01510" w:rsidRPr="00E77D64" w:rsidRDefault="003411A7" w:rsidP="004545D2">
      <w:pPr>
        <w:pStyle w:val="MTema2"/>
      </w:pPr>
      <w:bookmarkStart w:id="78" w:name="_Toc275712972"/>
      <w:r w:rsidRPr="00E77D64">
        <w:t>Dependencia de software</w:t>
      </w:r>
      <w:bookmarkEnd w:id="78"/>
    </w:p>
    <w:p w:rsidR="00A01510" w:rsidRPr="00E77D64" w:rsidRDefault="003411A7">
      <w:pPr>
        <w:pStyle w:val="MTemaNormal"/>
      </w:pPr>
      <w:r w:rsidRPr="00E77D64">
        <w:t>El software a verificar debe haber sido probado por el equipo de desarrolladores mediante pruebas unitarias y de integración. El software debe ser entregado en fecha disponible para verificar.</w:t>
      </w:r>
    </w:p>
    <w:p w:rsidR="00A01510" w:rsidRPr="00E77D64" w:rsidRDefault="003411A7" w:rsidP="004545D2">
      <w:pPr>
        <w:pStyle w:val="MTema2"/>
      </w:pPr>
      <w:bookmarkStart w:id="79" w:name="_Toc275712973"/>
      <w:r w:rsidRPr="00E77D64">
        <w:t>Dependencia de hardware</w:t>
      </w:r>
      <w:bookmarkEnd w:id="79"/>
    </w:p>
    <w:p w:rsidR="00A01510" w:rsidRPr="00E77D64" w:rsidRDefault="003411A7">
      <w:pPr>
        <w:pStyle w:val="MTemaNormal"/>
      </w:pPr>
      <w:r w:rsidRPr="00E77D64">
        <w:t>Se necesitarán equipos que puedan soportar las tecnologías que se utilizarán.</w:t>
      </w:r>
    </w:p>
    <w:p w:rsidR="00A01510" w:rsidRPr="00E77D64" w:rsidRDefault="003411A7" w:rsidP="004545D2">
      <w:pPr>
        <w:pStyle w:val="MTema2"/>
      </w:pPr>
      <w:bookmarkStart w:id="80" w:name="_Toc275712974"/>
      <w:r w:rsidRPr="00E77D64">
        <w:t>Dependencia de datos y base de datos de prueba</w:t>
      </w:r>
      <w:bookmarkEnd w:id="80"/>
    </w:p>
    <w:p w:rsidR="00A01510" w:rsidRPr="00E77D64" w:rsidRDefault="003411A7">
      <w:pPr>
        <w:pStyle w:val="MTemaNormal"/>
      </w:pPr>
      <w:r w:rsidRPr="00E77D64">
        <w:t>Se necesitará una base de datos con una cantidad de datos similar a la que     el cliente manejará habitualmente.</w:t>
      </w:r>
    </w:p>
    <w:p w:rsidR="00A01510" w:rsidRPr="00E77D64" w:rsidRDefault="003411A7" w:rsidP="004F7E88">
      <w:pPr>
        <w:pStyle w:val="MTema1"/>
      </w:pPr>
      <w:bookmarkStart w:id="81" w:name="_Toc275712975"/>
      <w:r w:rsidRPr="00E77D64">
        <w:lastRenderedPageBreak/>
        <w:t>Riesgos</w:t>
      </w:r>
      <w:bookmarkEnd w:id="81"/>
    </w:p>
    <w:p w:rsidR="00A01510" w:rsidRPr="00E77D64" w:rsidRDefault="003411A7" w:rsidP="004545D2">
      <w:pPr>
        <w:pStyle w:val="MTema2"/>
      </w:pPr>
      <w:bookmarkStart w:id="82" w:name="_Toc275712976"/>
      <w:r w:rsidRPr="00E77D64">
        <w:t>Planificación</w:t>
      </w:r>
      <w:bookmarkEnd w:id="82"/>
    </w:p>
    <w:p w:rsidR="00A01510" w:rsidRPr="00E77D64" w:rsidRDefault="003411A7">
      <w:pPr>
        <w:pStyle w:val="MTemaNormal"/>
      </w:pPr>
      <w:r w:rsidRPr="00E77D64">
        <w:t>El mayor riesgo es cometer errores en la planificación y que esto impacte en la calidad y cantidad de las pruebas a realizar. Por otro lado ante demoras en la liberación de las distintas versiones a verificar también se podría alterar el cumplimiento de la planificación, lo que podría impactar de forma muy grave.</w:t>
      </w:r>
    </w:p>
    <w:p w:rsidR="00A01510" w:rsidRPr="00E77D64" w:rsidRDefault="003411A7" w:rsidP="004545D2">
      <w:pPr>
        <w:pStyle w:val="MTema2"/>
      </w:pPr>
      <w:bookmarkStart w:id="83" w:name="_Toc275712977"/>
      <w:r w:rsidRPr="00E77D64">
        <w:t>Técnico</w:t>
      </w:r>
      <w:bookmarkEnd w:id="83"/>
    </w:p>
    <w:p w:rsidR="00A01510" w:rsidRPr="00E77D64" w:rsidRDefault="003411A7">
      <w:pPr>
        <w:pStyle w:val="MTemaNormal"/>
      </w:pPr>
      <w:r w:rsidRPr="00E77D64">
        <w:t>El mayor riesgo técnico hasta el momento es no contar con el hardware sobre el que correrá la aplicación.</w:t>
      </w:r>
    </w:p>
    <w:p w:rsidR="00A01510" w:rsidRPr="00E77D64" w:rsidRDefault="003411A7" w:rsidP="004545D2">
      <w:pPr>
        <w:pStyle w:val="MTema2"/>
      </w:pPr>
      <w:bookmarkStart w:id="84" w:name="_Toc275712978"/>
      <w:r w:rsidRPr="00E77D64">
        <w:t>Gestión</w:t>
      </w:r>
      <w:bookmarkEnd w:id="84"/>
    </w:p>
    <w:p w:rsidR="00A01510" w:rsidRPr="00E77D64" w:rsidRDefault="003411A7">
      <w:pPr>
        <w:pStyle w:val="MTemaNormal"/>
      </w:pPr>
      <w:r w:rsidRPr="00E77D64">
        <w:t>Para mitigar los riesgos de las desviaciones en el calendario de verificación, se hizo una sobreestimación del tiempo dedicado a cada tarea, para contar con un tiempo extra en caso de ser necesario.</w:t>
      </w:r>
    </w:p>
    <w:p w:rsidR="00A01510" w:rsidRPr="00E77D64" w:rsidRDefault="003411A7" w:rsidP="004F7E88">
      <w:pPr>
        <w:pStyle w:val="MTema1"/>
      </w:pPr>
      <w:bookmarkStart w:id="85" w:name="_Toc275712979"/>
      <w:r w:rsidRPr="00E77D64">
        <w:lastRenderedPageBreak/>
        <w:t>Apéndice</w:t>
      </w:r>
      <w:bookmarkEnd w:id="85"/>
    </w:p>
    <w:p w:rsidR="00A01510" w:rsidRPr="00E77D64" w:rsidRDefault="003411A7" w:rsidP="004545D2">
      <w:pPr>
        <w:pStyle w:val="MTema2"/>
      </w:pPr>
      <w:bookmarkStart w:id="86" w:name="_Toc275712980"/>
      <w:r w:rsidRPr="00E77D64">
        <w:t>Niveles de gravedad de error</w:t>
      </w:r>
      <w:bookmarkEnd w:id="86"/>
    </w:p>
    <w:p w:rsidR="00A01510" w:rsidRPr="00E77D64" w:rsidRDefault="003411A7">
      <w:pPr>
        <w:pStyle w:val="MTemaNormal"/>
      </w:pPr>
      <w:r w:rsidRPr="00E77D64">
        <w:t>En muchas actividades del proceso de verificación se deben clasificar los errores según su nivel de gravedad. Se asigna un nivel de gravedad a los errores para poder capturar de alguna manera su impacto en el sistema. Además para poder evaluar la verificación y el sistema.</w:t>
      </w:r>
    </w:p>
    <w:p w:rsidR="00A01510" w:rsidRPr="00E77D64" w:rsidRDefault="003411A7">
      <w:pPr>
        <w:pStyle w:val="MTemaNormal"/>
      </w:pPr>
      <w:r w:rsidRPr="00E77D64">
        <w:t>A continuación se da una sugerencia de cuatro niveles diferentes de gravedad de error:</w:t>
      </w:r>
    </w:p>
    <w:p w:rsidR="00A01510" w:rsidRPr="00E77D64" w:rsidRDefault="003411A7">
      <w:pPr>
        <w:pStyle w:val="MTemaNormal"/>
        <w:numPr>
          <w:ilvl w:val="0"/>
          <w:numId w:val="9"/>
        </w:numPr>
        <w:rPr>
          <w:rFonts w:cs="Verdana"/>
          <w:szCs w:val="20"/>
        </w:rPr>
      </w:pPr>
      <w:r w:rsidRPr="00E77D64">
        <w:rPr>
          <w:rFonts w:cs="Verdana"/>
          <w:b/>
          <w:szCs w:val="20"/>
        </w:rPr>
        <w:t>Catastrófico</w:t>
      </w:r>
      <w:r w:rsidRPr="00E77D64">
        <w:rPr>
          <w:rFonts w:cs="Verdana"/>
          <w:szCs w:val="20"/>
        </w:rPr>
        <w:t xml:space="preserve">: un error cuya presencia impide el uso del sistema.  </w:t>
      </w:r>
    </w:p>
    <w:p w:rsidR="00A01510" w:rsidRPr="00E77D64" w:rsidRDefault="003411A7">
      <w:pPr>
        <w:pStyle w:val="MTemaNormal"/>
        <w:numPr>
          <w:ilvl w:val="0"/>
          <w:numId w:val="9"/>
        </w:numPr>
        <w:rPr>
          <w:rFonts w:cs="Verdana"/>
          <w:szCs w:val="20"/>
        </w:rPr>
      </w:pPr>
      <w:r w:rsidRPr="00E77D64">
        <w:rPr>
          <w:rFonts w:cs="Verdana"/>
          <w:b/>
          <w:szCs w:val="20"/>
        </w:rPr>
        <w:t>Crítico</w:t>
      </w:r>
      <w:r w:rsidRPr="00E77D64">
        <w:rPr>
          <w:rFonts w:cs="Verdana"/>
          <w:szCs w:val="20"/>
        </w:rPr>
        <w:t>: un error cuya presencia causa la pérdida de una funcionalidad crítica del sistema. Si no se corrige el sistema no satisfará las necesidades del cliente.</w:t>
      </w:r>
    </w:p>
    <w:p w:rsidR="00A01510" w:rsidRPr="00E77D64" w:rsidRDefault="003411A7">
      <w:pPr>
        <w:pStyle w:val="MTemaNormal"/>
        <w:numPr>
          <w:ilvl w:val="0"/>
          <w:numId w:val="9"/>
        </w:numPr>
        <w:rPr>
          <w:rFonts w:cs="Verdana"/>
          <w:szCs w:val="20"/>
        </w:rPr>
      </w:pPr>
      <w:r w:rsidRPr="00E77D64">
        <w:rPr>
          <w:rFonts w:cs="Verdana"/>
          <w:b/>
          <w:szCs w:val="20"/>
        </w:rPr>
        <w:t>Marginal</w:t>
      </w:r>
      <w:r w:rsidRPr="00E77D64">
        <w:rPr>
          <w:rFonts w:cs="Verdana"/>
          <w:szCs w:val="20"/>
        </w:rPr>
        <w:t>: un error que causa un daño menor, produciendo pérdida de efectividad, pérdida de disponibilidad o degradación de una funcionalidad que no se realiza fácilmente de otra manera.</w:t>
      </w:r>
    </w:p>
    <w:p w:rsidR="00A01510" w:rsidRPr="00E77D64" w:rsidRDefault="003411A7">
      <w:pPr>
        <w:pStyle w:val="MTemaNormal"/>
        <w:numPr>
          <w:ilvl w:val="0"/>
          <w:numId w:val="9"/>
        </w:numPr>
        <w:rPr>
          <w:rFonts w:cs="Verdana"/>
          <w:szCs w:val="20"/>
        </w:rPr>
      </w:pPr>
      <w:r w:rsidRPr="00E77D64">
        <w:rPr>
          <w:rFonts w:cs="Verdana"/>
          <w:b/>
          <w:szCs w:val="20"/>
        </w:rPr>
        <w:t>Menor</w:t>
      </w:r>
      <w:r w:rsidRPr="00E77D64">
        <w:rPr>
          <w:rFonts w:cs="Verdana"/>
          <w:szCs w:val="20"/>
        </w:rPr>
        <w:t>: un error que no causa perjuicio al sistema, pero que requiere mantenimiento o reparación.  No causa pérdida de funcionalidades que no se puedan realizar de otra manera.</w:t>
      </w:r>
    </w:p>
    <w:p w:rsidR="00A01510" w:rsidRPr="00E77D64" w:rsidRDefault="003411A7" w:rsidP="004545D2">
      <w:pPr>
        <w:pStyle w:val="MTema2"/>
      </w:pPr>
      <w:bookmarkStart w:id="87" w:name="_Toc275712981"/>
      <w:r w:rsidRPr="00E77D64">
        <w:t>Niveles de aceptación para lo</w:t>
      </w:r>
      <w:r w:rsidR="00A258FE" w:rsidRPr="00E77D64">
        <w:t>s</w:t>
      </w:r>
      <w:r w:rsidRPr="00E77D64">
        <w:t xml:space="preserve"> elementos verificados</w:t>
      </w:r>
      <w:bookmarkEnd w:id="87"/>
    </w:p>
    <w:p w:rsidR="00A01510" w:rsidRPr="00E77D64" w:rsidRDefault="003411A7">
      <w:pPr>
        <w:pStyle w:val="MTemaNormal"/>
      </w:pPr>
      <w:r w:rsidRPr="00E77D64">
        <w:t>Se debe establecer un nivel de aceptación para los elementos verificados para poder establecer el estado en el que se encuentra el proyecto.</w:t>
      </w:r>
    </w:p>
    <w:p w:rsidR="00A01510" w:rsidRPr="00E77D64" w:rsidRDefault="003411A7">
      <w:pPr>
        <w:pStyle w:val="MTemaNormal"/>
      </w:pPr>
      <w:r w:rsidRPr="00E77D64">
        <w:t>En esta sección defina niveles de aceptación y los criterios de pertenencia a cada nivel.</w:t>
      </w:r>
    </w:p>
    <w:p w:rsidR="00A01510" w:rsidRPr="00E77D64" w:rsidRDefault="003411A7">
      <w:pPr>
        <w:pStyle w:val="MTemaNormal"/>
      </w:pPr>
      <w:r w:rsidRPr="00E77D64">
        <w:t>Como ejemplo de niveles de aceptación:</w:t>
      </w:r>
    </w:p>
    <w:p w:rsidR="00A01510" w:rsidRPr="00E77D64" w:rsidRDefault="003411A7">
      <w:pPr>
        <w:pStyle w:val="MTemaNormal"/>
        <w:numPr>
          <w:ilvl w:val="0"/>
          <w:numId w:val="9"/>
        </w:numPr>
        <w:rPr>
          <w:rFonts w:cs="Verdana"/>
          <w:szCs w:val="20"/>
        </w:rPr>
      </w:pPr>
      <w:r w:rsidRPr="00E77D64">
        <w:rPr>
          <w:rFonts w:cs="Verdana"/>
          <w:b/>
          <w:szCs w:val="20"/>
        </w:rPr>
        <w:t>No aprobado</w:t>
      </w:r>
      <w:r w:rsidRPr="00E77D64">
        <w:rPr>
          <w:rFonts w:cs="Verdana"/>
          <w:szCs w:val="20"/>
        </w:rPr>
        <w:t>: el elemento verificado tiene errores catastróficos (uno o varios) que impiden su uso o tiene errores críticos (uno o varios) que hacen que el elemento verificado no sea confiable. El usuario no puede depender de él para realizar el trabajo.</w:t>
      </w:r>
    </w:p>
    <w:p w:rsidR="00A01510" w:rsidRPr="00E77D64" w:rsidRDefault="003411A7">
      <w:pPr>
        <w:pStyle w:val="MTemaNormal"/>
        <w:numPr>
          <w:ilvl w:val="0"/>
          <w:numId w:val="9"/>
        </w:numPr>
        <w:rPr>
          <w:rFonts w:cs="Verdana"/>
          <w:szCs w:val="20"/>
        </w:rPr>
      </w:pPr>
      <w:r w:rsidRPr="00E77D64">
        <w:rPr>
          <w:rFonts w:cs="Verdana"/>
          <w:b/>
          <w:szCs w:val="20"/>
        </w:rPr>
        <w:t>Aprobado con Observaciones</w:t>
      </w:r>
      <w:r w:rsidRPr="00E77D64">
        <w:rPr>
          <w:rFonts w:cs="Verdana"/>
          <w:szCs w:val="20"/>
        </w:rPr>
        <w:t>: el elemento verificado no tiene errores catastróficos, ni errores críticos, pero tiene errores marginales (uno o varios) que hacen que el elemento de software se degrade en algunas situaciones.</w:t>
      </w:r>
    </w:p>
    <w:p w:rsidR="003411A7" w:rsidRPr="00E77D64" w:rsidRDefault="003411A7">
      <w:pPr>
        <w:pStyle w:val="MTemaNormal"/>
        <w:numPr>
          <w:ilvl w:val="0"/>
          <w:numId w:val="9"/>
        </w:numPr>
      </w:pPr>
      <w:r w:rsidRPr="00E77D64">
        <w:rPr>
          <w:rFonts w:cs="Verdana"/>
          <w:b/>
          <w:szCs w:val="20"/>
        </w:rPr>
        <w:t>Aprobado</w:t>
      </w:r>
      <w:r w:rsidRPr="00E77D64">
        <w:rPr>
          <w:rFonts w:cs="Verdana"/>
          <w:szCs w:val="20"/>
        </w:rPr>
        <w:t>: el elemento verificado no tiene errores o tiene errores menores que no afectan el normal funcionamiento del elemento.</w:t>
      </w:r>
    </w:p>
    <w:sectPr w:rsidR="003411A7" w:rsidRPr="00E77D64" w:rsidSect="00A01510">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2BD" w:rsidRDefault="00B472BD">
      <w:r>
        <w:separator/>
      </w:r>
    </w:p>
  </w:endnote>
  <w:endnote w:type="continuationSeparator" w:id="0">
    <w:p w:rsidR="00B472BD" w:rsidRDefault="00B472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F2C" w:rsidRDefault="00322F2C">
    <w:pPr>
      <w:pStyle w:val="Piedepgina"/>
    </w:pPr>
    <w:r>
      <w:t>Plan de Verificación y Validación</w:t>
    </w:r>
    <w:r>
      <w:tab/>
    </w:r>
    <w:r>
      <w:tab/>
      <w:t xml:space="preserve">Página </w:t>
    </w:r>
    <w:r w:rsidR="000D4419">
      <w:rPr>
        <w:rStyle w:val="Nmerodepgina"/>
      </w:rPr>
      <w:fldChar w:fldCharType="begin"/>
    </w:r>
    <w:r>
      <w:rPr>
        <w:rStyle w:val="Nmerodepgina"/>
      </w:rPr>
      <w:instrText xml:space="preserve"> PAGE </w:instrText>
    </w:r>
    <w:r w:rsidR="000D4419">
      <w:rPr>
        <w:rStyle w:val="Nmerodepgina"/>
      </w:rPr>
      <w:fldChar w:fldCharType="separate"/>
    </w:r>
    <w:r w:rsidR="004838D3">
      <w:rPr>
        <w:rStyle w:val="Nmerodepgina"/>
        <w:noProof/>
      </w:rPr>
      <w:t>3</w:t>
    </w:r>
    <w:r w:rsidR="000D4419">
      <w:rPr>
        <w:rStyle w:val="Nmerodepgina"/>
      </w:rPr>
      <w:fldChar w:fldCharType="end"/>
    </w:r>
    <w:r>
      <w:rPr>
        <w:rStyle w:val="Nmerodepgina"/>
      </w:rPr>
      <w:t xml:space="preserve"> de </w:t>
    </w:r>
    <w:r w:rsidR="000D4419">
      <w:rPr>
        <w:rStyle w:val="Nmerodepgina"/>
      </w:rPr>
      <w:fldChar w:fldCharType="begin"/>
    </w:r>
    <w:r>
      <w:rPr>
        <w:rStyle w:val="Nmerodepgina"/>
      </w:rPr>
      <w:instrText xml:space="preserve"> NUMPAGES \*Arabic </w:instrText>
    </w:r>
    <w:r w:rsidR="000D4419">
      <w:rPr>
        <w:rStyle w:val="Nmerodepgina"/>
      </w:rPr>
      <w:fldChar w:fldCharType="separate"/>
    </w:r>
    <w:r w:rsidR="004838D3">
      <w:rPr>
        <w:rStyle w:val="Nmerodepgina"/>
        <w:noProof/>
      </w:rPr>
      <w:t>21</w:t>
    </w:r>
    <w:r w:rsidR="000D4419">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2BD" w:rsidRDefault="00B472BD">
      <w:r>
        <w:separator/>
      </w:r>
    </w:p>
  </w:footnote>
  <w:footnote w:type="continuationSeparator" w:id="0">
    <w:p w:rsidR="00B472BD" w:rsidRDefault="00B472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5"/>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7"/>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singleLevel"/>
    <w:tmpl w:val="00000004"/>
    <w:name w:val="WW8Num10"/>
    <w:lvl w:ilvl="0">
      <w:start w:val="1"/>
      <w:numFmt w:val="bullet"/>
      <w:pStyle w:val="MTemaVietas"/>
      <w:lvlText w:val=""/>
      <w:lvlJc w:val="left"/>
      <w:pPr>
        <w:tabs>
          <w:tab w:val="num" w:pos="1287"/>
        </w:tabs>
        <w:ind w:left="1287" w:hanging="360"/>
      </w:pPr>
      <w:rPr>
        <w:rFonts w:ascii="Symbol" w:hAnsi="Symbol"/>
      </w:rPr>
    </w:lvl>
  </w:abstractNum>
  <w:abstractNum w:abstractNumId="4">
    <w:nsid w:val="00000005"/>
    <w:multiLevelType w:val="multilevel"/>
    <w:tmpl w:val="6FDA7B38"/>
    <w:lvl w:ilvl="0">
      <w:start w:val="1"/>
      <w:numFmt w:val="decimal"/>
      <w:pStyle w:val="MTema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ema3"/>
      <w:lvlText w:val="%1.%2.%3."/>
      <w:lvlJc w:val="left"/>
      <w:pPr>
        <w:tabs>
          <w:tab w:val="num" w:pos="2098"/>
        </w:tabs>
        <w:ind w:left="2098" w:hanging="794"/>
      </w:pPr>
    </w:lvl>
    <w:lvl w:ilvl="3">
      <w:start w:val="1"/>
      <w:numFmt w:val="decimal"/>
      <w:pStyle w:val="MTema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singleLevel"/>
    <w:tmpl w:val="00000006"/>
    <w:name w:val="WW8Num13"/>
    <w:lvl w:ilvl="0">
      <w:start w:val="1"/>
      <w:numFmt w:val="bullet"/>
      <w:pStyle w:val="Estilo"/>
      <w:lvlText w:val=""/>
      <w:lvlJc w:val="left"/>
      <w:pPr>
        <w:tabs>
          <w:tab w:val="num" w:pos="360"/>
        </w:tabs>
        <w:ind w:left="360" w:hanging="360"/>
      </w:pPr>
      <w:rPr>
        <w:rFonts w:ascii="Symbol" w:hAnsi="Symbol"/>
      </w:rPr>
    </w:lvl>
  </w:abstractNum>
  <w:abstractNum w:abstractNumId="6">
    <w:nsid w:val="00000007"/>
    <w:multiLevelType w:val="multilevel"/>
    <w:tmpl w:val="00000007"/>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5B0B77F1"/>
    <w:multiLevelType w:val="hybridMultilevel"/>
    <w:tmpl w:val="42B2123C"/>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FB4742"/>
    <w:rsid w:val="00037DED"/>
    <w:rsid w:val="00047153"/>
    <w:rsid w:val="000B6439"/>
    <w:rsid w:val="000D4419"/>
    <w:rsid w:val="00117AAE"/>
    <w:rsid w:val="001D0747"/>
    <w:rsid w:val="00227A94"/>
    <w:rsid w:val="0023491D"/>
    <w:rsid w:val="00297ABC"/>
    <w:rsid w:val="002F127D"/>
    <w:rsid w:val="00306F05"/>
    <w:rsid w:val="00322F2C"/>
    <w:rsid w:val="003411A7"/>
    <w:rsid w:val="00400386"/>
    <w:rsid w:val="004545D2"/>
    <w:rsid w:val="00482116"/>
    <w:rsid w:val="004838D3"/>
    <w:rsid w:val="004F7E88"/>
    <w:rsid w:val="005A4C8C"/>
    <w:rsid w:val="005C2AAE"/>
    <w:rsid w:val="005E4ACC"/>
    <w:rsid w:val="006A3DCE"/>
    <w:rsid w:val="007619EF"/>
    <w:rsid w:val="007936B9"/>
    <w:rsid w:val="00905413"/>
    <w:rsid w:val="00A01510"/>
    <w:rsid w:val="00A258FE"/>
    <w:rsid w:val="00A714C2"/>
    <w:rsid w:val="00AA0228"/>
    <w:rsid w:val="00B472BD"/>
    <w:rsid w:val="00C577E2"/>
    <w:rsid w:val="00D75706"/>
    <w:rsid w:val="00D93537"/>
    <w:rsid w:val="00DA4C6F"/>
    <w:rsid w:val="00E50EF2"/>
    <w:rsid w:val="00E77D64"/>
    <w:rsid w:val="00EA7C29"/>
    <w:rsid w:val="00F27BFE"/>
    <w:rsid w:val="00FB4742"/>
    <w:rsid w:val="00FC3A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510"/>
    <w:pPr>
      <w:suppressAutoHyphens/>
    </w:pPr>
    <w:rPr>
      <w:rFonts w:ascii="Arial" w:hAnsi="Arial"/>
      <w:szCs w:val="24"/>
      <w:lang w:val="es-ES" w:eastAsia="ar-SA"/>
    </w:rPr>
  </w:style>
  <w:style w:type="paragraph" w:styleId="Ttulo1">
    <w:name w:val="heading 1"/>
    <w:basedOn w:val="Normal"/>
    <w:next w:val="Normal"/>
    <w:qFormat/>
    <w:rsid w:val="00A01510"/>
    <w:pPr>
      <w:keepNext/>
      <w:outlineLvl w:val="0"/>
    </w:pPr>
    <w:rPr>
      <w:rFonts w:cs="Arial"/>
      <w:b/>
      <w:bCs/>
      <w:sz w:val="28"/>
    </w:rPr>
  </w:style>
  <w:style w:type="paragraph" w:styleId="Ttulo2">
    <w:name w:val="heading 2"/>
    <w:basedOn w:val="Normal"/>
    <w:next w:val="Normal"/>
    <w:qFormat/>
    <w:rsid w:val="00A01510"/>
    <w:pPr>
      <w:keepNext/>
      <w:spacing w:before="240" w:after="60"/>
      <w:outlineLvl w:val="1"/>
    </w:pPr>
    <w:rPr>
      <w:rFonts w:cs="Arial"/>
      <w:b/>
      <w:bCs/>
      <w:i/>
      <w:iCs/>
      <w:sz w:val="28"/>
      <w:szCs w:val="28"/>
    </w:rPr>
  </w:style>
  <w:style w:type="paragraph" w:styleId="Ttulo3">
    <w:name w:val="heading 3"/>
    <w:basedOn w:val="Normal"/>
    <w:next w:val="Normal"/>
    <w:qFormat/>
    <w:rsid w:val="00A01510"/>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A01510"/>
    <w:rPr>
      <w:rFonts w:ascii="Symbol" w:hAnsi="Symbol"/>
    </w:rPr>
  </w:style>
  <w:style w:type="character" w:customStyle="1" w:styleId="WW8Num1z1">
    <w:name w:val="WW8Num1z1"/>
    <w:rsid w:val="00A01510"/>
    <w:rPr>
      <w:rFonts w:ascii="Courier New" w:hAnsi="Courier New" w:cs="Courier New"/>
    </w:rPr>
  </w:style>
  <w:style w:type="character" w:customStyle="1" w:styleId="WW8Num1z2">
    <w:name w:val="WW8Num1z2"/>
    <w:rsid w:val="00A01510"/>
    <w:rPr>
      <w:rFonts w:ascii="Wingdings" w:hAnsi="Wingdings"/>
    </w:rPr>
  </w:style>
  <w:style w:type="character" w:customStyle="1" w:styleId="WW8Num2z0">
    <w:name w:val="WW8Num2z0"/>
    <w:rsid w:val="00A01510"/>
    <w:rPr>
      <w:rFonts w:ascii="Symbol" w:hAnsi="Symbol"/>
    </w:rPr>
  </w:style>
  <w:style w:type="character" w:customStyle="1" w:styleId="WW8Num2z1">
    <w:name w:val="WW8Num2z1"/>
    <w:rsid w:val="00A01510"/>
    <w:rPr>
      <w:rFonts w:ascii="Courier New" w:hAnsi="Courier New" w:cs="Courier New"/>
    </w:rPr>
  </w:style>
  <w:style w:type="character" w:customStyle="1" w:styleId="WW8Num2z2">
    <w:name w:val="WW8Num2z2"/>
    <w:rsid w:val="00A01510"/>
    <w:rPr>
      <w:rFonts w:ascii="Wingdings" w:hAnsi="Wingdings"/>
    </w:rPr>
  </w:style>
  <w:style w:type="character" w:customStyle="1" w:styleId="WW8Num4z0">
    <w:name w:val="WW8Num4z0"/>
    <w:rsid w:val="00A01510"/>
    <w:rPr>
      <w:rFonts w:ascii="Symbol" w:hAnsi="Symbol"/>
    </w:rPr>
  </w:style>
  <w:style w:type="character" w:customStyle="1" w:styleId="WW8Num4z1">
    <w:name w:val="WW8Num4z1"/>
    <w:rsid w:val="00A01510"/>
    <w:rPr>
      <w:rFonts w:ascii="Courier New" w:hAnsi="Courier New" w:cs="Courier New"/>
    </w:rPr>
  </w:style>
  <w:style w:type="character" w:customStyle="1" w:styleId="WW8Num4z2">
    <w:name w:val="WW8Num4z2"/>
    <w:rsid w:val="00A01510"/>
    <w:rPr>
      <w:rFonts w:ascii="Wingdings" w:hAnsi="Wingdings"/>
    </w:rPr>
  </w:style>
  <w:style w:type="character" w:customStyle="1" w:styleId="WW8Num5z0">
    <w:name w:val="WW8Num5z0"/>
    <w:rsid w:val="00A01510"/>
    <w:rPr>
      <w:rFonts w:ascii="Symbol" w:hAnsi="Symbol"/>
    </w:rPr>
  </w:style>
  <w:style w:type="character" w:customStyle="1" w:styleId="WW8Num5z1">
    <w:name w:val="WW8Num5z1"/>
    <w:rsid w:val="00A01510"/>
    <w:rPr>
      <w:rFonts w:ascii="Courier New" w:hAnsi="Courier New"/>
    </w:rPr>
  </w:style>
  <w:style w:type="character" w:customStyle="1" w:styleId="WW8Num5z2">
    <w:name w:val="WW8Num5z2"/>
    <w:rsid w:val="00A01510"/>
    <w:rPr>
      <w:rFonts w:ascii="Wingdings" w:hAnsi="Wingdings"/>
    </w:rPr>
  </w:style>
  <w:style w:type="character" w:customStyle="1" w:styleId="WW8Num6z0">
    <w:name w:val="WW8Num6z0"/>
    <w:rsid w:val="00A01510"/>
    <w:rPr>
      <w:rFonts w:ascii="Symbol" w:hAnsi="Symbol"/>
    </w:rPr>
  </w:style>
  <w:style w:type="character" w:customStyle="1" w:styleId="WW8Num6z1">
    <w:name w:val="WW8Num6z1"/>
    <w:rsid w:val="00A01510"/>
    <w:rPr>
      <w:rFonts w:ascii="Courier New" w:hAnsi="Courier New" w:cs="Courier New"/>
    </w:rPr>
  </w:style>
  <w:style w:type="character" w:customStyle="1" w:styleId="WW8Num6z2">
    <w:name w:val="WW8Num6z2"/>
    <w:rsid w:val="00A01510"/>
    <w:rPr>
      <w:rFonts w:ascii="Wingdings" w:hAnsi="Wingdings"/>
    </w:rPr>
  </w:style>
  <w:style w:type="character" w:customStyle="1" w:styleId="WW8Num7z4">
    <w:name w:val="WW8Num7z4"/>
    <w:rsid w:val="00A01510"/>
    <w:rPr>
      <w:rFonts w:ascii="Symbol" w:hAnsi="Symbol"/>
    </w:rPr>
  </w:style>
  <w:style w:type="character" w:customStyle="1" w:styleId="WW8Num7z5">
    <w:name w:val="WW8Num7z5"/>
    <w:rsid w:val="00A01510"/>
    <w:rPr>
      <w:rFonts w:ascii="Wingdings" w:hAnsi="Wingdings"/>
    </w:rPr>
  </w:style>
  <w:style w:type="character" w:customStyle="1" w:styleId="WW8Num8z0">
    <w:name w:val="WW8Num8z0"/>
    <w:rsid w:val="00A01510"/>
    <w:rPr>
      <w:rFonts w:ascii="Courier New" w:hAnsi="Courier New" w:cs="Courier New"/>
    </w:rPr>
  </w:style>
  <w:style w:type="character" w:customStyle="1" w:styleId="WW8Num8z2">
    <w:name w:val="WW8Num8z2"/>
    <w:rsid w:val="00A01510"/>
    <w:rPr>
      <w:rFonts w:ascii="Wingdings" w:hAnsi="Wingdings"/>
    </w:rPr>
  </w:style>
  <w:style w:type="character" w:customStyle="1" w:styleId="WW8Num8z3">
    <w:name w:val="WW8Num8z3"/>
    <w:rsid w:val="00A01510"/>
    <w:rPr>
      <w:rFonts w:ascii="Symbol" w:hAnsi="Symbol"/>
    </w:rPr>
  </w:style>
  <w:style w:type="character" w:customStyle="1" w:styleId="WW8Num9z0">
    <w:name w:val="WW8Num9z0"/>
    <w:rsid w:val="00A01510"/>
    <w:rPr>
      <w:rFonts w:ascii="Symbol" w:hAnsi="Symbol"/>
    </w:rPr>
  </w:style>
  <w:style w:type="character" w:customStyle="1" w:styleId="WW8Num9z5">
    <w:name w:val="WW8Num9z5"/>
    <w:rsid w:val="00A01510"/>
    <w:rPr>
      <w:rFonts w:ascii="Wingdings" w:hAnsi="Wingdings"/>
    </w:rPr>
  </w:style>
  <w:style w:type="character" w:customStyle="1" w:styleId="WW8Num10z0">
    <w:name w:val="WW8Num10z0"/>
    <w:rsid w:val="00A01510"/>
    <w:rPr>
      <w:rFonts w:ascii="Symbol" w:hAnsi="Symbol"/>
    </w:rPr>
  </w:style>
  <w:style w:type="character" w:customStyle="1" w:styleId="WW8Num10z1">
    <w:name w:val="WW8Num10z1"/>
    <w:rsid w:val="00A01510"/>
    <w:rPr>
      <w:rFonts w:ascii="Courier New" w:hAnsi="Courier New"/>
    </w:rPr>
  </w:style>
  <w:style w:type="character" w:customStyle="1" w:styleId="WW8Num10z2">
    <w:name w:val="WW8Num10z2"/>
    <w:rsid w:val="00A01510"/>
    <w:rPr>
      <w:rFonts w:ascii="Wingdings" w:hAnsi="Wingdings"/>
    </w:rPr>
  </w:style>
  <w:style w:type="character" w:customStyle="1" w:styleId="WW8Num11z4">
    <w:name w:val="WW8Num11z4"/>
    <w:rsid w:val="00A01510"/>
    <w:rPr>
      <w:rFonts w:ascii="Symbol" w:hAnsi="Symbol"/>
    </w:rPr>
  </w:style>
  <w:style w:type="character" w:customStyle="1" w:styleId="WW8Num11z5">
    <w:name w:val="WW8Num11z5"/>
    <w:rsid w:val="00A01510"/>
    <w:rPr>
      <w:rFonts w:ascii="Wingdings" w:hAnsi="Wingdings"/>
    </w:rPr>
  </w:style>
  <w:style w:type="character" w:customStyle="1" w:styleId="WW8Num12z0">
    <w:name w:val="WW8Num12z0"/>
    <w:rsid w:val="00A01510"/>
    <w:rPr>
      <w:rFonts w:ascii="Symbol" w:hAnsi="Symbol"/>
    </w:rPr>
  </w:style>
  <w:style w:type="character" w:customStyle="1" w:styleId="WW8Num12z1">
    <w:name w:val="WW8Num12z1"/>
    <w:rsid w:val="00A01510"/>
    <w:rPr>
      <w:rFonts w:ascii="Courier New" w:hAnsi="Courier New"/>
    </w:rPr>
  </w:style>
  <w:style w:type="character" w:customStyle="1" w:styleId="WW8Num12z2">
    <w:name w:val="WW8Num12z2"/>
    <w:rsid w:val="00A01510"/>
    <w:rPr>
      <w:rFonts w:ascii="Wingdings" w:hAnsi="Wingdings"/>
    </w:rPr>
  </w:style>
  <w:style w:type="character" w:customStyle="1" w:styleId="WW8Num13z0">
    <w:name w:val="WW8Num13z0"/>
    <w:rsid w:val="00A01510"/>
    <w:rPr>
      <w:rFonts w:ascii="Symbol" w:hAnsi="Symbol"/>
    </w:rPr>
  </w:style>
  <w:style w:type="character" w:customStyle="1" w:styleId="WW8Num14z0">
    <w:name w:val="WW8Num14z0"/>
    <w:rsid w:val="00A01510"/>
    <w:rPr>
      <w:rFonts w:ascii="Symbol" w:hAnsi="Symbol"/>
    </w:rPr>
  </w:style>
  <w:style w:type="character" w:customStyle="1" w:styleId="WW8Num14z1">
    <w:name w:val="WW8Num14z1"/>
    <w:rsid w:val="00A01510"/>
    <w:rPr>
      <w:rFonts w:ascii="Courier New" w:hAnsi="Courier New" w:cs="Courier New"/>
    </w:rPr>
  </w:style>
  <w:style w:type="character" w:customStyle="1" w:styleId="WW8Num14z2">
    <w:name w:val="WW8Num14z2"/>
    <w:rsid w:val="00A01510"/>
    <w:rPr>
      <w:rFonts w:ascii="Wingdings" w:hAnsi="Wingdings"/>
    </w:rPr>
  </w:style>
  <w:style w:type="character" w:customStyle="1" w:styleId="WW8Num15z0">
    <w:name w:val="WW8Num15z0"/>
    <w:rsid w:val="00A01510"/>
    <w:rPr>
      <w:rFonts w:ascii="Symbol" w:hAnsi="Symbol"/>
    </w:rPr>
  </w:style>
  <w:style w:type="character" w:customStyle="1" w:styleId="WW8Num15z1">
    <w:name w:val="WW8Num15z1"/>
    <w:rsid w:val="00A01510"/>
    <w:rPr>
      <w:rFonts w:ascii="Courier New" w:hAnsi="Courier New" w:cs="Courier New"/>
    </w:rPr>
  </w:style>
  <w:style w:type="character" w:customStyle="1" w:styleId="WW8Num15z2">
    <w:name w:val="WW8Num15z2"/>
    <w:rsid w:val="00A01510"/>
    <w:rPr>
      <w:rFonts w:ascii="Wingdings" w:hAnsi="Wingdings"/>
    </w:rPr>
  </w:style>
  <w:style w:type="character" w:customStyle="1" w:styleId="WW8Num16z0">
    <w:name w:val="WW8Num16z0"/>
    <w:rsid w:val="00A01510"/>
    <w:rPr>
      <w:rFonts w:ascii="Courier New" w:hAnsi="Courier New" w:cs="Courier New"/>
    </w:rPr>
  </w:style>
  <w:style w:type="character" w:customStyle="1" w:styleId="WW8Num16z2">
    <w:name w:val="WW8Num16z2"/>
    <w:rsid w:val="00A01510"/>
    <w:rPr>
      <w:rFonts w:ascii="Wingdings" w:hAnsi="Wingdings"/>
    </w:rPr>
  </w:style>
  <w:style w:type="character" w:customStyle="1" w:styleId="WW8Num16z3">
    <w:name w:val="WW8Num16z3"/>
    <w:rsid w:val="00A01510"/>
    <w:rPr>
      <w:rFonts w:ascii="Symbol" w:hAnsi="Symbol"/>
    </w:rPr>
  </w:style>
  <w:style w:type="character" w:customStyle="1" w:styleId="WW8Num17z0">
    <w:name w:val="WW8Num17z0"/>
    <w:rsid w:val="00A01510"/>
    <w:rPr>
      <w:rFonts w:ascii="Symbol" w:hAnsi="Symbol"/>
    </w:rPr>
  </w:style>
  <w:style w:type="character" w:customStyle="1" w:styleId="WW8Num17z1">
    <w:name w:val="WW8Num17z1"/>
    <w:rsid w:val="00A01510"/>
    <w:rPr>
      <w:rFonts w:ascii="Courier New" w:hAnsi="Courier New" w:cs="Courier New"/>
    </w:rPr>
  </w:style>
  <w:style w:type="character" w:customStyle="1" w:styleId="WW8Num17z2">
    <w:name w:val="WW8Num17z2"/>
    <w:rsid w:val="00A01510"/>
    <w:rPr>
      <w:rFonts w:ascii="Wingdings" w:hAnsi="Wingdings"/>
    </w:rPr>
  </w:style>
  <w:style w:type="character" w:customStyle="1" w:styleId="WW8Num18z0">
    <w:name w:val="WW8Num18z0"/>
    <w:rsid w:val="00A01510"/>
    <w:rPr>
      <w:rFonts w:ascii="Symbol" w:hAnsi="Symbol"/>
    </w:rPr>
  </w:style>
  <w:style w:type="character" w:customStyle="1" w:styleId="WW8Num18z1">
    <w:name w:val="WW8Num18z1"/>
    <w:rsid w:val="00A01510"/>
    <w:rPr>
      <w:rFonts w:ascii="Courier New" w:hAnsi="Courier New" w:cs="Courier New"/>
    </w:rPr>
  </w:style>
  <w:style w:type="character" w:customStyle="1" w:styleId="WW8Num18z2">
    <w:name w:val="WW8Num18z2"/>
    <w:rsid w:val="00A01510"/>
    <w:rPr>
      <w:rFonts w:ascii="Wingdings" w:hAnsi="Wingdings"/>
    </w:rPr>
  </w:style>
  <w:style w:type="character" w:customStyle="1" w:styleId="WW8Num19z0">
    <w:name w:val="WW8Num19z0"/>
    <w:rsid w:val="00A01510"/>
    <w:rPr>
      <w:rFonts w:ascii="Courier New" w:hAnsi="Courier New" w:cs="Courier New"/>
    </w:rPr>
  </w:style>
  <w:style w:type="character" w:customStyle="1" w:styleId="WW8Num19z2">
    <w:name w:val="WW8Num19z2"/>
    <w:rsid w:val="00A01510"/>
    <w:rPr>
      <w:rFonts w:ascii="Wingdings" w:hAnsi="Wingdings"/>
    </w:rPr>
  </w:style>
  <w:style w:type="character" w:customStyle="1" w:styleId="WW8Num19z3">
    <w:name w:val="WW8Num19z3"/>
    <w:rsid w:val="00A01510"/>
    <w:rPr>
      <w:rFonts w:ascii="Symbol" w:hAnsi="Symbol"/>
    </w:rPr>
  </w:style>
  <w:style w:type="character" w:customStyle="1" w:styleId="Fuentedeprrafopredeter1">
    <w:name w:val="Fuente de párrafo predeter.1"/>
    <w:rsid w:val="00A01510"/>
  </w:style>
  <w:style w:type="character" w:styleId="Hipervnculo">
    <w:name w:val="Hyperlink"/>
    <w:basedOn w:val="Fuentedeprrafopredeter1"/>
    <w:rsid w:val="00A01510"/>
    <w:rPr>
      <w:color w:val="0000FF"/>
      <w:u w:val="single"/>
    </w:rPr>
  </w:style>
  <w:style w:type="character" w:styleId="Nmerodepgina">
    <w:name w:val="page number"/>
    <w:basedOn w:val="Fuentedeprrafopredeter1"/>
    <w:rsid w:val="00A01510"/>
  </w:style>
  <w:style w:type="character" w:customStyle="1" w:styleId="MTemaNormalCar">
    <w:name w:val="MTemaNormal Car"/>
    <w:basedOn w:val="Fuentedeprrafopredeter1"/>
    <w:rsid w:val="00A01510"/>
    <w:rPr>
      <w:rFonts w:ascii="Verdana" w:hAnsi="Verdana" w:cs="Arial"/>
      <w:szCs w:val="24"/>
    </w:rPr>
  </w:style>
  <w:style w:type="character" w:customStyle="1" w:styleId="apple-style-span">
    <w:name w:val="apple-style-span"/>
    <w:basedOn w:val="Fuentedeprrafopredeter1"/>
    <w:rsid w:val="00A01510"/>
  </w:style>
  <w:style w:type="character" w:styleId="Hipervnculovisitado">
    <w:name w:val="FollowedHyperlink"/>
    <w:rsid w:val="00A01510"/>
    <w:rPr>
      <w:color w:val="800000"/>
      <w:u w:val="single"/>
    </w:rPr>
  </w:style>
  <w:style w:type="character" w:customStyle="1" w:styleId="Vietas">
    <w:name w:val="Viñetas"/>
    <w:rsid w:val="00A01510"/>
    <w:rPr>
      <w:rFonts w:ascii="OpenSymbol" w:eastAsia="OpenSymbol" w:hAnsi="OpenSymbol" w:cs="OpenSymbol"/>
    </w:rPr>
  </w:style>
  <w:style w:type="paragraph" w:customStyle="1" w:styleId="Encabezado1">
    <w:name w:val="Encabezado1"/>
    <w:basedOn w:val="Normal"/>
    <w:next w:val="Textoindependiente"/>
    <w:rsid w:val="00A01510"/>
    <w:pPr>
      <w:keepNext/>
      <w:spacing w:before="240" w:after="120"/>
    </w:pPr>
    <w:rPr>
      <w:rFonts w:eastAsia="Arial Unicode MS" w:cs="Lucida Sans"/>
      <w:sz w:val="28"/>
      <w:szCs w:val="28"/>
    </w:rPr>
  </w:style>
  <w:style w:type="paragraph" w:styleId="Textoindependiente">
    <w:name w:val="Body Text"/>
    <w:basedOn w:val="Normal"/>
    <w:rsid w:val="00A01510"/>
    <w:pPr>
      <w:spacing w:after="120" w:line="240" w:lineRule="atLeast"/>
      <w:ind w:left="720"/>
    </w:pPr>
    <w:rPr>
      <w:rFonts w:ascii="Times New Roman" w:hAnsi="Times New Roman"/>
      <w:szCs w:val="20"/>
    </w:rPr>
  </w:style>
  <w:style w:type="paragraph" w:styleId="Lista">
    <w:name w:val="List"/>
    <w:basedOn w:val="Textoindependiente"/>
    <w:rsid w:val="00A01510"/>
    <w:rPr>
      <w:rFonts w:cs="Lucida Sans"/>
    </w:rPr>
  </w:style>
  <w:style w:type="paragraph" w:customStyle="1" w:styleId="Etiqueta">
    <w:name w:val="Etiqueta"/>
    <w:basedOn w:val="Normal"/>
    <w:rsid w:val="00A01510"/>
    <w:pPr>
      <w:suppressLineNumbers/>
      <w:spacing w:before="120" w:after="120"/>
    </w:pPr>
    <w:rPr>
      <w:rFonts w:cs="Lucida Sans"/>
      <w:i/>
      <w:iCs/>
      <w:sz w:val="24"/>
    </w:rPr>
  </w:style>
  <w:style w:type="paragraph" w:customStyle="1" w:styleId="ndice">
    <w:name w:val="Índice"/>
    <w:basedOn w:val="Normal"/>
    <w:rsid w:val="00A01510"/>
    <w:pPr>
      <w:suppressLineNumbers/>
    </w:pPr>
    <w:rPr>
      <w:rFonts w:cs="Lucida Sans"/>
    </w:rPr>
  </w:style>
  <w:style w:type="paragraph" w:customStyle="1" w:styleId="MNormal">
    <w:name w:val="MNormal"/>
    <w:basedOn w:val="Normal"/>
    <w:rsid w:val="00A01510"/>
    <w:pPr>
      <w:spacing w:after="60"/>
      <w:jc w:val="both"/>
    </w:pPr>
    <w:rPr>
      <w:rFonts w:ascii="Verdana" w:hAnsi="Verdana" w:cs="Arial"/>
    </w:rPr>
  </w:style>
  <w:style w:type="paragraph" w:customStyle="1" w:styleId="MTtulo1">
    <w:name w:val="MTítulo1"/>
    <w:basedOn w:val="MNormal"/>
    <w:rsid w:val="00A01510"/>
    <w:pPr>
      <w:spacing w:before="120" w:after="120"/>
      <w:jc w:val="center"/>
    </w:pPr>
    <w:rPr>
      <w:b/>
      <w:bCs/>
      <w:sz w:val="36"/>
    </w:rPr>
  </w:style>
  <w:style w:type="paragraph" w:customStyle="1" w:styleId="MTtulo2">
    <w:name w:val="MTítulo2"/>
    <w:basedOn w:val="MNormal"/>
    <w:rsid w:val="00A01510"/>
    <w:pPr>
      <w:spacing w:before="120" w:after="120"/>
    </w:pPr>
    <w:rPr>
      <w:b/>
      <w:bCs/>
      <w:sz w:val="32"/>
    </w:rPr>
  </w:style>
  <w:style w:type="paragraph" w:customStyle="1" w:styleId="MTtulo3">
    <w:name w:val="MTítulo3"/>
    <w:basedOn w:val="MNormal"/>
    <w:rsid w:val="00A01510"/>
    <w:pPr>
      <w:spacing w:before="120" w:after="120"/>
    </w:pPr>
    <w:rPr>
      <w:b/>
      <w:bCs/>
      <w:sz w:val="24"/>
    </w:rPr>
  </w:style>
  <w:style w:type="paragraph" w:customStyle="1" w:styleId="node">
    <w:name w:val="node"/>
    <w:basedOn w:val="Normal"/>
    <w:rsid w:val="00A01510"/>
    <w:pPr>
      <w:spacing w:before="100" w:after="100"/>
    </w:pPr>
    <w:rPr>
      <w:rFonts w:ascii="Times New Roman" w:hAnsi="Times New Roman"/>
      <w:sz w:val="24"/>
    </w:rPr>
  </w:style>
  <w:style w:type="paragraph" w:customStyle="1" w:styleId="MVietas">
    <w:name w:val="MViñetas"/>
    <w:basedOn w:val="MNormal"/>
    <w:rsid w:val="00A01510"/>
    <w:pPr>
      <w:numPr>
        <w:numId w:val="2"/>
      </w:numPr>
    </w:pPr>
  </w:style>
  <w:style w:type="paragraph" w:customStyle="1" w:styleId="MEsqNum">
    <w:name w:val="MEsqNum"/>
    <w:basedOn w:val="MNormal"/>
    <w:rsid w:val="00A01510"/>
    <w:pPr>
      <w:numPr>
        <w:numId w:val="3"/>
      </w:numPr>
    </w:pPr>
  </w:style>
  <w:style w:type="paragraph" w:customStyle="1" w:styleId="MDetTitulo1">
    <w:name w:val="MDetTitulo1"/>
    <w:basedOn w:val="MTtulo2"/>
    <w:next w:val="MNormal"/>
    <w:rsid w:val="00A01510"/>
    <w:pPr>
      <w:numPr>
        <w:numId w:val="1"/>
      </w:numPr>
      <w:outlineLvl w:val="0"/>
    </w:pPr>
  </w:style>
  <w:style w:type="paragraph" w:customStyle="1" w:styleId="MDetTitulo2">
    <w:name w:val="MDetTitulo2"/>
    <w:basedOn w:val="MTtulo3"/>
    <w:next w:val="MNormal"/>
    <w:rsid w:val="00A01510"/>
    <w:pPr>
      <w:numPr>
        <w:ilvl w:val="1"/>
        <w:numId w:val="1"/>
      </w:numPr>
      <w:outlineLvl w:val="1"/>
    </w:pPr>
  </w:style>
  <w:style w:type="paragraph" w:customStyle="1" w:styleId="MDetTitulo3">
    <w:name w:val="MDetTitulo3"/>
    <w:basedOn w:val="MDetTitulo2"/>
    <w:next w:val="MNormal"/>
    <w:rsid w:val="00A01510"/>
    <w:pPr>
      <w:numPr>
        <w:ilvl w:val="2"/>
      </w:numPr>
      <w:outlineLvl w:val="2"/>
    </w:pPr>
    <w:rPr>
      <w:sz w:val="22"/>
    </w:rPr>
  </w:style>
  <w:style w:type="paragraph" w:customStyle="1" w:styleId="MDetTitulo4">
    <w:name w:val="MDetTitulo4"/>
    <w:basedOn w:val="MDetTitulo3"/>
    <w:next w:val="MNormal"/>
    <w:rsid w:val="00A01510"/>
    <w:pPr>
      <w:numPr>
        <w:ilvl w:val="3"/>
      </w:numPr>
      <w:outlineLvl w:val="3"/>
    </w:pPr>
    <w:rPr>
      <w:sz w:val="20"/>
    </w:rPr>
  </w:style>
  <w:style w:type="paragraph" w:customStyle="1" w:styleId="MTema1">
    <w:name w:val="MTema1"/>
    <w:basedOn w:val="MDetTitulo3"/>
    <w:next w:val="MNormal"/>
    <w:rsid w:val="004F7E88"/>
    <w:pPr>
      <w:pageBreakBefore/>
      <w:numPr>
        <w:ilvl w:val="0"/>
        <w:numId w:val="5"/>
      </w:numPr>
      <w:outlineLvl w:val="0"/>
    </w:pPr>
  </w:style>
  <w:style w:type="paragraph" w:customStyle="1" w:styleId="MTema2">
    <w:name w:val="MTema2"/>
    <w:basedOn w:val="MTtulo3"/>
    <w:next w:val="MNormal"/>
    <w:rsid w:val="004545D2"/>
    <w:pPr>
      <w:numPr>
        <w:ilvl w:val="1"/>
        <w:numId w:val="5"/>
      </w:numPr>
      <w:tabs>
        <w:tab w:val="clear" w:pos="1304"/>
        <w:tab w:val="left" w:pos="993"/>
      </w:tabs>
      <w:ind w:left="0" w:firstLine="284"/>
      <w:outlineLvl w:val="1"/>
    </w:pPr>
    <w:rPr>
      <w:sz w:val="20"/>
    </w:rPr>
  </w:style>
  <w:style w:type="paragraph" w:customStyle="1" w:styleId="MTtulo4">
    <w:name w:val="MTítulo4"/>
    <w:basedOn w:val="Ttulo3"/>
    <w:rsid w:val="00A01510"/>
    <w:rPr>
      <w:rFonts w:ascii="Verdana" w:hAnsi="Verdana"/>
      <w:sz w:val="22"/>
    </w:rPr>
  </w:style>
  <w:style w:type="paragraph" w:styleId="TDC1">
    <w:name w:val="toc 1"/>
    <w:basedOn w:val="Normal"/>
    <w:next w:val="Normal"/>
    <w:uiPriority w:val="39"/>
    <w:rsid w:val="00A01510"/>
    <w:pPr>
      <w:spacing w:before="120" w:after="120"/>
    </w:pPr>
    <w:rPr>
      <w:rFonts w:ascii="Times New Roman" w:hAnsi="Times New Roman"/>
      <w:b/>
      <w:bCs/>
      <w:caps/>
    </w:rPr>
  </w:style>
  <w:style w:type="paragraph" w:styleId="TDC2">
    <w:name w:val="toc 2"/>
    <w:basedOn w:val="Normal"/>
    <w:next w:val="Normal"/>
    <w:uiPriority w:val="39"/>
    <w:rsid w:val="00A01510"/>
    <w:pPr>
      <w:ind w:left="200"/>
    </w:pPr>
    <w:rPr>
      <w:rFonts w:ascii="Times New Roman" w:hAnsi="Times New Roman"/>
      <w:smallCaps/>
    </w:rPr>
  </w:style>
  <w:style w:type="paragraph" w:styleId="Encabezado">
    <w:name w:val="header"/>
    <w:basedOn w:val="Normal"/>
    <w:rsid w:val="00A01510"/>
    <w:pPr>
      <w:tabs>
        <w:tab w:val="center" w:pos="4252"/>
        <w:tab w:val="right" w:pos="8504"/>
      </w:tabs>
    </w:pPr>
  </w:style>
  <w:style w:type="paragraph" w:styleId="Piedepgina">
    <w:name w:val="footer"/>
    <w:basedOn w:val="Normal"/>
    <w:rsid w:val="00A01510"/>
    <w:pPr>
      <w:pBdr>
        <w:top w:val="single" w:sz="4" w:space="1" w:color="000000"/>
      </w:pBdr>
      <w:tabs>
        <w:tab w:val="center" w:pos="4252"/>
        <w:tab w:val="right" w:pos="8504"/>
      </w:tabs>
      <w:ind w:right="-1"/>
    </w:pPr>
    <w:rPr>
      <w:rFonts w:ascii="Verdana" w:hAnsi="Verdana"/>
      <w:sz w:val="16"/>
    </w:rPr>
  </w:style>
  <w:style w:type="paragraph" w:styleId="TDC5">
    <w:name w:val="toc 5"/>
    <w:basedOn w:val="Normal"/>
    <w:next w:val="Normal"/>
    <w:rsid w:val="00A01510"/>
    <w:pPr>
      <w:ind w:left="800"/>
    </w:pPr>
    <w:rPr>
      <w:rFonts w:ascii="Times New Roman" w:hAnsi="Times New Roman"/>
      <w:szCs w:val="21"/>
    </w:rPr>
  </w:style>
  <w:style w:type="paragraph" w:customStyle="1" w:styleId="MTemaNormal">
    <w:name w:val="MTemaNormal"/>
    <w:basedOn w:val="MNormal"/>
    <w:rsid w:val="00A01510"/>
    <w:pPr>
      <w:ind w:left="567"/>
    </w:pPr>
  </w:style>
  <w:style w:type="paragraph" w:customStyle="1" w:styleId="MTemaVietas">
    <w:name w:val="MTemaViñetas"/>
    <w:basedOn w:val="MVietas"/>
    <w:rsid w:val="00A01510"/>
    <w:pPr>
      <w:numPr>
        <w:numId w:val="4"/>
      </w:numPr>
    </w:pPr>
    <w:rPr>
      <w:lang w:val="en-AU"/>
    </w:rPr>
  </w:style>
  <w:style w:type="paragraph" w:customStyle="1" w:styleId="MTema3">
    <w:name w:val="MTema3"/>
    <w:basedOn w:val="MTema2"/>
    <w:next w:val="MTemaNormal"/>
    <w:rsid w:val="004545D2"/>
    <w:pPr>
      <w:numPr>
        <w:ilvl w:val="2"/>
      </w:numPr>
      <w:tabs>
        <w:tab w:val="clear" w:pos="993"/>
        <w:tab w:val="clear" w:pos="2098"/>
        <w:tab w:val="left" w:pos="1134"/>
      </w:tabs>
      <w:ind w:left="0" w:firstLine="397"/>
      <w:outlineLvl w:val="2"/>
    </w:pPr>
  </w:style>
  <w:style w:type="paragraph" w:customStyle="1" w:styleId="MTema4">
    <w:name w:val="MTema4"/>
    <w:basedOn w:val="MDetTitulo4"/>
    <w:rsid w:val="004545D2"/>
    <w:pPr>
      <w:numPr>
        <w:numId w:val="5"/>
      </w:numPr>
      <w:tabs>
        <w:tab w:val="clear" w:pos="2948"/>
      </w:tabs>
      <w:ind w:left="0" w:firstLine="567"/>
    </w:pPr>
    <w:rPr>
      <w:b w:val="0"/>
      <w:bCs w:val="0"/>
      <w:i/>
      <w:iCs/>
    </w:rPr>
  </w:style>
  <w:style w:type="paragraph" w:customStyle="1" w:styleId="infoblue">
    <w:name w:val="infoblue"/>
    <w:basedOn w:val="Normal"/>
    <w:rsid w:val="00A01510"/>
    <w:pPr>
      <w:spacing w:after="120" w:line="240" w:lineRule="atLeast"/>
      <w:ind w:left="450"/>
    </w:pPr>
    <w:rPr>
      <w:rFonts w:ascii="Times New Roman" w:hAnsi="Times New Roman"/>
      <w:i/>
      <w:iCs/>
      <w:color w:val="0000FF"/>
      <w:szCs w:val="20"/>
    </w:rPr>
  </w:style>
  <w:style w:type="paragraph" w:styleId="TDC3">
    <w:name w:val="toc 3"/>
    <w:basedOn w:val="Normal"/>
    <w:uiPriority w:val="39"/>
    <w:rsid w:val="00A01510"/>
    <w:pPr>
      <w:ind w:left="400"/>
    </w:pPr>
    <w:rPr>
      <w:rFonts w:ascii="Times New Roman" w:hAnsi="Times New Roman"/>
      <w:i/>
      <w:iCs/>
    </w:rPr>
  </w:style>
  <w:style w:type="paragraph" w:customStyle="1" w:styleId="bodytext">
    <w:name w:val="bodytext"/>
    <w:basedOn w:val="Normal"/>
    <w:rsid w:val="00A01510"/>
    <w:pPr>
      <w:spacing w:after="120" w:line="220" w:lineRule="atLeast"/>
    </w:pPr>
    <w:rPr>
      <w:rFonts w:ascii="Times New Roman" w:hAnsi="Times New Roman"/>
      <w:szCs w:val="20"/>
    </w:rPr>
  </w:style>
  <w:style w:type="paragraph" w:styleId="TDC4">
    <w:name w:val="toc 4"/>
    <w:basedOn w:val="Normal"/>
    <w:next w:val="Normal"/>
    <w:uiPriority w:val="39"/>
    <w:rsid w:val="00A01510"/>
    <w:pPr>
      <w:ind w:left="600"/>
    </w:pPr>
    <w:rPr>
      <w:rFonts w:ascii="Times New Roman" w:hAnsi="Times New Roman"/>
      <w:szCs w:val="21"/>
    </w:rPr>
  </w:style>
  <w:style w:type="paragraph" w:styleId="TDC6">
    <w:name w:val="toc 6"/>
    <w:basedOn w:val="Normal"/>
    <w:next w:val="Normal"/>
    <w:rsid w:val="00A01510"/>
    <w:pPr>
      <w:ind w:left="1000"/>
    </w:pPr>
    <w:rPr>
      <w:rFonts w:ascii="Times New Roman" w:hAnsi="Times New Roman"/>
      <w:szCs w:val="21"/>
    </w:rPr>
  </w:style>
  <w:style w:type="paragraph" w:styleId="TDC7">
    <w:name w:val="toc 7"/>
    <w:basedOn w:val="Normal"/>
    <w:next w:val="Normal"/>
    <w:rsid w:val="00A01510"/>
    <w:pPr>
      <w:ind w:left="1200"/>
    </w:pPr>
    <w:rPr>
      <w:rFonts w:ascii="Times New Roman" w:hAnsi="Times New Roman"/>
      <w:szCs w:val="21"/>
    </w:rPr>
  </w:style>
  <w:style w:type="paragraph" w:styleId="TDC8">
    <w:name w:val="toc 8"/>
    <w:basedOn w:val="Normal"/>
    <w:next w:val="Normal"/>
    <w:rsid w:val="00A01510"/>
    <w:pPr>
      <w:ind w:left="1400"/>
    </w:pPr>
    <w:rPr>
      <w:rFonts w:ascii="Times New Roman" w:hAnsi="Times New Roman"/>
      <w:szCs w:val="21"/>
    </w:rPr>
  </w:style>
  <w:style w:type="paragraph" w:styleId="TDC9">
    <w:name w:val="toc 9"/>
    <w:basedOn w:val="Normal"/>
    <w:next w:val="Normal"/>
    <w:rsid w:val="00A01510"/>
    <w:pPr>
      <w:ind w:left="1600"/>
    </w:pPr>
    <w:rPr>
      <w:rFonts w:ascii="Times New Roman" w:hAnsi="Times New Roman"/>
      <w:szCs w:val="21"/>
    </w:rPr>
  </w:style>
  <w:style w:type="paragraph" w:customStyle="1" w:styleId="Estilo">
    <w:name w:val="Estilo"/>
    <w:basedOn w:val="Normal"/>
    <w:rsid w:val="00A01510"/>
    <w:pPr>
      <w:numPr>
        <w:numId w:val="6"/>
      </w:numPr>
    </w:pPr>
  </w:style>
  <w:style w:type="paragraph" w:customStyle="1" w:styleId="MEsqNum2">
    <w:name w:val="MEsqNum2"/>
    <w:basedOn w:val="MEsqNum"/>
    <w:rsid w:val="00A01510"/>
  </w:style>
  <w:style w:type="paragraph" w:customStyle="1" w:styleId="paragraph2">
    <w:name w:val="paragraph2"/>
    <w:basedOn w:val="Normal"/>
    <w:rsid w:val="00A01510"/>
    <w:pPr>
      <w:spacing w:before="80" w:line="240" w:lineRule="atLeast"/>
      <w:ind w:left="720"/>
      <w:jc w:val="both"/>
    </w:pPr>
    <w:rPr>
      <w:rFonts w:ascii="Times New Roman" w:hAnsi="Times New Roman"/>
      <w:color w:val="000000"/>
      <w:szCs w:val="20"/>
    </w:rPr>
  </w:style>
  <w:style w:type="paragraph" w:styleId="NormalWeb">
    <w:name w:val="Normal (Web)"/>
    <w:basedOn w:val="Normal"/>
    <w:rsid w:val="00A01510"/>
    <w:pPr>
      <w:spacing w:before="100" w:after="119"/>
    </w:pPr>
    <w:rPr>
      <w:rFonts w:ascii="Times New Roman" w:hAnsi="Times New Roman"/>
      <w:sz w:val="24"/>
    </w:rPr>
  </w:style>
  <w:style w:type="paragraph" w:customStyle="1" w:styleId="Contenidodelatabla">
    <w:name w:val="Contenido de la tabla"/>
    <w:basedOn w:val="Normal"/>
    <w:rsid w:val="00A01510"/>
    <w:pPr>
      <w:suppressLineNumbers/>
    </w:pPr>
  </w:style>
  <w:style w:type="paragraph" w:customStyle="1" w:styleId="Encabezadodelatabla">
    <w:name w:val="Encabezado de la tabla"/>
    <w:basedOn w:val="Contenidodelatabla"/>
    <w:rsid w:val="00A01510"/>
    <w:pPr>
      <w:jc w:val="center"/>
    </w:pPr>
    <w:rPr>
      <w:b/>
      <w:bCs/>
    </w:rPr>
  </w:style>
  <w:style w:type="paragraph" w:customStyle="1" w:styleId="ndicel10">
    <w:name w:val="Índicel 10"/>
    <w:basedOn w:val="ndice"/>
    <w:rsid w:val="00A01510"/>
    <w:pPr>
      <w:tabs>
        <w:tab w:val="right" w:leader="dot" w:pos="7091"/>
      </w:tabs>
      <w:ind w:left="2547"/>
    </w:pPr>
  </w:style>
  <w:style w:type="paragraph" w:styleId="Textodeglobo">
    <w:name w:val="Balloon Text"/>
    <w:basedOn w:val="Normal"/>
    <w:link w:val="TextodegloboCar"/>
    <w:uiPriority w:val="99"/>
    <w:semiHidden/>
    <w:unhideWhenUsed/>
    <w:rsid w:val="00E50EF2"/>
    <w:rPr>
      <w:rFonts w:ascii="Tahoma" w:hAnsi="Tahoma" w:cs="Tahoma"/>
      <w:sz w:val="16"/>
      <w:szCs w:val="16"/>
    </w:rPr>
  </w:style>
  <w:style w:type="character" w:customStyle="1" w:styleId="TextodegloboCar">
    <w:name w:val="Texto de globo Car"/>
    <w:basedOn w:val="Fuentedeprrafopredeter"/>
    <w:link w:val="Textodeglobo"/>
    <w:uiPriority w:val="99"/>
    <w:semiHidden/>
    <w:rsid w:val="00E50EF2"/>
    <w:rPr>
      <w:rFonts w:ascii="Tahoma" w:hAnsi="Tahoma" w:cs="Tahoma"/>
      <w:sz w:val="16"/>
      <w:szCs w:val="16"/>
      <w:lang w:val="es-E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21</Pages>
  <Words>6026</Words>
  <Characters>33148</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verificacion</vt:lpstr>
    </vt:vector>
  </TitlesOfParts>
  <Company>HOME</Company>
  <LinksUpToDate>false</LinksUpToDate>
  <CharactersWithSpaces>39096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verificacion</dc:title>
  <dc:creator>Lucia Pedrana- Marcelo Bellini</dc:creator>
  <cp:lastModifiedBy>Shavi</cp:lastModifiedBy>
  <cp:revision>20</cp:revision>
  <cp:lastPrinted>2010-10-24T21:44:00Z</cp:lastPrinted>
  <dcterms:created xsi:type="dcterms:W3CDTF">2010-09-04T05:06:00Z</dcterms:created>
  <dcterms:modified xsi:type="dcterms:W3CDTF">2010-10-24T21:45:00Z</dcterms:modified>
</cp:coreProperties>
</file>