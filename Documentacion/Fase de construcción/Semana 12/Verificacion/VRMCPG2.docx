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87C" w:rsidRPr="009B69C3" w:rsidRDefault="00D1787C" w:rsidP="0041374A">
      <w:pPr>
        <w:pStyle w:val="L"/>
      </w:pPr>
      <w:r w:rsidRPr="009B69C3">
        <w:t>Interpool</w:t>
      </w:r>
    </w:p>
    <w:p w:rsidR="00823300" w:rsidRPr="009B69C3" w:rsidRDefault="00823300" w:rsidP="0041374A">
      <w:pPr>
        <w:pStyle w:val="L"/>
      </w:pPr>
      <w:r w:rsidRPr="009B69C3">
        <w:t>Modelo de Casos de Prueba</w:t>
      </w:r>
    </w:p>
    <w:p w:rsidR="00823300" w:rsidRPr="009B69C3" w:rsidRDefault="007D751E" w:rsidP="0041374A">
      <w:pPr>
        <w:pStyle w:val="L"/>
      </w:pPr>
      <w:r w:rsidRPr="009B69C3">
        <w:t xml:space="preserve">Versión </w:t>
      </w:r>
      <w:r w:rsidR="00771545">
        <w:t>12</w:t>
      </w:r>
      <w:r w:rsidR="005032AE" w:rsidRPr="009B69C3">
        <w:t>.</w:t>
      </w:r>
      <w:r w:rsidR="00B83266">
        <w:t>1</w:t>
      </w:r>
    </w:p>
    <w:p w:rsidR="00823300" w:rsidRPr="009B69C3" w:rsidRDefault="00823300" w:rsidP="0041374A">
      <w:pPr>
        <w:pStyle w:val="L"/>
      </w:pPr>
    </w:p>
    <w:p w:rsidR="00823300" w:rsidRPr="009B69C3" w:rsidRDefault="00823300" w:rsidP="0041374A">
      <w:pPr>
        <w:pStyle w:val="L"/>
      </w:pPr>
    </w:p>
    <w:p w:rsidR="00823300" w:rsidRPr="009B69C3" w:rsidRDefault="00823300" w:rsidP="0041374A">
      <w:pPr>
        <w:pStyle w:val="L"/>
        <w:jc w:val="center"/>
      </w:pPr>
      <w:r w:rsidRPr="009B69C3">
        <w:t>Historia de revisiones</w:t>
      </w:r>
    </w:p>
    <w:tbl>
      <w:tblPr>
        <w:tblW w:w="8720" w:type="dxa"/>
        <w:tblInd w:w="-100" w:type="dxa"/>
        <w:tblLayout w:type="fixed"/>
        <w:tblCellMar>
          <w:left w:w="0" w:type="dxa"/>
          <w:right w:w="0" w:type="dxa"/>
        </w:tblCellMar>
        <w:tblLook w:val="0000"/>
      </w:tblPr>
      <w:tblGrid>
        <w:gridCol w:w="2194"/>
        <w:gridCol w:w="1118"/>
        <w:gridCol w:w="3311"/>
        <w:gridCol w:w="2097"/>
      </w:tblGrid>
      <w:tr w:rsidR="00823300" w:rsidRPr="009B69C3" w:rsidTr="00CE4348">
        <w:tc>
          <w:tcPr>
            <w:tcW w:w="2194" w:type="dxa"/>
            <w:tcBorders>
              <w:top w:val="single" w:sz="6" w:space="0" w:color="auto"/>
              <w:left w:val="single" w:sz="6" w:space="0" w:color="auto"/>
              <w:bottom w:val="single" w:sz="6" w:space="0" w:color="auto"/>
              <w:right w:val="single" w:sz="6" w:space="0" w:color="auto"/>
            </w:tcBorders>
            <w:shd w:val="clear" w:color="auto" w:fill="FFFFFF"/>
          </w:tcPr>
          <w:p w:rsidR="00823300" w:rsidRPr="009B69C3" w:rsidRDefault="00823300" w:rsidP="00283FE3">
            <w:pPr>
              <w:pStyle w:val="MNormal"/>
              <w:jc w:val="center"/>
            </w:pPr>
            <w:r w:rsidRPr="009B69C3">
              <w:t>Fecha</w:t>
            </w:r>
          </w:p>
        </w:tc>
        <w:tc>
          <w:tcPr>
            <w:tcW w:w="1118" w:type="dxa"/>
            <w:tcBorders>
              <w:top w:val="single" w:sz="6" w:space="0" w:color="auto"/>
              <w:left w:val="nil"/>
              <w:bottom w:val="single" w:sz="6" w:space="0" w:color="auto"/>
              <w:right w:val="single" w:sz="6" w:space="0" w:color="auto"/>
            </w:tcBorders>
            <w:shd w:val="clear" w:color="auto" w:fill="FFFFFF"/>
          </w:tcPr>
          <w:p w:rsidR="00823300" w:rsidRPr="009B69C3" w:rsidRDefault="00823300" w:rsidP="00283FE3">
            <w:pPr>
              <w:pStyle w:val="MNormal"/>
              <w:jc w:val="center"/>
            </w:pPr>
            <w:r w:rsidRPr="009B69C3">
              <w:t>Versión</w:t>
            </w:r>
          </w:p>
        </w:tc>
        <w:tc>
          <w:tcPr>
            <w:tcW w:w="3311" w:type="dxa"/>
            <w:tcBorders>
              <w:top w:val="single" w:sz="6" w:space="0" w:color="auto"/>
              <w:left w:val="nil"/>
              <w:bottom w:val="single" w:sz="6" w:space="0" w:color="auto"/>
              <w:right w:val="single" w:sz="6" w:space="0" w:color="auto"/>
            </w:tcBorders>
            <w:shd w:val="clear" w:color="auto" w:fill="FFFFFF"/>
          </w:tcPr>
          <w:p w:rsidR="00823300" w:rsidRPr="009B69C3" w:rsidRDefault="00283FE3">
            <w:pPr>
              <w:pStyle w:val="MNormal"/>
            </w:pPr>
            <w:r w:rsidRPr="009B69C3">
              <w:t xml:space="preserve"> </w:t>
            </w:r>
            <w:r w:rsidR="00823300" w:rsidRPr="009B69C3">
              <w:t>Descripción</w:t>
            </w:r>
          </w:p>
        </w:tc>
        <w:tc>
          <w:tcPr>
            <w:tcW w:w="2097" w:type="dxa"/>
            <w:tcBorders>
              <w:top w:val="single" w:sz="6" w:space="0" w:color="auto"/>
              <w:left w:val="nil"/>
              <w:bottom w:val="single" w:sz="6" w:space="0" w:color="auto"/>
              <w:right w:val="single" w:sz="6" w:space="0" w:color="auto"/>
            </w:tcBorders>
            <w:shd w:val="clear" w:color="auto" w:fill="FFFFFF"/>
          </w:tcPr>
          <w:p w:rsidR="00823300" w:rsidRPr="009B69C3" w:rsidRDefault="00823300" w:rsidP="00283FE3">
            <w:pPr>
              <w:pStyle w:val="MNormal"/>
              <w:jc w:val="center"/>
            </w:pPr>
            <w:r w:rsidRPr="009B69C3">
              <w:t>Autor</w:t>
            </w:r>
          </w:p>
        </w:tc>
      </w:tr>
      <w:tr w:rsidR="00823300" w:rsidRPr="009B69C3" w:rsidTr="00CE4348">
        <w:tc>
          <w:tcPr>
            <w:tcW w:w="2194" w:type="dxa"/>
            <w:tcBorders>
              <w:top w:val="nil"/>
              <w:left w:val="single" w:sz="6" w:space="0" w:color="auto"/>
              <w:bottom w:val="single" w:sz="6" w:space="0" w:color="auto"/>
              <w:right w:val="single" w:sz="6" w:space="0" w:color="auto"/>
            </w:tcBorders>
          </w:tcPr>
          <w:p w:rsidR="00823300" w:rsidRPr="009B69C3" w:rsidRDefault="0066549C" w:rsidP="007D2278">
            <w:pPr>
              <w:pStyle w:val="MNormal"/>
              <w:jc w:val="center"/>
            </w:pPr>
            <w:r w:rsidRPr="009B69C3">
              <w:t>2</w:t>
            </w:r>
            <w:r w:rsidR="00283FE3" w:rsidRPr="009B69C3">
              <w:t>9</w:t>
            </w:r>
            <w:r w:rsidRPr="009B69C3">
              <w:t>/09/10</w:t>
            </w:r>
          </w:p>
        </w:tc>
        <w:tc>
          <w:tcPr>
            <w:tcW w:w="1118" w:type="dxa"/>
            <w:tcBorders>
              <w:top w:val="nil"/>
              <w:left w:val="nil"/>
              <w:bottom w:val="single" w:sz="6" w:space="0" w:color="auto"/>
              <w:right w:val="single" w:sz="6" w:space="0" w:color="auto"/>
            </w:tcBorders>
          </w:tcPr>
          <w:p w:rsidR="00823300" w:rsidRPr="009B69C3" w:rsidRDefault="00E868CD" w:rsidP="00283FE3">
            <w:pPr>
              <w:pStyle w:val="MNormal"/>
              <w:jc w:val="center"/>
            </w:pPr>
            <w:r w:rsidRPr="009B69C3">
              <w:t>8</w:t>
            </w:r>
            <w:r w:rsidR="00D1787C" w:rsidRPr="009B69C3">
              <w:t>.0</w:t>
            </w:r>
          </w:p>
        </w:tc>
        <w:tc>
          <w:tcPr>
            <w:tcW w:w="3311" w:type="dxa"/>
            <w:tcBorders>
              <w:top w:val="nil"/>
              <w:left w:val="nil"/>
              <w:bottom w:val="single" w:sz="6" w:space="0" w:color="auto"/>
              <w:right w:val="single" w:sz="6" w:space="0" w:color="auto"/>
            </w:tcBorders>
          </w:tcPr>
          <w:p w:rsidR="00823300" w:rsidRPr="009B69C3" w:rsidRDefault="00283FE3">
            <w:pPr>
              <w:pStyle w:val="MNormal"/>
            </w:pPr>
            <w:r w:rsidRPr="009B69C3">
              <w:t xml:space="preserve"> </w:t>
            </w:r>
            <w:r w:rsidR="00D1787C" w:rsidRPr="009B69C3">
              <w:t>Creación del documento</w:t>
            </w:r>
          </w:p>
        </w:tc>
        <w:tc>
          <w:tcPr>
            <w:tcW w:w="2097" w:type="dxa"/>
            <w:tcBorders>
              <w:top w:val="nil"/>
              <w:left w:val="nil"/>
              <w:bottom w:val="single" w:sz="6" w:space="0" w:color="auto"/>
              <w:right w:val="single" w:sz="6" w:space="0" w:color="auto"/>
            </w:tcBorders>
          </w:tcPr>
          <w:p w:rsidR="00823300" w:rsidRPr="009B69C3" w:rsidRDefault="00D1787C" w:rsidP="00283FE3">
            <w:pPr>
              <w:pStyle w:val="MNormal"/>
              <w:jc w:val="center"/>
            </w:pPr>
            <w:r w:rsidRPr="009B69C3">
              <w:t>Alejandro García</w:t>
            </w:r>
          </w:p>
        </w:tc>
      </w:tr>
      <w:tr w:rsidR="00823300" w:rsidRPr="009B69C3" w:rsidTr="00CE4348">
        <w:tc>
          <w:tcPr>
            <w:tcW w:w="2194" w:type="dxa"/>
            <w:tcBorders>
              <w:top w:val="nil"/>
              <w:left w:val="single" w:sz="6" w:space="0" w:color="auto"/>
              <w:bottom w:val="single" w:sz="6" w:space="0" w:color="auto"/>
              <w:right w:val="single" w:sz="6" w:space="0" w:color="auto"/>
            </w:tcBorders>
          </w:tcPr>
          <w:p w:rsidR="00823300" w:rsidRPr="009B69C3" w:rsidRDefault="00283FE3" w:rsidP="007D2278">
            <w:pPr>
              <w:pStyle w:val="MNormal"/>
              <w:jc w:val="center"/>
            </w:pPr>
            <w:r w:rsidRPr="009B69C3">
              <w:t>02/10/10</w:t>
            </w:r>
          </w:p>
        </w:tc>
        <w:tc>
          <w:tcPr>
            <w:tcW w:w="1118" w:type="dxa"/>
            <w:tcBorders>
              <w:top w:val="nil"/>
              <w:left w:val="nil"/>
              <w:bottom w:val="single" w:sz="6" w:space="0" w:color="auto"/>
              <w:right w:val="single" w:sz="6" w:space="0" w:color="auto"/>
            </w:tcBorders>
          </w:tcPr>
          <w:p w:rsidR="00823300" w:rsidRPr="009B69C3" w:rsidRDefault="00283FE3" w:rsidP="00283FE3">
            <w:pPr>
              <w:pStyle w:val="MNormal"/>
              <w:jc w:val="center"/>
            </w:pPr>
            <w:r w:rsidRPr="009B69C3">
              <w:t>8.1</w:t>
            </w:r>
          </w:p>
        </w:tc>
        <w:tc>
          <w:tcPr>
            <w:tcW w:w="3311" w:type="dxa"/>
            <w:tcBorders>
              <w:top w:val="nil"/>
              <w:left w:val="nil"/>
              <w:bottom w:val="single" w:sz="6" w:space="0" w:color="auto"/>
              <w:right w:val="single" w:sz="6" w:space="0" w:color="auto"/>
            </w:tcBorders>
          </w:tcPr>
          <w:p w:rsidR="00823300" w:rsidRPr="009B69C3" w:rsidRDefault="00283FE3">
            <w:pPr>
              <w:pStyle w:val="MNormal"/>
            </w:pPr>
            <w:r w:rsidRPr="009B69C3">
              <w:t xml:space="preserve"> Revisión de SQA</w:t>
            </w:r>
          </w:p>
        </w:tc>
        <w:tc>
          <w:tcPr>
            <w:tcW w:w="2097" w:type="dxa"/>
            <w:tcBorders>
              <w:top w:val="nil"/>
              <w:left w:val="nil"/>
              <w:bottom w:val="single" w:sz="6" w:space="0" w:color="auto"/>
              <w:right w:val="single" w:sz="6" w:space="0" w:color="auto"/>
            </w:tcBorders>
          </w:tcPr>
          <w:p w:rsidR="00823300" w:rsidRPr="009B69C3" w:rsidRDefault="00283FE3" w:rsidP="00283FE3">
            <w:pPr>
              <w:pStyle w:val="MNormal"/>
              <w:jc w:val="center"/>
            </w:pPr>
            <w:r w:rsidRPr="009B69C3">
              <w:t>Javier Madeiro</w:t>
            </w:r>
          </w:p>
        </w:tc>
      </w:tr>
      <w:tr w:rsidR="00823300" w:rsidRPr="009B69C3" w:rsidTr="00CE4348">
        <w:tc>
          <w:tcPr>
            <w:tcW w:w="2194" w:type="dxa"/>
            <w:tcBorders>
              <w:top w:val="nil"/>
              <w:left w:val="single" w:sz="6" w:space="0" w:color="auto"/>
              <w:bottom w:val="single" w:sz="6" w:space="0" w:color="auto"/>
              <w:right w:val="single" w:sz="6" w:space="0" w:color="auto"/>
            </w:tcBorders>
          </w:tcPr>
          <w:p w:rsidR="00823300" w:rsidRPr="009B69C3" w:rsidRDefault="007D2278" w:rsidP="00E36FB4">
            <w:pPr>
              <w:pStyle w:val="MNormal"/>
              <w:jc w:val="center"/>
            </w:pPr>
            <w:r>
              <w:t>15/10/</w:t>
            </w:r>
            <w:r w:rsidR="00E36FB4">
              <w:t>10</w:t>
            </w:r>
          </w:p>
        </w:tc>
        <w:tc>
          <w:tcPr>
            <w:tcW w:w="1118" w:type="dxa"/>
            <w:tcBorders>
              <w:top w:val="nil"/>
              <w:left w:val="nil"/>
              <w:bottom w:val="single" w:sz="6" w:space="0" w:color="auto"/>
              <w:right w:val="single" w:sz="6" w:space="0" w:color="auto"/>
            </w:tcBorders>
          </w:tcPr>
          <w:p w:rsidR="00823300" w:rsidRPr="009B69C3" w:rsidRDefault="00E36FB4" w:rsidP="00E36FB4">
            <w:pPr>
              <w:pStyle w:val="MNormal"/>
              <w:jc w:val="center"/>
            </w:pPr>
            <w:r>
              <w:t>10.0</w:t>
            </w:r>
          </w:p>
        </w:tc>
        <w:tc>
          <w:tcPr>
            <w:tcW w:w="3311" w:type="dxa"/>
            <w:tcBorders>
              <w:top w:val="nil"/>
              <w:left w:val="nil"/>
              <w:bottom w:val="single" w:sz="6" w:space="0" w:color="auto"/>
              <w:right w:val="single" w:sz="6" w:space="0" w:color="auto"/>
            </w:tcBorders>
          </w:tcPr>
          <w:p w:rsidR="00823300" w:rsidRPr="009B69C3" w:rsidRDefault="00E36FB4">
            <w:pPr>
              <w:pStyle w:val="MNormal"/>
            </w:pPr>
            <w:r>
              <w:t xml:space="preserve"> Ajuste en el Documento</w:t>
            </w:r>
          </w:p>
        </w:tc>
        <w:tc>
          <w:tcPr>
            <w:tcW w:w="2097" w:type="dxa"/>
            <w:tcBorders>
              <w:top w:val="nil"/>
              <w:left w:val="nil"/>
              <w:bottom w:val="single" w:sz="6" w:space="0" w:color="auto"/>
              <w:right w:val="single" w:sz="6" w:space="0" w:color="auto"/>
            </w:tcBorders>
          </w:tcPr>
          <w:p w:rsidR="00823300" w:rsidRPr="009B69C3" w:rsidRDefault="00E36FB4" w:rsidP="00E36FB4">
            <w:pPr>
              <w:pStyle w:val="MNormal"/>
              <w:jc w:val="center"/>
            </w:pPr>
            <w:r>
              <w:t>Alejandro García</w:t>
            </w:r>
          </w:p>
        </w:tc>
      </w:tr>
      <w:tr w:rsidR="00CE4348" w:rsidRPr="009B69C3" w:rsidTr="00EC45CB">
        <w:tc>
          <w:tcPr>
            <w:tcW w:w="2194" w:type="dxa"/>
            <w:tcBorders>
              <w:top w:val="nil"/>
              <w:left w:val="single" w:sz="6" w:space="0" w:color="auto"/>
              <w:bottom w:val="single" w:sz="6" w:space="0" w:color="auto"/>
              <w:right w:val="single" w:sz="6" w:space="0" w:color="auto"/>
            </w:tcBorders>
          </w:tcPr>
          <w:p w:rsidR="00CE4348" w:rsidRPr="009B69C3" w:rsidRDefault="007D2278" w:rsidP="007D2278">
            <w:pPr>
              <w:pStyle w:val="MNormal"/>
              <w:jc w:val="center"/>
            </w:pPr>
            <w:r>
              <w:t>16/10/10</w:t>
            </w:r>
          </w:p>
        </w:tc>
        <w:tc>
          <w:tcPr>
            <w:tcW w:w="1118" w:type="dxa"/>
            <w:tcBorders>
              <w:top w:val="nil"/>
              <w:left w:val="nil"/>
              <w:bottom w:val="single" w:sz="6" w:space="0" w:color="auto"/>
              <w:right w:val="single" w:sz="6" w:space="0" w:color="auto"/>
            </w:tcBorders>
          </w:tcPr>
          <w:p w:rsidR="00CE4348" w:rsidRPr="009B69C3" w:rsidRDefault="007D2278" w:rsidP="007D2278">
            <w:pPr>
              <w:pStyle w:val="MNormal"/>
              <w:jc w:val="center"/>
            </w:pPr>
            <w:r>
              <w:t>10.1</w:t>
            </w:r>
          </w:p>
        </w:tc>
        <w:tc>
          <w:tcPr>
            <w:tcW w:w="3311" w:type="dxa"/>
            <w:tcBorders>
              <w:top w:val="nil"/>
              <w:left w:val="nil"/>
              <w:bottom w:val="single" w:sz="6" w:space="0" w:color="auto"/>
              <w:right w:val="single" w:sz="6" w:space="0" w:color="auto"/>
            </w:tcBorders>
          </w:tcPr>
          <w:p w:rsidR="00CE4348" w:rsidRPr="009B69C3" w:rsidRDefault="007D2278" w:rsidP="00174D6B">
            <w:pPr>
              <w:pStyle w:val="MNormal"/>
            </w:pPr>
            <w:r>
              <w:t xml:space="preserve"> Revisión de SQA</w:t>
            </w:r>
          </w:p>
        </w:tc>
        <w:tc>
          <w:tcPr>
            <w:tcW w:w="2097" w:type="dxa"/>
            <w:tcBorders>
              <w:top w:val="nil"/>
              <w:left w:val="nil"/>
              <w:bottom w:val="single" w:sz="6" w:space="0" w:color="auto"/>
              <w:right w:val="single" w:sz="6" w:space="0" w:color="auto"/>
            </w:tcBorders>
          </w:tcPr>
          <w:p w:rsidR="00CE4348" w:rsidRPr="009B69C3" w:rsidRDefault="007D2278" w:rsidP="007D2278">
            <w:pPr>
              <w:pStyle w:val="MNormal"/>
              <w:jc w:val="center"/>
            </w:pPr>
            <w:r>
              <w:t>Javier Madeiro</w:t>
            </w:r>
          </w:p>
        </w:tc>
      </w:tr>
      <w:tr w:rsidR="00771545" w:rsidRPr="009B69C3" w:rsidTr="00EC45CB">
        <w:tc>
          <w:tcPr>
            <w:tcW w:w="2194" w:type="dxa"/>
            <w:tcBorders>
              <w:top w:val="single" w:sz="6" w:space="0" w:color="auto"/>
              <w:left w:val="single" w:sz="6" w:space="0" w:color="auto"/>
              <w:bottom w:val="single" w:sz="6" w:space="0" w:color="auto"/>
              <w:right w:val="single" w:sz="6" w:space="0" w:color="auto"/>
            </w:tcBorders>
          </w:tcPr>
          <w:p w:rsidR="00771545" w:rsidRDefault="00771545" w:rsidP="007D2278">
            <w:pPr>
              <w:pStyle w:val="MNormal"/>
              <w:jc w:val="center"/>
            </w:pPr>
            <w:r>
              <w:t>30/10/10</w:t>
            </w:r>
          </w:p>
        </w:tc>
        <w:tc>
          <w:tcPr>
            <w:tcW w:w="1118" w:type="dxa"/>
            <w:tcBorders>
              <w:top w:val="single" w:sz="6" w:space="0" w:color="auto"/>
              <w:left w:val="nil"/>
              <w:bottom w:val="single" w:sz="6" w:space="0" w:color="auto"/>
              <w:right w:val="single" w:sz="6" w:space="0" w:color="auto"/>
            </w:tcBorders>
          </w:tcPr>
          <w:p w:rsidR="00771545" w:rsidRDefault="00771545" w:rsidP="007D2278">
            <w:pPr>
              <w:pStyle w:val="MNormal"/>
              <w:jc w:val="center"/>
            </w:pPr>
            <w:r>
              <w:t>12.0</w:t>
            </w:r>
          </w:p>
        </w:tc>
        <w:tc>
          <w:tcPr>
            <w:tcW w:w="3311" w:type="dxa"/>
            <w:tcBorders>
              <w:top w:val="single" w:sz="6" w:space="0" w:color="auto"/>
              <w:left w:val="nil"/>
              <w:bottom w:val="single" w:sz="6" w:space="0" w:color="auto"/>
              <w:right w:val="single" w:sz="6" w:space="0" w:color="auto"/>
            </w:tcBorders>
          </w:tcPr>
          <w:p w:rsidR="00771545" w:rsidRDefault="00771545" w:rsidP="00174D6B">
            <w:pPr>
              <w:pStyle w:val="MNormal"/>
            </w:pPr>
            <w:r>
              <w:t xml:space="preserve"> Ajustes en el Documento</w:t>
            </w:r>
          </w:p>
        </w:tc>
        <w:tc>
          <w:tcPr>
            <w:tcW w:w="2097" w:type="dxa"/>
            <w:tcBorders>
              <w:top w:val="single" w:sz="6" w:space="0" w:color="auto"/>
              <w:left w:val="nil"/>
              <w:bottom w:val="single" w:sz="6" w:space="0" w:color="auto"/>
              <w:right w:val="single" w:sz="6" w:space="0" w:color="auto"/>
            </w:tcBorders>
          </w:tcPr>
          <w:p w:rsidR="00771545" w:rsidRPr="009B69C3" w:rsidRDefault="00771545" w:rsidP="00771545">
            <w:pPr>
              <w:pStyle w:val="MNormal"/>
              <w:jc w:val="center"/>
            </w:pPr>
            <w:r>
              <w:t>Alejandro García</w:t>
            </w:r>
          </w:p>
        </w:tc>
      </w:tr>
      <w:tr w:rsidR="00B83266" w:rsidRPr="009B69C3" w:rsidTr="00EC45CB">
        <w:tc>
          <w:tcPr>
            <w:tcW w:w="2194" w:type="dxa"/>
            <w:tcBorders>
              <w:top w:val="single" w:sz="6" w:space="0" w:color="auto"/>
              <w:left w:val="single" w:sz="6" w:space="0" w:color="auto"/>
              <w:bottom w:val="single" w:sz="6" w:space="0" w:color="auto"/>
              <w:right w:val="single" w:sz="6" w:space="0" w:color="auto"/>
            </w:tcBorders>
          </w:tcPr>
          <w:p w:rsidR="00B83266" w:rsidRDefault="00B83266" w:rsidP="007D2278">
            <w:pPr>
              <w:pStyle w:val="MNormal"/>
              <w:jc w:val="center"/>
            </w:pPr>
            <w:r>
              <w:t>31/10/10</w:t>
            </w:r>
          </w:p>
        </w:tc>
        <w:tc>
          <w:tcPr>
            <w:tcW w:w="1118" w:type="dxa"/>
            <w:tcBorders>
              <w:top w:val="single" w:sz="6" w:space="0" w:color="auto"/>
              <w:left w:val="nil"/>
              <w:bottom w:val="single" w:sz="6" w:space="0" w:color="auto"/>
              <w:right w:val="single" w:sz="6" w:space="0" w:color="auto"/>
            </w:tcBorders>
          </w:tcPr>
          <w:p w:rsidR="00B83266" w:rsidRDefault="00B83266" w:rsidP="007D2278">
            <w:pPr>
              <w:pStyle w:val="MNormal"/>
              <w:jc w:val="center"/>
            </w:pPr>
            <w:r>
              <w:t>12.1</w:t>
            </w:r>
          </w:p>
        </w:tc>
        <w:tc>
          <w:tcPr>
            <w:tcW w:w="3311" w:type="dxa"/>
            <w:tcBorders>
              <w:top w:val="single" w:sz="6" w:space="0" w:color="auto"/>
              <w:left w:val="nil"/>
              <w:bottom w:val="single" w:sz="6" w:space="0" w:color="auto"/>
              <w:right w:val="single" w:sz="6" w:space="0" w:color="auto"/>
            </w:tcBorders>
          </w:tcPr>
          <w:p w:rsidR="00B83266" w:rsidRPr="009B69C3" w:rsidRDefault="00B83266" w:rsidP="009C0753">
            <w:pPr>
              <w:pStyle w:val="MNormal"/>
            </w:pPr>
            <w:r>
              <w:t xml:space="preserve"> Revisión de SQA</w:t>
            </w:r>
          </w:p>
        </w:tc>
        <w:tc>
          <w:tcPr>
            <w:tcW w:w="2097" w:type="dxa"/>
            <w:tcBorders>
              <w:top w:val="single" w:sz="6" w:space="0" w:color="auto"/>
              <w:left w:val="nil"/>
              <w:bottom w:val="single" w:sz="6" w:space="0" w:color="auto"/>
              <w:right w:val="single" w:sz="6" w:space="0" w:color="auto"/>
            </w:tcBorders>
          </w:tcPr>
          <w:p w:rsidR="00B83266" w:rsidRPr="009B69C3" w:rsidRDefault="00B83266" w:rsidP="009C0753">
            <w:pPr>
              <w:pStyle w:val="MNormal"/>
              <w:jc w:val="center"/>
            </w:pPr>
            <w:r>
              <w:t>Javier Madeiro</w:t>
            </w:r>
          </w:p>
        </w:tc>
      </w:tr>
      <w:tr w:rsidR="00771545" w:rsidRPr="009B69C3" w:rsidTr="00EC45CB">
        <w:tc>
          <w:tcPr>
            <w:tcW w:w="2194" w:type="dxa"/>
            <w:tcBorders>
              <w:top w:val="single" w:sz="6" w:space="0" w:color="auto"/>
              <w:left w:val="single" w:sz="6" w:space="0" w:color="auto"/>
              <w:bottom w:val="single" w:sz="6" w:space="0" w:color="auto"/>
              <w:right w:val="single" w:sz="6" w:space="0" w:color="auto"/>
            </w:tcBorders>
          </w:tcPr>
          <w:p w:rsidR="00771545" w:rsidRDefault="00771545" w:rsidP="007D2278">
            <w:pPr>
              <w:pStyle w:val="MNormal"/>
              <w:jc w:val="center"/>
            </w:pPr>
          </w:p>
        </w:tc>
        <w:tc>
          <w:tcPr>
            <w:tcW w:w="1118" w:type="dxa"/>
            <w:tcBorders>
              <w:top w:val="single" w:sz="6" w:space="0" w:color="auto"/>
              <w:left w:val="nil"/>
              <w:bottom w:val="single" w:sz="6" w:space="0" w:color="auto"/>
              <w:right w:val="single" w:sz="6" w:space="0" w:color="auto"/>
            </w:tcBorders>
          </w:tcPr>
          <w:p w:rsidR="00771545" w:rsidRDefault="00771545" w:rsidP="007D2278">
            <w:pPr>
              <w:pStyle w:val="MNormal"/>
              <w:jc w:val="center"/>
            </w:pPr>
          </w:p>
        </w:tc>
        <w:tc>
          <w:tcPr>
            <w:tcW w:w="3311" w:type="dxa"/>
            <w:tcBorders>
              <w:top w:val="single" w:sz="6" w:space="0" w:color="auto"/>
              <w:left w:val="nil"/>
              <w:bottom w:val="single" w:sz="6" w:space="0" w:color="auto"/>
              <w:right w:val="single" w:sz="6" w:space="0" w:color="auto"/>
            </w:tcBorders>
          </w:tcPr>
          <w:p w:rsidR="00771545" w:rsidRDefault="00771545" w:rsidP="00174D6B">
            <w:pPr>
              <w:pStyle w:val="MNormal"/>
            </w:pPr>
          </w:p>
        </w:tc>
        <w:tc>
          <w:tcPr>
            <w:tcW w:w="2097" w:type="dxa"/>
            <w:tcBorders>
              <w:top w:val="single" w:sz="6" w:space="0" w:color="auto"/>
              <w:left w:val="nil"/>
              <w:bottom w:val="single" w:sz="6" w:space="0" w:color="auto"/>
              <w:right w:val="single" w:sz="6" w:space="0" w:color="auto"/>
            </w:tcBorders>
          </w:tcPr>
          <w:p w:rsidR="00771545" w:rsidRDefault="00771545" w:rsidP="007D2278">
            <w:pPr>
              <w:pStyle w:val="MNormal"/>
              <w:jc w:val="center"/>
            </w:pPr>
          </w:p>
        </w:tc>
      </w:tr>
      <w:tr w:rsidR="00771545" w:rsidRPr="009B69C3" w:rsidTr="00EC45CB">
        <w:tc>
          <w:tcPr>
            <w:tcW w:w="2194" w:type="dxa"/>
            <w:tcBorders>
              <w:top w:val="single" w:sz="6" w:space="0" w:color="auto"/>
              <w:left w:val="single" w:sz="6" w:space="0" w:color="auto"/>
              <w:bottom w:val="single" w:sz="6" w:space="0" w:color="auto"/>
              <w:right w:val="single" w:sz="6" w:space="0" w:color="auto"/>
            </w:tcBorders>
          </w:tcPr>
          <w:p w:rsidR="00771545" w:rsidRDefault="00771545" w:rsidP="007D2278">
            <w:pPr>
              <w:pStyle w:val="MNormal"/>
              <w:jc w:val="center"/>
            </w:pPr>
          </w:p>
        </w:tc>
        <w:tc>
          <w:tcPr>
            <w:tcW w:w="1118" w:type="dxa"/>
            <w:tcBorders>
              <w:top w:val="single" w:sz="6" w:space="0" w:color="auto"/>
              <w:left w:val="nil"/>
              <w:bottom w:val="single" w:sz="6" w:space="0" w:color="auto"/>
              <w:right w:val="single" w:sz="6" w:space="0" w:color="auto"/>
            </w:tcBorders>
          </w:tcPr>
          <w:p w:rsidR="00771545" w:rsidRDefault="00771545" w:rsidP="007D2278">
            <w:pPr>
              <w:pStyle w:val="MNormal"/>
              <w:jc w:val="center"/>
            </w:pPr>
          </w:p>
        </w:tc>
        <w:tc>
          <w:tcPr>
            <w:tcW w:w="3311" w:type="dxa"/>
            <w:tcBorders>
              <w:top w:val="single" w:sz="6" w:space="0" w:color="auto"/>
              <w:left w:val="nil"/>
              <w:bottom w:val="single" w:sz="6" w:space="0" w:color="auto"/>
              <w:right w:val="single" w:sz="6" w:space="0" w:color="auto"/>
            </w:tcBorders>
          </w:tcPr>
          <w:p w:rsidR="00771545" w:rsidRDefault="00771545" w:rsidP="00174D6B">
            <w:pPr>
              <w:pStyle w:val="MNormal"/>
            </w:pPr>
          </w:p>
        </w:tc>
        <w:tc>
          <w:tcPr>
            <w:tcW w:w="2097" w:type="dxa"/>
            <w:tcBorders>
              <w:top w:val="single" w:sz="6" w:space="0" w:color="auto"/>
              <w:left w:val="nil"/>
              <w:bottom w:val="single" w:sz="6" w:space="0" w:color="auto"/>
              <w:right w:val="single" w:sz="6" w:space="0" w:color="auto"/>
            </w:tcBorders>
          </w:tcPr>
          <w:p w:rsidR="00771545" w:rsidRDefault="00771545" w:rsidP="007D2278">
            <w:pPr>
              <w:pStyle w:val="MNormal"/>
              <w:jc w:val="center"/>
            </w:pPr>
          </w:p>
        </w:tc>
      </w:tr>
    </w:tbl>
    <w:p w:rsidR="00823300" w:rsidRPr="009B69C3" w:rsidRDefault="00823300">
      <w:pPr>
        <w:pStyle w:val="MTemaNormal"/>
      </w:pPr>
    </w:p>
    <w:p w:rsidR="00823300" w:rsidRPr="009B69C3" w:rsidRDefault="00823300">
      <w:pPr>
        <w:pStyle w:val="MNormal"/>
        <w:tabs>
          <w:tab w:val="left" w:pos="3544"/>
        </w:tabs>
        <w:ind w:left="3544" w:hanging="3544"/>
      </w:pPr>
      <w:r w:rsidRPr="009B69C3">
        <w:rPr>
          <w:b/>
        </w:rPr>
        <w:t>Responsable de verificación:</w:t>
      </w:r>
      <w:r w:rsidRPr="009B69C3">
        <w:tab/>
      </w:r>
      <w:r w:rsidR="00D1787C" w:rsidRPr="009B69C3">
        <w:t>Alejandro García</w:t>
      </w:r>
      <w:r w:rsidR="00766985" w:rsidRPr="009B69C3">
        <w:t>.</w:t>
      </w:r>
    </w:p>
    <w:p w:rsidR="00823300" w:rsidRPr="009B69C3" w:rsidRDefault="00823300" w:rsidP="0045577F">
      <w:pPr>
        <w:pStyle w:val="P"/>
      </w:pPr>
      <w:r w:rsidRPr="009B69C3">
        <w:br w:type="page"/>
      </w:r>
      <w:r w:rsidRPr="009B69C3">
        <w:lastRenderedPageBreak/>
        <w:t>Contenido</w:t>
      </w:r>
    </w:p>
    <w:sdt>
      <w:sdtPr>
        <w:rPr>
          <w:rFonts w:ascii="Arial" w:eastAsia="Times New Roman" w:hAnsi="Arial" w:cs="Times New Roman"/>
          <w:b w:val="0"/>
          <w:bCs w:val="0"/>
          <w:color w:val="auto"/>
          <w:sz w:val="20"/>
          <w:szCs w:val="24"/>
          <w:lang w:eastAsia="es-ES"/>
        </w:rPr>
        <w:id w:val="1634548"/>
        <w:docPartObj>
          <w:docPartGallery w:val="Table of Contents"/>
          <w:docPartUnique/>
        </w:docPartObj>
      </w:sdtPr>
      <w:sdtContent>
        <w:p w:rsidR="0045577F" w:rsidRPr="009B69C3" w:rsidRDefault="0045577F" w:rsidP="0045577F">
          <w:pPr>
            <w:pStyle w:val="TtulodeTDC"/>
            <w:spacing w:before="0"/>
            <w:rPr>
              <w:color w:val="auto"/>
              <w:sz w:val="16"/>
              <w:szCs w:val="16"/>
            </w:rPr>
          </w:pPr>
        </w:p>
        <w:p w:rsidR="00296A81" w:rsidRDefault="00CE045B">
          <w:pPr>
            <w:pStyle w:val="TDC1"/>
            <w:tabs>
              <w:tab w:val="left" w:pos="400"/>
              <w:tab w:val="right" w:leader="dot" w:pos="8494"/>
            </w:tabs>
            <w:rPr>
              <w:rFonts w:asciiTheme="minorHAnsi" w:eastAsiaTheme="minorEastAsia" w:hAnsiTheme="minorHAnsi" w:cstheme="minorBidi"/>
              <w:b w:val="0"/>
              <w:bCs w:val="0"/>
              <w:caps w:val="0"/>
              <w:noProof/>
              <w:sz w:val="22"/>
              <w:szCs w:val="22"/>
            </w:rPr>
          </w:pPr>
          <w:r w:rsidRPr="00CE045B">
            <w:fldChar w:fldCharType="begin"/>
          </w:r>
          <w:r w:rsidR="0045577F" w:rsidRPr="009B69C3">
            <w:instrText xml:space="preserve"> TOC \o "1-3" \h \z \u </w:instrText>
          </w:r>
          <w:r w:rsidRPr="00CE045B">
            <w:fldChar w:fldCharType="separate"/>
          </w:r>
          <w:hyperlink w:anchor="_Toc276297096" w:history="1">
            <w:r w:rsidR="00296A81" w:rsidRPr="008B528A">
              <w:rPr>
                <w:rStyle w:val="Hipervnculo"/>
                <w:noProof/>
              </w:rPr>
              <w:t>1.</w:t>
            </w:r>
            <w:r w:rsidR="00296A81">
              <w:rPr>
                <w:rFonts w:asciiTheme="minorHAnsi" w:eastAsiaTheme="minorEastAsia" w:hAnsiTheme="minorHAnsi" w:cstheme="minorBidi"/>
                <w:b w:val="0"/>
                <w:bCs w:val="0"/>
                <w:caps w:val="0"/>
                <w:noProof/>
                <w:sz w:val="22"/>
                <w:szCs w:val="22"/>
              </w:rPr>
              <w:tab/>
            </w:r>
            <w:r w:rsidR="00296A81" w:rsidRPr="008B528A">
              <w:rPr>
                <w:rStyle w:val="Hipervnculo"/>
                <w:noProof/>
              </w:rPr>
              <w:t>Casos y procedimientos de Pruebas Unitarias</w:t>
            </w:r>
            <w:r w:rsidR="00296A81">
              <w:rPr>
                <w:noProof/>
                <w:webHidden/>
              </w:rPr>
              <w:tab/>
            </w:r>
            <w:r w:rsidR="00296A81">
              <w:rPr>
                <w:noProof/>
                <w:webHidden/>
              </w:rPr>
              <w:fldChar w:fldCharType="begin"/>
            </w:r>
            <w:r w:rsidR="00296A81">
              <w:rPr>
                <w:noProof/>
                <w:webHidden/>
              </w:rPr>
              <w:instrText xml:space="preserve"> PAGEREF _Toc276297096 \h </w:instrText>
            </w:r>
            <w:r w:rsidR="00296A81">
              <w:rPr>
                <w:noProof/>
                <w:webHidden/>
              </w:rPr>
            </w:r>
            <w:r w:rsidR="00296A81">
              <w:rPr>
                <w:noProof/>
                <w:webHidden/>
              </w:rPr>
              <w:fldChar w:fldCharType="separate"/>
            </w:r>
            <w:r w:rsidR="00296A81">
              <w:rPr>
                <w:noProof/>
                <w:webHidden/>
              </w:rPr>
              <w:t>5</w:t>
            </w:r>
            <w:r w:rsidR="00296A81">
              <w:rPr>
                <w:noProof/>
                <w:webHidden/>
              </w:rPr>
              <w:fldChar w:fldCharType="end"/>
            </w:r>
          </w:hyperlink>
        </w:p>
        <w:p w:rsidR="00296A81" w:rsidRDefault="00296A81">
          <w:pPr>
            <w:pStyle w:val="TDC2"/>
            <w:tabs>
              <w:tab w:val="left" w:pos="800"/>
              <w:tab w:val="right" w:leader="dot" w:pos="8494"/>
            </w:tabs>
            <w:rPr>
              <w:rFonts w:asciiTheme="minorHAnsi" w:eastAsiaTheme="minorEastAsia" w:hAnsiTheme="minorHAnsi" w:cstheme="minorBidi"/>
              <w:smallCaps w:val="0"/>
              <w:noProof/>
              <w:sz w:val="22"/>
              <w:szCs w:val="22"/>
            </w:rPr>
          </w:pPr>
          <w:hyperlink w:anchor="_Toc276297097" w:history="1">
            <w:r w:rsidRPr="008B528A">
              <w:rPr>
                <w:rStyle w:val="Hipervnculo"/>
                <w:noProof/>
              </w:rPr>
              <w:t>1.1.</w:t>
            </w:r>
            <w:r>
              <w:rPr>
                <w:rFonts w:asciiTheme="minorHAnsi" w:eastAsiaTheme="minorEastAsia" w:hAnsiTheme="minorHAnsi" w:cstheme="minorBidi"/>
                <w:smallCaps w:val="0"/>
                <w:noProof/>
                <w:sz w:val="22"/>
                <w:szCs w:val="22"/>
              </w:rPr>
              <w:tab/>
            </w:r>
            <w:r w:rsidRPr="008B528A">
              <w:rPr>
                <w:rStyle w:val="Hipervnculo"/>
                <w:noProof/>
              </w:rPr>
              <w:t>Caso de Uso: Login</w:t>
            </w:r>
            <w:r>
              <w:rPr>
                <w:noProof/>
                <w:webHidden/>
              </w:rPr>
              <w:tab/>
            </w:r>
            <w:r>
              <w:rPr>
                <w:noProof/>
                <w:webHidden/>
              </w:rPr>
              <w:fldChar w:fldCharType="begin"/>
            </w:r>
            <w:r>
              <w:rPr>
                <w:noProof/>
                <w:webHidden/>
              </w:rPr>
              <w:instrText xml:space="preserve"> PAGEREF _Toc276297097 \h </w:instrText>
            </w:r>
            <w:r>
              <w:rPr>
                <w:noProof/>
                <w:webHidden/>
              </w:rPr>
            </w:r>
            <w:r>
              <w:rPr>
                <w:noProof/>
                <w:webHidden/>
              </w:rPr>
              <w:fldChar w:fldCharType="separate"/>
            </w:r>
            <w:r>
              <w:rPr>
                <w:noProof/>
                <w:webHidden/>
              </w:rPr>
              <w:t>5</w:t>
            </w:r>
            <w:r>
              <w:rPr>
                <w:noProof/>
                <w:webHidden/>
              </w:rPr>
              <w:fldChar w:fldCharType="end"/>
            </w:r>
          </w:hyperlink>
        </w:p>
        <w:p w:rsidR="00296A81" w:rsidRDefault="00296A81">
          <w:pPr>
            <w:pStyle w:val="TDC2"/>
            <w:tabs>
              <w:tab w:val="left" w:pos="800"/>
              <w:tab w:val="right" w:leader="dot" w:pos="8494"/>
            </w:tabs>
            <w:rPr>
              <w:rFonts w:asciiTheme="minorHAnsi" w:eastAsiaTheme="minorEastAsia" w:hAnsiTheme="minorHAnsi" w:cstheme="minorBidi"/>
              <w:smallCaps w:val="0"/>
              <w:noProof/>
              <w:sz w:val="22"/>
              <w:szCs w:val="22"/>
            </w:rPr>
          </w:pPr>
          <w:hyperlink w:anchor="_Toc276297098" w:history="1">
            <w:r w:rsidRPr="008B528A">
              <w:rPr>
                <w:rStyle w:val="Hipervnculo"/>
                <w:noProof/>
              </w:rPr>
              <w:t>1.2.</w:t>
            </w:r>
            <w:r>
              <w:rPr>
                <w:rFonts w:asciiTheme="minorHAnsi" w:eastAsiaTheme="minorEastAsia" w:hAnsiTheme="minorHAnsi" w:cstheme="minorBidi"/>
                <w:smallCaps w:val="0"/>
                <w:noProof/>
                <w:sz w:val="22"/>
                <w:szCs w:val="22"/>
              </w:rPr>
              <w:tab/>
            </w:r>
            <w:r w:rsidRPr="008B528A">
              <w:rPr>
                <w:rStyle w:val="Hipervnculo"/>
                <w:noProof/>
              </w:rPr>
              <w:t>Caso de Uso: Iniciar Iteración</w:t>
            </w:r>
            <w:r>
              <w:rPr>
                <w:noProof/>
                <w:webHidden/>
              </w:rPr>
              <w:tab/>
            </w:r>
            <w:r>
              <w:rPr>
                <w:noProof/>
                <w:webHidden/>
              </w:rPr>
              <w:fldChar w:fldCharType="begin"/>
            </w:r>
            <w:r>
              <w:rPr>
                <w:noProof/>
                <w:webHidden/>
              </w:rPr>
              <w:instrText xml:space="preserve"> PAGEREF _Toc276297098 \h </w:instrText>
            </w:r>
            <w:r>
              <w:rPr>
                <w:noProof/>
                <w:webHidden/>
              </w:rPr>
            </w:r>
            <w:r>
              <w:rPr>
                <w:noProof/>
                <w:webHidden/>
              </w:rPr>
              <w:fldChar w:fldCharType="separate"/>
            </w:r>
            <w:r>
              <w:rPr>
                <w:noProof/>
                <w:webHidden/>
              </w:rPr>
              <w:t>5</w:t>
            </w:r>
            <w:r>
              <w:rPr>
                <w:noProof/>
                <w:webHidden/>
              </w:rPr>
              <w:fldChar w:fldCharType="end"/>
            </w:r>
          </w:hyperlink>
        </w:p>
        <w:p w:rsidR="00296A81" w:rsidRDefault="00296A81">
          <w:pPr>
            <w:pStyle w:val="TDC2"/>
            <w:tabs>
              <w:tab w:val="left" w:pos="800"/>
              <w:tab w:val="right" w:leader="dot" w:pos="8494"/>
            </w:tabs>
            <w:rPr>
              <w:rFonts w:asciiTheme="minorHAnsi" w:eastAsiaTheme="minorEastAsia" w:hAnsiTheme="minorHAnsi" w:cstheme="minorBidi"/>
              <w:smallCaps w:val="0"/>
              <w:noProof/>
              <w:sz w:val="22"/>
              <w:szCs w:val="22"/>
            </w:rPr>
          </w:pPr>
          <w:hyperlink w:anchor="_Toc276297099" w:history="1">
            <w:r w:rsidRPr="008B528A">
              <w:rPr>
                <w:rStyle w:val="Hipervnculo"/>
                <w:noProof/>
              </w:rPr>
              <w:t>1.3.</w:t>
            </w:r>
            <w:r>
              <w:rPr>
                <w:rFonts w:asciiTheme="minorHAnsi" w:eastAsiaTheme="minorEastAsia" w:hAnsiTheme="minorHAnsi" w:cstheme="minorBidi"/>
                <w:smallCaps w:val="0"/>
                <w:noProof/>
                <w:sz w:val="22"/>
                <w:szCs w:val="22"/>
              </w:rPr>
              <w:tab/>
            </w:r>
            <w:r w:rsidRPr="008B528A">
              <w:rPr>
                <w:rStyle w:val="Hipervnculo"/>
                <w:noProof/>
              </w:rPr>
              <w:t>Caso de Uso: Interrogar Personaje</w:t>
            </w:r>
            <w:r>
              <w:rPr>
                <w:noProof/>
                <w:webHidden/>
              </w:rPr>
              <w:tab/>
            </w:r>
            <w:r>
              <w:rPr>
                <w:noProof/>
                <w:webHidden/>
              </w:rPr>
              <w:fldChar w:fldCharType="begin"/>
            </w:r>
            <w:r>
              <w:rPr>
                <w:noProof/>
                <w:webHidden/>
              </w:rPr>
              <w:instrText xml:space="preserve"> PAGEREF _Toc276297099 \h </w:instrText>
            </w:r>
            <w:r>
              <w:rPr>
                <w:noProof/>
                <w:webHidden/>
              </w:rPr>
            </w:r>
            <w:r>
              <w:rPr>
                <w:noProof/>
                <w:webHidden/>
              </w:rPr>
              <w:fldChar w:fldCharType="separate"/>
            </w:r>
            <w:r>
              <w:rPr>
                <w:noProof/>
                <w:webHidden/>
              </w:rPr>
              <w:t>5</w:t>
            </w:r>
            <w:r>
              <w:rPr>
                <w:noProof/>
                <w:webHidden/>
              </w:rPr>
              <w:fldChar w:fldCharType="end"/>
            </w:r>
          </w:hyperlink>
        </w:p>
        <w:p w:rsidR="00296A81" w:rsidRDefault="00296A81">
          <w:pPr>
            <w:pStyle w:val="TDC2"/>
            <w:tabs>
              <w:tab w:val="left" w:pos="800"/>
              <w:tab w:val="right" w:leader="dot" w:pos="8494"/>
            </w:tabs>
            <w:rPr>
              <w:rFonts w:asciiTheme="minorHAnsi" w:eastAsiaTheme="minorEastAsia" w:hAnsiTheme="minorHAnsi" w:cstheme="minorBidi"/>
              <w:smallCaps w:val="0"/>
              <w:noProof/>
              <w:sz w:val="22"/>
              <w:szCs w:val="22"/>
            </w:rPr>
          </w:pPr>
          <w:hyperlink w:anchor="_Toc276297100" w:history="1">
            <w:r w:rsidRPr="008B528A">
              <w:rPr>
                <w:rStyle w:val="Hipervnculo"/>
                <w:noProof/>
              </w:rPr>
              <w:t>1.4.</w:t>
            </w:r>
            <w:r>
              <w:rPr>
                <w:rFonts w:asciiTheme="minorHAnsi" w:eastAsiaTheme="minorEastAsia" w:hAnsiTheme="minorHAnsi" w:cstheme="minorBidi"/>
                <w:smallCaps w:val="0"/>
                <w:noProof/>
                <w:sz w:val="22"/>
                <w:szCs w:val="22"/>
              </w:rPr>
              <w:tab/>
            </w:r>
            <w:r w:rsidRPr="008B528A">
              <w:rPr>
                <w:rStyle w:val="Hipervnculo"/>
                <w:noProof/>
              </w:rPr>
              <w:t>Caso de Uso: Obtener ciudades</w:t>
            </w:r>
            <w:r>
              <w:rPr>
                <w:noProof/>
                <w:webHidden/>
              </w:rPr>
              <w:tab/>
            </w:r>
            <w:r>
              <w:rPr>
                <w:noProof/>
                <w:webHidden/>
              </w:rPr>
              <w:fldChar w:fldCharType="begin"/>
            </w:r>
            <w:r>
              <w:rPr>
                <w:noProof/>
                <w:webHidden/>
              </w:rPr>
              <w:instrText xml:space="preserve"> PAGEREF _Toc276297100 \h </w:instrText>
            </w:r>
            <w:r>
              <w:rPr>
                <w:noProof/>
                <w:webHidden/>
              </w:rPr>
            </w:r>
            <w:r>
              <w:rPr>
                <w:noProof/>
                <w:webHidden/>
              </w:rPr>
              <w:fldChar w:fldCharType="separate"/>
            </w:r>
            <w:r>
              <w:rPr>
                <w:noProof/>
                <w:webHidden/>
              </w:rPr>
              <w:t>5</w:t>
            </w:r>
            <w:r>
              <w:rPr>
                <w:noProof/>
                <w:webHidden/>
              </w:rPr>
              <w:fldChar w:fldCharType="end"/>
            </w:r>
          </w:hyperlink>
        </w:p>
        <w:p w:rsidR="00296A81" w:rsidRDefault="00296A81">
          <w:pPr>
            <w:pStyle w:val="TDC2"/>
            <w:tabs>
              <w:tab w:val="left" w:pos="800"/>
              <w:tab w:val="right" w:leader="dot" w:pos="8494"/>
            </w:tabs>
            <w:rPr>
              <w:rFonts w:asciiTheme="minorHAnsi" w:eastAsiaTheme="minorEastAsia" w:hAnsiTheme="minorHAnsi" w:cstheme="minorBidi"/>
              <w:smallCaps w:val="0"/>
              <w:noProof/>
              <w:sz w:val="22"/>
              <w:szCs w:val="22"/>
            </w:rPr>
          </w:pPr>
          <w:hyperlink w:anchor="_Toc276297101" w:history="1">
            <w:r w:rsidRPr="008B528A">
              <w:rPr>
                <w:rStyle w:val="Hipervnculo"/>
                <w:noProof/>
              </w:rPr>
              <w:t>1.5.</w:t>
            </w:r>
            <w:r>
              <w:rPr>
                <w:rFonts w:asciiTheme="minorHAnsi" w:eastAsiaTheme="minorEastAsia" w:hAnsiTheme="minorHAnsi" w:cstheme="minorBidi"/>
                <w:smallCaps w:val="0"/>
                <w:noProof/>
                <w:sz w:val="22"/>
                <w:szCs w:val="22"/>
              </w:rPr>
              <w:tab/>
            </w:r>
            <w:r w:rsidRPr="008B528A">
              <w:rPr>
                <w:rStyle w:val="Hipervnculo"/>
                <w:noProof/>
              </w:rPr>
              <w:t>Caso de Uso: Seleccionar Ciudad a viajar</w:t>
            </w:r>
            <w:r>
              <w:rPr>
                <w:noProof/>
                <w:webHidden/>
              </w:rPr>
              <w:tab/>
            </w:r>
            <w:r>
              <w:rPr>
                <w:noProof/>
                <w:webHidden/>
              </w:rPr>
              <w:fldChar w:fldCharType="begin"/>
            </w:r>
            <w:r>
              <w:rPr>
                <w:noProof/>
                <w:webHidden/>
              </w:rPr>
              <w:instrText xml:space="preserve"> PAGEREF _Toc276297101 \h </w:instrText>
            </w:r>
            <w:r>
              <w:rPr>
                <w:noProof/>
                <w:webHidden/>
              </w:rPr>
            </w:r>
            <w:r>
              <w:rPr>
                <w:noProof/>
                <w:webHidden/>
              </w:rPr>
              <w:fldChar w:fldCharType="separate"/>
            </w:r>
            <w:r>
              <w:rPr>
                <w:noProof/>
                <w:webHidden/>
              </w:rPr>
              <w:t>5</w:t>
            </w:r>
            <w:r>
              <w:rPr>
                <w:noProof/>
                <w:webHidden/>
              </w:rPr>
              <w:fldChar w:fldCharType="end"/>
            </w:r>
          </w:hyperlink>
        </w:p>
        <w:p w:rsidR="00296A81" w:rsidRDefault="00296A81">
          <w:pPr>
            <w:pStyle w:val="TDC2"/>
            <w:tabs>
              <w:tab w:val="left" w:pos="800"/>
              <w:tab w:val="right" w:leader="dot" w:pos="8494"/>
            </w:tabs>
            <w:rPr>
              <w:rFonts w:asciiTheme="minorHAnsi" w:eastAsiaTheme="minorEastAsia" w:hAnsiTheme="minorHAnsi" w:cstheme="minorBidi"/>
              <w:smallCaps w:val="0"/>
              <w:noProof/>
              <w:sz w:val="22"/>
              <w:szCs w:val="22"/>
            </w:rPr>
          </w:pPr>
          <w:hyperlink w:anchor="_Toc276297102" w:history="1">
            <w:r w:rsidRPr="008B528A">
              <w:rPr>
                <w:rStyle w:val="Hipervnculo"/>
                <w:noProof/>
              </w:rPr>
              <w:t>1.6.</w:t>
            </w:r>
            <w:r>
              <w:rPr>
                <w:rFonts w:asciiTheme="minorHAnsi" w:eastAsiaTheme="minorEastAsia" w:hAnsiTheme="minorHAnsi" w:cstheme="minorBidi"/>
                <w:smallCaps w:val="0"/>
                <w:noProof/>
                <w:sz w:val="22"/>
                <w:szCs w:val="22"/>
              </w:rPr>
              <w:tab/>
            </w:r>
            <w:r w:rsidRPr="008B528A">
              <w:rPr>
                <w:rStyle w:val="Hipervnculo"/>
                <w:noProof/>
              </w:rPr>
              <w:t>Caso de Uso: Listar Sospechosos</w:t>
            </w:r>
            <w:r>
              <w:rPr>
                <w:noProof/>
                <w:webHidden/>
              </w:rPr>
              <w:tab/>
            </w:r>
            <w:r>
              <w:rPr>
                <w:noProof/>
                <w:webHidden/>
              </w:rPr>
              <w:fldChar w:fldCharType="begin"/>
            </w:r>
            <w:r>
              <w:rPr>
                <w:noProof/>
                <w:webHidden/>
              </w:rPr>
              <w:instrText xml:space="preserve"> PAGEREF _Toc276297102 \h </w:instrText>
            </w:r>
            <w:r>
              <w:rPr>
                <w:noProof/>
                <w:webHidden/>
              </w:rPr>
            </w:r>
            <w:r>
              <w:rPr>
                <w:noProof/>
                <w:webHidden/>
              </w:rPr>
              <w:fldChar w:fldCharType="separate"/>
            </w:r>
            <w:r>
              <w:rPr>
                <w:noProof/>
                <w:webHidden/>
              </w:rPr>
              <w:t>5</w:t>
            </w:r>
            <w:r>
              <w:rPr>
                <w:noProof/>
                <w:webHidden/>
              </w:rPr>
              <w:fldChar w:fldCharType="end"/>
            </w:r>
          </w:hyperlink>
        </w:p>
        <w:p w:rsidR="00296A81" w:rsidRDefault="00296A81">
          <w:pPr>
            <w:pStyle w:val="TDC2"/>
            <w:tabs>
              <w:tab w:val="left" w:pos="800"/>
              <w:tab w:val="right" w:leader="dot" w:pos="8494"/>
            </w:tabs>
            <w:rPr>
              <w:rFonts w:asciiTheme="minorHAnsi" w:eastAsiaTheme="minorEastAsia" w:hAnsiTheme="minorHAnsi" w:cstheme="minorBidi"/>
              <w:smallCaps w:val="0"/>
              <w:noProof/>
              <w:sz w:val="22"/>
              <w:szCs w:val="22"/>
            </w:rPr>
          </w:pPr>
          <w:hyperlink w:anchor="_Toc276297103" w:history="1">
            <w:r w:rsidRPr="008B528A">
              <w:rPr>
                <w:rStyle w:val="Hipervnculo"/>
                <w:noProof/>
              </w:rPr>
              <w:t>1.7.</w:t>
            </w:r>
            <w:r>
              <w:rPr>
                <w:rFonts w:asciiTheme="minorHAnsi" w:eastAsiaTheme="minorEastAsia" w:hAnsiTheme="minorHAnsi" w:cstheme="minorBidi"/>
                <w:smallCaps w:val="0"/>
                <w:noProof/>
                <w:sz w:val="22"/>
                <w:szCs w:val="22"/>
              </w:rPr>
              <w:tab/>
            </w:r>
            <w:r w:rsidRPr="008B528A">
              <w:rPr>
                <w:rStyle w:val="Hipervnculo"/>
                <w:noProof/>
              </w:rPr>
              <w:t>Caso de Uso: Filtrar Sospechosos</w:t>
            </w:r>
            <w:r>
              <w:rPr>
                <w:noProof/>
                <w:webHidden/>
              </w:rPr>
              <w:tab/>
            </w:r>
            <w:r>
              <w:rPr>
                <w:noProof/>
                <w:webHidden/>
              </w:rPr>
              <w:fldChar w:fldCharType="begin"/>
            </w:r>
            <w:r>
              <w:rPr>
                <w:noProof/>
                <w:webHidden/>
              </w:rPr>
              <w:instrText xml:space="preserve"> PAGEREF _Toc276297103 \h </w:instrText>
            </w:r>
            <w:r>
              <w:rPr>
                <w:noProof/>
                <w:webHidden/>
              </w:rPr>
            </w:r>
            <w:r>
              <w:rPr>
                <w:noProof/>
                <w:webHidden/>
              </w:rPr>
              <w:fldChar w:fldCharType="separate"/>
            </w:r>
            <w:r>
              <w:rPr>
                <w:noProof/>
                <w:webHidden/>
              </w:rPr>
              <w:t>5</w:t>
            </w:r>
            <w:r>
              <w:rPr>
                <w:noProof/>
                <w:webHidden/>
              </w:rPr>
              <w:fldChar w:fldCharType="end"/>
            </w:r>
          </w:hyperlink>
        </w:p>
        <w:p w:rsidR="00296A81" w:rsidRDefault="00296A81">
          <w:pPr>
            <w:pStyle w:val="TDC2"/>
            <w:tabs>
              <w:tab w:val="left" w:pos="800"/>
              <w:tab w:val="right" w:leader="dot" w:pos="8494"/>
            </w:tabs>
            <w:rPr>
              <w:rFonts w:asciiTheme="minorHAnsi" w:eastAsiaTheme="minorEastAsia" w:hAnsiTheme="minorHAnsi" w:cstheme="minorBidi"/>
              <w:smallCaps w:val="0"/>
              <w:noProof/>
              <w:sz w:val="22"/>
              <w:szCs w:val="22"/>
            </w:rPr>
          </w:pPr>
          <w:hyperlink w:anchor="_Toc276297104" w:history="1">
            <w:r w:rsidRPr="008B528A">
              <w:rPr>
                <w:rStyle w:val="Hipervnculo"/>
                <w:noProof/>
              </w:rPr>
              <w:t>1.8.</w:t>
            </w:r>
            <w:r>
              <w:rPr>
                <w:rFonts w:asciiTheme="minorHAnsi" w:eastAsiaTheme="minorEastAsia" w:hAnsiTheme="minorHAnsi" w:cstheme="minorBidi"/>
                <w:smallCaps w:val="0"/>
                <w:noProof/>
                <w:sz w:val="22"/>
                <w:szCs w:val="22"/>
              </w:rPr>
              <w:tab/>
            </w:r>
            <w:r w:rsidRPr="008B528A">
              <w:rPr>
                <w:rStyle w:val="Hipervnculo"/>
                <w:noProof/>
              </w:rPr>
              <w:t>Caso de Uso: Emitir orden de arresto</w:t>
            </w:r>
            <w:r>
              <w:rPr>
                <w:noProof/>
                <w:webHidden/>
              </w:rPr>
              <w:tab/>
            </w:r>
            <w:r>
              <w:rPr>
                <w:noProof/>
                <w:webHidden/>
              </w:rPr>
              <w:fldChar w:fldCharType="begin"/>
            </w:r>
            <w:r>
              <w:rPr>
                <w:noProof/>
                <w:webHidden/>
              </w:rPr>
              <w:instrText xml:space="preserve"> PAGEREF _Toc276297104 \h </w:instrText>
            </w:r>
            <w:r>
              <w:rPr>
                <w:noProof/>
                <w:webHidden/>
              </w:rPr>
            </w:r>
            <w:r>
              <w:rPr>
                <w:noProof/>
                <w:webHidden/>
              </w:rPr>
              <w:fldChar w:fldCharType="separate"/>
            </w:r>
            <w:r>
              <w:rPr>
                <w:noProof/>
                <w:webHidden/>
              </w:rPr>
              <w:t>5</w:t>
            </w:r>
            <w:r>
              <w:rPr>
                <w:noProof/>
                <w:webHidden/>
              </w:rPr>
              <w:fldChar w:fldCharType="end"/>
            </w:r>
          </w:hyperlink>
        </w:p>
        <w:p w:rsidR="00296A81" w:rsidRDefault="00296A81">
          <w:pPr>
            <w:pStyle w:val="TDC2"/>
            <w:tabs>
              <w:tab w:val="left" w:pos="800"/>
              <w:tab w:val="right" w:leader="dot" w:pos="8494"/>
            </w:tabs>
            <w:rPr>
              <w:rFonts w:asciiTheme="minorHAnsi" w:eastAsiaTheme="minorEastAsia" w:hAnsiTheme="minorHAnsi" w:cstheme="minorBidi"/>
              <w:smallCaps w:val="0"/>
              <w:noProof/>
              <w:sz w:val="22"/>
              <w:szCs w:val="22"/>
            </w:rPr>
          </w:pPr>
          <w:hyperlink w:anchor="_Toc276297105" w:history="1">
            <w:r w:rsidRPr="008B528A">
              <w:rPr>
                <w:rStyle w:val="Hipervnculo"/>
                <w:noProof/>
              </w:rPr>
              <w:t>1.9.</w:t>
            </w:r>
            <w:r>
              <w:rPr>
                <w:rFonts w:asciiTheme="minorHAnsi" w:eastAsiaTheme="minorEastAsia" w:hAnsiTheme="minorHAnsi" w:cstheme="minorBidi"/>
                <w:smallCaps w:val="0"/>
                <w:noProof/>
                <w:sz w:val="22"/>
                <w:szCs w:val="22"/>
              </w:rPr>
              <w:tab/>
            </w:r>
            <w:r w:rsidRPr="008B528A">
              <w:rPr>
                <w:rStyle w:val="Hipervnculo"/>
                <w:noProof/>
              </w:rPr>
              <w:t>Caso de Uso: Arrestar Sospechoso</w:t>
            </w:r>
            <w:r>
              <w:rPr>
                <w:noProof/>
                <w:webHidden/>
              </w:rPr>
              <w:tab/>
            </w:r>
            <w:r>
              <w:rPr>
                <w:noProof/>
                <w:webHidden/>
              </w:rPr>
              <w:fldChar w:fldCharType="begin"/>
            </w:r>
            <w:r>
              <w:rPr>
                <w:noProof/>
                <w:webHidden/>
              </w:rPr>
              <w:instrText xml:space="preserve"> PAGEREF _Toc276297105 \h </w:instrText>
            </w:r>
            <w:r>
              <w:rPr>
                <w:noProof/>
                <w:webHidden/>
              </w:rPr>
            </w:r>
            <w:r>
              <w:rPr>
                <w:noProof/>
                <w:webHidden/>
              </w:rPr>
              <w:fldChar w:fldCharType="separate"/>
            </w:r>
            <w:r>
              <w:rPr>
                <w:noProof/>
                <w:webHidden/>
              </w:rPr>
              <w:t>5</w:t>
            </w:r>
            <w:r>
              <w:rPr>
                <w:noProof/>
                <w:webHidden/>
              </w:rPr>
              <w:fldChar w:fldCharType="end"/>
            </w:r>
          </w:hyperlink>
        </w:p>
        <w:p w:rsidR="00296A81" w:rsidRDefault="00296A81">
          <w:pPr>
            <w:pStyle w:val="TDC2"/>
            <w:tabs>
              <w:tab w:val="left" w:pos="1000"/>
              <w:tab w:val="right" w:leader="dot" w:pos="8494"/>
            </w:tabs>
            <w:rPr>
              <w:rFonts w:asciiTheme="minorHAnsi" w:eastAsiaTheme="minorEastAsia" w:hAnsiTheme="minorHAnsi" w:cstheme="minorBidi"/>
              <w:smallCaps w:val="0"/>
              <w:noProof/>
              <w:sz w:val="22"/>
              <w:szCs w:val="22"/>
            </w:rPr>
          </w:pPr>
          <w:hyperlink w:anchor="_Toc276297106" w:history="1">
            <w:r w:rsidRPr="008B528A">
              <w:rPr>
                <w:rStyle w:val="Hipervnculo"/>
                <w:noProof/>
              </w:rPr>
              <w:t>1.10.</w:t>
            </w:r>
            <w:r>
              <w:rPr>
                <w:rFonts w:asciiTheme="minorHAnsi" w:eastAsiaTheme="minorEastAsia" w:hAnsiTheme="minorHAnsi" w:cstheme="minorBidi"/>
                <w:smallCaps w:val="0"/>
                <w:noProof/>
                <w:sz w:val="22"/>
                <w:szCs w:val="22"/>
              </w:rPr>
              <w:tab/>
            </w:r>
            <w:r w:rsidRPr="008B528A">
              <w:rPr>
                <w:rStyle w:val="Hipervnculo"/>
                <w:noProof/>
              </w:rPr>
              <w:t>Caso de Uso: Ver Ayuda</w:t>
            </w:r>
            <w:r>
              <w:rPr>
                <w:noProof/>
                <w:webHidden/>
              </w:rPr>
              <w:tab/>
            </w:r>
            <w:r>
              <w:rPr>
                <w:noProof/>
                <w:webHidden/>
              </w:rPr>
              <w:fldChar w:fldCharType="begin"/>
            </w:r>
            <w:r>
              <w:rPr>
                <w:noProof/>
                <w:webHidden/>
              </w:rPr>
              <w:instrText xml:space="preserve"> PAGEREF _Toc276297106 \h </w:instrText>
            </w:r>
            <w:r>
              <w:rPr>
                <w:noProof/>
                <w:webHidden/>
              </w:rPr>
            </w:r>
            <w:r>
              <w:rPr>
                <w:noProof/>
                <w:webHidden/>
              </w:rPr>
              <w:fldChar w:fldCharType="separate"/>
            </w:r>
            <w:r>
              <w:rPr>
                <w:noProof/>
                <w:webHidden/>
              </w:rPr>
              <w:t>5</w:t>
            </w:r>
            <w:r>
              <w:rPr>
                <w:noProof/>
                <w:webHidden/>
              </w:rPr>
              <w:fldChar w:fldCharType="end"/>
            </w:r>
          </w:hyperlink>
        </w:p>
        <w:p w:rsidR="00296A81" w:rsidRDefault="00296A81">
          <w:pPr>
            <w:pStyle w:val="TDC2"/>
            <w:tabs>
              <w:tab w:val="left" w:pos="1000"/>
              <w:tab w:val="right" w:leader="dot" w:pos="8494"/>
            </w:tabs>
            <w:rPr>
              <w:rFonts w:asciiTheme="minorHAnsi" w:eastAsiaTheme="minorEastAsia" w:hAnsiTheme="minorHAnsi" w:cstheme="minorBidi"/>
              <w:smallCaps w:val="0"/>
              <w:noProof/>
              <w:sz w:val="22"/>
              <w:szCs w:val="22"/>
            </w:rPr>
          </w:pPr>
          <w:hyperlink w:anchor="_Toc276297107" w:history="1">
            <w:r w:rsidRPr="008B528A">
              <w:rPr>
                <w:rStyle w:val="Hipervnculo"/>
                <w:noProof/>
              </w:rPr>
              <w:t>1.11.</w:t>
            </w:r>
            <w:r>
              <w:rPr>
                <w:rFonts w:asciiTheme="minorHAnsi" w:eastAsiaTheme="minorEastAsia" w:hAnsiTheme="minorHAnsi" w:cstheme="minorBidi"/>
                <w:smallCaps w:val="0"/>
                <w:noProof/>
                <w:sz w:val="22"/>
                <w:szCs w:val="22"/>
              </w:rPr>
              <w:tab/>
            </w:r>
            <w:r w:rsidRPr="008B528A">
              <w:rPr>
                <w:rStyle w:val="Hipervnculo"/>
                <w:noProof/>
              </w:rPr>
              <w:t>Caso de Uso: Cambiar Lenguaje</w:t>
            </w:r>
            <w:r>
              <w:rPr>
                <w:noProof/>
                <w:webHidden/>
              </w:rPr>
              <w:tab/>
            </w:r>
            <w:r>
              <w:rPr>
                <w:noProof/>
                <w:webHidden/>
              </w:rPr>
              <w:fldChar w:fldCharType="begin"/>
            </w:r>
            <w:r>
              <w:rPr>
                <w:noProof/>
                <w:webHidden/>
              </w:rPr>
              <w:instrText xml:space="preserve"> PAGEREF _Toc276297107 \h </w:instrText>
            </w:r>
            <w:r>
              <w:rPr>
                <w:noProof/>
                <w:webHidden/>
              </w:rPr>
            </w:r>
            <w:r>
              <w:rPr>
                <w:noProof/>
                <w:webHidden/>
              </w:rPr>
              <w:fldChar w:fldCharType="separate"/>
            </w:r>
            <w:r>
              <w:rPr>
                <w:noProof/>
                <w:webHidden/>
              </w:rPr>
              <w:t>5</w:t>
            </w:r>
            <w:r>
              <w:rPr>
                <w:noProof/>
                <w:webHidden/>
              </w:rPr>
              <w:fldChar w:fldCharType="end"/>
            </w:r>
          </w:hyperlink>
        </w:p>
        <w:p w:rsidR="00296A81" w:rsidRDefault="00296A81">
          <w:pPr>
            <w:pStyle w:val="TDC2"/>
            <w:tabs>
              <w:tab w:val="left" w:pos="1000"/>
              <w:tab w:val="right" w:leader="dot" w:pos="8494"/>
            </w:tabs>
            <w:rPr>
              <w:rFonts w:asciiTheme="minorHAnsi" w:eastAsiaTheme="minorEastAsia" w:hAnsiTheme="minorHAnsi" w:cstheme="minorBidi"/>
              <w:smallCaps w:val="0"/>
              <w:noProof/>
              <w:sz w:val="22"/>
              <w:szCs w:val="22"/>
            </w:rPr>
          </w:pPr>
          <w:hyperlink w:anchor="_Toc276297108" w:history="1">
            <w:r w:rsidRPr="008B528A">
              <w:rPr>
                <w:rStyle w:val="Hipervnculo"/>
                <w:noProof/>
              </w:rPr>
              <w:t>1.12.</w:t>
            </w:r>
            <w:r>
              <w:rPr>
                <w:rFonts w:asciiTheme="minorHAnsi" w:eastAsiaTheme="minorEastAsia" w:hAnsiTheme="minorHAnsi" w:cstheme="minorBidi"/>
                <w:smallCaps w:val="0"/>
                <w:noProof/>
                <w:sz w:val="22"/>
                <w:szCs w:val="22"/>
              </w:rPr>
              <w:tab/>
            </w:r>
            <w:r w:rsidRPr="008B528A">
              <w:rPr>
                <w:rStyle w:val="Hipervnculo"/>
                <w:noProof/>
              </w:rPr>
              <w:t>Caso de Uso: Abandonar Juego</w:t>
            </w:r>
            <w:r>
              <w:rPr>
                <w:noProof/>
                <w:webHidden/>
              </w:rPr>
              <w:tab/>
            </w:r>
            <w:r>
              <w:rPr>
                <w:noProof/>
                <w:webHidden/>
              </w:rPr>
              <w:fldChar w:fldCharType="begin"/>
            </w:r>
            <w:r>
              <w:rPr>
                <w:noProof/>
                <w:webHidden/>
              </w:rPr>
              <w:instrText xml:space="preserve"> PAGEREF _Toc276297108 \h </w:instrText>
            </w:r>
            <w:r>
              <w:rPr>
                <w:noProof/>
                <w:webHidden/>
              </w:rPr>
            </w:r>
            <w:r>
              <w:rPr>
                <w:noProof/>
                <w:webHidden/>
              </w:rPr>
              <w:fldChar w:fldCharType="separate"/>
            </w:r>
            <w:r>
              <w:rPr>
                <w:noProof/>
                <w:webHidden/>
              </w:rPr>
              <w:t>5</w:t>
            </w:r>
            <w:r>
              <w:rPr>
                <w:noProof/>
                <w:webHidden/>
              </w:rPr>
              <w:fldChar w:fldCharType="end"/>
            </w:r>
          </w:hyperlink>
        </w:p>
        <w:p w:rsidR="00296A81" w:rsidRDefault="00296A81">
          <w:pPr>
            <w:pStyle w:val="TDC2"/>
            <w:tabs>
              <w:tab w:val="left" w:pos="1000"/>
              <w:tab w:val="right" w:leader="dot" w:pos="8494"/>
            </w:tabs>
            <w:rPr>
              <w:rFonts w:asciiTheme="minorHAnsi" w:eastAsiaTheme="minorEastAsia" w:hAnsiTheme="minorHAnsi" w:cstheme="minorBidi"/>
              <w:smallCaps w:val="0"/>
              <w:noProof/>
              <w:sz w:val="22"/>
              <w:szCs w:val="22"/>
            </w:rPr>
          </w:pPr>
          <w:hyperlink w:anchor="_Toc276297109" w:history="1">
            <w:r w:rsidRPr="008B528A">
              <w:rPr>
                <w:rStyle w:val="Hipervnculo"/>
                <w:noProof/>
              </w:rPr>
              <w:t>1.13.</w:t>
            </w:r>
            <w:r>
              <w:rPr>
                <w:rFonts w:asciiTheme="minorHAnsi" w:eastAsiaTheme="minorEastAsia" w:hAnsiTheme="minorHAnsi" w:cstheme="minorBidi"/>
                <w:smallCaps w:val="0"/>
                <w:noProof/>
                <w:sz w:val="22"/>
                <w:szCs w:val="22"/>
              </w:rPr>
              <w:tab/>
            </w:r>
            <w:r w:rsidRPr="008B528A">
              <w:rPr>
                <w:rStyle w:val="Hipervnculo"/>
                <w:noProof/>
              </w:rPr>
              <w:t>Caso de Uso: Actualizar Datos Ciudades</w:t>
            </w:r>
            <w:r>
              <w:rPr>
                <w:noProof/>
                <w:webHidden/>
              </w:rPr>
              <w:tab/>
            </w:r>
            <w:r>
              <w:rPr>
                <w:noProof/>
                <w:webHidden/>
              </w:rPr>
              <w:fldChar w:fldCharType="begin"/>
            </w:r>
            <w:r>
              <w:rPr>
                <w:noProof/>
                <w:webHidden/>
              </w:rPr>
              <w:instrText xml:space="preserve"> PAGEREF _Toc276297109 \h </w:instrText>
            </w:r>
            <w:r>
              <w:rPr>
                <w:noProof/>
                <w:webHidden/>
              </w:rPr>
            </w:r>
            <w:r>
              <w:rPr>
                <w:noProof/>
                <w:webHidden/>
              </w:rPr>
              <w:fldChar w:fldCharType="separate"/>
            </w:r>
            <w:r>
              <w:rPr>
                <w:noProof/>
                <w:webHidden/>
              </w:rPr>
              <w:t>5</w:t>
            </w:r>
            <w:r>
              <w:rPr>
                <w:noProof/>
                <w:webHidden/>
              </w:rPr>
              <w:fldChar w:fldCharType="end"/>
            </w:r>
          </w:hyperlink>
        </w:p>
        <w:p w:rsidR="00296A81" w:rsidRDefault="00296A81">
          <w:pPr>
            <w:pStyle w:val="TDC2"/>
            <w:tabs>
              <w:tab w:val="left" w:pos="1000"/>
              <w:tab w:val="right" w:leader="dot" w:pos="8494"/>
            </w:tabs>
            <w:rPr>
              <w:rFonts w:asciiTheme="minorHAnsi" w:eastAsiaTheme="minorEastAsia" w:hAnsiTheme="minorHAnsi" w:cstheme="minorBidi"/>
              <w:smallCaps w:val="0"/>
              <w:noProof/>
              <w:sz w:val="22"/>
              <w:szCs w:val="22"/>
            </w:rPr>
          </w:pPr>
          <w:hyperlink w:anchor="_Toc276297110" w:history="1">
            <w:r w:rsidRPr="008B528A">
              <w:rPr>
                <w:rStyle w:val="Hipervnculo"/>
                <w:noProof/>
              </w:rPr>
              <w:t>1.14.</w:t>
            </w:r>
            <w:r>
              <w:rPr>
                <w:rFonts w:asciiTheme="minorHAnsi" w:eastAsiaTheme="minorEastAsia" w:hAnsiTheme="minorHAnsi" w:cstheme="minorBidi"/>
                <w:smallCaps w:val="0"/>
                <w:noProof/>
                <w:sz w:val="22"/>
                <w:szCs w:val="22"/>
              </w:rPr>
              <w:tab/>
            </w:r>
            <w:r w:rsidRPr="008B528A">
              <w:rPr>
                <w:rStyle w:val="Hipervnculo"/>
                <w:noProof/>
              </w:rPr>
              <w:t>Caso de Uso: Actualizar Datos Informantes</w:t>
            </w:r>
            <w:r>
              <w:rPr>
                <w:noProof/>
                <w:webHidden/>
              </w:rPr>
              <w:tab/>
            </w:r>
            <w:r>
              <w:rPr>
                <w:noProof/>
                <w:webHidden/>
              </w:rPr>
              <w:fldChar w:fldCharType="begin"/>
            </w:r>
            <w:r>
              <w:rPr>
                <w:noProof/>
                <w:webHidden/>
              </w:rPr>
              <w:instrText xml:space="preserve"> PAGEREF _Toc276297110 \h </w:instrText>
            </w:r>
            <w:r>
              <w:rPr>
                <w:noProof/>
                <w:webHidden/>
              </w:rPr>
            </w:r>
            <w:r>
              <w:rPr>
                <w:noProof/>
                <w:webHidden/>
              </w:rPr>
              <w:fldChar w:fldCharType="separate"/>
            </w:r>
            <w:r>
              <w:rPr>
                <w:noProof/>
                <w:webHidden/>
              </w:rPr>
              <w:t>5</w:t>
            </w:r>
            <w:r>
              <w:rPr>
                <w:noProof/>
                <w:webHidden/>
              </w:rPr>
              <w:fldChar w:fldCharType="end"/>
            </w:r>
          </w:hyperlink>
        </w:p>
        <w:p w:rsidR="00296A81" w:rsidRDefault="00296A81">
          <w:pPr>
            <w:pStyle w:val="TDC2"/>
            <w:tabs>
              <w:tab w:val="left" w:pos="1000"/>
              <w:tab w:val="right" w:leader="dot" w:pos="8494"/>
            </w:tabs>
            <w:rPr>
              <w:rFonts w:asciiTheme="minorHAnsi" w:eastAsiaTheme="minorEastAsia" w:hAnsiTheme="minorHAnsi" w:cstheme="minorBidi"/>
              <w:smallCaps w:val="0"/>
              <w:noProof/>
              <w:sz w:val="22"/>
              <w:szCs w:val="22"/>
            </w:rPr>
          </w:pPr>
          <w:hyperlink w:anchor="_Toc276297111" w:history="1">
            <w:r w:rsidRPr="008B528A">
              <w:rPr>
                <w:rStyle w:val="Hipervnculo"/>
                <w:noProof/>
              </w:rPr>
              <w:t>1.15.</w:t>
            </w:r>
            <w:r>
              <w:rPr>
                <w:rFonts w:asciiTheme="minorHAnsi" w:eastAsiaTheme="minorEastAsia" w:hAnsiTheme="minorHAnsi" w:cstheme="minorBidi"/>
                <w:smallCaps w:val="0"/>
                <w:noProof/>
                <w:sz w:val="22"/>
                <w:szCs w:val="22"/>
              </w:rPr>
              <w:tab/>
            </w:r>
            <w:r w:rsidRPr="008B528A">
              <w:rPr>
                <w:rStyle w:val="Hipervnculo"/>
                <w:noProof/>
              </w:rPr>
              <w:t>Caso de Uso: Guardar Estado</w:t>
            </w:r>
            <w:r>
              <w:rPr>
                <w:noProof/>
                <w:webHidden/>
              </w:rPr>
              <w:tab/>
            </w:r>
            <w:r>
              <w:rPr>
                <w:noProof/>
                <w:webHidden/>
              </w:rPr>
              <w:fldChar w:fldCharType="begin"/>
            </w:r>
            <w:r>
              <w:rPr>
                <w:noProof/>
                <w:webHidden/>
              </w:rPr>
              <w:instrText xml:space="preserve"> PAGEREF _Toc276297111 \h </w:instrText>
            </w:r>
            <w:r>
              <w:rPr>
                <w:noProof/>
                <w:webHidden/>
              </w:rPr>
            </w:r>
            <w:r>
              <w:rPr>
                <w:noProof/>
                <w:webHidden/>
              </w:rPr>
              <w:fldChar w:fldCharType="separate"/>
            </w:r>
            <w:r>
              <w:rPr>
                <w:noProof/>
                <w:webHidden/>
              </w:rPr>
              <w:t>5</w:t>
            </w:r>
            <w:r>
              <w:rPr>
                <w:noProof/>
                <w:webHidden/>
              </w:rPr>
              <w:fldChar w:fldCharType="end"/>
            </w:r>
          </w:hyperlink>
        </w:p>
        <w:p w:rsidR="00296A81" w:rsidRDefault="00296A81">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6297112" w:history="1">
            <w:r w:rsidRPr="008B528A">
              <w:rPr>
                <w:rStyle w:val="Hipervnculo"/>
                <w:noProof/>
              </w:rPr>
              <w:t>2.</w:t>
            </w:r>
            <w:r>
              <w:rPr>
                <w:rFonts w:asciiTheme="minorHAnsi" w:eastAsiaTheme="minorEastAsia" w:hAnsiTheme="minorHAnsi" w:cstheme="minorBidi"/>
                <w:b w:val="0"/>
                <w:bCs w:val="0"/>
                <w:caps w:val="0"/>
                <w:noProof/>
                <w:sz w:val="22"/>
                <w:szCs w:val="22"/>
              </w:rPr>
              <w:tab/>
            </w:r>
            <w:r w:rsidRPr="008B528A">
              <w:rPr>
                <w:rStyle w:val="Hipervnculo"/>
                <w:noProof/>
              </w:rPr>
              <w:t>Procedimientos de Pruebas de Integración</w:t>
            </w:r>
            <w:r>
              <w:rPr>
                <w:noProof/>
                <w:webHidden/>
              </w:rPr>
              <w:tab/>
            </w:r>
            <w:r>
              <w:rPr>
                <w:noProof/>
                <w:webHidden/>
              </w:rPr>
              <w:fldChar w:fldCharType="begin"/>
            </w:r>
            <w:r>
              <w:rPr>
                <w:noProof/>
                <w:webHidden/>
              </w:rPr>
              <w:instrText xml:space="preserve"> PAGEREF _Toc276297112 \h </w:instrText>
            </w:r>
            <w:r>
              <w:rPr>
                <w:noProof/>
                <w:webHidden/>
              </w:rPr>
            </w:r>
            <w:r>
              <w:rPr>
                <w:noProof/>
                <w:webHidden/>
              </w:rPr>
              <w:fldChar w:fldCharType="separate"/>
            </w:r>
            <w:r>
              <w:rPr>
                <w:noProof/>
                <w:webHidden/>
              </w:rPr>
              <w:t>5</w:t>
            </w:r>
            <w:r>
              <w:rPr>
                <w:noProof/>
                <w:webHidden/>
              </w:rPr>
              <w:fldChar w:fldCharType="end"/>
            </w:r>
          </w:hyperlink>
        </w:p>
        <w:p w:rsidR="00296A81" w:rsidRDefault="00296A81">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6297113" w:history="1">
            <w:r w:rsidRPr="008B528A">
              <w:rPr>
                <w:rStyle w:val="Hipervnculo"/>
                <w:noProof/>
              </w:rPr>
              <w:t>3.</w:t>
            </w:r>
            <w:r>
              <w:rPr>
                <w:rFonts w:asciiTheme="minorHAnsi" w:eastAsiaTheme="minorEastAsia" w:hAnsiTheme="minorHAnsi" w:cstheme="minorBidi"/>
                <w:b w:val="0"/>
                <w:bCs w:val="0"/>
                <w:caps w:val="0"/>
                <w:noProof/>
                <w:sz w:val="22"/>
                <w:szCs w:val="22"/>
              </w:rPr>
              <w:tab/>
            </w:r>
            <w:r w:rsidRPr="008B528A">
              <w:rPr>
                <w:rStyle w:val="Hipervnculo"/>
                <w:noProof/>
              </w:rPr>
              <w:t>Casos y procedimientos de Pruebas del Sistema</w:t>
            </w:r>
            <w:r>
              <w:rPr>
                <w:noProof/>
                <w:webHidden/>
              </w:rPr>
              <w:tab/>
            </w:r>
            <w:r>
              <w:rPr>
                <w:noProof/>
                <w:webHidden/>
              </w:rPr>
              <w:fldChar w:fldCharType="begin"/>
            </w:r>
            <w:r>
              <w:rPr>
                <w:noProof/>
                <w:webHidden/>
              </w:rPr>
              <w:instrText xml:space="preserve"> PAGEREF _Toc276297113 \h </w:instrText>
            </w:r>
            <w:r>
              <w:rPr>
                <w:noProof/>
                <w:webHidden/>
              </w:rPr>
            </w:r>
            <w:r>
              <w:rPr>
                <w:noProof/>
                <w:webHidden/>
              </w:rPr>
              <w:fldChar w:fldCharType="separate"/>
            </w:r>
            <w:r>
              <w:rPr>
                <w:noProof/>
                <w:webHidden/>
              </w:rPr>
              <w:t>6</w:t>
            </w:r>
            <w:r>
              <w:rPr>
                <w:noProof/>
                <w:webHidden/>
              </w:rPr>
              <w:fldChar w:fldCharType="end"/>
            </w:r>
          </w:hyperlink>
        </w:p>
        <w:p w:rsidR="00296A81" w:rsidRDefault="00296A81">
          <w:pPr>
            <w:pStyle w:val="TDC2"/>
            <w:tabs>
              <w:tab w:val="left" w:pos="800"/>
              <w:tab w:val="right" w:leader="dot" w:pos="8494"/>
            </w:tabs>
            <w:rPr>
              <w:rFonts w:asciiTheme="minorHAnsi" w:eastAsiaTheme="minorEastAsia" w:hAnsiTheme="minorHAnsi" w:cstheme="minorBidi"/>
              <w:smallCaps w:val="0"/>
              <w:noProof/>
              <w:sz w:val="22"/>
              <w:szCs w:val="22"/>
            </w:rPr>
          </w:pPr>
          <w:hyperlink w:anchor="_Toc276297114" w:history="1">
            <w:r w:rsidRPr="008B528A">
              <w:rPr>
                <w:rStyle w:val="Hipervnculo"/>
                <w:noProof/>
              </w:rPr>
              <w:t>3.1.</w:t>
            </w:r>
            <w:r>
              <w:rPr>
                <w:rFonts w:asciiTheme="minorHAnsi" w:eastAsiaTheme="minorEastAsia" w:hAnsiTheme="minorHAnsi" w:cstheme="minorBidi"/>
                <w:smallCaps w:val="0"/>
                <w:noProof/>
                <w:sz w:val="22"/>
                <w:szCs w:val="22"/>
              </w:rPr>
              <w:tab/>
            </w:r>
            <w:r w:rsidRPr="008B528A">
              <w:rPr>
                <w:rStyle w:val="Hipervnculo"/>
                <w:noProof/>
              </w:rPr>
              <w:t>Login</w:t>
            </w:r>
            <w:r>
              <w:rPr>
                <w:noProof/>
                <w:webHidden/>
              </w:rPr>
              <w:tab/>
            </w:r>
            <w:r>
              <w:rPr>
                <w:noProof/>
                <w:webHidden/>
              </w:rPr>
              <w:fldChar w:fldCharType="begin"/>
            </w:r>
            <w:r>
              <w:rPr>
                <w:noProof/>
                <w:webHidden/>
              </w:rPr>
              <w:instrText xml:space="preserve"> PAGEREF _Toc276297114 \h </w:instrText>
            </w:r>
            <w:r>
              <w:rPr>
                <w:noProof/>
                <w:webHidden/>
              </w:rPr>
            </w:r>
            <w:r>
              <w:rPr>
                <w:noProof/>
                <w:webHidden/>
              </w:rPr>
              <w:fldChar w:fldCharType="separate"/>
            </w:r>
            <w:r>
              <w:rPr>
                <w:noProof/>
                <w:webHidden/>
              </w:rPr>
              <w:t>6</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15" w:history="1">
            <w:r w:rsidRPr="008B528A">
              <w:rPr>
                <w:rStyle w:val="Hipervnculo"/>
                <w:noProof/>
              </w:rPr>
              <w:t>3.1.1.</w:t>
            </w:r>
            <w:r>
              <w:rPr>
                <w:rFonts w:asciiTheme="minorHAnsi" w:eastAsiaTheme="minorEastAsia" w:hAnsiTheme="minorHAnsi" w:cstheme="minorBidi"/>
                <w:i w:val="0"/>
                <w:iCs w:val="0"/>
                <w:noProof/>
                <w:sz w:val="22"/>
                <w:szCs w:val="22"/>
              </w:rPr>
              <w:tab/>
            </w:r>
            <w:r w:rsidRPr="008B528A">
              <w:rPr>
                <w:rStyle w:val="Hipervnculo"/>
                <w:noProof/>
              </w:rPr>
              <w:t>Flujo de eventos principal</w:t>
            </w:r>
            <w:r>
              <w:rPr>
                <w:noProof/>
                <w:webHidden/>
              </w:rPr>
              <w:tab/>
            </w:r>
            <w:r>
              <w:rPr>
                <w:noProof/>
                <w:webHidden/>
              </w:rPr>
              <w:fldChar w:fldCharType="begin"/>
            </w:r>
            <w:r>
              <w:rPr>
                <w:noProof/>
                <w:webHidden/>
              </w:rPr>
              <w:instrText xml:space="preserve"> PAGEREF _Toc276297115 \h </w:instrText>
            </w:r>
            <w:r>
              <w:rPr>
                <w:noProof/>
                <w:webHidden/>
              </w:rPr>
            </w:r>
            <w:r>
              <w:rPr>
                <w:noProof/>
                <w:webHidden/>
              </w:rPr>
              <w:fldChar w:fldCharType="separate"/>
            </w:r>
            <w:r>
              <w:rPr>
                <w:noProof/>
                <w:webHidden/>
              </w:rPr>
              <w:t>6</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16" w:history="1">
            <w:r w:rsidRPr="008B528A">
              <w:rPr>
                <w:rStyle w:val="Hipervnculo"/>
                <w:noProof/>
              </w:rPr>
              <w:t>3.1.2.</w:t>
            </w:r>
            <w:r>
              <w:rPr>
                <w:rFonts w:asciiTheme="minorHAnsi" w:eastAsiaTheme="minorEastAsia" w:hAnsiTheme="minorHAnsi" w:cstheme="minorBidi"/>
                <w:i w:val="0"/>
                <w:iCs w:val="0"/>
                <w:noProof/>
                <w:sz w:val="22"/>
                <w:szCs w:val="22"/>
              </w:rPr>
              <w:tab/>
            </w:r>
            <w:r w:rsidRPr="008B528A">
              <w:rPr>
                <w:rStyle w:val="Hipervnculo"/>
                <w:noProof/>
              </w:rPr>
              <w:t>Flujos de eventos alternativos</w:t>
            </w:r>
            <w:r>
              <w:rPr>
                <w:noProof/>
                <w:webHidden/>
              </w:rPr>
              <w:tab/>
            </w:r>
            <w:r>
              <w:rPr>
                <w:noProof/>
                <w:webHidden/>
              </w:rPr>
              <w:fldChar w:fldCharType="begin"/>
            </w:r>
            <w:r>
              <w:rPr>
                <w:noProof/>
                <w:webHidden/>
              </w:rPr>
              <w:instrText xml:space="preserve"> PAGEREF _Toc276297116 \h </w:instrText>
            </w:r>
            <w:r>
              <w:rPr>
                <w:noProof/>
                <w:webHidden/>
              </w:rPr>
            </w:r>
            <w:r>
              <w:rPr>
                <w:noProof/>
                <w:webHidden/>
              </w:rPr>
              <w:fldChar w:fldCharType="separate"/>
            </w:r>
            <w:r>
              <w:rPr>
                <w:noProof/>
                <w:webHidden/>
              </w:rPr>
              <w:t>6</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17" w:history="1">
            <w:r w:rsidRPr="008B528A">
              <w:rPr>
                <w:rStyle w:val="Hipervnculo"/>
                <w:noProof/>
              </w:rPr>
              <w:t>3.1.3.</w:t>
            </w:r>
            <w:r>
              <w:rPr>
                <w:rFonts w:asciiTheme="minorHAnsi" w:eastAsiaTheme="minorEastAsia" w:hAnsiTheme="minorHAnsi" w:cstheme="minorBidi"/>
                <w:i w:val="0"/>
                <w:iCs w:val="0"/>
                <w:noProof/>
                <w:sz w:val="22"/>
                <w:szCs w:val="22"/>
              </w:rPr>
              <w:tab/>
            </w:r>
            <w:r w:rsidRPr="008B528A">
              <w:rPr>
                <w:rStyle w:val="Hipervnculo"/>
                <w:noProof/>
              </w:rPr>
              <w:t>Escenarios</w:t>
            </w:r>
            <w:r>
              <w:rPr>
                <w:noProof/>
                <w:webHidden/>
              </w:rPr>
              <w:tab/>
            </w:r>
            <w:r>
              <w:rPr>
                <w:noProof/>
                <w:webHidden/>
              </w:rPr>
              <w:fldChar w:fldCharType="begin"/>
            </w:r>
            <w:r>
              <w:rPr>
                <w:noProof/>
                <w:webHidden/>
              </w:rPr>
              <w:instrText xml:space="preserve"> PAGEREF _Toc276297117 \h </w:instrText>
            </w:r>
            <w:r>
              <w:rPr>
                <w:noProof/>
                <w:webHidden/>
              </w:rPr>
            </w:r>
            <w:r>
              <w:rPr>
                <w:noProof/>
                <w:webHidden/>
              </w:rPr>
              <w:fldChar w:fldCharType="separate"/>
            </w:r>
            <w:r>
              <w:rPr>
                <w:noProof/>
                <w:webHidden/>
              </w:rPr>
              <w:t>6</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18" w:history="1">
            <w:r w:rsidRPr="008B528A">
              <w:rPr>
                <w:rStyle w:val="Hipervnculo"/>
                <w:noProof/>
              </w:rPr>
              <w:t>3.1.4.</w:t>
            </w:r>
            <w:r>
              <w:rPr>
                <w:rFonts w:asciiTheme="minorHAnsi" w:eastAsiaTheme="minorEastAsia" w:hAnsiTheme="minorHAnsi" w:cstheme="minorBidi"/>
                <w:i w:val="0"/>
                <w:iCs w:val="0"/>
                <w:noProof/>
                <w:sz w:val="22"/>
                <w:szCs w:val="22"/>
              </w:rPr>
              <w:tab/>
            </w:r>
            <w:r w:rsidRPr="008B528A">
              <w:rPr>
                <w:rStyle w:val="Hipervnculo"/>
                <w:noProof/>
              </w:rPr>
              <w:t>Planilla de Condiciones</w:t>
            </w:r>
            <w:r>
              <w:rPr>
                <w:noProof/>
                <w:webHidden/>
              </w:rPr>
              <w:tab/>
            </w:r>
            <w:r>
              <w:rPr>
                <w:noProof/>
                <w:webHidden/>
              </w:rPr>
              <w:fldChar w:fldCharType="begin"/>
            </w:r>
            <w:r>
              <w:rPr>
                <w:noProof/>
                <w:webHidden/>
              </w:rPr>
              <w:instrText xml:space="preserve"> PAGEREF _Toc276297118 \h </w:instrText>
            </w:r>
            <w:r>
              <w:rPr>
                <w:noProof/>
                <w:webHidden/>
              </w:rPr>
            </w:r>
            <w:r>
              <w:rPr>
                <w:noProof/>
                <w:webHidden/>
              </w:rPr>
              <w:fldChar w:fldCharType="separate"/>
            </w:r>
            <w:r>
              <w:rPr>
                <w:noProof/>
                <w:webHidden/>
              </w:rPr>
              <w:t>6</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19" w:history="1">
            <w:r w:rsidRPr="008B528A">
              <w:rPr>
                <w:rStyle w:val="Hipervnculo"/>
                <w:noProof/>
              </w:rPr>
              <w:t>3.1.5.</w:t>
            </w:r>
            <w:r>
              <w:rPr>
                <w:rFonts w:asciiTheme="minorHAnsi" w:eastAsiaTheme="minorEastAsia" w:hAnsiTheme="minorHAnsi" w:cstheme="minorBidi"/>
                <w:i w:val="0"/>
                <w:iCs w:val="0"/>
                <w:noProof/>
                <w:sz w:val="22"/>
                <w:szCs w:val="22"/>
              </w:rPr>
              <w:tab/>
            </w:r>
            <w:r w:rsidRPr="008B528A">
              <w:rPr>
                <w:rStyle w:val="Hipervnculo"/>
                <w:noProof/>
              </w:rPr>
              <w:t>Casos de prueba</w:t>
            </w:r>
            <w:r>
              <w:rPr>
                <w:noProof/>
                <w:webHidden/>
              </w:rPr>
              <w:tab/>
            </w:r>
            <w:r>
              <w:rPr>
                <w:noProof/>
                <w:webHidden/>
              </w:rPr>
              <w:fldChar w:fldCharType="begin"/>
            </w:r>
            <w:r>
              <w:rPr>
                <w:noProof/>
                <w:webHidden/>
              </w:rPr>
              <w:instrText xml:space="preserve"> PAGEREF _Toc276297119 \h </w:instrText>
            </w:r>
            <w:r>
              <w:rPr>
                <w:noProof/>
                <w:webHidden/>
              </w:rPr>
            </w:r>
            <w:r>
              <w:rPr>
                <w:noProof/>
                <w:webHidden/>
              </w:rPr>
              <w:fldChar w:fldCharType="separate"/>
            </w:r>
            <w:r>
              <w:rPr>
                <w:noProof/>
                <w:webHidden/>
              </w:rPr>
              <w:t>6</w:t>
            </w:r>
            <w:r>
              <w:rPr>
                <w:noProof/>
                <w:webHidden/>
              </w:rPr>
              <w:fldChar w:fldCharType="end"/>
            </w:r>
          </w:hyperlink>
        </w:p>
        <w:p w:rsidR="00296A81" w:rsidRDefault="00296A81">
          <w:pPr>
            <w:pStyle w:val="TDC2"/>
            <w:tabs>
              <w:tab w:val="left" w:pos="800"/>
              <w:tab w:val="right" w:leader="dot" w:pos="8494"/>
            </w:tabs>
            <w:rPr>
              <w:rFonts w:asciiTheme="minorHAnsi" w:eastAsiaTheme="minorEastAsia" w:hAnsiTheme="minorHAnsi" w:cstheme="minorBidi"/>
              <w:smallCaps w:val="0"/>
              <w:noProof/>
              <w:sz w:val="22"/>
              <w:szCs w:val="22"/>
            </w:rPr>
          </w:pPr>
          <w:hyperlink w:anchor="_Toc276297120" w:history="1">
            <w:r w:rsidRPr="008B528A">
              <w:rPr>
                <w:rStyle w:val="Hipervnculo"/>
                <w:noProof/>
              </w:rPr>
              <w:t>3.2.</w:t>
            </w:r>
            <w:r>
              <w:rPr>
                <w:rFonts w:asciiTheme="minorHAnsi" w:eastAsiaTheme="minorEastAsia" w:hAnsiTheme="minorHAnsi" w:cstheme="minorBidi"/>
                <w:smallCaps w:val="0"/>
                <w:noProof/>
                <w:sz w:val="22"/>
                <w:szCs w:val="22"/>
              </w:rPr>
              <w:tab/>
            </w:r>
            <w:r w:rsidRPr="008B528A">
              <w:rPr>
                <w:rStyle w:val="Hipervnculo"/>
                <w:noProof/>
              </w:rPr>
              <w:t>Iniciar Iteración</w:t>
            </w:r>
            <w:r>
              <w:rPr>
                <w:noProof/>
                <w:webHidden/>
              </w:rPr>
              <w:tab/>
            </w:r>
            <w:r>
              <w:rPr>
                <w:noProof/>
                <w:webHidden/>
              </w:rPr>
              <w:fldChar w:fldCharType="begin"/>
            </w:r>
            <w:r>
              <w:rPr>
                <w:noProof/>
                <w:webHidden/>
              </w:rPr>
              <w:instrText xml:space="preserve"> PAGEREF _Toc276297120 \h </w:instrText>
            </w:r>
            <w:r>
              <w:rPr>
                <w:noProof/>
                <w:webHidden/>
              </w:rPr>
            </w:r>
            <w:r>
              <w:rPr>
                <w:noProof/>
                <w:webHidden/>
              </w:rPr>
              <w:fldChar w:fldCharType="separate"/>
            </w:r>
            <w:r>
              <w:rPr>
                <w:noProof/>
                <w:webHidden/>
              </w:rPr>
              <w:t>7</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21" w:history="1">
            <w:r w:rsidRPr="008B528A">
              <w:rPr>
                <w:rStyle w:val="Hipervnculo"/>
                <w:noProof/>
              </w:rPr>
              <w:t>3.2.1.</w:t>
            </w:r>
            <w:r>
              <w:rPr>
                <w:rFonts w:asciiTheme="minorHAnsi" w:eastAsiaTheme="minorEastAsia" w:hAnsiTheme="minorHAnsi" w:cstheme="minorBidi"/>
                <w:i w:val="0"/>
                <w:iCs w:val="0"/>
                <w:noProof/>
                <w:sz w:val="22"/>
                <w:szCs w:val="22"/>
              </w:rPr>
              <w:tab/>
            </w:r>
            <w:r w:rsidRPr="008B528A">
              <w:rPr>
                <w:rStyle w:val="Hipervnculo"/>
                <w:noProof/>
              </w:rPr>
              <w:t>Flujo de eventos principal</w:t>
            </w:r>
            <w:r>
              <w:rPr>
                <w:noProof/>
                <w:webHidden/>
              </w:rPr>
              <w:tab/>
            </w:r>
            <w:r>
              <w:rPr>
                <w:noProof/>
                <w:webHidden/>
              </w:rPr>
              <w:fldChar w:fldCharType="begin"/>
            </w:r>
            <w:r>
              <w:rPr>
                <w:noProof/>
                <w:webHidden/>
              </w:rPr>
              <w:instrText xml:space="preserve"> PAGEREF _Toc276297121 \h </w:instrText>
            </w:r>
            <w:r>
              <w:rPr>
                <w:noProof/>
                <w:webHidden/>
              </w:rPr>
            </w:r>
            <w:r>
              <w:rPr>
                <w:noProof/>
                <w:webHidden/>
              </w:rPr>
              <w:fldChar w:fldCharType="separate"/>
            </w:r>
            <w:r>
              <w:rPr>
                <w:noProof/>
                <w:webHidden/>
              </w:rPr>
              <w:t>7</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22" w:history="1">
            <w:r w:rsidRPr="008B528A">
              <w:rPr>
                <w:rStyle w:val="Hipervnculo"/>
                <w:noProof/>
              </w:rPr>
              <w:t>3.2.2.</w:t>
            </w:r>
            <w:r>
              <w:rPr>
                <w:rFonts w:asciiTheme="minorHAnsi" w:eastAsiaTheme="minorEastAsia" w:hAnsiTheme="minorHAnsi" w:cstheme="minorBidi"/>
                <w:i w:val="0"/>
                <w:iCs w:val="0"/>
                <w:noProof/>
                <w:sz w:val="22"/>
                <w:szCs w:val="22"/>
              </w:rPr>
              <w:tab/>
            </w:r>
            <w:r w:rsidRPr="008B528A">
              <w:rPr>
                <w:rStyle w:val="Hipervnculo"/>
                <w:noProof/>
              </w:rPr>
              <w:t>Flujos de eventos alternativos</w:t>
            </w:r>
            <w:r>
              <w:rPr>
                <w:noProof/>
                <w:webHidden/>
              </w:rPr>
              <w:tab/>
            </w:r>
            <w:r>
              <w:rPr>
                <w:noProof/>
                <w:webHidden/>
              </w:rPr>
              <w:fldChar w:fldCharType="begin"/>
            </w:r>
            <w:r>
              <w:rPr>
                <w:noProof/>
                <w:webHidden/>
              </w:rPr>
              <w:instrText xml:space="preserve"> PAGEREF _Toc276297122 \h </w:instrText>
            </w:r>
            <w:r>
              <w:rPr>
                <w:noProof/>
                <w:webHidden/>
              </w:rPr>
            </w:r>
            <w:r>
              <w:rPr>
                <w:noProof/>
                <w:webHidden/>
              </w:rPr>
              <w:fldChar w:fldCharType="separate"/>
            </w:r>
            <w:r>
              <w:rPr>
                <w:noProof/>
                <w:webHidden/>
              </w:rPr>
              <w:t>7</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23" w:history="1">
            <w:r w:rsidRPr="008B528A">
              <w:rPr>
                <w:rStyle w:val="Hipervnculo"/>
                <w:noProof/>
              </w:rPr>
              <w:t>3.2.3.</w:t>
            </w:r>
            <w:r>
              <w:rPr>
                <w:rFonts w:asciiTheme="minorHAnsi" w:eastAsiaTheme="minorEastAsia" w:hAnsiTheme="minorHAnsi" w:cstheme="minorBidi"/>
                <w:i w:val="0"/>
                <w:iCs w:val="0"/>
                <w:noProof/>
                <w:sz w:val="22"/>
                <w:szCs w:val="22"/>
              </w:rPr>
              <w:tab/>
            </w:r>
            <w:r w:rsidRPr="008B528A">
              <w:rPr>
                <w:rStyle w:val="Hipervnculo"/>
                <w:noProof/>
              </w:rPr>
              <w:t>Escenarios</w:t>
            </w:r>
            <w:r>
              <w:rPr>
                <w:noProof/>
                <w:webHidden/>
              </w:rPr>
              <w:tab/>
            </w:r>
            <w:r>
              <w:rPr>
                <w:noProof/>
                <w:webHidden/>
              </w:rPr>
              <w:fldChar w:fldCharType="begin"/>
            </w:r>
            <w:r>
              <w:rPr>
                <w:noProof/>
                <w:webHidden/>
              </w:rPr>
              <w:instrText xml:space="preserve"> PAGEREF _Toc276297123 \h </w:instrText>
            </w:r>
            <w:r>
              <w:rPr>
                <w:noProof/>
                <w:webHidden/>
              </w:rPr>
            </w:r>
            <w:r>
              <w:rPr>
                <w:noProof/>
                <w:webHidden/>
              </w:rPr>
              <w:fldChar w:fldCharType="separate"/>
            </w:r>
            <w:r>
              <w:rPr>
                <w:noProof/>
                <w:webHidden/>
              </w:rPr>
              <w:t>7</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24" w:history="1">
            <w:r w:rsidRPr="008B528A">
              <w:rPr>
                <w:rStyle w:val="Hipervnculo"/>
                <w:noProof/>
              </w:rPr>
              <w:t>3.2.4.</w:t>
            </w:r>
            <w:r>
              <w:rPr>
                <w:rFonts w:asciiTheme="minorHAnsi" w:eastAsiaTheme="minorEastAsia" w:hAnsiTheme="minorHAnsi" w:cstheme="minorBidi"/>
                <w:i w:val="0"/>
                <w:iCs w:val="0"/>
                <w:noProof/>
                <w:sz w:val="22"/>
                <w:szCs w:val="22"/>
              </w:rPr>
              <w:tab/>
            </w:r>
            <w:r w:rsidRPr="008B528A">
              <w:rPr>
                <w:rStyle w:val="Hipervnculo"/>
                <w:noProof/>
              </w:rPr>
              <w:t>Planilla de Condiciones</w:t>
            </w:r>
            <w:r>
              <w:rPr>
                <w:noProof/>
                <w:webHidden/>
              </w:rPr>
              <w:tab/>
            </w:r>
            <w:r>
              <w:rPr>
                <w:noProof/>
                <w:webHidden/>
              </w:rPr>
              <w:fldChar w:fldCharType="begin"/>
            </w:r>
            <w:r>
              <w:rPr>
                <w:noProof/>
                <w:webHidden/>
              </w:rPr>
              <w:instrText xml:space="preserve"> PAGEREF _Toc276297124 \h </w:instrText>
            </w:r>
            <w:r>
              <w:rPr>
                <w:noProof/>
                <w:webHidden/>
              </w:rPr>
            </w:r>
            <w:r>
              <w:rPr>
                <w:noProof/>
                <w:webHidden/>
              </w:rPr>
              <w:fldChar w:fldCharType="separate"/>
            </w:r>
            <w:r>
              <w:rPr>
                <w:noProof/>
                <w:webHidden/>
              </w:rPr>
              <w:t>7</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25" w:history="1">
            <w:r w:rsidRPr="008B528A">
              <w:rPr>
                <w:rStyle w:val="Hipervnculo"/>
                <w:noProof/>
              </w:rPr>
              <w:t>3.2.5.</w:t>
            </w:r>
            <w:r>
              <w:rPr>
                <w:rFonts w:asciiTheme="minorHAnsi" w:eastAsiaTheme="minorEastAsia" w:hAnsiTheme="minorHAnsi" w:cstheme="minorBidi"/>
                <w:i w:val="0"/>
                <w:iCs w:val="0"/>
                <w:noProof/>
                <w:sz w:val="22"/>
                <w:szCs w:val="22"/>
              </w:rPr>
              <w:tab/>
            </w:r>
            <w:r w:rsidRPr="008B528A">
              <w:rPr>
                <w:rStyle w:val="Hipervnculo"/>
                <w:noProof/>
              </w:rPr>
              <w:t>Casos de prueba</w:t>
            </w:r>
            <w:r>
              <w:rPr>
                <w:noProof/>
                <w:webHidden/>
              </w:rPr>
              <w:tab/>
            </w:r>
            <w:r>
              <w:rPr>
                <w:noProof/>
                <w:webHidden/>
              </w:rPr>
              <w:fldChar w:fldCharType="begin"/>
            </w:r>
            <w:r>
              <w:rPr>
                <w:noProof/>
                <w:webHidden/>
              </w:rPr>
              <w:instrText xml:space="preserve"> PAGEREF _Toc276297125 \h </w:instrText>
            </w:r>
            <w:r>
              <w:rPr>
                <w:noProof/>
                <w:webHidden/>
              </w:rPr>
            </w:r>
            <w:r>
              <w:rPr>
                <w:noProof/>
                <w:webHidden/>
              </w:rPr>
              <w:fldChar w:fldCharType="separate"/>
            </w:r>
            <w:r>
              <w:rPr>
                <w:noProof/>
                <w:webHidden/>
              </w:rPr>
              <w:t>7</w:t>
            </w:r>
            <w:r>
              <w:rPr>
                <w:noProof/>
                <w:webHidden/>
              </w:rPr>
              <w:fldChar w:fldCharType="end"/>
            </w:r>
          </w:hyperlink>
        </w:p>
        <w:p w:rsidR="00296A81" w:rsidRDefault="00296A81">
          <w:pPr>
            <w:pStyle w:val="TDC2"/>
            <w:tabs>
              <w:tab w:val="left" w:pos="800"/>
              <w:tab w:val="right" w:leader="dot" w:pos="8494"/>
            </w:tabs>
            <w:rPr>
              <w:rFonts w:asciiTheme="minorHAnsi" w:eastAsiaTheme="minorEastAsia" w:hAnsiTheme="minorHAnsi" w:cstheme="minorBidi"/>
              <w:smallCaps w:val="0"/>
              <w:noProof/>
              <w:sz w:val="22"/>
              <w:szCs w:val="22"/>
            </w:rPr>
          </w:pPr>
          <w:hyperlink w:anchor="_Toc276297126" w:history="1">
            <w:r w:rsidRPr="008B528A">
              <w:rPr>
                <w:rStyle w:val="Hipervnculo"/>
                <w:noProof/>
              </w:rPr>
              <w:t>3.3.</w:t>
            </w:r>
            <w:r>
              <w:rPr>
                <w:rFonts w:asciiTheme="minorHAnsi" w:eastAsiaTheme="minorEastAsia" w:hAnsiTheme="minorHAnsi" w:cstheme="minorBidi"/>
                <w:smallCaps w:val="0"/>
                <w:noProof/>
                <w:sz w:val="22"/>
                <w:szCs w:val="22"/>
              </w:rPr>
              <w:tab/>
            </w:r>
            <w:r w:rsidRPr="008B528A">
              <w:rPr>
                <w:rStyle w:val="Hipervnculo"/>
                <w:noProof/>
              </w:rPr>
              <w:t>Interrogar personajes</w:t>
            </w:r>
            <w:r>
              <w:rPr>
                <w:noProof/>
                <w:webHidden/>
              </w:rPr>
              <w:tab/>
            </w:r>
            <w:r>
              <w:rPr>
                <w:noProof/>
                <w:webHidden/>
              </w:rPr>
              <w:fldChar w:fldCharType="begin"/>
            </w:r>
            <w:r>
              <w:rPr>
                <w:noProof/>
                <w:webHidden/>
              </w:rPr>
              <w:instrText xml:space="preserve"> PAGEREF _Toc276297126 \h </w:instrText>
            </w:r>
            <w:r>
              <w:rPr>
                <w:noProof/>
                <w:webHidden/>
              </w:rPr>
            </w:r>
            <w:r>
              <w:rPr>
                <w:noProof/>
                <w:webHidden/>
              </w:rPr>
              <w:fldChar w:fldCharType="separate"/>
            </w:r>
            <w:r>
              <w:rPr>
                <w:noProof/>
                <w:webHidden/>
              </w:rPr>
              <w:t>8</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27" w:history="1">
            <w:r w:rsidRPr="008B528A">
              <w:rPr>
                <w:rStyle w:val="Hipervnculo"/>
                <w:noProof/>
              </w:rPr>
              <w:t>3.3.1.</w:t>
            </w:r>
            <w:r>
              <w:rPr>
                <w:rFonts w:asciiTheme="minorHAnsi" w:eastAsiaTheme="minorEastAsia" w:hAnsiTheme="minorHAnsi" w:cstheme="minorBidi"/>
                <w:i w:val="0"/>
                <w:iCs w:val="0"/>
                <w:noProof/>
                <w:sz w:val="22"/>
                <w:szCs w:val="22"/>
              </w:rPr>
              <w:tab/>
            </w:r>
            <w:r w:rsidRPr="008B528A">
              <w:rPr>
                <w:rStyle w:val="Hipervnculo"/>
                <w:noProof/>
              </w:rPr>
              <w:t>Flujo de eventos principal</w:t>
            </w:r>
            <w:r>
              <w:rPr>
                <w:noProof/>
                <w:webHidden/>
              </w:rPr>
              <w:tab/>
            </w:r>
            <w:r>
              <w:rPr>
                <w:noProof/>
                <w:webHidden/>
              </w:rPr>
              <w:fldChar w:fldCharType="begin"/>
            </w:r>
            <w:r>
              <w:rPr>
                <w:noProof/>
                <w:webHidden/>
              </w:rPr>
              <w:instrText xml:space="preserve"> PAGEREF _Toc276297127 \h </w:instrText>
            </w:r>
            <w:r>
              <w:rPr>
                <w:noProof/>
                <w:webHidden/>
              </w:rPr>
            </w:r>
            <w:r>
              <w:rPr>
                <w:noProof/>
                <w:webHidden/>
              </w:rPr>
              <w:fldChar w:fldCharType="separate"/>
            </w:r>
            <w:r>
              <w:rPr>
                <w:noProof/>
                <w:webHidden/>
              </w:rPr>
              <w:t>8</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28" w:history="1">
            <w:r w:rsidRPr="008B528A">
              <w:rPr>
                <w:rStyle w:val="Hipervnculo"/>
                <w:noProof/>
              </w:rPr>
              <w:t>3.3.2.</w:t>
            </w:r>
            <w:r>
              <w:rPr>
                <w:rFonts w:asciiTheme="minorHAnsi" w:eastAsiaTheme="minorEastAsia" w:hAnsiTheme="minorHAnsi" w:cstheme="minorBidi"/>
                <w:i w:val="0"/>
                <w:iCs w:val="0"/>
                <w:noProof/>
                <w:sz w:val="22"/>
                <w:szCs w:val="22"/>
              </w:rPr>
              <w:tab/>
            </w:r>
            <w:r w:rsidRPr="008B528A">
              <w:rPr>
                <w:rStyle w:val="Hipervnculo"/>
                <w:noProof/>
              </w:rPr>
              <w:t>Flujos de eventos alternativos</w:t>
            </w:r>
            <w:r>
              <w:rPr>
                <w:noProof/>
                <w:webHidden/>
              </w:rPr>
              <w:tab/>
            </w:r>
            <w:r>
              <w:rPr>
                <w:noProof/>
                <w:webHidden/>
              </w:rPr>
              <w:fldChar w:fldCharType="begin"/>
            </w:r>
            <w:r>
              <w:rPr>
                <w:noProof/>
                <w:webHidden/>
              </w:rPr>
              <w:instrText xml:space="preserve"> PAGEREF _Toc276297128 \h </w:instrText>
            </w:r>
            <w:r>
              <w:rPr>
                <w:noProof/>
                <w:webHidden/>
              </w:rPr>
            </w:r>
            <w:r>
              <w:rPr>
                <w:noProof/>
                <w:webHidden/>
              </w:rPr>
              <w:fldChar w:fldCharType="separate"/>
            </w:r>
            <w:r>
              <w:rPr>
                <w:noProof/>
                <w:webHidden/>
              </w:rPr>
              <w:t>8</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29" w:history="1">
            <w:r w:rsidRPr="008B528A">
              <w:rPr>
                <w:rStyle w:val="Hipervnculo"/>
                <w:noProof/>
              </w:rPr>
              <w:t>3.3.3.</w:t>
            </w:r>
            <w:r>
              <w:rPr>
                <w:rFonts w:asciiTheme="minorHAnsi" w:eastAsiaTheme="minorEastAsia" w:hAnsiTheme="minorHAnsi" w:cstheme="minorBidi"/>
                <w:i w:val="0"/>
                <w:iCs w:val="0"/>
                <w:noProof/>
                <w:sz w:val="22"/>
                <w:szCs w:val="22"/>
              </w:rPr>
              <w:tab/>
            </w:r>
            <w:r w:rsidRPr="008B528A">
              <w:rPr>
                <w:rStyle w:val="Hipervnculo"/>
                <w:noProof/>
              </w:rPr>
              <w:t>Escenarios</w:t>
            </w:r>
            <w:r>
              <w:rPr>
                <w:noProof/>
                <w:webHidden/>
              </w:rPr>
              <w:tab/>
            </w:r>
            <w:r>
              <w:rPr>
                <w:noProof/>
                <w:webHidden/>
              </w:rPr>
              <w:fldChar w:fldCharType="begin"/>
            </w:r>
            <w:r>
              <w:rPr>
                <w:noProof/>
                <w:webHidden/>
              </w:rPr>
              <w:instrText xml:space="preserve"> PAGEREF _Toc276297129 \h </w:instrText>
            </w:r>
            <w:r>
              <w:rPr>
                <w:noProof/>
                <w:webHidden/>
              </w:rPr>
            </w:r>
            <w:r>
              <w:rPr>
                <w:noProof/>
                <w:webHidden/>
              </w:rPr>
              <w:fldChar w:fldCharType="separate"/>
            </w:r>
            <w:r>
              <w:rPr>
                <w:noProof/>
                <w:webHidden/>
              </w:rPr>
              <w:t>8</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30" w:history="1">
            <w:r w:rsidRPr="008B528A">
              <w:rPr>
                <w:rStyle w:val="Hipervnculo"/>
                <w:noProof/>
              </w:rPr>
              <w:t>3.3.4.</w:t>
            </w:r>
            <w:r>
              <w:rPr>
                <w:rFonts w:asciiTheme="minorHAnsi" w:eastAsiaTheme="minorEastAsia" w:hAnsiTheme="minorHAnsi" w:cstheme="minorBidi"/>
                <w:i w:val="0"/>
                <w:iCs w:val="0"/>
                <w:noProof/>
                <w:sz w:val="22"/>
                <w:szCs w:val="22"/>
              </w:rPr>
              <w:tab/>
            </w:r>
            <w:r w:rsidRPr="008B528A">
              <w:rPr>
                <w:rStyle w:val="Hipervnculo"/>
                <w:noProof/>
              </w:rPr>
              <w:t>Planilla de Condiciones</w:t>
            </w:r>
            <w:r>
              <w:rPr>
                <w:noProof/>
                <w:webHidden/>
              </w:rPr>
              <w:tab/>
            </w:r>
            <w:r>
              <w:rPr>
                <w:noProof/>
                <w:webHidden/>
              </w:rPr>
              <w:fldChar w:fldCharType="begin"/>
            </w:r>
            <w:r>
              <w:rPr>
                <w:noProof/>
                <w:webHidden/>
              </w:rPr>
              <w:instrText xml:space="preserve"> PAGEREF _Toc276297130 \h </w:instrText>
            </w:r>
            <w:r>
              <w:rPr>
                <w:noProof/>
                <w:webHidden/>
              </w:rPr>
            </w:r>
            <w:r>
              <w:rPr>
                <w:noProof/>
                <w:webHidden/>
              </w:rPr>
              <w:fldChar w:fldCharType="separate"/>
            </w:r>
            <w:r>
              <w:rPr>
                <w:noProof/>
                <w:webHidden/>
              </w:rPr>
              <w:t>8</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31" w:history="1">
            <w:r w:rsidRPr="008B528A">
              <w:rPr>
                <w:rStyle w:val="Hipervnculo"/>
                <w:noProof/>
              </w:rPr>
              <w:t>3.3.5.</w:t>
            </w:r>
            <w:r>
              <w:rPr>
                <w:rFonts w:asciiTheme="minorHAnsi" w:eastAsiaTheme="minorEastAsia" w:hAnsiTheme="minorHAnsi" w:cstheme="minorBidi"/>
                <w:i w:val="0"/>
                <w:iCs w:val="0"/>
                <w:noProof/>
                <w:sz w:val="22"/>
                <w:szCs w:val="22"/>
              </w:rPr>
              <w:tab/>
            </w:r>
            <w:r w:rsidRPr="008B528A">
              <w:rPr>
                <w:rStyle w:val="Hipervnculo"/>
                <w:noProof/>
              </w:rPr>
              <w:t>Casos de prueba</w:t>
            </w:r>
            <w:r>
              <w:rPr>
                <w:noProof/>
                <w:webHidden/>
              </w:rPr>
              <w:tab/>
            </w:r>
            <w:r>
              <w:rPr>
                <w:noProof/>
                <w:webHidden/>
              </w:rPr>
              <w:fldChar w:fldCharType="begin"/>
            </w:r>
            <w:r>
              <w:rPr>
                <w:noProof/>
                <w:webHidden/>
              </w:rPr>
              <w:instrText xml:space="preserve"> PAGEREF _Toc276297131 \h </w:instrText>
            </w:r>
            <w:r>
              <w:rPr>
                <w:noProof/>
                <w:webHidden/>
              </w:rPr>
            </w:r>
            <w:r>
              <w:rPr>
                <w:noProof/>
                <w:webHidden/>
              </w:rPr>
              <w:fldChar w:fldCharType="separate"/>
            </w:r>
            <w:r>
              <w:rPr>
                <w:noProof/>
                <w:webHidden/>
              </w:rPr>
              <w:t>9</w:t>
            </w:r>
            <w:r>
              <w:rPr>
                <w:noProof/>
                <w:webHidden/>
              </w:rPr>
              <w:fldChar w:fldCharType="end"/>
            </w:r>
          </w:hyperlink>
        </w:p>
        <w:p w:rsidR="00296A81" w:rsidRDefault="00296A81">
          <w:pPr>
            <w:pStyle w:val="TDC2"/>
            <w:tabs>
              <w:tab w:val="left" w:pos="800"/>
              <w:tab w:val="right" w:leader="dot" w:pos="8494"/>
            </w:tabs>
            <w:rPr>
              <w:rFonts w:asciiTheme="minorHAnsi" w:eastAsiaTheme="minorEastAsia" w:hAnsiTheme="minorHAnsi" w:cstheme="minorBidi"/>
              <w:smallCaps w:val="0"/>
              <w:noProof/>
              <w:sz w:val="22"/>
              <w:szCs w:val="22"/>
            </w:rPr>
          </w:pPr>
          <w:hyperlink w:anchor="_Toc276297132" w:history="1">
            <w:r w:rsidRPr="008B528A">
              <w:rPr>
                <w:rStyle w:val="Hipervnculo"/>
                <w:noProof/>
              </w:rPr>
              <w:t>3.4.</w:t>
            </w:r>
            <w:r>
              <w:rPr>
                <w:rFonts w:asciiTheme="minorHAnsi" w:eastAsiaTheme="minorEastAsia" w:hAnsiTheme="minorHAnsi" w:cstheme="minorBidi"/>
                <w:smallCaps w:val="0"/>
                <w:noProof/>
                <w:sz w:val="22"/>
                <w:szCs w:val="22"/>
              </w:rPr>
              <w:tab/>
            </w:r>
            <w:r w:rsidRPr="008B528A">
              <w:rPr>
                <w:rStyle w:val="Hipervnculo"/>
                <w:noProof/>
              </w:rPr>
              <w:t>Obtener Ciudades.</w:t>
            </w:r>
            <w:r>
              <w:rPr>
                <w:noProof/>
                <w:webHidden/>
              </w:rPr>
              <w:tab/>
            </w:r>
            <w:r>
              <w:rPr>
                <w:noProof/>
                <w:webHidden/>
              </w:rPr>
              <w:fldChar w:fldCharType="begin"/>
            </w:r>
            <w:r>
              <w:rPr>
                <w:noProof/>
                <w:webHidden/>
              </w:rPr>
              <w:instrText xml:space="preserve"> PAGEREF _Toc276297132 \h </w:instrText>
            </w:r>
            <w:r>
              <w:rPr>
                <w:noProof/>
                <w:webHidden/>
              </w:rPr>
            </w:r>
            <w:r>
              <w:rPr>
                <w:noProof/>
                <w:webHidden/>
              </w:rPr>
              <w:fldChar w:fldCharType="separate"/>
            </w:r>
            <w:r>
              <w:rPr>
                <w:noProof/>
                <w:webHidden/>
              </w:rPr>
              <w:t>10</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33" w:history="1">
            <w:r w:rsidRPr="008B528A">
              <w:rPr>
                <w:rStyle w:val="Hipervnculo"/>
                <w:noProof/>
              </w:rPr>
              <w:t>3.4.1.</w:t>
            </w:r>
            <w:r>
              <w:rPr>
                <w:rFonts w:asciiTheme="minorHAnsi" w:eastAsiaTheme="minorEastAsia" w:hAnsiTheme="minorHAnsi" w:cstheme="minorBidi"/>
                <w:i w:val="0"/>
                <w:iCs w:val="0"/>
                <w:noProof/>
                <w:sz w:val="22"/>
                <w:szCs w:val="22"/>
              </w:rPr>
              <w:tab/>
            </w:r>
            <w:r w:rsidRPr="008B528A">
              <w:rPr>
                <w:rStyle w:val="Hipervnculo"/>
                <w:noProof/>
              </w:rPr>
              <w:t>Flujo de eventos principal</w:t>
            </w:r>
            <w:r>
              <w:rPr>
                <w:noProof/>
                <w:webHidden/>
              </w:rPr>
              <w:tab/>
            </w:r>
            <w:r>
              <w:rPr>
                <w:noProof/>
                <w:webHidden/>
              </w:rPr>
              <w:fldChar w:fldCharType="begin"/>
            </w:r>
            <w:r>
              <w:rPr>
                <w:noProof/>
                <w:webHidden/>
              </w:rPr>
              <w:instrText xml:space="preserve"> PAGEREF _Toc276297133 \h </w:instrText>
            </w:r>
            <w:r>
              <w:rPr>
                <w:noProof/>
                <w:webHidden/>
              </w:rPr>
            </w:r>
            <w:r>
              <w:rPr>
                <w:noProof/>
                <w:webHidden/>
              </w:rPr>
              <w:fldChar w:fldCharType="separate"/>
            </w:r>
            <w:r>
              <w:rPr>
                <w:noProof/>
                <w:webHidden/>
              </w:rPr>
              <w:t>10</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34" w:history="1">
            <w:r w:rsidRPr="008B528A">
              <w:rPr>
                <w:rStyle w:val="Hipervnculo"/>
                <w:noProof/>
              </w:rPr>
              <w:t>3.4.2.</w:t>
            </w:r>
            <w:r>
              <w:rPr>
                <w:rFonts w:asciiTheme="minorHAnsi" w:eastAsiaTheme="minorEastAsia" w:hAnsiTheme="minorHAnsi" w:cstheme="minorBidi"/>
                <w:i w:val="0"/>
                <w:iCs w:val="0"/>
                <w:noProof/>
                <w:sz w:val="22"/>
                <w:szCs w:val="22"/>
              </w:rPr>
              <w:tab/>
            </w:r>
            <w:r w:rsidRPr="008B528A">
              <w:rPr>
                <w:rStyle w:val="Hipervnculo"/>
                <w:noProof/>
              </w:rPr>
              <w:t>Flujos de eventos alternativos</w:t>
            </w:r>
            <w:r>
              <w:rPr>
                <w:noProof/>
                <w:webHidden/>
              </w:rPr>
              <w:tab/>
            </w:r>
            <w:r>
              <w:rPr>
                <w:noProof/>
                <w:webHidden/>
              </w:rPr>
              <w:fldChar w:fldCharType="begin"/>
            </w:r>
            <w:r>
              <w:rPr>
                <w:noProof/>
                <w:webHidden/>
              </w:rPr>
              <w:instrText xml:space="preserve"> PAGEREF _Toc276297134 \h </w:instrText>
            </w:r>
            <w:r>
              <w:rPr>
                <w:noProof/>
                <w:webHidden/>
              </w:rPr>
            </w:r>
            <w:r>
              <w:rPr>
                <w:noProof/>
                <w:webHidden/>
              </w:rPr>
              <w:fldChar w:fldCharType="separate"/>
            </w:r>
            <w:r>
              <w:rPr>
                <w:noProof/>
                <w:webHidden/>
              </w:rPr>
              <w:t>10</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35" w:history="1">
            <w:r w:rsidRPr="008B528A">
              <w:rPr>
                <w:rStyle w:val="Hipervnculo"/>
                <w:noProof/>
              </w:rPr>
              <w:t>3.4.3.</w:t>
            </w:r>
            <w:r>
              <w:rPr>
                <w:rFonts w:asciiTheme="minorHAnsi" w:eastAsiaTheme="minorEastAsia" w:hAnsiTheme="minorHAnsi" w:cstheme="minorBidi"/>
                <w:i w:val="0"/>
                <w:iCs w:val="0"/>
                <w:noProof/>
                <w:sz w:val="22"/>
                <w:szCs w:val="22"/>
              </w:rPr>
              <w:tab/>
            </w:r>
            <w:r w:rsidRPr="008B528A">
              <w:rPr>
                <w:rStyle w:val="Hipervnculo"/>
                <w:noProof/>
              </w:rPr>
              <w:t>Escenarios</w:t>
            </w:r>
            <w:r>
              <w:rPr>
                <w:noProof/>
                <w:webHidden/>
              </w:rPr>
              <w:tab/>
            </w:r>
            <w:r>
              <w:rPr>
                <w:noProof/>
                <w:webHidden/>
              </w:rPr>
              <w:fldChar w:fldCharType="begin"/>
            </w:r>
            <w:r>
              <w:rPr>
                <w:noProof/>
                <w:webHidden/>
              </w:rPr>
              <w:instrText xml:space="preserve"> PAGEREF _Toc276297135 \h </w:instrText>
            </w:r>
            <w:r>
              <w:rPr>
                <w:noProof/>
                <w:webHidden/>
              </w:rPr>
            </w:r>
            <w:r>
              <w:rPr>
                <w:noProof/>
                <w:webHidden/>
              </w:rPr>
              <w:fldChar w:fldCharType="separate"/>
            </w:r>
            <w:r>
              <w:rPr>
                <w:noProof/>
                <w:webHidden/>
              </w:rPr>
              <w:t>10</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36" w:history="1">
            <w:r w:rsidRPr="008B528A">
              <w:rPr>
                <w:rStyle w:val="Hipervnculo"/>
                <w:noProof/>
              </w:rPr>
              <w:t>3.4.4.</w:t>
            </w:r>
            <w:r>
              <w:rPr>
                <w:rFonts w:asciiTheme="minorHAnsi" w:eastAsiaTheme="minorEastAsia" w:hAnsiTheme="minorHAnsi" w:cstheme="minorBidi"/>
                <w:i w:val="0"/>
                <w:iCs w:val="0"/>
                <w:noProof/>
                <w:sz w:val="22"/>
                <w:szCs w:val="22"/>
              </w:rPr>
              <w:tab/>
            </w:r>
            <w:r w:rsidRPr="008B528A">
              <w:rPr>
                <w:rStyle w:val="Hipervnculo"/>
                <w:noProof/>
              </w:rPr>
              <w:t>Planilla de Condiciones</w:t>
            </w:r>
            <w:r>
              <w:rPr>
                <w:noProof/>
                <w:webHidden/>
              </w:rPr>
              <w:tab/>
            </w:r>
            <w:r>
              <w:rPr>
                <w:noProof/>
                <w:webHidden/>
              </w:rPr>
              <w:fldChar w:fldCharType="begin"/>
            </w:r>
            <w:r>
              <w:rPr>
                <w:noProof/>
                <w:webHidden/>
              </w:rPr>
              <w:instrText xml:space="preserve"> PAGEREF _Toc276297136 \h </w:instrText>
            </w:r>
            <w:r>
              <w:rPr>
                <w:noProof/>
                <w:webHidden/>
              </w:rPr>
            </w:r>
            <w:r>
              <w:rPr>
                <w:noProof/>
                <w:webHidden/>
              </w:rPr>
              <w:fldChar w:fldCharType="separate"/>
            </w:r>
            <w:r>
              <w:rPr>
                <w:noProof/>
                <w:webHidden/>
              </w:rPr>
              <w:t>10</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37" w:history="1">
            <w:r w:rsidRPr="008B528A">
              <w:rPr>
                <w:rStyle w:val="Hipervnculo"/>
                <w:noProof/>
              </w:rPr>
              <w:t>3.4.5.</w:t>
            </w:r>
            <w:r>
              <w:rPr>
                <w:rFonts w:asciiTheme="minorHAnsi" w:eastAsiaTheme="minorEastAsia" w:hAnsiTheme="minorHAnsi" w:cstheme="minorBidi"/>
                <w:i w:val="0"/>
                <w:iCs w:val="0"/>
                <w:noProof/>
                <w:sz w:val="22"/>
                <w:szCs w:val="22"/>
              </w:rPr>
              <w:tab/>
            </w:r>
            <w:r w:rsidRPr="008B528A">
              <w:rPr>
                <w:rStyle w:val="Hipervnculo"/>
                <w:noProof/>
              </w:rPr>
              <w:t>Casos de prueba</w:t>
            </w:r>
            <w:r>
              <w:rPr>
                <w:noProof/>
                <w:webHidden/>
              </w:rPr>
              <w:tab/>
            </w:r>
            <w:r>
              <w:rPr>
                <w:noProof/>
                <w:webHidden/>
              </w:rPr>
              <w:fldChar w:fldCharType="begin"/>
            </w:r>
            <w:r>
              <w:rPr>
                <w:noProof/>
                <w:webHidden/>
              </w:rPr>
              <w:instrText xml:space="preserve"> PAGEREF _Toc276297137 \h </w:instrText>
            </w:r>
            <w:r>
              <w:rPr>
                <w:noProof/>
                <w:webHidden/>
              </w:rPr>
            </w:r>
            <w:r>
              <w:rPr>
                <w:noProof/>
                <w:webHidden/>
              </w:rPr>
              <w:fldChar w:fldCharType="separate"/>
            </w:r>
            <w:r>
              <w:rPr>
                <w:noProof/>
                <w:webHidden/>
              </w:rPr>
              <w:t>10</w:t>
            </w:r>
            <w:r>
              <w:rPr>
                <w:noProof/>
                <w:webHidden/>
              </w:rPr>
              <w:fldChar w:fldCharType="end"/>
            </w:r>
          </w:hyperlink>
        </w:p>
        <w:p w:rsidR="00296A81" w:rsidRDefault="00296A81">
          <w:pPr>
            <w:pStyle w:val="TDC2"/>
            <w:tabs>
              <w:tab w:val="left" w:pos="800"/>
              <w:tab w:val="right" w:leader="dot" w:pos="8494"/>
            </w:tabs>
            <w:rPr>
              <w:rFonts w:asciiTheme="minorHAnsi" w:eastAsiaTheme="minorEastAsia" w:hAnsiTheme="minorHAnsi" w:cstheme="minorBidi"/>
              <w:smallCaps w:val="0"/>
              <w:noProof/>
              <w:sz w:val="22"/>
              <w:szCs w:val="22"/>
            </w:rPr>
          </w:pPr>
          <w:hyperlink w:anchor="_Toc276297138" w:history="1">
            <w:r w:rsidRPr="008B528A">
              <w:rPr>
                <w:rStyle w:val="Hipervnculo"/>
                <w:noProof/>
              </w:rPr>
              <w:t>3.5.</w:t>
            </w:r>
            <w:r>
              <w:rPr>
                <w:rFonts w:asciiTheme="minorHAnsi" w:eastAsiaTheme="minorEastAsia" w:hAnsiTheme="minorHAnsi" w:cstheme="minorBidi"/>
                <w:smallCaps w:val="0"/>
                <w:noProof/>
                <w:sz w:val="22"/>
                <w:szCs w:val="22"/>
              </w:rPr>
              <w:tab/>
            </w:r>
            <w:r w:rsidRPr="008B528A">
              <w:rPr>
                <w:rStyle w:val="Hipervnculo"/>
                <w:noProof/>
              </w:rPr>
              <w:t>Seleccionar Ciudad a viajar.</w:t>
            </w:r>
            <w:r>
              <w:rPr>
                <w:noProof/>
                <w:webHidden/>
              </w:rPr>
              <w:tab/>
            </w:r>
            <w:r>
              <w:rPr>
                <w:noProof/>
                <w:webHidden/>
              </w:rPr>
              <w:fldChar w:fldCharType="begin"/>
            </w:r>
            <w:r>
              <w:rPr>
                <w:noProof/>
                <w:webHidden/>
              </w:rPr>
              <w:instrText xml:space="preserve"> PAGEREF _Toc276297138 \h </w:instrText>
            </w:r>
            <w:r>
              <w:rPr>
                <w:noProof/>
                <w:webHidden/>
              </w:rPr>
            </w:r>
            <w:r>
              <w:rPr>
                <w:noProof/>
                <w:webHidden/>
              </w:rPr>
              <w:fldChar w:fldCharType="separate"/>
            </w:r>
            <w:r>
              <w:rPr>
                <w:noProof/>
                <w:webHidden/>
              </w:rPr>
              <w:t>11</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39" w:history="1">
            <w:r w:rsidRPr="008B528A">
              <w:rPr>
                <w:rStyle w:val="Hipervnculo"/>
                <w:noProof/>
              </w:rPr>
              <w:t>3.5.1.</w:t>
            </w:r>
            <w:r>
              <w:rPr>
                <w:rFonts w:asciiTheme="minorHAnsi" w:eastAsiaTheme="minorEastAsia" w:hAnsiTheme="minorHAnsi" w:cstheme="minorBidi"/>
                <w:i w:val="0"/>
                <w:iCs w:val="0"/>
                <w:noProof/>
                <w:sz w:val="22"/>
                <w:szCs w:val="22"/>
              </w:rPr>
              <w:tab/>
            </w:r>
            <w:r w:rsidRPr="008B528A">
              <w:rPr>
                <w:rStyle w:val="Hipervnculo"/>
                <w:noProof/>
              </w:rPr>
              <w:t>Flujo de eventos principal</w:t>
            </w:r>
            <w:r>
              <w:rPr>
                <w:noProof/>
                <w:webHidden/>
              </w:rPr>
              <w:tab/>
            </w:r>
            <w:r>
              <w:rPr>
                <w:noProof/>
                <w:webHidden/>
              </w:rPr>
              <w:fldChar w:fldCharType="begin"/>
            </w:r>
            <w:r>
              <w:rPr>
                <w:noProof/>
                <w:webHidden/>
              </w:rPr>
              <w:instrText xml:space="preserve"> PAGEREF _Toc276297139 \h </w:instrText>
            </w:r>
            <w:r>
              <w:rPr>
                <w:noProof/>
                <w:webHidden/>
              </w:rPr>
            </w:r>
            <w:r>
              <w:rPr>
                <w:noProof/>
                <w:webHidden/>
              </w:rPr>
              <w:fldChar w:fldCharType="separate"/>
            </w:r>
            <w:r>
              <w:rPr>
                <w:noProof/>
                <w:webHidden/>
              </w:rPr>
              <w:t>11</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40" w:history="1">
            <w:r w:rsidRPr="008B528A">
              <w:rPr>
                <w:rStyle w:val="Hipervnculo"/>
                <w:noProof/>
              </w:rPr>
              <w:t>3.5.2.</w:t>
            </w:r>
            <w:r>
              <w:rPr>
                <w:rFonts w:asciiTheme="minorHAnsi" w:eastAsiaTheme="minorEastAsia" w:hAnsiTheme="minorHAnsi" w:cstheme="minorBidi"/>
                <w:i w:val="0"/>
                <w:iCs w:val="0"/>
                <w:noProof/>
                <w:sz w:val="22"/>
                <w:szCs w:val="22"/>
              </w:rPr>
              <w:tab/>
            </w:r>
            <w:r w:rsidRPr="008B528A">
              <w:rPr>
                <w:rStyle w:val="Hipervnculo"/>
                <w:noProof/>
              </w:rPr>
              <w:t>Flujos de eventos alternativos</w:t>
            </w:r>
            <w:r>
              <w:rPr>
                <w:noProof/>
                <w:webHidden/>
              </w:rPr>
              <w:tab/>
            </w:r>
            <w:r>
              <w:rPr>
                <w:noProof/>
                <w:webHidden/>
              </w:rPr>
              <w:fldChar w:fldCharType="begin"/>
            </w:r>
            <w:r>
              <w:rPr>
                <w:noProof/>
                <w:webHidden/>
              </w:rPr>
              <w:instrText xml:space="preserve"> PAGEREF _Toc276297140 \h </w:instrText>
            </w:r>
            <w:r>
              <w:rPr>
                <w:noProof/>
                <w:webHidden/>
              </w:rPr>
            </w:r>
            <w:r>
              <w:rPr>
                <w:noProof/>
                <w:webHidden/>
              </w:rPr>
              <w:fldChar w:fldCharType="separate"/>
            </w:r>
            <w:r>
              <w:rPr>
                <w:noProof/>
                <w:webHidden/>
              </w:rPr>
              <w:t>11</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41" w:history="1">
            <w:r w:rsidRPr="008B528A">
              <w:rPr>
                <w:rStyle w:val="Hipervnculo"/>
                <w:noProof/>
              </w:rPr>
              <w:t>3.5.3.</w:t>
            </w:r>
            <w:r>
              <w:rPr>
                <w:rFonts w:asciiTheme="minorHAnsi" w:eastAsiaTheme="minorEastAsia" w:hAnsiTheme="minorHAnsi" w:cstheme="minorBidi"/>
                <w:i w:val="0"/>
                <w:iCs w:val="0"/>
                <w:noProof/>
                <w:sz w:val="22"/>
                <w:szCs w:val="22"/>
              </w:rPr>
              <w:tab/>
            </w:r>
            <w:r w:rsidRPr="008B528A">
              <w:rPr>
                <w:rStyle w:val="Hipervnculo"/>
                <w:noProof/>
              </w:rPr>
              <w:t>Escenarios</w:t>
            </w:r>
            <w:r>
              <w:rPr>
                <w:noProof/>
                <w:webHidden/>
              </w:rPr>
              <w:tab/>
            </w:r>
            <w:r>
              <w:rPr>
                <w:noProof/>
                <w:webHidden/>
              </w:rPr>
              <w:fldChar w:fldCharType="begin"/>
            </w:r>
            <w:r>
              <w:rPr>
                <w:noProof/>
                <w:webHidden/>
              </w:rPr>
              <w:instrText xml:space="preserve"> PAGEREF _Toc276297141 \h </w:instrText>
            </w:r>
            <w:r>
              <w:rPr>
                <w:noProof/>
                <w:webHidden/>
              </w:rPr>
            </w:r>
            <w:r>
              <w:rPr>
                <w:noProof/>
                <w:webHidden/>
              </w:rPr>
              <w:fldChar w:fldCharType="separate"/>
            </w:r>
            <w:r>
              <w:rPr>
                <w:noProof/>
                <w:webHidden/>
              </w:rPr>
              <w:t>11</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42" w:history="1">
            <w:r w:rsidRPr="008B528A">
              <w:rPr>
                <w:rStyle w:val="Hipervnculo"/>
                <w:noProof/>
              </w:rPr>
              <w:t>3.5.4.</w:t>
            </w:r>
            <w:r>
              <w:rPr>
                <w:rFonts w:asciiTheme="minorHAnsi" w:eastAsiaTheme="minorEastAsia" w:hAnsiTheme="minorHAnsi" w:cstheme="minorBidi"/>
                <w:i w:val="0"/>
                <w:iCs w:val="0"/>
                <w:noProof/>
                <w:sz w:val="22"/>
                <w:szCs w:val="22"/>
              </w:rPr>
              <w:tab/>
            </w:r>
            <w:r w:rsidRPr="008B528A">
              <w:rPr>
                <w:rStyle w:val="Hipervnculo"/>
                <w:noProof/>
              </w:rPr>
              <w:t>Planilla de Condiciones</w:t>
            </w:r>
            <w:r>
              <w:rPr>
                <w:noProof/>
                <w:webHidden/>
              </w:rPr>
              <w:tab/>
            </w:r>
            <w:r>
              <w:rPr>
                <w:noProof/>
                <w:webHidden/>
              </w:rPr>
              <w:fldChar w:fldCharType="begin"/>
            </w:r>
            <w:r>
              <w:rPr>
                <w:noProof/>
                <w:webHidden/>
              </w:rPr>
              <w:instrText xml:space="preserve"> PAGEREF _Toc276297142 \h </w:instrText>
            </w:r>
            <w:r>
              <w:rPr>
                <w:noProof/>
                <w:webHidden/>
              </w:rPr>
            </w:r>
            <w:r>
              <w:rPr>
                <w:noProof/>
                <w:webHidden/>
              </w:rPr>
              <w:fldChar w:fldCharType="separate"/>
            </w:r>
            <w:r>
              <w:rPr>
                <w:noProof/>
                <w:webHidden/>
              </w:rPr>
              <w:t>11</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43" w:history="1">
            <w:r w:rsidRPr="008B528A">
              <w:rPr>
                <w:rStyle w:val="Hipervnculo"/>
                <w:noProof/>
              </w:rPr>
              <w:t>3.5.5.</w:t>
            </w:r>
            <w:r>
              <w:rPr>
                <w:rFonts w:asciiTheme="minorHAnsi" w:eastAsiaTheme="minorEastAsia" w:hAnsiTheme="minorHAnsi" w:cstheme="minorBidi"/>
                <w:i w:val="0"/>
                <w:iCs w:val="0"/>
                <w:noProof/>
                <w:sz w:val="22"/>
                <w:szCs w:val="22"/>
              </w:rPr>
              <w:tab/>
            </w:r>
            <w:r w:rsidRPr="008B528A">
              <w:rPr>
                <w:rStyle w:val="Hipervnculo"/>
                <w:noProof/>
              </w:rPr>
              <w:t>Casos de prueba</w:t>
            </w:r>
            <w:r>
              <w:rPr>
                <w:noProof/>
                <w:webHidden/>
              </w:rPr>
              <w:tab/>
            </w:r>
            <w:r>
              <w:rPr>
                <w:noProof/>
                <w:webHidden/>
              </w:rPr>
              <w:fldChar w:fldCharType="begin"/>
            </w:r>
            <w:r>
              <w:rPr>
                <w:noProof/>
                <w:webHidden/>
              </w:rPr>
              <w:instrText xml:space="preserve"> PAGEREF _Toc276297143 \h </w:instrText>
            </w:r>
            <w:r>
              <w:rPr>
                <w:noProof/>
                <w:webHidden/>
              </w:rPr>
            </w:r>
            <w:r>
              <w:rPr>
                <w:noProof/>
                <w:webHidden/>
              </w:rPr>
              <w:fldChar w:fldCharType="separate"/>
            </w:r>
            <w:r>
              <w:rPr>
                <w:noProof/>
                <w:webHidden/>
              </w:rPr>
              <w:t>11</w:t>
            </w:r>
            <w:r>
              <w:rPr>
                <w:noProof/>
                <w:webHidden/>
              </w:rPr>
              <w:fldChar w:fldCharType="end"/>
            </w:r>
          </w:hyperlink>
        </w:p>
        <w:p w:rsidR="00296A81" w:rsidRDefault="00296A81">
          <w:pPr>
            <w:pStyle w:val="TDC2"/>
            <w:tabs>
              <w:tab w:val="left" w:pos="800"/>
              <w:tab w:val="right" w:leader="dot" w:pos="8494"/>
            </w:tabs>
            <w:rPr>
              <w:rFonts w:asciiTheme="minorHAnsi" w:eastAsiaTheme="minorEastAsia" w:hAnsiTheme="minorHAnsi" w:cstheme="minorBidi"/>
              <w:smallCaps w:val="0"/>
              <w:noProof/>
              <w:sz w:val="22"/>
              <w:szCs w:val="22"/>
            </w:rPr>
          </w:pPr>
          <w:hyperlink w:anchor="_Toc276297144" w:history="1">
            <w:r w:rsidRPr="008B528A">
              <w:rPr>
                <w:rStyle w:val="Hipervnculo"/>
                <w:noProof/>
              </w:rPr>
              <w:t>3.6.</w:t>
            </w:r>
            <w:r>
              <w:rPr>
                <w:rFonts w:asciiTheme="minorHAnsi" w:eastAsiaTheme="minorEastAsia" w:hAnsiTheme="minorHAnsi" w:cstheme="minorBidi"/>
                <w:smallCaps w:val="0"/>
                <w:noProof/>
                <w:sz w:val="22"/>
                <w:szCs w:val="22"/>
              </w:rPr>
              <w:tab/>
            </w:r>
            <w:r w:rsidRPr="008B528A">
              <w:rPr>
                <w:rStyle w:val="Hipervnculo"/>
                <w:noProof/>
              </w:rPr>
              <w:t>Listar sospechosos</w:t>
            </w:r>
            <w:r>
              <w:rPr>
                <w:noProof/>
                <w:webHidden/>
              </w:rPr>
              <w:tab/>
            </w:r>
            <w:r>
              <w:rPr>
                <w:noProof/>
                <w:webHidden/>
              </w:rPr>
              <w:fldChar w:fldCharType="begin"/>
            </w:r>
            <w:r>
              <w:rPr>
                <w:noProof/>
                <w:webHidden/>
              </w:rPr>
              <w:instrText xml:space="preserve"> PAGEREF _Toc276297144 \h </w:instrText>
            </w:r>
            <w:r>
              <w:rPr>
                <w:noProof/>
                <w:webHidden/>
              </w:rPr>
            </w:r>
            <w:r>
              <w:rPr>
                <w:noProof/>
                <w:webHidden/>
              </w:rPr>
              <w:fldChar w:fldCharType="separate"/>
            </w:r>
            <w:r>
              <w:rPr>
                <w:noProof/>
                <w:webHidden/>
              </w:rPr>
              <w:t>12</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45" w:history="1">
            <w:r w:rsidRPr="008B528A">
              <w:rPr>
                <w:rStyle w:val="Hipervnculo"/>
                <w:noProof/>
              </w:rPr>
              <w:t>3.6.1.</w:t>
            </w:r>
            <w:r>
              <w:rPr>
                <w:rFonts w:asciiTheme="minorHAnsi" w:eastAsiaTheme="minorEastAsia" w:hAnsiTheme="minorHAnsi" w:cstheme="minorBidi"/>
                <w:i w:val="0"/>
                <w:iCs w:val="0"/>
                <w:noProof/>
                <w:sz w:val="22"/>
                <w:szCs w:val="22"/>
              </w:rPr>
              <w:tab/>
            </w:r>
            <w:r w:rsidRPr="008B528A">
              <w:rPr>
                <w:rStyle w:val="Hipervnculo"/>
                <w:noProof/>
              </w:rPr>
              <w:t>Flujo de eventos principal</w:t>
            </w:r>
            <w:r>
              <w:rPr>
                <w:noProof/>
                <w:webHidden/>
              </w:rPr>
              <w:tab/>
            </w:r>
            <w:r>
              <w:rPr>
                <w:noProof/>
                <w:webHidden/>
              </w:rPr>
              <w:fldChar w:fldCharType="begin"/>
            </w:r>
            <w:r>
              <w:rPr>
                <w:noProof/>
                <w:webHidden/>
              </w:rPr>
              <w:instrText xml:space="preserve"> PAGEREF _Toc276297145 \h </w:instrText>
            </w:r>
            <w:r>
              <w:rPr>
                <w:noProof/>
                <w:webHidden/>
              </w:rPr>
            </w:r>
            <w:r>
              <w:rPr>
                <w:noProof/>
                <w:webHidden/>
              </w:rPr>
              <w:fldChar w:fldCharType="separate"/>
            </w:r>
            <w:r>
              <w:rPr>
                <w:noProof/>
                <w:webHidden/>
              </w:rPr>
              <w:t>12</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46" w:history="1">
            <w:r w:rsidRPr="008B528A">
              <w:rPr>
                <w:rStyle w:val="Hipervnculo"/>
                <w:noProof/>
              </w:rPr>
              <w:t>3.6.2.</w:t>
            </w:r>
            <w:r>
              <w:rPr>
                <w:rFonts w:asciiTheme="minorHAnsi" w:eastAsiaTheme="minorEastAsia" w:hAnsiTheme="minorHAnsi" w:cstheme="minorBidi"/>
                <w:i w:val="0"/>
                <w:iCs w:val="0"/>
                <w:noProof/>
                <w:sz w:val="22"/>
                <w:szCs w:val="22"/>
              </w:rPr>
              <w:tab/>
            </w:r>
            <w:r w:rsidRPr="008B528A">
              <w:rPr>
                <w:rStyle w:val="Hipervnculo"/>
                <w:noProof/>
              </w:rPr>
              <w:t>Flujos de eventos alternativos</w:t>
            </w:r>
            <w:r>
              <w:rPr>
                <w:noProof/>
                <w:webHidden/>
              </w:rPr>
              <w:tab/>
            </w:r>
            <w:r>
              <w:rPr>
                <w:noProof/>
                <w:webHidden/>
              </w:rPr>
              <w:fldChar w:fldCharType="begin"/>
            </w:r>
            <w:r>
              <w:rPr>
                <w:noProof/>
                <w:webHidden/>
              </w:rPr>
              <w:instrText xml:space="preserve"> PAGEREF _Toc276297146 \h </w:instrText>
            </w:r>
            <w:r>
              <w:rPr>
                <w:noProof/>
                <w:webHidden/>
              </w:rPr>
            </w:r>
            <w:r>
              <w:rPr>
                <w:noProof/>
                <w:webHidden/>
              </w:rPr>
              <w:fldChar w:fldCharType="separate"/>
            </w:r>
            <w:r>
              <w:rPr>
                <w:noProof/>
                <w:webHidden/>
              </w:rPr>
              <w:t>12</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47" w:history="1">
            <w:r w:rsidRPr="008B528A">
              <w:rPr>
                <w:rStyle w:val="Hipervnculo"/>
                <w:noProof/>
              </w:rPr>
              <w:t>3.6.3.</w:t>
            </w:r>
            <w:r>
              <w:rPr>
                <w:rFonts w:asciiTheme="minorHAnsi" w:eastAsiaTheme="minorEastAsia" w:hAnsiTheme="minorHAnsi" w:cstheme="minorBidi"/>
                <w:i w:val="0"/>
                <w:iCs w:val="0"/>
                <w:noProof/>
                <w:sz w:val="22"/>
                <w:szCs w:val="22"/>
              </w:rPr>
              <w:tab/>
            </w:r>
            <w:r w:rsidRPr="008B528A">
              <w:rPr>
                <w:rStyle w:val="Hipervnculo"/>
                <w:noProof/>
              </w:rPr>
              <w:t>Escenarios</w:t>
            </w:r>
            <w:r>
              <w:rPr>
                <w:noProof/>
                <w:webHidden/>
              </w:rPr>
              <w:tab/>
            </w:r>
            <w:r>
              <w:rPr>
                <w:noProof/>
                <w:webHidden/>
              </w:rPr>
              <w:fldChar w:fldCharType="begin"/>
            </w:r>
            <w:r>
              <w:rPr>
                <w:noProof/>
                <w:webHidden/>
              </w:rPr>
              <w:instrText xml:space="preserve"> PAGEREF _Toc276297147 \h </w:instrText>
            </w:r>
            <w:r>
              <w:rPr>
                <w:noProof/>
                <w:webHidden/>
              </w:rPr>
            </w:r>
            <w:r>
              <w:rPr>
                <w:noProof/>
                <w:webHidden/>
              </w:rPr>
              <w:fldChar w:fldCharType="separate"/>
            </w:r>
            <w:r>
              <w:rPr>
                <w:noProof/>
                <w:webHidden/>
              </w:rPr>
              <w:t>12</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48" w:history="1">
            <w:r w:rsidRPr="008B528A">
              <w:rPr>
                <w:rStyle w:val="Hipervnculo"/>
                <w:noProof/>
              </w:rPr>
              <w:t>3.6.4.</w:t>
            </w:r>
            <w:r>
              <w:rPr>
                <w:rFonts w:asciiTheme="minorHAnsi" w:eastAsiaTheme="minorEastAsia" w:hAnsiTheme="minorHAnsi" w:cstheme="minorBidi"/>
                <w:i w:val="0"/>
                <w:iCs w:val="0"/>
                <w:noProof/>
                <w:sz w:val="22"/>
                <w:szCs w:val="22"/>
              </w:rPr>
              <w:tab/>
            </w:r>
            <w:r w:rsidRPr="008B528A">
              <w:rPr>
                <w:rStyle w:val="Hipervnculo"/>
                <w:noProof/>
              </w:rPr>
              <w:t>Planilla de Condiciones</w:t>
            </w:r>
            <w:r>
              <w:rPr>
                <w:noProof/>
                <w:webHidden/>
              </w:rPr>
              <w:tab/>
            </w:r>
            <w:r>
              <w:rPr>
                <w:noProof/>
                <w:webHidden/>
              </w:rPr>
              <w:fldChar w:fldCharType="begin"/>
            </w:r>
            <w:r>
              <w:rPr>
                <w:noProof/>
                <w:webHidden/>
              </w:rPr>
              <w:instrText xml:space="preserve"> PAGEREF _Toc276297148 \h </w:instrText>
            </w:r>
            <w:r>
              <w:rPr>
                <w:noProof/>
                <w:webHidden/>
              </w:rPr>
            </w:r>
            <w:r>
              <w:rPr>
                <w:noProof/>
                <w:webHidden/>
              </w:rPr>
              <w:fldChar w:fldCharType="separate"/>
            </w:r>
            <w:r>
              <w:rPr>
                <w:noProof/>
                <w:webHidden/>
              </w:rPr>
              <w:t>12</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49" w:history="1">
            <w:r w:rsidRPr="008B528A">
              <w:rPr>
                <w:rStyle w:val="Hipervnculo"/>
                <w:noProof/>
              </w:rPr>
              <w:t>3.6.5.</w:t>
            </w:r>
            <w:r>
              <w:rPr>
                <w:rFonts w:asciiTheme="minorHAnsi" w:eastAsiaTheme="minorEastAsia" w:hAnsiTheme="minorHAnsi" w:cstheme="minorBidi"/>
                <w:i w:val="0"/>
                <w:iCs w:val="0"/>
                <w:noProof/>
                <w:sz w:val="22"/>
                <w:szCs w:val="22"/>
              </w:rPr>
              <w:tab/>
            </w:r>
            <w:r w:rsidRPr="008B528A">
              <w:rPr>
                <w:rStyle w:val="Hipervnculo"/>
                <w:noProof/>
              </w:rPr>
              <w:t>Casos de prueba</w:t>
            </w:r>
            <w:r>
              <w:rPr>
                <w:noProof/>
                <w:webHidden/>
              </w:rPr>
              <w:tab/>
            </w:r>
            <w:r>
              <w:rPr>
                <w:noProof/>
                <w:webHidden/>
              </w:rPr>
              <w:fldChar w:fldCharType="begin"/>
            </w:r>
            <w:r>
              <w:rPr>
                <w:noProof/>
                <w:webHidden/>
              </w:rPr>
              <w:instrText xml:space="preserve"> PAGEREF _Toc276297149 \h </w:instrText>
            </w:r>
            <w:r>
              <w:rPr>
                <w:noProof/>
                <w:webHidden/>
              </w:rPr>
            </w:r>
            <w:r>
              <w:rPr>
                <w:noProof/>
                <w:webHidden/>
              </w:rPr>
              <w:fldChar w:fldCharType="separate"/>
            </w:r>
            <w:r>
              <w:rPr>
                <w:noProof/>
                <w:webHidden/>
              </w:rPr>
              <w:t>12</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50" w:history="1">
            <w:r w:rsidRPr="008B528A">
              <w:rPr>
                <w:rStyle w:val="Hipervnculo"/>
                <w:noProof/>
              </w:rPr>
              <w:t>3.6.6.</w:t>
            </w:r>
            <w:r>
              <w:rPr>
                <w:rFonts w:asciiTheme="minorHAnsi" w:eastAsiaTheme="minorEastAsia" w:hAnsiTheme="minorHAnsi" w:cstheme="minorBidi"/>
                <w:i w:val="0"/>
                <w:iCs w:val="0"/>
                <w:noProof/>
                <w:sz w:val="22"/>
                <w:szCs w:val="22"/>
              </w:rPr>
              <w:tab/>
            </w:r>
            <w:r w:rsidRPr="008B528A">
              <w:rPr>
                <w:rStyle w:val="Hipervnculo"/>
                <w:noProof/>
              </w:rPr>
              <w:t>Filtrar sospechosos</w:t>
            </w:r>
            <w:r>
              <w:rPr>
                <w:noProof/>
                <w:webHidden/>
              </w:rPr>
              <w:tab/>
            </w:r>
            <w:r>
              <w:rPr>
                <w:noProof/>
                <w:webHidden/>
              </w:rPr>
              <w:fldChar w:fldCharType="begin"/>
            </w:r>
            <w:r>
              <w:rPr>
                <w:noProof/>
                <w:webHidden/>
              </w:rPr>
              <w:instrText xml:space="preserve"> PAGEREF _Toc276297150 \h </w:instrText>
            </w:r>
            <w:r>
              <w:rPr>
                <w:noProof/>
                <w:webHidden/>
              </w:rPr>
            </w:r>
            <w:r>
              <w:rPr>
                <w:noProof/>
                <w:webHidden/>
              </w:rPr>
              <w:fldChar w:fldCharType="separate"/>
            </w:r>
            <w:r>
              <w:rPr>
                <w:noProof/>
                <w:webHidden/>
              </w:rPr>
              <w:t>13</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51" w:history="1">
            <w:r w:rsidRPr="008B528A">
              <w:rPr>
                <w:rStyle w:val="Hipervnculo"/>
                <w:noProof/>
              </w:rPr>
              <w:t>3.6.7.</w:t>
            </w:r>
            <w:r>
              <w:rPr>
                <w:rFonts w:asciiTheme="minorHAnsi" w:eastAsiaTheme="minorEastAsia" w:hAnsiTheme="minorHAnsi" w:cstheme="minorBidi"/>
                <w:i w:val="0"/>
                <w:iCs w:val="0"/>
                <w:noProof/>
                <w:sz w:val="22"/>
                <w:szCs w:val="22"/>
              </w:rPr>
              <w:tab/>
            </w:r>
            <w:r w:rsidRPr="008B528A">
              <w:rPr>
                <w:rStyle w:val="Hipervnculo"/>
                <w:noProof/>
              </w:rPr>
              <w:t>Flujo de eventos principal</w:t>
            </w:r>
            <w:r>
              <w:rPr>
                <w:noProof/>
                <w:webHidden/>
              </w:rPr>
              <w:tab/>
            </w:r>
            <w:r>
              <w:rPr>
                <w:noProof/>
                <w:webHidden/>
              </w:rPr>
              <w:fldChar w:fldCharType="begin"/>
            </w:r>
            <w:r>
              <w:rPr>
                <w:noProof/>
                <w:webHidden/>
              </w:rPr>
              <w:instrText xml:space="preserve"> PAGEREF _Toc276297151 \h </w:instrText>
            </w:r>
            <w:r>
              <w:rPr>
                <w:noProof/>
                <w:webHidden/>
              </w:rPr>
            </w:r>
            <w:r>
              <w:rPr>
                <w:noProof/>
                <w:webHidden/>
              </w:rPr>
              <w:fldChar w:fldCharType="separate"/>
            </w:r>
            <w:r>
              <w:rPr>
                <w:noProof/>
                <w:webHidden/>
              </w:rPr>
              <w:t>13</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52" w:history="1">
            <w:r w:rsidRPr="008B528A">
              <w:rPr>
                <w:rStyle w:val="Hipervnculo"/>
                <w:noProof/>
              </w:rPr>
              <w:t>3.6.8.</w:t>
            </w:r>
            <w:r>
              <w:rPr>
                <w:rFonts w:asciiTheme="minorHAnsi" w:eastAsiaTheme="minorEastAsia" w:hAnsiTheme="minorHAnsi" w:cstheme="minorBidi"/>
                <w:i w:val="0"/>
                <w:iCs w:val="0"/>
                <w:noProof/>
                <w:sz w:val="22"/>
                <w:szCs w:val="22"/>
              </w:rPr>
              <w:tab/>
            </w:r>
            <w:r w:rsidRPr="008B528A">
              <w:rPr>
                <w:rStyle w:val="Hipervnculo"/>
                <w:noProof/>
              </w:rPr>
              <w:t>Flujos de eventos alternativos</w:t>
            </w:r>
            <w:r>
              <w:rPr>
                <w:noProof/>
                <w:webHidden/>
              </w:rPr>
              <w:tab/>
            </w:r>
            <w:r>
              <w:rPr>
                <w:noProof/>
                <w:webHidden/>
              </w:rPr>
              <w:fldChar w:fldCharType="begin"/>
            </w:r>
            <w:r>
              <w:rPr>
                <w:noProof/>
                <w:webHidden/>
              </w:rPr>
              <w:instrText xml:space="preserve"> PAGEREF _Toc276297152 \h </w:instrText>
            </w:r>
            <w:r>
              <w:rPr>
                <w:noProof/>
                <w:webHidden/>
              </w:rPr>
            </w:r>
            <w:r>
              <w:rPr>
                <w:noProof/>
                <w:webHidden/>
              </w:rPr>
              <w:fldChar w:fldCharType="separate"/>
            </w:r>
            <w:r>
              <w:rPr>
                <w:noProof/>
                <w:webHidden/>
              </w:rPr>
              <w:t>13</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53" w:history="1">
            <w:r w:rsidRPr="008B528A">
              <w:rPr>
                <w:rStyle w:val="Hipervnculo"/>
                <w:noProof/>
              </w:rPr>
              <w:t>3.6.9.</w:t>
            </w:r>
            <w:r>
              <w:rPr>
                <w:rFonts w:asciiTheme="minorHAnsi" w:eastAsiaTheme="minorEastAsia" w:hAnsiTheme="minorHAnsi" w:cstheme="minorBidi"/>
                <w:i w:val="0"/>
                <w:iCs w:val="0"/>
                <w:noProof/>
                <w:sz w:val="22"/>
                <w:szCs w:val="22"/>
              </w:rPr>
              <w:tab/>
            </w:r>
            <w:r w:rsidRPr="008B528A">
              <w:rPr>
                <w:rStyle w:val="Hipervnculo"/>
                <w:noProof/>
              </w:rPr>
              <w:t>Escenarios</w:t>
            </w:r>
            <w:r>
              <w:rPr>
                <w:noProof/>
                <w:webHidden/>
              </w:rPr>
              <w:tab/>
            </w:r>
            <w:r>
              <w:rPr>
                <w:noProof/>
                <w:webHidden/>
              </w:rPr>
              <w:fldChar w:fldCharType="begin"/>
            </w:r>
            <w:r>
              <w:rPr>
                <w:noProof/>
                <w:webHidden/>
              </w:rPr>
              <w:instrText xml:space="preserve"> PAGEREF _Toc276297153 \h </w:instrText>
            </w:r>
            <w:r>
              <w:rPr>
                <w:noProof/>
                <w:webHidden/>
              </w:rPr>
            </w:r>
            <w:r>
              <w:rPr>
                <w:noProof/>
                <w:webHidden/>
              </w:rPr>
              <w:fldChar w:fldCharType="separate"/>
            </w:r>
            <w:r>
              <w:rPr>
                <w:noProof/>
                <w:webHidden/>
              </w:rPr>
              <w:t>13</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54" w:history="1">
            <w:r w:rsidRPr="008B528A">
              <w:rPr>
                <w:rStyle w:val="Hipervnculo"/>
                <w:noProof/>
              </w:rPr>
              <w:t>3.6.10.</w:t>
            </w:r>
            <w:r>
              <w:rPr>
                <w:rFonts w:asciiTheme="minorHAnsi" w:eastAsiaTheme="minorEastAsia" w:hAnsiTheme="minorHAnsi" w:cstheme="minorBidi"/>
                <w:i w:val="0"/>
                <w:iCs w:val="0"/>
                <w:noProof/>
                <w:sz w:val="22"/>
                <w:szCs w:val="22"/>
              </w:rPr>
              <w:tab/>
            </w:r>
            <w:r w:rsidRPr="008B528A">
              <w:rPr>
                <w:rStyle w:val="Hipervnculo"/>
                <w:noProof/>
              </w:rPr>
              <w:t>Planilla de Condiciones</w:t>
            </w:r>
            <w:r>
              <w:rPr>
                <w:noProof/>
                <w:webHidden/>
              </w:rPr>
              <w:tab/>
            </w:r>
            <w:r>
              <w:rPr>
                <w:noProof/>
                <w:webHidden/>
              </w:rPr>
              <w:fldChar w:fldCharType="begin"/>
            </w:r>
            <w:r>
              <w:rPr>
                <w:noProof/>
                <w:webHidden/>
              </w:rPr>
              <w:instrText xml:space="preserve"> PAGEREF _Toc276297154 \h </w:instrText>
            </w:r>
            <w:r>
              <w:rPr>
                <w:noProof/>
                <w:webHidden/>
              </w:rPr>
            </w:r>
            <w:r>
              <w:rPr>
                <w:noProof/>
                <w:webHidden/>
              </w:rPr>
              <w:fldChar w:fldCharType="separate"/>
            </w:r>
            <w:r>
              <w:rPr>
                <w:noProof/>
                <w:webHidden/>
              </w:rPr>
              <w:t>13</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55" w:history="1">
            <w:r w:rsidRPr="008B528A">
              <w:rPr>
                <w:rStyle w:val="Hipervnculo"/>
                <w:noProof/>
              </w:rPr>
              <w:t>3.6.11.</w:t>
            </w:r>
            <w:r>
              <w:rPr>
                <w:rFonts w:asciiTheme="minorHAnsi" w:eastAsiaTheme="minorEastAsia" w:hAnsiTheme="minorHAnsi" w:cstheme="minorBidi"/>
                <w:i w:val="0"/>
                <w:iCs w:val="0"/>
                <w:noProof/>
                <w:sz w:val="22"/>
                <w:szCs w:val="22"/>
              </w:rPr>
              <w:tab/>
            </w:r>
            <w:r w:rsidRPr="008B528A">
              <w:rPr>
                <w:rStyle w:val="Hipervnculo"/>
                <w:noProof/>
              </w:rPr>
              <w:t>Casos de prueba</w:t>
            </w:r>
            <w:r>
              <w:rPr>
                <w:noProof/>
                <w:webHidden/>
              </w:rPr>
              <w:tab/>
            </w:r>
            <w:r>
              <w:rPr>
                <w:noProof/>
                <w:webHidden/>
              </w:rPr>
              <w:fldChar w:fldCharType="begin"/>
            </w:r>
            <w:r>
              <w:rPr>
                <w:noProof/>
                <w:webHidden/>
              </w:rPr>
              <w:instrText xml:space="preserve"> PAGEREF _Toc276297155 \h </w:instrText>
            </w:r>
            <w:r>
              <w:rPr>
                <w:noProof/>
                <w:webHidden/>
              </w:rPr>
            </w:r>
            <w:r>
              <w:rPr>
                <w:noProof/>
                <w:webHidden/>
              </w:rPr>
              <w:fldChar w:fldCharType="separate"/>
            </w:r>
            <w:r>
              <w:rPr>
                <w:noProof/>
                <w:webHidden/>
              </w:rPr>
              <w:t>13</w:t>
            </w:r>
            <w:r>
              <w:rPr>
                <w:noProof/>
                <w:webHidden/>
              </w:rPr>
              <w:fldChar w:fldCharType="end"/>
            </w:r>
          </w:hyperlink>
        </w:p>
        <w:p w:rsidR="00296A81" w:rsidRDefault="00296A81">
          <w:pPr>
            <w:pStyle w:val="TDC2"/>
            <w:tabs>
              <w:tab w:val="left" w:pos="800"/>
              <w:tab w:val="right" w:leader="dot" w:pos="8494"/>
            </w:tabs>
            <w:rPr>
              <w:rFonts w:asciiTheme="minorHAnsi" w:eastAsiaTheme="minorEastAsia" w:hAnsiTheme="minorHAnsi" w:cstheme="minorBidi"/>
              <w:smallCaps w:val="0"/>
              <w:noProof/>
              <w:sz w:val="22"/>
              <w:szCs w:val="22"/>
            </w:rPr>
          </w:pPr>
          <w:hyperlink w:anchor="_Toc276297156" w:history="1">
            <w:r w:rsidRPr="008B528A">
              <w:rPr>
                <w:rStyle w:val="Hipervnculo"/>
                <w:noProof/>
              </w:rPr>
              <w:t>3.7.</w:t>
            </w:r>
            <w:r>
              <w:rPr>
                <w:rFonts w:asciiTheme="minorHAnsi" w:eastAsiaTheme="minorEastAsia" w:hAnsiTheme="minorHAnsi" w:cstheme="minorBidi"/>
                <w:smallCaps w:val="0"/>
                <w:noProof/>
                <w:sz w:val="22"/>
                <w:szCs w:val="22"/>
              </w:rPr>
              <w:tab/>
            </w:r>
            <w:r w:rsidRPr="008B528A">
              <w:rPr>
                <w:rStyle w:val="Hipervnculo"/>
                <w:noProof/>
              </w:rPr>
              <w:t>Emitir Orden de Arresto</w:t>
            </w:r>
            <w:r>
              <w:rPr>
                <w:noProof/>
                <w:webHidden/>
              </w:rPr>
              <w:tab/>
            </w:r>
            <w:r>
              <w:rPr>
                <w:noProof/>
                <w:webHidden/>
              </w:rPr>
              <w:fldChar w:fldCharType="begin"/>
            </w:r>
            <w:r>
              <w:rPr>
                <w:noProof/>
                <w:webHidden/>
              </w:rPr>
              <w:instrText xml:space="preserve"> PAGEREF _Toc276297156 \h </w:instrText>
            </w:r>
            <w:r>
              <w:rPr>
                <w:noProof/>
                <w:webHidden/>
              </w:rPr>
            </w:r>
            <w:r>
              <w:rPr>
                <w:noProof/>
                <w:webHidden/>
              </w:rPr>
              <w:fldChar w:fldCharType="separate"/>
            </w:r>
            <w:r>
              <w:rPr>
                <w:noProof/>
                <w:webHidden/>
              </w:rPr>
              <w:t>14</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57" w:history="1">
            <w:r w:rsidRPr="008B528A">
              <w:rPr>
                <w:rStyle w:val="Hipervnculo"/>
                <w:noProof/>
              </w:rPr>
              <w:t>3.7.1.</w:t>
            </w:r>
            <w:r>
              <w:rPr>
                <w:rFonts w:asciiTheme="minorHAnsi" w:eastAsiaTheme="minorEastAsia" w:hAnsiTheme="minorHAnsi" w:cstheme="minorBidi"/>
                <w:i w:val="0"/>
                <w:iCs w:val="0"/>
                <w:noProof/>
                <w:sz w:val="22"/>
                <w:szCs w:val="22"/>
              </w:rPr>
              <w:tab/>
            </w:r>
            <w:r w:rsidRPr="008B528A">
              <w:rPr>
                <w:rStyle w:val="Hipervnculo"/>
                <w:noProof/>
              </w:rPr>
              <w:t>Flujo de eventos principal</w:t>
            </w:r>
            <w:r>
              <w:rPr>
                <w:noProof/>
                <w:webHidden/>
              </w:rPr>
              <w:tab/>
            </w:r>
            <w:r>
              <w:rPr>
                <w:noProof/>
                <w:webHidden/>
              </w:rPr>
              <w:fldChar w:fldCharType="begin"/>
            </w:r>
            <w:r>
              <w:rPr>
                <w:noProof/>
                <w:webHidden/>
              </w:rPr>
              <w:instrText xml:space="preserve"> PAGEREF _Toc276297157 \h </w:instrText>
            </w:r>
            <w:r>
              <w:rPr>
                <w:noProof/>
                <w:webHidden/>
              </w:rPr>
            </w:r>
            <w:r>
              <w:rPr>
                <w:noProof/>
                <w:webHidden/>
              </w:rPr>
              <w:fldChar w:fldCharType="separate"/>
            </w:r>
            <w:r>
              <w:rPr>
                <w:noProof/>
                <w:webHidden/>
              </w:rPr>
              <w:t>14</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58" w:history="1">
            <w:r w:rsidRPr="008B528A">
              <w:rPr>
                <w:rStyle w:val="Hipervnculo"/>
                <w:noProof/>
              </w:rPr>
              <w:t>3.7.2.</w:t>
            </w:r>
            <w:r>
              <w:rPr>
                <w:rFonts w:asciiTheme="minorHAnsi" w:eastAsiaTheme="minorEastAsia" w:hAnsiTheme="minorHAnsi" w:cstheme="minorBidi"/>
                <w:i w:val="0"/>
                <w:iCs w:val="0"/>
                <w:noProof/>
                <w:sz w:val="22"/>
                <w:szCs w:val="22"/>
              </w:rPr>
              <w:tab/>
            </w:r>
            <w:r w:rsidRPr="008B528A">
              <w:rPr>
                <w:rStyle w:val="Hipervnculo"/>
                <w:noProof/>
              </w:rPr>
              <w:t>Flujos de eventos alternativos</w:t>
            </w:r>
            <w:r>
              <w:rPr>
                <w:noProof/>
                <w:webHidden/>
              </w:rPr>
              <w:tab/>
            </w:r>
            <w:r>
              <w:rPr>
                <w:noProof/>
                <w:webHidden/>
              </w:rPr>
              <w:fldChar w:fldCharType="begin"/>
            </w:r>
            <w:r>
              <w:rPr>
                <w:noProof/>
                <w:webHidden/>
              </w:rPr>
              <w:instrText xml:space="preserve"> PAGEREF _Toc276297158 \h </w:instrText>
            </w:r>
            <w:r>
              <w:rPr>
                <w:noProof/>
                <w:webHidden/>
              </w:rPr>
            </w:r>
            <w:r>
              <w:rPr>
                <w:noProof/>
                <w:webHidden/>
              </w:rPr>
              <w:fldChar w:fldCharType="separate"/>
            </w:r>
            <w:r>
              <w:rPr>
                <w:noProof/>
                <w:webHidden/>
              </w:rPr>
              <w:t>14</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59" w:history="1">
            <w:r w:rsidRPr="008B528A">
              <w:rPr>
                <w:rStyle w:val="Hipervnculo"/>
                <w:noProof/>
              </w:rPr>
              <w:t>3.7.3.</w:t>
            </w:r>
            <w:r>
              <w:rPr>
                <w:rFonts w:asciiTheme="minorHAnsi" w:eastAsiaTheme="minorEastAsia" w:hAnsiTheme="minorHAnsi" w:cstheme="minorBidi"/>
                <w:i w:val="0"/>
                <w:iCs w:val="0"/>
                <w:noProof/>
                <w:sz w:val="22"/>
                <w:szCs w:val="22"/>
              </w:rPr>
              <w:tab/>
            </w:r>
            <w:r w:rsidRPr="008B528A">
              <w:rPr>
                <w:rStyle w:val="Hipervnculo"/>
                <w:noProof/>
              </w:rPr>
              <w:t>Escenarios</w:t>
            </w:r>
            <w:r>
              <w:rPr>
                <w:noProof/>
                <w:webHidden/>
              </w:rPr>
              <w:tab/>
            </w:r>
            <w:r>
              <w:rPr>
                <w:noProof/>
                <w:webHidden/>
              </w:rPr>
              <w:fldChar w:fldCharType="begin"/>
            </w:r>
            <w:r>
              <w:rPr>
                <w:noProof/>
                <w:webHidden/>
              </w:rPr>
              <w:instrText xml:space="preserve"> PAGEREF _Toc276297159 \h </w:instrText>
            </w:r>
            <w:r>
              <w:rPr>
                <w:noProof/>
                <w:webHidden/>
              </w:rPr>
            </w:r>
            <w:r>
              <w:rPr>
                <w:noProof/>
                <w:webHidden/>
              </w:rPr>
              <w:fldChar w:fldCharType="separate"/>
            </w:r>
            <w:r>
              <w:rPr>
                <w:noProof/>
                <w:webHidden/>
              </w:rPr>
              <w:t>14</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60" w:history="1">
            <w:r w:rsidRPr="008B528A">
              <w:rPr>
                <w:rStyle w:val="Hipervnculo"/>
                <w:noProof/>
              </w:rPr>
              <w:t>3.7.4.</w:t>
            </w:r>
            <w:r>
              <w:rPr>
                <w:rFonts w:asciiTheme="minorHAnsi" w:eastAsiaTheme="minorEastAsia" w:hAnsiTheme="minorHAnsi" w:cstheme="minorBidi"/>
                <w:i w:val="0"/>
                <w:iCs w:val="0"/>
                <w:noProof/>
                <w:sz w:val="22"/>
                <w:szCs w:val="22"/>
              </w:rPr>
              <w:tab/>
            </w:r>
            <w:r w:rsidRPr="008B528A">
              <w:rPr>
                <w:rStyle w:val="Hipervnculo"/>
                <w:noProof/>
              </w:rPr>
              <w:t>Planilla de Condiciones</w:t>
            </w:r>
            <w:r>
              <w:rPr>
                <w:noProof/>
                <w:webHidden/>
              </w:rPr>
              <w:tab/>
            </w:r>
            <w:r>
              <w:rPr>
                <w:noProof/>
                <w:webHidden/>
              </w:rPr>
              <w:fldChar w:fldCharType="begin"/>
            </w:r>
            <w:r>
              <w:rPr>
                <w:noProof/>
                <w:webHidden/>
              </w:rPr>
              <w:instrText xml:space="preserve"> PAGEREF _Toc276297160 \h </w:instrText>
            </w:r>
            <w:r>
              <w:rPr>
                <w:noProof/>
                <w:webHidden/>
              </w:rPr>
            </w:r>
            <w:r>
              <w:rPr>
                <w:noProof/>
                <w:webHidden/>
              </w:rPr>
              <w:fldChar w:fldCharType="separate"/>
            </w:r>
            <w:r>
              <w:rPr>
                <w:noProof/>
                <w:webHidden/>
              </w:rPr>
              <w:t>14</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61" w:history="1">
            <w:r w:rsidRPr="008B528A">
              <w:rPr>
                <w:rStyle w:val="Hipervnculo"/>
                <w:noProof/>
              </w:rPr>
              <w:t>3.7.5.</w:t>
            </w:r>
            <w:r>
              <w:rPr>
                <w:rFonts w:asciiTheme="minorHAnsi" w:eastAsiaTheme="minorEastAsia" w:hAnsiTheme="minorHAnsi" w:cstheme="minorBidi"/>
                <w:i w:val="0"/>
                <w:iCs w:val="0"/>
                <w:noProof/>
                <w:sz w:val="22"/>
                <w:szCs w:val="22"/>
              </w:rPr>
              <w:tab/>
            </w:r>
            <w:r w:rsidRPr="008B528A">
              <w:rPr>
                <w:rStyle w:val="Hipervnculo"/>
                <w:noProof/>
              </w:rPr>
              <w:t>Casos de prueba</w:t>
            </w:r>
            <w:r>
              <w:rPr>
                <w:noProof/>
                <w:webHidden/>
              </w:rPr>
              <w:tab/>
            </w:r>
            <w:r>
              <w:rPr>
                <w:noProof/>
                <w:webHidden/>
              </w:rPr>
              <w:fldChar w:fldCharType="begin"/>
            </w:r>
            <w:r>
              <w:rPr>
                <w:noProof/>
                <w:webHidden/>
              </w:rPr>
              <w:instrText xml:space="preserve"> PAGEREF _Toc276297161 \h </w:instrText>
            </w:r>
            <w:r>
              <w:rPr>
                <w:noProof/>
                <w:webHidden/>
              </w:rPr>
            </w:r>
            <w:r>
              <w:rPr>
                <w:noProof/>
                <w:webHidden/>
              </w:rPr>
              <w:fldChar w:fldCharType="separate"/>
            </w:r>
            <w:r>
              <w:rPr>
                <w:noProof/>
                <w:webHidden/>
              </w:rPr>
              <w:t>14</w:t>
            </w:r>
            <w:r>
              <w:rPr>
                <w:noProof/>
                <w:webHidden/>
              </w:rPr>
              <w:fldChar w:fldCharType="end"/>
            </w:r>
          </w:hyperlink>
        </w:p>
        <w:p w:rsidR="00296A81" w:rsidRDefault="00296A81">
          <w:pPr>
            <w:pStyle w:val="TDC2"/>
            <w:tabs>
              <w:tab w:val="left" w:pos="800"/>
              <w:tab w:val="right" w:leader="dot" w:pos="8494"/>
            </w:tabs>
            <w:rPr>
              <w:rFonts w:asciiTheme="minorHAnsi" w:eastAsiaTheme="minorEastAsia" w:hAnsiTheme="minorHAnsi" w:cstheme="minorBidi"/>
              <w:smallCaps w:val="0"/>
              <w:noProof/>
              <w:sz w:val="22"/>
              <w:szCs w:val="22"/>
            </w:rPr>
          </w:pPr>
          <w:hyperlink w:anchor="_Toc276297162" w:history="1">
            <w:r w:rsidRPr="008B528A">
              <w:rPr>
                <w:rStyle w:val="Hipervnculo"/>
                <w:noProof/>
              </w:rPr>
              <w:t>3.8.</w:t>
            </w:r>
            <w:r>
              <w:rPr>
                <w:rFonts w:asciiTheme="minorHAnsi" w:eastAsiaTheme="minorEastAsia" w:hAnsiTheme="minorHAnsi" w:cstheme="minorBidi"/>
                <w:smallCaps w:val="0"/>
                <w:noProof/>
                <w:sz w:val="22"/>
                <w:szCs w:val="22"/>
              </w:rPr>
              <w:tab/>
            </w:r>
            <w:r w:rsidRPr="008B528A">
              <w:rPr>
                <w:rStyle w:val="Hipervnculo"/>
                <w:noProof/>
              </w:rPr>
              <w:t>Arrestar sospechoso</w:t>
            </w:r>
            <w:r>
              <w:rPr>
                <w:noProof/>
                <w:webHidden/>
              </w:rPr>
              <w:tab/>
            </w:r>
            <w:r>
              <w:rPr>
                <w:noProof/>
                <w:webHidden/>
              </w:rPr>
              <w:fldChar w:fldCharType="begin"/>
            </w:r>
            <w:r>
              <w:rPr>
                <w:noProof/>
                <w:webHidden/>
              </w:rPr>
              <w:instrText xml:space="preserve"> PAGEREF _Toc276297162 \h </w:instrText>
            </w:r>
            <w:r>
              <w:rPr>
                <w:noProof/>
                <w:webHidden/>
              </w:rPr>
            </w:r>
            <w:r>
              <w:rPr>
                <w:noProof/>
                <w:webHidden/>
              </w:rPr>
              <w:fldChar w:fldCharType="separate"/>
            </w:r>
            <w:r>
              <w:rPr>
                <w:noProof/>
                <w:webHidden/>
              </w:rPr>
              <w:t>15</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63" w:history="1">
            <w:r w:rsidRPr="008B528A">
              <w:rPr>
                <w:rStyle w:val="Hipervnculo"/>
                <w:noProof/>
              </w:rPr>
              <w:t>3.8.1.</w:t>
            </w:r>
            <w:r>
              <w:rPr>
                <w:rFonts w:asciiTheme="minorHAnsi" w:eastAsiaTheme="minorEastAsia" w:hAnsiTheme="minorHAnsi" w:cstheme="minorBidi"/>
                <w:i w:val="0"/>
                <w:iCs w:val="0"/>
                <w:noProof/>
                <w:sz w:val="22"/>
                <w:szCs w:val="22"/>
              </w:rPr>
              <w:tab/>
            </w:r>
            <w:r w:rsidRPr="008B528A">
              <w:rPr>
                <w:rStyle w:val="Hipervnculo"/>
                <w:noProof/>
              </w:rPr>
              <w:t>Flujo de eventos principal</w:t>
            </w:r>
            <w:r>
              <w:rPr>
                <w:noProof/>
                <w:webHidden/>
              </w:rPr>
              <w:tab/>
            </w:r>
            <w:r>
              <w:rPr>
                <w:noProof/>
                <w:webHidden/>
              </w:rPr>
              <w:fldChar w:fldCharType="begin"/>
            </w:r>
            <w:r>
              <w:rPr>
                <w:noProof/>
                <w:webHidden/>
              </w:rPr>
              <w:instrText xml:space="preserve"> PAGEREF _Toc276297163 \h </w:instrText>
            </w:r>
            <w:r>
              <w:rPr>
                <w:noProof/>
                <w:webHidden/>
              </w:rPr>
            </w:r>
            <w:r>
              <w:rPr>
                <w:noProof/>
                <w:webHidden/>
              </w:rPr>
              <w:fldChar w:fldCharType="separate"/>
            </w:r>
            <w:r>
              <w:rPr>
                <w:noProof/>
                <w:webHidden/>
              </w:rPr>
              <w:t>15</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64" w:history="1">
            <w:r w:rsidRPr="008B528A">
              <w:rPr>
                <w:rStyle w:val="Hipervnculo"/>
                <w:noProof/>
              </w:rPr>
              <w:t>3.8.2.</w:t>
            </w:r>
            <w:r>
              <w:rPr>
                <w:rFonts w:asciiTheme="minorHAnsi" w:eastAsiaTheme="minorEastAsia" w:hAnsiTheme="minorHAnsi" w:cstheme="minorBidi"/>
                <w:i w:val="0"/>
                <w:iCs w:val="0"/>
                <w:noProof/>
                <w:sz w:val="22"/>
                <w:szCs w:val="22"/>
              </w:rPr>
              <w:tab/>
            </w:r>
            <w:r w:rsidRPr="008B528A">
              <w:rPr>
                <w:rStyle w:val="Hipervnculo"/>
                <w:noProof/>
              </w:rPr>
              <w:t>Flujos de eventos alternativos</w:t>
            </w:r>
            <w:r>
              <w:rPr>
                <w:noProof/>
                <w:webHidden/>
              </w:rPr>
              <w:tab/>
            </w:r>
            <w:r>
              <w:rPr>
                <w:noProof/>
                <w:webHidden/>
              </w:rPr>
              <w:fldChar w:fldCharType="begin"/>
            </w:r>
            <w:r>
              <w:rPr>
                <w:noProof/>
                <w:webHidden/>
              </w:rPr>
              <w:instrText xml:space="preserve"> PAGEREF _Toc276297164 \h </w:instrText>
            </w:r>
            <w:r>
              <w:rPr>
                <w:noProof/>
                <w:webHidden/>
              </w:rPr>
            </w:r>
            <w:r>
              <w:rPr>
                <w:noProof/>
                <w:webHidden/>
              </w:rPr>
              <w:fldChar w:fldCharType="separate"/>
            </w:r>
            <w:r>
              <w:rPr>
                <w:noProof/>
                <w:webHidden/>
              </w:rPr>
              <w:t>15</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65" w:history="1">
            <w:r w:rsidRPr="008B528A">
              <w:rPr>
                <w:rStyle w:val="Hipervnculo"/>
                <w:noProof/>
              </w:rPr>
              <w:t>3.8.3.</w:t>
            </w:r>
            <w:r>
              <w:rPr>
                <w:rFonts w:asciiTheme="minorHAnsi" w:eastAsiaTheme="minorEastAsia" w:hAnsiTheme="minorHAnsi" w:cstheme="minorBidi"/>
                <w:i w:val="0"/>
                <w:iCs w:val="0"/>
                <w:noProof/>
                <w:sz w:val="22"/>
                <w:szCs w:val="22"/>
              </w:rPr>
              <w:tab/>
            </w:r>
            <w:r w:rsidRPr="008B528A">
              <w:rPr>
                <w:rStyle w:val="Hipervnculo"/>
                <w:noProof/>
              </w:rPr>
              <w:t>Escenarios</w:t>
            </w:r>
            <w:r>
              <w:rPr>
                <w:noProof/>
                <w:webHidden/>
              </w:rPr>
              <w:tab/>
            </w:r>
            <w:r>
              <w:rPr>
                <w:noProof/>
                <w:webHidden/>
              </w:rPr>
              <w:fldChar w:fldCharType="begin"/>
            </w:r>
            <w:r>
              <w:rPr>
                <w:noProof/>
                <w:webHidden/>
              </w:rPr>
              <w:instrText xml:space="preserve"> PAGEREF _Toc276297165 \h </w:instrText>
            </w:r>
            <w:r>
              <w:rPr>
                <w:noProof/>
                <w:webHidden/>
              </w:rPr>
            </w:r>
            <w:r>
              <w:rPr>
                <w:noProof/>
                <w:webHidden/>
              </w:rPr>
              <w:fldChar w:fldCharType="separate"/>
            </w:r>
            <w:r>
              <w:rPr>
                <w:noProof/>
                <w:webHidden/>
              </w:rPr>
              <w:t>15</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66" w:history="1">
            <w:r w:rsidRPr="008B528A">
              <w:rPr>
                <w:rStyle w:val="Hipervnculo"/>
                <w:noProof/>
              </w:rPr>
              <w:t>3.8.4.</w:t>
            </w:r>
            <w:r>
              <w:rPr>
                <w:rFonts w:asciiTheme="minorHAnsi" w:eastAsiaTheme="minorEastAsia" w:hAnsiTheme="minorHAnsi" w:cstheme="minorBidi"/>
                <w:i w:val="0"/>
                <w:iCs w:val="0"/>
                <w:noProof/>
                <w:sz w:val="22"/>
                <w:szCs w:val="22"/>
              </w:rPr>
              <w:tab/>
            </w:r>
            <w:r w:rsidRPr="008B528A">
              <w:rPr>
                <w:rStyle w:val="Hipervnculo"/>
                <w:noProof/>
              </w:rPr>
              <w:t>Planilla de Condiciones</w:t>
            </w:r>
            <w:r>
              <w:rPr>
                <w:noProof/>
                <w:webHidden/>
              </w:rPr>
              <w:tab/>
            </w:r>
            <w:r>
              <w:rPr>
                <w:noProof/>
                <w:webHidden/>
              </w:rPr>
              <w:fldChar w:fldCharType="begin"/>
            </w:r>
            <w:r>
              <w:rPr>
                <w:noProof/>
                <w:webHidden/>
              </w:rPr>
              <w:instrText xml:space="preserve"> PAGEREF _Toc276297166 \h </w:instrText>
            </w:r>
            <w:r>
              <w:rPr>
                <w:noProof/>
                <w:webHidden/>
              </w:rPr>
            </w:r>
            <w:r>
              <w:rPr>
                <w:noProof/>
                <w:webHidden/>
              </w:rPr>
              <w:fldChar w:fldCharType="separate"/>
            </w:r>
            <w:r>
              <w:rPr>
                <w:noProof/>
                <w:webHidden/>
              </w:rPr>
              <w:t>15</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67" w:history="1">
            <w:r w:rsidRPr="008B528A">
              <w:rPr>
                <w:rStyle w:val="Hipervnculo"/>
                <w:noProof/>
              </w:rPr>
              <w:t>3.8.5.</w:t>
            </w:r>
            <w:r>
              <w:rPr>
                <w:rFonts w:asciiTheme="minorHAnsi" w:eastAsiaTheme="minorEastAsia" w:hAnsiTheme="minorHAnsi" w:cstheme="minorBidi"/>
                <w:i w:val="0"/>
                <w:iCs w:val="0"/>
                <w:noProof/>
                <w:sz w:val="22"/>
                <w:szCs w:val="22"/>
              </w:rPr>
              <w:tab/>
            </w:r>
            <w:r w:rsidRPr="008B528A">
              <w:rPr>
                <w:rStyle w:val="Hipervnculo"/>
                <w:noProof/>
              </w:rPr>
              <w:t>Casos de prueba</w:t>
            </w:r>
            <w:r>
              <w:rPr>
                <w:noProof/>
                <w:webHidden/>
              </w:rPr>
              <w:tab/>
            </w:r>
            <w:r>
              <w:rPr>
                <w:noProof/>
                <w:webHidden/>
              </w:rPr>
              <w:fldChar w:fldCharType="begin"/>
            </w:r>
            <w:r>
              <w:rPr>
                <w:noProof/>
                <w:webHidden/>
              </w:rPr>
              <w:instrText xml:space="preserve"> PAGEREF _Toc276297167 \h </w:instrText>
            </w:r>
            <w:r>
              <w:rPr>
                <w:noProof/>
                <w:webHidden/>
              </w:rPr>
            </w:r>
            <w:r>
              <w:rPr>
                <w:noProof/>
                <w:webHidden/>
              </w:rPr>
              <w:fldChar w:fldCharType="separate"/>
            </w:r>
            <w:r>
              <w:rPr>
                <w:noProof/>
                <w:webHidden/>
              </w:rPr>
              <w:t>16</w:t>
            </w:r>
            <w:r>
              <w:rPr>
                <w:noProof/>
                <w:webHidden/>
              </w:rPr>
              <w:fldChar w:fldCharType="end"/>
            </w:r>
          </w:hyperlink>
        </w:p>
        <w:p w:rsidR="00296A81" w:rsidRDefault="00296A81">
          <w:pPr>
            <w:pStyle w:val="TDC2"/>
            <w:tabs>
              <w:tab w:val="left" w:pos="800"/>
              <w:tab w:val="right" w:leader="dot" w:pos="8494"/>
            </w:tabs>
            <w:rPr>
              <w:rFonts w:asciiTheme="minorHAnsi" w:eastAsiaTheme="minorEastAsia" w:hAnsiTheme="minorHAnsi" w:cstheme="minorBidi"/>
              <w:smallCaps w:val="0"/>
              <w:noProof/>
              <w:sz w:val="22"/>
              <w:szCs w:val="22"/>
            </w:rPr>
          </w:pPr>
          <w:hyperlink w:anchor="_Toc276297168" w:history="1">
            <w:r w:rsidRPr="008B528A">
              <w:rPr>
                <w:rStyle w:val="Hipervnculo"/>
                <w:noProof/>
              </w:rPr>
              <w:t>3.9.</w:t>
            </w:r>
            <w:r>
              <w:rPr>
                <w:rFonts w:asciiTheme="minorHAnsi" w:eastAsiaTheme="minorEastAsia" w:hAnsiTheme="minorHAnsi" w:cstheme="minorBidi"/>
                <w:smallCaps w:val="0"/>
                <w:noProof/>
                <w:sz w:val="22"/>
                <w:szCs w:val="22"/>
              </w:rPr>
              <w:tab/>
            </w:r>
            <w:r w:rsidRPr="008B528A">
              <w:rPr>
                <w:rStyle w:val="Hipervnculo"/>
                <w:noProof/>
              </w:rPr>
              <w:t>Ver Ayuda</w:t>
            </w:r>
            <w:r>
              <w:rPr>
                <w:noProof/>
                <w:webHidden/>
              </w:rPr>
              <w:tab/>
            </w:r>
            <w:r>
              <w:rPr>
                <w:noProof/>
                <w:webHidden/>
              </w:rPr>
              <w:fldChar w:fldCharType="begin"/>
            </w:r>
            <w:r>
              <w:rPr>
                <w:noProof/>
                <w:webHidden/>
              </w:rPr>
              <w:instrText xml:space="preserve"> PAGEREF _Toc276297168 \h </w:instrText>
            </w:r>
            <w:r>
              <w:rPr>
                <w:noProof/>
                <w:webHidden/>
              </w:rPr>
            </w:r>
            <w:r>
              <w:rPr>
                <w:noProof/>
                <w:webHidden/>
              </w:rPr>
              <w:fldChar w:fldCharType="separate"/>
            </w:r>
            <w:r>
              <w:rPr>
                <w:noProof/>
                <w:webHidden/>
              </w:rPr>
              <w:t>17</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69" w:history="1">
            <w:r w:rsidRPr="008B528A">
              <w:rPr>
                <w:rStyle w:val="Hipervnculo"/>
                <w:noProof/>
              </w:rPr>
              <w:t>3.9.1.</w:t>
            </w:r>
            <w:r>
              <w:rPr>
                <w:rFonts w:asciiTheme="minorHAnsi" w:eastAsiaTheme="minorEastAsia" w:hAnsiTheme="minorHAnsi" w:cstheme="minorBidi"/>
                <w:i w:val="0"/>
                <w:iCs w:val="0"/>
                <w:noProof/>
                <w:sz w:val="22"/>
                <w:szCs w:val="22"/>
              </w:rPr>
              <w:tab/>
            </w:r>
            <w:r w:rsidRPr="008B528A">
              <w:rPr>
                <w:rStyle w:val="Hipervnculo"/>
                <w:noProof/>
              </w:rPr>
              <w:t>Flujo de eventos principal</w:t>
            </w:r>
            <w:r>
              <w:rPr>
                <w:noProof/>
                <w:webHidden/>
              </w:rPr>
              <w:tab/>
            </w:r>
            <w:r>
              <w:rPr>
                <w:noProof/>
                <w:webHidden/>
              </w:rPr>
              <w:fldChar w:fldCharType="begin"/>
            </w:r>
            <w:r>
              <w:rPr>
                <w:noProof/>
                <w:webHidden/>
              </w:rPr>
              <w:instrText xml:space="preserve"> PAGEREF _Toc276297169 \h </w:instrText>
            </w:r>
            <w:r>
              <w:rPr>
                <w:noProof/>
                <w:webHidden/>
              </w:rPr>
            </w:r>
            <w:r>
              <w:rPr>
                <w:noProof/>
                <w:webHidden/>
              </w:rPr>
              <w:fldChar w:fldCharType="separate"/>
            </w:r>
            <w:r>
              <w:rPr>
                <w:noProof/>
                <w:webHidden/>
              </w:rPr>
              <w:t>17</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70" w:history="1">
            <w:r w:rsidRPr="008B528A">
              <w:rPr>
                <w:rStyle w:val="Hipervnculo"/>
                <w:noProof/>
              </w:rPr>
              <w:t>3.9.2.</w:t>
            </w:r>
            <w:r>
              <w:rPr>
                <w:rFonts w:asciiTheme="minorHAnsi" w:eastAsiaTheme="minorEastAsia" w:hAnsiTheme="minorHAnsi" w:cstheme="minorBidi"/>
                <w:i w:val="0"/>
                <w:iCs w:val="0"/>
                <w:noProof/>
                <w:sz w:val="22"/>
                <w:szCs w:val="22"/>
              </w:rPr>
              <w:tab/>
            </w:r>
            <w:r w:rsidRPr="008B528A">
              <w:rPr>
                <w:rStyle w:val="Hipervnculo"/>
                <w:noProof/>
              </w:rPr>
              <w:t>Flujos de eventos alternativos</w:t>
            </w:r>
            <w:r>
              <w:rPr>
                <w:noProof/>
                <w:webHidden/>
              </w:rPr>
              <w:tab/>
            </w:r>
            <w:r>
              <w:rPr>
                <w:noProof/>
                <w:webHidden/>
              </w:rPr>
              <w:fldChar w:fldCharType="begin"/>
            </w:r>
            <w:r>
              <w:rPr>
                <w:noProof/>
                <w:webHidden/>
              </w:rPr>
              <w:instrText xml:space="preserve"> PAGEREF _Toc276297170 \h </w:instrText>
            </w:r>
            <w:r>
              <w:rPr>
                <w:noProof/>
                <w:webHidden/>
              </w:rPr>
            </w:r>
            <w:r>
              <w:rPr>
                <w:noProof/>
                <w:webHidden/>
              </w:rPr>
              <w:fldChar w:fldCharType="separate"/>
            </w:r>
            <w:r>
              <w:rPr>
                <w:noProof/>
                <w:webHidden/>
              </w:rPr>
              <w:t>17</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71" w:history="1">
            <w:r w:rsidRPr="008B528A">
              <w:rPr>
                <w:rStyle w:val="Hipervnculo"/>
                <w:noProof/>
              </w:rPr>
              <w:t>3.9.3.</w:t>
            </w:r>
            <w:r>
              <w:rPr>
                <w:rFonts w:asciiTheme="minorHAnsi" w:eastAsiaTheme="minorEastAsia" w:hAnsiTheme="minorHAnsi" w:cstheme="minorBidi"/>
                <w:i w:val="0"/>
                <w:iCs w:val="0"/>
                <w:noProof/>
                <w:sz w:val="22"/>
                <w:szCs w:val="22"/>
              </w:rPr>
              <w:tab/>
            </w:r>
            <w:r w:rsidRPr="008B528A">
              <w:rPr>
                <w:rStyle w:val="Hipervnculo"/>
                <w:noProof/>
              </w:rPr>
              <w:t>Escenarios</w:t>
            </w:r>
            <w:r>
              <w:rPr>
                <w:noProof/>
                <w:webHidden/>
              </w:rPr>
              <w:tab/>
            </w:r>
            <w:r>
              <w:rPr>
                <w:noProof/>
                <w:webHidden/>
              </w:rPr>
              <w:fldChar w:fldCharType="begin"/>
            </w:r>
            <w:r>
              <w:rPr>
                <w:noProof/>
                <w:webHidden/>
              </w:rPr>
              <w:instrText xml:space="preserve"> PAGEREF _Toc276297171 \h </w:instrText>
            </w:r>
            <w:r>
              <w:rPr>
                <w:noProof/>
                <w:webHidden/>
              </w:rPr>
            </w:r>
            <w:r>
              <w:rPr>
                <w:noProof/>
                <w:webHidden/>
              </w:rPr>
              <w:fldChar w:fldCharType="separate"/>
            </w:r>
            <w:r>
              <w:rPr>
                <w:noProof/>
                <w:webHidden/>
              </w:rPr>
              <w:t>17</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72" w:history="1">
            <w:r w:rsidRPr="008B528A">
              <w:rPr>
                <w:rStyle w:val="Hipervnculo"/>
                <w:noProof/>
              </w:rPr>
              <w:t>3.9.4.</w:t>
            </w:r>
            <w:r>
              <w:rPr>
                <w:rFonts w:asciiTheme="minorHAnsi" w:eastAsiaTheme="minorEastAsia" w:hAnsiTheme="minorHAnsi" w:cstheme="minorBidi"/>
                <w:i w:val="0"/>
                <w:iCs w:val="0"/>
                <w:noProof/>
                <w:sz w:val="22"/>
                <w:szCs w:val="22"/>
              </w:rPr>
              <w:tab/>
            </w:r>
            <w:r w:rsidRPr="008B528A">
              <w:rPr>
                <w:rStyle w:val="Hipervnculo"/>
                <w:noProof/>
              </w:rPr>
              <w:t>Planilla de Condiciones</w:t>
            </w:r>
            <w:r>
              <w:rPr>
                <w:noProof/>
                <w:webHidden/>
              </w:rPr>
              <w:tab/>
            </w:r>
            <w:r>
              <w:rPr>
                <w:noProof/>
                <w:webHidden/>
              </w:rPr>
              <w:fldChar w:fldCharType="begin"/>
            </w:r>
            <w:r>
              <w:rPr>
                <w:noProof/>
                <w:webHidden/>
              </w:rPr>
              <w:instrText xml:space="preserve"> PAGEREF _Toc276297172 \h </w:instrText>
            </w:r>
            <w:r>
              <w:rPr>
                <w:noProof/>
                <w:webHidden/>
              </w:rPr>
            </w:r>
            <w:r>
              <w:rPr>
                <w:noProof/>
                <w:webHidden/>
              </w:rPr>
              <w:fldChar w:fldCharType="separate"/>
            </w:r>
            <w:r>
              <w:rPr>
                <w:noProof/>
                <w:webHidden/>
              </w:rPr>
              <w:t>17</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73" w:history="1">
            <w:r w:rsidRPr="008B528A">
              <w:rPr>
                <w:rStyle w:val="Hipervnculo"/>
                <w:noProof/>
              </w:rPr>
              <w:t>3.9.5.</w:t>
            </w:r>
            <w:r>
              <w:rPr>
                <w:rFonts w:asciiTheme="minorHAnsi" w:eastAsiaTheme="minorEastAsia" w:hAnsiTheme="minorHAnsi" w:cstheme="minorBidi"/>
                <w:i w:val="0"/>
                <w:iCs w:val="0"/>
                <w:noProof/>
                <w:sz w:val="22"/>
                <w:szCs w:val="22"/>
              </w:rPr>
              <w:tab/>
            </w:r>
            <w:r w:rsidRPr="008B528A">
              <w:rPr>
                <w:rStyle w:val="Hipervnculo"/>
                <w:noProof/>
              </w:rPr>
              <w:t>Casos de prueba</w:t>
            </w:r>
            <w:r>
              <w:rPr>
                <w:noProof/>
                <w:webHidden/>
              </w:rPr>
              <w:tab/>
            </w:r>
            <w:r>
              <w:rPr>
                <w:noProof/>
                <w:webHidden/>
              </w:rPr>
              <w:fldChar w:fldCharType="begin"/>
            </w:r>
            <w:r>
              <w:rPr>
                <w:noProof/>
                <w:webHidden/>
              </w:rPr>
              <w:instrText xml:space="preserve"> PAGEREF _Toc276297173 \h </w:instrText>
            </w:r>
            <w:r>
              <w:rPr>
                <w:noProof/>
                <w:webHidden/>
              </w:rPr>
            </w:r>
            <w:r>
              <w:rPr>
                <w:noProof/>
                <w:webHidden/>
              </w:rPr>
              <w:fldChar w:fldCharType="separate"/>
            </w:r>
            <w:r>
              <w:rPr>
                <w:noProof/>
                <w:webHidden/>
              </w:rPr>
              <w:t>18</w:t>
            </w:r>
            <w:r>
              <w:rPr>
                <w:noProof/>
                <w:webHidden/>
              </w:rPr>
              <w:fldChar w:fldCharType="end"/>
            </w:r>
          </w:hyperlink>
        </w:p>
        <w:p w:rsidR="00296A81" w:rsidRDefault="00296A81">
          <w:pPr>
            <w:pStyle w:val="TDC2"/>
            <w:tabs>
              <w:tab w:val="left" w:pos="1000"/>
              <w:tab w:val="right" w:leader="dot" w:pos="8494"/>
            </w:tabs>
            <w:rPr>
              <w:rFonts w:asciiTheme="minorHAnsi" w:eastAsiaTheme="minorEastAsia" w:hAnsiTheme="minorHAnsi" w:cstheme="minorBidi"/>
              <w:smallCaps w:val="0"/>
              <w:noProof/>
              <w:sz w:val="22"/>
              <w:szCs w:val="22"/>
            </w:rPr>
          </w:pPr>
          <w:hyperlink w:anchor="_Toc276297174" w:history="1">
            <w:r w:rsidRPr="008B528A">
              <w:rPr>
                <w:rStyle w:val="Hipervnculo"/>
                <w:noProof/>
              </w:rPr>
              <w:t>3.10.</w:t>
            </w:r>
            <w:r>
              <w:rPr>
                <w:rFonts w:asciiTheme="minorHAnsi" w:eastAsiaTheme="minorEastAsia" w:hAnsiTheme="minorHAnsi" w:cstheme="minorBidi"/>
                <w:smallCaps w:val="0"/>
                <w:noProof/>
                <w:sz w:val="22"/>
                <w:szCs w:val="22"/>
              </w:rPr>
              <w:tab/>
            </w:r>
            <w:r w:rsidRPr="008B528A">
              <w:rPr>
                <w:rStyle w:val="Hipervnculo"/>
                <w:noProof/>
              </w:rPr>
              <w:t>Cambiar Lenguaje</w:t>
            </w:r>
            <w:r>
              <w:rPr>
                <w:noProof/>
                <w:webHidden/>
              </w:rPr>
              <w:tab/>
            </w:r>
            <w:r>
              <w:rPr>
                <w:noProof/>
                <w:webHidden/>
              </w:rPr>
              <w:fldChar w:fldCharType="begin"/>
            </w:r>
            <w:r>
              <w:rPr>
                <w:noProof/>
                <w:webHidden/>
              </w:rPr>
              <w:instrText xml:space="preserve"> PAGEREF _Toc276297174 \h </w:instrText>
            </w:r>
            <w:r>
              <w:rPr>
                <w:noProof/>
                <w:webHidden/>
              </w:rPr>
            </w:r>
            <w:r>
              <w:rPr>
                <w:noProof/>
                <w:webHidden/>
              </w:rPr>
              <w:fldChar w:fldCharType="separate"/>
            </w:r>
            <w:r>
              <w:rPr>
                <w:noProof/>
                <w:webHidden/>
              </w:rPr>
              <w:t>19</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75" w:history="1">
            <w:r w:rsidRPr="008B528A">
              <w:rPr>
                <w:rStyle w:val="Hipervnculo"/>
                <w:noProof/>
              </w:rPr>
              <w:t>3.10.1.</w:t>
            </w:r>
            <w:r>
              <w:rPr>
                <w:rFonts w:asciiTheme="minorHAnsi" w:eastAsiaTheme="minorEastAsia" w:hAnsiTheme="minorHAnsi" w:cstheme="minorBidi"/>
                <w:i w:val="0"/>
                <w:iCs w:val="0"/>
                <w:noProof/>
                <w:sz w:val="22"/>
                <w:szCs w:val="22"/>
              </w:rPr>
              <w:tab/>
            </w:r>
            <w:r w:rsidRPr="008B528A">
              <w:rPr>
                <w:rStyle w:val="Hipervnculo"/>
                <w:noProof/>
              </w:rPr>
              <w:t>Flujo de eventos principal</w:t>
            </w:r>
            <w:r>
              <w:rPr>
                <w:noProof/>
                <w:webHidden/>
              </w:rPr>
              <w:tab/>
            </w:r>
            <w:r>
              <w:rPr>
                <w:noProof/>
                <w:webHidden/>
              </w:rPr>
              <w:fldChar w:fldCharType="begin"/>
            </w:r>
            <w:r>
              <w:rPr>
                <w:noProof/>
                <w:webHidden/>
              </w:rPr>
              <w:instrText xml:space="preserve"> PAGEREF _Toc276297175 \h </w:instrText>
            </w:r>
            <w:r>
              <w:rPr>
                <w:noProof/>
                <w:webHidden/>
              </w:rPr>
            </w:r>
            <w:r>
              <w:rPr>
                <w:noProof/>
                <w:webHidden/>
              </w:rPr>
              <w:fldChar w:fldCharType="separate"/>
            </w:r>
            <w:r>
              <w:rPr>
                <w:noProof/>
                <w:webHidden/>
              </w:rPr>
              <w:t>19</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76" w:history="1">
            <w:r w:rsidRPr="008B528A">
              <w:rPr>
                <w:rStyle w:val="Hipervnculo"/>
                <w:noProof/>
              </w:rPr>
              <w:t>3.10.2.</w:t>
            </w:r>
            <w:r>
              <w:rPr>
                <w:rFonts w:asciiTheme="minorHAnsi" w:eastAsiaTheme="minorEastAsia" w:hAnsiTheme="minorHAnsi" w:cstheme="minorBidi"/>
                <w:i w:val="0"/>
                <w:iCs w:val="0"/>
                <w:noProof/>
                <w:sz w:val="22"/>
                <w:szCs w:val="22"/>
              </w:rPr>
              <w:tab/>
            </w:r>
            <w:r w:rsidRPr="008B528A">
              <w:rPr>
                <w:rStyle w:val="Hipervnculo"/>
                <w:noProof/>
              </w:rPr>
              <w:t>Flujos de eventos alternativos</w:t>
            </w:r>
            <w:r>
              <w:rPr>
                <w:noProof/>
                <w:webHidden/>
              </w:rPr>
              <w:tab/>
            </w:r>
            <w:r>
              <w:rPr>
                <w:noProof/>
                <w:webHidden/>
              </w:rPr>
              <w:fldChar w:fldCharType="begin"/>
            </w:r>
            <w:r>
              <w:rPr>
                <w:noProof/>
                <w:webHidden/>
              </w:rPr>
              <w:instrText xml:space="preserve"> PAGEREF _Toc276297176 \h </w:instrText>
            </w:r>
            <w:r>
              <w:rPr>
                <w:noProof/>
                <w:webHidden/>
              </w:rPr>
            </w:r>
            <w:r>
              <w:rPr>
                <w:noProof/>
                <w:webHidden/>
              </w:rPr>
              <w:fldChar w:fldCharType="separate"/>
            </w:r>
            <w:r>
              <w:rPr>
                <w:noProof/>
                <w:webHidden/>
              </w:rPr>
              <w:t>19</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77" w:history="1">
            <w:r w:rsidRPr="008B528A">
              <w:rPr>
                <w:rStyle w:val="Hipervnculo"/>
                <w:noProof/>
              </w:rPr>
              <w:t>3.10.3.</w:t>
            </w:r>
            <w:r>
              <w:rPr>
                <w:rFonts w:asciiTheme="minorHAnsi" w:eastAsiaTheme="minorEastAsia" w:hAnsiTheme="minorHAnsi" w:cstheme="minorBidi"/>
                <w:i w:val="0"/>
                <w:iCs w:val="0"/>
                <w:noProof/>
                <w:sz w:val="22"/>
                <w:szCs w:val="22"/>
              </w:rPr>
              <w:tab/>
            </w:r>
            <w:r w:rsidRPr="008B528A">
              <w:rPr>
                <w:rStyle w:val="Hipervnculo"/>
                <w:noProof/>
              </w:rPr>
              <w:t>Escenarios</w:t>
            </w:r>
            <w:r>
              <w:rPr>
                <w:noProof/>
                <w:webHidden/>
              </w:rPr>
              <w:tab/>
            </w:r>
            <w:r>
              <w:rPr>
                <w:noProof/>
                <w:webHidden/>
              </w:rPr>
              <w:fldChar w:fldCharType="begin"/>
            </w:r>
            <w:r>
              <w:rPr>
                <w:noProof/>
                <w:webHidden/>
              </w:rPr>
              <w:instrText xml:space="preserve"> PAGEREF _Toc276297177 \h </w:instrText>
            </w:r>
            <w:r>
              <w:rPr>
                <w:noProof/>
                <w:webHidden/>
              </w:rPr>
            </w:r>
            <w:r>
              <w:rPr>
                <w:noProof/>
                <w:webHidden/>
              </w:rPr>
              <w:fldChar w:fldCharType="separate"/>
            </w:r>
            <w:r>
              <w:rPr>
                <w:noProof/>
                <w:webHidden/>
              </w:rPr>
              <w:t>19</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78" w:history="1">
            <w:r w:rsidRPr="008B528A">
              <w:rPr>
                <w:rStyle w:val="Hipervnculo"/>
                <w:noProof/>
              </w:rPr>
              <w:t>3.10.4.</w:t>
            </w:r>
            <w:r>
              <w:rPr>
                <w:rFonts w:asciiTheme="minorHAnsi" w:eastAsiaTheme="minorEastAsia" w:hAnsiTheme="minorHAnsi" w:cstheme="minorBidi"/>
                <w:i w:val="0"/>
                <w:iCs w:val="0"/>
                <w:noProof/>
                <w:sz w:val="22"/>
                <w:szCs w:val="22"/>
              </w:rPr>
              <w:tab/>
            </w:r>
            <w:r w:rsidRPr="008B528A">
              <w:rPr>
                <w:rStyle w:val="Hipervnculo"/>
                <w:noProof/>
              </w:rPr>
              <w:t>Planilla de Condiciones</w:t>
            </w:r>
            <w:r>
              <w:rPr>
                <w:noProof/>
                <w:webHidden/>
              </w:rPr>
              <w:tab/>
            </w:r>
            <w:r>
              <w:rPr>
                <w:noProof/>
                <w:webHidden/>
              </w:rPr>
              <w:fldChar w:fldCharType="begin"/>
            </w:r>
            <w:r>
              <w:rPr>
                <w:noProof/>
                <w:webHidden/>
              </w:rPr>
              <w:instrText xml:space="preserve"> PAGEREF _Toc276297178 \h </w:instrText>
            </w:r>
            <w:r>
              <w:rPr>
                <w:noProof/>
                <w:webHidden/>
              </w:rPr>
            </w:r>
            <w:r>
              <w:rPr>
                <w:noProof/>
                <w:webHidden/>
              </w:rPr>
              <w:fldChar w:fldCharType="separate"/>
            </w:r>
            <w:r>
              <w:rPr>
                <w:noProof/>
                <w:webHidden/>
              </w:rPr>
              <w:t>19</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79" w:history="1">
            <w:r w:rsidRPr="008B528A">
              <w:rPr>
                <w:rStyle w:val="Hipervnculo"/>
                <w:noProof/>
              </w:rPr>
              <w:t>3.10.5.</w:t>
            </w:r>
            <w:r>
              <w:rPr>
                <w:rFonts w:asciiTheme="minorHAnsi" w:eastAsiaTheme="minorEastAsia" w:hAnsiTheme="minorHAnsi" w:cstheme="minorBidi"/>
                <w:i w:val="0"/>
                <w:iCs w:val="0"/>
                <w:noProof/>
                <w:sz w:val="22"/>
                <w:szCs w:val="22"/>
              </w:rPr>
              <w:tab/>
            </w:r>
            <w:r w:rsidRPr="008B528A">
              <w:rPr>
                <w:rStyle w:val="Hipervnculo"/>
                <w:noProof/>
              </w:rPr>
              <w:t>Casos de prueba</w:t>
            </w:r>
            <w:r>
              <w:rPr>
                <w:noProof/>
                <w:webHidden/>
              </w:rPr>
              <w:tab/>
            </w:r>
            <w:r>
              <w:rPr>
                <w:noProof/>
                <w:webHidden/>
              </w:rPr>
              <w:fldChar w:fldCharType="begin"/>
            </w:r>
            <w:r>
              <w:rPr>
                <w:noProof/>
                <w:webHidden/>
              </w:rPr>
              <w:instrText xml:space="preserve"> PAGEREF _Toc276297179 \h </w:instrText>
            </w:r>
            <w:r>
              <w:rPr>
                <w:noProof/>
                <w:webHidden/>
              </w:rPr>
            </w:r>
            <w:r>
              <w:rPr>
                <w:noProof/>
                <w:webHidden/>
              </w:rPr>
              <w:fldChar w:fldCharType="separate"/>
            </w:r>
            <w:r>
              <w:rPr>
                <w:noProof/>
                <w:webHidden/>
              </w:rPr>
              <w:t>19</w:t>
            </w:r>
            <w:r>
              <w:rPr>
                <w:noProof/>
                <w:webHidden/>
              </w:rPr>
              <w:fldChar w:fldCharType="end"/>
            </w:r>
          </w:hyperlink>
        </w:p>
        <w:p w:rsidR="00296A81" w:rsidRDefault="00296A81">
          <w:pPr>
            <w:pStyle w:val="TDC2"/>
            <w:tabs>
              <w:tab w:val="left" w:pos="1000"/>
              <w:tab w:val="right" w:leader="dot" w:pos="8494"/>
            </w:tabs>
            <w:rPr>
              <w:rFonts w:asciiTheme="minorHAnsi" w:eastAsiaTheme="minorEastAsia" w:hAnsiTheme="minorHAnsi" w:cstheme="minorBidi"/>
              <w:smallCaps w:val="0"/>
              <w:noProof/>
              <w:sz w:val="22"/>
              <w:szCs w:val="22"/>
            </w:rPr>
          </w:pPr>
          <w:hyperlink w:anchor="_Toc276297180" w:history="1">
            <w:r w:rsidRPr="008B528A">
              <w:rPr>
                <w:rStyle w:val="Hipervnculo"/>
                <w:noProof/>
              </w:rPr>
              <w:t>3.11.</w:t>
            </w:r>
            <w:r>
              <w:rPr>
                <w:rFonts w:asciiTheme="minorHAnsi" w:eastAsiaTheme="minorEastAsia" w:hAnsiTheme="minorHAnsi" w:cstheme="minorBidi"/>
                <w:smallCaps w:val="0"/>
                <w:noProof/>
                <w:sz w:val="22"/>
                <w:szCs w:val="22"/>
              </w:rPr>
              <w:tab/>
            </w:r>
            <w:r w:rsidRPr="008B528A">
              <w:rPr>
                <w:rStyle w:val="Hipervnculo"/>
                <w:noProof/>
              </w:rPr>
              <w:t>Salir</w:t>
            </w:r>
            <w:r>
              <w:rPr>
                <w:noProof/>
                <w:webHidden/>
              </w:rPr>
              <w:tab/>
            </w:r>
            <w:r>
              <w:rPr>
                <w:noProof/>
                <w:webHidden/>
              </w:rPr>
              <w:fldChar w:fldCharType="begin"/>
            </w:r>
            <w:r>
              <w:rPr>
                <w:noProof/>
                <w:webHidden/>
              </w:rPr>
              <w:instrText xml:space="preserve"> PAGEREF _Toc276297180 \h </w:instrText>
            </w:r>
            <w:r>
              <w:rPr>
                <w:noProof/>
                <w:webHidden/>
              </w:rPr>
            </w:r>
            <w:r>
              <w:rPr>
                <w:noProof/>
                <w:webHidden/>
              </w:rPr>
              <w:fldChar w:fldCharType="separate"/>
            </w:r>
            <w:r>
              <w:rPr>
                <w:noProof/>
                <w:webHidden/>
              </w:rPr>
              <w:t>20</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81" w:history="1">
            <w:r w:rsidRPr="008B528A">
              <w:rPr>
                <w:rStyle w:val="Hipervnculo"/>
                <w:noProof/>
              </w:rPr>
              <w:t>3.11.1.</w:t>
            </w:r>
            <w:r>
              <w:rPr>
                <w:rFonts w:asciiTheme="minorHAnsi" w:eastAsiaTheme="minorEastAsia" w:hAnsiTheme="minorHAnsi" w:cstheme="minorBidi"/>
                <w:i w:val="0"/>
                <w:iCs w:val="0"/>
                <w:noProof/>
                <w:sz w:val="22"/>
                <w:szCs w:val="22"/>
              </w:rPr>
              <w:tab/>
            </w:r>
            <w:r w:rsidRPr="008B528A">
              <w:rPr>
                <w:rStyle w:val="Hipervnculo"/>
                <w:noProof/>
              </w:rPr>
              <w:t>Flujo de eventos principal</w:t>
            </w:r>
            <w:r>
              <w:rPr>
                <w:noProof/>
                <w:webHidden/>
              </w:rPr>
              <w:tab/>
            </w:r>
            <w:r>
              <w:rPr>
                <w:noProof/>
                <w:webHidden/>
              </w:rPr>
              <w:fldChar w:fldCharType="begin"/>
            </w:r>
            <w:r>
              <w:rPr>
                <w:noProof/>
                <w:webHidden/>
              </w:rPr>
              <w:instrText xml:space="preserve"> PAGEREF _Toc276297181 \h </w:instrText>
            </w:r>
            <w:r>
              <w:rPr>
                <w:noProof/>
                <w:webHidden/>
              </w:rPr>
            </w:r>
            <w:r>
              <w:rPr>
                <w:noProof/>
                <w:webHidden/>
              </w:rPr>
              <w:fldChar w:fldCharType="separate"/>
            </w:r>
            <w:r>
              <w:rPr>
                <w:noProof/>
                <w:webHidden/>
              </w:rPr>
              <w:t>20</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82" w:history="1">
            <w:r w:rsidRPr="008B528A">
              <w:rPr>
                <w:rStyle w:val="Hipervnculo"/>
                <w:noProof/>
              </w:rPr>
              <w:t>3.11.2.</w:t>
            </w:r>
            <w:r>
              <w:rPr>
                <w:rFonts w:asciiTheme="minorHAnsi" w:eastAsiaTheme="minorEastAsia" w:hAnsiTheme="minorHAnsi" w:cstheme="minorBidi"/>
                <w:i w:val="0"/>
                <w:iCs w:val="0"/>
                <w:noProof/>
                <w:sz w:val="22"/>
                <w:szCs w:val="22"/>
              </w:rPr>
              <w:tab/>
            </w:r>
            <w:r w:rsidRPr="008B528A">
              <w:rPr>
                <w:rStyle w:val="Hipervnculo"/>
                <w:noProof/>
              </w:rPr>
              <w:t>Flujos de eventos alternativos</w:t>
            </w:r>
            <w:r>
              <w:rPr>
                <w:noProof/>
                <w:webHidden/>
              </w:rPr>
              <w:tab/>
            </w:r>
            <w:r>
              <w:rPr>
                <w:noProof/>
                <w:webHidden/>
              </w:rPr>
              <w:fldChar w:fldCharType="begin"/>
            </w:r>
            <w:r>
              <w:rPr>
                <w:noProof/>
                <w:webHidden/>
              </w:rPr>
              <w:instrText xml:space="preserve"> PAGEREF _Toc276297182 \h </w:instrText>
            </w:r>
            <w:r>
              <w:rPr>
                <w:noProof/>
                <w:webHidden/>
              </w:rPr>
            </w:r>
            <w:r>
              <w:rPr>
                <w:noProof/>
                <w:webHidden/>
              </w:rPr>
              <w:fldChar w:fldCharType="separate"/>
            </w:r>
            <w:r>
              <w:rPr>
                <w:noProof/>
                <w:webHidden/>
              </w:rPr>
              <w:t>20</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83" w:history="1">
            <w:r w:rsidRPr="008B528A">
              <w:rPr>
                <w:rStyle w:val="Hipervnculo"/>
                <w:noProof/>
              </w:rPr>
              <w:t>3.11.3.</w:t>
            </w:r>
            <w:r>
              <w:rPr>
                <w:rFonts w:asciiTheme="minorHAnsi" w:eastAsiaTheme="minorEastAsia" w:hAnsiTheme="minorHAnsi" w:cstheme="minorBidi"/>
                <w:i w:val="0"/>
                <w:iCs w:val="0"/>
                <w:noProof/>
                <w:sz w:val="22"/>
                <w:szCs w:val="22"/>
              </w:rPr>
              <w:tab/>
            </w:r>
            <w:r w:rsidRPr="008B528A">
              <w:rPr>
                <w:rStyle w:val="Hipervnculo"/>
                <w:noProof/>
              </w:rPr>
              <w:t>Escenarios</w:t>
            </w:r>
            <w:r>
              <w:rPr>
                <w:noProof/>
                <w:webHidden/>
              </w:rPr>
              <w:tab/>
            </w:r>
            <w:r>
              <w:rPr>
                <w:noProof/>
                <w:webHidden/>
              </w:rPr>
              <w:fldChar w:fldCharType="begin"/>
            </w:r>
            <w:r>
              <w:rPr>
                <w:noProof/>
                <w:webHidden/>
              </w:rPr>
              <w:instrText xml:space="preserve"> PAGEREF _Toc276297183 \h </w:instrText>
            </w:r>
            <w:r>
              <w:rPr>
                <w:noProof/>
                <w:webHidden/>
              </w:rPr>
            </w:r>
            <w:r>
              <w:rPr>
                <w:noProof/>
                <w:webHidden/>
              </w:rPr>
              <w:fldChar w:fldCharType="separate"/>
            </w:r>
            <w:r>
              <w:rPr>
                <w:noProof/>
                <w:webHidden/>
              </w:rPr>
              <w:t>20</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84" w:history="1">
            <w:r w:rsidRPr="008B528A">
              <w:rPr>
                <w:rStyle w:val="Hipervnculo"/>
                <w:noProof/>
              </w:rPr>
              <w:t>3.11.4.</w:t>
            </w:r>
            <w:r>
              <w:rPr>
                <w:rFonts w:asciiTheme="minorHAnsi" w:eastAsiaTheme="minorEastAsia" w:hAnsiTheme="minorHAnsi" w:cstheme="minorBidi"/>
                <w:i w:val="0"/>
                <w:iCs w:val="0"/>
                <w:noProof/>
                <w:sz w:val="22"/>
                <w:szCs w:val="22"/>
              </w:rPr>
              <w:tab/>
            </w:r>
            <w:r w:rsidRPr="008B528A">
              <w:rPr>
                <w:rStyle w:val="Hipervnculo"/>
                <w:noProof/>
              </w:rPr>
              <w:t>Planilla de Condiciones</w:t>
            </w:r>
            <w:r>
              <w:rPr>
                <w:noProof/>
                <w:webHidden/>
              </w:rPr>
              <w:tab/>
            </w:r>
            <w:r>
              <w:rPr>
                <w:noProof/>
                <w:webHidden/>
              </w:rPr>
              <w:fldChar w:fldCharType="begin"/>
            </w:r>
            <w:r>
              <w:rPr>
                <w:noProof/>
                <w:webHidden/>
              </w:rPr>
              <w:instrText xml:space="preserve"> PAGEREF _Toc276297184 \h </w:instrText>
            </w:r>
            <w:r>
              <w:rPr>
                <w:noProof/>
                <w:webHidden/>
              </w:rPr>
            </w:r>
            <w:r>
              <w:rPr>
                <w:noProof/>
                <w:webHidden/>
              </w:rPr>
              <w:fldChar w:fldCharType="separate"/>
            </w:r>
            <w:r>
              <w:rPr>
                <w:noProof/>
                <w:webHidden/>
              </w:rPr>
              <w:t>20</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85" w:history="1">
            <w:r w:rsidRPr="008B528A">
              <w:rPr>
                <w:rStyle w:val="Hipervnculo"/>
                <w:noProof/>
              </w:rPr>
              <w:t>3.11.5.</w:t>
            </w:r>
            <w:r>
              <w:rPr>
                <w:rFonts w:asciiTheme="minorHAnsi" w:eastAsiaTheme="minorEastAsia" w:hAnsiTheme="minorHAnsi" w:cstheme="minorBidi"/>
                <w:i w:val="0"/>
                <w:iCs w:val="0"/>
                <w:noProof/>
                <w:sz w:val="22"/>
                <w:szCs w:val="22"/>
              </w:rPr>
              <w:tab/>
            </w:r>
            <w:r w:rsidRPr="008B528A">
              <w:rPr>
                <w:rStyle w:val="Hipervnculo"/>
                <w:noProof/>
              </w:rPr>
              <w:t>Casos de prueba</w:t>
            </w:r>
            <w:r>
              <w:rPr>
                <w:noProof/>
                <w:webHidden/>
              </w:rPr>
              <w:tab/>
            </w:r>
            <w:r>
              <w:rPr>
                <w:noProof/>
                <w:webHidden/>
              </w:rPr>
              <w:fldChar w:fldCharType="begin"/>
            </w:r>
            <w:r>
              <w:rPr>
                <w:noProof/>
                <w:webHidden/>
              </w:rPr>
              <w:instrText xml:space="preserve"> PAGEREF _Toc276297185 \h </w:instrText>
            </w:r>
            <w:r>
              <w:rPr>
                <w:noProof/>
                <w:webHidden/>
              </w:rPr>
            </w:r>
            <w:r>
              <w:rPr>
                <w:noProof/>
                <w:webHidden/>
              </w:rPr>
              <w:fldChar w:fldCharType="separate"/>
            </w:r>
            <w:r>
              <w:rPr>
                <w:noProof/>
                <w:webHidden/>
              </w:rPr>
              <w:t>20</w:t>
            </w:r>
            <w:r>
              <w:rPr>
                <w:noProof/>
                <w:webHidden/>
              </w:rPr>
              <w:fldChar w:fldCharType="end"/>
            </w:r>
          </w:hyperlink>
        </w:p>
        <w:p w:rsidR="00296A81" w:rsidRDefault="00296A81">
          <w:pPr>
            <w:pStyle w:val="TDC2"/>
            <w:tabs>
              <w:tab w:val="left" w:pos="1000"/>
              <w:tab w:val="right" w:leader="dot" w:pos="8494"/>
            </w:tabs>
            <w:rPr>
              <w:rFonts w:asciiTheme="minorHAnsi" w:eastAsiaTheme="minorEastAsia" w:hAnsiTheme="minorHAnsi" w:cstheme="minorBidi"/>
              <w:smallCaps w:val="0"/>
              <w:noProof/>
              <w:sz w:val="22"/>
              <w:szCs w:val="22"/>
            </w:rPr>
          </w:pPr>
          <w:hyperlink w:anchor="_Toc276297186" w:history="1">
            <w:r w:rsidRPr="008B528A">
              <w:rPr>
                <w:rStyle w:val="Hipervnculo"/>
                <w:noProof/>
              </w:rPr>
              <w:t>3.12.</w:t>
            </w:r>
            <w:r>
              <w:rPr>
                <w:rFonts w:asciiTheme="minorHAnsi" w:eastAsiaTheme="minorEastAsia" w:hAnsiTheme="minorHAnsi" w:cstheme="minorBidi"/>
                <w:smallCaps w:val="0"/>
                <w:noProof/>
                <w:sz w:val="22"/>
                <w:szCs w:val="22"/>
              </w:rPr>
              <w:tab/>
            </w:r>
            <w:r w:rsidRPr="008B528A">
              <w:rPr>
                <w:rStyle w:val="Hipervnculo"/>
                <w:noProof/>
              </w:rPr>
              <w:t>Actualizar Datos Ciudades</w:t>
            </w:r>
            <w:r>
              <w:rPr>
                <w:noProof/>
                <w:webHidden/>
              </w:rPr>
              <w:tab/>
            </w:r>
            <w:r>
              <w:rPr>
                <w:noProof/>
                <w:webHidden/>
              </w:rPr>
              <w:fldChar w:fldCharType="begin"/>
            </w:r>
            <w:r>
              <w:rPr>
                <w:noProof/>
                <w:webHidden/>
              </w:rPr>
              <w:instrText xml:space="preserve"> PAGEREF _Toc276297186 \h </w:instrText>
            </w:r>
            <w:r>
              <w:rPr>
                <w:noProof/>
                <w:webHidden/>
              </w:rPr>
            </w:r>
            <w:r>
              <w:rPr>
                <w:noProof/>
                <w:webHidden/>
              </w:rPr>
              <w:fldChar w:fldCharType="separate"/>
            </w:r>
            <w:r>
              <w:rPr>
                <w:noProof/>
                <w:webHidden/>
              </w:rPr>
              <w:t>21</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87" w:history="1">
            <w:r w:rsidRPr="008B528A">
              <w:rPr>
                <w:rStyle w:val="Hipervnculo"/>
                <w:noProof/>
              </w:rPr>
              <w:t>3.12.1.</w:t>
            </w:r>
            <w:r>
              <w:rPr>
                <w:rFonts w:asciiTheme="minorHAnsi" w:eastAsiaTheme="minorEastAsia" w:hAnsiTheme="minorHAnsi" w:cstheme="minorBidi"/>
                <w:i w:val="0"/>
                <w:iCs w:val="0"/>
                <w:noProof/>
                <w:sz w:val="22"/>
                <w:szCs w:val="22"/>
              </w:rPr>
              <w:tab/>
            </w:r>
            <w:r w:rsidRPr="008B528A">
              <w:rPr>
                <w:rStyle w:val="Hipervnculo"/>
                <w:noProof/>
              </w:rPr>
              <w:t>Flujo de eventos principal</w:t>
            </w:r>
            <w:r>
              <w:rPr>
                <w:noProof/>
                <w:webHidden/>
              </w:rPr>
              <w:tab/>
            </w:r>
            <w:r>
              <w:rPr>
                <w:noProof/>
                <w:webHidden/>
              </w:rPr>
              <w:fldChar w:fldCharType="begin"/>
            </w:r>
            <w:r>
              <w:rPr>
                <w:noProof/>
                <w:webHidden/>
              </w:rPr>
              <w:instrText xml:space="preserve"> PAGEREF _Toc276297187 \h </w:instrText>
            </w:r>
            <w:r>
              <w:rPr>
                <w:noProof/>
                <w:webHidden/>
              </w:rPr>
            </w:r>
            <w:r>
              <w:rPr>
                <w:noProof/>
                <w:webHidden/>
              </w:rPr>
              <w:fldChar w:fldCharType="separate"/>
            </w:r>
            <w:r>
              <w:rPr>
                <w:noProof/>
                <w:webHidden/>
              </w:rPr>
              <w:t>21</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88" w:history="1">
            <w:r w:rsidRPr="008B528A">
              <w:rPr>
                <w:rStyle w:val="Hipervnculo"/>
                <w:noProof/>
              </w:rPr>
              <w:t>3.12.2.</w:t>
            </w:r>
            <w:r>
              <w:rPr>
                <w:rFonts w:asciiTheme="minorHAnsi" w:eastAsiaTheme="minorEastAsia" w:hAnsiTheme="minorHAnsi" w:cstheme="minorBidi"/>
                <w:i w:val="0"/>
                <w:iCs w:val="0"/>
                <w:noProof/>
                <w:sz w:val="22"/>
                <w:szCs w:val="22"/>
              </w:rPr>
              <w:tab/>
            </w:r>
            <w:r w:rsidRPr="008B528A">
              <w:rPr>
                <w:rStyle w:val="Hipervnculo"/>
                <w:noProof/>
              </w:rPr>
              <w:t>Flujos de eventos alternativos</w:t>
            </w:r>
            <w:r>
              <w:rPr>
                <w:noProof/>
                <w:webHidden/>
              </w:rPr>
              <w:tab/>
            </w:r>
            <w:r>
              <w:rPr>
                <w:noProof/>
                <w:webHidden/>
              </w:rPr>
              <w:fldChar w:fldCharType="begin"/>
            </w:r>
            <w:r>
              <w:rPr>
                <w:noProof/>
                <w:webHidden/>
              </w:rPr>
              <w:instrText xml:space="preserve"> PAGEREF _Toc276297188 \h </w:instrText>
            </w:r>
            <w:r>
              <w:rPr>
                <w:noProof/>
                <w:webHidden/>
              </w:rPr>
            </w:r>
            <w:r>
              <w:rPr>
                <w:noProof/>
                <w:webHidden/>
              </w:rPr>
              <w:fldChar w:fldCharType="separate"/>
            </w:r>
            <w:r>
              <w:rPr>
                <w:noProof/>
                <w:webHidden/>
              </w:rPr>
              <w:t>21</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89" w:history="1">
            <w:r w:rsidRPr="008B528A">
              <w:rPr>
                <w:rStyle w:val="Hipervnculo"/>
                <w:noProof/>
              </w:rPr>
              <w:t>3.12.3.</w:t>
            </w:r>
            <w:r>
              <w:rPr>
                <w:rFonts w:asciiTheme="minorHAnsi" w:eastAsiaTheme="minorEastAsia" w:hAnsiTheme="minorHAnsi" w:cstheme="minorBidi"/>
                <w:i w:val="0"/>
                <w:iCs w:val="0"/>
                <w:noProof/>
                <w:sz w:val="22"/>
                <w:szCs w:val="22"/>
              </w:rPr>
              <w:tab/>
            </w:r>
            <w:r w:rsidRPr="008B528A">
              <w:rPr>
                <w:rStyle w:val="Hipervnculo"/>
                <w:noProof/>
              </w:rPr>
              <w:t>Escenarios</w:t>
            </w:r>
            <w:r>
              <w:rPr>
                <w:noProof/>
                <w:webHidden/>
              </w:rPr>
              <w:tab/>
            </w:r>
            <w:r>
              <w:rPr>
                <w:noProof/>
                <w:webHidden/>
              </w:rPr>
              <w:fldChar w:fldCharType="begin"/>
            </w:r>
            <w:r>
              <w:rPr>
                <w:noProof/>
                <w:webHidden/>
              </w:rPr>
              <w:instrText xml:space="preserve"> PAGEREF _Toc276297189 \h </w:instrText>
            </w:r>
            <w:r>
              <w:rPr>
                <w:noProof/>
                <w:webHidden/>
              </w:rPr>
            </w:r>
            <w:r>
              <w:rPr>
                <w:noProof/>
                <w:webHidden/>
              </w:rPr>
              <w:fldChar w:fldCharType="separate"/>
            </w:r>
            <w:r>
              <w:rPr>
                <w:noProof/>
                <w:webHidden/>
              </w:rPr>
              <w:t>21</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90" w:history="1">
            <w:r w:rsidRPr="008B528A">
              <w:rPr>
                <w:rStyle w:val="Hipervnculo"/>
                <w:noProof/>
              </w:rPr>
              <w:t>3.12.4.</w:t>
            </w:r>
            <w:r>
              <w:rPr>
                <w:rFonts w:asciiTheme="minorHAnsi" w:eastAsiaTheme="minorEastAsia" w:hAnsiTheme="minorHAnsi" w:cstheme="minorBidi"/>
                <w:i w:val="0"/>
                <w:iCs w:val="0"/>
                <w:noProof/>
                <w:sz w:val="22"/>
                <w:szCs w:val="22"/>
              </w:rPr>
              <w:tab/>
            </w:r>
            <w:r w:rsidRPr="008B528A">
              <w:rPr>
                <w:rStyle w:val="Hipervnculo"/>
                <w:noProof/>
              </w:rPr>
              <w:t>Planilla de Condiciones</w:t>
            </w:r>
            <w:r>
              <w:rPr>
                <w:noProof/>
                <w:webHidden/>
              </w:rPr>
              <w:tab/>
            </w:r>
            <w:r>
              <w:rPr>
                <w:noProof/>
                <w:webHidden/>
              </w:rPr>
              <w:fldChar w:fldCharType="begin"/>
            </w:r>
            <w:r>
              <w:rPr>
                <w:noProof/>
                <w:webHidden/>
              </w:rPr>
              <w:instrText xml:space="preserve"> PAGEREF _Toc276297190 \h </w:instrText>
            </w:r>
            <w:r>
              <w:rPr>
                <w:noProof/>
                <w:webHidden/>
              </w:rPr>
            </w:r>
            <w:r>
              <w:rPr>
                <w:noProof/>
                <w:webHidden/>
              </w:rPr>
              <w:fldChar w:fldCharType="separate"/>
            </w:r>
            <w:r>
              <w:rPr>
                <w:noProof/>
                <w:webHidden/>
              </w:rPr>
              <w:t>21</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91" w:history="1">
            <w:r w:rsidRPr="008B528A">
              <w:rPr>
                <w:rStyle w:val="Hipervnculo"/>
                <w:noProof/>
              </w:rPr>
              <w:t>3.12.5.</w:t>
            </w:r>
            <w:r>
              <w:rPr>
                <w:rFonts w:asciiTheme="minorHAnsi" w:eastAsiaTheme="minorEastAsia" w:hAnsiTheme="minorHAnsi" w:cstheme="minorBidi"/>
                <w:i w:val="0"/>
                <w:iCs w:val="0"/>
                <w:noProof/>
                <w:sz w:val="22"/>
                <w:szCs w:val="22"/>
              </w:rPr>
              <w:tab/>
            </w:r>
            <w:r w:rsidRPr="008B528A">
              <w:rPr>
                <w:rStyle w:val="Hipervnculo"/>
                <w:noProof/>
              </w:rPr>
              <w:t>Casos de prueba</w:t>
            </w:r>
            <w:r>
              <w:rPr>
                <w:noProof/>
                <w:webHidden/>
              </w:rPr>
              <w:tab/>
            </w:r>
            <w:r>
              <w:rPr>
                <w:noProof/>
                <w:webHidden/>
              </w:rPr>
              <w:fldChar w:fldCharType="begin"/>
            </w:r>
            <w:r>
              <w:rPr>
                <w:noProof/>
                <w:webHidden/>
              </w:rPr>
              <w:instrText xml:space="preserve"> PAGEREF _Toc276297191 \h </w:instrText>
            </w:r>
            <w:r>
              <w:rPr>
                <w:noProof/>
                <w:webHidden/>
              </w:rPr>
            </w:r>
            <w:r>
              <w:rPr>
                <w:noProof/>
                <w:webHidden/>
              </w:rPr>
              <w:fldChar w:fldCharType="separate"/>
            </w:r>
            <w:r>
              <w:rPr>
                <w:noProof/>
                <w:webHidden/>
              </w:rPr>
              <w:t>21</w:t>
            </w:r>
            <w:r>
              <w:rPr>
                <w:noProof/>
                <w:webHidden/>
              </w:rPr>
              <w:fldChar w:fldCharType="end"/>
            </w:r>
          </w:hyperlink>
        </w:p>
        <w:p w:rsidR="00296A81" w:rsidRDefault="00296A81">
          <w:pPr>
            <w:pStyle w:val="TDC2"/>
            <w:tabs>
              <w:tab w:val="left" w:pos="1000"/>
              <w:tab w:val="right" w:leader="dot" w:pos="8494"/>
            </w:tabs>
            <w:rPr>
              <w:rFonts w:asciiTheme="minorHAnsi" w:eastAsiaTheme="minorEastAsia" w:hAnsiTheme="minorHAnsi" w:cstheme="minorBidi"/>
              <w:smallCaps w:val="0"/>
              <w:noProof/>
              <w:sz w:val="22"/>
              <w:szCs w:val="22"/>
            </w:rPr>
          </w:pPr>
          <w:hyperlink w:anchor="_Toc276297192" w:history="1">
            <w:r w:rsidRPr="008B528A">
              <w:rPr>
                <w:rStyle w:val="Hipervnculo"/>
                <w:noProof/>
              </w:rPr>
              <w:t>3.13.</w:t>
            </w:r>
            <w:r>
              <w:rPr>
                <w:rFonts w:asciiTheme="minorHAnsi" w:eastAsiaTheme="minorEastAsia" w:hAnsiTheme="minorHAnsi" w:cstheme="minorBidi"/>
                <w:smallCaps w:val="0"/>
                <w:noProof/>
                <w:sz w:val="22"/>
                <w:szCs w:val="22"/>
              </w:rPr>
              <w:tab/>
            </w:r>
            <w:r w:rsidRPr="008B528A">
              <w:rPr>
                <w:rStyle w:val="Hipervnculo"/>
                <w:noProof/>
              </w:rPr>
              <w:t>Actualizar Datos Famosos</w:t>
            </w:r>
            <w:r>
              <w:rPr>
                <w:noProof/>
                <w:webHidden/>
              </w:rPr>
              <w:tab/>
            </w:r>
            <w:r>
              <w:rPr>
                <w:noProof/>
                <w:webHidden/>
              </w:rPr>
              <w:fldChar w:fldCharType="begin"/>
            </w:r>
            <w:r>
              <w:rPr>
                <w:noProof/>
                <w:webHidden/>
              </w:rPr>
              <w:instrText xml:space="preserve"> PAGEREF _Toc276297192 \h </w:instrText>
            </w:r>
            <w:r>
              <w:rPr>
                <w:noProof/>
                <w:webHidden/>
              </w:rPr>
            </w:r>
            <w:r>
              <w:rPr>
                <w:noProof/>
                <w:webHidden/>
              </w:rPr>
              <w:fldChar w:fldCharType="separate"/>
            </w:r>
            <w:r>
              <w:rPr>
                <w:noProof/>
                <w:webHidden/>
              </w:rPr>
              <w:t>22</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93" w:history="1">
            <w:r w:rsidRPr="008B528A">
              <w:rPr>
                <w:rStyle w:val="Hipervnculo"/>
                <w:noProof/>
              </w:rPr>
              <w:t>3.13.1.</w:t>
            </w:r>
            <w:r>
              <w:rPr>
                <w:rFonts w:asciiTheme="minorHAnsi" w:eastAsiaTheme="minorEastAsia" w:hAnsiTheme="minorHAnsi" w:cstheme="minorBidi"/>
                <w:i w:val="0"/>
                <w:iCs w:val="0"/>
                <w:noProof/>
                <w:sz w:val="22"/>
                <w:szCs w:val="22"/>
              </w:rPr>
              <w:tab/>
            </w:r>
            <w:r w:rsidRPr="008B528A">
              <w:rPr>
                <w:rStyle w:val="Hipervnculo"/>
                <w:noProof/>
              </w:rPr>
              <w:t>Flujo de eventos principal</w:t>
            </w:r>
            <w:r>
              <w:rPr>
                <w:noProof/>
                <w:webHidden/>
              </w:rPr>
              <w:tab/>
            </w:r>
            <w:r>
              <w:rPr>
                <w:noProof/>
                <w:webHidden/>
              </w:rPr>
              <w:fldChar w:fldCharType="begin"/>
            </w:r>
            <w:r>
              <w:rPr>
                <w:noProof/>
                <w:webHidden/>
              </w:rPr>
              <w:instrText xml:space="preserve"> PAGEREF _Toc276297193 \h </w:instrText>
            </w:r>
            <w:r>
              <w:rPr>
                <w:noProof/>
                <w:webHidden/>
              </w:rPr>
            </w:r>
            <w:r>
              <w:rPr>
                <w:noProof/>
                <w:webHidden/>
              </w:rPr>
              <w:fldChar w:fldCharType="separate"/>
            </w:r>
            <w:r>
              <w:rPr>
                <w:noProof/>
                <w:webHidden/>
              </w:rPr>
              <w:t>22</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94" w:history="1">
            <w:r w:rsidRPr="008B528A">
              <w:rPr>
                <w:rStyle w:val="Hipervnculo"/>
                <w:noProof/>
              </w:rPr>
              <w:t>3.13.2.</w:t>
            </w:r>
            <w:r>
              <w:rPr>
                <w:rFonts w:asciiTheme="minorHAnsi" w:eastAsiaTheme="minorEastAsia" w:hAnsiTheme="minorHAnsi" w:cstheme="minorBidi"/>
                <w:i w:val="0"/>
                <w:iCs w:val="0"/>
                <w:noProof/>
                <w:sz w:val="22"/>
                <w:szCs w:val="22"/>
              </w:rPr>
              <w:tab/>
            </w:r>
            <w:r w:rsidRPr="008B528A">
              <w:rPr>
                <w:rStyle w:val="Hipervnculo"/>
                <w:noProof/>
              </w:rPr>
              <w:t>Flujos de eventos alternativos</w:t>
            </w:r>
            <w:r>
              <w:rPr>
                <w:noProof/>
                <w:webHidden/>
              </w:rPr>
              <w:tab/>
            </w:r>
            <w:r>
              <w:rPr>
                <w:noProof/>
                <w:webHidden/>
              </w:rPr>
              <w:fldChar w:fldCharType="begin"/>
            </w:r>
            <w:r>
              <w:rPr>
                <w:noProof/>
                <w:webHidden/>
              </w:rPr>
              <w:instrText xml:space="preserve"> PAGEREF _Toc276297194 \h </w:instrText>
            </w:r>
            <w:r>
              <w:rPr>
                <w:noProof/>
                <w:webHidden/>
              </w:rPr>
            </w:r>
            <w:r>
              <w:rPr>
                <w:noProof/>
                <w:webHidden/>
              </w:rPr>
              <w:fldChar w:fldCharType="separate"/>
            </w:r>
            <w:r>
              <w:rPr>
                <w:noProof/>
                <w:webHidden/>
              </w:rPr>
              <w:t>22</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95" w:history="1">
            <w:r w:rsidRPr="008B528A">
              <w:rPr>
                <w:rStyle w:val="Hipervnculo"/>
                <w:noProof/>
              </w:rPr>
              <w:t>3.13.3.</w:t>
            </w:r>
            <w:r>
              <w:rPr>
                <w:rFonts w:asciiTheme="minorHAnsi" w:eastAsiaTheme="minorEastAsia" w:hAnsiTheme="minorHAnsi" w:cstheme="minorBidi"/>
                <w:i w:val="0"/>
                <w:iCs w:val="0"/>
                <w:noProof/>
                <w:sz w:val="22"/>
                <w:szCs w:val="22"/>
              </w:rPr>
              <w:tab/>
            </w:r>
            <w:r w:rsidRPr="008B528A">
              <w:rPr>
                <w:rStyle w:val="Hipervnculo"/>
                <w:noProof/>
              </w:rPr>
              <w:t>Escenarios</w:t>
            </w:r>
            <w:r>
              <w:rPr>
                <w:noProof/>
                <w:webHidden/>
              </w:rPr>
              <w:tab/>
            </w:r>
            <w:r>
              <w:rPr>
                <w:noProof/>
                <w:webHidden/>
              </w:rPr>
              <w:fldChar w:fldCharType="begin"/>
            </w:r>
            <w:r>
              <w:rPr>
                <w:noProof/>
                <w:webHidden/>
              </w:rPr>
              <w:instrText xml:space="preserve"> PAGEREF _Toc276297195 \h </w:instrText>
            </w:r>
            <w:r>
              <w:rPr>
                <w:noProof/>
                <w:webHidden/>
              </w:rPr>
            </w:r>
            <w:r>
              <w:rPr>
                <w:noProof/>
                <w:webHidden/>
              </w:rPr>
              <w:fldChar w:fldCharType="separate"/>
            </w:r>
            <w:r>
              <w:rPr>
                <w:noProof/>
                <w:webHidden/>
              </w:rPr>
              <w:t>22</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96" w:history="1">
            <w:r w:rsidRPr="008B528A">
              <w:rPr>
                <w:rStyle w:val="Hipervnculo"/>
                <w:noProof/>
              </w:rPr>
              <w:t>3.13.4.</w:t>
            </w:r>
            <w:r>
              <w:rPr>
                <w:rFonts w:asciiTheme="minorHAnsi" w:eastAsiaTheme="minorEastAsia" w:hAnsiTheme="minorHAnsi" w:cstheme="minorBidi"/>
                <w:i w:val="0"/>
                <w:iCs w:val="0"/>
                <w:noProof/>
                <w:sz w:val="22"/>
                <w:szCs w:val="22"/>
              </w:rPr>
              <w:tab/>
            </w:r>
            <w:r w:rsidRPr="008B528A">
              <w:rPr>
                <w:rStyle w:val="Hipervnculo"/>
                <w:noProof/>
              </w:rPr>
              <w:t>Planilla de Condiciones</w:t>
            </w:r>
            <w:r>
              <w:rPr>
                <w:noProof/>
                <w:webHidden/>
              </w:rPr>
              <w:tab/>
            </w:r>
            <w:r>
              <w:rPr>
                <w:noProof/>
                <w:webHidden/>
              </w:rPr>
              <w:fldChar w:fldCharType="begin"/>
            </w:r>
            <w:r>
              <w:rPr>
                <w:noProof/>
                <w:webHidden/>
              </w:rPr>
              <w:instrText xml:space="preserve"> PAGEREF _Toc276297196 \h </w:instrText>
            </w:r>
            <w:r>
              <w:rPr>
                <w:noProof/>
                <w:webHidden/>
              </w:rPr>
            </w:r>
            <w:r>
              <w:rPr>
                <w:noProof/>
                <w:webHidden/>
              </w:rPr>
              <w:fldChar w:fldCharType="separate"/>
            </w:r>
            <w:r>
              <w:rPr>
                <w:noProof/>
                <w:webHidden/>
              </w:rPr>
              <w:t>22</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97" w:history="1">
            <w:r w:rsidRPr="008B528A">
              <w:rPr>
                <w:rStyle w:val="Hipervnculo"/>
                <w:noProof/>
              </w:rPr>
              <w:t>3.13.5.</w:t>
            </w:r>
            <w:r>
              <w:rPr>
                <w:rFonts w:asciiTheme="minorHAnsi" w:eastAsiaTheme="minorEastAsia" w:hAnsiTheme="minorHAnsi" w:cstheme="minorBidi"/>
                <w:i w:val="0"/>
                <w:iCs w:val="0"/>
                <w:noProof/>
                <w:sz w:val="22"/>
                <w:szCs w:val="22"/>
              </w:rPr>
              <w:tab/>
            </w:r>
            <w:r w:rsidRPr="008B528A">
              <w:rPr>
                <w:rStyle w:val="Hipervnculo"/>
                <w:noProof/>
              </w:rPr>
              <w:t>Casos de prueba</w:t>
            </w:r>
            <w:r>
              <w:rPr>
                <w:noProof/>
                <w:webHidden/>
              </w:rPr>
              <w:tab/>
            </w:r>
            <w:r>
              <w:rPr>
                <w:noProof/>
                <w:webHidden/>
              </w:rPr>
              <w:fldChar w:fldCharType="begin"/>
            </w:r>
            <w:r>
              <w:rPr>
                <w:noProof/>
                <w:webHidden/>
              </w:rPr>
              <w:instrText xml:space="preserve"> PAGEREF _Toc276297197 \h </w:instrText>
            </w:r>
            <w:r>
              <w:rPr>
                <w:noProof/>
                <w:webHidden/>
              </w:rPr>
            </w:r>
            <w:r>
              <w:rPr>
                <w:noProof/>
                <w:webHidden/>
              </w:rPr>
              <w:fldChar w:fldCharType="separate"/>
            </w:r>
            <w:r>
              <w:rPr>
                <w:noProof/>
                <w:webHidden/>
              </w:rPr>
              <w:t>22</w:t>
            </w:r>
            <w:r>
              <w:rPr>
                <w:noProof/>
                <w:webHidden/>
              </w:rPr>
              <w:fldChar w:fldCharType="end"/>
            </w:r>
          </w:hyperlink>
        </w:p>
        <w:p w:rsidR="00296A81" w:rsidRDefault="00296A81">
          <w:pPr>
            <w:pStyle w:val="TDC2"/>
            <w:tabs>
              <w:tab w:val="left" w:pos="1000"/>
              <w:tab w:val="right" w:leader="dot" w:pos="8494"/>
            </w:tabs>
            <w:rPr>
              <w:rFonts w:asciiTheme="minorHAnsi" w:eastAsiaTheme="minorEastAsia" w:hAnsiTheme="minorHAnsi" w:cstheme="minorBidi"/>
              <w:smallCaps w:val="0"/>
              <w:noProof/>
              <w:sz w:val="22"/>
              <w:szCs w:val="22"/>
            </w:rPr>
          </w:pPr>
          <w:hyperlink w:anchor="_Toc276297198" w:history="1">
            <w:r w:rsidRPr="008B528A">
              <w:rPr>
                <w:rStyle w:val="Hipervnculo"/>
                <w:noProof/>
              </w:rPr>
              <w:t>3.14.</w:t>
            </w:r>
            <w:r>
              <w:rPr>
                <w:rFonts w:asciiTheme="minorHAnsi" w:eastAsiaTheme="minorEastAsia" w:hAnsiTheme="minorHAnsi" w:cstheme="minorBidi"/>
                <w:smallCaps w:val="0"/>
                <w:noProof/>
                <w:sz w:val="22"/>
                <w:szCs w:val="22"/>
              </w:rPr>
              <w:tab/>
            </w:r>
            <w:r w:rsidRPr="008B528A">
              <w:rPr>
                <w:rStyle w:val="Hipervnculo"/>
                <w:noProof/>
              </w:rPr>
              <w:t>Guardar Estado</w:t>
            </w:r>
            <w:r>
              <w:rPr>
                <w:noProof/>
                <w:webHidden/>
              </w:rPr>
              <w:tab/>
            </w:r>
            <w:r>
              <w:rPr>
                <w:noProof/>
                <w:webHidden/>
              </w:rPr>
              <w:fldChar w:fldCharType="begin"/>
            </w:r>
            <w:r>
              <w:rPr>
                <w:noProof/>
                <w:webHidden/>
              </w:rPr>
              <w:instrText xml:space="preserve"> PAGEREF _Toc276297198 \h </w:instrText>
            </w:r>
            <w:r>
              <w:rPr>
                <w:noProof/>
                <w:webHidden/>
              </w:rPr>
            </w:r>
            <w:r>
              <w:rPr>
                <w:noProof/>
                <w:webHidden/>
              </w:rPr>
              <w:fldChar w:fldCharType="separate"/>
            </w:r>
            <w:r>
              <w:rPr>
                <w:noProof/>
                <w:webHidden/>
              </w:rPr>
              <w:t>23</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199" w:history="1">
            <w:r w:rsidRPr="008B528A">
              <w:rPr>
                <w:rStyle w:val="Hipervnculo"/>
                <w:noProof/>
              </w:rPr>
              <w:t>3.14.1.</w:t>
            </w:r>
            <w:r>
              <w:rPr>
                <w:rFonts w:asciiTheme="minorHAnsi" w:eastAsiaTheme="minorEastAsia" w:hAnsiTheme="minorHAnsi" w:cstheme="minorBidi"/>
                <w:i w:val="0"/>
                <w:iCs w:val="0"/>
                <w:noProof/>
                <w:sz w:val="22"/>
                <w:szCs w:val="22"/>
              </w:rPr>
              <w:tab/>
            </w:r>
            <w:r w:rsidRPr="008B528A">
              <w:rPr>
                <w:rStyle w:val="Hipervnculo"/>
                <w:noProof/>
              </w:rPr>
              <w:t>Flujo de eventos principal</w:t>
            </w:r>
            <w:r>
              <w:rPr>
                <w:noProof/>
                <w:webHidden/>
              </w:rPr>
              <w:tab/>
            </w:r>
            <w:r>
              <w:rPr>
                <w:noProof/>
                <w:webHidden/>
              </w:rPr>
              <w:fldChar w:fldCharType="begin"/>
            </w:r>
            <w:r>
              <w:rPr>
                <w:noProof/>
                <w:webHidden/>
              </w:rPr>
              <w:instrText xml:space="preserve"> PAGEREF _Toc276297199 \h </w:instrText>
            </w:r>
            <w:r>
              <w:rPr>
                <w:noProof/>
                <w:webHidden/>
              </w:rPr>
            </w:r>
            <w:r>
              <w:rPr>
                <w:noProof/>
                <w:webHidden/>
              </w:rPr>
              <w:fldChar w:fldCharType="separate"/>
            </w:r>
            <w:r>
              <w:rPr>
                <w:noProof/>
                <w:webHidden/>
              </w:rPr>
              <w:t>23</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200" w:history="1">
            <w:r w:rsidRPr="008B528A">
              <w:rPr>
                <w:rStyle w:val="Hipervnculo"/>
                <w:noProof/>
              </w:rPr>
              <w:t>3.14.2.</w:t>
            </w:r>
            <w:r>
              <w:rPr>
                <w:rFonts w:asciiTheme="minorHAnsi" w:eastAsiaTheme="minorEastAsia" w:hAnsiTheme="minorHAnsi" w:cstheme="minorBidi"/>
                <w:i w:val="0"/>
                <w:iCs w:val="0"/>
                <w:noProof/>
                <w:sz w:val="22"/>
                <w:szCs w:val="22"/>
              </w:rPr>
              <w:tab/>
            </w:r>
            <w:r w:rsidRPr="008B528A">
              <w:rPr>
                <w:rStyle w:val="Hipervnculo"/>
                <w:noProof/>
              </w:rPr>
              <w:t>CU Flujos de eventos alternativos</w:t>
            </w:r>
            <w:r>
              <w:rPr>
                <w:noProof/>
                <w:webHidden/>
              </w:rPr>
              <w:tab/>
            </w:r>
            <w:r>
              <w:rPr>
                <w:noProof/>
                <w:webHidden/>
              </w:rPr>
              <w:fldChar w:fldCharType="begin"/>
            </w:r>
            <w:r>
              <w:rPr>
                <w:noProof/>
                <w:webHidden/>
              </w:rPr>
              <w:instrText xml:space="preserve"> PAGEREF _Toc276297200 \h </w:instrText>
            </w:r>
            <w:r>
              <w:rPr>
                <w:noProof/>
                <w:webHidden/>
              </w:rPr>
            </w:r>
            <w:r>
              <w:rPr>
                <w:noProof/>
                <w:webHidden/>
              </w:rPr>
              <w:fldChar w:fldCharType="separate"/>
            </w:r>
            <w:r>
              <w:rPr>
                <w:noProof/>
                <w:webHidden/>
              </w:rPr>
              <w:t>23</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201" w:history="1">
            <w:r w:rsidRPr="008B528A">
              <w:rPr>
                <w:rStyle w:val="Hipervnculo"/>
                <w:noProof/>
              </w:rPr>
              <w:t>3.14.3.</w:t>
            </w:r>
            <w:r>
              <w:rPr>
                <w:rFonts w:asciiTheme="minorHAnsi" w:eastAsiaTheme="minorEastAsia" w:hAnsiTheme="minorHAnsi" w:cstheme="minorBidi"/>
                <w:i w:val="0"/>
                <w:iCs w:val="0"/>
                <w:noProof/>
                <w:sz w:val="22"/>
                <w:szCs w:val="22"/>
              </w:rPr>
              <w:tab/>
            </w:r>
            <w:r w:rsidRPr="008B528A">
              <w:rPr>
                <w:rStyle w:val="Hipervnculo"/>
                <w:noProof/>
              </w:rPr>
              <w:t>Escenarios</w:t>
            </w:r>
            <w:r>
              <w:rPr>
                <w:noProof/>
                <w:webHidden/>
              </w:rPr>
              <w:tab/>
            </w:r>
            <w:r>
              <w:rPr>
                <w:noProof/>
                <w:webHidden/>
              </w:rPr>
              <w:fldChar w:fldCharType="begin"/>
            </w:r>
            <w:r>
              <w:rPr>
                <w:noProof/>
                <w:webHidden/>
              </w:rPr>
              <w:instrText xml:space="preserve"> PAGEREF _Toc276297201 \h </w:instrText>
            </w:r>
            <w:r>
              <w:rPr>
                <w:noProof/>
                <w:webHidden/>
              </w:rPr>
            </w:r>
            <w:r>
              <w:rPr>
                <w:noProof/>
                <w:webHidden/>
              </w:rPr>
              <w:fldChar w:fldCharType="separate"/>
            </w:r>
            <w:r>
              <w:rPr>
                <w:noProof/>
                <w:webHidden/>
              </w:rPr>
              <w:t>23</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202" w:history="1">
            <w:r w:rsidRPr="008B528A">
              <w:rPr>
                <w:rStyle w:val="Hipervnculo"/>
                <w:noProof/>
              </w:rPr>
              <w:t>3.14.4.</w:t>
            </w:r>
            <w:r>
              <w:rPr>
                <w:rFonts w:asciiTheme="minorHAnsi" w:eastAsiaTheme="minorEastAsia" w:hAnsiTheme="minorHAnsi" w:cstheme="minorBidi"/>
                <w:i w:val="0"/>
                <w:iCs w:val="0"/>
                <w:noProof/>
                <w:sz w:val="22"/>
                <w:szCs w:val="22"/>
              </w:rPr>
              <w:tab/>
            </w:r>
            <w:r w:rsidRPr="008B528A">
              <w:rPr>
                <w:rStyle w:val="Hipervnculo"/>
                <w:noProof/>
              </w:rPr>
              <w:t>Planilla de Condiciones</w:t>
            </w:r>
            <w:r>
              <w:rPr>
                <w:noProof/>
                <w:webHidden/>
              </w:rPr>
              <w:tab/>
            </w:r>
            <w:r>
              <w:rPr>
                <w:noProof/>
                <w:webHidden/>
              </w:rPr>
              <w:fldChar w:fldCharType="begin"/>
            </w:r>
            <w:r>
              <w:rPr>
                <w:noProof/>
                <w:webHidden/>
              </w:rPr>
              <w:instrText xml:space="preserve"> PAGEREF _Toc276297202 \h </w:instrText>
            </w:r>
            <w:r>
              <w:rPr>
                <w:noProof/>
                <w:webHidden/>
              </w:rPr>
            </w:r>
            <w:r>
              <w:rPr>
                <w:noProof/>
                <w:webHidden/>
              </w:rPr>
              <w:fldChar w:fldCharType="separate"/>
            </w:r>
            <w:r>
              <w:rPr>
                <w:noProof/>
                <w:webHidden/>
              </w:rPr>
              <w:t>23</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203" w:history="1">
            <w:r w:rsidRPr="008B528A">
              <w:rPr>
                <w:rStyle w:val="Hipervnculo"/>
                <w:noProof/>
              </w:rPr>
              <w:t>3.14.5.</w:t>
            </w:r>
            <w:r>
              <w:rPr>
                <w:rFonts w:asciiTheme="minorHAnsi" w:eastAsiaTheme="minorEastAsia" w:hAnsiTheme="minorHAnsi" w:cstheme="minorBidi"/>
                <w:i w:val="0"/>
                <w:iCs w:val="0"/>
                <w:noProof/>
                <w:sz w:val="22"/>
                <w:szCs w:val="22"/>
              </w:rPr>
              <w:tab/>
            </w:r>
            <w:r w:rsidRPr="008B528A">
              <w:rPr>
                <w:rStyle w:val="Hipervnculo"/>
                <w:noProof/>
              </w:rPr>
              <w:t>Casos de prueba</w:t>
            </w:r>
            <w:r>
              <w:rPr>
                <w:noProof/>
                <w:webHidden/>
              </w:rPr>
              <w:tab/>
            </w:r>
            <w:r>
              <w:rPr>
                <w:noProof/>
                <w:webHidden/>
              </w:rPr>
              <w:fldChar w:fldCharType="begin"/>
            </w:r>
            <w:r>
              <w:rPr>
                <w:noProof/>
                <w:webHidden/>
              </w:rPr>
              <w:instrText xml:space="preserve"> PAGEREF _Toc276297203 \h </w:instrText>
            </w:r>
            <w:r>
              <w:rPr>
                <w:noProof/>
                <w:webHidden/>
              </w:rPr>
            </w:r>
            <w:r>
              <w:rPr>
                <w:noProof/>
                <w:webHidden/>
              </w:rPr>
              <w:fldChar w:fldCharType="separate"/>
            </w:r>
            <w:r>
              <w:rPr>
                <w:noProof/>
                <w:webHidden/>
              </w:rPr>
              <w:t>23</w:t>
            </w:r>
            <w:r>
              <w:rPr>
                <w:noProof/>
                <w:webHidden/>
              </w:rPr>
              <w:fldChar w:fldCharType="end"/>
            </w:r>
          </w:hyperlink>
        </w:p>
        <w:p w:rsidR="00296A81" w:rsidRDefault="00296A81">
          <w:pPr>
            <w:pStyle w:val="TDC2"/>
            <w:tabs>
              <w:tab w:val="left" w:pos="1000"/>
              <w:tab w:val="right" w:leader="dot" w:pos="8494"/>
            </w:tabs>
            <w:rPr>
              <w:rFonts w:asciiTheme="minorHAnsi" w:eastAsiaTheme="minorEastAsia" w:hAnsiTheme="minorHAnsi" w:cstheme="minorBidi"/>
              <w:smallCaps w:val="0"/>
              <w:noProof/>
              <w:sz w:val="22"/>
              <w:szCs w:val="22"/>
            </w:rPr>
          </w:pPr>
          <w:hyperlink w:anchor="_Toc276297204" w:history="1">
            <w:r w:rsidRPr="008B528A">
              <w:rPr>
                <w:rStyle w:val="Hipervnculo"/>
                <w:noProof/>
              </w:rPr>
              <w:t>3.15.</w:t>
            </w:r>
            <w:r>
              <w:rPr>
                <w:rFonts w:asciiTheme="minorHAnsi" w:eastAsiaTheme="minorEastAsia" w:hAnsiTheme="minorHAnsi" w:cstheme="minorBidi"/>
                <w:smallCaps w:val="0"/>
                <w:noProof/>
                <w:sz w:val="22"/>
                <w:szCs w:val="22"/>
              </w:rPr>
              <w:tab/>
            </w:r>
            <w:r w:rsidRPr="008B528A">
              <w:rPr>
                <w:rStyle w:val="Hipervnculo"/>
                <w:noProof/>
              </w:rPr>
              <w:t>Gran Sospechoso</w:t>
            </w:r>
            <w:r>
              <w:rPr>
                <w:noProof/>
                <w:webHidden/>
              </w:rPr>
              <w:tab/>
            </w:r>
            <w:r>
              <w:rPr>
                <w:noProof/>
                <w:webHidden/>
              </w:rPr>
              <w:fldChar w:fldCharType="begin"/>
            </w:r>
            <w:r>
              <w:rPr>
                <w:noProof/>
                <w:webHidden/>
              </w:rPr>
              <w:instrText xml:space="preserve"> PAGEREF _Toc276297204 \h </w:instrText>
            </w:r>
            <w:r>
              <w:rPr>
                <w:noProof/>
                <w:webHidden/>
              </w:rPr>
            </w:r>
            <w:r>
              <w:rPr>
                <w:noProof/>
                <w:webHidden/>
              </w:rPr>
              <w:fldChar w:fldCharType="separate"/>
            </w:r>
            <w:r>
              <w:rPr>
                <w:noProof/>
                <w:webHidden/>
              </w:rPr>
              <w:t>24</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205" w:history="1">
            <w:r w:rsidRPr="008B528A">
              <w:rPr>
                <w:rStyle w:val="Hipervnculo"/>
                <w:noProof/>
              </w:rPr>
              <w:t>3.15.1.</w:t>
            </w:r>
            <w:r>
              <w:rPr>
                <w:rFonts w:asciiTheme="minorHAnsi" w:eastAsiaTheme="minorEastAsia" w:hAnsiTheme="minorHAnsi" w:cstheme="minorBidi"/>
                <w:i w:val="0"/>
                <w:iCs w:val="0"/>
                <w:noProof/>
                <w:sz w:val="22"/>
                <w:szCs w:val="22"/>
              </w:rPr>
              <w:tab/>
            </w:r>
            <w:r w:rsidRPr="008B528A">
              <w:rPr>
                <w:rStyle w:val="Hipervnculo"/>
                <w:noProof/>
              </w:rPr>
              <w:t>Flujo de eventos principal</w:t>
            </w:r>
            <w:r>
              <w:rPr>
                <w:noProof/>
                <w:webHidden/>
              </w:rPr>
              <w:tab/>
            </w:r>
            <w:r>
              <w:rPr>
                <w:noProof/>
                <w:webHidden/>
              </w:rPr>
              <w:fldChar w:fldCharType="begin"/>
            </w:r>
            <w:r>
              <w:rPr>
                <w:noProof/>
                <w:webHidden/>
              </w:rPr>
              <w:instrText xml:space="preserve"> PAGEREF _Toc276297205 \h </w:instrText>
            </w:r>
            <w:r>
              <w:rPr>
                <w:noProof/>
                <w:webHidden/>
              </w:rPr>
            </w:r>
            <w:r>
              <w:rPr>
                <w:noProof/>
                <w:webHidden/>
              </w:rPr>
              <w:fldChar w:fldCharType="separate"/>
            </w:r>
            <w:r>
              <w:rPr>
                <w:noProof/>
                <w:webHidden/>
              </w:rPr>
              <w:t>24</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206" w:history="1">
            <w:r w:rsidRPr="008B528A">
              <w:rPr>
                <w:rStyle w:val="Hipervnculo"/>
                <w:noProof/>
              </w:rPr>
              <w:t>3.15.2.</w:t>
            </w:r>
            <w:r>
              <w:rPr>
                <w:rFonts w:asciiTheme="minorHAnsi" w:eastAsiaTheme="minorEastAsia" w:hAnsiTheme="minorHAnsi" w:cstheme="minorBidi"/>
                <w:i w:val="0"/>
                <w:iCs w:val="0"/>
                <w:noProof/>
                <w:sz w:val="22"/>
                <w:szCs w:val="22"/>
              </w:rPr>
              <w:tab/>
            </w:r>
            <w:r w:rsidRPr="008B528A">
              <w:rPr>
                <w:rStyle w:val="Hipervnculo"/>
                <w:noProof/>
              </w:rPr>
              <w:t>Flujos de eventos alternativos</w:t>
            </w:r>
            <w:r>
              <w:rPr>
                <w:noProof/>
                <w:webHidden/>
              </w:rPr>
              <w:tab/>
            </w:r>
            <w:r>
              <w:rPr>
                <w:noProof/>
                <w:webHidden/>
              </w:rPr>
              <w:fldChar w:fldCharType="begin"/>
            </w:r>
            <w:r>
              <w:rPr>
                <w:noProof/>
                <w:webHidden/>
              </w:rPr>
              <w:instrText xml:space="preserve"> PAGEREF _Toc276297206 \h </w:instrText>
            </w:r>
            <w:r>
              <w:rPr>
                <w:noProof/>
                <w:webHidden/>
              </w:rPr>
            </w:r>
            <w:r>
              <w:rPr>
                <w:noProof/>
                <w:webHidden/>
              </w:rPr>
              <w:fldChar w:fldCharType="separate"/>
            </w:r>
            <w:r>
              <w:rPr>
                <w:noProof/>
                <w:webHidden/>
              </w:rPr>
              <w:t>24</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207" w:history="1">
            <w:r w:rsidRPr="008B528A">
              <w:rPr>
                <w:rStyle w:val="Hipervnculo"/>
                <w:noProof/>
              </w:rPr>
              <w:t>3.15.3.</w:t>
            </w:r>
            <w:r>
              <w:rPr>
                <w:rFonts w:asciiTheme="minorHAnsi" w:eastAsiaTheme="minorEastAsia" w:hAnsiTheme="minorHAnsi" w:cstheme="minorBidi"/>
                <w:i w:val="0"/>
                <w:iCs w:val="0"/>
                <w:noProof/>
                <w:sz w:val="22"/>
                <w:szCs w:val="22"/>
              </w:rPr>
              <w:tab/>
            </w:r>
            <w:r w:rsidRPr="008B528A">
              <w:rPr>
                <w:rStyle w:val="Hipervnculo"/>
                <w:noProof/>
              </w:rPr>
              <w:t>Escenarios</w:t>
            </w:r>
            <w:r>
              <w:rPr>
                <w:noProof/>
                <w:webHidden/>
              </w:rPr>
              <w:tab/>
            </w:r>
            <w:r>
              <w:rPr>
                <w:noProof/>
                <w:webHidden/>
              </w:rPr>
              <w:fldChar w:fldCharType="begin"/>
            </w:r>
            <w:r>
              <w:rPr>
                <w:noProof/>
                <w:webHidden/>
              </w:rPr>
              <w:instrText xml:space="preserve"> PAGEREF _Toc276297207 \h </w:instrText>
            </w:r>
            <w:r>
              <w:rPr>
                <w:noProof/>
                <w:webHidden/>
              </w:rPr>
            </w:r>
            <w:r>
              <w:rPr>
                <w:noProof/>
                <w:webHidden/>
              </w:rPr>
              <w:fldChar w:fldCharType="separate"/>
            </w:r>
            <w:r>
              <w:rPr>
                <w:noProof/>
                <w:webHidden/>
              </w:rPr>
              <w:t>24</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208" w:history="1">
            <w:r w:rsidRPr="008B528A">
              <w:rPr>
                <w:rStyle w:val="Hipervnculo"/>
                <w:noProof/>
              </w:rPr>
              <w:t>3.15.4.</w:t>
            </w:r>
            <w:r>
              <w:rPr>
                <w:rFonts w:asciiTheme="minorHAnsi" w:eastAsiaTheme="minorEastAsia" w:hAnsiTheme="minorHAnsi" w:cstheme="minorBidi"/>
                <w:i w:val="0"/>
                <w:iCs w:val="0"/>
                <w:noProof/>
                <w:sz w:val="22"/>
                <w:szCs w:val="22"/>
              </w:rPr>
              <w:tab/>
            </w:r>
            <w:r w:rsidRPr="008B528A">
              <w:rPr>
                <w:rStyle w:val="Hipervnculo"/>
                <w:noProof/>
              </w:rPr>
              <w:t>Planilla de Condiciones</w:t>
            </w:r>
            <w:r>
              <w:rPr>
                <w:noProof/>
                <w:webHidden/>
              </w:rPr>
              <w:tab/>
            </w:r>
            <w:r>
              <w:rPr>
                <w:noProof/>
                <w:webHidden/>
              </w:rPr>
              <w:fldChar w:fldCharType="begin"/>
            </w:r>
            <w:r>
              <w:rPr>
                <w:noProof/>
                <w:webHidden/>
              </w:rPr>
              <w:instrText xml:space="preserve"> PAGEREF _Toc276297208 \h </w:instrText>
            </w:r>
            <w:r>
              <w:rPr>
                <w:noProof/>
                <w:webHidden/>
              </w:rPr>
            </w:r>
            <w:r>
              <w:rPr>
                <w:noProof/>
                <w:webHidden/>
              </w:rPr>
              <w:fldChar w:fldCharType="separate"/>
            </w:r>
            <w:r>
              <w:rPr>
                <w:noProof/>
                <w:webHidden/>
              </w:rPr>
              <w:t>24</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209" w:history="1">
            <w:r w:rsidRPr="008B528A">
              <w:rPr>
                <w:rStyle w:val="Hipervnculo"/>
                <w:noProof/>
              </w:rPr>
              <w:t>3.15.5.</w:t>
            </w:r>
            <w:r>
              <w:rPr>
                <w:rFonts w:asciiTheme="minorHAnsi" w:eastAsiaTheme="minorEastAsia" w:hAnsiTheme="minorHAnsi" w:cstheme="minorBidi"/>
                <w:i w:val="0"/>
                <w:iCs w:val="0"/>
                <w:noProof/>
                <w:sz w:val="22"/>
                <w:szCs w:val="22"/>
              </w:rPr>
              <w:tab/>
            </w:r>
            <w:r w:rsidRPr="008B528A">
              <w:rPr>
                <w:rStyle w:val="Hipervnculo"/>
                <w:noProof/>
              </w:rPr>
              <w:t>Casos de prueba</w:t>
            </w:r>
            <w:r>
              <w:rPr>
                <w:noProof/>
                <w:webHidden/>
              </w:rPr>
              <w:tab/>
            </w:r>
            <w:r>
              <w:rPr>
                <w:noProof/>
                <w:webHidden/>
              </w:rPr>
              <w:fldChar w:fldCharType="begin"/>
            </w:r>
            <w:r>
              <w:rPr>
                <w:noProof/>
                <w:webHidden/>
              </w:rPr>
              <w:instrText xml:space="preserve"> PAGEREF _Toc276297209 \h </w:instrText>
            </w:r>
            <w:r>
              <w:rPr>
                <w:noProof/>
                <w:webHidden/>
              </w:rPr>
            </w:r>
            <w:r>
              <w:rPr>
                <w:noProof/>
                <w:webHidden/>
              </w:rPr>
              <w:fldChar w:fldCharType="separate"/>
            </w:r>
            <w:r>
              <w:rPr>
                <w:noProof/>
                <w:webHidden/>
              </w:rPr>
              <w:t>24</w:t>
            </w:r>
            <w:r>
              <w:rPr>
                <w:noProof/>
                <w:webHidden/>
              </w:rPr>
              <w:fldChar w:fldCharType="end"/>
            </w:r>
          </w:hyperlink>
        </w:p>
        <w:p w:rsidR="00296A81" w:rsidRDefault="00296A81">
          <w:pPr>
            <w:pStyle w:val="TDC2"/>
            <w:tabs>
              <w:tab w:val="left" w:pos="1000"/>
              <w:tab w:val="right" w:leader="dot" w:pos="8494"/>
            </w:tabs>
            <w:rPr>
              <w:rFonts w:asciiTheme="minorHAnsi" w:eastAsiaTheme="minorEastAsia" w:hAnsiTheme="minorHAnsi" w:cstheme="minorBidi"/>
              <w:smallCaps w:val="0"/>
              <w:noProof/>
              <w:sz w:val="22"/>
              <w:szCs w:val="22"/>
            </w:rPr>
          </w:pPr>
          <w:hyperlink w:anchor="_Toc276297210" w:history="1">
            <w:r w:rsidRPr="008B528A">
              <w:rPr>
                <w:rStyle w:val="Hipervnculo"/>
                <w:noProof/>
              </w:rPr>
              <w:t>3.16.</w:t>
            </w:r>
            <w:r>
              <w:rPr>
                <w:rFonts w:asciiTheme="minorHAnsi" w:eastAsiaTheme="minorEastAsia" w:hAnsiTheme="minorHAnsi" w:cstheme="minorBidi"/>
                <w:smallCaps w:val="0"/>
                <w:noProof/>
                <w:sz w:val="22"/>
                <w:szCs w:val="22"/>
              </w:rPr>
              <w:tab/>
            </w:r>
            <w:r w:rsidRPr="008B528A">
              <w:rPr>
                <w:rStyle w:val="Hipervnculo"/>
                <w:noProof/>
              </w:rPr>
              <w:t>Tiempo</w:t>
            </w:r>
            <w:r>
              <w:rPr>
                <w:noProof/>
                <w:webHidden/>
              </w:rPr>
              <w:tab/>
            </w:r>
            <w:r>
              <w:rPr>
                <w:noProof/>
                <w:webHidden/>
              </w:rPr>
              <w:fldChar w:fldCharType="begin"/>
            </w:r>
            <w:r>
              <w:rPr>
                <w:noProof/>
                <w:webHidden/>
              </w:rPr>
              <w:instrText xml:space="preserve"> PAGEREF _Toc276297210 \h </w:instrText>
            </w:r>
            <w:r>
              <w:rPr>
                <w:noProof/>
                <w:webHidden/>
              </w:rPr>
            </w:r>
            <w:r>
              <w:rPr>
                <w:noProof/>
                <w:webHidden/>
              </w:rPr>
              <w:fldChar w:fldCharType="separate"/>
            </w:r>
            <w:r>
              <w:rPr>
                <w:noProof/>
                <w:webHidden/>
              </w:rPr>
              <w:t>25</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211" w:history="1">
            <w:r w:rsidRPr="008B528A">
              <w:rPr>
                <w:rStyle w:val="Hipervnculo"/>
                <w:noProof/>
              </w:rPr>
              <w:t>3.16.1.</w:t>
            </w:r>
            <w:r>
              <w:rPr>
                <w:rFonts w:asciiTheme="minorHAnsi" w:eastAsiaTheme="minorEastAsia" w:hAnsiTheme="minorHAnsi" w:cstheme="minorBidi"/>
                <w:i w:val="0"/>
                <w:iCs w:val="0"/>
                <w:noProof/>
                <w:sz w:val="22"/>
                <w:szCs w:val="22"/>
              </w:rPr>
              <w:tab/>
            </w:r>
            <w:r w:rsidRPr="008B528A">
              <w:rPr>
                <w:rStyle w:val="Hipervnculo"/>
                <w:noProof/>
              </w:rPr>
              <w:t>Flujo de eventos principal</w:t>
            </w:r>
            <w:r>
              <w:rPr>
                <w:noProof/>
                <w:webHidden/>
              </w:rPr>
              <w:tab/>
            </w:r>
            <w:r>
              <w:rPr>
                <w:noProof/>
                <w:webHidden/>
              </w:rPr>
              <w:fldChar w:fldCharType="begin"/>
            </w:r>
            <w:r>
              <w:rPr>
                <w:noProof/>
                <w:webHidden/>
              </w:rPr>
              <w:instrText xml:space="preserve"> PAGEREF _Toc276297211 \h </w:instrText>
            </w:r>
            <w:r>
              <w:rPr>
                <w:noProof/>
                <w:webHidden/>
              </w:rPr>
            </w:r>
            <w:r>
              <w:rPr>
                <w:noProof/>
                <w:webHidden/>
              </w:rPr>
              <w:fldChar w:fldCharType="separate"/>
            </w:r>
            <w:r>
              <w:rPr>
                <w:noProof/>
                <w:webHidden/>
              </w:rPr>
              <w:t>25</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212" w:history="1">
            <w:r w:rsidRPr="008B528A">
              <w:rPr>
                <w:rStyle w:val="Hipervnculo"/>
                <w:noProof/>
              </w:rPr>
              <w:t>3.16.2.</w:t>
            </w:r>
            <w:r>
              <w:rPr>
                <w:rFonts w:asciiTheme="minorHAnsi" w:eastAsiaTheme="minorEastAsia" w:hAnsiTheme="minorHAnsi" w:cstheme="minorBidi"/>
                <w:i w:val="0"/>
                <w:iCs w:val="0"/>
                <w:noProof/>
                <w:sz w:val="22"/>
                <w:szCs w:val="22"/>
              </w:rPr>
              <w:tab/>
            </w:r>
            <w:r w:rsidRPr="008B528A">
              <w:rPr>
                <w:rStyle w:val="Hipervnculo"/>
                <w:noProof/>
              </w:rPr>
              <w:t>Flujos de eventos alternativos</w:t>
            </w:r>
            <w:r>
              <w:rPr>
                <w:noProof/>
                <w:webHidden/>
              </w:rPr>
              <w:tab/>
            </w:r>
            <w:r>
              <w:rPr>
                <w:noProof/>
                <w:webHidden/>
              </w:rPr>
              <w:fldChar w:fldCharType="begin"/>
            </w:r>
            <w:r>
              <w:rPr>
                <w:noProof/>
                <w:webHidden/>
              </w:rPr>
              <w:instrText xml:space="preserve"> PAGEREF _Toc276297212 \h </w:instrText>
            </w:r>
            <w:r>
              <w:rPr>
                <w:noProof/>
                <w:webHidden/>
              </w:rPr>
            </w:r>
            <w:r>
              <w:rPr>
                <w:noProof/>
                <w:webHidden/>
              </w:rPr>
              <w:fldChar w:fldCharType="separate"/>
            </w:r>
            <w:r>
              <w:rPr>
                <w:noProof/>
                <w:webHidden/>
              </w:rPr>
              <w:t>25</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213" w:history="1">
            <w:r w:rsidRPr="008B528A">
              <w:rPr>
                <w:rStyle w:val="Hipervnculo"/>
                <w:noProof/>
              </w:rPr>
              <w:t>3.16.3.</w:t>
            </w:r>
            <w:r>
              <w:rPr>
                <w:rFonts w:asciiTheme="minorHAnsi" w:eastAsiaTheme="minorEastAsia" w:hAnsiTheme="minorHAnsi" w:cstheme="minorBidi"/>
                <w:i w:val="0"/>
                <w:iCs w:val="0"/>
                <w:noProof/>
                <w:sz w:val="22"/>
                <w:szCs w:val="22"/>
              </w:rPr>
              <w:tab/>
            </w:r>
            <w:r w:rsidRPr="008B528A">
              <w:rPr>
                <w:rStyle w:val="Hipervnculo"/>
                <w:noProof/>
              </w:rPr>
              <w:t>Escenarios</w:t>
            </w:r>
            <w:r>
              <w:rPr>
                <w:noProof/>
                <w:webHidden/>
              </w:rPr>
              <w:tab/>
            </w:r>
            <w:r>
              <w:rPr>
                <w:noProof/>
                <w:webHidden/>
              </w:rPr>
              <w:fldChar w:fldCharType="begin"/>
            </w:r>
            <w:r>
              <w:rPr>
                <w:noProof/>
                <w:webHidden/>
              </w:rPr>
              <w:instrText xml:space="preserve"> PAGEREF _Toc276297213 \h </w:instrText>
            </w:r>
            <w:r>
              <w:rPr>
                <w:noProof/>
                <w:webHidden/>
              </w:rPr>
            </w:r>
            <w:r>
              <w:rPr>
                <w:noProof/>
                <w:webHidden/>
              </w:rPr>
              <w:fldChar w:fldCharType="separate"/>
            </w:r>
            <w:r>
              <w:rPr>
                <w:noProof/>
                <w:webHidden/>
              </w:rPr>
              <w:t>25</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214" w:history="1">
            <w:r w:rsidRPr="008B528A">
              <w:rPr>
                <w:rStyle w:val="Hipervnculo"/>
                <w:noProof/>
              </w:rPr>
              <w:t>3.16.4.</w:t>
            </w:r>
            <w:r>
              <w:rPr>
                <w:rFonts w:asciiTheme="minorHAnsi" w:eastAsiaTheme="minorEastAsia" w:hAnsiTheme="minorHAnsi" w:cstheme="minorBidi"/>
                <w:i w:val="0"/>
                <w:iCs w:val="0"/>
                <w:noProof/>
                <w:sz w:val="22"/>
                <w:szCs w:val="22"/>
              </w:rPr>
              <w:tab/>
            </w:r>
            <w:r w:rsidRPr="008B528A">
              <w:rPr>
                <w:rStyle w:val="Hipervnculo"/>
                <w:noProof/>
              </w:rPr>
              <w:t>Planilla de Condiciones</w:t>
            </w:r>
            <w:r>
              <w:rPr>
                <w:noProof/>
                <w:webHidden/>
              </w:rPr>
              <w:tab/>
            </w:r>
            <w:r>
              <w:rPr>
                <w:noProof/>
                <w:webHidden/>
              </w:rPr>
              <w:fldChar w:fldCharType="begin"/>
            </w:r>
            <w:r>
              <w:rPr>
                <w:noProof/>
                <w:webHidden/>
              </w:rPr>
              <w:instrText xml:space="preserve"> PAGEREF _Toc276297214 \h </w:instrText>
            </w:r>
            <w:r>
              <w:rPr>
                <w:noProof/>
                <w:webHidden/>
              </w:rPr>
            </w:r>
            <w:r>
              <w:rPr>
                <w:noProof/>
                <w:webHidden/>
              </w:rPr>
              <w:fldChar w:fldCharType="separate"/>
            </w:r>
            <w:r>
              <w:rPr>
                <w:noProof/>
                <w:webHidden/>
              </w:rPr>
              <w:t>25</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215" w:history="1">
            <w:r w:rsidRPr="008B528A">
              <w:rPr>
                <w:rStyle w:val="Hipervnculo"/>
                <w:noProof/>
              </w:rPr>
              <w:t>3.16.5.</w:t>
            </w:r>
            <w:r>
              <w:rPr>
                <w:rFonts w:asciiTheme="minorHAnsi" w:eastAsiaTheme="minorEastAsia" w:hAnsiTheme="minorHAnsi" w:cstheme="minorBidi"/>
                <w:i w:val="0"/>
                <w:iCs w:val="0"/>
                <w:noProof/>
                <w:sz w:val="22"/>
                <w:szCs w:val="22"/>
              </w:rPr>
              <w:tab/>
            </w:r>
            <w:r w:rsidRPr="008B528A">
              <w:rPr>
                <w:rStyle w:val="Hipervnculo"/>
                <w:noProof/>
              </w:rPr>
              <w:t>Casos de prueba</w:t>
            </w:r>
            <w:r>
              <w:rPr>
                <w:noProof/>
                <w:webHidden/>
              </w:rPr>
              <w:tab/>
            </w:r>
            <w:r>
              <w:rPr>
                <w:noProof/>
                <w:webHidden/>
              </w:rPr>
              <w:fldChar w:fldCharType="begin"/>
            </w:r>
            <w:r>
              <w:rPr>
                <w:noProof/>
                <w:webHidden/>
              </w:rPr>
              <w:instrText xml:space="preserve"> PAGEREF _Toc276297215 \h </w:instrText>
            </w:r>
            <w:r>
              <w:rPr>
                <w:noProof/>
                <w:webHidden/>
              </w:rPr>
            </w:r>
            <w:r>
              <w:rPr>
                <w:noProof/>
                <w:webHidden/>
              </w:rPr>
              <w:fldChar w:fldCharType="separate"/>
            </w:r>
            <w:r>
              <w:rPr>
                <w:noProof/>
                <w:webHidden/>
              </w:rPr>
              <w:t>26</w:t>
            </w:r>
            <w:r>
              <w:rPr>
                <w:noProof/>
                <w:webHidden/>
              </w:rPr>
              <w:fldChar w:fldCharType="end"/>
            </w:r>
          </w:hyperlink>
        </w:p>
        <w:p w:rsidR="00296A81" w:rsidRDefault="00296A81">
          <w:pPr>
            <w:pStyle w:val="TDC2"/>
            <w:tabs>
              <w:tab w:val="left" w:pos="1000"/>
              <w:tab w:val="right" w:leader="dot" w:pos="8494"/>
            </w:tabs>
            <w:rPr>
              <w:rFonts w:asciiTheme="minorHAnsi" w:eastAsiaTheme="minorEastAsia" w:hAnsiTheme="minorHAnsi" w:cstheme="minorBidi"/>
              <w:smallCaps w:val="0"/>
              <w:noProof/>
              <w:sz w:val="22"/>
              <w:szCs w:val="22"/>
            </w:rPr>
          </w:pPr>
          <w:hyperlink w:anchor="_Toc276297216" w:history="1">
            <w:r w:rsidRPr="008B528A">
              <w:rPr>
                <w:rStyle w:val="Hipervnculo"/>
                <w:noProof/>
              </w:rPr>
              <w:t>3.17.</w:t>
            </w:r>
            <w:r>
              <w:rPr>
                <w:rFonts w:asciiTheme="minorHAnsi" w:eastAsiaTheme="minorEastAsia" w:hAnsiTheme="minorHAnsi" w:cstheme="minorBidi"/>
                <w:smallCaps w:val="0"/>
                <w:noProof/>
                <w:sz w:val="22"/>
                <w:szCs w:val="22"/>
              </w:rPr>
              <w:tab/>
            </w:r>
            <w:r w:rsidRPr="008B528A">
              <w:rPr>
                <w:rStyle w:val="Hipervnculo"/>
                <w:noProof/>
              </w:rPr>
              <w:t>Requerimientos No funcionales</w:t>
            </w:r>
            <w:r>
              <w:rPr>
                <w:noProof/>
                <w:webHidden/>
              </w:rPr>
              <w:tab/>
            </w:r>
            <w:r>
              <w:rPr>
                <w:noProof/>
                <w:webHidden/>
              </w:rPr>
              <w:fldChar w:fldCharType="begin"/>
            </w:r>
            <w:r>
              <w:rPr>
                <w:noProof/>
                <w:webHidden/>
              </w:rPr>
              <w:instrText xml:space="preserve"> PAGEREF _Toc276297216 \h </w:instrText>
            </w:r>
            <w:r>
              <w:rPr>
                <w:noProof/>
                <w:webHidden/>
              </w:rPr>
            </w:r>
            <w:r>
              <w:rPr>
                <w:noProof/>
                <w:webHidden/>
              </w:rPr>
              <w:fldChar w:fldCharType="separate"/>
            </w:r>
            <w:r>
              <w:rPr>
                <w:noProof/>
                <w:webHidden/>
              </w:rPr>
              <w:t>26</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217" w:history="1">
            <w:r w:rsidRPr="008B528A">
              <w:rPr>
                <w:rStyle w:val="Hipervnculo"/>
                <w:noProof/>
              </w:rPr>
              <w:t>3.17.1.</w:t>
            </w:r>
            <w:r>
              <w:rPr>
                <w:rFonts w:asciiTheme="minorHAnsi" w:eastAsiaTheme="minorEastAsia" w:hAnsiTheme="minorHAnsi" w:cstheme="minorBidi"/>
                <w:i w:val="0"/>
                <w:iCs w:val="0"/>
                <w:noProof/>
                <w:sz w:val="22"/>
                <w:szCs w:val="22"/>
              </w:rPr>
              <w:tab/>
            </w:r>
            <w:r w:rsidRPr="008B528A">
              <w:rPr>
                <w:rStyle w:val="Hipervnculo"/>
                <w:noProof/>
              </w:rPr>
              <w:t>Demora en la velocidad de respuesta</w:t>
            </w:r>
            <w:r>
              <w:rPr>
                <w:noProof/>
                <w:webHidden/>
              </w:rPr>
              <w:tab/>
            </w:r>
            <w:r>
              <w:rPr>
                <w:noProof/>
                <w:webHidden/>
              </w:rPr>
              <w:fldChar w:fldCharType="begin"/>
            </w:r>
            <w:r>
              <w:rPr>
                <w:noProof/>
                <w:webHidden/>
              </w:rPr>
              <w:instrText xml:space="preserve"> PAGEREF _Toc276297217 \h </w:instrText>
            </w:r>
            <w:r>
              <w:rPr>
                <w:noProof/>
                <w:webHidden/>
              </w:rPr>
            </w:r>
            <w:r>
              <w:rPr>
                <w:noProof/>
                <w:webHidden/>
              </w:rPr>
              <w:fldChar w:fldCharType="separate"/>
            </w:r>
            <w:r>
              <w:rPr>
                <w:noProof/>
                <w:webHidden/>
              </w:rPr>
              <w:t>26</w:t>
            </w:r>
            <w:r>
              <w:rPr>
                <w:noProof/>
                <w:webHidden/>
              </w:rPr>
              <w:fldChar w:fldCharType="end"/>
            </w:r>
          </w:hyperlink>
        </w:p>
        <w:p w:rsidR="00296A81" w:rsidRDefault="00296A81">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6297218" w:history="1">
            <w:r w:rsidRPr="008B528A">
              <w:rPr>
                <w:rStyle w:val="Hipervnculo"/>
                <w:noProof/>
              </w:rPr>
              <w:t>3.17.2.</w:t>
            </w:r>
            <w:r>
              <w:rPr>
                <w:rFonts w:asciiTheme="minorHAnsi" w:eastAsiaTheme="minorEastAsia" w:hAnsiTheme="minorHAnsi" w:cstheme="minorBidi"/>
                <w:i w:val="0"/>
                <w:iCs w:val="0"/>
                <w:noProof/>
                <w:sz w:val="22"/>
                <w:szCs w:val="22"/>
              </w:rPr>
              <w:tab/>
            </w:r>
            <w:r w:rsidRPr="008B528A">
              <w:rPr>
                <w:rStyle w:val="Hipervnculo"/>
                <w:noProof/>
              </w:rPr>
              <w:t>Interfaz amigable, vistosa e intuitiva</w:t>
            </w:r>
            <w:r>
              <w:rPr>
                <w:noProof/>
                <w:webHidden/>
              </w:rPr>
              <w:tab/>
            </w:r>
            <w:r>
              <w:rPr>
                <w:noProof/>
                <w:webHidden/>
              </w:rPr>
              <w:fldChar w:fldCharType="begin"/>
            </w:r>
            <w:r>
              <w:rPr>
                <w:noProof/>
                <w:webHidden/>
              </w:rPr>
              <w:instrText xml:space="preserve"> PAGEREF _Toc276297218 \h </w:instrText>
            </w:r>
            <w:r>
              <w:rPr>
                <w:noProof/>
                <w:webHidden/>
              </w:rPr>
            </w:r>
            <w:r>
              <w:rPr>
                <w:noProof/>
                <w:webHidden/>
              </w:rPr>
              <w:fldChar w:fldCharType="separate"/>
            </w:r>
            <w:r>
              <w:rPr>
                <w:noProof/>
                <w:webHidden/>
              </w:rPr>
              <w:t>26</w:t>
            </w:r>
            <w:r>
              <w:rPr>
                <w:noProof/>
                <w:webHidden/>
              </w:rPr>
              <w:fldChar w:fldCharType="end"/>
            </w:r>
          </w:hyperlink>
        </w:p>
        <w:p w:rsidR="00296A81" w:rsidRDefault="00296A81">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6297219" w:history="1">
            <w:r w:rsidRPr="008B528A">
              <w:rPr>
                <w:rStyle w:val="Hipervnculo"/>
                <w:noProof/>
              </w:rPr>
              <w:t>4.</w:t>
            </w:r>
            <w:r>
              <w:rPr>
                <w:rFonts w:asciiTheme="minorHAnsi" w:eastAsiaTheme="minorEastAsia" w:hAnsiTheme="minorHAnsi" w:cstheme="minorBidi"/>
                <w:b w:val="0"/>
                <w:bCs w:val="0"/>
                <w:caps w:val="0"/>
                <w:noProof/>
                <w:sz w:val="22"/>
                <w:szCs w:val="22"/>
              </w:rPr>
              <w:tab/>
            </w:r>
            <w:r w:rsidRPr="008B528A">
              <w:rPr>
                <w:rStyle w:val="Hipervnculo"/>
                <w:noProof/>
              </w:rPr>
              <w:t>Procedimientos de prueba de Documentos</w:t>
            </w:r>
            <w:r>
              <w:rPr>
                <w:noProof/>
                <w:webHidden/>
              </w:rPr>
              <w:tab/>
            </w:r>
            <w:r>
              <w:rPr>
                <w:noProof/>
                <w:webHidden/>
              </w:rPr>
              <w:fldChar w:fldCharType="begin"/>
            </w:r>
            <w:r>
              <w:rPr>
                <w:noProof/>
                <w:webHidden/>
              </w:rPr>
              <w:instrText xml:space="preserve"> PAGEREF _Toc276297219 \h </w:instrText>
            </w:r>
            <w:r>
              <w:rPr>
                <w:noProof/>
                <w:webHidden/>
              </w:rPr>
            </w:r>
            <w:r>
              <w:rPr>
                <w:noProof/>
                <w:webHidden/>
              </w:rPr>
              <w:fldChar w:fldCharType="separate"/>
            </w:r>
            <w:r>
              <w:rPr>
                <w:noProof/>
                <w:webHidden/>
              </w:rPr>
              <w:t>26</w:t>
            </w:r>
            <w:r>
              <w:rPr>
                <w:noProof/>
                <w:webHidden/>
              </w:rPr>
              <w:fldChar w:fldCharType="end"/>
            </w:r>
          </w:hyperlink>
        </w:p>
        <w:p w:rsidR="0045577F" w:rsidRPr="009B69C3" w:rsidRDefault="00CE045B">
          <w:r w:rsidRPr="009B69C3">
            <w:fldChar w:fldCharType="end"/>
          </w:r>
        </w:p>
      </w:sdtContent>
    </w:sdt>
    <w:p w:rsidR="00BD4671" w:rsidRPr="009B69C3" w:rsidRDefault="00823300" w:rsidP="00BD4671">
      <w:pPr>
        <w:pStyle w:val="MTema1"/>
        <w:numPr>
          <w:ilvl w:val="0"/>
          <w:numId w:val="8"/>
        </w:numPr>
      </w:pPr>
      <w:r w:rsidRPr="009B69C3">
        <w:br w:type="page"/>
      </w:r>
      <w:bookmarkStart w:id="0" w:name="_Toc85952947"/>
      <w:bookmarkStart w:id="1" w:name="_Toc276297096"/>
      <w:r w:rsidR="00BD4671" w:rsidRPr="009B69C3">
        <w:lastRenderedPageBreak/>
        <w:t>Casos y procedimientos de Pruebas Unitarias</w:t>
      </w:r>
      <w:bookmarkEnd w:id="0"/>
      <w:bookmarkEnd w:id="1"/>
    </w:p>
    <w:p w:rsidR="00896494" w:rsidRPr="00BD4671" w:rsidRDefault="00896494" w:rsidP="00896494">
      <w:pPr>
        <w:pStyle w:val="MNormal"/>
        <w:ind w:left="567"/>
      </w:pPr>
      <w:r>
        <w:t>A continuación se listan los casos de uso que se implementarán en las siguientes semanas. Se realizarán pruebas unitarias sobre todos ellos y se elaborarán informes sobre las mismas.</w:t>
      </w:r>
    </w:p>
    <w:p w:rsidR="00896494" w:rsidRDefault="00896494" w:rsidP="00896494">
      <w:pPr>
        <w:pStyle w:val="MTema2"/>
        <w:tabs>
          <w:tab w:val="clear" w:pos="1304"/>
        </w:tabs>
        <w:ind w:left="737"/>
      </w:pPr>
      <w:bookmarkStart w:id="2" w:name="_Toc85952948"/>
      <w:bookmarkStart w:id="3" w:name="_Toc273560097"/>
      <w:bookmarkStart w:id="4" w:name="_Toc276297097"/>
      <w:r>
        <w:t xml:space="preserve">Caso de Uso: </w:t>
      </w:r>
      <w:r w:rsidRPr="00B86FD5">
        <w:rPr>
          <w:color w:val="000000"/>
        </w:rPr>
        <w:t>Login</w:t>
      </w:r>
      <w:bookmarkEnd w:id="2"/>
      <w:bookmarkEnd w:id="3"/>
      <w:bookmarkEnd w:id="4"/>
    </w:p>
    <w:p w:rsidR="00896494" w:rsidRDefault="00896494" w:rsidP="00896494">
      <w:pPr>
        <w:pStyle w:val="MTemaNormal"/>
      </w:pPr>
      <w:r>
        <w:t>Implementador: Vicente Acosta.</w:t>
      </w:r>
    </w:p>
    <w:p w:rsidR="00896494" w:rsidRDefault="00896494" w:rsidP="00896494">
      <w:pPr>
        <w:pStyle w:val="MTema2"/>
        <w:tabs>
          <w:tab w:val="clear" w:pos="1304"/>
        </w:tabs>
        <w:ind w:left="737"/>
      </w:pPr>
      <w:bookmarkStart w:id="5" w:name="_Toc273560098"/>
      <w:bookmarkStart w:id="6" w:name="_Toc276297098"/>
      <w:r>
        <w:t>Caso de Uso: Iniciar Iteración</w:t>
      </w:r>
      <w:bookmarkEnd w:id="5"/>
      <w:bookmarkEnd w:id="6"/>
    </w:p>
    <w:p w:rsidR="00896494" w:rsidRPr="00A167EE" w:rsidRDefault="00896494" w:rsidP="00896494">
      <w:pPr>
        <w:pStyle w:val="MTemaNormal"/>
        <w:rPr>
          <w:color w:val="FF0000"/>
        </w:rPr>
      </w:pPr>
      <w:r w:rsidRPr="00C82DE5">
        <w:t>Implementadores: Martín Taruselli, Diego Ricca, Ignacio Infante</w:t>
      </w:r>
      <w:r>
        <w:t>.</w:t>
      </w:r>
    </w:p>
    <w:p w:rsidR="00896494" w:rsidRDefault="00896494" w:rsidP="00896494">
      <w:pPr>
        <w:pStyle w:val="MTema2"/>
        <w:tabs>
          <w:tab w:val="clear" w:pos="1304"/>
        </w:tabs>
        <w:ind w:left="737"/>
      </w:pPr>
      <w:bookmarkStart w:id="7" w:name="_Toc273560099"/>
      <w:bookmarkStart w:id="8" w:name="_Toc276297099"/>
      <w:r>
        <w:t>Caso de Uso: Interrogar Personaje</w:t>
      </w:r>
      <w:bookmarkEnd w:id="7"/>
      <w:bookmarkEnd w:id="8"/>
    </w:p>
    <w:p w:rsidR="00896494" w:rsidRDefault="00896494" w:rsidP="00896494">
      <w:pPr>
        <w:pStyle w:val="MNormal"/>
        <w:ind w:left="567"/>
      </w:pPr>
      <w:r>
        <w:t>Implementador: Ignacio Infante.</w:t>
      </w:r>
    </w:p>
    <w:p w:rsidR="00896494" w:rsidRDefault="00896494" w:rsidP="00896494">
      <w:pPr>
        <w:pStyle w:val="MTema2"/>
        <w:tabs>
          <w:tab w:val="clear" w:pos="1304"/>
        </w:tabs>
        <w:ind w:left="737"/>
      </w:pPr>
      <w:bookmarkStart w:id="9" w:name="_Toc273560100"/>
      <w:bookmarkStart w:id="10" w:name="_Toc276297100"/>
      <w:r>
        <w:t>Caso de Uso: Obtener ciudades</w:t>
      </w:r>
      <w:bookmarkEnd w:id="9"/>
      <w:bookmarkEnd w:id="10"/>
    </w:p>
    <w:p w:rsidR="00896494" w:rsidRDefault="00896494" w:rsidP="00896494">
      <w:pPr>
        <w:pStyle w:val="MNormal"/>
        <w:ind w:left="567"/>
      </w:pPr>
      <w:r>
        <w:t>Implementador: Ignacio Infante.</w:t>
      </w:r>
    </w:p>
    <w:p w:rsidR="00896494" w:rsidRDefault="00896494" w:rsidP="00896494">
      <w:pPr>
        <w:pStyle w:val="MTema2"/>
        <w:tabs>
          <w:tab w:val="clear" w:pos="1304"/>
        </w:tabs>
        <w:ind w:left="737"/>
      </w:pPr>
      <w:bookmarkStart w:id="11" w:name="_Toc273560101"/>
      <w:bookmarkStart w:id="12" w:name="_Toc276297101"/>
      <w:r>
        <w:t xml:space="preserve">Caso de Uso: </w:t>
      </w:r>
      <w:r w:rsidRPr="00B86FD5">
        <w:t>Seleccionar Ciudad a viajar</w:t>
      </w:r>
      <w:bookmarkEnd w:id="11"/>
      <w:bookmarkEnd w:id="12"/>
    </w:p>
    <w:p w:rsidR="00896494" w:rsidRDefault="00896494" w:rsidP="00896494">
      <w:pPr>
        <w:pStyle w:val="MNormal"/>
        <w:ind w:left="567"/>
      </w:pPr>
      <w:r>
        <w:t>Implementador: Ignacio Infante.</w:t>
      </w:r>
    </w:p>
    <w:p w:rsidR="00896494" w:rsidRDefault="00896494" w:rsidP="00896494">
      <w:pPr>
        <w:pStyle w:val="MTema2"/>
        <w:tabs>
          <w:tab w:val="clear" w:pos="1304"/>
        </w:tabs>
        <w:ind w:left="737"/>
      </w:pPr>
      <w:bookmarkStart w:id="13" w:name="_Toc273560102"/>
      <w:bookmarkStart w:id="14" w:name="_Toc276297102"/>
      <w:r>
        <w:t>Caso de Uso: Listar Sospechosos</w:t>
      </w:r>
      <w:bookmarkEnd w:id="13"/>
      <w:bookmarkEnd w:id="14"/>
    </w:p>
    <w:p w:rsidR="00896494" w:rsidRDefault="00896494" w:rsidP="00896494">
      <w:pPr>
        <w:pStyle w:val="MNormal"/>
        <w:ind w:left="567"/>
      </w:pPr>
      <w:r>
        <w:t>Implementador: Federico Andrade.</w:t>
      </w:r>
    </w:p>
    <w:p w:rsidR="00896494" w:rsidRDefault="00896494" w:rsidP="00896494">
      <w:pPr>
        <w:pStyle w:val="MTema2"/>
        <w:tabs>
          <w:tab w:val="clear" w:pos="1304"/>
        </w:tabs>
        <w:ind w:left="737"/>
      </w:pPr>
      <w:bookmarkStart w:id="15" w:name="_Toc273560103"/>
      <w:bookmarkStart w:id="16" w:name="_Toc276297103"/>
      <w:r>
        <w:t xml:space="preserve">Caso de Uso: </w:t>
      </w:r>
      <w:r w:rsidRPr="00B86FD5">
        <w:t xml:space="preserve">Filtrar </w:t>
      </w:r>
      <w:r>
        <w:t>S</w:t>
      </w:r>
      <w:r w:rsidRPr="00B86FD5">
        <w:t>ospechosos</w:t>
      </w:r>
      <w:bookmarkEnd w:id="15"/>
      <w:bookmarkEnd w:id="16"/>
    </w:p>
    <w:p w:rsidR="00896494" w:rsidRDefault="00896494" w:rsidP="00896494">
      <w:pPr>
        <w:pStyle w:val="MNormal"/>
        <w:ind w:left="567"/>
      </w:pPr>
      <w:r>
        <w:t>Implementador: Federico Andrade.</w:t>
      </w:r>
    </w:p>
    <w:p w:rsidR="00896494" w:rsidRDefault="00896494" w:rsidP="00896494">
      <w:pPr>
        <w:pStyle w:val="MTema2"/>
        <w:tabs>
          <w:tab w:val="clear" w:pos="1304"/>
        </w:tabs>
        <w:ind w:left="737"/>
      </w:pPr>
      <w:bookmarkStart w:id="17" w:name="_Toc273560104"/>
      <w:bookmarkStart w:id="18" w:name="_Toc276297104"/>
      <w:r>
        <w:t>Caso de Uso: Emitir orden de arresto</w:t>
      </w:r>
      <w:bookmarkEnd w:id="17"/>
      <w:bookmarkEnd w:id="18"/>
    </w:p>
    <w:p w:rsidR="00896494" w:rsidRPr="00C82DE5" w:rsidRDefault="00896494" w:rsidP="00896494">
      <w:pPr>
        <w:pStyle w:val="MNormal"/>
        <w:ind w:left="567"/>
      </w:pPr>
      <w:r w:rsidRPr="00C82DE5">
        <w:t>Implementadores: Martín Taruselli, Diego Ricca, Ignacio Infante.</w:t>
      </w:r>
    </w:p>
    <w:p w:rsidR="00896494" w:rsidRPr="00C82DE5" w:rsidRDefault="00896494" w:rsidP="00896494">
      <w:pPr>
        <w:pStyle w:val="MTema2"/>
        <w:tabs>
          <w:tab w:val="clear" w:pos="1304"/>
        </w:tabs>
        <w:ind w:left="737"/>
      </w:pPr>
      <w:bookmarkStart w:id="19" w:name="_Toc273560105"/>
      <w:bookmarkStart w:id="20" w:name="_Toc276297105"/>
      <w:r w:rsidRPr="00C82DE5">
        <w:t>Caso de Uso: Arrestar</w:t>
      </w:r>
      <w:r>
        <w:t xml:space="preserve"> Sospechoso</w:t>
      </w:r>
      <w:bookmarkEnd w:id="19"/>
      <w:bookmarkEnd w:id="20"/>
    </w:p>
    <w:p w:rsidR="00896494" w:rsidRPr="00C82DE5" w:rsidRDefault="00896494" w:rsidP="00896494">
      <w:pPr>
        <w:pStyle w:val="MNormal"/>
        <w:ind w:left="567"/>
      </w:pPr>
      <w:r w:rsidRPr="00C82DE5">
        <w:t>Implementador: Martín Taruselli, Diego Ricca, Ignacio Infante.</w:t>
      </w:r>
    </w:p>
    <w:p w:rsidR="00896494" w:rsidRPr="00C82DE5" w:rsidRDefault="00896494" w:rsidP="00896494">
      <w:pPr>
        <w:pStyle w:val="MTema2"/>
        <w:tabs>
          <w:tab w:val="clear" w:pos="1304"/>
        </w:tabs>
        <w:ind w:left="737"/>
      </w:pPr>
      <w:bookmarkStart w:id="21" w:name="_Toc273560106"/>
      <w:bookmarkStart w:id="22" w:name="_Toc276297106"/>
      <w:r w:rsidRPr="00C82DE5">
        <w:t>Caso de Uso: Ver Ayuda</w:t>
      </w:r>
      <w:bookmarkEnd w:id="21"/>
      <w:bookmarkEnd w:id="22"/>
    </w:p>
    <w:p w:rsidR="00896494" w:rsidRPr="00C82DE5" w:rsidRDefault="00896494" w:rsidP="00896494">
      <w:pPr>
        <w:pStyle w:val="MNormal"/>
        <w:ind w:left="567"/>
      </w:pPr>
      <w:r w:rsidRPr="00C82DE5">
        <w:t>Implementador: José Cordero.</w:t>
      </w:r>
    </w:p>
    <w:p w:rsidR="00896494" w:rsidRPr="00C82DE5" w:rsidRDefault="00896494" w:rsidP="00896494">
      <w:pPr>
        <w:pStyle w:val="MTema2"/>
        <w:tabs>
          <w:tab w:val="clear" w:pos="1304"/>
        </w:tabs>
        <w:ind w:left="737"/>
      </w:pPr>
      <w:bookmarkStart w:id="23" w:name="_Toc273560107"/>
      <w:bookmarkStart w:id="24" w:name="_Toc276297107"/>
      <w:r w:rsidRPr="00C82DE5">
        <w:t>Caso de Uso: Cambiar Lenguaje</w:t>
      </w:r>
      <w:bookmarkEnd w:id="23"/>
      <w:bookmarkEnd w:id="24"/>
    </w:p>
    <w:p w:rsidR="00896494" w:rsidRDefault="00896494" w:rsidP="00896494">
      <w:pPr>
        <w:pStyle w:val="MNormal"/>
        <w:ind w:left="567"/>
      </w:pPr>
      <w:r w:rsidRPr="00C82DE5">
        <w:t>Implementador: Leticia Vilariño.</w:t>
      </w:r>
    </w:p>
    <w:p w:rsidR="00896494" w:rsidRDefault="00896494" w:rsidP="00896494">
      <w:pPr>
        <w:pStyle w:val="MTema2"/>
        <w:tabs>
          <w:tab w:val="clear" w:pos="1304"/>
        </w:tabs>
        <w:ind w:left="737"/>
      </w:pPr>
      <w:bookmarkStart w:id="25" w:name="_Toc273560108"/>
      <w:bookmarkStart w:id="26" w:name="_Toc276297108"/>
      <w:r>
        <w:t>Caso de Uso: Abandonar Juego</w:t>
      </w:r>
      <w:bookmarkEnd w:id="25"/>
      <w:bookmarkEnd w:id="26"/>
    </w:p>
    <w:p w:rsidR="00896494" w:rsidRDefault="00896494" w:rsidP="00896494">
      <w:pPr>
        <w:pStyle w:val="MNormal"/>
        <w:ind w:left="567"/>
      </w:pPr>
      <w:r>
        <w:t>Implementadores: Martín Taruselli, Diego Ricca, Ignacio Infante.</w:t>
      </w:r>
    </w:p>
    <w:p w:rsidR="00896494" w:rsidRDefault="00896494" w:rsidP="00896494">
      <w:pPr>
        <w:pStyle w:val="MTema2"/>
        <w:tabs>
          <w:tab w:val="clear" w:pos="1304"/>
        </w:tabs>
        <w:ind w:left="737"/>
      </w:pPr>
      <w:bookmarkStart w:id="27" w:name="_Toc273560109"/>
      <w:bookmarkStart w:id="28" w:name="_Toc276297109"/>
      <w:r>
        <w:t>Caso de Uso: Actualizar Datos Ciudades</w:t>
      </w:r>
      <w:bookmarkEnd w:id="27"/>
      <w:bookmarkEnd w:id="28"/>
    </w:p>
    <w:p w:rsidR="00896494" w:rsidRDefault="00896494" w:rsidP="00896494">
      <w:pPr>
        <w:pStyle w:val="MNormal"/>
        <w:ind w:left="567"/>
      </w:pPr>
      <w:r>
        <w:t>Implementadores: Federico Trinidad, Federico Andrade, Vicente Acosta.</w:t>
      </w:r>
    </w:p>
    <w:p w:rsidR="00896494" w:rsidRDefault="00896494" w:rsidP="00896494">
      <w:pPr>
        <w:pStyle w:val="MTema2"/>
        <w:tabs>
          <w:tab w:val="clear" w:pos="1304"/>
        </w:tabs>
        <w:ind w:left="737"/>
      </w:pPr>
      <w:bookmarkStart w:id="29" w:name="_Toc273560110"/>
      <w:bookmarkStart w:id="30" w:name="_Toc276297110"/>
      <w:r>
        <w:t>Caso de Uso: Actualizar Datos Informantes</w:t>
      </w:r>
      <w:bookmarkEnd w:id="29"/>
      <w:bookmarkEnd w:id="30"/>
    </w:p>
    <w:p w:rsidR="00896494" w:rsidRDefault="00896494" w:rsidP="00896494">
      <w:pPr>
        <w:pStyle w:val="MNormal"/>
        <w:ind w:left="567"/>
      </w:pPr>
      <w:r>
        <w:t>Implementadores: Federico Trinidad, Federico Andrade, Vicente Acosta.</w:t>
      </w:r>
    </w:p>
    <w:p w:rsidR="00896494" w:rsidRDefault="00896494" w:rsidP="00896494">
      <w:pPr>
        <w:pStyle w:val="MTema2"/>
        <w:tabs>
          <w:tab w:val="clear" w:pos="1304"/>
        </w:tabs>
        <w:ind w:left="737"/>
      </w:pPr>
      <w:bookmarkStart w:id="31" w:name="_Toc273560111"/>
      <w:bookmarkStart w:id="32" w:name="_Toc276297111"/>
      <w:r w:rsidRPr="00C82DE5">
        <w:t>Caso de Uso: Guardar</w:t>
      </w:r>
      <w:r>
        <w:t xml:space="preserve"> Estado</w:t>
      </w:r>
      <w:bookmarkEnd w:id="31"/>
      <w:bookmarkEnd w:id="32"/>
    </w:p>
    <w:p w:rsidR="009F20B3" w:rsidRDefault="00896494" w:rsidP="00896494">
      <w:pPr>
        <w:pStyle w:val="MNormal"/>
        <w:ind w:left="567"/>
      </w:pPr>
      <w:r>
        <w:t>Implementadores: Martín Taruselli, Diego Ricca, Ignacio Infante</w:t>
      </w:r>
      <w:r w:rsidR="00291940" w:rsidRPr="009B69C3">
        <w:t>.</w:t>
      </w:r>
    </w:p>
    <w:p w:rsidR="00896494" w:rsidRPr="009B69C3" w:rsidRDefault="00896494" w:rsidP="00896494">
      <w:pPr>
        <w:pStyle w:val="MNormal"/>
        <w:ind w:left="567"/>
      </w:pPr>
    </w:p>
    <w:p w:rsidR="00823300" w:rsidRPr="009B69C3" w:rsidRDefault="00823300">
      <w:pPr>
        <w:pStyle w:val="MTema1"/>
      </w:pPr>
      <w:bookmarkStart w:id="33" w:name="_Toc85952954"/>
      <w:bookmarkStart w:id="34" w:name="_Toc276297112"/>
      <w:r w:rsidRPr="009B69C3">
        <w:t>Procedimientos de Pruebas de Integración</w:t>
      </w:r>
      <w:bookmarkEnd w:id="33"/>
      <w:bookmarkEnd w:id="34"/>
      <w:r w:rsidRPr="009B69C3">
        <w:t xml:space="preserve"> </w:t>
      </w:r>
    </w:p>
    <w:p w:rsidR="0045577F" w:rsidRPr="009B69C3" w:rsidRDefault="00811838" w:rsidP="00896494">
      <w:pPr>
        <w:pStyle w:val="MTemaNormal"/>
        <w:rPr>
          <w:b/>
          <w:bCs/>
          <w:sz w:val="22"/>
        </w:rPr>
      </w:pPr>
      <w:r w:rsidRPr="009B69C3">
        <w:rPr>
          <w:rFonts w:cs="Verdana"/>
          <w:bCs/>
          <w:iCs/>
          <w:szCs w:val="20"/>
        </w:rPr>
        <w:t>Aún no están definidas las pruebas de integración que se harán en la iteración.</w:t>
      </w:r>
      <w:bookmarkStart w:id="35" w:name="_Toc85952964"/>
      <w:r w:rsidR="0045577F" w:rsidRPr="009B69C3">
        <w:br w:type="page"/>
      </w:r>
    </w:p>
    <w:p w:rsidR="00823300" w:rsidRPr="009B69C3" w:rsidRDefault="00823300">
      <w:pPr>
        <w:pStyle w:val="MTema1"/>
      </w:pPr>
      <w:bookmarkStart w:id="36" w:name="_Toc276297113"/>
      <w:r w:rsidRPr="009B69C3">
        <w:lastRenderedPageBreak/>
        <w:t>Casos y procedimientos de Pruebas del Sistema</w:t>
      </w:r>
      <w:bookmarkEnd w:id="35"/>
      <w:bookmarkEnd w:id="36"/>
    </w:p>
    <w:p w:rsidR="00823300" w:rsidRPr="009B69C3" w:rsidRDefault="008862BE" w:rsidP="00C40B27">
      <w:pPr>
        <w:pStyle w:val="MTema2"/>
        <w:tabs>
          <w:tab w:val="clear" w:pos="1304"/>
        </w:tabs>
        <w:ind w:hanging="1304"/>
      </w:pPr>
      <w:bookmarkStart w:id="37" w:name="_Toc276297114"/>
      <w:r w:rsidRPr="009B69C3">
        <w:t>Login</w:t>
      </w:r>
      <w:bookmarkEnd w:id="37"/>
    </w:p>
    <w:p w:rsidR="00852225" w:rsidRPr="009B69C3" w:rsidRDefault="008862BE" w:rsidP="00852225">
      <w:pPr>
        <w:pStyle w:val="MTemaNormal"/>
      </w:pPr>
      <w:r w:rsidRPr="009B69C3">
        <w:t>El caso de uso comienza cuando el usuario indica que quiere loguearse a la aplicación para esto el sistema lo redirecciona a la página de login del Facebook, y una vez que se loguea en Facebook, el sistema retorna a la pantalla principal del juego Interpool.</w:t>
      </w:r>
    </w:p>
    <w:p w:rsidR="005032AE" w:rsidRPr="009B69C3" w:rsidRDefault="005032AE" w:rsidP="009A7264">
      <w:pPr>
        <w:pStyle w:val="MTema3"/>
      </w:pPr>
      <w:bookmarkStart w:id="38" w:name="_Toc276297115"/>
      <w:r w:rsidRPr="009B69C3">
        <w:t>Flujo de eventos principal</w:t>
      </w:r>
      <w:bookmarkEnd w:id="38"/>
    </w:p>
    <w:p w:rsidR="008862BE" w:rsidRPr="009B69C3" w:rsidRDefault="008862BE" w:rsidP="0010223A">
      <w:pPr>
        <w:pStyle w:val="Prrafodelista"/>
        <w:numPr>
          <w:ilvl w:val="0"/>
          <w:numId w:val="10"/>
        </w:numPr>
        <w:spacing w:after="57"/>
        <w:jc w:val="both"/>
        <w:rPr>
          <w:rFonts w:ascii="Verdana" w:hAnsi="Verdana"/>
        </w:rPr>
      </w:pPr>
      <w:r w:rsidRPr="009B69C3">
        <w:rPr>
          <w:rFonts w:ascii="Verdana" w:hAnsi="Verdana"/>
        </w:rPr>
        <w:t>El Usuario indica que quiere loguerse en el juego.</w:t>
      </w:r>
    </w:p>
    <w:p w:rsidR="008862BE" w:rsidRPr="009B69C3" w:rsidRDefault="008862BE" w:rsidP="0010223A">
      <w:pPr>
        <w:pStyle w:val="Prrafodelista"/>
        <w:numPr>
          <w:ilvl w:val="0"/>
          <w:numId w:val="10"/>
        </w:numPr>
        <w:spacing w:after="57"/>
        <w:ind w:left="1276" w:hanging="567"/>
        <w:jc w:val="both"/>
        <w:rPr>
          <w:rFonts w:ascii="Verdana" w:hAnsi="Verdana"/>
        </w:rPr>
      </w:pPr>
      <w:r w:rsidRPr="009B69C3">
        <w:rPr>
          <w:rFonts w:ascii="Verdana" w:hAnsi="Verdana"/>
        </w:rPr>
        <w:t>El Sistema abre un navegador web con el login de Facebook.</w:t>
      </w:r>
    </w:p>
    <w:p w:rsidR="008862BE" w:rsidRPr="009B69C3" w:rsidRDefault="008862BE" w:rsidP="0010223A">
      <w:pPr>
        <w:pStyle w:val="Prrafodelista"/>
        <w:numPr>
          <w:ilvl w:val="0"/>
          <w:numId w:val="10"/>
        </w:numPr>
        <w:spacing w:after="57"/>
        <w:ind w:left="1276" w:hanging="567"/>
        <w:jc w:val="both"/>
        <w:rPr>
          <w:rFonts w:ascii="Verdana" w:hAnsi="Verdana"/>
        </w:rPr>
      </w:pPr>
      <w:r w:rsidRPr="009B69C3">
        <w:rPr>
          <w:rFonts w:ascii="Verdana" w:hAnsi="Verdana"/>
        </w:rPr>
        <w:t>El usuario se loguea en Facebook.</w:t>
      </w:r>
    </w:p>
    <w:p w:rsidR="008862BE" w:rsidRPr="009B69C3" w:rsidRDefault="008862BE" w:rsidP="0010223A">
      <w:pPr>
        <w:pStyle w:val="Prrafodelista"/>
        <w:numPr>
          <w:ilvl w:val="0"/>
          <w:numId w:val="10"/>
        </w:numPr>
        <w:spacing w:after="57"/>
        <w:ind w:left="1276" w:hanging="567"/>
        <w:jc w:val="both"/>
        <w:rPr>
          <w:rFonts w:ascii="Verdana" w:hAnsi="Verdana"/>
        </w:rPr>
      </w:pPr>
      <w:r w:rsidRPr="009B69C3">
        <w:rPr>
          <w:rFonts w:ascii="Verdana" w:hAnsi="Verdana"/>
        </w:rPr>
        <w:t>El sistema retorna a la pantalla principal.</w:t>
      </w:r>
    </w:p>
    <w:p w:rsidR="005032AE" w:rsidRPr="009B69C3" w:rsidRDefault="008862BE" w:rsidP="0010223A">
      <w:pPr>
        <w:pStyle w:val="Prrafodelista"/>
        <w:numPr>
          <w:ilvl w:val="0"/>
          <w:numId w:val="10"/>
        </w:numPr>
        <w:spacing w:after="57"/>
        <w:ind w:left="1276" w:hanging="567"/>
        <w:jc w:val="both"/>
        <w:rPr>
          <w:rFonts w:ascii="Verdana" w:hAnsi="Verdana"/>
        </w:rPr>
      </w:pPr>
      <w:r w:rsidRPr="009B69C3">
        <w:rPr>
          <w:rFonts w:ascii="Verdana" w:hAnsi="Verdana"/>
        </w:rPr>
        <w:t>Fin CU.</w:t>
      </w:r>
    </w:p>
    <w:p w:rsidR="005032AE" w:rsidRPr="009B69C3" w:rsidRDefault="005032AE" w:rsidP="009A7264">
      <w:pPr>
        <w:pStyle w:val="MTema3"/>
      </w:pPr>
      <w:bookmarkStart w:id="39" w:name="_Toc276297116"/>
      <w:r w:rsidRPr="009B69C3">
        <w:t>Flujos de eventos alternativos</w:t>
      </w:r>
      <w:bookmarkEnd w:id="39"/>
    </w:p>
    <w:p w:rsidR="005032AE" w:rsidRPr="009B69C3" w:rsidRDefault="008862BE" w:rsidP="005032AE">
      <w:pPr>
        <w:pStyle w:val="MTemaNormal"/>
        <w:rPr>
          <w:i/>
        </w:rPr>
      </w:pPr>
      <w:r w:rsidRPr="009B69C3">
        <w:rPr>
          <w:i/>
        </w:rPr>
        <w:t>3</w:t>
      </w:r>
      <w:r w:rsidR="005032AE" w:rsidRPr="009B69C3">
        <w:rPr>
          <w:i/>
        </w:rPr>
        <w:t xml:space="preserve">A. </w:t>
      </w:r>
      <w:r w:rsidRPr="009B69C3">
        <w:rPr>
          <w:i/>
        </w:rPr>
        <w:t>Fallo en la conexión</w:t>
      </w:r>
      <w:r w:rsidR="005032AE" w:rsidRPr="009B69C3">
        <w:rPr>
          <w:i/>
        </w:rPr>
        <w:t>.</w:t>
      </w:r>
    </w:p>
    <w:p w:rsidR="005032AE" w:rsidRPr="009B69C3" w:rsidRDefault="008862BE" w:rsidP="005032AE">
      <w:pPr>
        <w:pStyle w:val="MTemaNormal"/>
        <w:tabs>
          <w:tab w:val="left" w:pos="1276"/>
        </w:tabs>
        <w:ind w:left="1843" w:hanging="567"/>
      </w:pPr>
      <w:r w:rsidRPr="009B69C3">
        <w:t>3</w:t>
      </w:r>
      <w:r w:rsidR="005032AE" w:rsidRPr="009B69C3">
        <w:t xml:space="preserve">A1. </w:t>
      </w:r>
      <w:r w:rsidRPr="009B69C3">
        <w:t>El Sistema indica con error que no se pudo conectar con “Facebook”.</w:t>
      </w:r>
      <w:r w:rsidR="005032AE" w:rsidRPr="009B69C3">
        <w:t xml:space="preserve"> </w:t>
      </w:r>
    </w:p>
    <w:p w:rsidR="00291940" w:rsidRPr="009B69C3" w:rsidRDefault="008862BE" w:rsidP="008862BE">
      <w:pPr>
        <w:pStyle w:val="MTemaNormal"/>
        <w:tabs>
          <w:tab w:val="left" w:pos="1276"/>
        </w:tabs>
        <w:ind w:left="1843" w:hanging="567"/>
      </w:pPr>
      <w:r w:rsidRPr="009B69C3">
        <w:t>3</w:t>
      </w:r>
      <w:r w:rsidR="005032AE" w:rsidRPr="009B69C3">
        <w:t xml:space="preserve">A2.  </w:t>
      </w:r>
      <w:r w:rsidRPr="009B69C3">
        <w:t>Fin de CU.</w:t>
      </w:r>
    </w:p>
    <w:p w:rsidR="00852225" w:rsidRPr="009B69C3" w:rsidRDefault="00823300" w:rsidP="009A7264">
      <w:pPr>
        <w:pStyle w:val="MTema3"/>
        <w:rPr>
          <w:i/>
        </w:rPr>
      </w:pPr>
      <w:bookmarkStart w:id="40" w:name="_Toc276297117"/>
      <w:r w:rsidRPr="009B69C3">
        <w:t>Escenarios</w:t>
      </w:r>
      <w:bookmarkEnd w:id="40"/>
      <w:r w:rsidR="00852225"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B213EE" w:rsidRPr="009B69C3" w:rsidTr="0045577F">
        <w:tc>
          <w:tcPr>
            <w:tcW w:w="2977" w:type="dxa"/>
          </w:tcPr>
          <w:p w:rsidR="00B213EE" w:rsidRPr="009B69C3" w:rsidRDefault="00B213EE">
            <w:pPr>
              <w:pStyle w:val="MTemaNormal"/>
              <w:ind w:left="0"/>
              <w:rPr>
                <w:b/>
              </w:rPr>
            </w:pPr>
            <w:r w:rsidRPr="009B69C3">
              <w:rPr>
                <w:b/>
              </w:rPr>
              <w:t>Nombre de escenario</w:t>
            </w:r>
          </w:p>
        </w:tc>
        <w:tc>
          <w:tcPr>
            <w:tcW w:w="2835" w:type="dxa"/>
          </w:tcPr>
          <w:p w:rsidR="00B213EE" w:rsidRPr="009B69C3" w:rsidRDefault="00B213EE">
            <w:pPr>
              <w:pStyle w:val="MTemaNormal"/>
              <w:ind w:left="0"/>
              <w:rPr>
                <w:b/>
              </w:rPr>
            </w:pPr>
            <w:r w:rsidRPr="009B69C3">
              <w:rPr>
                <w:b/>
              </w:rPr>
              <w:t>Flujo Inicial</w:t>
            </w:r>
          </w:p>
        </w:tc>
        <w:tc>
          <w:tcPr>
            <w:tcW w:w="3118" w:type="dxa"/>
          </w:tcPr>
          <w:p w:rsidR="00B213EE" w:rsidRPr="009B69C3" w:rsidRDefault="00B213EE">
            <w:pPr>
              <w:pStyle w:val="MTemaNormal"/>
              <w:ind w:left="0"/>
              <w:rPr>
                <w:b/>
              </w:rPr>
            </w:pPr>
            <w:r w:rsidRPr="009B69C3">
              <w:rPr>
                <w:b/>
              </w:rPr>
              <w:t>Flujo alternativo</w:t>
            </w:r>
          </w:p>
        </w:tc>
      </w:tr>
      <w:tr w:rsidR="00B213EE" w:rsidRPr="009B69C3" w:rsidTr="0045577F">
        <w:tc>
          <w:tcPr>
            <w:tcW w:w="2977" w:type="dxa"/>
          </w:tcPr>
          <w:p w:rsidR="00B213EE" w:rsidRPr="009B69C3" w:rsidRDefault="008862BE">
            <w:pPr>
              <w:pStyle w:val="MTemaNormal"/>
              <w:ind w:left="0"/>
            </w:pPr>
            <w:r w:rsidRPr="009B69C3">
              <w:t>E1- Login</w:t>
            </w:r>
            <w:r w:rsidR="00B213EE" w:rsidRPr="009B69C3">
              <w:t xml:space="preserve"> </w:t>
            </w:r>
          </w:p>
        </w:tc>
        <w:tc>
          <w:tcPr>
            <w:tcW w:w="2835" w:type="dxa"/>
          </w:tcPr>
          <w:p w:rsidR="00B213EE" w:rsidRPr="009B69C3" w:rsidRDefault="00B213EE">
            <w:pPr>
              <w:pStyle w:val="MTemaNormal"/>
              <w:ind w:left="0"/>
            </w:pPr>
            <w:r w:rsidRPr="009B69C3">
              <w:t>Flujo principal</w:t>
            </w:r>
          </w:p>
        </w:tc>
        <w:tc>
          <w:tcPr>
            <w:tcW w:w="3118" w:type="dxa"/>
          </w:tcPr>
          <w:p w:rsidR="00B213EE" w:rsidRPr="009B69C3" w:rsidRDefault="00B213EE">
            <w:pPr>
              <w:pStyle w:val="MTemaNormal"/>
              <w:ind w:left="0"/>
            </w:pPr>
          </w:p>
        </w:tc>
      </w:tr>
      <w:tr w:rsidR="00B213EE" w:rsidRPr="009B69C3" w:rsidTr="0045577F">
        <w:tc>
          <w:tcPr>
            <w:tcW w:w="2977" w:type="dxa"/>
          </w:tcPr>
          <w:p w:rsidR="00B213EE" w:rsidRPr="009B69C3" w:rsidRDefault="00B213EE" w:rsidP="008862BE">
            <w:pPr>
              <w:pStyle w:val="MTemaNormal"/>
              <w:ind w:left="0"/>
            </w:pPr>
            <w:r w:rsidRPr="009B69C3">
              <w:t>E</w:t>
            </w:r>
            <w:r w:rsidR="008862BE" w:rsidRPr="009B69C3">
              <w:t>2</w:t>
            </w:r>
            <w:r w:rsidRPr="009B69C3">
              <w:t>– Fallo en la conexión</w:t>
            </w:r>
            <w:r w:rsidR="001F5B9E" w:rsidRPr="009B69C3">
              <w:t xml:space="preserve"> con el servidor</w:t>
            </w:r>
            <w:r w:rsidR="008862BE" w:rsidRPr="009B69C3">
              <w:t xml:space="preserve"> de Facebook</w:t>
            </w:r>
          </w:p>
        </w:tc>
        <w:tc>
          <w:tcPr>
            <w:tcW w:w="2835" w:type="dxa"/>
          </w:tcPr>
          <w:p w:rsidR="00B213EE" w:rsidRPr="009B69C3" w:rsidRDefault="00B213EE">
            <w:pPr>
              <w:pStyle w:val="MTemaNormal"/>
              <w:ind w:left="0"/>
            </w:pPr>
            <w:r w:rsidRPr="009B69C3">
              <w:t>Flujo principal</w:t>
            </w:r>
          </w:p>
        </w:tc>
        <w:tc>
          <w:tcPr>
            <w:tcW w:w="3118" w:type="dxa"/>
          </w:tcPr>
          <w:p w:rsidR="00B17F77" w:rsidRPr="009B69C3" w:rsidRDefault="008862BE">
            <w:pPr>
              <w:pStyle w:val="MTemaNormal"/>
              <w:ind w:left="0"/>
            </w:pPr>
            <w:r w:rsidRPr="009B69C3">
              <w:t>3A</w:t>
            </w:r>
          </w:p>
          <w:p w:rsidR="00B213EE" w:rsidRPr="009B69C3" w:rsidRDefault="00B213EE" w:rsidP="00B17F77">
            <w:pPr>
              <w:jc w:val="center"/>
            </w:pPr>
          </w:p>
        </w:tc>
      </w:tr>
      <w:tr w:rsidR="00052E0D" w:rsidRPr="009B69C3" w:rsidTr="0045577F">
        <w:tc>
          <w:tcPr>
            <w:tcW w:w="2977" w:type="dxa"/>
          </w:tcPr>
          <w:p w:rsidR="00052E0D" w:rsidRPr="009B69C3" w:rsidRDefault="00052E0D" w:rsidP="00005BC6">
            <w:pPr>
              <w:pStyle w:val="MTemaNormal"/>
              <w:ind w:left="0"/>
            </w:pPr>
            <w:r w:rsidRPr="009B69C3">
              <w:t>E3- Fallo en el celular (se queda sin batería, se apaga, etc.)</w:t>
            </w:r>
          </w:p>
        </w:tc>
        <w:tc>
          <w:tcPr>
            <w:tcW w:w="2835" w:type="dxa"/>
          </w:tcPr>
          <w:p w:rsidR="00052E0D" w:rsidRPr="009B69C3" w:rsidRDefault="00052E0D">
            <w:pPr>
              <w:pStyle w:val="MTemaNormal"/>
              <w:ind w:left="0"/>
            </w:pPr>
          </w:p>
        </w:tc>
        <w:tc>
          <w:tcPr>
            <w:tcW w:w="3118" w:type="dxa"/>
          </w:tcPr>
          <w:p w:rsidR="00052E0D" w:rsidRPr="009B69C3" w:rsidRDefault="00052E0D">
            <w:pPr>
              <w:pStyle w:val="MTemaNormal"/>
              <w:ind w:left="0"/>
            </w:pPr>
          </w:p>
        </w:tc>
      </w:tr>
    </w:tbl>
    <w:p w:rsidR="00823300" w:rsidRPr="009B69C3" w:rsidRDefault="00823300" w:rsidP="009A7264">
      <w:pPr>
        <w:pStyle w:val="MTema3"/>
      </w:pPr>
      <w:bookmarkStart w:id="41" w:name="_Toc276297118"/>
      <w:r w:rsidRPr="009B69C3">
        <w:t>Planilla de Condiciones</w:t>
      </w:r>
      <w:bookmarkEnd w:id="41"/>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8032E4" w:rsidRPr="009B69C3">
        <w:tc>
          <w:tcPr>
            <w:tcW w:w="1276" w:type="dxa"/>
          </w:tcPr>
          <w:p w:rsidR="008032E4" w:rsidRPr="009B69C3" w:rsidRDefault="008032E4" w:rsidP="00E60DC3">
            <w:pPr>
              <w:pStyle w:val="MTemaNormal"/>
              <w:ind w:left="0"/>
              <w:jc w:val="center"/>
              <w:rPr>
                <w:b/>
              </w:rPr>
            </w:pPr>
            <w:r w:rsidRPr="009B69C3">
              <w:rPr>
                <w:b/>
              </w:rPr>
              <w:t>Condición</w:t>
            </w:r>
          </w:p>
        </w:tc>
        <w:tc>
          <w:tcPr>
            <w:tcW w:w="7654" w:type="dxa"/>
          </w:tcPr>
          <w:p w:rsidR="008032E4" w:rsidRPr="009B69C3" w:rsidRDefault="008032E4" w:rsidP="00E60DC3">
            <w:pPr>
              <w:pStyle w:val="MTemaNormal"/>
              <w:ind w:left="0"/>
              <w:jc w:val="center"/>
              <w:rPr>
                <w:b/>
              </w:rPr>
            </w:pPr>
            <w:r w:rsidRPr="009B69C3">
              <w:rPr>
                <w:b/>
              </w:rPr>
              <w:t>Detalles</w:t>
            </w:r>
          </w:p>
        </w:tc>
      </w:tr>
      <w:tr w:rsidR="00052E0D" w:rsidRPr="009B69C3">
        <w:trPr>
          <w:trHeight w:val="272"/>
        </w:trPr>
        <w:tc>
          <w:tcPr>
            <w:tcW w:w="1276" w:type="dxa"/>
            <w:vAlign w:val="center"/>
          </w:tcPr>
          <w:p w:rsidR="00052E0D" w:rsidRPr="009B69C3" w:rsidRDefault="00052E0D" w:rsidP="00005BC6">
            <w:pPr>
              <w:pStyle w:val="MTemaNormal"/>
              <w:ind w:left="0"/>
              <w:jc w:val="left"/>
            </w:pPr>
            <w:r w:rsidRPr="009B69C3">
              <w:t>C1</w:t>
            </w:r>
          </w:p>
        </w:tc>
        <w:tc>
          <w:tcPr>
            <w:tcW w:w="7654" w:type="dxa"/>
            <w:vAlign w:val="center"/>
          </w:tcPr>
          <w:p w:rsidR="00052E0D" w:rsidRPr="009B69C3" w:rsidRDefault="0043112F" w:rsidP="00005BC6">
            <w:pPr>
              <w:pStyle w:val="MTemaNormal"/>
              <w:ind w:left="0"/>
              <w:jc w:val="left"/>
            </w:pPr>
            <w:r w:rsidRPr="009B69C3">
              <w:t>Presionar “Jugar”</w:t>
            </w:r>
          </w:p>
        </w:tc>
      </w:tr>
    </w:tbl>
    <w:p w:rsidR="00A824D3" w:rsidRPr="009B69C3" w:rsidRDefault="00A824D3" w:rsidP="009A7264">
      <w:pPr>
        <w:pStyle w:val="MTema3"/>
      </w:pPr>
      <w:bookmarkStart w:id="42" w:name="_Toc276297119"/>
      <w:r w:rsidRPr="009B69C3">
        <w:t>Casos de prueba</w:t>
      </w:r>
      <w:bookmarkEnd w:id="42"/>
    </w:p>
    <w:tbl>
      <w:tblPr>
        <w:tblW w:w="88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3118"/>
      </w:tblGrid>
      <w:tr w:rsidR="00A824D3" w:rsidRPr="009B69C3" w:rsidTr="0045577F">
        <w:tc>
          <w:tcPr>
            <w:tcW w:w="2939" w:type="dxa"/>
          </w:tcPr>
          <w:p w:rsidR="00A824D3" w:rsidRPr="009B69C3" w:rsidRDefault="00A824D3" w:rsidP="00E60DC3">
            <w:pPr>
              <w:pStyle w:val="MTemaNormal"/>
              <w:ind w:left="0"/>
              <w:jc w:val="center"/>
              <w:rPr>
                <w:b/>
              </w:rPr>
            </w:pPr>
            <w:r w:rsidRPr="009B69C3">
              <w:rPr>
                <w:b/>
              </w:rPr>
              <w:t>Escenario – Condición</w:t>
            </w:r>
          </w:p>
        </w:tc>
        <w:tc>
          <w:tcPr>
            <w:tcW w:w="2835" w:type="dxa"/>
          </w:tcPr>
          <w:p w:rsidR="00A824D3" w:rsidRPr="009B69C3" w:rsidRDefault="00A824D3" w:rsidP="00E60DC3">
            <w:pPr>
              <w:pStyle w:val="MTemaNormal"/>
              <w:ind w:left="0"/>
              <w:jc w:val="center"/>
              <w:rPr>
                <w:b/>
              </w:rPr>
            </w:pPr>
            <w:r w:rsidRPr="009B69C3">
              <w:rPr>
                <w:b/>
              </w:rPr>
              <w:t>Salida Esperada</w:t>
            </w:r>
          </w:p>
        </w:tc>
        <w:tc>
          <w:tcPr>
            <w:tcW w:w="3118" w:type="dxa"/>
          </w:tcPr>
          <w:p w:rsidR="00A824D3" w:rsidRPr="009B69C3" w:rsidRDefault="00A824D3" w:rsidP="00E60DC3">
            <w:pPr>
              <w:pStyle w:val="MTemaNormal"/>
              <w:ind w:left="0"/>
              <w:jc w:val="center"/>
              <w:rPr>
                <w:b/>
              </w:rPr>
            </w:pPr>
            <w:r w:rsidRPr="009B69C3">
              <w:rPr>
                <w:b/>
              </w:rPr>
              <w:t>Casos</w:t>
            </w:r>
          </w:p>
        </w:tc>
      </w:tr>
      <w:tr w:rsidR="00052E0D" w:rsidRPr="009B69C3" w:rsidTr="0045577F">
        <w:tc>
          <w:tcPr>
            <w:tcW w:w="2939" w:type="dxa"/>
          </w:tcPr>
          <w:p w:rsidR="00052E0D" w:rsidRPr="009B69C3" w:rsidRDefault="00052E0D" w:rsidP="00005BC6">
            <w:pPr>
              <w:pStyle w:val="MTemaNormal"/>
              <w:ind w:left="0"/>
            </w:pPr>
            <w:r w:rsidRPr="009B69C3">
              <w:t>E1 – C1</w:t>
            </w:r>
          </w:p>
        </w:tc>
        <w:tc>
          <w:tcPr>
            <w:tcW w:w="2835" w:type="dxa"/>
          </w:tcPr>
          <w:p w:rsidR="00052E0D" w:rsidRPr="009B69C3" w:rsidRDefault="00052E0D" w:rsidP="00052E0D">
            <w:pPr>
              <w:pStyle w:val="MTemaNormal"/>
              <w:ind w:left="0"/>
            </w:pPr>
            <w:r w:rsidRPr="009B69C3">
              <w:t>El usuario se loguea correctamente.</w:t>
            </w:r>
          </w:p>
        </w:tc>
        <w:tc>
          <w:tcPr>
            <w:tcW w:w="3118" w:type="dxa"/>
          </w:tcPr>
          <w:p w:rsidR="00052E0D" w:rsidRPr="009B69C3" w:rsidRDefault="00052E0D" w:rsidP="00005BC6">
            <w:pPr>
              <w:pStyle w:val="MTemaNormal"/>
              <w:ind w:left="0"/>
            </w:pPr>
            <w:r w:rsidRPr="009B69C3">
              <w:t>Login</w:t>
            </w:r>
          </w:p>
        </w:tc>
      </w:tr>
      <w:tr w:rsidR="00052E0D" w:rsidRPr="009B69C3" w:rsidTr="0045577F">
        <w:tc>
          <w:tcPr>
            <w:tcW w:w="2939" w:type="dxa"/>
          </w:tcPr>
          <w:p w:rsidR="00052E0D" w:rsidRPr="009B69C3" w:rsidRDefault="00052E0D" w:rsidP="00005BC6">
            <w:pPr>
              <w:pStyle w:val="MTemaNormal"/>
              <w:ind w:left="0"/>
            </w:pPr>
            <w:r w:rsidRPr="009B69C3">
              <w:t>E2</w:t>
            </w:r>
          </w:p>
        </w:tc>
        <w:tc>
          <w:tcPr>
            <w:tcW w:w="2835" w:type="dxa"/>
          </w:tcPr>
          <w:p w:rsidR="00052E0D" w:rsidRPr="009B69C3" w:rsidRDefault="00052E0D" w:rsidP="00005BC6">
            <w:pPr>
              <w:pStyle w:val="MTemaNormal"/>
              <w:ind w:left="0"/>
            </w:pPr>
            <w:r w:rsidRPr="009B69C3">
              <w:rPr>
                <w:bCs/>
                <w:iCs/>
              </w:rPr>
              <w:t>Se despliega un mensaje indicando el fallo en la conexión y se le pide al usuario que lo reintente nuevamente</w:t>
            </w:r>
            <w:r w:rsidRPr="009B69C3">
              <w:t>.</w:t>
            </w:r>
          </w:p>
        </w:tc>
        <w:tc>
          <w:tcPr>
            <w:tcW w:w="3118" w:type="dxa"/>
          </w:tcPr>
          <w:p w:rsidR="00052E0D" w:rsidRPr="009B69C3" w:rsidRDefault="00052E0D" w:rsidP="00005BC6">
            <w:pPr>
              <w:pStyle w:val="MTemaNormal"/>
              <w:ind w:left="0"/>
            </w:pPr>
            <w:r w:rsidRPr="009B69C3">
              <w:t>Login</w:t>
            </w:r>
          </w:p>
        </w:tc>
      </w:tr>
      <w:tr w:rsidR="00052E0D" w:rsidRPr="009B69C3" w:rsidTr="0045577F">
        <w:tc>
          <w:tcPr>
            <w:tcW w:w="2939" w:type="dxa"/>
          </w:tcPr>
          <w:p w:rsidR="00052E0D" w:rsidRPr="009B69C3" w:rsidRDefault="00052E0D" w:rsidP="00005BC6">
            <w:pPr>
              <w:pStyle w:val="MTemaNormal"/>
              <w:ind w:left="0"/>
            </w:pPr>
            <w:r w:rsidRPr="009B69C3">
              <w:t>E3</w:t>
            </w:r>
          </w:p>
        </w:tc>
        <w:tc>
          <w:tcPr>
            <w:tcW w:w="2835" w:type="dxa"/>
          </w:tcPr>
          <w:p w:rsidR="00052E0D" w:rsidRPr="009B69C3" w:rsidRDefault="00052E0D" w:rsidP="00005BC6">
            <w:pPr>
              <w:pStyle w:val="MTemaNormal"/>
              <w:ind w:left="0"/>
              <w:rPr>
                <w:bCs/>
                <w:iCs/>
              </w:rPr>
            </w:pPr>
            <w:r w:rsidRPr="009B69C3">
              <w:rPr>
                <w:bCs/>
                <w:iCs/>
              </w:rPr>
              <w:t>Se sale del juego.</w:t>
            </w:r>
          </w:p>
        </w:tc>
        <w:tc>
          <w:tcPr>
            <w:tcW w:w="3118" w:type="dxa"/>
          </w:tcPr>
          <w:p w:rsidR="00052E0D" w:rsidRPr="009B69C3" w:rsidRDefault="00052E0D" w:rsidP="00005BC6">
            <w:pPr>
              <w:pStyle w:val="MTemaNormal"/>
              <w:ind w:left="0"/>
            </w:pPr>
            <w:r w:rsidRPr="009B69C3">
              <w:t>Login</w:t>
            </w:r>
          </w:p>
        </w:tc>
      </w:tr>
    </w:tbl>
    <w:p w:rsidR="0045577F" w:rsidRPr="009B69C3" w:rsidRDefault="0045577F" w:rsidP="0045577F">
      <w:pPr>
        <w:pStyle w:val="MNormal"/>
      </w:pPr>
      <w:r w:rsidRPr="009B69C3">
        <w:br w:type="page"/>
      </w:r>
    </w:p>
    <w:p w:rsidR="003D5277" w:rsidRPr="009B69C3" w:rsidRDefault="003D5277" w:rsidP="000375A1">
      <w:pPr>
        <w:pStyle w:val="MTema2"/>
        <w:tabs>
          <w:tab w:val="clear" w:pos="1304"/>
        </w:tabs>
        <w:ind w:hanging="1304"/>
      </w:pPr>
      <w:bookmarkStart w:id="43" w:name="_Toc276297120"/>
      <w:r w:rsidRPr="009B69C3">
        <w:lastRenderedPageBreak/>
        <w:t>Iniciar Iteración</w:t>
      </w:r>
      <w:bookmarkEnd w:id="43"/>
    </w:p>
    <w:p w:rsidR="003D5277" w:rsidRPr="009B69C3" w:rsidRDefault="003D5277" w:rsidP="003D5277">
      <w:pPr>
        <w:pStyle w:val="MTemaNormal"/>
      </w:pPr>
      <w:r w:rsidRPr="009B69C3">
        <w:t>Se inicia la iteración del juego. Se cargan los datos necesarios para la iteración: los posibles sospechosos, las ciudades a las que deberá viajar, los famosos que deberá interrogar y las pistas que darán los mismos.</w:t>
      </w:r>
    </w:p>
    <w:p w:rsidR="003D5277" w:rsidRPr="009B69C3" w:rsidRDefault="003D5277" w:rsidP="009A7264">
      <w:pPr>
        <w:pStyle w:val="MTema3"/>
      </w:pPr>
      <w:bookmarkStart w:id="44" w:name="_Toc276297121"/>
      <w:r w:rsidRPr="009B69C3">
        <w:t>Flujo de eventos principal</w:t>
      </w:r>
      <w:bookmarkEnd w:id="44"/>
    </w:p>
    <w:p w:rsidR="003D5277" w:rsidRPr="009B69C3" w:rsidRDefault="003D5277" w:rsidP="001F657E">
      <w:pPr>
        <w:pStyle w:val="Prrafodelista"/>
        <w:numPr>
          <w:ilvl w:val="0"/>
          <w:numId w:val="24"/>
        </w:numPr>
        <w:spacing w:after="57"/>
        <w:ind w:left="1134" w:hanging="425"/>
        <w:jc w:val="both"/>
        <w:rPr>
          <w:rFonts w:ascii="Verdana" w:hAnsi="Verdana"/>
        </w:rPr>
      </w:pPr>
      <w:r w:rsidRPr="009B69C3">
        <w:rPr>
          <w:rFonts w:ascii="Verdana" w:hAnsi="Verdana"/>
        </w:rPr>
        <w:t>El Usuario indica que quiere comenzar una nueva iteración del juego.</w:t>
      </w:r>
    </w:p>
    <w:p w:rsidR="003D5277" w:rsidRPr="009B69C3" w:rsidRDefault="003D5277" w:rsidP="001F657E">
      <w:pPr>
        <w:pStyle w:val="Prrafodelista"/>
        <w:numPr>
          <w:ilvl w:val="0"/>
          <w:numId w:val="24"/>
        </w:numPr>
        <w:spacing w:after="57"/>
        <w:ind w:left="1134" w:hanging="425"/>
        <w:jc w:val="both"/>
        <w:rPr>
          <w:rFonts w:ascii="Verdana" w:hAnsi="Verdana"/>
        </w:rPr>
      </w:pPr>
      <w:r w:rsidRPr="009B69C3">
        <w:rPr>
          <w:rFonts w:ascii="Verdana" w:hAnsi="Verdana"/>
        </w:rPr>
        <w:t xml:space="preserve">El Sistema arma el plan de juego. Crea los escenarios con la información de la ciudad, los personajes y las pistas que van a dar cada uno. </w:t>
      </w:r>
    </w:p>
    <w:p w:rsidR="003D5277" w:rsidRPr="009B69C3" w:rsidRDefault="003D5277" w:rsidP="001F657E">
      <w:pPr>
        <w:pStyle w:val="Prrafodelista"/>
        <w:numPr>
          <w:ilvl w:val="0"/>
          <w:numId w:val="24"/>
        </w:numPr>
        <w:spacing w:after="57"/>
        <w:ind w:left="1134" w:hanging="425"/>
        <w:jc w:val="both"/>
        <w:rPr>
          <w:rFonts w:ascii="Verdana" w:hAnsi="Verdana"/>
        </w:rPr>
      </w:pPr>
      <w:r w:rsidRPr="009B69C3">
        <w:rPr>
          <w:rFonts w:ascii="Verdana" w:hAnsi="Verdana"/>
        </w:rPr>
        <w:t>Fin CU.</w:t>
      </w:r>
    </w:p>
    <w:p w:rsidR="003D5277" w:rsidRPr="009B69C3" w:rsidRDefault="003D5277" w:rsidP="009A7264">
      <w:pPr>
        <w:pStyle w:val="MTema3"/>
      </w:pPr>
      <w:bookmarkStart w:id="45" w:name="_Toc276297122"/>
      <w:r w:rsidRPr="009B69C3">
        <w:t>Flujos de eventos alternativos</w:t>
      </w:r>
      <w:bookmarkEnd w:id="45"/>
    </w:p>
    <w:p w:rsidR="003D5277" w:rsidRPr="009B69C3" w:rsidRDefault="003D5277" w:rsidP="003D5277">
      <w:pPr>
        <w:pStyle w:val="MTemaNormal"/>
        <w:rPr>
          <w:i/>
        </w:rPr>
      </w:pPr>
      <w:r w:rsidRPr="009B69C3">
        <w:rPr>
          <w:i/>
        </w:rPr>
        <w:t>2A. Fallo en la conexión.</w:t>
      </w:r>
    </w:p>
    <w:p w:rsidR="003D5277" w:rsidRPr="009B69C3" w:rsidRDefault="003D5277" w:rsidP="003D5277">
      <w:pPr>
        <w:pStyle w:val="MTemaNormal"/>
        <w:tabs>
          <w:tab w:val="left" w:pos="1276"/>
        </w:tabs>
        <w:ind w:left="1843" w:hanging="567"/>
      </w:pPr>
      <w:r w:rsidRPr="009B69C3">
        <w:t xml:space="preserve">3A1. El Sistema indica con error que no se pudo conectar con “Facebook”. </w:t>
      </w:r>
    </w:p>
    <w:p w:rsidR="003D5277" w:rsidRPr="009B69C3" w:rsidRDefault="003D5277" w:rsidP="003D5277">
      <w:pPr>
        <w:pStyle w:val="MTemaNormal"/>
        <w:tabs>
          <w:tab w:val="left" w:pos="1276"/>
        </w:tabs>
        <w:ind w:left="1843" w:hanging="567"/>
      </w:pPr>
      <w:r w:rsidRPr="009B69C3">
        <w:t>3A2.  Fin de CU.</w:t>
      </w:r>
    </w:p>
    <w:p w:rsidR="003D5277" w:rsidRPr="009B69C3" w:rsidRDefault="003D5277" w:rsidP="009A7264">
      <w:pPr>
        <w:pStyle w:val="MTema3"/>
        <w:rPr>
          <w:i/>
        </w:rPr>
      </w:pPr>
      <w:bookmarkStart w:id="46" w:name="_Toc276297123"/>
      <w:r w:rsidRPr="009B69C3">
        <w:t>Escenarios</w:t>
      </w:r>
      <w:bookmarkEnd w:id="46"/>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3D5277" w:rsidRPr="009B69C3" w:rsidTr="0045577F">
        <w:tc>
          <w:tcPr>
            <w:tcW w:w="2977" w:type="dxa"/>
          </w:tcPr>
          <w:p w:rsidR="003D5277" w:rsidRPr="009B69C3" w:rsidRDefault="003D5277" w:rsidP="00CD3B74">
            <w:pPr>
              <w:pStyle w:val="MTemaNormal"/>
              <w:ind w:left="0"/>
              <w:rPr>
                <w:b/>
              </w:rPr>
            </w:pPr>
            <w:r w:rsidRPr="009B69C3">
              <w:rPr>
                <w:b/>
              </w:rPr>
              <w:t>Nombre de escenario</w:t>
            </w:r>
          </w:p>
        </w:tc>
        <w:tc>
          <w:tcPr>
            <w:tcW w:w="2835" w:type="dxa"/>
          </w:tcPr>
          <w:p w:rsidR="003D5277" w:rsidRPr="009B69C3" w:rsidRDefault="003D5277" w:rsidP="00CD3B74">
            <w:pPr>
              <w:pStyle w:val="MTemaNormal"/>
              <w:ind w:left="0"/>
              <w:rPr>
                <w:b/>
              </w:rPr>
            </w:pPr>
            <w:r w:rsidRPr="009B69C3">
              <w:rPr>
                <w:b/>
              </w:rPr>
              <w:t>Flujo Inicial</w:t>
            </w:r>
          </w:p>
        </w:tc>
        <w:tc>
          <w:tcPr>
            <w:tcW w:w="3118" w:type="dxa"/>
          </w:tcPr>
          <w:p w:rsidR="003D5277" w:rsidRPr="009B69C3" w:rsidRDefault="003D5277" w:rsidP="00CD3B74">
            <w:pPr>
              <w:pStyle w:val="MTemaNormal"/>
              <w:ind w:left="0"/>
              <w:rPr>
                <w:b/>
              </w:rPr>
            </w:pPr>
            <w:r w:rsidRPr="009B69C3">
              <w:rPr>
                <w:b/>
              </w:rPr>
              <w:t>Flujo alternativo</w:t>
            </w:r>
          </w:p>
        </w:tc>
      </w:tr>
      <w:tr w:rsidR="003D5277" w:rsidRPr="009B69C3" w:rsidTr="0045577F">
        <w:tc>
          <w:tcPr>
            <w:tcW w:w="2977" w:type="dxa"/>
          </w:tcPr>
          <w:p w:rsidR="003D5277" w:rsidRPr="009B69C3" w:rsidRDefault="003D5277" w:rsidP="00CD3B74">
            <w:pPr>
              <w:pStyle w:val="MTemaNormal"/>
              <w:ind w:left="0"/>
            </w:pPr>
            <w:r w:rsidRPr="009B69C3">
              <w:t>E1- Iniciar iteración</w:t>
            </w:r>
          </w:p>
        </w:tc>
        <w:tc>
          <w:tcPr>
            <w:tcW w:w="2835" w:type="dxa"/>
          </w:tcPr>
          <w:p w:rsidR="003D5277" w:rsidRPr="009B69C3" w:rsidRDefault="003D5277" w:rsidP="00CD3B74">
            <w:pPr>
              <w:pStyle w:val="MTemaNormal"/>
              <w:ind w:left="0"/>
            </w:pPr>
            <w:r w:rsidRPr="009B69C3">
              <w:t>Flujo principal</w:t>
            </w:r>
          </w:p>
        </w:tc>
        <w:tc>
          <w:tcPr>
            <w:tcW w:w="3118" w:type="dxa"/>
          </w:tcPr>
          <w:p w:rsidR="003D5277" w:rsidRPr="009B69C3" w:rsidRDefault="003D5277" w:rsidP="00CD3B74">
            <w:pPr>
              <w:pStyle w:val="MTemaNormal"/>
              <w:ind w:left="0"/>
            </w:pPr>
          </w:p>
        </w:tc>
      </w:tr>
      <w:tr w:rsidR="003D5277" w:rsidRPr="009B69C3" w:rsidTr="0045577F">
        <w:tc>
          <w:tcPr>
            <w:tcW w:w="2977" w:type="dxa"/>
          </w:tcPr>
          <w:p w:rsidR="003D5277" w:rsidRPr="009B69C3" w:rsidRDefault="003D5277" w:rsidP="00CD3B74">
            <w:pPr>
              <w:pStyle w:val="MTemaNormal"/>
              <w:ind w:left="0"/>
            </w:pPr>
            <w:r w:rsidRPr="009B69C3">
              <w:t>E2– Fallo en la conexión con el servidor de Facebook</w:t>
            </w:r>
          </w:p>
        </w:tc>
        <w:tc>
          <w:tcPr>
            <w:tcW w:w="2835" w:type="dxa"/>
          </w:tcPr>
          <w:p w:rsidR="003D5277" w:rsidRPr="009B69C3" w:rsidRDefault="003D5277" w:rsidP="00CD3B74">
            <w:pPr>
              <w:pStyle w:val="MTemaNormal"/>
              <w:ind w:left="0"/>
            </w:pPr>
            <w:r w:rsidRPr="009B69C3">
              <w:t>Flujo principal</w:t>
            </w:r>
          </w:p>
        </w:tc>
        <w:tc>
          <w:tcPr>
            <w:tcW w:w="3118" w:type="dxa"/>
          </w:tcPr>
          <w:p w:rsidR="003D5277" w:rsidRPr="009B69C3" w:rsidRDefault="003D5277" w:rsidP="00CD3B74">
            <w:pPr>
              <w:pStyle w:val="MTemaNormal"/>
              <w:ind w:left="0"/>
            </w:pPr>
            <w:r w:rsidRPr="009B69C3">
              <w:t>2A</w:t>
            </w:r>
          </w:p>
          <w:p w:rsidR="003D5277" w:rsidRPr="009B69C3" w:rsidRDefault="003D5277" w:rsidP="00CD3B74">
            <w:pPr>
              <w:jc w:val="center"/>
            </w:pPr>
          </w:p>
        </w:tc>
      </w:tr>
      <w:tr w:rsidR="003D5277" w:rsidRPr="009B69C3" w:rsidTr="0045577F">
        <w:tc>
          <w:tcPr>
            <w:tcW w:w="2977" w:type="dxa"/>
          </w:tcPr>
          <w:p w:rsidR="003D5277" w:rsidRPr="009B69C3" w:rsidRDefault="003D5277" w:rsidP="00CD3B74">
            <w:pPr>
              <w:pStyle w:val="MTemaNormal"/>
              <w:ind w:left="0"/>
            </w:pPr>
            <w:r w:rsidRPr="009B69C3">
              <w:t>E3- Fallo en el celular (se queda sin batería, se apaga, etc.)</w:t>
            </w:r>
          </w:p>
        </w:tc>
        <w:tc>
          <w:tcPr>
            <w:tcW w:w="2835" w:type="dxa"/>
          </w:tcPr>
          <w:p w:rsidR="003D5277" w:rsidRPr="009B69C3" w:rsidRDefault="003D5277" w:rsidP="00CD3B74">
            <w:pPr>
              <w:pStyle w:val="MTemaNormal"/>
              <w:ind w:left="0"/>
            </w:pPr>
          </w:p>
        </w:tc>
        <w:tc>
          <w:tcPr>
            <w:tcW w:w="3118" w:type="dxa"/>
          </w:tcPr>
          <w:p w:rsidR="003D5277" w:rsidRPr="009B69C3" w:rsidRDefault="003D5277" w:rsidP="00CD3B74">
            <w:pPr>
              <w:pStyle w:val="MTemaNormal"/>
              <w:ind w:left="0"/>
            </w:pPr>
          </w:p>
        </w:tc>
      </w:tr>
    </w:tbl>
    <w:p w:rsidR="003D5277" w:rsidRPr="009B69C3" w:rsidRDefault="003D5277" w:rsidP="009A7264">
      <w:pPr>
        <w:pStyle w:val="MTema3"/>
      </w:pPr>
      <w:bookmarkStart w:id="47" w:name="_Toc276297124"/>
      <w:r w:rsidRPr="009B69C3">
        <w:t>Planilla de Condiciones</w:t>
      </w:r>
      <w:bookmarkEnd w:id="47"/>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3D5277" w:rsidRPr="009B69C3" w:rsidTr="00CD3B74">
        <w:tc>
          <w:tcPr>
            <w:tcW w:w="1276" w:type="dxa"/>
          </w:tcPr>
          <w:p w:rsidR="003D5277" w:rsidRPr="009B69C3" w:rsidRDefault="003D5277" w:rsidP="00CD3B74">
            <w:pPr>
              <w:pStyle w:val="MTemaNormal"/>
              <w:ind w:left="0"/>
              <w:jc w:val="center"/>
              <w:rPr>
                <w:b/>
              </w:rPr>
            </w:pPr>
            <w:r w:rsidRPr="009B69C3">
              <w:rPr>
                <w:b/>
              </w:rPr>
              <w:t>Condición</w:t>
            </w:r>
          </w:p>
        </w:tc>
        <w:tc>
          <w:tcPr>
            <w:tcW w:w="7654" w:type="dxa"/>
          </w:tcPr>
          <w:p w:rsidR="003D5277" w:rsidRPr="009B69C3" w:rsidRDefault="003D5277" w:rsidP="00CD3B74">
            <w:pPr>
              <w:pStyle w:val="MTemaNormal"/>
              <w:ind w:left="0"/>
              <w:jc w:val="center"/>
              <w:rPr>
                <w:b/>
              </w:rPr>
            </w:pPr>
            <w:r w:rsidRPr="009B69C3">
              <w:rPr>
                <w:b/>
              </w:rPr>
              <w:t>Detalles</w:t>
            </w:r>
          </w:p>
        </w:tc>
      </w:tr>
      <w:tr w:rsidR="003D5277" w:rsidRPr="009B69C3" w:rsidTr="00CD3B74">
        <w:trPr>
          <w:trHeight w:val="272"/>
        </w:trPr>
        <w:tc>
          <w:tcPr>
            <w:tcW w:w="1276" w:type="dxa"/>
            <w:vAlign w:val="center"/>
          </w:tcPr>
          <w:p w:rsidR="003D5277" w:rsidRPr="009B69C3" w:rsidRDefault="003D5277" w:rsidP="00CD3B74">
            <w:pPr>
              <w:pStyle w:val="MTemaNormal"/>
              <w:ind w:left="0"/>
              <w:jc w:val="left"/>
            </w:pPr>
            <w:r w:rsidRPr="009B69C3">
              <w:t>C1</w:t>
            </w:r>
          </w:p>
        </w:tc>
        <w:tc>
          <w:tcPr>
            <w:tcW w:w="7654" w:type="dxa"/>
            <w:vAlign w:val="center"/>
          </w:tcPr>
          <w:p w:rsidR="003D5277" w:rsidRPr="009B69C3" w:rsidRDefault="003D5277" w:rsidP="00CD3B74">
            <w:pPr>
              <w:pStyle w:val="MTemaNormal"/>
              <w:ind w:left="0"/>
              <w:jc w:val="left"/>
            </w:pPr>
            <w:r w:rsidRPr="009B69C3">
              <w:t>Presionar “Jugar”</w:t>
            </w:r>
          </w:p>
        </w:tc>
      </w:tr>
    </w:tbl>
    <w:p w:rsidR="003D5277" w:rsidRPr="009B69C3" w:rsidRDefault="003D5277" w:rsidP="009A7264">
      <w:pPr>
        <w:pStyle w:val="MTema3"/>
      </w:pPr>
      <w:bookmarkStart w:id="48" w:name="_Toc276297125"/>
      <w:r w:rsidRPr="009B69C3">
        <w:t>Casos de prueba</w:t>
      </w:r>
      <w:bookmarkEnd w:id="48"/>
    </w:p>
    <w:tbl>
      <w:tblPr>
        <w:tblW w:w="88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3118"/>
      </w:tblGrid>
      <w:tr w:rsidR="003D5277" w:rsidRPr="009B69C3" w:rsidTr="0045577F">
        <w:tc>
          <w:tcPr>
            <w:tcW w:w="2939" w:type="dxa"/>
          </w:tcPr>
          <w:p w:rsidR="003D5277" w:rsidRPr="009B69C3" w:rsidRDefault="003D5277" w:rsidP="00CD3B74">
            <w:pPr>
              <w:pStyle w:val="MTemaNormal"/>
              <w:ind w:left="0"/>
              <w:jc w:val="center"/>
              <w:rPr>
                <w:b/>
              </w:rPr>
            </w:pPr>
            <w:r w:rsidRPr="009B69C3">
              <w:rPr>
                <w:b/>
              </w:rPr>
              <w:t>Escenario – Condición</w:t>
            </w:r>
          </w:p>
        </w:tc>
        <w:tc>
          <w:tcPr>
            <w:tcW w:w="2835" w:type="dxa"/>
          </w:tcPr>
          <w:p w:rsidR="003D5277" w:rsidRPr="009B69C3" w:rsidRDefault="003D5277" w:rsidP="00CD3B74">
            <w:pPr>
              <w:pStyle w:val="MTemaNormal"/>
              <w:ind w:left="0"/>
              <w:jc w:val="center"/>
              <w:rPr>
                <w:b/>
              </w:rPr>
            </w:pPr>
            <w:r w:rsidRPr="009B69C3">
              <w:rPr>
                <w:b/>
              </w:rPr>
              <w:t>Salida Esperada</w:t>
            </w:r>
          </w:p>
        </w:tc>
        <w:tc>
          <w:tcPr>
            <w:tcW w:w="3118" w:type="dxa"/>
          </w:tcPr>
          <w:p w:rsidR="003D5277" w:rsidRPr="009B69C3" w:rsidRDefault="003D5277" w:rsidP="00CD3B74">
            <w:pPr>
              <w:pStyle w:val="MTemaNormal"/>
              <w:ind w:left="0"/>
              <w:jc w:val="center"/>
              <w:rPr>
                <w:b/>
              </w:rPr>
            </w:pPr>
            <w:r w:rsidRPr="009B69C3">
              <w:rPr>
                <w:b/>
              </w:rPr>
              <w:t>Casos</w:t>
            </w:r>
          </w:p>
        </w:tc>
      </w:tr>
      <w:tr w:rsidR="003D5277" w:rsidRPr="009B69C3" w:rsidTr="0045577F">
        <w:tc>
          <w:tcPr>
            <w:tcW w:w="2939" w:type="dxa"/>
          </w:tcPr>
          <w:p w:rsidR="003D5277" w:rsidRPr="009B69C3" w:rsidRDefault="003D5277" w:rsidP="00CD3B74">
            <w:pPr>
              <w:pStyle w:val="MTemaNormal"/>
              <w:ind w:left="0"/>
            </w:pPr>
            <w:r w:rsidRPr="009B69C3">
              <w:t>E1 – C1</w:t>
            </w:r>
          </w:p>
        </w:tc>
        <w:tc>
          <w:tcPr>
            <w:tcW w:w="2835" w:type="dxa"/>
          </w:tcPr>
          <w:p w:rsidR="003D5277" w:rsidRPr="009B69C3" w:rsidRDefault="003D5277" w:rsidP="00CD3B74">
            <w:pPr>
              <w:pStyle w:val="MTemaNormal"/>
              <w:ind w:left="0"/>
            </w:pPr>
            <w:r w:rsidRPr="009B69C3">
              <w:t>El Sistema guarda el plan de juego, los escenarios, los personajes, y las pistas.</w:t>
            </w:r>
          </w:p>
        </w:tc>
        <w:tc>
          <w:tcPr>
            <w:tcW w:w="3118" w:type="dxa"/>
          </w:tcPr>
          <w:p w:rsidR="003D5277" w:rsidRPr="009B69C3" w:rsidRDefault="003D5277" w:rsidP="00CD3B74">
            <w:pPr>
              <w:pStyle w:val="MTemaNormal"/>
              <w:ind w:left="0"/>
            </w:pPr>
            <w:r w:rsidRPr="009B69C3">
              <w:t>Iniciar iteración</w:t>
            </w:r>
          </w:p>
        </w:tc>
      </w:tr>
      <w:tr w:rsidR="003D5277" w:rsidRPr="009B69C3" w:rsidTr="0045577F">
        <w:tc>
          <w:tcPr>
            <w:tcW w:w="2939" w:type="dxa"/>
          </w:tcPr>
          <w:p w:rsidR="003D5277" w:rsidRPr="009B69C3" w:rsidRDefault="003D5277" w:rsidP="00CD3B74">
            <w:pPr>
              <w:pStyle w:val="MTemaNormal"/>
              <w:ind w:left="0"/>
            </w:pPr>
            <w:r w:rsidRPr="009B69C3">
              <w:t>E2</w:t>
            </w:r>
          </w:p>
        </w:tc>
        <w:tc>
          <w:tcPr>
            <w:tcW w:w="2835" w:type="dxa"/>
          </w:tcPr>
          <w:p w:rsidR="003D5277" w:rsidRPr="009B69C3" w:rsidRDefault="003D5277" w:rsidP="00CD3B74">
            <w:pPr>
              <w:pStyle w:val="MTemaNormal"/>
              <w:ind w:left="0"/>
            </w:pPr>
            <w:r w:rsidRPr="009B69C3">
              <w:rPr>
                <w:bCs/>
                <w:iCs/>
              </w:rPr>
              <w:t>Se despliega un mensaje indicando el fallo en la conexión y se le pide al usuario que lo reintente nuevamente</w:t>
            </w:r>
            <w:r w:rsidRPr="009B69C3">
              <w:t>.</w:t>
            </w:r>
          </w:p>
        </w:tc>
        <w:tc>
          <w:tcPr>
            <w:tcW w:w="3118" w:type="dxa"/>
          </w:tcPr>
          <w:p w:rsidR="003D5277" w:rsidRPr="009B69C3" w:rsidRDefault="003D5277" w:rsidP="00CD3B74">
            <w:pPr>
              <w:pStyle w:val="MTemaNormal"/>
              <w:ind w:left="0"/>
            </w:pPr>
            <w:r w:rsidRPr="009B69C3">
              <w:t>Iniciar iteración</w:t>
            </w:r>
          </w:p>
        </w:tc>
      </w:tr>
      <w:tr w:rsidR="003D5277" w:rsidRPr="009B69C3" w:rsidTr="0045577F">
        <w:tc>
          <w:tcPr>
            <w:tcW w:w="2939" w:type="dxa"/>
          </w:tcPr>
          <w:p w:rsidR="003D5277" w:rsidRPr="009B69C3" w:rsidRDefault="003D5277" w:rsidP="00CD3B74">
            <w:pPr>
              <w:pStyle w:val="MTemaNormal"/>
              <w:ind w:left="0"/>
            </w:pPr>
            <w:r w:rsidRPr="009B69C3">
              <w:t>E3</w:t>
            </w:r>
          </w:p>
        </w:tc>
        <w:tc>
          <w:tcPr>
            <w:tcW w:w="2835" w:type="dxa"/>
          </w:tcPr>
          <w:p w:rsidR="003D5277" w:rsidRPr="009B69C3" w:rsidRDefault="003D5277" w:rsidP="00CD3B74">
            <w:pPr>
              <w:pStyle w:val="MTemaNormal"/>
              <w:ind w:left="0"/>
              <w:rPr>
                <w:bCs/>
                <w:iCs/>
              </w:rPr>
            </w:pPr>
            <w:r w:rsidRPr="009B69C3">
              <w:rPr>
                <w:bCs/>
                <w:iCs/>
              </w:rPr>
              <w:t>Se sale del juego.</w:t>
            </w:r>
          </w:p>
        </w:tc>
        <w:tc>
          <w:tcPr>
            <w:tcW w:w="3118" w:type="dxa"/>
          </w:tcPr>
          <w:p w:rsidR="003D5277" w:rsidRPr="009B69C3" w:rsidRDefault="003D5277" w:rsidP="00CD3B74">
            <w:pPr>
              <w:pStyle w:val="MTemaNormal"/>
              <w:ind w:left="0"/>
            </w:pPr>
            <w:r w:rsidRPr="009B69C3">
              <w:t>Iniciar iteración</w:t>
            </w:r>
          </w:p>
        </w:tc>
      </w:tr>
    </w:tbl>
    <w:p w:rsidR="0045577F" w:rsidRPr="009B69C3" w:rsidRDefault="0045577F" w:rsidP="0045577F">
      <w:pPr>
        <w:pStyle w:val="MNormal"/>
      </w:pPr>
      <w:r w:rsidRPr="009B69C3">
        <w:br w:type="page"/>
      </w:r>
    </w:p>
    <w:p w:rsidR="00382B18" w:rsidRPr="009B69C3" w:rsidRDefault="002435A6" w:rsidP="000375A1">
      <w:pPr>
        <w:pStyle w:val="MTema2"/>
        <w:tabs>
          <w:tab w:val="clear" w:pos="1304"/>
        </w:tabs>
        <w:ind w:hanging="1304"/>
      </w:pPr>
      <w:bookmarkStart w:id="49" w:name="_Toc276297126"/>
      <w:r w:rsidRPr="009B69C3">
        <w:lastRenderedPageBreak/>
        <w:t>Interrogar personajes</w:t>
      </w:r>
      <w:bookmarkEnd w:id="49"/>
    </w:p>
    <w:p w:rsidR="00E332D1" w:rsidRPr="009B69C3" w:rsidRDefault="00D57D42" w:rsidP="00382B18">
      <w:pPr>
        <w:pStyle w:val="MTemaNormal"/>
      </w:pPr>
      <w:r w:rsidRPr="009B69C3">
        <w:t xml:space="preserve">El Usuario elige uno de las tres opciones (diario, laptop, </w:t>
      </w:r>
      <w:r w:rsidR="009A7264" w:rsidRPr="009B69C3">
        <w:t>Mobile</w:t>
      </w:r>
      <w:r w:rsidRPr="009B69C3">
        <w:t>) para interrogar a un personaje, el cual le dará, o no, una pista con datos del sospechoso y característica de la próxima ciudad a donde deberá ir a buscar más pistas. El Usuario podrá interrogar al personaje las veces que quiera.</w:t>
      </w:r>
    </w:p>
    <w:p w:rsidR="001F5B9E" w:rsidRPr="009B69C3" w:rsidRDefault="001F5B9E" w:rsidP="009A7264">
      <w:pPr>
        <w:pStyle w:val="MTema3"/>
      </w:pPr>
      <w:bookmarkStart w:id="50" w:name="_Toc276297127"/>
      <w:r w:rsidRPr="009B69C3">
        <w:t>Flujo de eventos principal</w:t>
      </w:r>
      <w:bookmarkEnd w:id="50"/>
    </w:p>
    <w:p w:rsidR="00D57D42" w:rsidRPr="009B69C3" w:rsidRDefault="00D57D42" w:rsidP="00D57D42">
      <w:pPr>
        <w:numPr>
          <w:ilvl w:val="0"/>
          <w:numId w:val="11"/>
        </w:numPr>
        <w:suppressAutoHyphens/>
        <w:spacing w:after="57"/>
        <w:rPr>
          <w:rFonts w:ascii="Verdana" w:hAnsi="Verdana"/>
        </w:rPr>
      </w:pPr>
      <w:r w:rsidRPr="009B69C3">
        <w:rPr>
          <w:rFonts w:ascii="Verdana" w:hAnsi="Verdana"/>
        </w:rPr>
        <w:t>El Usuario selección una de las tres opciones para interrogar a un personaje.</w:t>
      </w:r>
    </w:p>
    <w:p w:rsidR="00D57D42" w:rsidRPr="009B69C3" w:rsidRDefault="00D57D42" w:rsidP="00D57D42">
      <w:pPr>
        <w:numPr>
          <w:ilvl w:val="0"/>
          <w:numId w:val="11"/>
        </w:numPr>
        <w:suppressAutoHyphens/>
        <w:spacing w:after="57"/>
        <w:rPr>
          <w:rFonts w:ascii="Verdana" w:hAnsi="Verdana"/>
        </w:rPr>
      </w:pPr>
      <w:r w:rsidRPr="009B69C3">
        <w:rPr>
          <w:rFonts w:ascii="Verdana" w:hAnsi="Verdana"/>
        </w:rPr>
        <w:t>El Sistema despliega en pantalla la pista.</w:t>
      </w:r>
    </w:p>
    <w:p w:rsidR="001F5B9E" w:rsidRPr="009B69C3" w:rsidRDefault="00D57D42" w:rsidP="00D57D42">
      <w:pPr>
        <w:numPr>
          <w:ilvl w:val="0"/>
          <w:numId w:val="11"/>
        </w:numPr>
        <w:suppressAutoHyphens/>
        <w:spacing w:after="57"/>
        <w:rPr>
          <w:rFonts w:ascii="Verdana" w:hAnsi="Verdana"/>
        </w:rPr>
      </w:pPr>
      <w:r w:rsidRPr="009B69C3">
        <w:rPr>
          <w:rFonts w:ascii="Verdana" w:hAnsi="Verdana"/>
        </w:rPr>
        <w:t>Fin CU.</w:t>
      </w:r>
    </w:p>
    <w:p w:rsidR="001F5B9E" w:rsidRPr="009B69C3" w:rsidRDefault="001F5B9E" w:rsidP="009A7264">
      <w:pPr>
        <w:pStyle w:val="MTema3"/>
      </w:pPr>
      <w:bookmarkStart w:id="51" w:name="_Toc276297128"/>
      <w:r w:rsidRPr="009B69C3">
        <w:t>Flujos de eventos alternativos</w:t>
      </w:r>
      <w:bookmarkEnd w:id="51"/>
    </w:p>
    <w:p w:rsidR="00CA648B" w:rsidRPr="009B69C3" w:rsidRDefault="008E50FC" w:rsidP="00B72ADC">
      <w:pPr>
        <w:pStyle w:val="MTema4"/>
        <w:numPr>
          <w:ilvl w:val="0"/>
          <w:numId w:val="0"/>
        </w:numPr>
        <w:tabs>
          <w:tab w:val="clear" w:pos="1134"/>
        </w:tabs>
        <w:ind w:left="567"/>
      </w:pPr>
      <w:r w:rsidRPr="009B69C3">
        <w:t>2</w:t>
      </w:r>
      <w:r w:rsidR="001F5B9E" w:rsidRPr="009B69C3">
        <w:t xml:space="preserve">A. </w:t>
      </w:r>
      <w:r w:rsidRPr="009B69C3">
        <w:t>Si estoy en la última ciudad y es el segundo personaje</w:t>
      </w:r>
      <w:r w:rsidR="00CA648B" w:rsidRPr="009B69C3">
        <w:t>.</w:t>
      </w:r>
    </w:p>
    <w:p w:rsidR="00CA648B" w:rsidRPr="009B69C3" w:rsidRDefault="00CA648B" w:rsidP="00CA648B">
      <w:pPr>
        <w:pStyle w:val="Prrafodelista"/>
        <w:tabs>
          <w:tab w:val="left" w:pos="1095"/>
        </w:tabs>
        <w:spacing w:after="57"/>
        <w:jc w:val="both"/>
        <w:rPr>
          <w:rFonts w:ascii="Verdana" w:hAnsi="Verdana"/>
        </w:rPr>
      </w:pPr>
      <w:r w:rsidRPr="009B69C3">
        <w:rPr>
          <w:rFonts w:ascii="Verdana" w:hAnsi="Verdana"/>
        </w:rPr>
        <w:tab/>
      </w:r>
      <w:r w:rsidRPr="009B69C3">
        <w:rPr>
          <w:rFonts w:ascii="Verdana" w:hAnsi="Verdana"/>
        </w:rPr>
        <w:tab/>
      </w:r>
      <w:r w:rsidR="008E50FC" w:rsidRPr="009B69C3">
        <w:rPr>
          <w:rFonts w:ascii="Verdana" w:hAnsi="Verdana" w:cs="Arial"/>
          <w:lang w:eastAsia="es-ES"/>
        </w:rPr>
        <w:t>2</w:t>
      </w:r>
      <w:r w:rsidRPr="009B69C3">
        <w:rPr>
          <w:rFonts w:ascii="Verdana" w:hAnsi="Verdana" w:cs="Arial"/>
          <w:lang w:eastAsia="es-ES"/>
        </w:rPr>
        <w:t>A1.</w:t>
      </w:r>
      <w:r w:rsidRPr="009B69C3">
        <w:rPr>
          <w:rFonts w:ascii="Verdana" w:hAnsi="Verdana" w:cs="Arial"/>
          <w:lang w:eastAsia="es-ES"/>
        </w:rPr>
        <w:tab/>
      </w:r>
      <w:r w:rsidR="008E50FC" w:rsidRPr="009B69C3">
        <w:rPr>
          <w:rFonts w:ascii="Verdana" w:hAnsi="Verdana" w:cs="Arial"/>
          <w:lang w:eastAsia="es-ES"/>
        </w:rPr>
        <w:t>El Sistema dispara el caso de uso arrestar sospechoso</w:t>
      </w:r>
      <w:r w:rsidRPr="009B69C3">
        <w:rPr>
          <w:rFonts w:ascii="Verdana" w:hAnsi="Verdana"/>
        </w:rPr>
        <w:t>.</w:t>
      </w:r>
    </w:p>
    <w:p w:rsidR="001F5B9E" w:rsidRPr="009B69C3" w:rsidRDefault="008E50FC" w:rsidP="00CA648B">
      <w:pPr>
        <w:pStyle w:val="Prrafodelista"/>
        <w:tabs>
          <w:tab w:val="left" w:pos="1095"/>
        </w:tabs>
        <w:spacing w:after="57"/>
        <w:jc w:val="both"/>
      </w:pPr>
      <w:r w:rsidRPr="009B69C3">
        <w:rPr>
          <w:rFonts w:ascii="Verdana" w:hAnsi="Verdana"/>
        </w:rPr>
        <w:tab/>
      </w:r>
      <w:r w:rsidRPr="009B69C3">
        <w:rPr>
          <w:rFonts w:ascii="Verdana" w:hAnsi="Verdana"/>
        </w:rPr>
        <w:tab/>
        <w:t>2</w:t>
      </w:r>
      <w:r w:rsidR="00CA648B" w:rsidRPr="009B69C3">
        <w:rPr>
          <w:rFonts w:ascii="Verdana" w:hAnsi="Verdana"/>
        </w:rPr>
        <w:t>A2.</w:t>
      </w:r>
      <w:r w:rsidR="00CA648B" w:rsidRPr="009B69C3">
        <w:rPr>
          <w:rFonts w:ascii="Verdana" w:hAnsi="Verdana"/>
        </w:rPr>
        <w:tab/>
        <w:t>Fin CU.</w:t>
      </w:r>
    </w:p>
    <w:p w:rsidR="003C57F7" w:rsidRPr="009B69C3" w:rsidRDefault="003C57F7" w:rsidP="003C57F7">
      <w:pPr>
        <w:pStyle w:val="MTema4"/>
        <w:numPr>
          <w:ilvl w:val="0"/>
          <w:numId w:val="0"/>
        </w:numPr>
        <w:ind w:left="567"/>
      </w:pPr>
      <w:r w:rsidRPr="009B69C3">
        <w:t>G1. El Usuario elige volver a la pantalla anterior</w:t>
      </w:r>
    </w:p>
    <w:p w:rsidR="003C57F7" w:rsidRPr="009B69C3" w:rsidRDefault="003C57F7" w:rsidP="003C57F7">
      <w:pPr>
        <w:pStyle w:val="MTemaNormal"/>
        <w:tabs>
          <w:tab w:val="left" w:pos="1276"/>
        </w:tabs>
        <w:ind w:left="1843" w:hanging="567"/>
      </w:pPr>
      <w:r w:rsidRPr="009B69C3">
        <w:t>G11. Retorna a la pantalla principal.</w:t>
      </w:r>
    </w:p>
    <w:p w:rsidR="00382B18" w:rsidRPr="009B69C3" w:rsidRDefault="00382B18" w:rsidP="009A7264">
      <w:pPr>
        <w:pStyle w:val="MTema3"/>
        <w:rPr>
          <w:i/>
        </w:rPr>
      </w:pPr>
      <w:bookmarkStart w:id="52" w:name="_Toc276297129"/>
      <w:r w:rsidRPr="009B69C3">
        <w:t>Escenarios</w:t>
      </w:r>
      <w:bookmarkEnd w:id="52"/>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382B18" w:rsidRPr="009B69C3" w:rsidTr="0045577F">
        <w:tc>
          <w:tcPr>
            <w:tcW w:w="2977" w:type="dxa"/>
          </w:tcPr>
          <w:p w:rsidR="00382B18" w:rsidRPr="009B69C3" w:rsidRDefault="00382B18" w:rsidP="00E60DC3">
            <w:pPr>
              <w:pStyle w:val="MTemaNormal"/>
              <w:ind w:left="0"/>
              <w:rPr>
                <w:b/>
              </w:rPr>
            </w:pPr>
            <w:r w:rsidRPr="009B69C3">
              <w:rPr>
                <w:b/>
              </w:rPr>
              <w:t>Nombre de escenario</w:t>
            </w:r>
          </w:p>
        </w:tc>
        <w:tc>
          <w:tcPr>
            <w:tcW w:w="2835" w:type="dxa"/>
          </w:tcPr>
          <w:p w:rsidR="00382B18" w:rsidRPr="009B69C3" w:rsidRDefault="00382B18" w:rsidP="00E60DC3">
            <w:pPr>
              <w:pStyle w:val="MTemaNormal"/>
              <w:ind w:left="0"/>
              <w:rPr>
                <w:b/>
              </w:rPr>
            </w:pPr>
            <w:r w:rsidRPr="009B69C3">
              <w:rPr>
                <w:b/>
              </w:rPr>
              <w:t>Flujo Inicial</w:t>
            </w:r>
          </w:p>
        </w:tc>
        <w:tc>
          <w:tcPr>
            <w:tcW w:w="3118" w:type="dxa"/>
          </w:tcPr>
          <w:p w:rsidR="00382B18" w:rsidRPr="009B69C3" w:rsidRDefault="00382B18" w:rsidP="00E60DC3">
            <w:pPr>
              <w:pStyle w:val="MTemaNormal"/>
              <w:ind w:left="0"/>
              <w:rPr>
                <w:b/>
              </w:rPr>
            </w:pPr>
            <w:r w:rsidRPr="009B69C3">
              <w:rPr>
                <w:b/>
              </w:rPr>
              <w:t>Flujo alternativo</w:t>
            </w:r>
          </w:p>
        </w:tc>
      </w:tr>
      <w:tr w:rsidR="00382B18" w:rsidRPr="009B69C3" w:rsidTr="0045577F">
        <w:tc>
          <w:tcPr>
            <w:tcW w:w="2977" w:type="dxa"/>
          </w:tcPr>
          <w:p w:rsidR="00382B18" w:rsidRPr="009B69C3" w:rsidRDefault="003C57F7" w:rsidP="003C57F7">
            <w:pPr>
              <w:pStyle w:val="MTemaNormal"/>
              <w:ind w:left="0"/>
            </w:pPr>
            <w:r w:rsidRPr="009B69C3">
              <w:t>E1- Interrogar Personajes</w:t>
            </w:r>
            <w:r w:rsidR="00382B18" w:rsidRPr="009B69C3">
              <w:t>.</w:t>
            </w:r>
          </w:p>
        </w:tc>
        <w:tc>
          <w:tcPr>
            <w:tcW w:w="2835" w:type="dxa"/>
          </w:tcPr>
          <w:p w:rsidR="00382B18" w:rsidRPr="009B69C3" w:rsidRDefault="00382B18" w:rsidP="00E60DC3">
            <w:pPr>
              <w:pStyle w:val="MTemaNormal"/>
              <w:ind w:left="0"/>
            </w:pPr>
            <w:r w:rsidRPr="009B69C3">
              <w:t>Flujo principal</w:t>
            </w:r>
          </w:p>
        </w:tc>
        <w:tc>
          <w:tcPr>
            <w:tcW w:w="3118" w:type="dxa"/>
          </w:tcPr>
          <w:p w:rsidR="00382B18" w:rsidRPr="009B69C3" w:rsidRDefault="00382B18" w:rsidP="00E60DC3">
            <w:pPr>
              <w:pStyle w:val="MTemaNormal"/>
              <w:ind w:left="0"/>
            </w:pPr>
          </w:p>
        </w:tc>
      </w:tr>
      <w:tr w:rsidR="00382B18" w:rsidRPr="009B69C3" w:rsidTr="0045577F">
        <w:tc>
          <w:tcPr>
            <w:tcW w:w="2977" w:type="dxa"/>
          </w:tcPr>
          <w:p w:rsidR="00382B18" w:rsidRPr="009B69C3" w:rsidRDefault="00382B18" w:rsidP="003C57F7">
            <w:pPr>
              <w:pStyle w:val="MTemaNormal"/>
              <w:ind w:left="0"/>
            </w:pPr>
            <w:r w:rsidRPr="009B69C3">
              <w:t>E</w:t>
            </w:r>
            <w:r w:rsidR="00EB1EF1" w:rsidRPr="009B69C3">
              <w:t>2</w:t>
            </w:r>
            <w:r w:rsidRPr="009B69C3">
              <w:t xml:space="preserve">– </w:t>
            </w:r>
            <w:r w:rsidR="003C57F7" w:rsidRPr="009B69C3">
              <w:t xml:space="preserve">Interrogar </w:t>
            </w:r>
            <w:r w:rsidR="008E50FC" w:rsidRPr="009B69C3">
              <w:t xml:space="preserve">al segundo  </w:t>
            </w:r>
            <w:r w:rsidR="003C57F7" w:rsidRPr="009B69C3">
              <w:t>personaje</w:t>
            </w:r>
            <w:r w:rsidR="008E50FC" w:rsidRPr="009B69C3">
              <w:t xml:space="preserve"> en la última ciudad</w:t>
            </w:r>
            <w:r w:rsidR="00690A41" w:rsidRPr="009B69C3">
              <w:t>.</w:t>
            </w:r>
          </w:p>
        </w:tc>
        <w:tc>
          <w:tcPr>
            <w:tcW w:w="2835" w:type="dxa"/>
          </w:tcPr>
          <w:p w:rsidR="00382B18" w:rsidRPr="009B69C3" w:rsidRDefault="00382B18" w:rsidP="00E60DC3">
            <w:pPr>
              <w:pStyle w:val="MTemaNormal"/>
              <w:ind w:left="0"/>
            </w:pPr>
            <w:r w:rsidRPr="009B69C3">
              <w:t>Flujo principal</w:t>
            </w:r>
          </w:p>
        </w:tc>
        <w:tc>
          <w:tcPr>
            <w:tcW w:w="3118" w:type="dxa"/>
          </w:tcPr>
          <w:p w:rsidR="00382B18" w:rsidRPr="009B69C3" w:rsidRDefault="008E50FC" w:rsidP="00E60DC3">
            <w:pPr>
              <w:pStyle w:val="MTemaNormal"/>
              <w:ind w:left="0"/>
            </w:pPr>
            <w:r w:rsidRPr="009B69C3">
              <w:t>2</w:t>
            </w:r>
            <w:r w:rsidR="003C57F7" w:rsidRPr="009B69C3">
              <w:t>A</w:t>
            </w:r>
          </w:p>
          <w:p w:rsidR="00382B18" w:rsidRPr="009B69C3" w:rsidRDefault="00382B18" w:rsidP="00E60DC3">
            <w:pPr>
              <w:jc w:val="center"/>
            </w:pPr>
          </w:p>
        </w:tc>
      </w:tr>
      <w:tr w:rsidR="00690A41" w:rsidRPr="009B69C3" w:rsidTr="0045577F">
        <w:tc>
          <w:tcPr>
            <w:tcW w:w="2977" w:type="dxa"/>
          </w:tcPr>
          <w:p w:rsidR="00690A41" w:rsidRPr="009B69C3" w:rsidRDefault="00690A41" w:rsidP="00E60DC3">
            <w:pPr>
              <w:pStyle w:val="MTemaNormal"/>
              <w:ind w:left="0"/>
            </w:pPr>
            <w:r w:rsidRPr="009B69C3">
              <w:t xml:space="preserve">E3- Fallo en el celular (se queda sin batería, se apaga, </w:t>
            </w:r>
            <w:r w:rsidR="00CE4348" w:rsidRPr="009B69C3">
              <w:t>etc.</w:t>
            </w:r>
            <w:r w:rsidRPr="009B69C3">
              <w:t>)</w:t>
            </w:r>
          </w:p>
        </w:tc>
        <w:tc>
          <w:tcPr>
            <w:tcW w:w="2835" w:type="dxa"/>
          </w:tcPr>
          <w:p w:rsidR="00690A41" w:rsidRPr="009B69C3" w:rsidRDefault="00690A41" w:rsidP="00E60DC3">
            <w:pPr>
              <w:pStyle w:val="MTemaNormal"/>
              <w:ind w:left="0"/>
            </w:pPr>
          </w:p>
        </w:tc>
        <w:tc>
          <w:tcPr>
            <w:tcW w:w="3118" w:type="dxa"/>
          </w:tcPr>
          <w:p w:rsidR="00690A41" w:rsidRPr="009B69C3" w:rsidRDefault="00690A41" w:rsidP="00E60DC3">
            <w:pPr>
              <w:pStyle w:val="MTemaNormal"/>
              <w:ind w:left="0"/>
            </w:pPr>
          </w:p>
        </w:tc>
      </w:tr>
      <w:tr w:rsidR="003C57F7" w:rsidRPr="009B69C3" w:rsidTr="0045577F">
        <w:tc>
          <w:tcPr>
            <w:tcW w:w="2977" w:type="dxa"/>
          </w:tcPr>
          <w:p w:rsidR="003C57F7" w:rsidRPr="009B69C3" w:rsidRDefault="003C57F7" w:rsidP="00005BC6">
            <w:pPr>
              <w:pStyle w:val="MTemaNormal"/>
              <w:ind w:left="0"/>
            </w:pPr>
            <w:r w:rsidRPr="009B69C3">
              <w:t>E4- Volver a pantalla anterior</w:t>
            </w:r>
          </w:p>
        </w:tc>
        <w:tc>
          <w:tcPr>
            <w:tcW w:w="2835" w:type="dxa"/>
          </w:tcPr>
          <w:p w:rsidR="003C57F7" w:rsidRPr="009B69C3" w:rsidRDefault="003C57F7" w:rsidP="00005BC6">
            <w:pPr>
              <w:pStyle w:val="MTemaNormal"/>
              <w:ind w:left="0"/>
            </w:pPr>
            <w:r w:rsidRPr="009B69C3">
              <w:t>Flujo principal</w:t>
            </w:r>
          </w:p>
        </w:tc>
        <w:tc>
          <w:tcPr>
            <w:tcW w:w="3118" w:type="dxa"/>
          </w:tcPr>
          <w:p w:rsidR="003C57F7" w:rsidRPr="009B69C3" w:rsidRDefault="003C57F7" w:rsidP="00005BC6">
            <w:pPr>
              <w:pStyle w:val="MTemaNormal"/>
              <w:ind w:left="0"/>
            </w:pPr>
            <w:r w:rsidRPr="009B69C3">
              <w:t>G1</w:t>
            </w:r>
          </w:p>
        </w:tc>
      </w:tr>
    </w:tbl>
    <w:p w:rsidR="00382B18" w:rsidRPr="009B69C3" w:rsidRDefault="00382B18" w:rsidP="009A7264">
      <w:pPr>
        <w:pStyle w:val="MTema3"/>
      </w:pPr>
      <w:bookmarkStart w:id="53" w:name="_Toc276297130"/>
      <w:r w:rsidRPr="009B69C3">
        <w:t>Planilla de Condiciones</w:t>
      </w:r>
      <w:bookmarkEnd w:id="53"/>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382B18" w:rsidRPr="009B69C3">
        <w:tc>
          <w:tcPr>
            <w:tcW w:w="1276" w:type="dxa"/>
          </w:tcPr>
          <w:p w:rsidR="00382B18" w:rsidRPr="009B69C3" w:rsidRDefault="00382B18" w:rsidP="00E60DC3">
            <w:pPr>
              <w:pStyle w:val="MTemaNormal"/>
              <w:ind w:left="0"/>
              <w:jc w:val="center"/>
              <w:rPr>
                <w:b/>
              </w:rPr>
            </w:pPr>
            <w:r w:rsidRPr="009B69C3">
              <w:rPr>
                <w:b/>
              </w:rPr>
              <w:t>Condición</w:t>
            </w:r>
          </w:p>
        </w:tc>
        <w:tc>
          <w:tcPr>
            <w:tcW w:w="7654" w:type="dxa"/>
          </w:tcPr>
          <w:p w:rsidR="00382B18" w:rsidRPr="009B69C3" w:rsidRDefault="00382B18" w:rsidP="00E60DC3">
            <w:pPr>
              <w:pStyle w:val="MTemaNormal"/>
              <w:ind w:left="0"/>
              <w:jc w:val="center"/>
              <w:rPr>
                <w:b/>
              </w:rPr>
            </w:pPr>
            <w:r w:rsidRPr="009B69C3">
              <w:rPr>
                <w:b/>
              </w:rPr>
              <w:t>Detalles</w:t>
            </w:r>
          </w:p>
        </w:tc>
      </w:tr>
      <w:tr w:rsidR="00382B18" w:rsidRPr="009B69C3">
        <w:trPr>
          <w:trHeight w:val="272"/>
        </w:trPr>
        <w:tc>
          <w:tcPr>
            <w:tcW w:w="1276" w:type="dxa"/>
            <w:vAlign w:val="center"/>
          </w:tcPr>
          <w:p w:rsidR="00382B18" w:rsidRPr="009B69C3" w:rsidRDefault="00382B18" w:rsidP="00E60DC3">
            <w:pPr>
              <w:pStyle w:val="MTemaNormal"/>
              <w:ind w:left="0"/>
              <w:jc w:val="left"/>
            </w:pPr>
            <w:r w:rsidRPr="009B69C3">
              <w:t>C1</w:t>
            </w:r>
          </w:p>
        </w:tc>
        <w:tc>
          <w:tcPr>
            <w:tcW w:w="7654" w:type="dxa"/>
            <w:vAlign w:val="center"/>
          </w:tcPr>
          <w:p w:rsidR="00382B18" w:rsidRPr="009B69C3" w:rsidRDefault="0043112F" w:rsidP="00EF52DA">
            <w:pPr>
              <w:pStyle w:val="MTemaNormal"/>
              <w:ind w:left="0"/>
              <w:jc w:val="left"/>
            </w:pPr>
            <w:r w:rsidRPr="009B69C3">
              <w:t>Presionar “Laptop</w:t>
            </w:r>
            <w:r w:rsidR="008E50FC" w:rsidRPr="009B69C3">
              <w:t>”</w:t>
            </w:r>
          </w:p>
        </w:tc>
      </w:tr>
      <w:tr w:rsidR="00EF52DA" w:rsidRPr="009B69C3">
        <w:trPr>
          <w:trHeight w:val="272"/>
        </w:trPr>
        <w:tc>
          <w:tcPr>
            <w:tcW w:w="1276" w:type="dxa"/>
            <w:vAlign w:val="center"/>
          </w:tcPr>
          <w:p w:rsidR="00EF52DA" w:rsidRPr="009B69C3" w:rsidRDefault="00EF52DA" w:rsidP="00E60DC3">
            <w:pPr>
              <w:pStyle w:val="MTemaNormal"/>
              <w:ind w:left="0"/>
              <w:jc w:val="left"/>
            </w:pPr>
            <w:r w:rsidRPr="009B69C3">
              <w:t>C2</w:t>
            </w:r>
          </w:p>
        </w:tc>
        <w:tc>
          <w:tcPr>
            <w:tcW w:w="7654" w:type="dxa"/>
            <w:vAlign w:val="center"/>
          </w:tcPr>
          <w:p w:rsidR="00EF52DA" w:rsidRPr="009B69C3" w:rsidRDefault="00EF52DA" w:rsidP="00EF52DA">
            <w:pPr>
              <w:pStyle w:val="MTemaNormal"/>
              <w:ind w:left="0"/>
              <w:jc w:val="left"/>
            </w:pPr>
            <w:r w:rsidRPr="009B69C3">
              <w:t>Presionar “Diario”</w:t>
            </w:r>
          </w:p>
        </w:tc>
      </w:tr>
      <w:tr w:rsidR="00EF52DA" w:rsidRPr="009B69C3">
        <w:trPr>
          <w:trHeight w:val="272"/>
        </w:trPr>
        <w:tc>
          <w:tcPr>
            <w:tcW w:w="1276" w:type="dxa"/>
            <w:vAlign w:val="center"/>
          </w:tcPr>
          <w:p w:rsidR="00EF52DA" w:rsidRPr="009B69C3" w:rsidRDefault="00EF52DA" w:rsidP="00E60DC3">
            <w:pPr>
              <w:pStyle w:val="MTemaNormal"/>
              <w:ind w:left="0"/>
              <w:jc w:val="left"/>
            </w:pPr>
            <w:r w:rsidRPr="009B69C3">
              <w:t>C3</w:t>
            </w:r>
          </w:p>
        </w:tc>
        <w:tc>
          <w:tcPr>
            <w:tcW w:w="7654" w:type="dxa"/>
            <w:vAlign w:val="center"/>
          </w:tcPr>
          <w:p w:rsidR="00EF52DA" w:rsidRPr="009B69C3" w:rsidRDefault="00EF52DA" w:rsidP="00EF52DA">
            <w:pPr>
              <w:pStyle w:val="MTemaNormal"/>
              <w:ind w:left="0"/>
              <w:jc w:val="left"/>
            </w:pPr>
            <w:r w:rsidRPr="009B69C3">
              <w:t>Presionar “Celular”</w:t>
            </w:r>
          </w:p>
        </w:tc>
      </w:tr>
    </w:tbl>
    <w:p w:rsidR="0045577F" w:rsidRPr="009B69C3" w:rsidRDefault="0045577F" w:rsidP="0045577F">
      <w:pPr>
        <w:pStyle w:val="MTemaNormal"/>
      </w:pPr>
      <w:r w:rsidRPr="009B69C3">
        <w:br w:type="page"/>
      </w:r>
    </w:p>
    <w:p w:rsidR="00382B18" w:rsidRPr="009B69C3" w:rsidRDefault="00382B18" w:rsidP="009A7264">
      <w:pPr>
        <w:pStyle w:val="MTema3"/>
      </w:pPr>
      <w:bookmarkStart w:id="54" w:name="_Toc276297131"/>
      <w:r w:rsidRPr="009B69C3">
        <w:lastRenderedPageBreak/>
        <w:t>Casos de prueba</w:t>
      </w:r>
      <w:bookmarkEnd w:id="54"/>
    </w:p>
    <w:tbl>
      <w:tblPr>
        <w:tblW w:w="88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3118"/>
      </w:tblGrid>
      <w:tr w:rsidR="00382B18" w:rsidRPr="009B69C3" w:rsidTr="0045577F">
        <w:tc>
          <w:tcPr>
            <w:tcW w:w="2939" w:type="dxa"/>
          </w:tcPr>
          <w:p w:rsidR="00382B18" w:rsidRPr="009B69C3" w:rsidRDefault="00382B18" w:rsidP="00E60DC3">
            <w:pPr>
              <w:pStyle w:val="MTemaNormal"/>
              <w:ind w:left="0"/>
              <w:jc w:val="center"/>
              <w:rPr>
                <w:b/>
              </w:rPr>
            </w:pPr>
            <w:r w:rsidRPr="009B69C3">
              <w:rPr>
                <w:b/>
              </w:rPr>
              <w:t>Escenario – Condición</w:t>
            </w:r>
          </w:p>
        </w:tc>
        <w:tc>
          <w:tcPr>
            <w:tcW w:w="2835" w:type="dxa"/>
          </w:tcPr>
          <w:p w:rsidR="00382B18" w:rsidRPr="009B69C3" w:rsidRDefault="00382B18" w:rsidP="00E60DC3">
            <w:pPr>
              <w:pStyle w:val="MTemaNormal"/>
              <w:ind w:left="0"/>
              <w:jc w:val="center"/>
              <w:rPr>
                <w:b/>
              </w:rPr>
            </w:pPr>
            <w:r w:rsidRPr="009B69C3">
              <w:rPr>
                <w:b/>
              </w:rPr>
              <w:t>Salida Esperada</w:t>
            </w:r>
          </w:p>
        </w:tc>
        <w:tc>
          <w:tcPr>
            <w:tcW w:w="3118" w:type="dxa"/>
          </w:tcPr>
          <w:p w:rsidR="00382B18" w:rsidRPr="009B69C3" w:rsidRDefault="00382B18" w:rsidP="00E60DC3">
            <w:pPr>
              <w:pStyle w:val="MTemaNormal"/>
              <w:ind w:left="0"/>
              <w:jc w:val="center"/>
              <w:rPr>
                <w:b/>
              </w:rPr>
            </w:pPr>
            <w:r w:rsidRPr="009B69C3">
              <w:rPr>
                <w:b/>
              </w:rPr>
              <w:t>Casos</w:t>
            </w:r>
          </w:p>
        </w:tc>
      </w:tr>
      <w:tr w:rsidR="00382B18" w:rsidRPr="009B69C3" w:rsidTr="0045577F">
        <w:tc>
          <w:tcPr>
            <w:tcW w:w="2939" w:type="dxa"/>
          </w:tcPr>
          <w:p w:rsidR="00EF52DA" w:rsidRPr="009B69C3" w:rsidRDefault="00382B18" w:rsidP="00EF52DA">
            <w:pPr>
              <w:pStyle w:val="MTemaNormal"/>
              <w:ind w:left="0"/>
            </w:pPr>
            <w:r w:rsidRPr="009B69C3">
              <w:t>E1 – C</w:t>
            </w:r>
            <w:r w:rsidR="00EF52DA" w:rsidRPr="009B69C3">
              <w:t xml:space="preserve">i </w:t>
            </w:r>
          </w:p>
          <w:p w:rsidR="00382B18" w:rsidRPr="009B69C3" w:rsidRDefault="00EF52DA" w:rsidP="00EF52DA">
            <w:pPr>
              <w:pStyle w:val="MTemaNormal"/>
              <w:ind w:left="0"/>
            </w:pPr>
            <w:r w:rsidRPr="009B69C3">
              <w:t>con i={1,2,3}</w:t>
            </w:r>
          </w:p>
        </w:tc>
        <w:tc>
          <w:tcPr>
            <w:tcW w:w="2835" w:type="dxa"/>
          </w:tcPr>
          <w:p w:rsidR="00382B18" w:rsidRPr="009B69C3" w:rsidRDefault="003E3F74" w:rsidP="008E50FC">
            <w:pPr>
              <w:pStyle w:val="MTemaNormal"/>
              <w:ind w:left="0"/>
            </w:pPr>
            <w:r w:rsidRPr="009B69C3">
              <w:t>Se le mostrarán al usuario la pista dada por un personaje.</w:t>
            </w:r>
          </w:p>
        </w:tc>
        <w:tc>
          <w:tcPr>
            <w:tcW w:w="3118" w:type="dxa"/>
          </w:tcPr>
          <w:p w:rsidR="00382B18" w:rsidRPr="009B69C3" w:rsidRDefault="003E3F74" w:rsidP="00E60DC3">
            <w:pPr>
              <w:pStyle w:val="MTemaNormal"/>
              <w:ind w:left="0"/>
            </w:pPr>
            <w:r w:rsidRPr="009B69C3">
              <w:t>Interrogar Personajes</w:t>
            </w:r>
          </w:p>
        </w:tc>
      </w:tr>
      <w:tr w:rsidR="00F602F6" w:rsidRPr="009B69C3" w:rsidTr="0045577F">
        <w:tc>
          <w:tcPr>
            <w:tcW w:w="2939" w:type="dxa"/>
          </w:tcPr>
          <w:p w:rsidR="00EF52DA" w:rsidRPr="009B69C3" w:rsidRDefault="00F602F6" w:rsidP="0010223A">
            <w:pPr>
              <w:pStyle w:val="MTemaNormal"/>
              <w:ind w:left="0"/>
            </w:pPr>
            <w:r w:rsidRPr="009B69C3">
              <w:t xml:space="preserve">E1 – </w:t>
            </w:r>
            <w:r w:rsidR="00EF52DA" w:rsidRPr="009B69C3">
              <w:t>Ci</w:t>
            </w:r>
            <w:r w:rsidR="008E50FC" w:rsidRPr="009B69C3">
              <w:t xml:space="preserve"> – </w:t>
            </w:r>
            <w:r w:rsidRPr="009B69C3">
              <w:t>C</w:t>
            </w:r>
            <w:r w:rsidR="00EF52DA" w:rsidRPr="009B69C3">
              <w:t xml:space="preserve">j </w:t>
            </w:r>
          </w:p>
          <w:p w:rsidR="00EF52DA" w:rsidRPr="009B69C3" w:rsidRDefault="00EF52DA" w:rsidP="0010223A">
            <w:pPr>
              <w:pStyle w:val="MTemaNormal"/>
              <w:ind w:left="0"/>
            </w:pPr>
            <w:r w:rsidRPr="009B69C3">
              <w:t xml:space="preserve">con i&lt;&gt;j </w:t>
            </w:r>
          </w:p>
          <w:p w:rsidR="00EF52DA" w:rsidRPr="009B69C3" w:rsidRDefault="00EF52DA" w:rsidP="0010223A">
            <w:pPr>
              <w:pStyle w:val="MTemaNormal"/>
              <w:ind w:left="0"/>
            </w:pPr>
            <w:r w:rsidRPr="009B69C3">
              <w:t>i={1,2,3}</w:t>
            </w:r>
          </w:p>
          <w:p w:rsidR="00F602F6" w:rsidRPr="009B69C3" w:rsidRDefault="00EF52DA" w:rsidP="0010223A">
            <w:pPr>
              <w:pStyle w:val="MTemaNormal"/>
              <w:ind w:left="0"/>
            </w:pPr>
            <w:r w:rsidRPr="009B69C3">
              <w:t>j={1,2,3}</w:t>
            </w:r>
          </w:p>
        </w:tc>
        <w:tc>
          <w:tcPr>
            <w:tcW w:w="2835" w:type="dxa"/>
          </w:tcPr>
          <w:p w:rsidR="00F602F6" w:rsidRPr="009B69C3" w:rsidRDefault="00820008" w:rsidP="0010223A">
            <w:pPr>
              <w:pStyle w:val="MTemaNormal"/>
              <w:ind w:left="0"/>
            </w:pPr>
            <w:r w:rsidRPr="009B69C3">
              <w:t>Se le mostrarán al usuario la pista dada por un personaje</w:t>
            </w:r>
            <w:r w:rsidR="00EF52DA" w:rsidRPr="009B69C3">
              <w:t xml:space="preserve"> distinta a la primera pista</w:t>
            </w:r>
            <w:r w:rsidRPr="009B69C3">
              <w:t>.</w:t>
            </w:r>
          </w:p>
        </w:tc>
        <w:tc>
          <w:tcPr>
            <w:tcW w:w="3118" w:type="dxa"/>
          </w:tcPr>
          <w:p w:rsidR="00F602F6" w:rsidRPr="009B69C3" w:rsidRDefault="00F602F6" w:rsidP="0010223A">
            <w:pPr>
              <w:pStyle w:val="MTemaNormal"/>
              <w:ind w:left="0"/>
            </w:pPr>
            <w:r w:rsidRPr="009B69C3">
              <w:t>Interrogar Personajes</w:t>
            </w:r>
          </w:p>
        </w:tc>
      </w:tr>
      <w:tr w:rsidR="00EF52DA" w:rsidRPr="009B69C3" w:rsidTr="0045577F">
        <w:tc>
          <w:tcPr>
            <w:tcW w:w="2939" w:type="dxa"/>
          </w:tcPr>
          <w:p w:rsidR="00EF52DA" w:rsidRPr="009B69C3" w:rsidRDefault="00EF52DA" w:rsidP="0041374A">
            <w:pPr>
              <w:pStyle w:val="MTemaNormal"/>
              <w:ind w:left="0"/>
            </w:pPr>
            <w:r w:rsidRPr="009B69C3">
              <w:t xml:space="preserve">E1 – Ci – Ci </w:t>
            </w:r>
          </w:p>
          <w:p w:rsidR="00EF52DA" w:rsidRPr="009B69C3" w:rsidRDefault="00EF52DA" w:rsidP="0041374A">
            <w:pPr>
              <w:pStyle w:val="MTemaNormal"/>
              <w:ind w:left="0"/>
            </w:pPr>
            <w:r w:rsidRPr="009B69C3">
              <w:t>con i={1,2,3}</w:t>
            </w:r>
          </w:p>
          <w:p w:rsidR="00EF52DA" w:rsidRPr="009B69C3" w:rsidRDefault="00EF52DA" w:rsidP="0041374A">
            <w:pPr>
              <w:pStyle w:val="MTemaNormal"/>
              <w:ind w:left="0"/>
            </w:pPr>
          </w:p>
        </w:tc>
        <w:tc>
          <w:tcPr>
            <w:tcW w:w="2835" w:type="dxa"/>
          </w:tcPr>
          <w:p w:rsidR="00EF52DA" w:rsidRPr="009B69C3" w:rsidRDefault="00EF52DA" w:rsidP="00EF52DA">
            <w:pPr>
              <w:pStyle w:val="MTemaNormal"/>
              <w:ind w:left="0"/>
            </w:pPr>
            <w:r w:rsidRPr="009B69C3">
              <w:t>Se le mostrarán al usuario la misma pista brindada anteriormente.</w:t>
            </w:r>
          </w:p>
        </w:tc>
        <w:tc>
          <w:tcPr>
            <w:tcW w:w="3118" w:type="dxa"/>
          </w:tcPr>
          <w:p w:rsidR="00EF52DA" w:rsidRPr="009B69C3" w:rsidRDefault="00EF52DA" w:rsidP="0041374A">
            <w:pPr>
              <w:pStyle w:val="MTemaNormal"/>
              <w:ind w:left="0"/>
            </w:pPr>
            <w:r w:rsidRPr="009B69C3">
              <w:t>Interrogar Personajes</w:t>
            </w:r>
          </w:p>
        </w:tc>
      </w:tr>
      <w:tr w:rsidR="00EF52DA" w:rsidRPr="009B69C3" w:rsidTr="0045577F">
        <w:tc>
          <w:tcPr>
            <w:tcW w:w="2939" w:type="dxa"/>
          </w:tcPr>
          <w:p w:rsidR="00EF52DA" w:rsidRPr="009B69C3" w:rsidRDefault="00EF52DA" w:rsidP="00EF52DA">
            <w:pPr>
              <w:pStyle w:val="MTemaNormal"/>
              <w:ind w:left="0"/>
            </w:pPr>
            <w:r w:rsidRPr="009B69C3">
              <w:t>E1 – Ci – Cj - Ck</w:t>
            </w:r>
          </w:p>
          <w:p w:rsidR="00EF52DA" w:rsidRPr="009B69C3" w:rsidRDefault="00EF52DA" w:rsidP="00EF52DA">
            <w:pPr>
              <w:pStyle w:val="MTemaNormal"/>
              <w:ind w:left="0"/>
            </w:pPr>
            <w:r w:rsidRPr="009B69C3">
              <w:t xml:space="preserve">con i&lt;&gt;j </w:t>
            </w:r>
          </w:p>
          <w:p w:rsidR="00EF52DA" w:rsidRPr="009B69C3" w:rsidRDefault="00EF52DA" w:rsidP="00EF52DA">
            <w:pPr>
              <w:pStyle w:val="MTemaNormal"/>
              <w:ind w:left="0"/>
            </w:pPr>
            <w:r w:rsidRPr="009B69C3">
              <w:t>i={1,2,3}</w:t>
            </w:r>
          </w:p>
          <w:p w:rsidR="00EF52DA" w:rsidRPr="009B69C3" w:rsidRDefault="00EF52DA" w:rsidP="00EF52DA">
            <w:pPr>
              <w:pStyle w:val="MTemaNormal"/>
              <w:ind w:left="0"/>
            </w:pPr>
            <w:r w:rsidRPr="009B69C3">
              <w:t>j={1,2,3}</w:t>
            </w:r>
          </w:p>
          <w:p w:rsidR="00EF52DA" w:rsidRPr="009B69C3" w:rsidRDefault="00EF52DA" w:rsidP="00EF52DA">
            <w:pPr>
              <w:pStyle w:val="MTemaNormal"/>
              <w:ind w:left="0"/>
            </w:pPr>
            <w:r w:rsidRPr="009B69C3">
              <w:t>k={1,2,3}</w:t>
            </w:r>
          </w:p>
        </w:tc>
        <w:tc>
          <w:tcPr>
            <w:tcW w:w="2835" w:type="dxa"/>
          </w:tcPr>
          <w:p w:rsidR="00EF52DA" w:rsidRPr="009B69C3" w:rsidRDefault="00EF52DA" w:rsidP="0041374A">
            <w:pPr>
              <w:pStyle w:val="MTemaNormal"/>
              <w:ind w:left="0"/>
            </w:pPr>
            <w:r w:rsidRPr="009B69C3">
              <w:t>Se le mostrarán al usuario la pista dada por un personaje distinta a la primera pista y segunda pista.</w:t>
            </w:r>
          </w:p>
        </w:tc>
        <w:tc>
          <w:tcPr>
            <w:tcW w:w="3118" w:type="dxa"/>
          </w:tcPr>
          <w:p w:rsidR="00EF52DA" w:rsidRPr="009B69C3" w:rsidRDefault="00EF52DA" w:rsidP="0041374A">
            <w:pPr>
              <w:pStyle w:val="MTemaNormal"/>
              <w:ind w:left="0"/>
            </w:pPr>
            <w:r w:rsidRPr="009B69C3">
              <w:t>Interrogar Personajes</w:t>
            </w:r>
          </w:p>
        </w:tc>
      </w:tr>
      <w:tr w:rsidR="00EF52DA" w:rsidRPr="009B69C3" w:rsidTr="0045577F">
        <w:tc>
          <w:tcPr>
            <w:tcW w:w="2939" w:type="dxa"/>
          </w:tcPr>
          <w:p w:rsidR="00EF52DA" w:rsidRPr="009B69C3" w:rsidRDefault="00EF52DA" w:rsidP="0041374A">
            <w:pPr>
              <w:pStyle w:val="MTemaNormal"/>
              <w:ind w:left="0"/>
            </w:pPr>
            <w:r w:rsidRPr="009B69C3">
              <w:t>E2 – Ci</w:t>
            </w:r>
          </w:p>
          <w:p w:rsidR="00EF52DA" w:rsidRPr="009B69C3" w:rsidRDefault="00EF52DA" w:rsidP="0041374A">
            <w:pPr>
              <w:pStyle w:val="MTemaNormal"/>
              <w:ind w:left="0"/>
            </w:pPr>
            <w:r w:rsidRPr="009B69C3">
              <w:t>con i={1,2,3}</w:t>
            </w:r>
          </w:p>
        </w:tc>
        <w:tc>
          <w:tcPr>
            <w:tcW w:w="2835" w:type="dxa"/>
          </w:tcPr>
          <w:p w:rsidR="00EF52DA" w:rsidRPr="009B69C3" w:rsidRDefault="00EF52DA" w:rsidP="0041374A">
            <w:pPr>
              <w:pStyle w:val="MTemaNormal"/>
              <w:ind w:left="0"/>
            </w:pPr>
            <w:r w:rsidRPr="009B69C3">
              <w:t>Se le mostrarán al usuario la pista dada por un personaje.</w:t>
            </w:r>
          </w:p>
        </w:tc>
        <w:tc>
          <w:tcPr>
            <w:tcW w:w="3118" w:type="dxa"/>
          </w:tcPr>
          <w:p w:rsidR="00EF52DA" w:rsidRPr="009B69C3" w:rsidRDefault="00EF52DA" w:rsidP="0041374A">
            <w:pPr>
              <w:pStyle w:val="MTemaNormal"/>
              <w:ind w:left="0"/>
            </w:pPr>
            <w:r w:rsidRPr="009B69C3">
              <w:t>Interrogar Personajes</w:t>
            </w:r>
          </w:p>
        </w:tc>
      </w:tr>
      <w:tr w:rsidR="00EF52DA" w:rsidRPr="009B69C3" w:rsidTr="0045577F">
        <w:tc>
          <w:tcPr>
            <w:tcW w:w="2939" w:type="dxa"/>
          </w:tcPr>
          <w:p w:rsidR="00EF52DA" w:rsidRPr="009B69C3" w:rsidRDefault="00EF52DA" w:rsidP="00EF52DA">
            <w:pPr>
              <w:pStyle w:val="MTemaNormal"/>
              <w:ind w:left="0"/>
            </w:pPr>
            <w:r w:rsidRPr="009B69C3">
              <w:t xml:space="preserve">E2 – Ci – Cj </w:t>
            </w:r>
          </w:p>
          <w:p w:rsidR="00EF52DA" w:rsidRPr="009B69C3" w:rsidRDefault="00EF52DA" w:rsidP="00EF52DA">
            <w:pPr>
              <w:pStyle w:val="MTemaNormal"/>
              <w:ind w:left="0"/>
            </w:pPr>
            <w:r w:rsidRPr="009B69C3">
              <w:t xml:space="preserve">con i&lt;&gt;j </w:t>
            </w:r>
          </w:p>
          <w:p w:rsidR="00EF52DA" w:rsidRPr="009B69C3" w:rsidRDefault="00EF52DA" w:rsidP="00EF52DA">
            <w:pPr>
              <w:pStyle w:val="MTemaNormal"/>
              <w:ind w:left="0"/>
            </w:pPr>
            <w:r w:rsidRPr="009B69C3">
              <w:t>i={1,2,3}</w:t>
            </w:r>
          </w:p>
          <w:p w:rsidR="00EF52DA" w:rsidRPr="009B69C3" w:rsidRDefault="00EF52DA" w:rsidP="00EF52DA">
            <w:pPr>
              <w:pStyle w:val="MTemaNormal"/>
              <w:ind w:left="0"/>
            </w:pPr>
            <w:r w:rsidRPr="009B69C3">
              <w:t>j={1,2,3}</w:t>
            </w:r>
          </w:p>
        </w:tc>
        <w:tc>
          <w:tcPr>
            <w:tcW w:w="2835" w:type="dxa"/>
          </w:tcPr>
          <w:p w:rsidR="00EF52DA" w:rsidRPr="009B69C3" w:rsidRDefault="00EF52DA" w:rsidP="0010223A">
            <w:pPr>
              <w:pStyle w:val="MTemaNormal"/>
              <w:ind w:left="0"/>
            </w:pPr>
            <w:r w:rsidRPr="009B69C3">
              <w:t>Se dispara el caso de uso arrestar sospechoso.</w:t>
            </w:r>
          </w:p>
        </w:tc>
        <w:tc>
          <w:tcPr>
            <w:tcW w:w="3118" w:type="dxa"/>
          </w:tcPr>
          <w:p w:rsidR="00EF52DA" w:rsidRPr="009B69C3" w:rsidRDefault="00EF52DA" w:rsidP="0010223A">
            <w:pPr>
              <w:pStyle w:val="MTemaNormal"/>
              <w:ind w:left="0"/>
            </w:pPr>
            <w:r w:rsidRPr="009B69C3">
              <w:t>Interrogar Personajes</w:t>
            </w:r>
          </w:p>
        </w:tc>
      </w:tr>
      <w:tr w:rsidR="00EF52DA" w:rsidRPr="009B69C3" w:rsidTr="0045577F">
        <w:tc>
          <w:tcPr>
            <w:tcW w:w="2939" w:type="dxa"/>
          </w:tcPr>
          <w:p w:rsidR="00EF52DA" w:rsidRPr="009B69C3" w:rsidRDefault="00EF52DA" w:rsidP="00E60DC3">
            <w:pPr>
              <w:pStyle w:val="MTemaNormal"/>
              <w:ind w:left="0"/>
            </w:pPr>
            <w:r w:rsidRPr="009B69C3">
              <w:t>E3</w:t>
            </w:r>
          </w:p>
        </w:tc>
        <w:tc>
          <w:tcPr>
            <w:tcW w:w="2835" w:type="dxa"/>
          </w:tcPr>
          <w:p w:rsidR="00EF52DA" w:rsidRPr="009B69C3" w:rsidRDefault="00EF52DA" w:rsidP="00E60DC3">
            <w:pPr>
              <w:pStyle w:val="MTemaNormal"/>
              <w:ind w:left="0"/>
            </w:pPr>
            <w:r w:rsidRPr="009B69C3">
              <w:rPr>
                <w:bCs/>
                <w:iCs/>
              </w:rPr>
              <w:t>Se sale del juego.</w:t>
            </w:r>
          </w:p>
        </w:tc>
        <w:tc>
          <w:tcPr>
            <w:tcW w:w="3118" w:type="dxa"/>
          </w:tcPr>
          <w:p w:rsidR="00EF52DA" w:rsidRPr="009B69C3" w:rsidRDefault="00EF52DA" w:rsidP="00005BC6">
            <w:pPr>
              <w:pStyle w:val="MTemaNormal"/>
              <w:ind w:left="0"/>
            </w:pPr>
            <w:r w:rsidRPr="009B69C3">
              <w:t>Interrogar Personajes</w:t>
            </w:r>
          </w:p>
        </w:tc>
      </w:tr>
      <w:tr w:rsidR="00EF52DA" w:rsidRPr="009B69C3" w:rsidTr="0045577F">
        <w:tc>
          <w:tcPr>
            <w:tcW w:w="2939" w:type="dxa"/>
          </w:tcPr>
          <w:p w:rsidR="00EF52DA" w:rsidRPr="009B69C3" w:rsidRDefault="00EF52DA" w:rsidP="00005BC6">
            <w:pPr>
              <w:pStyle w:val="MTemaNormal"/>
              <w:ind w:left="0"/>
            </w:pPr>
            <w:r w:rsidRPr="009B69C3">
              <w:t>E4</w:t>
            </w:r>
          </w:p>
        </w:tc>
        <w:tc>
          <w:tcPr>
            <w:tcW w:w="2835" w:type="dxa"/>
          </w:tcPr>
          <w:p w:rsidR="00EF52DA" w:rsidRPr="009B69C3" w:rsidRDefault="00EF52DA" w:rsidP="00005BC6">
            <w:pPr>
              <w:pStyle w:val="MTemaNormal"/>
              <w:ind w:left="0"/>
              <w:rPr>
                <w:bCs/>
                <w:iCs/>
              </w:rPr>
            </w:pPr>
            <w:r w:rsidRPr="009B69C3">
              <w:rPr>
                <w:bCs/>
                <w:iCs/>
              </w:rPr>
              <w:t>Se retorna a la pantalla anterior</w:t>
            </w:r>
          </w:p>
        </w:tc>
        <w:tc>
          <w:tcPr>
            <w:tcW w:w="3118" w:type="dxa"/>
          </w:tcPr>
          <w:p w:rsidR="00EF52DA" w:rsidRPr="009B69C3" w:rsidRDefault="00EF52DA" w:rsidP="00005BC6">
            <w:pPr>
              <w:pStyle w:val="MTemaNormal"/>
              <w:ind w:left="0"/>
            </w:pPr>
            <w:r w:rsidRPr="009B69C3">
              <w:t>Interrogar Personajes</w:t>
            </w:r>
          </w:p>
        </w:tc>
      </w:tr>
    </w:tbl>
    <w:p w:rsidR="0045577F" w:rsidRPr="009B69C3" w:rsidRDefault="0045577F" w:rsidP="0045577F">
      <w:pPr>
        <w:pStyle w:val="MNormal"/>
      </w:pPr>
      <w:r w:rsidRPr="009B69C3">
        <w:br w:type="page"/>
      </w:r>
    </w:p>
    <w:p w:rsidR="00452D91" w:rsidRPr="009B69C3" w:rsidRDefault="00890B70" w:rsidP="000375A1">
      <w:pPr>
        <w:pStyle w:val="MTema2"/>
        <w:tabs>
          <w:tab w:val="clear" w:pos="1304"/>
        </w:tabs>
        <w:ind w:hanging="1304"/>
      </w:pPr>
      <w:bookmarkStart w:id="55" w:name="_Toc276297132"/>
      <w:r w:rsidRPr="009B69C3">
        <w:lastRenderedPageBreak/>
        <w:t>Obtener Ciudades</w:t>
      </w:r>
      <w:r w:rsidR="00452D91" w:rsidRPr="009B69C3">
        <w:t>.</w:t>
      </w:r>
      <w:bookmarkEnd w:id="55"/>
    </w:p>
    <w:p w:rsidR="00452D91" w:rsidRPr="009B69C3" w:rsidRDefault="00292B4C" w:rsidP="00452D91">
      <w:pPr>
        <w:pStyle w:val="MTemaNormal"/>
      </w:pPr>
      <w:r w:rsidRPr="009B69C3">
        <w:t>Determina las 3 ciudades a las que podrá viajar el Usuario en busca del sospechoso.</w:t>
      </w:r>
    </w:p>
    <w:p w:rsidR="00452D91" w:rsidRPr="009B69C3" w:rsidRDefault="00452D91" w:rsidP="009A7264">
      <w:pPr>
        <w:pStyle w:val="MTema3"/>
      </w:pPr>
      <w:bookmarkStart w:id="56" w:name="_Toc276297133"/>
      <w:r w:rsidRPr="009B69C3">
        <w:t>Flujo de eventos principal</w:t>
      </w:r>
      <w:bookmarkEnd w:id="56"/>
    </w:p>
    <w:p w:rsidR="00292B4C" w:rsidRPr="009B69C3" w:rsidRDefault="00292B4C" w:rsidP="0010223A">
      <w:pPr>
        <w:numPr>
          <w:ilvl w:val="0"/>
          <w:numId w:val="12"/>
        </w:numPr>
        <w:suppressAutoHyphens/>
        <w:spacing w:after="57"/>
        <w:rPr>
          <w:rFonts w:ascii="Verdana" w:hAnsi="Verdana"/>
        </w:rPr>
      </w:pPr>
      <w:r w:rsidRPr="009B69C3">
        <w:rPr>
          <w:rFonts w:ascii="Verdana" w:hAnsi="Verdana"/>
        </w:rPr>
        <w:t>El Usuario solicita las ciudades posibles para viajar.</w:t>
      </w:r>
    </w:p>
    <w:p w:rsidR="00292B4C" w:rsidRPr="009B69C3" w:rsidRDefault="00292B4C" w:rsidP="0010223A">
      <w:pPr>
        <w:numPr>
          <w:ilvl w:val="0"/>
          <w:numId w:val="12"/>
        </w:numPr>
        <w:suppressAutoHyphens/>
        <w:spacing w:after="57"/>
        <w:rPr>
          <w:rFonts w:ascii="Verdana" w:hAnsi="Verdana"/>
        </w:rPr>
      </w:pPr>
      <w:r w:rsidRPr="009B69C3">
        <w:rPr>
          <w:rFonts w:ascii="Verdana" w:hAnsi="Verdana"/>
        </w:rPr>
        <w:t>El Sistema despliega un mapa en el cual se marcarán la ubicación de las posibles 3 ciudades a viajar. Solamente una de estas se corresponde con las pistas brindadas por los personajes, las restantes 2 ciudades no deben tener nada en común con las pistas. Y ninguna de las tres ciudades es la que el personaje esta actualmente.</w:t>
      </w:r>
    </w:p>
    <w:p w:rsidR="00452D91" w:rsidRPr="009B69C3" w:rsidRDefault="00292B4C" w:rsidP="0010223A">
      <w:pPr>
        <w:numPr>
          <w:ilvl w:val="0"/>
          <w:numId w:val="12"/>
        </w:numPr>
        <w:suppressAutoHyphens/>
        <w:spacing w:after="57"/>
        <w:rPr>
          <w:rFonts w:ascii="Verdana" w:hAnsi="Verdana"/>
        </w:rPr>
      </w:pPr>
      <w:r w:rsidRPr="009B69C3">
        <w:rPr>
          <w:rFonts w:ascii="Verdana" w:hAnsi="Verdana"/>
        </w:rPr>
        <w:t>Fin CU</w:t>
      </w:r>
      <w:r w:rsidR="00452D91" w:rsidRPr="009B69C3">
        <w:t>.</w:t>
      </w:r>
    </w:p>
    <w:p w:rsidR="00452D91" w:rsidRPr="009B69C3" w:rsidRDefault="00452D91" w:rsidP="009A7264">
      <w:pPr>
        <w:pStyle w:val="MTema3"/>
      </w:pPr>
      <w:bookmarkStart w:id="57" w:name="_Toc276297134"/>
      <w:r w:rsidRPr="009B69C3">
        <w:t>Flujos de eventos alternativos</w:t>
      </w:r>
      <w:bookmarkEnd w:id="57"/>
    </w:p>
    <w:p w:rsidR="00292B4C" w:rsidRPr="009B69C3" w:rsidRDefault="00452D91" w:rsidP="00292B4C">
      <w:pPr>
        <w:pStyle w:val="MTema4"/>
        <w:numPr>
          <w:ilvl w:val="0"/>
          <w:numId w:val="0"/>
        </w:numPr>
        <w:tabs>
          <w:tab w:val="clear" w:pos="1134"/>
        </w:tabs>
        <w:ind w:left="567"/>
      </w:pPr>
      <w:r w:rsidRPr="009B69C3">
        <w:rPr>
          <w:i w:val="0"/>
        </w:rPr>
        <w:tab/>
      </w:r>
      <w:r w:rsidR="00292B4C" w:rsidRPr="009B69C3">
        <w:t>G1. El Usuario elige volver a la pantalla anterior</w:t>
      </w:r>
    </w:p>
    <w:p w:rsidR="00292B4C" w:rsidRPr="009B69C3" w:rsidRDefault="00292B4C" w:rsidP="00292B4C">
      <w:pPr>
        <w:pStyle w:val="MTemaNormal"/>
        <w:tabs>
          <w:tab w:val="left" w:pos="1276"/>
        </w:tabs>
        <w:ind w:left="1843" w:hanging="567"/>
      </w:pPr>
      <w:r w:rsidRPr="009B69C3">
        <w:t>G11. Retorna a la pantalla principal.</w:t>
      </w:r>
    </w:p>
    <w:p w:rsidR="00452D91" w:rsidRPr="009A7264" w:rsidRDefault="00452D91" w:rsidP="009A7264">
      <w:pPr>
        <w:pStyle w:val="MTema3"/>
      </w:pPr>
      <w:bookmarkStart w:id="58" w:name="_Toc276297135"/>
      <w:r w:rsidRPr="009A7264">
        <w:t>Escenarios</w:t>
      </w:r>
      <w:bookmarkEnd w:id="58"/>
      <w:r w:rsidRPr="009A7264">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452D91" w:rsidRPr="009B69C3" w:rsidTr="0045577F">
        <w:tc>
          <w:tcPr>
            <w:tcW w:w="2977" w:type="dxa"/>
          </w:tcPr>
          <w:p w:rsidR="00452D91" w:rsidRPr="009B69C3" w:rsidRDefault="00452D91" w:rsidP="00DF2C29">
            <w:pPr>
              <w:pStyle w:val="MTemaNormal"/>
              <w:ind w:left="0"/>
              <w:rPr>
                <w:b/>
              </w:rPr>
            </w:pPr>
            <w:r w:rsidRPr="009B69C3">
              <w:rPr>
                <w:b/>
              </w:rPr>
              <w:t>Nombre de escenario</w:t>
            </w:r>
          </w:p>
        </w:tc>
        <w:tc>
          <w:tcPr>
            <w:tcW w:w="2835" w:type="dxa"/>
          </w:tcPr>
          <w:p w:rsidR="00452D91" w:rsidRPr="009B69C3" w:rsidRDefault="00452D91" w:rsidP="00DF2C29">
            <w:pPr>
              <w:pStyle w:val="MTemaNormal"/>
              <w:ind w:left="0"/>
              <w:rPr>
                <w:b/>
              </w:rPr>
            </w:pPr>
            <w:r w:rsidRPr="009B69C3">
              <w:rPr>
                <w:b/>
              </w:rPr>
              <w:t>Flujo Inicial</w:t>
            </w:r>
          </w:p>
        </w:tc>
        <w:tc>
          <w:tcPr>
            <w:tcW w:w="3118" w:type="dxa"/>
          </w:tcPr>
          <w:p w:rsidR="00452D91" w:rsidRPr="009B69C3" w:rsidRDefault="00452D91" w:rsidP="00DF2C29">
            <w:pPr>
              <w:pStyle w:val="MTemaNormal"/>
              <w:ind w:left="0"/>
              <w:rPr>
                <w:b/>
              </w:rPr>
            </w:pPr>
            <w:r w:rsidRPr="009B69C3">
              <w:rPr>
                <w:b/>
              </w:rPr>
              <w:t>Flujo alternativo</w:t>
            </w:r>
          </w:p>
        </w:tc>
      </w:tr>
      <w:tr w:rsidR="00452D91" w:rsidRPr="009B69C3" w:rsidTr="0045577F">
        <w:tc>
          <w:tcPr>
            <w:tcW w:w="2977" w:type="dxa"/>
          </w:tcPr>
          <w:p w:rsidR="00452D91" w:rsidRPr="009B69C3" w:rsidRDefault="00452D91" w:rsidP="00BC5E5D">
            <w:pPr>
              <w:pStyle w:val="MTemaNormal"/>
              <w:ind w:left="0"/>
            </w:pPr>
            <w:r w:rsidRPr="009B69C3">
              <w:t xml:space="preserve">E1- </w:t>
            </w:r>
            <w:r w:rsidR="00BC5E5D" w:rsidRPr="009B69C3">
              <w:t>Obtener Ciudades</w:t>
            </w:r>
            <w:r w:rsidRPr="009B69C3">
              <w:t>.</w:t>
            </w:r>
          </w:p>
        </w:tc>
        <w:tc>
          <w:tcPr>
            <w:tcW w:w="2835" w:type="dxa"/>
          </w:tcPr>
          <w:p w:rsidR="00452D91" w:rsidRPr="009B69C3" w:rsidRDefault="00452D91" w:rsidP="00DF2C29">
            <w:pPr>
              <w:pStyle w:val="MTemaNormal"/>
              <w:ind w:left="0"/>
            </w:pPr>
            <w:r w:rsidRPr="009B69C3">
              <w:t>Flujo principal</w:t>
            </w:r>
          </w:p>
        </w:tc>
        <w:tc>
          <w:tcPr>
            <w:tcW w:w="3118" w:type="dxa"/>
          </w:tcPr>
          <w:p w:rsidR="00452D91" w:rsidRPr="009B69C3" w:rsidRDefault="00452D91" w:rsidP="00DF2C29">
            <w:pPr>
              <w:pStyle w:val="MTemaNormal"/>
              <w:ind w:left="0"/>
            </w:pPr>
          </w:p>
        </w:tc>
      </w:tr>
      <w:tr w:rsidR="00452D91" w:rsidRPr="009B69C3" w:rsidTr="0045577F">
        <w:tc>
          <w:tcPr>
            <w:tcW w:w="2977" w:type="dxa"/>
          </w:tcPr>
          <w:p w:rsidR="00452D91" w:rsidRPr="009B69C3" w:rsidRDefault="00452D91" w:rsidP="00DF2C29">
            <w:pPr>
              <w:pStyle w:val="MTemaNormal"/>
              <w:ind w:left="0"/>
            </w:pPr>
            <w:r w:rsidRPr="009B69C3">
              <w:t xml:space="preserve">E2- Fallo en el celular (se queda sin batería, se apaga, </w:t>
            </w:r>
            <w:r w:rsidR="00CE4348" w:rsidRPr="009B69C3">
              <w:t>etc.</w:t>
            </w:r>
            <w:r w:rsidRPr="009B69C3">
              <w:t>)</w:t>
            </w:r>
          </w:p>
        </w:tc>
        <w:tc>
          <w:tcPr>
            <w:tcW w:w="2835" w:type="dxa"/>
          </w:tcPr>
          <w:p w:rsidR="00452D91" w:rsidRPr="009B69C3" w:rsidRDefault="00452D91" w:rsidP="00DF2C29">
            <w:pPr>
              <w:pStyle w:val="MTemaNormal"/>
              <w:ind w:left="0"/>
            </w:pPr>
          </w:p>
        </w:tc>
        <w:tc>
          <w:tcPr>
            <w:tcW w:w="3118" w:type="dxa"/>
          </w:tcPr>
          <w:p w:rsidR="00452D91" w:rsidRPr="009B69C3" w:rsidRDefault="00452D91" w:rsidP="00DF2C29">
            <w:pPr>
              <w:pStyle w:val="MTemaNormal"/>
              <w:ind w:left="0"/>
            </w:pPr>
          </w:p>
        </w:tc>
      </w:tr>
      <w:tr w:rsidR="00BC5E5D" w:rsidRPr="009B69C3" w:rsidTr="0045577F">
        <w:tc>
          <w:tcPr>
            <w:tcW w:w="2977" w:type="dxa"/>
          </w:tcPr>
          <w:p w:rsidR="00BC5E5D" w:rsidRPr="009B69C3" w:rsidRDefault="00BC5E5D" w:rsidP="00A750D9">
            <w:pPr>
              <w:pStyle w:val="MTemaNormal"/>
              <w:ind w:left="0"/>
            </w:pPr>
            <w:r w:rsidRPr="009B69C3">
              <w:t>E</w:t>
            </w:r>
            <w:r w:rsidR="00A750D9" w:rsidRPr="009B69C3">
              <w:t>3</w:t>
            </w:r>
            <w:r w:rsidRPr="009B69C3">
              <w:t>- Volver a pantalla anterior</w:t>
            </w:r>
          </w:p>
        </w:tc>
        <w:tc>
          <w:tcPr>
            <w:tcW w:w="2835" w:type="dxa"/>
          </w:tcPr>
          <w:p w:rsidR="00BC5E5D" w:rsidRPr="009B69C3" w:rsidRDefault="00BC5E5D" w:rsidP="00005BC6">
            <w:pPr>
              <w:pStyle w:val="MTemaNormal"/>
              <w:ind w:left="0"/>
            </w:pPr>
            <w:r w:rsidRPr="009B69C3">
              <w:t>Flujo principal</w:t>
            </w:r>
          </w:p>
        </w:tc>
        <w:tc>
          <w:tcPr>
            <w:tcW w:w="3118" w:type="dxa"/>
          </w:tcPr>
          <w:p w:rsidR="00BC5E5D" w:rsidRPr="009B69C3" w:rsidRDefault="00BC5E5D" w:rsidP="00005BC6">
            <w:pPr>
              <w:pStyle w:val="MTemaNormal"/>
              <w:ind w:left="0"/>
            </w:pPr>
            <w:r w:rsidRPr="009B69C3">
              <w:t>G1</w:t>
            </w:r>
          </w:p>
        </w:tc>
      </w:tr>
    </w:tbl>
    <w:p w:rsidR="00452D91" w:rsidRPr="009B69C3" w:rsidRDefault="00452D91" w:rsidP="009A7264">
      <w:pPr>
        <w:pStyle w:val="MTema3"/>
      </w:pPr>
      <w:bookmarkStart w:id="59" w:name="_Toc276297136"/>
      <w:r w:rsidRPr="009B69C3">
        <w:t>Planilla de Condiciones</w:t>
      </w:r>
      <w:bookmarkEnd w:id="59"/>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452D91" w:rsidRPr="009B69C3" w:rsidTr="00DF2C29">
        <w:tc>
          <w:tcPr>
            <w:tcW w:w="1276" w:type="dxa"/>
          </w:tcPr>
          <w:p w:rsidR="00452D91" w:rsidRPr="009B69C3" w:rsidRDefault="00452D91" w:rsidP="00DF2C29">
            <w:pPr>
              <w:pStyle w:val="MTemaNormal"/>
              <w:ind w:left="0"/>
              <w:jc w:val="center"/>
              <w:rPr>
                <w:b/>
              </w:rPr>
            </w:pPr>
            <w:r w:rsidRPr="009B69C3">
              <w:rPr>
                <w:b/>
              </w:rPr>
              <w:t>Condición</w:t>
            </w:r>
          </w:p>
        </w:tc>
        <w:tc>
          <w:tcPr>
            <w:tcW w:w="7654" w:type="dxa"/>
          </w:tcPr>
          <w:p w:rsidR="00452D91" w:rsidRPr="009B69C3" w:rsidRDefault="00452D91" w:rsidP="00DF2C29">
            <w:pPr>
              <w:pStyle w:val="MTemaNormal"/>
              <w:ind w:left="0"/>
              <w:jc w:val="center"/>
              <w:rPr>
                <w:b/>
              </w:rPr>
            </w:pPr>
            <w:r w:rsidRPr="009B69C3">
              <w:rPr>
                <w:b/>
              </w:rPr>
              <w:t>Detalles</w:t>
            </w:r>
          </w:p>
        </w:tc>
      </w:tr>
      <w:tr w:rsidR="00452D91" w:rsidRPr="009B69C3" w:rsidTr="00DF2C29">
        <w:trPr>
          <w:trHeight w:val="272"/>
        </w:trPr>
        <w:tc>
          <w:tcPr>
            <w:tcW w:w="1276" w:type="dxa"/>
            <w:vAlign w:val="center"/>
          </w:tcPr>
          <w:p w:rsidR="00452D91" w:rsidRPr="009B69C3" w:rsidRDefault="00452D91" w:rsidP="00DF2C29">
            <w:pPr>
              <w:pStyle w:val="MTemaNormal"/>
              <w:ind w:left="0"/>
              <w:jc w:val="left"/>
            </w:pPr>
            <w:r w:rsidRPr="009B69C3">
              <w:t>C1</w:t>
            </w:r>
          </w:p>
        </w:tc>
        <w:tc>
          <w:tcPr>
            <w:tcW w:w="7654" w:type="dxa"/>
            <w:vAlign w:val="center"/>
          </w:tcPr>
          <w:p w:rsidR="00452D91" w:rsidRPr="009B69C3" w:rsidRDefault="00F602F6" w:rsidP="00DF2C29">
            <w:pPr>
              <w:pStyle w:val="MTemaNormal"/>
              <w:ind w:left="0"/>
              <w:jc w:val="left"/>
            </w:pPr>
            <w:r w:rsidRPr="009B69C3">
              <w:t>Presionar “Mundo</w:t>
            </w:r>
            <w:r w:rsidR="00452D91" w:rsidRPr="009B69C3">
              <w:t>”</w:t>
            </w:r>
          </w:p>
        </w:tc>
      </w:tr>
    </w:tbl>
    <w:p w:rsidR="00452D91" w:rsidRPr="009B69C3" w:rsidRDefault="00452D91" w:rsidP="009A7264">
      <w:pPr>
        <w:pStyle w:val="MTema3"/>
      </w:pPr>
      <w:bookmarkStart w:id="60" w:name="_Toc276297137"/>
      <w:r w:rsidRPr="009B69C3">
        <w:t>Casos de prueba</w:t>
      </w:r>
      <w:bookmarkEnd w:id="60"/>
    </w:p>
    <w:tbl>
      <w:tblPr>
        <w:tblW w:w="88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3118"/>
      </w:tblGrid>
      <w:tr w:rsidR="00452D91" w:rsidRPr="009B69C3" w:rsidTr="0045577F">
        <w:tc>
          <w:tcPr>
            <w:tcW w:w="2939" w:type="dxa"/>
          </w:tcPr>
          <w:p w:rsidR="00452D91" w:rsidRPr="009B69C3" w:rsidRDefault="00452D91" w:rsidP="00DF2C29">
            <w:pPr>
              <w:pStyle w:val="MTemaNormal"/>
              <w:ind w:left="0"/>
              <w:jc w:val="center"/>
              <w:rPr>
                <w:b/>
              </w:rPr>
            </w:pPr>
            <w:r w:rsidRPr="009B69C3">
              <w:rPr>
                <w:b/>
              </w:rPr>
              <w:t>Escenario – Condición</w:t>
            </w:r>
          </w:p>
        </w:tc>
        <w:tc>
          <w:tcPr>
            <w:tcW w:w="2835" w:type="dxa"/>
          </w:tcPr>
          <w:p w:rsidR="00452D91" w:rsidRPr="009B69C3" w:rsidRDefault="00452D91" w:rsidP="00DF2C29">
            <w:pPr>
              <w:pStyle w:val="MTemaNormal"/>
              <w:ind w:left="0"/>
              <w:jc w:val="center"/>
              <w:rPr>
                <w:b/>
              </w:rPr>
            </w:pPr>
            <w:r w:rsidRPr="009B69C3">
              <w:rPr>
                <w:b/>
              </w:rPr>
              <w:t>Salida Esperada</w:t>
            </w:r>
          </w:p>
        </w:tc>
        <w:tc>
          <w:tcPr>
            <w:tcW w:w="3118" w:type="dxa"/>
          </w:tcPr>
          <w:p w:rsidR="00452D91" w:rsidRPr="009B69C3" w:rsidRDefault="00452D91" w:rsidP="00DF2C29">
            <w:pPr>
              <w:pStyle w:val="MTemaNormal"/>
              <w:ind w:left="0"/>
              <w:jc w:val="center"/>
              <w:rPr>
                <w:b/>
              </w:rPr>
            </w:pPr>
            <w:r w:rsidRPr="009B69C3">
              <w:rPr>
                <w:b/>
              </w:rPr>
              <w:t>Casos</w:t>
            </w:r>
          </w:p>
        </w:tc>
      </w:tr>
      <w:tr w:rsidR="00452D91" w:rsidRPr="009B69C3" w:rsidTr="0045577F">
        <w:tc>
          <w:tcPr>
            <w:tcW w:w="2939" w:type="dxa"/>
          </w:tcPr>
          <w:p w:rsidR="00452D91" w:rsidRPr="009B69C3" w:rsidRDefault="00452D91" w:rsidP="00DF2C29">
            <w:pPr>
              <w:pStyle w:val="MTemaNormal"/>
              <w:ind w:left="0"/>
            </w:pPr>
            <w:r w:rsidRPr="009B69C3">
              <w:t>E1 – C1</w:t>
            </w:r>
          </w:p>
        </w:tc>
        <w:tc>
          <w:tcPr>
            <w:tcW w:w="2835" w:type="dxa"/>
          </w:tcPr>
          <w:p w:rsidR="00452D91" w:rsidRPr="009B69C3" w:rsidRDefault="00452D91" w:rsidP="00DF2C29">
            <w:pPr>
              <w:pStyle w:val="MTemaNormal"/>
              <w:ind w:left="0"/>
            </w:pPr>
            <w:r w:rsidRPr="009B69C3">
              <w:t>Se le mostrarán</w:t>
            </w:r>
            <w:r w:rsidR="00BC5E5D" w:rsidRPr="009B69C3">
              <w:t xml:space="preserve"> al usuario tres ciudades distintas entre si y distintas cada una a la ciudad actual.</w:t>
            </w:r>
          </w:p>
        </w:tc>
        <w:tc>
          <w:tcPr>
            <w:tcW w:w="3118" w:type="dxa"/>
          </w:tcPr>
          <w:p w:rsidR="00452D91" w:rsidRPr="009B69C3" w:rsidRDefault="00BC5E5D" w:rsidP="00DF2C29">
            <w:pPr>
              <w:pStyle w:val="MTemaNormal"/>
              <w:ind w:left="0"/>
            </w:pPr>
            <w:r w:rsidRPr="009B69C3">
              <w:t>Obtener Ciudades</w:t>
            </w:r>
          </w:p>
        </w:tc>
      </w:tr>
      <w:tr w:rsidR="00452D91" w:rsidRPr="009B69C3" w:rsidTr="0045577F">
        <w:tc>
          <w:tcPr>
            <w:tcW w:w="2939" w:type="dxa"/>
          </w:tcPr>
          <w:p w:rsidR="00452D91" w:rsidRPr="009B69C3" w:rsidRDefault="00452D91" w:rsidP="00DF2C29">
            <w:pPr>
              <w:pStyle w:val="MTemaNormal"/>
              <w:ind w:left="0"/>
            </w:pPr>
            <w:r w:rsidRPr="009B69C3">
              <w:t>E2</w:t>
            </w:r>
          </w:p>
        </w:tc>
        <w:tc>
          <w:tcPr>
            <w:tcW w:w="2835" w:type="dxa"/>
          </w:tcPr>
          <w:p w:rsidR="00452D91" w:rsidRPr="009B69C3" w:rsidRDefault="00452D91" w:rsidP="00BC5E5D">
            <w:pPr>
              <w:pStyle w:val="MTemaNormal"/>
              <w:ind w:left="0"/>
            </w:pPr>
            <w:r w:rsidRPr="009B69C3">
              <w:t>Se sale del juego</w:t>
            </w:r>
            <w:r w:rsidR="00BC5E5D" w:rsidRPr="009B69C3">
              <w:t>.</w:t>
            </w:r>
          </w:p>
        </w:tc>
        <w:tc>
          <w:tcPr>
            <w:tcW w:w="3118" w:type="dxa"/>
          </w:tcPr>
          <w:p w:rsidR="00452D91" w:rsidRPr="009B69C3" w:rsidRDefault="00BC5E5D" w:rsidP="00DF2C29">
            <w:pPr>
              <w:pStyle w:val="MTemaNormal"/>
              <w:ind w:left="0"/>
            </w:pPr>
            <w:r w:rsidRPr="009B69C3">
              <w:t>Obtener Ciudades</w:t>
            </w:r>
          </w:p>
        </w:tc>
      </w:tr>
      <w:tr w:rsidR="00BC5E5D" w:rsidRPr="009B69C3" w:rsidTr="0045577F">
        <w:tc>
          <w:tcPr>
            <w:tcW w:w="2939" w:type="dxa"/>
          </w:tcPr>
          <w:p w:rsidR="00BC5E5D" w:rsidRPr="009B69C3" w:rsidRDefault="00BC5E5D" w:rsidP="00005BC6">
            <w:pPr>
              <w:pStyle w:val="MTemaNormal"/>
              <w:ind w:left="0"/>
            </w:pPr>
            <w:r w:rsidRPr="009B69C3">
              <w:t>E</w:t>
            </w:r>
            <w:r w:rsidR="00A750D9" w:rsidRPr="009B69C3">
              <w:t>3</w:t>
            </w:r>
          </w:p>
        </w:tc>
        <w:tc>
          <w:tcPr>
            <w:tcW w:w="2835" w:type="dxa"/>
          </w:tcPr>
          <w:p w:rsidR="00BC5E5D" w:rsidRPr="009B69C3" w:rsidRDefault="00BC5E5D" w:rsidP="00005BC6">
            <w:pPr>
              <w:pStyle w:val="MTemaNormal"/>
              <w:ind w:left="0"/>
              <w:rPr>
                <w:bCs/>
                <w:iCs/>
              </w:rPr>
            </w:pPr>
            <w:r w:rsidRPr="009B69C3">
              <w:rPr>
                <w:bCs/>
                <w:iCs/>
              </w:rPr>
              <w:t>Se retorna a la pantalla anterior.</w:t>
            </w:r>
          </w:p>
        </w:tc>
        <w:tc>
          <w:tcPr>
            <w:tcW w:w="3118" w:type="dxa"/>
          </w:tcPr>
          <w:p w:rsidR="00BC5E5D" w:rsidRPr="009B69C3" w:rsidRDefault="00BC5E5D" w:rsidP="00005BC6">
            <w:pPr>
              <w:pStyle w:val="MTemaNormal"/>
              <w:ind w:left="0"/>
            </w:pPr>
            <w:r w:rsidRPr="009B69C3">
              <w:t>Obtener Ciudades</w:t>
            </w:r>
          </w:p>
        </w:tc>
      </w:tr>
    </w:tbl>
    <w:p w:rsidR="0045577F" w:rsidRPr="009B69C3" w:rsidRDefault="0045577F" w:rsidP="0045577F">
      <w:pPr>
        <w:pStyle w:val="MNormal"/>
      </w:pPr>
      <w:r w:rsidRPr="009B69C3">
        <w:br w:type="page"/>
      </w:r>
    </w:p>
    <w:p w:rsidR="00452D91" w:rsidRPr="009B69C3" w:rsidRDefault="00D723AF" w:rsidP="000375A1">
      <w:pPr>
        <w:pStyle w:val="MTema2"/>
        <w:tabs>
          <w:tab w:val="clear" w:pos="1304"/>
        </w:tabs>
        <w:ind w:hanging="1304"/>
      </w:pPr>
      <w:bookmarkStart w:id="61" w:name="_Toc276297138"/>
      <w:r w:rsidRPr="009B69C3">
        <w:lastRenderedPageBreak/>
        <w:t>Seleccionar Ciudad a viajar</w:t>
      </w:r>
      <w:r w:rsidR="00452D91" w:rsidRPr="009B69C3">
        <w:t>.</w:t>
      </w:r>
      <w:bookmarkEnd w:id="61"/>
    </w:p>
    <w:p w:rsidR="00452D91" w:rsidRPr="009B69C3" w:rsidRDefault="00D723AF" w:rsidP="00452D91">
      <w:pPr>
        <w:pStyle w:val="MTemaNormal"/>
      </w:pPr>
      <w:r w:rsidRPr="009B69C3">
        <w:t>El Usuario elige una de las 3 ciudades para viajar en busca del sospechoso. Esta acción consume tiempo del juego, este tiempo depende de la distancia en la que se encuentran las ciudades en el mapa</w:t>
      </w:r>
      <w:r w:rsidR="00452D91" w:rsidRPr="009B69C3">
        <w:t>.</w:t>
      </w:r>
    </w:p>
    <w:p w:rsidR="00452D91" w:rsidRPr="009B69C3" w:rsidRDefault="00452D91" w:rsidP="009A7264">
      <w:pPr>
        <w:pStyle w:val="MTema3"/>
      </w:pPr>
      <w:bookmarkStart w:id="62" w:name="_Toc276297139"/>
      <w:r w:rsidRPr="009B69C3">
        <w:t>Flujo de eventos principal</w:t>
      </w:r>
      <w:bookmarkEnd w:id="62"/>
    </w:p>
    <w:p w:rsidR="00D723AF" w:rsidRPr="009B69C3" w:rsidRDefault="00D723AF" w:rsidP="0010223A">
      <w:pPr>
        <w:numPr>
          <w:ilvl w:val="0"/>
          <w:numId w:val="13"/>
        </w:numPr>
        <w:suppressAutoHyphens/>
        <w:spacing w:after="57"/>
        <w:rPr>
          <w:rFonts w:ascii="Verdana" w:hAnsi="Verdana"/>
        </w:rPr>
      </w:pPr>
      <w:r w:rsidRPr="009B69C3">
        <w:rPr>
          <w:rFonts w:ascii="Verdana" w:hAnsi="Verdana"/>
        </w:rPr>
        <w:t>Incluye el Caso de Uso: Obtener ciudades.</w:t>
      </w:r>
    </w:p>
    <w:p w:rsidR="00D723AF" w:rsidRPr="009B69C3" w:rsidRDefault="00D723AF" w:rsidP="0010223A">
      <w:pPr>
        <w:numPr>
          <w:ilvl w:val="0"/>
          <w:numId w:val="13"/>
        </w:numPr>
        <w:suppressAutoHyphens/>
        <w:spacing w:after="57"/>
        <w:rPr>
          <w:rFonts w:ascii="Verdana" w:hAnsi="Verdana"/>
        </w:rPr>
      </w:pPr>
      <w:r w:rsidRPr="009B69C3">
        <w:rPr>
          <w:rFonts w:ascii="Verdana" w:hAnsi="Verdana"/>
        </w:rPr>
        <w:t>El Usuario selecciona una ciudad de las ciudades obtenidas.</w:t>
      </w:r>
    </w:p>
    <w:p w:rsidR="00D723AF" w:rsidRPr="009B69C3" w:rsidRDefault="00D723AF" w:rsidP="0010223A">
      <w:pPr>
        <w:numPr>
          <w:ilvl w:val="0"/>
          <w:numId w:val="13"/>
        </w:numPr>
        <w:suppressAutoHyphens/>
        <w:spacing w:after="57"/>
        <w:rPr>
          <w:rFonts w:ascii="Verdana" w:hAnsi="Verdana"/>
        </w:rPr>
      </w:pPr>
      <w:r w:rsidRPr="009B69C3">
        <w:rPr>
          <w:rFonts w:ascii="Verdana" w:hAnsi="Verdana"/>
        </w:rPr>
        <w:t>El Sistema despliega en pantalla una animación indicando que viajara hacia esa ciudad, para seguir buscando más pistas.</w:t>
      </w:r>
    </w:p>
    <w:p w:rsidR="00452D91" w:rsidRPr="009B69C3" w:rsidRDefault="00D723AF" w:rsidP="0010223A">
      <w:pPr>
        <w:numPr>
          <w:ilvl w:val="0"/>
          <w:numId w:val="13"/>
        </w:numPr>
        <w:suppressAutoHyphens/>
        <w:spacing w:after="57"/>
        <w:rPr>
          <w:rFonts w:ascii="Verdana" w:hAnsi="Verdana"/>
        </w:rPr>
      </w:pPr>
      <w:r w:rsidRPr="009B69C3">
        <w:t>Fin CU</w:t>
      </w:r>
      <w:r w:rsidR="00452D91" w:rsidRPr="009B69C3">
        <w:t>.</w:t>
      </w:r>
    </w:p>
    <w:p w:rsidR="00452D91" w:rsidRPr="009B69C3" w:rsidRDefault="00452D91" w:rsidP="009A7264">
      <w:pPr>
        <w:pStyle w:val="MTema3"/>
      </w:pPr>
      <w:bookmarkStart w:id="63" w:name="_Toc276297140"/>
      <w:r w:rsidRPr="009B69C3">
        <w:t>Flujos de eventos alternativos</w:t>
      </w:r>
      <w:bookmarkEnd w:id="63"/>
    </w:p>
    <w:p w:rsidR="00D723AF" w:rsidRPr="009B69C3" w:rsidRDefault="00AE4EAF" w:rsidP="00D723AF">
      <w:pPr>
        <w:pStyle w:val="MTema4"/>
        <w:numPr>
          <w:ilvl w:val="0"/>
          <w:numId w:val="0"/>
        </w:numPr>
        <w:ind w:left="567"/>
      </w:pPr>
      <w:r w:rsidRPr="009B69C3">
        <w:t>3A</w:t>
      </w:r>
      <w:r w:rsidR="00D723AF" w:rsidRPr="009B69C3">
        <w:t xml:space="preserve">. </w:t>
      </w:r>
      <w:r w:rsidRPr="009B69C3">
        <w:t>El Usuario escoge una ciudad incorrecta.</w:t>
      </w:r>
    </w:p>
    <w:p w:rsidR="00820008" w:rsidRPr="009B69C3" w:rsidRDefault="00820008" w:rsidP="00820008">
      <w:pPr>
        <w:pStyle w:val="Prrafodelista"/>
        <w:spacing w:after="57"/>
        <w:ind w:left="851"/>
        <w:rPr>
          <w:rFonts w:ascii="Verdana" w:hAnsi="Verdana"/>
        </w:rPr>
      </w:pPr>
      <w:r w:rsidRPr="009B69C3">
        <w:rPr>
          <w:rFonts w:ascii="Verdana" w:hAnsi="Verdana"/>
        </w:rPr>
        <w:t>3A1.</w:t>
      </w:r>
      <w:r w:rsidRPr="009B69C3">
        <w:rPr>
          <w:rFonts w:ascii="Verdana" w:hAnsi="Verdana"/>
        </w:rPr>
        <w:tab/>
        <w:t>El Sistema despliega un mensaje indicando que escogió un destino incorrecto.</w:t>
      </w:r>
    </w:p>
    <w:p w:rsidR="00D723AF" w:rsidRPr="009B69C3" w:rsidRDefault="00820008" w:rsidP="00820008">
      <w:pPr>
        <w:pStyle w:val="Prrafodelista"/>
        <w:spacing w:after="57"/>
        <w:ind w:left="851"/>
        <w:rPr>
          <w:rFonts w:ascii="Verdana" w:hAnsi="Verdana"/>
        </w:rPr>
      </w:pPr>
      <w:r w:rsidRPr="009B69C3">
        <w:rPr>
          <w:rFonts w:ascii="Verdana" w:hAnsi="Verdana"/>
        </w:rPr>
        <w:t>3A2.</w:t>
      </w:r>
      <w:r w:rsidRPr="009B69C3">
        <w:rPr>
          <w:rFonts w:ascii="Verdana" w:hAnsi="Verdana"/>
        </w:rPr>
        <w:tab/>
        <w:t>Vuelvo a 1</w:t>
      </w:r>
      <w:r w:rsidR="0045577F" w:rsidRPr="009B69C3">
        <w:rPr>
          <w:rFonts w:ascii="Verdana" w:hAnsi="Verdana"/>
        </w:rPr>
        <w:t>.</w:t>
      </w:r>
    </w:p>
    <w:p w:rsidR="00D723AF" w:rsidRPr="009B69C3" w:rsidRDefault="00D723AF" w:rsidP="00D723AF">
      <w:pPr>
        <w:pStyle w:val="MTema4"/>
        <w:numPr>
          <w:ilvl w:val="0"/>
          <w:numId w:val="0"/>
        </w:numPr>
        <w:ind w:left="567"/>
      </w:pPr>
      <w:r w:rsidRPr="009B69C3">
        <w:t>G1. El Usuario elige volver a la pantalla anterior</w:t>
      </w:r>
    </w:p>
    <w:p w:rsidR="00452D91" w:rsidRPr="009B69C3" w:rsidRDefault="00D723AF" w:rsidP="00D723AF">
      <w:pPr>
        <w:pStyle w:val="MTema4"/>
        <w:numPr>
          <w:ilvl w:val="0"/>
          <w:numId w:val="0"/>
        </w:numPr>
        <w:ind w:left="851"/>
        <w:rPr>
          <w:bCs/>
          <w:i w:val="0"/>
          <w:iCs w:val="0"/>
        </w:rPr>
      </w:pPr>
      <w:r w:rsidRPr="009B69C3">
        <w:rPr>
          <w:i w:val="0"/>
        </w:rPr>
        <w:t>G11. Retorna a la pantalla principal</w:t>
      </w:r>
      <w:r w:rsidRPr="009B69C3">
        <w:rPr>
          <w:bCs/>
          <w:i w:val="0"/>
          <w:iCs w:val="0"/>
        </w:rPr>
        <w:t>.</w:t>
      </w:r>
    </w:p>
    <w:p w:rsidR="00452D91" w:rsidRPr="009B69C3" w:rsidRDefault="00452D91" w:rsidP="009A7264">
      <w:pPr>
        <w:pStyle w:val="MTema3"/>
        <w:rPr>
          <w:i/>
        </w:rPr>
      </w:pPr>
      <w:bookmarkStart w:id="64" w:name="_Toc276297141"/>
      <w:r w:rsidRPr="009B69C3">
        <w:t>Escenarios</w:t>
      </w:r>
      <w:bookmarkEnd w:id="64"/>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452D91" w:rsidRPr="009B69C3" w:rsidTr="0045577F">
        <w:tc>
          <w:tcPr>
            <w:tcW w:w="2977" w:type="dxa"/>
          </w:tcPr>
          <w:p w:rsidR="00452D91" w:rsidRPr="009B69C3" w:rsidRDefault="00452D91" w:rsidP="00DF2C29">
            <w:pPr>
              <w:pStyle w:val="MTemaNormal"/>
              <w:ind w:left="0"/>
              <w:rPr>
                <w:b/>
              </w:rPr>
            </w:pPr>
            <w:r w:rsidRPr="009B69C3">
              <w:rPr>
                <w:b/>
              </w:rPr>
              <w:t>Nombre de escenario</w:t>
            </w:r>
          </w:p>
        </w:tc>
        <w:tc>
          <w:tcPr>
            <w:tcW w:w="2835" w:type="dxa"/>
          </w:tcPr>
          <w:p w:rsidR="00452D91" w:rsidRPr="009B69C3" w:rsidRDefault="00452D91" w:rsidP="00DF2C29">
            <w:pPr>
              <w:pStyle w:val="MTemaNormal"/>
              <w:ind w:left="0"/>
              <w:rPr>
                <w:b/>
              </w:rPr>
            </w:pPr>
            <w:r w:rsidRPr="009B69C3">
              <w:rPr>
                <w:b/>
              </w:rPr>
              <w:t>Flujo Inicial</w:t>
            </w:r>
          </w:p>
        </w:tc>
        <w:tc>
          <w:tcPr>
            <w:tcW w:w="3118" w:type="dxa"/>
          </w:tcPr>
          <w:p w:rsidR="00452D91" w:rsidRPr="009B69C3" w:rsidRDefault="00452D91" w:rsidP="00DF2C29">
            <w:pPr>
              <w:pStyle w:val="MTemaNormal"/>
              <w:ind w:left="0"/>
              <w:rPr>
                <w:b/>
              </w:rPr>
            </w:pPr>
            <w:r w:rsidRPr="009B69C3">
              <w:rPr>
                <w:b/>
              </w:rPr>
              <w:t>Flujo alternativo</w:t>
            </w:r>
          </w:p>
        </w:tc>
      </w:tr>
      <w:tr w:rsidR="00452D91" w:rsidRPr="009B69C3" w:rsidTr="0045577F">
        <w:tc>
          <w:tcPr>
            <w:tcW w:w="2977" w:type="dxa"/>
          </w:tcPr>
          <w:p w:rsidR="00452D91" w:rsidRPr="009B69C3" w:rsidRDefault="00452D91" w:rsidP="000B7589">
            <w:pPr>
              <w:pStyle w:val="MTemaNormal"/>
              <w:ind w:left="0"/>
            </w:pPr>
            <w:r w:rsidRPr="009B69C3">
              <w:t xml:space="preserve">E1- </w:t>
            </w:r>
            <w:r w:rsidR="000B7589" w:rsidRPr="009B69C3">
              <w:t>Viajar</w:t>
            </w:r>
          </w:p>
        </w:tc>
        <w:tc>
          <w:tcPr>
            <w:tcW w:w="2835" w:type="dxa"/>
          </w:tcPr>
          <w:p w:rsidR="00452D91" w:rsidRPr="009B69C3" w:rsidRDefault="00452D91" w:rsidP="00DF2C29">
            <w:pPr>
              <w:pStyle w:val="MTemaNormal"/>
              <w:ind w:left="0"/>
            </w:pPr>
            <w:r w:rsidRPr="009B69C3">
              <w:t>Flujo principal</w:t>
            </w:r>
          </w:p>
        </w:tc>
        <w:tc>
          <w:tcPr>
            <w:tcW w:w="3118" w:type="dxa"/>
          </w:tcPr>
          <w:p w:rsidR="00452D91" w:rsidRPr="009B69C3" w:rsidRDefault="00452D91" w:rsidP="00DF2C29">
            <w:pPr>
              <w:pStyle w:val="MTemaNormal"/>
              <w:ind w:left="0"/>
            </w:pPr>
          </w:p>
        </w:tc>
      </w:tr>
      <w:tr w:rsidR="00A750D9" w:rsidRPr="009B69C3" w:rsidTr="0045577F">
        <w:tc>
          <w:tcPr>
            <w:tcW w:w="2977" w:type="dxa"/>
          </w:tcPr>
          <w:p w:rsidR="00A750D9" w:rsidRPr="009B69C3" w:rsidRDefault="00A750D9" w:rsidP="00DF2C29">
            <w:pPr>
              <w:pStyle w:val="MTemaNormal"/>
              <w:ind w:left="0"/>
            </w:pPr>
            <w:r w:rsidRPr="009B69C3">
              <w:t>E2– Viajar erróneamente.</w:t>
            </w:r>
          </w:p>
        </w:tc>
        <w:tc>
          <w:tcPr>
            <w:tcW w:w="2835" w:type="dxa"/>
          </w:tcPr>
          <w:p w:rsidR="00A750D9" w:rsidRPr="009B69C3" w:rsidRDefault="00A750D9" w:rsidP="00005BC6">
            <w:pPr>
              <w:pStyle w:val="MTemaNormal"/>
              <w:ind w:left="0"/>
            </w:pPr>
            <w:r w:rsidRPr="009B69C3">
              <w:t>Flujo principal</w:t>
            </w:r>
          </w:p>
        </w:tc>
        <w:tc>
          <w:tcPr>
            <w:tcW w:w="3118" w:type="dxa"/>
          </w:tcPr>
          <w:p w:rsidR="00A750D9" w:rsidRPr="009B69C3" w:rsidRDefault="00A750D9" w:rsidP="00DF2C29">
            <w:pPr>
              <w:pStyle w:val="MTemaNormal"/>
              <w:ind w:left="0"/>
            </w:pPr>
            <w:r w:rsidRPr="009B69C3">
              <w:t>3A</w:t>
            </w:r>
          </w:p>
        </w:tc>
      </w:tr>
      <w:tr w:rsidR="00A750D9" w:rsidRPr="009B69C3" w:rsidTr="0045577F">
        <w:tc>
          <w:tcPr>
            <w:tcW w:w="2977" w:type="dxa"/>
          </w:tcPr>
          <w:p w:rsidR="00A750D9" w:rsidRPr="009B69C3" w:rsidRDefault="00A750D9" w:rsidP="00A750D9">
            <w:pPr>
              <w:pStyle w:val="MTemaNormal"/>
              <w:ind w:left="0"/>
            </w:pPr>
            <w:r w:rsidRPr="009B69C3">
              <w:t>E3- Fallo en el celular (se queda sin batería, se apaga, etc.)</w:t>
            </w:r>
          </w:p>
        </w:tc>
        <w:tc>
          <w:tcPr>
            <w:tcW w:w="2835" w:type="dxa"/>
          </w:tcPr>
          <w:p w:rsidR="00A750D9" w:rsidRPr="009B69C3" w:rsidRDefault="00A750D9" w:rsidP="00DF2C29">
            <w:pPr>
              <w:pStyle w:val="MTemaNormal"/>
              <w:ind w:left="0"/>
            </w:pPr>
          </w:p>
        </w:tc>
        <w:tc>
          <w:tcPr>
            <w:tcW w:w="3118" w:type="dxa"/>
          </w:tcPr>
          <w:p w:rsidR="00A750D9" w:rsidRPr="009B69C3" w:rsidRDefault="00A750D9" w:rsidP="00DF2C29">
            <w:pPr>
              <w:pStyle w:val="MTemaNormal"/>
              <w:ind w:left="0"/>
            </w:pPr>
          </w:p>
        </w:tc>
      </w:tr>
      <w:tr w:rsidR="00A750D9" w:rsidRPr="009B69C3" w:rsidTr="0045577F">
        <w:tc>
          <w:tcPr>
            <w:tcW w:w="2977" w:type="dxa"/>
          </w:tcPr>
          <w:p w:rsidR="00A750D9" w:rsidRPr="009B69C3" w:rsidRDefault="00A750D9" w:rsidP="00005BC6">
            <w:pPr>
              <w:pStyle w:val="MTemaNormal"/>
              <w:ind w:left="0"/>
            </w:pPr>
            <w:r w:rsidRPr="009B69C3">
              <w:t>E</w:t>
            </w:r>
            <w:r w:rsidR="002D1E3A" w:rsidRPr="009B69C3">
              <w:t>4</w:t>
            </w:r>
            <w:r w:rsidRPr="009B69C3">
              <w:t>- Volver a pantalla anterior</w:t>
            </w:r>
          </w:p>
        </w:tc>
        <w:tc>
          <w:tcPr>
            <w:tcW w:w="2835" w:type="dxa"/>
          </w:tcPr>
          <w:p w:rsidR="00A750D9" w:rsidRPr="009B69C3" w:rsidRDefault="00A750D9" w:rsidP="00005BC6">
            <w:pPr>
              <w:pStyle w:val="MTemaNormal"/>
              <w:ind w:left="0"/>
            </w:pPr>
            <w:r w:rsidRPr="009B69C3">
              <w:t>Flujo principal</w:t>
            </w:r>
          </w:p>
        </w:tc>
        <w:tc>
          <w:tcPr>
            <w:tcW w:w="3118" w:type="dxa"/>
          </w:tcPr>
          <w:p w:rsidR="00A750D9" w:rsidRPr="009B69C3" w:rsidRDefault="00A750D9" w:rsidP="00005BC6">
            <w:pPr>
              <w:pStyle w:val="MTemaNormal"/>
              <w:ind w:left="0"/>
            </w:pPr>
            <w:r w:rsidRPr="009B69C3">
              <w:t>G1</w:t>
            </w:r>
          </w:p>
        </w:tc>
      </w:tr>
    </w:tbl>
    <w:p w:rsidR="00452D91" w:rsidRPr="009B69C3" w:rsidRDefault="00452D91" w:rsidP="009A7264">
      <w:pPr>
        <w:pStyle w:val="MTema3"/>
      </w:pPr>
      <w:bookmarkStart w:id="65" w:name="_Toc276297142"/>
      <w:r w:rsidRPr="009B69C3">
        <w:t>Planilla de Condiciones</w:t>
      </w:r>
      <w:bookmarkEnd w:id="65"/>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452D91" w:rsidRPr="009B69C3" w:rsidTr="00DF2C29">
        <w:tc>
          <w:tcPr>
            <w:tcW w:w="1276" w:type="dxa"/>
          </w:tcPr>
          <w:p w:rsidR="00452D91" w:rsidRPr="009B69C3" w:rsidRDefault="00452D91" w:rsidP="00DF2C29">
            <w:pPr>
              <w:pStyle w:val="MTemaNormal"/>
              <w:ind w:left="0"/>
              <w:jc w:val="center"/>
              <w:rPr>
                <w:b/>
              </w:rPr>
            </w:pPr>
            <w:r w:rsidRPr="009B69C3">
              <w:rPr>
                <w:b/>
              </w:rPr>
              <w:t>Condición</w:t>
            </w:r>
          </w:p>
        </w:tc>
        <w:tc>
          <w:tcPr>
            <w:tcW w:w="7654" w:type="dxa"/>
          </w:tcPr>
          <w:p w:rsidR="00452D91" w:rsidRPr="009B69C3" w:rsidRDefault="00452D91" w:rsidP="00DF2C29">
            <w:pPr>
              <w:pStyle w:val="MTemaNormal"/>
              <w:ind w:left="0"/>
              <w:jc w:val="center"/>
              <w:rPr>
                <w:b/>
              </w:rPr>
            </w:pPr>
            <w:r w:rsidRPr="009B69C3">
              <w:rPr>
                <w:b/>
              </w:rPr>
              <w:t>Detalles</w:t>
            </w:r>
          </w:p>
        </w:tc>
      </w:tr>
      <w:tr w:rsidR="00452D91" w:rsidRPr="009B69C3" w:rsidTr="00DF2C29">
        <w:trPr>
          <w:trHeight w:val="272"/>
        </w:trPr>
        <w:tc>
          <w:tcPr>
            <w:tcW w:w="1276" w:type="dxa"/>
            <w:vAlign w:val="center"/>
          </w:tcPr>
          <w:p w:rsidR="00452D91" w:rsidRPr="009B69C3" w:rsidRDefault="00452D91" w:rsidP="00DF2C29">
            <w:pPr>
              <w:pStyle w:val="MTemaNormal"/>
              <w:ind w:left="0"/>
              <w:jc w:val="left"/>
            </w:pPr>
            <w:r w:rsidRPr="009B69C3">
              <w:t>C1</w:t>
            </w:r>
          </w:p>
        </w:tc>
        <w:tc>
          <w:tcPr>
            <w:tcW w:w="7654" w:type="dxa"/>
            <w:vAlign w:val="center"/>
          </w:tcPr>
          <w:p w:rsidR="00452D91" w:rsidRPr="009B69C3" w:rsidRDefault="00452D91" w:rsidP="002D1E3A">
            <w:pPr>
              <w:pStyle w:val="MTemaNormal"/>
              <w:ind w:left="0"/>
              <w:jc w:val="left"/>
            </w:pPr>
            <w:r w:rsidRPr="009B69C3">
              <w:t>Presionar “</w:t>
            </w:r>
            <w:r w:rsidR="002D1E3A" w:rsidRPr="009B69C3">
              <w:t>Viajar</w:t>
            </w:r>
            <w:r w:rsidRPr="009B69C3">
              <w:t>”</w:t>
            </w:r>
          </w:p>
        </w:tc>
      </w:tr>
    </w:tbl>
    <w:p w:rsidR="00452D91" w:rsidRPr="009B69C3" w:rsidRDefault="00452D91" w:rsidP="009A7264">
      <w:pPr>
        <w:pStyle w:val="MTema3"/>
      </w:pPr>
      <w:bookmarkStart w:id="66" w:name="_Toc276297143"/>
      <w:r w:rsidRPr="009B69C3">
        <w:t>Casos de prueba</w:t>
      </w:r>
      <w:bookmarkEnd w:id="66"/>
    </w:p>
    <w:tbl>
      <w:tblPr>
        <w:tblW w:w="88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3118"/>
      </w:tblGrid>
      <w:tr w:rsidR="00452D91" w:rsidRPr="009B69C3" w:rsidTr="0045577F">
        <w:tc>
          <w:tcPr>
            <w:tcW w:w="2939" w:type="dxa"/>
          </w:tcPr>
          <w:p w:rsidR="00452D91" w:rsidRPr="009B69C3" w:rsidRDefault="00452D91" w:rsidP="00DF2C29">
            <w:pPr>
              <w:pStyle w:val="MTemaNormal"/>
              <w:ind w:left="0"/>
              <w:jc w:val="center"/>
              <w:rPr>
                <w:b/>
              </w:rPr>
            </w:pPr>
            <w:r w:rsidRPr="009B69C3">
              <w:rPr>
                <w:b/>
              </w:rPr>
              <w:t>Escenario – Condición</w:t>
            </w:r>
          </w:p>
        </w:tc>
        <w:tc>
          <w:tcPr>
            <w:tcW w:w="2835" w:type="dxa"/>
          </w:tcPr>
          <w:p w:rsidR="00452D91" w:rsidRPr="009B69C3" w:rsidRDefault="00452D91" w:rsidP="00DF2C29">
            <w:pPr>
              <w:pStyle w:val="MTemaNormal"/>
              <w:ind w:left="0"/>
              <w:jc w:val="center"/>
              <w:rPr>
                <w:b/>
              </w:rPr>
            </w:pPr>
            <w:r w:rsidRPr="009B69C3">
              <w:rPr>
                <w:b/>
              </w:rPr>
              <w:t>Salida Esperada</w:t>
            </w:r>
          </w:p>
        </w:tc>
        <w:tc>
          <w:tcPr>
            <w:tcW w:w="3118" w:type="dxa"/>
          </w:tcPr>
          <w:p w:rsidR="00452D91" w:rsidRPr="009B69C3" w:rsidRDefault="00452D91" w:rsidP="00DF2C29">
            <w:pPr>
              <w:pStyle w:val="MTemaNormal"/>
              <w:ind w:left="0"/>
              <w:jc w:val="center"/>
              <w:rPr>
                <w:b/>
              </w:rPr>
            </w:pPr>
            <w:r w:rsidRPr="009B69C3">
              <w:rPr>
                <w:b/>
              </w:rPr>
              <w:t>Casos</w:t>
            </w:r>
          </w:p>
        </w:tc>
      </w:tr>
      <w:tr w:rsidR="00452D91" w:rsidRPr="009B69C3" w:rsidTr="0045577F">
        <w:tc>
          <w:tcPr>
            <w:tcW w:w="2939" w:type="dxa"/>
          </w:tcPr>
          <w:p w:rsidR="00452D91" w:rsidRPr="009B69C3" w:rsidRDefault="00452D91" w:rsidP="00DF2C29">
            <w:pPr>
              <w:pStyle w:val="MTemaNormal"/>
              <w:ind w:left="0"/>
            </w:pPr>
            <w:r w:rsidRPr="009B69C3">
              <w:t>E1 – C1</w:t>
            </w:r>
          </w:p>
        </w:tc>
        <w:tc>
          <w:tcPr>
            <w:tcW w:w="2835" w:type="dxa"/>
          </w:tcPr>
          <w:p w:rsidR="00452D91" w:rsidRPr="009B69C3" w:rsidRDefault="00452D91" w:rsidP="002D1E3A">
            <w:pPr>
              <w:pStyle w:val="MTemaNormal"/>
              <w:ind w:left="0"/>
            </w:pPr>
            <w:r w:rsidRPr="009B69C3">
              <w:t xml:space="preserve">Se </w:t>
            </w:r>
            <w:r w:rsidR="002D1E3A" w:rsidRPr="009B69C3">
              <w:t>viaja a la ciudad correcta</w:t>
            </w:r>
            <w:r w:rsidRPr="009B69C3">
              <w:t>.</w:t>
            </w:r>
          </w:p>
        </w:tc>
        <w:tc>
          <w:tcPr>
            <w:tcW w:w="3118" w:type="dxa"/>
          </w:tcPr>
          <w:p w:rsidR="00452D91" w:rsidRPr="009B69C3" w:rsidRDefault="002D1E3A" w:rsidP="00DF2C29">
            <w:pPr>
              <w:pStyle w:val="MTemaNormal"/>
              <w:ind w:left="0"/>
            </w:pPr>
            <w:r w:rsidRPr="009B69C3">
              <w:t>Seleccionar ciudad a viajar</w:t>
            </w:r>
          </w:p>
        </w:tc>
      </w:tr>
      <w:tr w:rsidR="00452D91" w:rsidRPr="009B69C3" w:rsidTr="0045577F">
        <w:tc>
          <w:tcPr>
            <w:tcW w:w="2939" w:type="dxa"/>
          </w:tcPr>
          <w:p w:rsidR="00452D91" w:rsidRPr="009B69C3" w:rsidRDefault="002D1E3A" w:rsidP="002D1E3A">
            <w:pPr>
              <w:pStyle w:val="MTemaNormal"/>
              <w:ind w:left="0"/>
            </w:pPr>
            <w:r w:rsidRPr="009B69C3">
              <w:t>E2</w:t>
            </w:r>
            <w:r w:rsidR="00452D91" w:rsidRPr="009B69C3">
              <w:t xml:space="preserve"> – C1</w:t>
            </w:r>
          </w:p>
        </w:tc>
        <w:tc>
          <w:tcPr>
            <w:tcW w:w="2835" w:type="dxa"/>
          </w:tcPr>
          <w:p w:rsidR="00452D91" w:rsidRPr="009B69C3" w:rsidRDefault="00CA648B" w:rsidP="002D1E3A">
            <w:pPr>
              <w:pStyle w:val="MTemaNormal"/>
              <w:ind w:left="0"/>
            </w:pPr>
            <w:r w:rsidRPr="009B69C3">
              <w:t>El Sistema despliega un mensaje indicando que escogió un destino incorrecto</w:t>
            </w:r>
          </w:p>
        </w:tc>
        <w:tc>
          <w:tcPr>
            <w:tcW w:w="3118" w:type="dxa"/>
          </w:tcPr>
          <w:p w:rsidR="00452D91" w:rsidRPr="009B69C3" w:rsidRDefault="002D1E3A" w:rsidP="00DF2C29">
            <w:pPr>
              <w:pStyle w:val="MTemaNormal"/>
              <w:ind w:left="0"/>
            </w:pPr>
            <w:r w:rsidRPr="009B69C3">
              <w:t>Seleccionar ciudad a viajar</w:t>
            </w:r>
          </w:p>
        </w:tc>
      </w:tr>
      <w:tr w:rsidR="002D1E3A" w:rsidRPr="009B69C3" w:rsidTr="0045577F">
        <w:tc>
          <w:tcPr>
            <w:tcW w:w="2939" w:type="dxa"/>
          </w:tcPr>
          <w:p w:rsidR="002D1E3A" w:rsidRPr="009B69C3" w:rsidRDefault="002D1E3A" w:rsidP="00005BC6">
            <w:pPr>
              <w:pStyle w:val="MTemaNormal"/>
              <w:ind w:left="0"/>
            </w:pPr>
            <w:r w:rsidRPr="009B69C3">
              <w:t>E3</w:t>
            </w:r>
          </w:p>
        </w:tc>
        <w:tc>
          <w:tcPr>
            <w:tcW w:w="2835" w:type="dxa"/>
          </w:tcPr>
          <w:p w:rsidR="002D1E3A" w:rsidRPr="009B69C3" w:rsidRDefault="002D1E3A" w:rsidP="00005BC6">
            <w:pPr>
              <w:pStyle w:val="MTemaNormal"/>
              <w:ind w:left="0"/>
            </w:pPr>
            <w:r w:rsidRPr="009B69C3">
              <w:t>Se sale del juego.</w:t>
            </w:r>
          </w:p>
        </w:tc>
        <w:tc>
          <w:tcPr>
            <w:tcW w:w="3118" w:type="dxa"/>
          </w:tcPr>
          <w:p w:rsidR="002D1E3A" w:rsidRPr="009B69C3" w:rsidRDefault="002D1E3A" w:rsidP="00005BC6">
            <w:pPr>
              <w:pStyle w:val="MTemaNormal"/>
              <w:ind w:left="0"/>
            </w:pPr>
            <w:r w:rsidRPr="009B69C3">
              <w:t>Seleccionar ciudad a viajar</w:t>
            </w:r>
          </w:p>
        </w:tc>
      </w:tr>
      <w:tr w:rsidR="002D1E3A" w:rsidRPr="009B69C3" w:rsidTr="0045577F">
        <w:tc>
          <w:tcPr>
            <w:tcW w:w="2939" w:type="dxa"/>
          </w:tcPr>
          <w:p w:rsidR="002D1E3A" w:rsidRPr="009B69C3" w:rsidRDefault="002D1E3A" w:rsidP="00005BC6">
            <w:pPr>
              <w:pStyle w:val="MTemaNormal"/>
              <w:ind w:left="0"/>
            </w:pPr>
            <w:r w:rsidRPr="009B69C3">
              <w:t>E4</w:t>
            </w:r>
          </w:p>
        </w:tc>
        <w:tc>
          <w:tcPr>
            <w:tcW w:w="2835" w:type="dxa"/>
          </w:tcPr>
          <w:p w:rsidR="002D1E3A" w:rsidRPr="009B69C3" w:rsidRDefault="002D1E3A" w:rsidP="00005BC6">
            <w:pPr>
              <w:pStyle w:val="MTemaNormal"/>
              <w:ind w:left="0"/>
              <w:rPr>
                <w:bCs/>
                <w:iCs/>
              </w:rPr>
            </w:pPr>
            <w:r w:rsidRPr="009B69C3">
              <w:rPr>
                <w:bCs/>
                <w:iCs/>
              </w:rPr>
              <w:t>Se retorna a la pantalla anterior.</w:t>
            </w:r>
          </w:p>
        </w:tc>
        <w:tc>
          <w:tcPr>
            <w:tcW w:w="3118" w:type="dxa"/>
          </w:tcPr>
          <w:p w:rsidR="002D1E3A" w:rsidRPr="009B69C3" w:rsidRDefault="002D1E3A" w:rsidP="00005BC6">
            <w:pPr>
              <w:pStyle w:val="MTemaNormal"/>
              <w:ind w:left="0"/>
            </w:pPr>
            <w:r w:rsidRPr="009B69C3">
              <w:t>Seleccionar ciudad a viajar</w:t>
            </w:r>
          </w:p>
        </w:tc>
      </w:tr>
    </w:tbl>
    <w:p w:rsidR="0045577F" w:rsidRPr="009B69C3" w:rsidRDefault="0045577F" w:rsidP="0045577F">
      <w:pPr>
        <w:pStyle w:val="MNormal"/>
      </w:pPr>
      <w:r w:rsidRPr="009B69C3">
        <w:br w:type="page"/>
      </w:r>
    </w:p>
    <w:p w:rsidR="005C58F2" w:rsidRPr="009B69C3" w:rsidRDefault="006E1E2A" w:rsidP="000375A1">
      <w:pPr>
        <w:pStyle w:val="MTema2"/>
        <w:tabs>
          <w:tab w:val="clear" w:pos="1304"/>
        </w:tabs>
        <w:ind w:hanging="1304"/>
      </w:pPr>
      <w:bookmarkStart w:id="67" w:name="_Toc276297144"/>
      <w:r w:rsidRPr="009B69C3">
        <w:lastRenderedPageBreak/>
        <w:t>Listar sospechosos</w:t>
      </w:r>
      <w:bookmarkEnd w:id="67"/>
    </w:p>
    <w:p w:rsidR="005C58F2" w:rsidRPr="009B69C3" w:rsidRDefault="006E1E2A" w:rsidP="005C58F2">
      <w:pPr>
        <w:pStyle w:val="MTemaNormal"/>
      </w:pPr>
      <w:r w:rsidRPr="009B69C3">
        <w:t>Se lista los sospechosos que se tienen hasta el momento.</w:t>
      </w:r>
    </w:p>
    <w:p w:rsidR="0066666B" w:rsidRPr="009B69C3" w:rsidRDefault="0066666B" w:rsidP="009A7264">
      <w:pPr>
        <w:pStyle w:val="MTema3"/>
      </w:pPr>
      <w:bookmarkStart w:id="68" w:name="_Toc276297145"/>
      <w:r w:rsidRPr="009B69C3">
        <w:t>Flujo de eventos principal</w:t>
      </w:r>
      <w:bookmarkEnd w:id="68"/>
    </w:p>
    <w:p w:rsidR="006E1E2A" w:rsidRPr="009B69C3" w:rsidRDefault="006E1E2A" w:rsidP="0010223A">
      <w:pPr>
        <w:numPr>
          <w:ilvl w:val="0"/>
          <w:numId w:val="14"/>
        </w:numPr>
        <w:suppressAutoHyphens/>
        <w:spacing w:after="57"/>
        <w:ind w:left="1440"/>
        <w:jc w:val="both"/>
        <w:rPr>
          <w:rFonts w:ascii="Verdana" w:hAnsi="Verdana"/>
        </w:rPr>
      </w:pPr>
      <w:r w:rsidRPr="009B69C3">
        <w:rPr>
          <w:rFonts w:ascii="Verdana" w:hAnsi="Verdana"/>
        </w:rPr>
        <w:t>El Usuario selecciona la opción listar sospechosos.</w:t>
      </w:r>
    </w:p>
    <w:p w:rsidR="006E1E2A" w:rsidRPr="009B69C3" w:rsidRDefault="006E1E2A" w:rsidP="0010223A">
      <w:pPr>
        <w:numPr>
          <w:ilvl w:val="0"/>
          <w:numId w:val="14"/>
        </w:numPr>
        <w:suppressAutoHyphens/>
        <w:spacing w:after="57"/>
        <w:ind w:left="1440"/>
        <w:jc w:val="both"/>
        <w:rPr>
          <w:rFonts w:ascii="Verdana" w:hAnsi="Verdana"/>
        </w:rPr>
      </w:pPr>
      <w:r w:rsidRPr="009B69C3">
        <w:rPr>
          <w:rFonts w:ascii="Verdana" w:hAnsi="Verdana"/>
        </w:rPr>
        <w:t>El Sistema despliega en pantalla una lista con los nombres de los sospechosos que se tienen hasta el momento. Seleccionados entre los contactos de Facebook del jugador. Estos contactos deberán estar cargados previamente por el caso de uso “</w:t>
      </w:r>
      <w:r w:rsidR="00712672" w:rsidRPr="009B69C3">
        <w:rPr>
          <w:rFonts w:ascii="Verdana" w:hAnsi="Verdana"/>
        </w:rPr>
        <w:t>IniciarIteración</w:t>
      </w:r>
      <w:r w:rsidRPr="009B69C3">
        <w:rPr>
          <w:rFonts w:ascii="Verdana" w:hAnsi="Verdana"/>
        </w:rPr>
        <w:t>”.</w:t>
      </w:r>
    </w:p>
    <w:p w:rsidR="0066666B" w:rsidRPr="009B69C3" w:rsidRDefault="006E1E2A" w:rsidP="0010223A">
      <w:pPr>
        <w:numPr>
          <w:ilvl w:val="0"/>
          <w:numId w:val="14"/>
        </w:numPr>
        <w:suppressAutoHyphens/>
        <w:spacing w:after="57"/>
        <w:ind w:left="1440"/>
        <w:jc w:val="both"/>
        <w:rPr>
          <w:rFonts w:ascii="Verdana" w:hAnsi="Verdana"/>
        </w:rPr>
      </w:pPr>
      <w:r w:rsidRPr="009B69C3">
        <w:rPr>
          <w:rFonts w:ascii="Verdana" w:hAnsi="Verdana"/>
        </w:rPr>
        <w:t>Fin CU</w:t>
      </w:r>
      <w:r w:rsidR="0066666B" w:rsidRPr="009B69C3">
        <w:t>.</w:t>
      </w:r>
    </w:p>
    <w:p w:rsidR="005C58F2" w:rsidRPr="009B69C3" w:rsidRDefault="005C58F2" w:rsidP="009A7264">
      <w:pPr>
        <w:pStyle w:val="MTema3"/>
      </w:pPr>
      <w:bookmarkStart w:id="69" w:name="_Toc276297146"/>
      <w:r w:rsidRPr="009B69C3">
        <w:t>Flujos de eventos alternativos</w:t>
      </w:r>
      <w:bookmarkEnd w:id="69"/>
    </w:p>
    <w:p w:rsidR="006E1E2A" w:rsidRPr="009B69C3" w:rsidRDefault="00121CB9" w:rsidP="006E1E2A">
      <w:pPr>
        <w:pStyle w:val="MTema4"/>
        <w:numPr>
          <w:ilvl w:val="0"/>
          <w:numId w:val="0"/>
        </w:numPr>
        <w:ind w:left="567"/>
      </w:pPr>
      <w:r w:rsidRPr="009B69C3">
        <w:rPr>
          <w:i w:val="0"/>
        </w:rPr>
        <w:t>G1</w:t>
      </w:r>
      <w:r w:rsidR="005C58F2" w:rsidRPr="009B69C3">
        <w:rPr>
          <w:i w:val="0"/>
        </w:rPr>
        <w:t xml:space="preserve">. </w:t>
      </w:r>
      <w:r w:rsidR="006E1E2A" w:rsidRPr="009B69C3">
        <w:t>El Usuario elige volver a la pantalla anterior</w:t>
      </w:r>
    </w:p>
    <w:p w:rsidR="005C58F2" w:rsidRPr="009B69C3" w:rsidRDefault="006E1E2A" w:rsidP="00121CB9">
      <w:pPr>
        <w:pStyle w:val="MTemaNormal"/>
        <w:ind w:left="810"/>
      </w:pPr>
      <w:r w:rsidRPr="009B69C3">
        <w:t>G11. Retorna a la pantalla principal</w:t>
      </w:r>
      <w:r w:rsidR="005C58F2" w:rsidRPr="009B69C3">
        <w:t>.</w:t>
      </w:r>
    </w:p>
    <w:p w:rsidR="005C58F2" w:rsidRPr="009B69C3" w:rsidRDefault="005C58F2" w:rsidP="009A7264">
      <w:pPr>
        <w:pStyle w:val="MTema3"/>
        <w:rPr>
          <w:i/>
        </w:rPr>
      </w:pPr>
      <w:bookmarkStart w:id="70" w:name="_Toc276297147"/>
      <w:r w:rsidRPr="009B69C3">
        <w:t>Escenarios</w:t>
      </w:r>
      <w:bookmarkEnd w:id="70"/>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5C58F2" w:rsidRPr="009B69C3" w:rsidTr="0045577F">
        <w:tc>
          <w:tcPr>
            <w:tcW w:w="2977" w:type="dxa"/>
          </w:tcPr>
          <w:p w:rsidR="005C58F2" w:rsidRPr="009B69C3" w:rsidRDefault="005C58F2" w:rsidP="00E60DC3">
            <w:pPr>
              <w:pStyle w:val="MTemaNormal"/>
              <w:ind w:left="0"/>
              <w:rPr>
                <w:b/>
              </w:rPr>
            </w:pPr>
            <w:r w:rsidRPr="009B69C3">
              <w:rPr>
                <w:b/>
              </w:rPr>
              <w:t>Nombre de escenario</w:t>
            </w:r>
          </w:p>
        </w:tc>
        <w:tc>
          <w:tcPr>
            <w:tcW w:w="2835" w:type="dxa"/>
          </w:tcPr>
          <w:p w:rsidR="005C58F2" w:rsidRPr="009B69C3" w:rsidRDefault="005C58F2" w:rsidP="00E60DC3">
            <w:pPr>
              <w:pStyle w:val="MTemaNormal"/>
              <w:ind w:left="0"/>
              <w:rPr>
                <w:b/>
              </w:rPr>
            </w:pPr>
            <w:r w:rsidRPr="009B69C3">
              <w:rPr>
                <w:b/>
              </w:rPr>
              <w:t>Flujo Inicial</w:t>
            </w:r>
          </w:p>
        </w:tc>
        <w:tc>
          <w:tcPr>
            <w:tcW w:w="3118" w:type="dxa"/>
          </w:tcPr>
          <w:p w:rsidR="005C58F2" w:rsidRPr="009B69C3" w:rsidRDefault="005C58F2" w:rsidP="00E60DC3">
            <w:pPr>
              <w:pStyle w:val="MTemaNormal"/>
              <w:ind w:left="0"/>
              <w:rPr>
                <w:b/>
              </w:rPr>
            </w:pPr>
            <w:r w:rsidRPr="009B69C3">
              <w:rPr>
                <w:b/>
              </w:rPr>
              <w:t>Flujo alternativo</w:t>
            </w:r>
          </w:p>
        </w:tc>
      </w:tr>
      <w:tr w:rsidR="005C58F2" w:rsidRPr="009B69C3" w:rsidTr="0045577F">
        <w:tc>
          <w:tcPr>
            <w:tcW w:w="2977" w:type="dxa"/>
          </w:tcPr>
          <w:p w:rsidR="005C58F2" w:rsidRPr="009B69C3" w:rsidRDefault="005C58F2" w:rsidP="00121CB9">
            <w:pPr>
              <w:pStyle w:val="MTemaNormal"/>
              <w:ind w:left="0"/>
            </w:pPr>
            <w:r w:rsidRPr="009B69C3">
              <w:t xml:space="preserve">E1- Listar </w:t>
            </w:r>
            <w:r w:rsidR="00121CB9" w:rsidRPr="009B69C3">
              <w:t>Sospechosos</w:t>
            </w:r>
          </w:p>
        </w:tc>
        <w:tc>
          <w:tcPr>
            <w:tcW w:w="2835" w:type="dxa"/>
          </w:tcPr>
          <w:p w:rsidR="005C58F2" w:rsidRPr="009B69C3" w:rsidRDefault="005C58F2" w:rsidP="00E60DC3">
            <w:pPr>
              <w:pStyle w:val="MTemaNormal"/>
              <w:ind w:left="0"/>
            </w:pPr>
            <w:r w:rsidRPr="009B69C3">
              <w:t>Flujo principal</w:t>
            </w:r>
          </w:p>
        </w:tc>
        <w:tc>
          <w:tcPr>
            <w:tcW w:w="3118" w:type="dxa"/>
          </w:tcPr>
          <w:p w:rsidR="005C58F2" w:rsidRPr="009B69C3" w:rsidRDefault="005C58F2" w:rsidP="00E60DC3">
            <w:pPr>
              <w:pStyle w:val="MTemaNormal"/>
              <w:ind w:left="0"/>
            </w:pPr>
          </w:p>
        </w:tc>
      </w:tr>
      <w:tr w:rsidR="00121CB9" w:rsidRPr="009B69C3" w:rsidTr="0045577F">
        <w:tc>
          <w:tcPr>
            <w:tcW w:w="2977" w:type="dxa"/>
          </w:tcPr>
          <w:p w:rsidR="00121CB9" w:rsidRPr="009B69C3" w:rsidRDefault="00A82FB7" w:rsidP="003A08B5">
            <w:pPr>
              <w:pStyle w:val="MTemaNormal"/>
              <w:ind w:left="0"/>
            </w:pPr>
            <w:r w:rsidRPr="009B69C3">
              <w:t>E2</w:t>
            </w:r>
            <w:r w:rsidR="00121CB9" w:rsidRPr="009B69C3">
              <w:t>- Fallo en el celular (se queda sin batería, se apaga, etc.)</w:t>
            </w:r>
          </w:p>
        </w:tc>
        <w:tc>
          <w:tcPr>
            <w:tcW w:w="2835" w:type="dxa"/>
          </w:tcPr>
          <w:p w:rsidR="00121CB9" w:rsidRPr="009B69C3" w:rsidRDefault="00121CB9" w:rsidP="003A08B5">
            <w:pPr>
              <w:pStyle w:val="MTemaNormal"/>
              <w:ind w:left="0"/>
            </w:pPr>
          </w:p>
        </w:tc>
        <w:tc>
          <w:tcPr>
            <w:tcW w:w="3118" w:type="dxa"/>
          </w:tcPr>
          <w:p w:rsidR="00121CB9" w:rsidRPr="009B69C3" w:rsidRDefault="00121CB9" w:rsidP="003A08B5">
            <w:pPr>
              <w:pStyle w:val="MTemaNormal"/>
              <w:ind w:left="0"/>
            </w:pPr>
          </w:p>
        </w:tc>
      </w:tr>
      <w:tr w:rsidR="00121CB9" w:rsidRPr="009B69C3" w:rsidTr="0045577F">
        <w:tc>
          <w:tcPr>
            <w:tcW w:w="2977" w:type="dxa"/>
          </w:tcPr>
          <w:p w:rsidR="00121CB9" w:rsidRPr="009B69C3" w:rsidRDefault="00121CB9" w:rsidP="003A08B5">
            <w:pPr>
              <w:pStyle w:val="MTemaNormal"/>
              <w:ind w:left="0"/>
            </w:pPr>
            <w:r w:rsidRPr="009B69C3">
              <w:t>E</w:t>
            </w:r>
            <w:r w:rsidR="00A82FB7" w:rsidRPr="009B69C3">
              <w:t>3</w:t>
            </w:r>
            <w:r w:rsidRPr="009B69C3">
              <w:t>- Volver a pantalla anterior</w:t>
            </w:r>
          </w:p>
        </w:tc>
        <w:tc>
          <w:tcPr>
            <w:tcW w:w="2835" w:type="dxa"/>
          </w:tcPr>
          <w:p w:rsidR="00121CB9" w:rsidRPr="009B69C3" w:rsidRDefault="00121CB9" w:rsidP="003A08B5">
            <w:pPr>
              <w:pStyle w:val="MTemaNormal"/>
              <w:ind w:left="0"/>
            </w:pPr>
            <w:r w:rsidRPr="009B69C3">
              <w:t>Flujo principal</w:t>
            </w:r>
          </w:p>
        </w:tc>
        <w:tc>
          <w:tcPr>
            <w:tcW w:w="3118" w:type="dxa"/>
          </w:tcPr>
          <w:p w:rsidR="00121CB9" w:rsidRPr="009B69C3" w:rsidRDefault="00121CB9" w:rsidP="003A08B5">
            <w:pPr>
              <w:pStyle w:val="MTemaNormal"/>
              <w:ind w:left="0"/>
            </w:pPr>
            <w:r w:rsidRPr="009B69C3">
              <w:t>G1</w:t>
            </w:r>
          </w:p>
        </w:tc>
      </w:tr>
    </w:tbl>
    <w:p w:rsidR="005C58F2" w:rsidRPr="009B69C3" w:rsidRDefault="005C58F2" w:rsidP="009A7264">
      <w:pPr>
        <w:pStyle w:val="MTema3"/>
      </w:pPr>
      <w:bookmarkStart w:id="71" w:name="_Toc276297148"/>
      <w:r w:rsidRPr="009B69C3">
        <w:t>Planilla de Condiciones</w:t>
      </w:r>
      <w:bookmarkEnd w:id="71"/>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5C58F2" w:rsidRPr="009B69C3">
        <w:tc>
          <w:tcPr>
            <w:tcW w:w="1276" w:type="dxa"/>
          </w:tcPr>
          <w:p w:rsidR="005C58F2" w:rsidRPr="009B69C3" w:rsidRDefault="005C58F2" w:rsidP="00E60DC3">
            <w:pPr>
              <w:pStyle w:val="MTemaNormal"/>
              <w:ind w:left="0"/>
              <w:jc w:val="center"/>
              <w:rPr>
                <w:b/>
              </w:rPr>
            </w:pPr>
            <w:r w:rsidRPr="009B69C3">
              <w:rPr>
                <w:b/>
              </w:rPr>
              <w:t>Condición</w:t>
            </w:r>
          </w:p>
        </w:tc>
        <w:tc>
          <w:tcPr>
            <w:tcW w:w="7654" w:type="dxa"/>
          </w:tcPr>
          <w:p w:rsidR="005C58F2" w:rsidRPr="009B69C3" w:rsidRDefault="005C58F2" w:rsidP="00E60DC3">
            <w:pPr>
              <w:pStyle w:val="MTemaNormal"/>
              <w:ind w:left="0"/>
              <w:jc w:val="center"/>
              <w:rPr>
                <w:b/>
              </w:rPr>
            </w:pPr>
            <w:r w:rsidRPr="009B69C3">
              <w:rPr>
                <w:b/>
              </w:rPr>
              <w:t>Detalles</w:t>
            </w:r>
          </w:p>
        </w:tc>
      </w:tr>
      <w:tr w:rsidR="005C58F2" w:rsidRPr="009B69C3">
        <w:trPr>
          <w:trHeight w:val="272"/>
        </w:trPr>
        <w:tc>
          <w:tcPr>
            <w:tcW w:w="1276" w:type="dxa"/>
            <w:vAlign w:val="center"/>
          </w:tcPr>
          <w:p w:rsidR="005C58F2" w:rsidRPr="009B69C3" w:rsidRDefault="005C58F2" w:rsidP="00E60DC3">
            <w:pPr>
              <w:pStyle w:val="MTemaNormal"/>
              <w:ind w:left="0"/>
              <w:jc w:val="left"/>
            </w:pPr>
            <w:r w:rsidRPr="009B69C3">
              <w:t>C1</w:t>
            </w:r>
          </w:p>
        </w:tc>
        <w:tc>
          <w:tcPr>
            <w:tcW w:w="7654" w:type="dxa"/>
            <w:vAlign w:val="center"/>
          </w:tcPr>
          <w:p w:rsidR="005C58F2" w:rsidRPr="009B69C3" w:rsidRDefault="00F602F6" w:rsidP="00121CB9">
            <w:pPr>
              <w:pStyle w:val="MTemaNormal"/>
              <w:ind w:left="0"/>
              <w:jc w:val="left"/>
            </w:pPr>
            <w:r w:rsidRPr="009B69C3">
              <w:t>Presionar “Fichero</w:t>
            </w:r>
            <w:r w:rsidR="005C58F2" w:rsidRPr="009B69C3">
              <w:t>”</w:t>
            </w:r>
          </w:p>
        </w:tc>
      </w:tr>
    </w:tbl>
    <w:p w:rsidR="005C58F2" w:rsidRPr="009B69C3" w:rsidRDefault="005C58F2" w:rsidP="009A7264">
      <w:pPr>
        <w:pStyle w:val="MTema3"/>
      </w:pPr>
      <w:bookmarkStart w:id="72" w:name="_Toc276297149"/>
      <w:r w:rsidRPr="009B69C3">
        <w:t>Casos de prueba</w:t>
      </w:r>
      <w:bookmarkEnd w:id="72"/>
    </w:p>
    <w:tbl>
      <w:tblPr>
        <w:tblW w:w="88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3118"/>
      </w:tblGrid>
      <w:tr w:rsidR="005C58F2" w:rsidRPr="009B69C3" w:rsidTr="0045577F">
        <w:tc>
          <w:tcPr>
            <w:tcW w:w="2939" w:type="dxa"/>
          </w:tcPr>
          <w:p w:rsidR="005C58F2" w:rsidRPr="009B69C3" w:rsidRDefault="005C58F2" w:rsidP="00E60DC3">
            <w:pPr>
              <w:pStyle w:val="MTemaNormal"/>
              <w:ind w:left="0"/>
              <w:jc w:val="center"/>
              <w:rPr>
                <w:b/>
              </w:rPr>
            </w:pPr>
            <w:r w:rsidRPr="009B69C3">
              <w:rPr>
                <w:b/>
              </w:rPr>
              <w:t>Escenario – Condición</w:t>
            </w:r>
          </w:p>
        </w:tc>
        <w:tc>
          <w:tcPr>
            <w:tcW w:w="2835" w:type="dxa"/>
          </w:tcPr>
          <w:p w:rsidR="005C58F2" w:rsidRPr="009B69C3" w:rsidRDefault="005C58F2" w:rsidP="00E60DC3">
            <w:pPr>
              <w:pStyle w:val="MTemaNormal"/>
              <w:ind w:left="0"/>
              <w:jc w:val="center"/>
              <w:rPr>
                <w:b/>
              </w:rPr>
            </w:pPr>
            <w:r w:rsidRPr="009B69C3">
              <w:rPr>
                <w:b/>
              </w:rPr>
              <w:t>Salida Esperada</w:t>
            </w:r>
          </w:p>
        </w:tc>
        <w:tc>
          <w:tcPr>
            <w:tcW w:w="3118" w:type="dxa"/>
          </w:tcPr>
          <w:p w:rsidR="005C58F2" w:rsidRPr="009B69C3" w:rsidRDefault="005C58F2" w:rsidP="00E60DC3">
            <w:pPr>
              <w:pStyle w:val="MTemaNormal"/>
              <w:ind w:left="0"/>
              <w:jc w:val="center"/>
              <w:rPr>
                <w:b/>
              </w:rPr>
            </w:pPr>
            <w:r w:rsidRPr="009B69C3">
              <w:rPr>
                <w:b/>
              </w:rPr>
              <w:t>Casos</w:t>
            </w:r>
          </w:p>
        </w:tc>
      </w:tr>
      <w:tr w:rsidR="005C58F2" w:rsidRPr="009B69C3" w:rsidTr="0045577F">
        <w:trPr>
          <w:trHeight w:val="1705"/>
        </w:trPr>
        <w:tc>
          <w:tcPr>
            <w:tcW w:w="2939" w:type="dxa"/>
          </w:tcPr>
          <w:p w:rsidR="005C58F2" w:rsidRPr="009B69C3" w:rsidRDefault="005C58F2" w:rsidP="00E60DC3">
            <w:pPr>
              <w:pStyle w:val="MTemaNormal"/>
              <w:ind w:left="0"/>
            </w:pPr>
            <w:r w:rsidRPr="009B69C3">
              <w:t>E1 – C1</w:t>
            </w:r>
          </w:p>
        </w:tc>
        <w:tc>
          <w:tcPr>
            <w:tcW w:w="2835" w:type="dxa"/>
          </w:tcPr>
          <w:p w:rsidR="005C58F2" w:rsidRPr="009B69C3" w:rsidRDefault="0066666B" w:rsidP="004C66AA">
            <w:pPr>
              <w:pStyle w:val="MTemaNormal"/>
              <w:ind w:left="0"/>
            </w:pPr>
            <w:r w:rsidRPr="009B69C3">
              <w:t>El sistema despliega en pantalla una lista con l</w:t>
            </w:r>
            <w:r w:rsidR="00121CB9" w:rsidRPr="009B69C3">
              <w:t>o</w:t>
            </w:r>
            <w:r w:rsidRPr="009B69C3">
              <w:t>s s</w:t>
            </w:r>
            <w:r w:rsidR="00121CB9" w:rsidRPr="009B69C3">
              <w:t>ospechosos</w:t>
            </w:r>
            <w:r w:rsidRPr="009B69C3">
              <w:t>, mostrando su Nombre</w:t>
            </w:r>
            <w:r w:rsidR="00A82FB7" w:rsidRPr="009B69C3">
              <w:t>, su foto de perfil de Facebook</w:t>
            </w:r>
            <w:r w:rsidR="004C66AA" w:rsidRPr="009B69C3">
              <w:t xml:space="preserve"> e información traída de Facebook</w:t>
            </w:r>
          </w:p>
        </w:tc>
        <w:tc>
          <w:tcPr>
            <w:tcW w:w="3118" w:type="dxa"/>
          </w:tcPr>
          <w:p w:rsidR="005C58F2" w:rsidRPr="009B69C3" w:rsidRDefault="00121CB9" w:rsidP="00121CB9">
            <w:pPr>
              <w:pStyle w:val="MTemaNormal"/>
              <w:ind w:left="0"/>
            </w:pPr>
            <w:r w:rsidRPr="009B69C3">
              <w:t>Listar Sospechosos</w:t>
            </w:r>
          </w:p>
        </w:tc>
      </w:tr>
      <w:tr w:rsidR="00A82FB7" w:rsidRPr="009B69C3" w:rsidTr="0045577F">
        <w:trPr>
          <w:trHeight w:val="283"/>
        </w:trPr>
        <w:tc>
          <w:tcPr>
            <w:tcW w:w="2939" w:type="dxa"/>
          </w:tcPr>
          <w:p w:rsidR="00A82FB7" w:rsidRPr="009B69C3" w:rsidRDefault="00A82FB7" w:rsidP="00E60DC3">
            <w:pPr>
              <w:pStyle w:val="MTemaNormal"/>
              <w:ind w:left="0"/>
            </w:pPr>
            <w:r w:rsidRPr="009B69C3">
              <w:t>E2</w:t>
            </w:r>
          </w:p>
        </w:tc>
        <w:tc>
          <w:tcPr>
            <w:tcW w:w="2835" w:type="dxa"/>
          </w:tcPr>
          <w:p w:rsidR="00A82FB7" w:rsidRPr="009B69C3" w:rsidRDefault="00A82FB7" w:rsidP="0066666B">
            <w:pPr>
              <w:pStyle w:val="MTemaNormal"/>
              <w:ind w:left="0"/>
            </w:pPr>
            <w:r w:rsidRPr="009B69C3">
              <w:t>Se sale del juego.</w:t>
            </w:r>
          </w:p>
        </w:tc>
        <w:tc>
          <w:tcPr>
            <w:tcW w:w="3118" w:type="dxa"/>
          </w:tcPr>
          <w:p w:rsidR="00A82FB7" w:rsidRPr="009B69C3" w:rsidRDefault="00A82FB7" w:rsidP="003A08B5">
            <w:pPr>
              <w:pStyle w:val="MTemaNormal"/>
              <w:ind w:left="0"/>
            </w:pPr>
            <w:r w:rsidRPr="009B69C3">
              <w:t>Listar Sospechosos</w:t>
            </w:r>
          </w:p>
        </w:tc>
      </w:tr>
      <w:tr w:rsidR="00A82FB7" w:rsidRPr="009B69C3" w:rsidTr="0045577F">
        <w:trPr>
          <w:trHeight w:val="526"/>
        </w:trPr>
        <w:tc>
          <w:tcPr>
            <w:tcW w:w="2939" w:type="dxa"/>
          </w:tcPr>
          <w:p w:rsidR="00A82FB7" w:rsidRPr="009B69C3" w:rsidRDefault="00A82FB7" w:rsidP="003A08B5">
            <w:pPr>
              <w:pStyle w:val="MTemaNormal"/>
              <w:ind w:left="0"/>
            </w:pPr>
            <w:r w:rsidRPr="009B69C3">
              <w:t>E3</w:t>
            </w:r>
          </w:p>
        </w:tc>
        <w:tc>
          <w:tcPr>
            <w:tcW w:w="2835" w:type="dxa"/>
          </w:tcPr>
          <w:p w:rsidR="00A82FB7" w:rsidRPr="009B69C3" w:rsidRDefault="00A82FB7" w:rsidP="003A08B5">
            <w:pPr>
              <w:pStyle w:val="MTemaNormal"/>
              <w:ind w:left="0"/>
              <w:rPr>
                <w:bCs/>
                <w:iCs/>
              </w:rPr>
            </w:pPr>
            <w:r w:rsidRPr="009B69C3">
              <w:rPr>
                <w:bCs/>
                <w:iCs/>
              </w:rPr>
              <w:t>Se retorna a la pantalla anterior.</w:t>
            </w:r>
          </w:p>
        </w:tc>
        <w:tc>
          <w:tcPr>
            <w:tcW w:w="3118" w:type="dxa"/>
          </w:tcPr>
          <w:p w:rsidR="00A82FB7" w:rsidRPr="009B69C3" w:rsidRDefault="00A82FB7" w:rsidP="003A08B5">
            <w:pPr>
              <w:pStyle w:val="MTemaNormal"/>
              <w:ind w:left="0"/>
            </w:pPr>
            <w:r w:rsidRPr="009B69C3">
              <w:t>Listar Sospechosos</w:t>
            </w:r>
          </w:p>
        </w:tc>
      </w:tr>
    </w:tbl>
    <w:p w:rsidR="002C132A" w:rsidRPr="009B69C3" w:rsidRDefault="002C132A" w:rsidP="002C132A">
      <w:pPr>
        <w:pStyle w:val="MTemaNormal"/>
      </w:pPr>
      <w:bookmarkStart w:id="73" w:name="_Toc272853779"/>
      <w:r w:rsidRPr="009B69C3">
        <w:br w:type="page"/>
      </w:r>
    </w:p>
    <w:p w:rsidR="004C66AA" w:rsidRPr="009B69C3" w:rsidRDefault="004C66AA" w:rsidP="009A7264">
      <w:pPr>
        <w:pStyle w:val="MTema3"/>
      </w:pPr>
      <w:bookmarkStart w:id="74" w:name="_Toc276297150"/>
      <w:r w:rsidRPr="009B69C3">
        <w:lastRenderedPageBreak/>
        <w:t>Filtrar sospechosos</w:t>
      </w:r>
      <w:bookmarkEnd w:id="73"/>
      <w:bookmarkEnd w:id="74"/>
    </w:p>
    <w:p w:rsidR="004C66AA" w:rsidRPr="009B69C3" w:rsidRDefault="004C66AA" w:rsidP="004C66AA">
      <w:pPr>
        <w:pStyle w:val="MTemaNormal"/>
      </w:pPr>
      <w:r w:rsidRPr="009B69C3">
        <w:t>Se lista los sospechosos con las características ingresadas por el Usuario como filtro.</w:t>
      </w:r>
    </w:p>
    <w:p w:rsidR="004C66AA" w:rsidRPr="009B69C3" w:rsidRDefault="004C66AA" w:rsidP="009A7264">
      <w:pPr>
        <w:pStyle w:val="MTema3"/>
      </w:pPr>
      <w:bookmarkStart w:id="75" w:name="_Toc272853780"/>
      <w:bookmarkStart w:id="76" w:name="_Toc276297151"/>
      <w:r w:rsidRPr="009B69C3">
        <w:t>Flujo de eventos principal</w:t>
      </w:r>
      <w:bookmarkEnd w:id="75"/>
      <w:bookmarkEnd w:id="76"/>
    </w:p>
    <w:p w:rsidR="004C66AA" w:rsidRPr="009B69C3" w:rsidRDefault="004C66AA" w:rsidP="0010223A">
      <w:pPr>
        <w:numPr>
          <w:ilvl w:val="0"/>
          <w:numId w:val="15"/>
        </w:numPr>
        <w:suppressAutoHyphens/>
        <w:spacing w:after="57"/>
        <w:jc w:val="both"/>
        <w:rPr>
          <w:rFonts w:ascii="Verdana" w:hAnsi="Verdana"/>
        </w:rPr>
      </w:pPr>
      <w:r w:rsidRPr="009B69C3">
        <w:rPr>
          <w:rFonts w:ascii="Verdana" w:hAnsi="Verdana"/>
        </w:rPr>
        <w:t>Incluye Caso de Uso: Listar sospechosos</w:t>
      </w:r>
    </w:p>
    <w:p w:rsidR="004C66AA" w:rsidRPr="009B69C3" w:rsidRDefault="004C66AA" w:rsidP="0010223A">
      <w:pPr>
        <w:numPr>
          <w:ilvl w:val="0"/>
          <w:numId w:val="15"/>
        </w:numPr>
        <w:suppressAutoHyphens/>
        <w:spacing w:after="57"/>
        <w:jc w:val="both"/>
        <w:rPr>
          <w:rFonts w:ascii="Verdana" w:hAnsi="Verdana"/>
        </w:rPr>
      </w:pPr>
      <w:r w:rsidRPr="009B69C3">
        <w:rPr>
          <w:rFonts w:ascii="Verdana" w:hAnsi="Verdana"/>
        </w:rPr>
        <w:t xml:space="preserve">El Usuario ingresa características del sospechoso en el formulario de búsqueda y selecciona la opción filtrar. </w:t>
      </w:r>
    </w:p>
    <w:p w:rsidR="004C66AA" w:rsidRPr="009B69C3" w:rsidRDefault="004C66AA" w:rsidP="0010223A">
      <w:pPr>
        <w:numPr>
          <w:ilvl w:val="0"/>
          <w:numId w:val="15"/>
        </w:numPr>
        <w:suppressAutoHyphens/>
        <w:spacing w:after="57"/>
        <w:jc w:val="both"/>
        <w:rPr>
          <w:rFonts w:ascii="Verdana" w:hAnsi="Verdana"/>
        </w:rPr>
      </w:pPr>
      <w:r w:rsidRPr="009B69C3">
        <w:rPr>
          <w:rFonts w:ascii="Verdana" w:hAnsi="Verdana"/>
        </w:rPr>
        <w:t xml:space="preserve">El Sistema despliega en pantalla una lista con los nombres de los sospechosos que se tienen filtrando los sospechosos </w:t>
      </w:r>
      <w:r w:rsidR="0034534D" w:rsidRPr="009B69C3">
        <w:rPr>
          <w:rFonts w:ascii="Verdana" w:hAnsi="Verdana"/>
        </w:rPr>
        <w:t>dados</w:t>
      </w:r>
      <w:r w:rsidRPr="009B69C3">
        <w:rPr>
          <w:rFonts w:ascii="Verdana" w:hAnsi="Verdana"/>
        </w:rPr>
        <w:t xml:space="preserve"> las características ingresadas en el formulario de búsqueda hasta el momento.</w:t>
      </w:r>
    </w:p>
    <w:p w:rsidR="004C66AA" w:rsidRPr="009B69C3" w:rsidRDefault="004C66AA" w:rsidP="0010223A">
      <w:pPr>
        <w:numPr>
          <w:ilvl w:val="0"/>
          <w:numId w:val="15"/>
        </w:numPr>
        <w:suppressAutoHyphens/>
        <w:spacing w:after="57"/>
        <w:jc w:val="both"/>
        <w:rPr>
          <w:rFonts w:ascii="Verdana" w:hAnsi="Verdana"/>
        </w:rPr>
      </w:pPr>
      <w:r w:rsidRPr="009B69C3">
        <w:rPr>
          <w:rFonts w:ascii="Verdana" w:hAnsi="Verdana"/>
        </w:rPr>
        <w:t>Fin CU</w:t>
      </w:r>
      <w:r w:rsidRPr="009B69C3">
        <w:t>.</w:t>
      </w:r>
    </w:p>
    <w:p w:rsidR="004C66AA" w:rsidRPr="009B69C3" w:rsidRDefault="004C66AA" w:rsidP="009A7264">
      <w:pPr>
        <w:pStyle w:val="MTema3"/>
      </w:pPr>
      <w:bookmarkStart w:id="77" w:name="_Toc272853781"/>
      <w:bookmarkStart w:id="78" w:name="_Toc276297152"/>
      <w:r w:rsidRPr="009B69C3">
        <w:t>Flujos de eventos alternativos</w:t>
      </w:r>
      <w:bookmarkEnd w:id="77"/>
      <w:bookmarkEnd w:id="78"/>
    </w:p>
    <w:p w:rsidR="004C66AA" w:rsidRPr="009B69C3" w:rsidRDefault="004C66AA" w:rsidP="004C66AA">
      <w:pPr>
        <w:pStyle w:val="MTemaNormal"/>
        <w:ind w:left="426"/>
        <w:rPr>
          <w:i/>
        </w:rPr>
      </w:pPr>
      <w:r w:rsidRPr="009B69C3">
        <w:rPr>
          <w:i/>
        </w:rPr>
        <w:t>3A. No existen Sospechoso con los filtros ingresados.</w:t>
      </w:r>
    </w:p>
    <w:p w:rsidR="004C66AA" w:rsidRPr="009B69C3" w:rsidRDefault="004C66AA" w:rsidP="004C66AA">
      <w:pPr>
        <w:pStyle w:val="MTemaNormal"/>
        <w:ind w:left="1843" w:hanging="567"/>
      </w:pPr>
      <w:r w:rsidRPr="009B69C3">
        <w:t>3A1.</w:t>
      </w:r>
      <w:r w:rsidRPr="009B69C3">
        <w:tab/>
        <w:t>El Sistema despliega un mensaje indicando que no hay sospechosos que cumplan con los filtros ingresados.</w:t>
      </w:r>
    </w:p>
    <w:p w:rsidR="004C66AA" w:rsidRPr="009B69C3" w:rsidRDefault="004C66AA" w:rsidP="004C66AA">
      <w:pPr>
        <w:pStyle w:val="MTemaNormal"/>
        <w:ind w:left="1843" w:hanging="567"/>
      </w:pPr>
      <w:r w:rsidRPr="009B69C3">
        <w:t xml:space="preserve">3A2. </w:t>
      </w:r>
      <w:r w:rsidR="00057F44" w:rsidRPr="009B69C3">
        <w:t>Vuelve a 1</w:t>
      </w:r>
      <w:r w:rsidRPr="009B69C3">
        <w:t>.</w:t>
      </w:r>
    </w:p>
    <w:p w:rsidR="004C66AA" w:rsidRPr="009B69C3" w:rsidRDefault="004C66AA" w:rsidP="004C66AA">
      <w:pPr>
        <w:pStyle w:val="MTema4"/>
        <w:numPr>
          <w:ilvl w:val="0"/>
          <w:numId w:val="0"/>
        </w:numPr>
        <w:ind w:left="450"/>
      </w:pPr>
      <w:r w:rsidRPr="009B69C3">
        <w:rPr>
          <w:i w:val="0"/>
        </w:rPr>
        <w:t xml:space="preserve">G1. </w:t>
      </w:r>
      <w:r w:rsidRPr="009B69C3">
        <w:t>El Usuario elige volver a la pantalla anterior</w:t>
      </w:r>
    </w:p>
    <w:p w:rsidR="004C66AA" w:rsidRPr="009B69C3" w:rsidRDefault="004C66AA" w:rsidP="004C66AA">
      <w:pPr>
        <w:pStyle w:val="MTemaNormal"/>
        <w:ind w:left="1260"/>
      </w:pPr>
      <w:r w:rsidRPr="009B69C3">
        <w:t>G11. Retorna a la pantalla principal.</w:t>
      </w:r>
    </w:p>
    <w:p w:rsidR="004C66AA" w:rsidRPr="009B69C3" w:rsidRDefault="004C66AA" w:rsidP="009A7264">
      <w:pPr>
        <w:pStyle w:val="MTema3"/>
        <w:rPr>
          <w:i/>
        </w:rPr>
      </w:pPr>
      <w:bookmarkStart w:id="79" w:name="_Toc272853782"/>
      <w:bookmarkStart w:id="80" w:name="_Toc276297153"/>
      <w:r w:rsidRPr="009B69C3">
        <w:t>Escenarios</w:t>
      </w:r>
      <w:bookmarkEnd w:id="79"/>
      <w:bookmarkEnd w:id="80"/>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544"/>
        <w:gridCol w:w="2693"/>
        <w:gridCol w:w="2693"/>
      </w:tblGrid>
      <w:tr w:rsidR="004C66AA" w:rsidRPr="009B69C3" w:rsidTr="009B69C3">
        <w:tc>
          <w:tcPr>
            <w:tcW w:w="3544" w:type="dxa"/>
          </w:tcPr>
          <w:p w:rsidR="004C66AA" w:rsidRPr="009B69C3" w:rsidRDefault="004C66AA" w:rsidP="0010223A">
            <w:pPr>
              <w:pStyle w:val="MTemaNormal"/>
              <w:ind w:left="0"/>
              <w:rPr>
                <w:b/>
              </w:rPr>
            </w:pPr>
            <w:r w:rsidRPr="009B69C3">
              <w:rPr>
                <w:b/>
              </w:rPr>
              <w:t>Nombre de escenario</w:t>
            </w:r>
          </w:p>
        </w:tc>
        <w:tc>
          <w:tcPr>
            <w:tcW w:w="2693" w:type="dxa"/>
          </w:tcPr>
          <w:p w:rsidR="004C66AA" w:rsidRPr="009B69C3" w:rsidRDefault="004C66AA" w:rsidP="0010223A">
            <w:pPr>
              <w:pStyle w:val="MTemaNormal"/>
              <w:ind w:left="0"/>
              <w:rPr>
                <w:b/>
              </w:rPr>
            </w:pPr>
            <w:r w:rsidRPr="009B69C3">
              <w:rPr>
                <w:b/>
              </w:rPr>
              <w:t>Flujo Inicial</w:t>
            </w:r>
          </w:p>
        </w:tc>
        <w:tc>
          <w:tcPr>
            <w:tcW w:w="2693" w:type="dxa"/>
          </w:tcPr>
          <w:p w:rsidR="004C66AA" w:rsidRPr="009B69C3" w:rsidRDefault="004C66AA" w:rsidP="0010223A">
            <w:pPr>
              <w:pStyle w:val="MTemaNormal"/>
              <w:ind w:left="0"/>
              <w:rPr>
                <w:b/>
              </w:rPr>
            </w:pPr>
            <w:r w:rsidRPr="009B69C3">
              <w:rPr>
                <w:b/>
              </w:rPr>
              <w:t>Flujo alternativo</w:t>
            </w:r>
          </w:p>
        </w:tc>
      </w:tr>
      <w:tr w:rsidR="004C66AA" w:rsidRPr="009B69C3" w:rsidTr="009B69C3">
        <w:tc>
          <w:tcPr>
            <w:tcW w:w="3544" w:type="dxa"/>
          </w:tcPr>
          <w:p w:rsidR="004C66AA" w:rsidRPr="009B69C3" w:rsidRDefault="004C66AA" w:rsidP="0010223A">
            <w:pPr>
              <w:pStyle w:val="MTemaNormal"/>
              <w:ind w:left="0"/>
            </w:pPr>
            <w:r w:rsidRPr="009B69C3">
              <w:t>E1- Filtrar Sospechosos.</w:t>
            </w:r>
          </w:p>
        </w:tc>
        <w:tc>
          <w:tcPr>
            <w:tcW w:w="2693" w:type="dxa"/>
          </w:tcPr>
          <w:p w:rsidR="004C66AA" w:rsidRPr="009B69C3" w:rsidRDefault="004C66AA" w:rsidP="0010223A">
            <w:pPr>
              <w:pStyle w:val="MTemaNormal"/>
              <w:ind w:left="0"/>
            </w:pPr>
            <w:r w:rsidRPr="009B69C3">
              <w:t>Flujo principal</w:t>
            </w:r>
          </w:p>
        </w:tc>
        <w:tc>
          <w:tcPr>
            <w:tcW w:w="2693" w:type="dxa"/>
          </w:tcPr>
          <w:p w:rsidR="004C66AA" w:rsidRPr="009B69C3" w:rsidRDefault="004C66AA" w:rsidP="0010223A">
            <w:pPr>
              <w:pStyle w:val="MTemaNormal"/>
              <w:ind w:left="0"/>
            </w:pPr>
          </w:p>
        </w:tc>
      </w:tr>
      <w:tr w:rsidR="004C66AA" w:rsidRPr="009B69C3" w:rsidTr="009B69C3">
        <w:tc>
          <w:tcPr>
            <w:tcW w:w="3544" w:type="dxa"/>
          </w:tcPr>
          <w:p w:rsidR="004C66AA" w:rsidRPr="009B69C3" w:rsidRDefault="004C66AA" w:rsidP="0010223A">
            <w:pPr>
              <w:pStyle w:val="MTemaNormal"/>
              <w:ind w:left="0"/>
            </w:pPr>
            <w:r w:rsidRPr="009B69C3">
              <w:t>E2– No hay Sospechosos</w:t>
            </w:r>
          </w:p>
        </w:tc>
        <w:tc>
          <w:tcPr>
            <w:tcW w:w="2693" w:type="dxa"/>
          </w:tcPr>
          <w:p w:rsidR="004C66AA" w:rsidRPr="009B69C3" w:rsidRDefault="004C66AA" w:rsidP="0010223A">
            <w:pPr>
              <w:pStyle w:val="MTemaNormal"/>
              <w:ind w:left="0"/>
            </w:pPr>
            <w:r w:rsidRPr="009B69C3">
              <w:t>Flujo principal</w:t>
            </w:r>
          </w:p>
        </w:tc>
        <w:tc>
          <w:tcPr>
            <w:tcW w:w="2693" w:type="dxa"/>
          </w:tcPr>
          <w:p w:rsidR="004C66AA" w:rsidRPr="009B69C3" w:rsidRDefault="004C66AA" w:rsidP="0010223A">
            <w:pPr>
              <w:pStyle w:val="MTemaNormal"/>
              <w:ind w:left="0"/>
            </w:pPr>
            <w:r w:rsidRPr="009B69C3">
              <w:t>2A</w:t>
            </w:r>
          </w:p>
          <w:p w:rsidR="004C66AA" w:rsidRPr="009B69C3" w:rsidRDefault="004C66AA" w:rsidP="0010223A">
            <w:pPr>
              <w:jc w:val="center"/>
            </w:pPr>
          </w:p>
        </w:tc>
      </w:tr>
      <w:tr w:rsidR="004C66AA" w:rsidRPr="009B69C3" w:rsidTr="009B69C3">
        <w:tc>
          <w:tcPr>
            <w:tcW w:w="3544" w:type="dxa"/>
          </w:tcPr>
          <w:p w:rsidR="004C66AA" w:rsidRPr="009B69C3" w:rsidRDefault="004C66AA" w:rsidP="0010223A">
            <w:pPr>
              <w:pStyle w:val="MTemaNormal"/>
              <w:ind w:left="0"/>
            </w:pPr>
            <w:r w:rsidRPr="009B69C3">
              <w:t>E3- Fallo en el celular (se queda sin batería, se apaga, etc.)</w:t>
            </w:r>
          </w:p>
        </w:tc>
        <w:tc>
          <w:tcPr>
            <w:tcW w:w="2693" w:type="dxa"/>
          </w:tcPr>
          <w:p w:rsidR="004C66AA" w:rsidRPr="009B69C3" w:rsidRDefault="004C66AA" w:rsidP="0010223A">
            <w:pPr>
              <w:pStyle w:val="MTemaNormal"/>
              <w:ind w:left="0"/>
            </w:pPr>
          </w:p>
        </w:tc>
        <w:tc>
          <w:tcPr>
            <w:tcW w:w="2693" w:type="dxa"/>
          </w:tcPr>
          <w:p w:rsidR="004C66AA" w:rsidRPr="009B69C3" w:rsidRDefault="004C66AA" w:rsidP="0010223A">
            <w:pPr>
              <w:pStyle w:val="MTemaNormal"/>
              <w:ind w:left="0"/>
            </w:pPr>
          </w:p>
        </w:tc>
      </w:tr>
      <w:tr w:rsidR="004C66AA" w:rsidRPr="009B69C3" w:rsidTr="009B69C3">
        <w:tc>
          <w:tcPr>
            <w:tcW w:w="3544" w:type="dxa"/>
          </w:tcPr>
          <w:p w:rsidR="004C66AA" w:rsidRPr="009B69C3" w:rsidRDefault="004C66AA" w:rsidP="0010223A">
            <w:pPr>
              <w:pStyle w:val="MTemaNormal"/>
              <w:ind w:left="0"/>
            </w:pPr>
            <w:r w:rsidRPr="009B69C3">
              <w:t>E4- Volver a pantalla anterior</w:t>
            </w:r>
          </w:p>
        </w:tc>
        <w:tc>
          <w:tcPr>
            <w:tcW w:w="2693" w:type="dxa"/>
          </w:tcPr>
          <w:p w:rsidR="004C66AA" w:rsidRPr="009B69C3" w:rsidRDefault="004C66AA" w:rsidP="0010223A">
            <w:pPr>
              <w:pStyle w:val="MTemaNormal"/>
              <w:ind w:left="0"/>
            </w:pPr>
            <w:r w:rsidRPr="009B69C3">
              <w:t>Flujo principal</w:t>
            </w:r>
          </w:p>
        </w:tc>
        <w:tc>
          <w:tcPr>
            <w:tcW w:w="2693" w:type="dxa"/>
          </w:tcPr>
          <w:p w:rsidR="004C66AA" w:rsidRPr="009B69C3" w:rsidRDefault="004C66AA" w:rsidP="0010223A">
            <w:pPr>
              <w:pStyle w:val="MTemaNormal"/>
              <w:ind w:left="0"/>
            </w:pPr>
            <w:r w:rsidRPr="009B69C3">
              <w:t>G1</w:t>
            </w:r>
          </w:p>
        </w:tc>
      </w:tr>
    </w:tbl>
    <w:p w:rsidR="004C66AA" w:rsidRPr="009B69C3" w:rsidRDefault="004C66AA" w:rsidP="009A7264">
      <w:pPr>
        <w:pStyle w:val="MTema3"/>
      </w:pPr>
      <w:bookmarkStart w:id="81" w:name="_Toc272853783"/>
      <w:bookmarkStart w:id="82" w:name="_Toc276297154"/>
      <w:r w:rsidRPr="009B69C3">
        <w:t>Planilla de Condiciones</w:t>
      </w:r>
      <w:bookmarkEnd w:id="81"/>
      <w:bookmarkEnd w:id="82"/>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4C66AA" w:rsidRPr="009B69C3" w:rsidTr="0010223A">
        <w:tc>
          <w:tcPr>
            <w:tcW w:w="1276" w:type="dxa"/>
          </w:tcPr>
          <w:p w:rsidR="004C66AA" w:rsidRPr="009B69C3" w:rsidRDefault="004C66AA" w:rsidP="0010223A">
            <w:pPr>
              <w:pStyle w:val="MTemaNormal"/>
              <w:ind w:left="0"/>
              <w:jc w:val="center"/>
              <w:rPr>
                <w:b/>
              </w:rPr>
            </w:pPr>
            <w:r w:rsidRPr="009B69C3">
              <w:rPr>
                <w:b/>
              </w:rPr>
              <w:t>Condición</w:t>
            </w:r>
          </w:p>
        </w:tc>
        <w:tc>
          <w:tcPr>
            <w:tcW w:w="7654" w:type="dxa"/>
          </w:tcPr>
          <w:p w:rsidR="004C66AA" w:rsidRPr="009B69C3" w:rsidRDefault="004C66AA" w:rsidP="0010223A">
            <w:pPr>
              <w:pStyle w:val="MTemaNormal"/>
              <w:ind w:left="0"/>
              <w:jc w:val="center"/>
              <w:rPr>
                <w:b/>
              </w:rPr>
            </w:pPr>
            <w:r w:rsidRPr="009B69C3">
              <w:rPr>
                <w:b/>
              </w:rPr>
              <w:t>Detalles</w:t>
            </w:r>
          </w:p>
        </w:tc>
      </w:tr>
      <w:tr w:rsidR="004C66AA" w:rsidRPr="009B69C3" w:rsidTr="0010223A">
        <w:trPr>
          <w:trHeight w:val="272"/>
        </w:trPr>
        <w:tc>
          <w:tcPr>
            <w:tcW w:w="1276" w:type="dxa"/>
            <w:vAlign w:val="center"/>
          </w:tcPr>
          <w:p w:rsidR="004C66AA" w:rsidRPr="009B69C3" w:rsidRDefault="004C66AA" w:rsidP="0010223A">
            <w:pPr>
              <w:pStyle w:val="MTemaNormal"/>
              <w:ind w:left="0"/>
              <w:jc w:val="left"/>
            </w:pPr>
            <w:r w:rsidRPr="009B69C3">
              <w:t>C1</w:t>
            </w:r>
          </w:p>
        </w:tc>
        <w:tc>
          <w:tcPr>
            <w:tcW w:w="7654" w:type="dxa"/>
            <w:vAlign w:val="center"/>
          </w:tcPr>
          <w:p w:rsidR="004C66AA" w:rsidRPr="009B69C3" w:rsidRDefault="004C66AA" w:rsidP="00915C7F">
            <w:pPr>
              <w:pStyle w:val="MTemaNormal"/>
              <w:ind w:left="0"/>
              <w:jc w:val="left"/>
            </w:pPr>
            <w:r w:rsidRPr="009B69C3">
              <w:t>Presionar “</w:t>
            </w:r>
            <w:r w:rsidR="00915C7F" w:rsidRPr="009B69C3">
              <w:t>Buscar</w:t>
            </w:r>
            <w:r w:rsidRPr="009B69C3">
              <w:t>”</w:t>
            </w:r>
          </w:p>
        </w:tc>
      </w:tr>
    </w:tbl>
    <w:p w:rsidR="004C66AA" w:rsidRPr="009B69C3" w:rsidRDefault="004C66AA" w:rsidP="009A7264">
      <w:pPr>
        <w:pStyle w:val="MTema3"/>
      </w:pPr>
      <w:bookmarkStart w:id="83" w:name="_Toc272853784"/>
      <w:bookmarkStart w:id="84" w:name="_Toc276297155"/>
      <w:r w:rsidRPr="009B69C3">
        <w:t>Casos de prueba</w:t>
      </w:r>
      <w:bookmarkEnd w:id="83"/>
      <w:bookmarkEnd w:id="84"/>
    </w:p>
    <w:tbl>
      <w:tblPr>
        <w:tblW w:w="88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3260"/>
        <w:gridCol w:w="2693"/>
      </w:tblGrid>
      <w:tr w:rsidR="004C66AA" w:rsidRPr="009B69C3" w:rsidTr="00D178F3">
        <w:tc>
          <w:tcPr>
            <w:tcW w:w="2939" w:type="dxa"/>
          </w:tcPr>
          <w:p w:rsidR="004C66AA" w:rsidRPr="009B69C3" w:rsidRDefault="004C66AA" w:rsidP="0010223A">
            <w:pPr>
              <w:pStyle w:val="MTemaNormal"/>
              <w:ind w:left="0"/>
              <w:jc w:val="center"/>
              <w:rPr>
                <w:b/>
              </w:rPr>
            </w:pPr>
            <w:r w:rsidRPr="009B69C3">
              <w:rPr>
                <w:b/>
              </w:rPr>
              <w:t>Escenario – Condición</w:t>
            </w:r>
          </w:p>
        </w:tc>
        <w:tc>
          <w:tcPr>
            <w:tcW w:w="3260" w:type="dxa"/>
          </w:tcPr>
          <w:p w:rsidR="004C66AA" w:rsidRPr="009B69C3" w:rsidRDefault="004C66AA" w:rsidP="0010223A">
            <w:pPr>
              <w:pStyle w:val="MTemaNormal"/>
              <w:ind w:left="0"/>
              <w:jc w:val="center"/>
              <w:rPr>
                <w:b/>
              </w:rPr>
            </w:pPr>
            <w:r w:rsidRPr="009B69C3">
              <w:rPr>
                <w:b/>
              </w:rPr>
              <w:t>Salida Esperada</w:t>
            </w:r>
          </w:p>
        </w:tc>
        <w:tc>
          <w:tcPr>
            <w:tcW w:w="2693" w:type="dxa"/>
          </w:tcPr>
          <w:p w:rsidR="004C66AA" w:rsidRPr="009B69C3" w:rsidRDefault="004C66AA" w:rsidP="0010223A">
            <w:pPr>
              <w:pStyle w:val="MTemaNormal"/>
              <w:ind w:left="0"/>
              <w:jc w:val="center"/>
              <w:rPr>
                <w:b/>
              </w:rPr>
            </w:pPr>
            <w:r w:rsidRPr="009B69C3">
              <w:rPr>
                <w:b/>
              </w:rPr>
              <w:t>Casos</w:t>
            </w:r>
          </w:p>
        </w:tc>
      </w:tr>
      <w:tr w:rsidR="004C66AA" w:rsidRPr="009B69C3" w:rsidTr="00D178F3">
        <w:tc>
          <w:tcPr>
            <w:tcW w:w="2939" w:type="dxa"/>
          </w:tcPr>
          <w:p w:rsidR="004C66AA" w:rsidRPr="009B69C3" w:rsidRDefault="004C66AA" w:rsidP="0010223A">
            <w:pPr>
              <w:pStyle w:val="MTemaNormal"/>
              <w:ind w:left="0"/>
            </w:pPr>
            <w:r w:rsidRPr="009B69C3">
              <w:t>E1 – C1</w:t>
            </w:r>
          </w:p>
        </w:tc>
        <w:tc>
          <w:tcPr>
            <w:tcW w:w="3260" w:type="dxa"/>
          </w:tcPr>
          <w:p w:rsidR="004C66AA" w:rsidRPr="009B69C3" w:rsidRDefault="004C66AA" w:rsidP="004C66AA">
            <w:pPr>
              <w:pStyle w:val="MTemaNormal"/>
              <w:ind w:left="0"/>
            </w:pPr>
            <w:r w:rsidRPr="009B69C3">
              <w:t>El sistema despliega en pantalla unos combobox para las diferentes categorías (Información traída de Facebook).</w:t>
            </w:r>
          </w:p>
        </w:tc>
        <w:tc>
          <w:tcPr>
            <w:tcW w:w="2693" w:type="dxa"/>
          </w:tcPr>
          <w:p w:rsidR="004C66AA" w:rsidRPr="009B69C3" w:rsidRDefault="004C66AA" w:rsidP="0010223A">
            <w:pPr>
              <w:pStyle w:val="MTemaNormal"/>
              <w:ind w:left="0"/>
            </w:pPr>
            <w:r w:rsidRPr="009B69C3">
              <w:t>Filtrar Sospechosos</w:t>
            </w:r>
          </w:p>
        </w:tc>
      </w:tr>
      <w:tr w:rsidR="004C66AA" w:rsidRPr="009B69C3" w:rsidTr="00D178F3">
        <w:tc>
          <w:tcPr>
            <w:tcW w:w="2939" w:type="dxa"/>
          </w:tcPr>
          <w:p w:rsidR="004C66AA" w:rsidRPr="009B69C3" w:rsidRDefault="004C66AA" w:rsidP="0010223A">
            <w:pPr>
              <w:pStyle w:val="MTemaNormal"/>
              <w:ind w:left="0"/>
            </w:pPr>
            <w:r w:rsidRPr="009B69C3">
              <w:t>E2</w:t>
            </w:r>
            <w:r w:rsidR="008401AA" w:rsidRPr="009B69C3">
              <w:t xml:space="preserve"> – C1</w:t>
            </w:r>
          </w:p>
        </w:tc>
        <w:tc>
          <w:tcPr>
            <w:tcW w:w="3260" w:type="dxa"/>
          </w:tcPr>
          <w:p w:rsidR="004C66AA" w:rsidRPr="009B69C3" w:rsidRDefault="008401AA" w:rsidP="0010223A">
            <w:pPr>
              <w:pStyle w:val="MTemaNormal"/>
              <w:ind w:left="0"/>
            </w:pPr>
            <w:r w:rsidRPr="009B69C3">
              <w:t>El Sistema despliega un mensaje indicando que no hay sospechosos que cumplan con los filtros ingresados</w:t>
            </w:r>
          </w:p>
        </w:tc>
        <w:tc>
          <w:tcPr>
            <w:tcW w:w="2693" w:type="dxa"/>
          </w:tcPr>
          <w:p w:rsidR="004C66AA" w:rsidRPr="009B69C3" w:rsidRDefault="008401AA" w:rsidP="0010223A">
            <w:pPr>
              <w:pStyle w:val="MTemaNormal"/>
              <w:ind w:left="0"/>
            </w:pPr>
            <w:r w:rsidRPr="009B69C3">
              <w:t>Filtrar Sospechosos</w:t>
            </w:r>
          </w:p>
        </w:tc>
      </w:tr>
      <w:tr w:rsidR="008401AA" w:rsidRPr="009B69C3" w:rsidTr="00D178F3">
        <w:tc>
          <w:tcPr>
            <w:tcW w:w="2939" w:type="dxa"/>
          </w:tcPr>
          <w:p w:rsidR="008401AA" w:rsidRPr="009B69C3" w:rsidRDefault="003A719C" w:rsidP="0010223A">
            <w:pPr>
              <w:pStyle w:val="MTemaNormal"/>
              <w:ind w:left="0"/>
            </w:pPr>
            <w:r w:rsidRPr="009B69C3">
              <w:t>E3</w:t>
            </w:r>
          </w:p>
        </w:tc>
        <w:tc>
          <w:tcPr>
            <w:tcW w:w="3260" w:type="dxa"/>
          </w:tcPr>
          <w:p w:rsidR="008401AA" w:rsidRPr="009B69C3" w:rsidRDefault="008401AA" w:rsidP="0010223A">
            <w:pPr>
              <w:pStyle w:val="MTemaNormal"/>
              <w:ind w:left="0"/>
            </w:pPr>
            <w:r w:rsidRPr="009B69C3">
              <w:t>Se sale del juego.</w:t>
            </w:r>
          </w:p>
        </w:tc>
        <w:tc>
          <w:tcPr>
            <w:tcW w:w="2693" w:type="dxa"/>
          </w:tcPr>
          <w:p w:rsidR="008401AA" w:rsidRPr="009B69C3" w:rsidRDefault="008401AA" w:rsidP="0010223A">
            <w:pPr>
              <w:pStyle w:val="MTemaNormal"/>
              <w:ind w:left="0"/>
            </w:pPr>
            <w:r w:rsidRPr="009B69C3">
              <w:t>Filtrar Sospechosos</w:t>
            </w:r>
          </w:p>
        </w:tc>
      </w:tr>
      <w:tr w:rsidR="008401AA" w:rsidRPr="009B69C3" w:rsidTr="00D178F3">
        <w:tc>
          <w:tcPr>
            <w:tcW w:w="2939" w:type="dxa"/>
          </w:tcPr>
          <w:p w:rsidR="008401AA" w:rsidRPr="009B69C3" w:rsidRDefault="003A719C" w:rsidP="0010223A">
            <w:pPr>
              <w:pStyle w:val="MTemaNormal"/>
              <w:ind w:left="0"/>
            </w:pPr>
            <w:r w:rsidRPr="009B69C3">
              <w:t>E4</w:t>
            </w:r>
          </w:p>
        </w:tc>
        <w:tc>
          <w:tcPr>
            <w:tcW w:w="3260" w:type="dxa"/>
          </w:tcPr>
          <w:p w:rsidR="008401AA" w:rsidRPr="009B69C3" w:rsidRDefault="008401AA" w:rsidP="0010223A">
            <w:pPr>
              <w:pStyle w:val="MTemaNormal"/>
              <w:ind w:left="0"/>
              <w:rPr>
                <w:bCs/>
                <w:iCs/>
              </w:rPr>
            </w:pPr>
            <w:r w:rsidRPr="009B69C3">
              <w:rPr>
                <w:bCs/>
                <w:iCs/>
              </w:rPr>
              <w:t>Se retorna a la pantalla anterior.</w:t>
            </w:r>
          </w:p>
        </w:tc>
        <w:tc>
          <w:tcPr>
            <w:tcW w:w="2693" w:type="dxa"/>
          </w:tcPr>
          <w:p w:rsidR="008401AA" w:rsidRPr="009B69C3" w:rsidRDefault="008401AA" w:rsidP="0010223A">
            <w:pPr>
              <w:pStyle w:val="MTemaNormal"/>
              <w:ind w:left="0"/>
            </w:pPr>
            <w:r w:rsidRPr="009B69C3">
              <w:t>Filtrar Sospechosos</w:t>
            </w:r>
          </w:p>
        </w:tc>
      </w:tr>
    </w:tbl>
    <w:p w:rsidR="008401AA" w:rsidRPr="009B69C3" w:rsidRDefault="008401AA" w:rsidP="000375A1">
      <w:pPr>
        <w:pStyle w:val="MTema2"/>
        <w:tabs>
          <w:tab w:val="clear" w:pos="1304"/>
        </w:tabs>
        <w:ind w:hanging="1304"/>
      </w:pPr>
      <w:bookmarkStart w:id="85" w:name="_Toc276297156"/>
      <w:r w:rsidRPr="009B69C3">
        <w:lastRenderedPageBreak/>
        <w:t>Emitir Orden de Arresto</w:t>
      </w:r>
      <w:bookmarkEnd w:id="85"/>
    </w:p>
    <w:p w:rsidR="008401AA" w:rsidRPr="009B69C3" w:rsidRDefault="00057F44" w:rsidP="008401AA">
      <w:pPr>
        <w:pStyle w:val="MTemaNormal"/>
      </w:pPr>
      <w:r w:rsidRPr="009B69C3">
        <w:t>Se emite la orden de arresto para poder arrestar al sospechoso posteriormente</w:t>
      </w:r>
      <w:r w:rsidR="008401AA" w:rsidRPr="009B69C3">
        <w:t>.</w:t>
      </w:r>
    </w:p>
    <w:p w:rsidR="008401AA" w:rsidRPr="009B69C3" w:rsidRDefault="008401AA" w:rsidP="009A7264">
      <w:pPr>
        <w:pStyle w:val="MTema3"/>
      </w:pPr>
      <w:bookmarkStart w:id="86" w:name="_Toc276297157"/>
      <w:r w:rsidRPr="009B69C3">
        <w:t>Flujo de eventos principal</w:t>
      </w:r>
      <w:bookmarkEnd w:id="86"/>
    </w:p>
    <w:p w:rsidR="00057F44" w:rsidRPr="009B69C3" w:rsidRDefault="00057F44" w:rsidP="001F657E">
      <w:pPr>
        <w:numPr>
          <w:ilvl w:val="0"/>
          <w:numId w:val="17"/>
        </w:numPr>
        <w:suppressAutoHyphens/>
        <w:spacing w:after="57"/>
        <w:rPr>
          <w:rFonts w:ascii="Verdana" w:hAnsi="Verdana"/>
        </w:rPr>
      </w:pPr>
      <w:r w:rsidRPr="009B69C3">
        <w:rPr>
          <w:rFonts w:ascii="Verdana" w:hAnsi="Verdana"/>
        </w:rPr>
        <w:t>Incluye Caso de Uso: Filtrar sospechosos</w:t>
      </w:r>
    </w:p>
    <w:p w:rsidR="00057F44" w:rsidRPr="009B69C3" w:rsidRDefault="00057F44" w:rsidP="001F657E">
      <w:pPr>
        <w:numPr>
          <w:ilvl w:val="0"/>
          <w:numId w:val="17"/>
        </w:numPr>
        <w:suppressAutoHyphens/>
        <w:spacing w:after="57"/>
        <w:rPr>
          <w:rFonts w:ascii="Verdana" w:hAnsi="Verdana"/>
        </w:rPr>
      </w:pPr>
      <w:r w:rsidRPr="009B69C3">
        <w:rPr>
          <w:rFonts w:ascii="Verdana" w:hAnsi="Verdana"/>
        </w:rPr>
        <w:t xml:space="preserve">El Usuario elige un sospechoso para emitirle la orden de arresto entre los sospechosos filtrados. </w:t>
      </w:r>
    </w:p>
    <w:p w:rsidR="00057F44" w:rsidRPr="009B69C3" w:rsidRDefault="00057F44" w:rsidP="001F657E">
      <w:pPr>
        <w:numPr>
          <w:ilvl w:val="0"/>
          <w:numId w:val="17"/>
        </w:numPr>
        <w:suppressAutoHyphens/>
        <w:spacing w:after="57"/>
        <w:rPr>
          <w:rFonts w:ascii="Verdana" w:hAnsi="Verdana"/>
        </w:rPr>
      </w:pPr>
      <w:r w:rsidRPr="009B69C3">
        <w:rPr>
          <w:rFonts w:ascii="Verdana" w:hAnsi="Verdana"/>
        </w:rPr>
        <w:t>El sistema le pregunta al usuario si ésta seguro de emitir la orden.</w:t>
      </w:r>
    </w:p>
    <w:p w:rsidR="00057F44" w:rsidRPr="009B69C3" w:rsidRDefault="00057F44" w:rsidP="001F657E">
      <w:pPr>
        <w:numPr>
          <w:ilvl w:val="0"/>
          <w:numId w:val="17"/>
        </w:numPr>
        <w:suppressAutoHyphens/>
        <w:spacing w:after="57"/>
        <w:rPr>
          <w:rFonts w:ascii="Verdana" w:hAnsi="Verdana"/>
        </w:rPr>
      </w:pPr>
      <w:r w:rsidRPr="009B69C3">
        <w:rPr>
          <w:rFonts w:ascii="Verdana" w:hAnsi="Verdana"/>
        </w:rPr>
        <w:t>El usuario acepta.</w:t>
      </w:r>
    </w:p>
    <w:p w:rsidR="00057F44" w:rsidRPr="009B69C3" w:rsidRDefault="00057F44" w:rsidP="001F657E">
      <w:pPr>
        <w:numPr>
          <w:ilvl w:val="0"/>
          <w:numId w:val="17"/>
        </w:numPr>
        <w:suppressAutoHyphens/>
        <w:spacing w:after="57"/>
        <w:rPr>
          <w:rFonts w:ascii="Verdana" w:hAnsi="Verdana"/>
        </w:rPr>
      </w:pPr>
      <w:r w:rsidRPr="009B69C3">
        <w:rPr>
          <w:rFonts w:ascii="Verdana" w:hAnsi="Verdana"/>
        </w:rPr>
        <w:t>El Sistema emite la orden de arresto.</w:t>
      </w:r>
    </w:p>
    <w:p w:rsidR="008401AA" w:rsidRPr="009B69C3" w:rsidRDefault="00057F44" w:rsidP="00057F44">
      <w:pPr>
        <w:numPr>
          <w:ilvl w:val="0"/>
          <w:numId w:val="15"/>
        </w:numPr>
        <w:suppressAutoHyphens/>
        <w:spacing w:after="57"/>
        <w:jc w:val="both"/>
        <w:rPr>
          <w:rFonts w:ascii="Verdana" w:hAnsi="Verdana"/>
        </w:rPr>
      </w:pPr>
      <w:r w:rsidRPr="009B69C3">
        <w:rPr>
          <w:rFonts w:ascii="Verdana" w:hAnsi="Verdana"/>
        </w:rPr>
        <w:t>Fin CU</w:t>
      </w:r>
      <w:r w:rsidR="008401AA" w:rsidRPr="009B69C3">
        <w:t>.</w:t>
      </w:r>
    </w:p>
    <w:p w:rsidR="008401AA" w:rsidRPr="009B69C3" w:rsidRDefault="008401AA" w:rsidP="009A7264">
      <w:pPr>
        <w:pStyle w:val="MTema3"/>
      </w:pPr>
      <w:bookmarkStart w:id="87" w:name="_Toc276297158"/>
      <w:r w:rsidRPr="009B69C3">
        <w:t>Flujos de eventos alternativos</w:t>
      </w:r>
      <w:bookmarkEnd w:id="87"/>
    </w:p>
    <w:p w:rsidR="008401AA" w:rsidRPr="009B69C3" w:rsidRDefault="002923DF" w:rsidP="008401AA">
      <w:pPr>
        <w:pStyle w:val="MTemaNormal"/>
        <w:ind w:left="426"/>
        <w:rPr>
          <w:i/>
        </w:rPr>
      </w:pPr>
      <w:r w:rsidRPr="009B69C3">
        <w:rPr>
          <w:i/>
        </w:rPr>
        <w:t>4</w:t>
      </w:r>
      <w:r w:rsidR="008401AA" w:rsidRPr="009B69C3">
        <w:rPr>
          <w:i/>
        </w:rPr>
        <w:t xml:space="preserve">A. </w:t>
      </w:r>
      <w:r w:rsidRPr="009B69C3">
        <w:t>El usuario responde que no</w:t>
      </w:r>
      <w:r w:rsidR="008401AA" w:rsidRPr="009B69C3">
        <w:rPr>
          <w:i/>
        </w:rPr>
        <w:t>.</w:t>
      </w:r>
    </w:p>
    <w:p w:rsidR="008401AA" w:rsidRPr="009B69C3" w:rsidRDefault="00FB5E18" w:rsidP="002923DF">
      <w:pPr>
        <w:pStyle w:val="MTemaNormal"/>
        <w:ind w:left="1843" w:hanging="567"/>
      </w:pPr>
      <w:r w:rsidRPr="009B69C3">
        <w:t>4</w:t>
      </w:r>
      <w:r w:rsidR="008401AA" w:rsidRPr="009B69C3">
        <w:t>A1.</w:t>
      </w:r>
      <w:r w:rsidR="008401AA" w:rsidRPr="009B69C3">
        <w:tab/>
      </w:r>
      <w:r w:rsidR="002923DF" w:rsidRPr="009B69C3">
        <w:t>Vuelve a 1</w:t>
      </w:r>
      <w:r w:rsidR="008401AA" w:rsidRPr="009B69C3">
        <w:t>.</w:t>
      </w:r>
    </w:p>
    <w:p w:rsidR="008401AA" w:rsidRPr="009B69C3" w:rsidRDefault="008401AA" w:rsidP="008401AA">
      <w:pPr>
        <w:pStyle w:val="MTema4"/>
        <w:numPr>
          <w:ilvl w:val="0"/>
          <w:numId w:val="0"/>
        </w:numPr>
        <w:ind w:left="450"/>
      </w:pPr>
      <w:r w:rsidRPr="009B69C3">
        <w:rPr>
          <w:i w:val="0"/>
        </w:rPr>
        <w:t xml:space="preserve">G1. </w:t>
      </w:r>
      <w:r w:rsidRPr="009B69C3">
        <w:t>El Usuario elige volver a la pantalla anterior</w:t>
      </w:r>
    </w:p>
    <w:p w:rsidR="008401AA" w:rsidRPr="009B69C3" w:rsidRDefault="008401AA" w:rsidP="008401AA">
      <w:pPr>
        <w:pStyle w:val="MTemaNormal"/>
        <w:ind w:left="1260"/>
      </w:pPr>
      <w:r w:rsidRPr="009B69C3">
        <w:t>G11. Retorna a la pantalla principal.</w:t>
      </w:r>
    </w:p>
    <w:p w:rsidR="008401AA" w:rsidRPr="009B69C3" w:rsidRDefault="008401AA" w:rsidP="009A7264">
      <w:pPr>
        <w:pStyle w:val="MTema3"/>
        <w:rPr>
          <w:i/>
        </w:rPr>
      </w:pPr>
      <w:bookmarkStart w:id="88" w:name="_Toc276297159"/>
      <w:r w:rsidRPr="009B69C3">
        <w:t>Escenarios</w:t>
      </w:r>
      <w:bookmarkEnd w:id="88"/>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8401AA" w:rsidRPr="009B69C3" w:rsidTr="009B69C3">
        <w:tc>
          <w:tcPr>
            <w:tcW w:w="2977" w:type="dxa"/>
          </w:tcPr>
          <w:p w:rsidR="008401AA" w:rsidRPr="009B69C3" w:rsidRDefault="008401AA" w:rsidP="0010223A">
            <w:pPr>
              <w:pStyle w:val="MTemaNormal"/>
              <w:ind w:left="0"/>
              <w:rPr>
                <w:b/>
              </w:rPr>
            </w:pPr>
            <w:r w:rsidRPr="009B69C3">
              <w:rPr>
                <w:b/>
              </w:rPr>
              <w:t>Nombre de escenario</w:t>
            </w:r>
          </w:p>
        </w:tc>
        <w:tc>
          <w:tcPr>
            <w:tcW w:w="2835" w:type="dxa"/>
          </w:tcPr>
          <w:p w:rsidR="008401AA" w:rsidRPr="009B69C3" w:rsidRDefault="008401AA" w:rsidP="0010223A">
            <w:pPr>
              <w:pStyle w:val="MTemaNormal"/>
              <w:ind w:left="0"/>
              <w:rPr>
                <w:b/>
              </w:rPr>
            </w:pPr>
            <w:r w:rsidRPr="009B69C3">
              <w:rPr>
                <w:b/>
              </w:rPr>
              <w:t>Flujo Inicial</w:t>
            </w:r>
          </w:p>
        </w:tc>
        <w:tc>
          <w:tcPr>
            <w:tcW w:w="3118" w:type="dxa"/>
          </w:tcPr>
          <w:p w:rsidR="008401AA" w:rsidRPr="009B69C3" w:rsidRDefault="008401AA" w:rsidP="0010223A">
            <w:pPr>
              <w:pStyle w:val="MTemaNormal"/>
              <w:ind w:left="0"/>
              <w:rPr>
                <w:b/>
              </w:rPr>
            </w:pPr>
            <w:r w:rsidRPr="009B69C3">
              <w:rPr>
                <w:b/>
              </w:rPr>
              <w:t>Flujo alternativo</w:t>
            </w:r>
          </w:p>
        </w:tc>
      </w:tr>
      <w:tr w:rsidR="008401AA" w:rsidRPr="009B69C3" w:rsidTr="009B69C3">
        <w:tc>
          <w:tcPr>
            <w:tcW w:w="2977" w:type="dxa"/>
          </w:tcPr>
          <w:p w:rsidR="008401AA" w:rsidRPr="009B69C3" w:rsidRDefault="008401AA" w:rsidP="00FB5E18">
            <w:pPr>
              <w:pStyle w:val="MTemaNormal"/>
              <w:ind w:left="0"/>
            </w:pPr>
            <w:r w:rsidRPr="009B69C3">
              <w:t xml:space="preserve">E1- </w:t>
            </w:r>
            <w:r w:rsidR="00FB5E18" w:rsidRPr="009B69C3">
              <w:t>Emitir o</w:t>
            </w:r>
            <w:r w:rsidRPr="009B69C3">
              <w:t>r</w:t>
            </w:r>
            <w:r w:rsidR="00FB5E18" w:rsidRPr="009B69C3">
              <w:t>den de arresto.</w:t>
            </w:r>
          </w:p>
        </w:tc>
        <w:tc>
          <w:tcPr>
            <w:tcW w:w="2835" w:type="dxa"/>
          </w:tcPr>
          <w:p w:rsidR="008401AA" w:rsidRPr="009B69C3" w:rsidRDefault="008401AA" w:rsidP="0010223A">
            <w:pPr>
              <w:pStyle w:val="MTemaNormal"/>
              <w:ind w:left="0"/>
            </w:pPr>
            <w:r w:rsidRPr="009B69C3">
              <w:t>Flujo principal</w:t>
            </w:r>
          </w:p>
        </w:tc>
        <w:tc>
          <w:tcPr>
            <w:tcW w:w="3118" w:type="dxa"/>
          </w:tcPr>
          <w:p w:rsidR="008401AA" w:rsidRPr="009B69C3" w:rsidRDefault="008401AA" w:rsidP="0010223A">
            <w:pPr>
              <w:pStyle w:val="MTemaNormal"/>
              <w:ind w:left="0"/>
            </w:pPr>
          </w:p>
        </w:tc>
      </w:tr>
      <w:tr w:rsidR="008401AA" w:rsidRPr="009B69C3" w:rsidTr="009B69C3">
        <w:tc>
          <w:tcPr>
            <w:tcW w:w="2977" w:type="dxa"/>
          </w:tcPr>
          <w:p w:rsidR="008401AA" w:rsidRPr="009B69C3" w:rsidRDefault="008401AA" w:rsidP="00FB5E18">
            <w:pPr>
              <w:pStyle w:val="MTemaNormal"/>
              <w:ind w:left="0"/>
            </w:pPr>
            <w:r w:rsidRPr="009B69C3">
              <w:t xml:space="preserve">E2– </w:t>
            </w:r>
            <w:r w:rsidR="00FB5E18" w:rsidRPr="009B69C3">
              <w:t>Cancela la orden de arresto.</w:t>
            </w:r>
          </w:p>
        </w:tc>
        <w:tc>
          <w:tcPr>
            <w:tcW w:w="2835" w:type="dxa"/>
          </w:tcPr>
          <w:p w:rsidR="008401AA" w:rsidRPr="009B69C3" w:rsidRDefault="008401AA" w:rsidP="0010223A">
            <w:pPr>
              <w:pStyle w:val="MTemaNormal"/>
              <w:ind w:left="0"/>
            </w:pPr>
            <w:r w:rsidRPr="009B69C3">
              <w:t>Flujo principal</w:t>
            </w:r>
          </w:p>
        </w:tc>
        <w:tc>
          <w:tcPr>
            <w:tcW w:w="3118" w:type="dxa"/>
          </w:tcPr>
          <w:p w:rsidR="008401AA" w:rsidRPr="009B69C3" w:rsidRDefault="00FB5E18" w:rsidP="0010223A">
            <w:pPr>
              <w:pStyle w:val="MTemaNormal"/>
              <w:ind w:left="0"/>
            </w:pPr>
            <w:r w:rsidRPr="009B69C3">
              <w:t>4</w:t>
            </w:r>
            <w:r w:rsidR="008401AA" w:rsidRPr="009B69C3">
              <w:t>A</w:t>
            </w:r>
          </w:p>
          <w:p w:rsidR="008401AA" w:rsidRPr="009B69C3" w:rsidRDefault="008401AA" w:rsidP="0010223A">
            <w:pPr>
              <w:jc w:val="center"/>
            </w:pPr>
          </w:p>
        </w:tc>
      </w:tr>
      <w:tr w:rsidR="008401AA" w:rsidRPr="009B69C3" w:rsidTr="009B69C3">
        <w:tc>
          <w:tcPr>
            <w:tcW w:w="2977" w:type="dxa"/>
          </w:tcPr>
          <w:p w:rsidR="008401AA" w:rsidRPr="009B69C3" w:rsidRDefault="008401AA" w:rsidP="0010223A">
            <w:pPr>
              <w:pStyle w:val="MTemaNormal"/>
              <w:ind w:left="0"/>
            </w:pPr>
            <w:r w:rsidRPr="009B69C3">
              <w:t>E3- Fallo en el celular (se queda sin batería, se apaga, etc.)</w:t>
            </w:r>
          </w:p>
        </w:tc>
        <w:tc>
          <w:tcPr>
            <w:tcW w:w="2835" w:type="dxa"/>
          </w:tcPr>
          <w:p w:rsidR="008401AA" w:rsidRPr="009B69C3" w:rsidRDefault="008401AA" w:rsidP="0010223A">
            <w:pPr>
              <w:pStyle w:val="MTemaNormal"/>
              <w:ind w:left="0"/>
            </w:pPr>
          </w:p>
        </w:tc>
        <w:tc>
          <w:tcPr>
            <w:tcW w:w="3118" w:type="dxa"/>
          </w:tcPr>
          <w:p w:rsidR="008401AA" w:rsidRPr="009B69C3" w:rsidRDefault="008401AA" w:rsidP="0010223A">
            <w:pPr>
              <w:pStyle w:val="MTemaNormal"/>
              <w:ind w:left="0"/>
            </w:pPr>
          </w:p>
        </w:tc>
      </w:tr>
      <w:tr w:rsidR="008401AA" w:rsidRPr="009B69C3" w:rsidTr="009B69C3">
        <w:tc>
          <w:tcPr>
            <w:tcW w:w="2977" w:type="dxa"/>
          </w:tcPr>
          <w:p w:rsidR="008401AA" w:rsidRPr="009B69C3" w:rsidRDefault="008401AA" w:rsidP="0010223A">
            <w:pPr>
              <w:pStyle w:val="MTemaNormal"/>
              <w:ind w:left="0"/>
            </w:pPr>
            <w:r w:rsidRPr="009B69C3">
              <w:t>E4- Volver a pantalla anterior</w:t>
            </w:r>
          </w:p>
        </w:tc>
        <w:tc>
          <w:tcPr>
            <w:tcW w:w="2835" w:type="dxa"/>
          </w:tcPr>
          <w:p w:rsidR="008401AA" w:rsidRPr="009B69C3" w:rsidRDefault="008401AA" w:rsidP="0010223A">
            <w:pPr>
              <w:pStyle w:val="MTemaNormal"/>
              <w:ind w:left="0"/>
            </w:pPr>
            <w:r w:rsidRPr="009B69C3">
              <w:t>Flujo principal</w:t>
            </w:r>
          </w:p>
        </w:tc>
        <w:tc>
          <w:tcPr>
            <w:tcW w:w="3118" w:type="dxa"/>
          </w:tcPr>
          <w:p w:rsidR="008401AA" w:rsidRPr="009B69C3" w:rsidRDefault="008401AA" w:rsidP="0010223A">
            <w:pPr>
              <w:pStyle w:val="MTemaNormal"/>
              <w:ind w:left="0"/>
            </w:pPr>
            <w:r w:rsidRPr="009B69C3">
              <w:t>G1</w:t>
            </w:r>
          </w:p>
        </w:tc>
      </w:tr>
    </w:tbl>
    <w:p w:rsidR="008401AA" w:rsidRPr="009B69C3" w:rsidRDefault="008401AA" w:rsidP="009A7264">
      <w:pPr>
        <w:pStyle w:val="MTema3"/>
      </w:pPr>
      <w:bookmarkStart w:id="89" w:name="_Toc276297160"/>
      <w:r w:rsidRPr="009B69C3">
        <w:t>Planilla de Condiciones</w:t>
      </w:r>
      <w:bookmarkEnd w:id="89"/>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8401AA" w:rsidRPr="009B69C3" w:rsidTr="0010223A">
        <w:tc>
          <w:tcPr>
            <w:tcW w:w="1276" w:type="dxa"/>
          </w:tcPr>
          <w:p w:rsidR="008401AA" w:rsidRPr="009B69C3" w:rsidRDefault="008401AA" w:rsidP="0010223A">
            <w:pPr>
              <w:pStyle w:val="MTemaNormal"/>
              <w:ind w:left="0"/>
              <w:jc w:val="center"/>
              <w:rPr>
                <w:b/>
              </w:rPr>
            </w:pPr>
            <w:r w:rsidRPr="009B69C3">
              <w:rPr>
                <w:b/>
              </w:rPr>
              <w:t>Condición</w:t>
            </w:r>
          </w:p>
        </w:tc>
        <w:tc>
          <w:tcPr>
            <w:tcW w:w="7654" w:type="dxa"/>
          </w:tcPr>
          <w:p w:rsidR="008401AA" w:rsidRPr="009B69C3" w:rsidRDefault="008401AA" w:rsidP="0010223A">
            <w:pPr>
              <w:pStyle w:val="MTemaNormal"/>
              <w:ind w:left="0"/>
              <w:jc w:val="center"/>
              <w:rPr>
                <w:b/>
              </w:rPr>
            </w:pPr>
            <w:r w:rsidRPr="009B69C3">
              <w:rPr>
                <w:b/>
              </w:rPr>
              <w:t>Detalles</w:t>
            </w:r>
          </w:p>
        </w:tc>
      </w:tr>
      <w:tr w:rsidR="008401AA" w:rsidRPr="009B69C3" w:rsidTr="0010223A">
        <w:trPr>
          <w:trHeight w:val="272"/>
        </w:trPr>
        <w:tc>
          <w:tcPr>
            <w:tcW w:w="1276" w:type="dxa"/>
            <w:vAlign w:val="center"/>
          </w:tcPr>
          <w:p w:rsidR="008401AA" w:rsidRPr="009B69C3" w:rsidRDefault="008401AA" w:rsidP="0010223A">
            <w:pPr>
              <w:pStyle w:val="MTemaNormal"/>
              <w:ind w:left="0"/>
              <w:jc w:val="left"/>
            </w:pPr>
            <w:r w:rsidRPr="009B69C3">
              <w:t>C1</w:t>
            </w:r>
          </w:p>
        </w:tc>
        <w:tc>
          <w:tcPr>
            <w:tcW w:w="7654" w:type="dxa"/>
            <w:vAlign w:val="center"/>
          </w:tcPr>
          <w:p w:rsidR="008401AA" w:rsidRPr="009B69C3" w:rsidRDefault="00FB5E18" w:rsidP="0010223A">
            <w:pPr>
              <w:pStyle w:val="MTemaNormal"/>
              <w:ind w:left="0"/>
              <w:jc w:val="left"/>
            </w:pPr>
            <w:r w:rsidRPr="009B69C3">
              <w:t>Presionar “Emitir orden de arresto”</w:t>
            </w:r>
          </w:p>
        </w:tc>
      </w:tr>
      <w:tr w:rsidR="00FB5E18" w:rsidRPr="009B69C3" w:rsidTr="0010223A">
        <w:trPr>
          <w:trHeight w:val="272"/>
        </w:trPr>
        <w:tc>
          <w:tcPr>
            <w:tcW w:w="1276" w:type="dxa"/>
            <w:vAlign w:val="center"/>
          </w:tcPr>
          <w:p w:rsidR="00FB5E18" w:rsidRPr="009B69C3" w:rsidRDefault="00FB5E18" w:rsidP="0010223A">
            <w:pPr>
              <w:pStyle w:val="MTemaNormal"/>
              <w:ind w:left="0"/>
              <w:jc w:val="left"/>
            </w:pPr>
            <w:r w:rsidRPr="009B69C3">
              <w:t>C2</w:t>
            </w:r>
          </w:p>
        </w:tc>
        <w:tc>
          <w:tcPr>
            <w:tcW w:w="7654" w:type="dxa"/>
            <w:vAlign w:val="center"/>
          </w:tcPr>
          <w:p w:rsidR="00FB5E18" w:rsidRPr="009B69C3" w:rsidRDefault="00FB5E18" w:rsidP="0010223A">
            <w:pPr>
              <w:pStyle w:val="MTemaNormal"/>
              <w:ind w:left="0"/>
              <w:jc w:val="left"/>
            </w:pPr>
            <w:r w:rsidRPr="009B69C3">
              <w:t>Presionar “Confirmar”</w:t>
            </w:r>
          </w:p>
        </w:tc>
      </w:tr>
      <w:tr w:rsidR="00FB5E18" w:rsidRPr="009B69C3" w:rsidTr="0010223A">
        <w:trPr>
          <w:trHeight w:val="272"/>
        </w:trPr>
        <w:tc>
          <w:tcPr>
            <w:tcW w:w="1276" w:type="dxa"/>
            <w:vAlign w:val="center"/>
          </w:tcPr>
          <w:p w:rsidR="00FB5E18" w:rsidRPr="009B69C3" w:rsidRDefault="00FB5E18" w:rsidP="0010223A">
            <w:pPr>
              <w:pStyle w:val="MTemaNormal"/>
              <w:ind w:left="0"/>
              <w:jc w:val="left"/>
            </w:pPr>
            <w:r w:rsidRPr="009B69C3">
              <w:t>C3</w:t>
            </w:r>
          </w:p>
        </w:tc>
        <w:tc>
          <w:tcPr>
            <w:tcW w:w="7654" w:type="dxa"/>
            <w:vAlign w:val="center"/>
          </w:tcPr>
          <w:p w:rsidR="00FB5E18" w:rsidRPr="009B69C3" w:rsidRDefault="00FB5E18" w:rsidP="0010223A">
            <w:pPr>
              <w:pStyle w:val="MTemaNormal"/>
              <w:ind w:left="0"/>
              <w:jc w:val="left"/>
            </w:pPr>
            <w:r w:rsidRPr="009B69C3">
              <w:t>Presionar “Cancelar”</w:t>
            </w:r>
          </w:p>
        </w:tc>
      </w:tr>
    </w:tbl>
    <w:p w:rsidR="008401AA" w:rsidRPr="009B69C3" w:rsidRDefault="008401AA" w:rsidP="009A7264">
      <w:pPr>
        <w:pStyle w:val="MTema3"/>
      </w:pPr>
      <w:bookmarkStart w:id="90" w:name="_Toc276297161"/>
      <w:r w:rsidRPr="009B69C3">
        <w:t>Casos de prueba</w:t>
      </w:r>
      <w:bookmarkEnd w:id="90"/>
    </w:p>
    <w:tbl>
      <w:tblPr>
        <w:tblW w:w="88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3118"/>
      </w:tblGrid>
      <w:tr w:rsidR="008401AA" w:rsidRPr="009B69C3" w:rsidTr="009B69C3">
        <w:tc>
          <w:tcPr>
            <w:tcW w:w="2939" w:type="dxa"/>
          </w:tcPr>
          <w:p w:rsidR="008401AA" w:rsidRPr="009B69C3" w:rsidRDefault="008401AA" w:rsidP="0010223A">
            <w:pPr>
              <w:pStyle w:val="MTemaNormal"/>
              <w:ind w:left="0"/>
              <w:jc w:val="center"/>
              <w:rPr>
                <w:b/>
              </w:rPr>
            </w:pPr>
            <w:r w:rsidRPr="009B69C3">
              <w:rPr>
                <w:b/>
              </w:rPr>
              <w:t>Escenario – Condición</w:t>
            </w:r>
          </w:p>
        </w:tc>
        <w:tc>
          <w:tcPr>
            <w:tcW w:w="2835" w:type="dxa"/>
          </w:tcPr>
          <w:p w:rsidR="008401AA" w:rsidRPr="009B69C3" w:rsidRDefault="008401AA" w:rsidP="0010223A">
            <w:pPr>
              <w:pStyle w:val="MTemaNormal"/>
              <w:ind w:left="0"/>
              <w:jc w:val="center"/>
              <w:rPr>
                <w:b/>
              </w:rPr>
            </w:pPr>
            <w:r w:rsidRPr="009B69C3">
              <w:rPr>
                <w:b/>
              </w:rPr>
              <w:t>Salida Esperada</w:t>
            </w:r>
          </w:p>
        </w:tc>
        <w:tc>
          <w:tcPr>
            <w:tcW w:w="3118" w:type="dxa"/>
          </w:tcPr>
          <w:p w:rsidR="008401AA" w:rsidRPr="009B69C3" w:rsidRDefault="008401AA" w:rsidP="0010223A">
            <w:pPr>
              <w:pStyle w:val="MTemaNormal"/>
              <w:ind w:left="0"/>
              <w:jc w:val="center"/>
              <w:rPr>
                <w:b/>
              </w:rPr>
            </w:pPr>
            <w:r w:rsidRPr="009B69C3">
              <w:rPr>
                <w:b/>
              </w:rPr>
              <w:t>Casos</w:t>
            </w:r>
          </w:p>
        </w:tc>
      </w:tr>
      <w:tr w:rsidR="008401AA" w:rsidRPr="009B69C3" w:rsidTr="009B69C3">
        <w:tc>
          <w:tcPr>
            <w:tcW w:w="2939" w:type="dxa"/>
          </w:tcPr>
          <w:p w:rsidR="008401AA" w:rsidRPr="009B69C3" w:rsidRDefault="008401AA" w:rsidP="0010223A">
            <w:pPr>
              <w:pStyle w:val="MTemaNormal"/>
              <w:ind w:left="0"/>
            </w:pPr>
            <w:r w:rsidRPr="009B69C3">
              <w:t>E1 – C1</w:t>
            </w:r>
            <w:r w:rsidR="00FB5E18" w:rsidRPr="009B69C3">
              <w:t xml:space="preserve"> – C2</w:t>
            </w:r>
          </w:p>
        </w:tc>
        <w:tc>
          <w:tcPr>
            <w:tcW w:w="2835" w:type="dxa"/>
          </w:tcPr>
          <w:p w:rsidR="008401AA" w:rsidRPr="009B69C3" w:rsidRDefault="00FB5E18" w:rsidP="0010223A">
            <w:pPr>
              <w:pStyle w:val="MTemaNormal"/>
              <w:ind w:left="0"/>
            </w:pPr>
            <w:r w:rsidRPr="009B69C3">
              <w:t>Se emite la orden de arresto.</w:t>
            </w:r>
          </w:p>
        </w:tc>
        <w:tc>
          <w:tcPr>
            <w:tcW w:w="3118" w:type="dxa"/>
          </w:tcPr>
          <w:p w:rsidR="008401AA" w:rsidRPr="009B69C3" w:rsidRDefault="00FB5E18" w:rsidP="0010223A">
            <w:pPr>
              <w:pStyle w:val="MTemaNormal"/>
              <w:ind w:left="0"/>
            </w:pPr>
            <w:r w:rsidRPr="009B69C3">
              <w:t>Emitir Orden de Arresto</w:t>
            </w:r>
          </w:p>
        </w:tc>
      </w:tr>
      <w:tr w:rsidR="008401AA" w:rsidRPr="009B69C3" w:rsidTr="009B69C3">
        <w:tc>
          <w:tcPr>
            <w:tcW w:w="2939" w:type="dxa"/>
          </w:tcPr>
          <w:p w:rsidR="008401AA" w:rsidRPr="009B69C3" w:rsidRDefault="008401AA" w:rsidP="0010223A">
            <w:pPr>
              <w:pStyle w:val="MTemaNormal"/>
              <w:ind w:left="0"/>
            </w:pPr>
            <w:r w:rsidRPr="009B69C3">
              <w:t>E2 – C1</w:t>
            </w:r>
            <w:r w:rsidR="00FB5E18" w:rsidRPr="009B69C3">
              <w:t xml:space="preserve"> – C3</w:t>
            </w:r>
          </w:p>
        </w:tc>
        <w:tc>
          <w:tcPr>
            <w:tcW w:w="2835" w:type="dxa"/>
          </w:tcPr>
          <w:p w:rsidR="008401AA" w:rsidRPr="009B69C3" w:rsidRDefault="00FB5E18" w:rsidP="0010223A">
            <w:pPr>
              <w:pStyle w:val="MTemaNormal"/>
              <w:ind w:left="0"/>
            </w:pPr>
            <w:r w:rsidRPr="009B69C3">
              <w:t>No se emite la orden de arresto.</w:t>
            </w:r>
          </w:p>
        </w:tc>
        <w:tc>
          <w:tcPr>
            <w:tcW w:w="3118" w:type="dxa"/>
          </w:tcPr>
          <w:p w:rsidR="008401AA" w:rsidRPr="009B69C3" w:rsidRDefault="00FB5E18" w:rsidP="0010223A">
            <w:pPr>
              <w:pStyle w:val="MTemaNormal"/>
              <w:ind w:left="0"/>
            </w:pPr>
            <w:r w:rsidRPr="009B69C3">
              <w:t>Emitir Orden de Arresto</w:t>
            </w:r>
          </w:p>
        </w:tc>
      </w:tr>
      <w:tr w:rsidR="008401AA" w:rsidRPr="009B69C3" w:rsidTr="009B69C3">
        <w:tc>
          <w:tcPr>
            <w:tcW w:w="2939" w:type="dxa"/>
          </w:tcPr>
          <w:p w:rsidR="008401AA" w:rsidRPr="009B69C3" w:rsidRDefault="003A719C" w:rsidP="0010223A">
            <w:pPr>
              <w:pStyle w:val="MTemaNormal"/>
              <w:ind w:left="0"/>
            </w:pPr>
            <w:r w:rsidRPr="009B69C3">
              <w:t>E3</w:t>
            </w:r>
          </w:p>
        </w:tc>
        <w:tc>
          <w:tcPr>
            <w:tcW w:w="2835" w:type="dxa"/>
          </w:tcPr>
          <w:p w:rsidR="008401AA" w:rsidRPr="009B69C3" w:rsidRDefault="008401AA" w:rsidP="0010223A">
            <w:pPr>
              <w:pStyle w:val="MTemaNormal"/>
              <w:ind w:left="0"/>
            </w:pPr>
            <w:r w:rsidRPr="009B69C3">
              <w:t>Se sale del juego.</w:t>
            </w:r>
          </w:p>
        </w:tc>
        <w:tc>
          <w:tcPr>
            <w:tcW w:w="3118" w:type="dxa"/>
          </w:tcPr>
          <w:p w:rsidR="008401AA" w:rsidRPr="009B69C3" w:rsidRDefault="00FB5E18" w:rsidP="0010223A">
            <w:pPr>
              <w:pStyle w:val="MTemaNormal"/>
              <w:ind w:left="0"/>
            </w:pPr>
            <w:r w:rsidRPr="009B69C3">
              <w:t>Emitir Orden de Arresto</w:t>
            </w:r>
          </w:p>
        </w:tc>
      </w:tr>
      <w:tr w:rsidR="008401AA" w:rsidRPr="009B69C3" w:rsidTr="009B69C3">
        <w:tc>
          <w:tcPr>
            <w:tcW w:w="2939" w:type="dxa"/>
          </w:tcPr>
          <w:p w:rsidR="008401AA" w:rsidRPr="009B69C3" w:rsidRDefault="003A719C" w:rsidP="0010223A">
            <w:pPr>
              <w:pStyle w:val="MTemaNormal"/>
              <w:ind w:left="0"/>
            </w:pPr>
            <w:r w:rsidRPr="009B69C3">
              <w:t>E4</w:t>
            </w:r>
          </w:p>
        </w:tc>
        <w:tc>
          <w:tcPr>
            <w:tcW w:w="2835" w:type="dxa"/>
          </w:tcPr>
          <w:p w:rsidR="008401AA" w:rsidRPr="009B69C3" w:rsidRDefault="008401AA" w:rsidP="0010223A">
            <w:pPr>
              <w:pStyle w:val="MTemaNormal"/>
              <w:ind w:left="0"/>
              <w:rPr>
                <w:bCs/>
                <w:iCs/>
              </w:rPr>
            </w:pPr>
            <w:r w:rsidRPr="009B69C3">
              <w:rPr>
                <w:bCs/>
                <w:iCs/>
              </w:rPr>
              <w:t>Se retorna a la pantalla anterior.</w:t>
            </w:r>
          </w:p>
        </w:tc>
        <w:tc>
          <w:tcPr>
            <w:tcW w:w="3118" w:type="dxa"/>
          </w:tcPr>
          <w:p w:rsidR="008401AA" w:rsidRPr="009B69C3" w:rsidRDefault="00FB5E18" w:rsidP="0010223A">
            <w:pPr>
              <w:pStyle w:val="MTemaNormal"/>
              <w:ind w:left="0"/>
            </w:pPr>
            <w:r w:rsidRPr="009B69C3">
              <w:t>Emitir Orden de Arresto</w:t>
            </w:r>
          </w:p>
        </w:tc>
      </w:tr>
    </w:tbl>
    <w:p w:rsidR="009B69C3" w:rsidRPr="009B69C3" w:rsidRDefault="009B69C3" w:rsidP="009B69C3">
      <w:pPr>
        <w:pStyle w:val="MNormal"/>
      </w:pPr>
      <w:r w:rsidRPr="009B69C3">
        <w:br w:type="page"/>
      </w:r>
    </w:p>
    <w:p w:rsidR="00FB5E18" w:rsidRPr="009B69C3" w:rsidRDefault="00FB5E18" w:rsidP="000375A1">
      <w:pPr>
        <w:pStyle w:val="MTema2"/>
        <w:tabs>
          <w:tab w:val="clear" w:pos="1304"/>
        </w:tabs>
        <w:ind w:hanging="1304"/>
      </w:pPr>
      <w:bookmarkStart w:id="91" w:name="_Toc276297162"/>
      <w:r w:rsidRPr="009B69C3">
        <w:lastRenderedPageBreak/>
        <w:t>Arrestar sospechoso</w:t>
      </w:r>
      <w:bookmarkEnd w:id="91"/>
    </w:p>
    <w:p w:rsidR="00FB5E18" w:rsidRPr="009B69C3" w:rsidRDefault="00FB5E18" w:rsidP="00FB5E18">
      <w:pPr>
        <w:pStyle w:val="MTemaNormal"/>
      </w:pPr>
      <w:r w:rsidRPr="009B69C3">
        <w:t>El sospechoso es arrestado.</w:t>
      </w:r>
    </w:p>
    <w:p w:rsidR="00FB5E18" w:rsidRPr="009B69C3" w:rsidRDefault="00FB5E18" w:rsidP="009A7264">
      <w:pPr>
        <w:pStyle w:val="MTema3"/>
      </w:pPr>
      <w:bookmarkStart w:id="92" w:name="_Toc276297163"/>
      <w:r w:rsidRPr="009B69C3">
        <w:t>Flujo de eventos principal</w:t>
      </w:r>
      <w:bookmarkEnd w:id="92"/>
    </w:p>
    <w:p w:rsidR="00044A96" w:rsidRPr="009B69C3" w:rsidRDefault="00044A96" w:rsidP="001F657E">
      <w:pPr>
        <w:numPr>
          <w:ilvl w:val="0"/>
          <w:numId w:val="18"/>
        </w:numPr>
        <w:suppressAutoHyphens/>
        <w:spacing w:after="57"/>
        <w:rPr>
          <w:rFonts w:ascii="Verdana" w:hAnsi="Verdana"/>
        </w:rPr>
      </w:pPr>
      <w:r w:rsidRPr="009B69C3">
        <w:rPr>
          <w:rFonts w:ascii="Verdana" w:hAnsi="Verdana"/>
        </w:rPr>
        <w:t xml:space="preserve">El Usuario elige al segundo personaje para interrogarlo. </w:t>
      </w:r>
    </w:p>
    <w:p w:rsidR="00044A96" w:rsidRPr="009B69C3" w:rsidRDefault="00044A96" w:rsidP="001F657E">
      <w:pPr>
        <w:numPr>
          <w:ilvl w:val="0"/>
          <w:numId w:val="18"/>
        </w:numPr>
        <w:suppressAutoHyphens/>
        <w:spacing w:after="57"/>
        <w:rPr>
          <w:rFonts w:ascii="Verdana" w:hAnsi="Verdana"/>
        </w:rPr>
      </w:pPr>
      <w:r w:rsidRPr="009B69C3">
        <w:rPr>
          <w:rFonts w:ascii="Verdana" w:hAnsi="Verdana"/>
        </w:rPr>
        <w:t>El Sistema muestra un mensaje indicando que se atrapo al sospechoso y ha ganado el juego.</w:t>
      </w:r>
    </w:p>
    <w:p w:rsidR="00FB5E18" w:rsidRPr="009B69C3" w:rsidRDefault="00044A96" w:rsidP="001F657E">
      <w:pPr>
        <w:numPr>
          <w:ilvl w:val="0"/>
          <w:numId w:val="18"/>
        </w:numPr>
        <w:suppressAutoHyphens/>
        <w:spacing w:after="57"/>
        <w:rPr>
          <w:rFonts w:ascii="Verdana" w:hAnsi="Verdana"/>
        </w:rPr>
      </w:pPr>
      <w:r w:rsidRPr="009B69C3">
        <w:rPr>
          <w:rFonts w:ascii="Verdana" w:hAnsi="Verdana"/>
        </w:rPr>
        <w:t>Fin CU</w:t>
      </w:r>
      <w:r w:rsidR="00FB5E18" w:rsidRPr="009B69C3">
        <w:t>.</w:t>
      </w:r>
    </w:p>
    <w:p w:rsidR="00FB5E18" w:rsidRPr="009B69C3" w:rsidRDefault="00FB5E18" w:rsidP="009A7264">
      <w:pPr>
        <w:pStyle w:val="MTema3"/>
      </w:pPr>
      <w:bookmarkStart w:id="93" w:name="_Toc276297164"/>
      <w:r w:rsidRPr="009B69C3">
        <w:t>Flujos de eventos alternativos</w:t>
      </w:r>
      <w:bookmarkEnd w:id="93"/>
    </w:p>
    <w:p w:rsidR="00FB5E18" w:rsidRPr="009B69C3" w:rsidRDefault="00FB5E18" w:rsidP="00FB5E18">
      <w:pPr>
        <w:pStyle w:val="MTemaNormal"/>
        <w:ind w:left="426"/>
        <w:rPr>
          <w:i/>
        </w:rPr>
      </w:pPr>
      <w:r w:rsidRPr="009B69C3">
        <w:rPr>
          <w:i/>
        </w:rPr>
        <w:t xml:space="preserve">4A. </w:t>
      </w:r>
      <w:r w:rsidR="00044A96" w:rsidRPr="009B69C3">
        <w:rPr>
          <w:i/>
        </w:rPr>
        <w:t>El sospechoso no es el correcto</w:t>
      </w:r>
      <w:r w:rsidRPr="009B69C3">
        <w:rPr>
          <w:i/>
        </w:rPr>
        <w:t>.</w:t>
      </w:r>
    </w:p>
    <w:p w:rsidR="00044A96" w:rsidRPr="009B69C3" w:rsidRDefault="00044A96" w:rsidP="00044A96">
      <w:pPr>
        <w:spacing w:after="57"/>
        <w:ind w:left="1843" w:hanging="567"/>
        <w:rPr>
          <w:rFonts w:ascii="Verdana" w:hAnsi="Verdana"/>
        </w:rPr>
      </w:pPr>
      <w:r w:rsidRPr="009B69C3">
        <w:rPr>
          <w:rFonts w:ascii="Verdana" w:hAnsi="Verdana"/>
        </w:rPr>
        <w:t>4A1.</w:t>
      </w:r>
      <w:r w:rsidRPr="009B69C3">
        <w:rPr>
          <w:rFonts w:ascii="Verdana" w:hAnsi="Verdana"/>
        </w:rPr>
        <w:tab/>
        <w:t>El Sistema muestra un mensaje indicando que el sospechoso es incorrecto y el usuario pierde el juego.</w:t>
      </w:r>
    </w:p>
    <w:p w:rsidR="00FB5E18" w:rsidRPr="009B69C3" w:rsidRDefault="00044A96" w:rsidP="00044A96">
      <w:pPr>
        <w:pStyle w:val="MTemaNormal"/>
        <w:ind w:left="1843" w:hanging="567"/>
      </w:pPr>
      <w:r w:rsidRPr="009B69C3">
        <w:t>4A2. Retorna a la pantalla principal</w:t>
      </w:r>
      <w:r w:rsidR="00FB5E18" w:rsidRPr="009B69C3">
        <w:t>.</w:t>
      </w:r>
    </w:p>
    <w:p w:rsidR="00044A96" w:rsidRPr="009B69C3" w:rsidRDefault="00044A96" w:rsidP="00044A96">
      <w:pPr>
        <w:pStyle w:val="MTemaNormal"/>
        <w:ind w:left="426"/>
        <w:rPr>
          <w:i/>
        </w:rPr>
      </w:pPr>
      <w:r w:rsidRPr="009B69C3">
        <w:rPr>
          <w:i/>
        </w:rPr>
        <w:t>4B. La orden de arresto no fue emitida.</w:t>
      </w:r>
    </w:p>
    <w:p w:rsidR="00044A96" w:rsidRPr="009B69C3" w:rsidRDefault="00044A96" w:rsidP="00044A96">
      <w:pPr>
        <w:spacing w:after="57"/>
        <w:ind w:left="1843" w:hanging="567"/>
        <w:rPr>
          <w:rFonts w:ascii="Verdana" w:hAnsi="Verdana"/>
        </w:rPr>
      </w:pPr>
      <w:r w:rsidRPr="009B69C3">
        <w:rPr>
          <w:rFonts w:ascii="Verdana" w:hAnsi="Verdana"/>
        </w:rPr>
        <w:t>4B1.</w:t>
      </w:r>
      <w:r w:rsidRPr="009B69C3">
        <w:rPr>
          <w:rFonts w:ascii="Verdana" w:hAnsi="Verdana"/>
        </w:rPr>
        <w:tab/>
        <w:t>El Sistema muestra un mensaje indicando que no se ha emitido la orden de arresto y no se ha podido arrestar al sospechoso. El usuario pierde el juego.</w:t>
      </w:r>
    </w:p>
    <w:p w:rsidR="00044A96" w:rsidRPr="009B69C3" w:rsidRDefault="00044A96" w:rsidP="00044A96">
      <w:pPr>
        <w:pStyle w:val="MTemaNormal"/>
        <w:ind w:left="1843" w:hanging="567"/>
      </w:pPr>
      <w:r w:rsidRPr="009B69C3">
        <w:t>4B2. Retorna a la pantalla principal.</w:t>
      </w:r>
    </w:p>
    <w:p w:rsidR="00FB5E18" w:rsidRPr="009B69C3" w:rsidRDefault="00FB5E18" w:rsidP="00FB5E18">
      <w:pPr>
        <w:pStyle w:val="MTema4"/>
        <w:numPr>
          <w:ilvl w:val="0"/>
          <w:numId w:val="0"/>
        </w:numPr>
        <w:ind w:left="450"/>
      </w:pPr>
      <w:r w:rsidRPr="009B69C3">
        <w:rPr>
          <w:i w:val="0"/>
        </w:rPr>
        <w:t xml:space="preserve">G1. </w:t>
      </w:r>
      <w:r w:rsidRPr="009B69C3">
        <w:t>El Usuario elige volver a la pantalla anterior</w:t>
      </w:r>
    </w:p>
    <w:p w:rsidR="00FB5E18" w:rsidRPr="009B69C3" w:rsidRDefault="00FB5E18" w:rsidP="00FB5E18">
      <w:pPr>
        <w:pStyle w:val="MTemaNormal"/>
        <w:ind w:left="1260"/>
      </w:pPr>
      <w:r w:rsidRPr="009B69C3">
        <w:t>G11. Retorna a la pantalla principal.</w:t>
      </w:r>
    </w:p>
    <w:p w:rsidR="00FB5E18" w:rsidRPr="009B69C3" w:rsidRDefault="00FB5E18" w:rsidP="009A7264">
      <w:pPr>
        <w:pStyle w:val="MTema3"/>
        <w:rPr>
          <w:i/>
        </w:rPr>
      </w:pPr>
      <w:bookmarkStart w:id="94" w:name="_Toc276297165"/>
      <w:r w:rsidRPr="009B69C3">
        <w:t>Escenarios</w:t>
      </w:r>
      <w:bookmarkEnd w:id="94"/>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FB5E18" w:rsidRPr="009B69C3" w:rsidTr="009B69C3">
        <w:tc>
          <w:tcPr>
            <w:tcW w:w="2977" w:type="dxa"/>
          </w:tcPr>
          <w:p w:rsidR="00FB5E18" w:rsidRPr="009B69C3" w:rsidRDefault="00FB5E18" w:rsidP="00C82DE5">
            <w:pPr>
              <w:pStyle w:val="MTemaNormal"/>
              <w:ind w:left="0"/>
              <w:rPr>
                <w:b/>
              </w:rPr>
            </w:pPr>
            <w:r w:rsidRPr="009B69C3">
              <w:rPr>
                <w:b/>
              </w:rPr>
              <w:t>Nombre de escenario</w:t>
            </w:r>
          </w:p>
        </w:tc>
        <w:tc>
          <w:tcPr>
            <w:tcW w:w="2835" w:type="dxa"/>
          </w:tcPr>
          <w:p w:rsidR="00FB5E18" w:rsidRPr="009B69C3" w:rsidRDefault="00FB5E18" w:rsidP="00C82DE5">
            <w:pPr>
              <w:pStyle w:val="MTemaNormal"/>
              <w:ind w:left="0"/>
              <w:rPr>
                <w:b/>
              </w:rPr>
            </w:pPr>
            <w:r w:rsidRPr="009B69C3">
              <w:rPr>
                <w:b/>
              </w:rPr>
              <w:t>Flujo Inicial</w:t>
            </w:r>
          </w:p>
        </w:tc>
        <w:tc>
          <w:tcPr>
            <w:tcW w:w="3118" w:type="dxa"/>
          </w:tcPr>
          <w:p w:rsidR="00FB5E18" w:rsidRPr="009B69C3" w:rsidRDefault="00FB5E18" w:rsidP="00C82DE5">
            <w:pPr>
              <w:pStyle w:val="MTemaNormal"/>
              <w:ind w:left="0"/>
              <w:rPr>
                <w:b/>
              </w:rPr>
            </w:pPr>
            <w:r w:rsidRPr="009B69C3">
              <w:rPr>
                <w:b/>
              </w:rPr>
              <w:t>Flujo alternativo</w:t>
            </w:r>
          </w:p>
        </w:tc>
      </w:tr>
      <w:tr w:rsidR="00FB5E18" w:rsidRPr="009B69C3" w:rsidTr="009B69C3">
        <w:tc>
          <w:tcPr>
            <w:tcW w:w="2977" w:type="dxa"/>
          </w:tcPr>
          <w:p w:rsidR="00FB5E18" w:rsidRPr="009B69C3" w:rsidRDefault="00FB5E18" w:rsidP="003A719C">
            <w:pPr>
              <w:pStyle w:val="MTemaNormal"/>
              <w:ind w:left="0"/>
            </w:pPr>
            <w:r w:rsidRPr="009B69C3">
              <w:t xml:space="preserve">E1- </w:t>
            </w:r>
            <w:r w:rsidR="003A719C" w:rsidRPr="009B69C3">
              <w:t>Arrestar Sospechoso Correcto</w:t>
            </w:r>
            <w:r w:rsidRPr="009B69C3">
              <w:t>.</w:t>
            </w:r>
          </w:p>
        </w:tc>
        <w:tc>
          <w:tcPr>
            <w:tcW w:w="2835" w:type="dxa"/>
          </w:tcPr>
          <w:p w:rsidR="00FB5E18" w:rsidRPr="009B69C3" w:rsidRDefault="00FB5E18" w:rsidP="00C82DE5">
            <w:pPr>
              <w:pStyle w:val="MTemaNormal"/>
              <w:ind w:left="0"/>
            </w:pPr>
            <w:r w:rsidRPr="009B69C3">
              <w:t>Flujo principal</w:t>
            </w:r>
          </w:p>
        </w:tc>
        <w:tc>
          <w:tcPr>
            <w:tcW w:w="3118" w:type="dxa"/>
          </w:tcPr>
          <w:p w:rsidR="00FB5E18" w:rsidRPr="009B69C3" w:rsidRDefault="00FB5E18" w:rsidP="00C82DE5">
            <w:pPr>
              <w:pStyle w:val="MTemaNormal"/>
              <w:ind w:left="0"/>
            </w:pPr>
          </w:p>
        </w:tc>
      </w:tr>
      <w:tr w:rsidR="00FB5E18" w:rsidRPr="009B69C3" w:rsidTr="009B69C3">
        <w:tc>
          <w:tcPr>
            <w:tcW w:w="2977" w:type="dxa"/>
          </w:tcPr>
          <w:p w:rsidR="00FB5E18" w:rsidRPr="009B69C3" w:rsidRDefault="00FB5E18" w:rsidP="00C82DE5">
            <w:pPr>
              <w:pStyle w:val="MTemaNormal"/>
              <w:ind w:left="0"/>
            </w:pPr>
            <w:r w:rsidRPr="009B69C3">
              <w:t xml:space="preserve">E2– </w:t>
            </w:r>
            <w:r w:rsidR="003A719C" w:rsidRPr="009B69C3">
              <w:t>Arrestar Sospechoso Incorrecto</w:t>
            </w:r>
            <w:r w:rsidRPr="009B69C3">
              <w:t>.</w:t>
            </w:r>
          </w:p>
        </w:tc>
        <w:tc>
          <w:tcPr>
            <w:tcW w:w="2835" w:type="dxa"/>
          </w:tcPr>
          <w:p w:rsidR="00FB5E18" w:rsidRPr="009B69C3" w:rsidRDefault="00FB5E18" w:rsidP="00C82DE5">
            <w:pPr>
              <w:pStyle w:val="MTemaNormal"/>
              <w:ind w:left="0"/>
            </w:pPr>
            <w:r w:rsidRPr="009B69C3">
              <w:t>Flujo principal</w:t>
            </w:r>
          </w:p>
        </w:tc>
        <w:tc>
          <w:tcPr>
            <w:tcW w:w="3118" w:type="dxa"/>
          </w:tcPr>
          <w:p w:rsidR="00FB5E18" w:rsidRPr="009B69C3" w:rsidRDefault="00FB5E18" w:rsidP="00C82DE5">
            <w:pPr>
              <w:pStyle w:val="MTemaNormal"/>
              <w:ind w:left="0"/>
            </w:pPr>
            <w:r w:rsidRPr="009B69C3">
              <w:t>4A</w:t>
            </w:r>
          </w:p>
          <w:p w:rsidR="00FB5E18" w:rsidRPr="009B69C3" w:rsidRDefault="00FB5E18" w:rsidP="00C82DE5">
            <w:pPr>
              <w:jc w:val="center"/>
            </w:pPr>
          </w:p>
        </w:tc>
      </w:tr>
      <w:tr w:rsidR="003A719C" w:rsidRPr="009B69C3" w:rsidTr="009B69C3">
        <w:tc>
          <w:tcPr>
            <w:tcW w:w="2977" w:type="dxa"/>
          </w:tcPr>
          <w:p w:rsidR="003A719C" w:rsidRPr="009B69C3" w:rsidRDefault="003A719C" w:rsidP="003A719C">
            <w:pPr>
              <w:pStyle w:val="MTemaNormal"/>
              <w:ind w:left="0"/>
            </w:pPr>
            <w:r w:rsidRPr="009B69C3">
              <w:t>E3– Orden de arresto no fue emitida.</w:t>
            </w:r>
          </w:p>
        </w:tc>
        <w:tc>
          <w:tcPr>
            <w:tcW w:w="2835" w:type="dxa"/>
          </w:tcPr>
          <w:p w:rsidR="003A719C" w:rsidRPr="009B69C3" w:rsidRDefault="003A719C" w:rsidP="00C82DE5">
            <w:pPr>
              <w:pStyle w:val="MTemaNormal"/>
              <w:ind w:left="0"/>
            </w:pPr>
            <w:r w:rsidRPr="009B69C3">
              <w:t>Flujo principal</w:t>
            </w:r>
          </w:p>
        </w:tc>
        <w:tc>
          <w:tcPr>
            <w:tcW w:w="3118" w:type="dxa"/>
          </w:tcPr>
          <w:p w:rsidR="003A719C" w:rsidRPr="009B69C3" w:rsidRDefault="003A719C" w:rsidP="00C82DE5">
            <w:pPr>
              <w:pStyle w:val="MTemaNormal"/>
              <w:ind w:left="0"/>
            </w:pPr>
            <w:r w:rsidRPr="009B69C3">
              <w:t>4B</w:t>
            </w:r>
          </w:p>
          <w:p w:rsidR="003A719C" w:rsidRPr="009B69C3" w:rsidRDefault="003A719C" w:rsidP="00C82DE5">
            <w:pPr>
              <w:jc w:val="center"/>
            </w:pPr>
          </w:p>
        </w:tc>
      </w:tr>
      <w:tr w:rsidR="003A719C" w:rsidRPr="009B69C3" w:rsidTr="009B69C3">
        <w:tc>
          <w:tcPr>
            <w:tcW w:w="2977" w:type="dxa"/>
          </w:tcPr>
          <w:p w:rsidR="003A719C" w:rsidRPr="009B69C3" w:rsidRDefault="003A719C" w:rsidP="00C82DE5">
            <w:pPr>
              <w:pStyle w:val="MTemaNormal"/>
              <w:ind w:left="0"/>
            </w:pPr>
            <w:r w:rsidRPr="009B69C3">
              <w:t>E4- Fallo en el celular (se queda sin batería, se apaga, etc.)</w:t>
            </w:r>
          </w:p>
        </w:tc>
        <w:tc>
          <w:tcPr>
            <w:tcW w:w="2835" w:type="dxa"/>
          </w:tcPr>
          <w:p w:rsidR="003A719C" w:rsidRPr="009B69C3" w:rsidRDefault="003A719C" w:rsidP="00C82DE5">
            <w:pPr>
              <w:pStyle w:val="MTemaNormal"/>
              <w:ind w:left="0"/>
            </w:pPr>
          </w:p>
        </w:tc>
        <w:tc>
          <w:tcPr>
            <w:tcW w:w="3118" w:type="dxa"/>
          </w:tcPr>
          <w:p w:rsidR="003A719C" w:rsidRPr="009B69C3" w:rsidRDefault="003A719C" w:rsidP="00C82DE5">
            <w:pPr>
              <w:pStyle w:val="MTemaNormal"/>
              <w:ind w:left="0"/>
            </w:pPr>
          </w:p>
        </w:tc>
      </w:tr>
      <w:tr w:rsidR="003A719C" w:rsidRPr="009B69C3" w:rsidTr="009B69C3">
        <w:tc>
          <w:tcPr>
            <w:tcW w:w="2977" w:type="dxa"/>
          </w:tcPr>
          <w:p w:rsidR="003A719C" w:rsidRPr="009B69C3" w:rsidRDefault="003A719C" w:rsidP="00C82DE5">
            <w:pPr>
              <w:pStyle w:val="MTemaNormal"/>
              <w:ind w:left="0"/>
            </w:pPr>
            <w:r w:rsidRPr="009B69C3">
              <w:t>E5- Volver a pantalla anterior</w:t>
            </w:r>
          </w:p>
        </w:tc>
        <w:tc>
          <w:tcPr>
            <w:tcW w:w="2835" w:type="dxa"/>
          </w:tcPr>
          <w:p w:rsidR="003A719C" w:rsidRPr="009B69C3" w:rsidRDefault="003A719C" w:rsidP="00C82DE5">
            <w:pPr>
              <w:pStyle w:val="MTemaNormal"/>
              <w:ind w:left="0"/>
            </w:pPr>
            <w:r w:rsidRPr="009B69C3">
              <w:t>Flujo principal</w:t>
            </w:r>
          </w:p>
        </w:tc>
        <w:tc>
          <w:tcPr>
            <w:tcW w:w="3118" w:type="dxa"/>
          </w:tcPr>
          <w:p w:rsidR="003A719C" w:rsidRPr="009B69C3" w:rsidRDefault="003A719C" w:rsidP="00C82DE5">
            <w:pPr>
              <w:pStyle w:val="MTemaNormal"/>
              <w:ind w:left="0"/>
            </w:pPr>
            <w:r w:rsidRPr="009B69C3">
              <w:t>G1</w:t>
            </w:r>
          </w:p>
        </w:tc>
      </w:tr>
    </w:tbl>
    <w:p w:rsidR="00FB5E18" w:rsidRPr="009B69C3" w:rsidRDefault="00FB5E18" w:rsidP="009A7264">
      <w:pPr>
        <w:pStyle w:val="MTema3"/>
      </w:pPr>
      <w:bookmarkStart w:id="95" w:name="_Toc276297166"/>
      <w:r w:rsidRPr="009B69C3">
        <w:t>Planilla de Condiciones</w:t>
      </w:r>
      <w:bookmarkEnd w:id="95"/>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FB5E18" w:rsidRPr="009B69C3" w:rsidTr="00C82DE5">
        <w:tc>
          <w:tcPr>
            <w:tcW w:w="1276" w:type="dxa"/>
          </w:tcPr>
          <w:p w:rsidR="00FB5E18" w:rsidRPr="009B69C3" w:rsidRDefault="00FB5E18" w:rsidP="00C82DE5">
            <w:pPr>
              <w:pStyle w:val="MTemaNormal"/>
              <w:ind w:left="0"/>
              <w:jc w:val="center"/>
              <w:rPr>
                <w:b/>
              </w:rPr>
            </w:pPr>
            <w:r w:rsidRPr="009B69C3">
              <w:rPr>
                <w:b/>
              </w:rPr>
              <w:t>Condición</w:t>
            </w:r>
          </w:p>
        </w:tc>
        <w:tc>
          <w:tcPr>
            <w:tcW w:w="7654" w:type="dxa"/>
          </w:tcPr>
          <w:p w:rsidR="00FB5E18" w:rsidRPr="009B69C3" w:rsidRDefault="00FB5E18" w:rsidP="00C82DE5">
            <w:pPr>
              <w:pStyle w:val="MTemaNormal"/>
              <w:ind w:left="0"/>
              <w:jc w:val="center"/>
              <w:rPr>
                <w:b/>
              </w:rPr>
            </w:pPr>
            <w:r w:rsidRPr="009B69C3">
              <w:rPr>
                <w:b/>
              </w:rPr>
              <w:t>Detalles</w:t>
            </w:r>
          </w:p>
        </w:tc>
      </w:tr>
      <w:tr w:rsidR="00FB5E18" w:rsidRPr="009B69C3" w:rsidTr="00C82DE5">
        <w:trPr>
          <w:trHeight w:val="272"/>
        </w:trPr>
        <w:tc>
          <w:tcPr>
            <w:tcW w:w="1276" w:type="dxa"/>
            <w:vAlign w:val="center"/>
          </w:tcPr>
          <w:p w:rsidR="00FB5E18" w:rsidRPr="009B69C3" w:rsidRDefault="00FB5E18" w:rsidP="00C82DE5">
            <w:pPr>
              <w:pStyle w:val="MTemaNormal"/>
              <w:ind w:left="0"/>
              <w:jc w:val="left"/>
            </w:pPr>
            <w:r w:rsidRPr="009B69C3">
              <w:t>C1</w:t>
            </w:r>
          </w:p>
        </w:tc>
        <w:tc>
          <w:tcPr>
            <w:tcW w:w="7654" w:type="dxa"/>
            <w:vAlign w:val="center"/>
          </w:tcPr>
          <w:p w:rsidR="00FB5E18" w:rsidRPr="009B69C3" w:rsidRDefault="003A719C" w:rsidP="00C82DE5">
            <w:pPr>
              <w:pStyle w:val="MTemaNormal"/>
              <w:ind w:left="0"/>
              <w:jc w:val="left"/>
            </w:pPr>
            <w:r w:rsidRPr="009B69C3">
              <w:t>Arrestar al sospechoso</w:t>
            </w:r>
          </w:p>
        </w:tc>
      </w:tr>
    </w:tbl>
    <w:p w:rsidR="009B69C3" w:rsidRPr="009B69C3" w:rsidRDefault="009B69C3" w:rsidP="009B69C3">
      <w:pPr>
        <w:pStyle w:val="MTemaNormal"/>
      </w:pPr>
      <w:r w:rsidRPr="009B69C3">
        <w:br w:type="page"/>
      </w:r>
    </w:p>
    <w:p w:rsidR="00FB5E18" w:rsidRPr="009B69C3" w:rsidRDefault="00FB5E18" w:rsidP="009A7264">
      <w:pPr>
        <w:pStyle w:val="MTema3"/>
      </w:pPr>
      <w:bookmarkStart w:id="96" w:name="_Toc276297167"/>
      <w:r w:rsidRPr="009B69C3">
        <w:lastRenderedPageBreak/>
        <w:t>Casos de prueba</w:t>
      </w:r>
      <w:bookmarkEnd w:id="96"/>
    </w:p>
    <w:tbl>
      <w:tblPr>
        <w:tblW w:w="8892"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39"/>
        <w:gridCol w:w="2835"/>
        <w:gridCol w:w="3118"/>
      </w:tblGrid>
      <w:tr w:rsidR="00FB5E18" w:rsidRPr="009B69C3" w:rsidTr="009B69C3">
        <w:tc>
          <w:tcPr>
            <w:tcW w:w="2939" w:type="dxa"/>
          </w:tcPr>
          <w:p w:rsidR="00FB5E18" w:rsidRPr="009B69C3" w:rsidRDefault="00FB5E18" w:rsidP="00C82DE5">
            <w:pPr>
              <w:pStyle w:val="MTemaNormal"/>
              <w:ind w:left="0"/>
              <w:jc w:val="center"/>
              <w:rPr>
                <w:b/>
              </w:rPr>
            </w:pPr>
            <w:r w:rsidRPr="009B69C3">
              <w:rPr>
                <w:b/>
              </w:rPr>
              <w:t>Escenario – Condición</w:t>
            </w:r>
          </w:p>
        </w:tc>
        <w:tc>
          <w:tcPr>
            <w:tcW w:w="2835" w:type="dxa"/>
          </w:tcPr>
          <w:p w:rsidR="00FB5E18" w:rsidRPr="009B69C3" w:rsidRDefault="00FB5E18" w:rsidP="00C82DE5">
            <w:pPr>
              <w:pStyle w:val="MTemaNormal"/>
              <w:ind w:left="0"/>
              <w:jc w:val="center"/>
              <w:rPr>
                <w:b/>
              </w:rPr>
            </w:pPr>
            <w:r w:rsidRPr="009B69C3">
              <w:rPr>
                <w:b/>
              </w:rPr>
              <w:t>Salida Esperada</w:t>
            </w:r>
          </w:p>
        </w:tc>
        <w:tc>
          <w:tcPr>
            <w:tcW w:w="3118" w:type="dxa"/>
          </w:tcPr>
          <w:p w:rsidR="00FB5E18" w:rsidRPr="009B69C3" w:rsidRDefault="00FB5E18" w:rsidP="00C82DE5">
            <w:pPr>
              <w:pStyle w:val="MTemaNormal"/>
              <w:ind w:left="0"/>
              <w:jc w:val="center"/>
              <w:rPr>
                <w:b/>
              </w:rPr>
            </w:pPr>
            <w:r w:rsidRPr="009B69C3">
              <w:rPr>
                <w:b/>
              </w:rPr>
              <w:t>Casos</w:t>
            </w:r>
          </w:p>
        </w:tc>
      </w:tr>
      <w:tr w:rsidR="00FB5E18" w:rsidRPr="009B69C3" w:rsidTr="009B69C3">
        <w:tc>
          <w:tcPr>
            <w:tcW w:w="2939" w:type="dxa"/>
          </w:tcPr>
          <w:p w:rsidR="00FB5E18" w:rsidRPr="009B69C3" w:rsidRDefault="00FB5E18" w:rsidP="00C82DE5">
            <w:pPr>
              <w:pStyle w:val="MTemaNormal"/>
              <w:ind w:left="0"/>
            </w:pPr>
            <w:r w:rsidRPr="009B69C3">
              <w:t>E1 – C1</w:t>
            </w:r>
          </w:p>
        </w:tc>
        <w:tc>
          <w:tcPr>
            <w:tcW w:w="2835" w:type="dxa"/>
          </w:tcPr>
          <w:p w:rsidR="00FB5E18" w:rsidRPr="009B69C3" w:rsidRDefault="00FB5E18" w:rsidP="003A719C">
            <w:pPr>
              <w:pStyle w:val="MTemaNormal"/>
              <w:ind w:left="0"/>
            </w:pPr>
            <w:r w:rsidRPr="009B69C3">
              <w:t xml:space="preserve">Se </w:t>
            </w:r>
            <w:r w:rsidR="003A719C" w:rsidRPr="009B69C3">
              <w:t>arresta al sospechoso</w:t>
            </w:r>
            <w:r w:rsidRPr="009B69C3">
              <w:t>.</w:t>
            </w:r>
          </w:p>
        </w:tc>
        <w:tc>
          <w:tcPr>
            <w:tcW w:w="3118" w:type="dxa"/>
          </w:tcPr>
          <w:p w:rsidR="00FB5E18" w:rsidRPr="009B69C3" w:rsidRDefault="003A719C" w:rsidP="00C82DE5">
            <w:pPr>
              <w:pStyle w:val="MTemaNormal"/>
              <w:ind w:left="0"/>
            </w:pPr>
            <w:r w:rsidRPr="009B69C3">
              <w:t>Arrestar sospechoso.</w:t>
            </w:r>
          </w:p>
        </w:tc>
      </w:tr>
      <w:tr w:rsidR="00FB5E18" w:rsidRPr="009B69C3" w:rsidTr="009B69C3">
        <w:tc>
          <w:tcPr>
            <w:tcW w:w="2939" w:type="dxa"/>
          </w:tcPr>
          <w:p w:rsidR="00FB5E18" w:rsidRPr="009B69C3" w:rsidRDefault="00FB5E18" w:rsidP="00C82DE5">
            <w:pPr>
              <w:pStyle w:val="MTemaNormal"/>
              <w:ind w:left="0"/>
            </w:pPr>
            <w:r w:rsidRPr="009B69C3">
              <w:t>E2 – C1</w:t>
            </w:r>
          </w:p>
        </w:tc>
        <w:tc>
          <w:tcPr>
            <w:tcW w:w="2835" w:type="dxa"/>
          </w:tcPr>
          <w:p w:rsidR="00FB5E18" w:rsidRPr="009B69C3" w:rsidRDefault="003A719C" w:rsidP="00C82DE5">
            <w:pPr>
              <w:pStyle w:val="MTemaNormal"/>
              <w:ind w:left="0"/>
            </w:pPr>
            <w:r w:rsidRPr="009B69C3">
              <w:t>Se muestra un mensaje indicando que el sospechoso es incorrecto y el usuario pierde el juego</w:t>
            </w:r>
            <w:r w:rsidR="00FB5E18" w:rsidRPr="009B69C3">
              <w:t>.</w:t>
            </w:r>
          </w:p>
        </w:tc>
        <w:tc>
          <w:tcPr>
            <w:tcW w:w="3118" w:type="dxa"/>
          </w:tcPr>
          <w:p w:rsidR="00FB5E18" w:rsidRPr="009B69C3" w:rsidRDefault="003A719C" w:rsidP="00C82DE5">
            <w:pPr>
              <w:pStyle w:val="MTemaNormal"/>
              <w:ind w:left="0"/>
            </w:pPr>
            <w:r w:rsidRPr="009B69C3">
              <w:t>Arrestar sospechoso.</w:t>
            </w:r>
          </w:p>
        </w:tc>
      </w:tr>
      <w:tr w:rsidR="003A719C" w:rsidRPr="009B69C3" w:rsidTr="009B69C3">
        <w:tc>
          <w:tcPr>
            <w:tcW w:w="2939" w:type="dxa"/>
          </w:tcPr>
          <w:p w:rsidR="003A719C" w:rsidRPr="009B69C3" w:rsidRDefault="00A758AB" w:rsidP="00C82DE5">
            <w:pPr>
              <w:pStyle w:val="MTemaNormal"/>
              <w:ind w:left="0"/>
            </w:pPr>
            <w:r w:rsidRPr="009B69C3">
              <w:t>E3</w:t>
            </w:r>
            <w:r w:rsidR="003A719C" w:rsidRPr="009B69C3">
              <w:t xml:space="preserve"> – C1</w:t>
            </w:r>
          </w:p>
        </w:tc>
        <w:tc>
          <w:tcPr>
            <w:tcW w:w="2835" w:type="dxa"/>
          </w:tcPr>
          <w:p w:rsidR="003A719C" w:rsidRPr="009B69C3" w:rsidRDefault="00A758AB" w:rsidP="00C82DE5">
            <w:pPr>
              <w:pStyle w:val="MTemaNormal"/>
              <w:ind w:left="0"/>
            </w:pPr>
            <w:r w:rsidRPr="009B69C3">
              <w:t>El Sistema muestra un mensaje indicando que no se ha emitido la orden de arresto y no se ha podido arrestar al sospechoso. El usuario pierde el juego</w:t>
            </w:r>
            <w:r w:rsidR="003A719C" w:rsidRPr="009B69C3">
              <w:t>.</w:t>
            </w:r>
          </w:p>
        </w:tc>
        <w:tc>
          <w:tcPr>
            <w:tcW w:w="3118" w:type="dxa"/>
          </w:tcPr>
          <w:p w:rsidR="003A719C" w:rsidRPr="009B69C3" w:rsidRDefault="003A719C" w:rsidP="00C82DE5">
            <w:pPr>
              <w:pStyle w:val="MTemaNormal"/>
              <w:ind w:left="0"/>
            </w:pPr>
            <w:r w:rsidRPr="009B69C3">
              <w:t>Arrestar sospechoso.</w:t>
            </w:r>
          </w:p>
        </w:tc>
      </w:tr>
      <w:tr w:rsidR="003A719C" w:rsidRPr="009B69C3" w:rsidTr="009B69C3">
        <w:tc>
          <w:tcPr>
            <w:tcW w:w="2939" w:type="dxa"/>
          </w:tcPr>
          <w:p w:rsidR="003A719C" w:rsidRPr="009B69C3" w:rsidRDefault="003A719C" w:rsidP="00C82DE5">
            <w:pPr>
              <w:pStyle w:val="MTemaNormal"/>
              <w:ind w:left="0"/>
            </w:pPr>
            <w:r w:rsidRPr="009B69C3">
              <w:t>E2</w:t>
            </w:r>
          </w:p>
        </w:tc>
        <w:tc>
          <w:tcPr>
            <w:tcW w:w="2835" w:type="dxa"/>
          </w:tcPr>
          <w:p w:rsidR="003A719C" w:rsidRPr="009B69C3" w:rsidRDefault="003A719C" w:rsidP="00C82DE5">
            <w:pPr>
              <w:pStyle w:val="MTemaNormal"/>
              <w:ind w:left="0"/>
            </w:pPr>
            <w:r w:rsidRPr="009B69C3">
              <w:t>Se sale del juego.</w:t>
            </w:r>
          </w:p>
        </w:tc>
        <w:tc>
          <w:tcPr>
            <w:tcW w:w="3118" w:type="dxa"/>
          </w:tcPr>
          <w:p w:rsidR="003A719C" w:rsidRPr="009B69C3" w:rsidRDefault="003A719C" w:rsidP="00C82DE5">
            <w:pPr>
              <w:pStyle w:val="MTemaNormal"/>
              <w:ind w:left="0"/>
            </w:pPr>
            <w:r w:rsidRPr="009B69C3">
              <w:t>Emitir Orden de Arresto</w:t>
            </w:r>
          </w:p>
        </w:tc>
      </w:tr>
      <w:tr w:rsidR="003A719C" w:rsidRPr="009B69C3" w:rsidTr="009B69C3">
        <w:tc>
          <w:tcPr>
            <w:tcW w:w="2939" w:type="dxa"/>
          </w:tcPr>
          <w:p w:rsidR="003A719C" w:rsidRPr="009B69C3" w:rsidRDefault="003A719C" w:rsidP="00C82DE5">
            <w:pPr>
              <w:pStyle w:val="MTemaNormal"/>
              <w:ind w:left="0"/>
            </w:pPr>
            <w:r w:rsidRPr="009B69C3">
              <w:t>E3</w:t>
            </w:r>
          </w:p>
        </w:tc>
        <w:tc>
          <w:tcPr>
            <w:tcW w:w="2835" w:type="dxa"/>
          </w:tcPr>
          <w:p w:rsidR="003A719C" w:rsidRPr="009B69C3" w:rsidRDefault="003A719C" w:rsidP="00C82DE5">
            <w:pPr>
              <w:pStyle w:val="MTemaNormal"/>
              <w:ind w:left="0"/>
              <w:rPr>
                <w:bCs/>
                <w:iCs/>
              </w:rPr>
            </w:pPr>
            <w:r w:rsidRPr="009B69C3">
              <w:rPr>
                <w:bCs/>
                <w:iCs/>
              </w:rPr>
              <w:t>Se retorna a la pantalla anterior.</w:t>
            </w:r>
          </w:p>
        </w:tc>
        <w:tc>
          <w:tcPr>
            <w:tcW w:w="3118" w:type="dxa"/>
          </w:tcPr>
          <w:p w:rsidR="003A719C" w:rsidRPr="009B69C3" w:rsidRDefault="003A719C" w:rsidP="00C82DE5">
            <w:pPr>
              <w:pStyle w:val="MTemaNormal"/>
              <w:ind w:left="0"/>
            </w:pPr>
            <w:r w:rsidRPr="009B69C3">
              <w:t>Emitir Orden de Arresto</w:t>
            </w:r>
          </w:p>
        </w:tc>
      </w:tr>
    </w:tbl>
    <w:p w:rsidR="009B69C3" w:rsidRPr="009B69C3" w:rsidRDefault="009B69C3" w:rsidP="009B69C3">
      <w:pPr>
        <w:pStyle w:val="MNormal"/>
      </w:pPr>
      <w:r w:rsidRPr="009B69C3">
        <w:br w:type="page"/>
      </w:r>
    </w:p>
    <w:p w:rsidR="00945706" w:rsidRPr="009B69C3" w:rsidRDefault="00945706" w:rsidP="000375A1">
      <w:pPr>
        <w:pStyle w:val="MTema2"/>
        <w:tabs>
          <w:tab w:val="clear" w:pos="1304"/>
        </w:tabs>
        <w:ind w:hanging="1304"/>
      </w:pPr>
      <w:bookmarkStart w:id="97" w:name="_Toc276297168"/>
      <w:r w:rsidRPr="009B69C3">
        <w:lastRenderedPageBreak/>
        <w:t>Ver Ayuda</w:t>
      </w:r>
      <w:bookmarkEnd w:id="97"/>
    </w:p>
    <w:p w:rsidR="00945706" w:rsidRPr="009B69C3" w:rsidRDefault="00C07AED" w:rsidP="00945706">
      <w:pPr>
        <w:pStyle w:val="MTemaNormal"/>
      </w:pPr>
      <w:r w:rsidRPr="009B69C3">
        <w:t>El Sistema deberá brindar ayuda on-line acerca del juego.</w:t>
      </w:r>
    </w:p>
    <w:p w:rsidR="00945706" w:rsidRPr="009B69C3" w:rsidRDefault="00945706" w:rsidP="009A7264">
      <w:pPr>
        <w:pStyle w:val="MTema3"/>
      </w:pPr>
      <w:bookmarkStart w:id="98" w:name="_Toc276297169"/>
      <w:r w:rsidRPr="009B69C3">
        <w:t>Flujo de eventos principal</w:t>
      </w:r>
      <w:bookmarkEnd w:id="98"/>
    </w:p>
    <w:p w:rsidR="00C07AED" w:rsidRPr="009B69C3" w:rsidRDefault="00C07AED" w:rsidP="001F657E">
      <w:pPr>
        <w:numPr>
          <w:ilvl w:val="0"/>
          <w:numId w:val="19"/>
        </w:numPr>
        <w:suppressAutoHyphens/>
        <w:spacing w:after="57"/>
        <w:rPr>
          <w:rFonts w:ascii="Verdana" w:hAnsi="Verdana"/>
        </w:rPr>
      </w:pPr>
      <w:r w:rsidRPr="009B69C3">
        <w:rPr>
          <w:rFonts w:ascii="Verdana" w:hAnsi="Verdana"/>
        </w:rPr>
        <w:t>El Usuario selecciona la opción ayuda.</w:t>
      </w:r>
    </w:p>
    <w:p w:rsidR="00C07AED" w:rsidRPr="009B69C3" w:rsidRDefault="00C07AED" w:rsidP="001F657E">
      <w:pPr>
        <w:numPr>
          <w:ilvl w:val="0"/>
          <w:numId w:val="19"/>
        </w:numPr>
        <w:suppressAutoHyphens/>
        <w:spacing w:after="57"/>
        <w:rPr>
          <w:rFonts w:ascii="Verdana" w:hAnsi="Verdana"/>
        </w:rPr>
      </w:pPr>
      <w:r w:rsidRPr="009B69C3">
        <w:rPr>
          <w:rFonts w:ascii="Verdana" w:hAnsi="Verdana"/>
        </w:rPr>
        <w:t>El Sistema despliega en pantalla un mensaje consultando al cliente acerca de que tema tiene dudas.</w:t>
      </w:r>
    </w:p>
    <w:p w:rsidR="00C07AED" w:rsidRPr="009B69C3" w:rsidRDefault="00C07AED" w:rsidP="001F657E">
      <w:pPr>
        <w:numPr>
          <w:ilvl w:val="0"/>
          <w:numId w:val="19"/>
        </w:numPr>
        <w:suppressAutoHyphens/>
        <w:spacing w:after="57"/>
        <w:rPr>
          <w:rFonts w:ascii="Verdana" w:hAnsi="Verdana"/>
        </w:rPr>
      </w:pPr>
      <w:r w:rsidRPr="009B69C3">
        <w:rPr>
          <w:rFonts w:ascii="Verdana" w:hAnsi="Verdana"/>
        </w:rPr>
        <w:t>El Usuario ingresa palabras claves para la consulta.</w:t>
      </w:r>
    </w:p>
    <w:p w:rsidR="00C07AED" w:rsidRPr="009B69C3" w:rsidRDefault="00C07AED" w:rsidP="001F657E">
      <w:pPr>
        <w:numPr>
          <w:ilvl w:val="0"/>
          <w:numId w:val="19"/>
        </w:numPr>
        <w:suppressAutoHyphens/>
        <w:spacing w:after="57"/>
        <w:rPr>
          <w:rFonts w:ascii="Verdana" w:hAnsi="Verdana"/>
        </w:rPr>
      </w:pPr>
      <w:r w:rsidRPr="009B69C3">
        <w:rPr>
          <w:rFonts w:ascii="Verdana" w:hAnsi="Verdana"/>
        </w:rPr>
        <w:t>El Sistema despliega un mensaje con información acerca la consulta.</w:t>
      </w:r>
    </w:p>
    <w:p w:rsidR="00945706" w:rsidRPr="009B69C3" w:rsidRDefault="00C07AED" w:rsidP="001F657E">
      <w:pPr>
        <w:numPr>
          <w:ilvl w:val="0"/>
          <w:numId w:val="19"/>
        </w:numPr>
        <w:suppressAutoHyphens/>
        <w:spacing w:after="57"/>
        <w:rPr>
          <w:rFonts w:ascii="Verdana" w:hAnsi="Verdana"/>
        </w:rPr>
      </w:pPr>
      <w:r w:rsidRPr="009B69C3">
        <w:rPr>
          <w:rFonts w:ascii="Verdana" w:hAnsi="Verdana"/>
        </w:rPr>
        <w:t>Fin CU</w:t>
      </w:r>
      <w:r w:rsidR="00945706" w:rsidRPr="009B69C3">
        <w:t>.</w:t>
      </w:r>
    </w:p>
    <w:p w:rsidR="00945706" w:rsidRPr="009B69C3" w:rsidRDefault="00945706" w:rsidP="009A7264">
      <w:pPr>
        <w:pStyle w:val="MTema3"/>
      </w:pPr>
      <w:bookmarkStart w:id="99" w:name="_Toc276297170"/>
      <w:r w:rsidRPr="009B69C3">
        <w:t>Flujos de eventos alternativos</w:t>
      </w:r>
      <w:bookmarkEnd w:id="99"/>
    </w:p>
    <w:p w:rsidR="00945706" w:rsidRPr="009B69C3" w:rsidRDefault="00945706" w:rsidP="00945706">
      <w:pPr>
        <w:pStyle w:val="MTemaNormal"/>
        <w:ind w:left="426"/>
        <w:rPr>
          <w:i/>
        </w:rPr>
      </w:pPr>
      <w:r w:rsidRPr="009B69C3">
        <w:rPr>
          <w:i/>
        </w:rPr>
        <w:t xml:space="preserve">4A. </w:t>
      </w:r>
      <w:r w:rsidR="00C07AED" w:rsidRPr="009B69C3">
        <w:rPr>
          <w:i/>
        </w:rPr>
        <w:t>El Usuario ingresa un tema no contenido en la ayuda</w:t>
      </w:r>
      <w:r w:rsidRPr="009B69C3">
        <w:rPr>
          <w:i/>
        </w:rPr>
        <w:t>.</w:t>
      </w:r>
    </w:p>
    <w:p w:rsidR="00945706" w:rsidRPr="009B69C3" w:rsidRDefault="00945706" w:rsidP="00945706">
      <w:pPr>
        <w:spacing w:after="57"/>
        <w:ind w:left="1843" w:hanging="567"/>
        <w:rPr>
          <w:rFonts w:ascii="Verdana" w:hAnsi="Verdana"/>
        </w:rPr>
      </w:pPr>
      <w:r w:rsidRPr="009B69C3">
        <w:rPr>
          <w:rFonts w:ascii="Verdana" w:hAnsi="Verdana"/>
        </w:rPr>
        <w:t>4A1.</w:t>
      </w:r>
      <w:r w:rsidRPr="009B69C3">
        <w:rPr>
          <w:rFonts w:ascii="Verdana" w:hAnsi="Verdana"/>
        </w:rPr>
        <w:tab/>
      </w:r>
      <w:r w:rsidR="00C07AED" w:rsidRPr="009B69C3">
        <w:rPr>
          <w:rFonts w:ascii="Verdana" w:hAnsi="Verdana"/>
        </w:rPr>
        <w:t>El Sistema despliega un mensaje indicando que no encontró información acerca de la consulta ingresada</w:t>
      </w:r>
      <w:r w:rsidRPr="009B69C3">
        <w:rPr>
          <w:rFonts w:ascii="Verdana" w:hAnsi="Verdana"/>
        </w:rPr>
        <w:t>.</w:t>
      </w:r>
    </w:p>
    <w:p w:rsidR="00945706" w:rsidRPr="009B69C3" w:rsidRDefault="00945706" w:rsidP="00945706">
      <w:pPr>
        <w:pStyle w:val="MTemaNormal"/>
        <w:ind w:left="1843" w:hanging="567"/>
      </w:pPr>
      <w:r w:rsidRPr="009B69C3">
        <w:t xml:space="preserve">4A2. </w:t>
      </w:r>
      <w:r w:rsidR="00C07AED" w:rsidRPr="009B69C3">
        <w:t>Fin de CU</w:t>
      </w:r>
      <w:r w:rsidRPr="009B69C3">
        <w:t>.</w:t>
      </w:r>
    </w:p>
    <w:p w:rsidR="00945706" w:rsidRPr="009B69C3" w:rsidRDefault="00945706" w:rsidP="00945706">
      <w:pPr>
        <w:pStyle w:val="MTema4"/>
        <w:numPr>
          <w:ilvl w:val="0"/>
          <w:numId w:val="0"/>
        </w:numPr>
        <w:ind w:left="450"/>
      </w:pPr>
      <w:r w:rsidRPr="009B69C3">
        <w:rPr>
          <w:i w:val="0"/>
        </w:rPr>
        <w:t xml:space="preserve">G1. </w:t>
      </w:r>
      <w:r w:rsidRPr="009B69C3">
        <w:t>El Usuario elige volver a la pantalla anterior</w:t>
      </w:r>
    </w:p>
    <w:p w:rsidR="00945706" w:rsidRPr="009B69C3" w:rsidRDefault="00945706" w:rsidP="00945706">
      <w:pPr>
        <w:pStyle w:val="MTemaNormal"/>
        <w:ind w:left="1260"/>
      </w:pPr>
      <w:r w:rsidRPr="009B69C3">
        <w:t>G11. Retorna a la pantalla principal.</w:t>
      </w:r>
    </w:p>
    <w:p w:rsidR="00945706" w:rsidRPr="009B69C3" w:rsidRDefault="00945706" w:rsidP="009A7264">
      <w:pPr>
        <w:pStyle w:val="MTema3"/>
        <w:rPr>
          <w:i/>
        </w:rPr>
      </w:pPr>
      <w:bookmarkStart w:id="100" w:name="_Toc276297171"/>
      <w:r w:rsidRPr="009B69C3">
        <w:t>Escenarios</w:t>
      </w:r>
      <w:bookmarkEnd w:id="100"/>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945706" w:rsidRPr="009B69C3" w:rsidTr="009B69C3">
        <w:tc>
          <w:tcPr>
            <w:tcW w:w="2977" w:type="dxa"/>
          </w:tcPr>
          <w:p w:rsidR="00945706" w:rsidRPr="009B69C3" w:rsidRDefault="00945706" w:rsidP="00C82DE5">
            <w:pPr>
              <w:pStyle w:val="MTemaNormal"/>
              <w:ind w:left="0"/>
              <w:rPr>
                <w:b/>
              </w:rPr>
            </w:pPr>
            <w:r w:rsidRPr="009B69C3">
              <w:rPr>
                <w:b/>
              </w:rPr>
              <w:t>Nombre de escenario</w:t>
            </w:r>
          </w:p>
        </w:tc>
        <w:tc>
          <w:tcPr>
            <w:tcW w:w="2835" w:type="dxa"/>
          </w:tcPr>
          <w:p w:rsidR="00945706" w:rsidRPr="009B69C3" w:rsidRDefault="00945706" w:rsidP="00C82DE5">
            <w:pPr>
              <w:pStyle w:val="MTemaNormal"/>
              <w:ind w:left="0"/>
              <w:rPr>
                <w:b/>
              </w:rPr>
            </w:pPr>
            <w:r w:rsidRPr="009B69C3">
              <w:rPr>
                <w:b/>
              </w:rPr>
              <w:t>Flujo Inicial</w:t>
            </w:r>
          </w:p>
        </w:tc>
        <w:tc>
          <w:tcPr>
            <w:tcW w:w="3118" w:type="dxa"/>
          </w:tcPr>
          <w:p w:rsidR="00945706" w:rsidRPr="009B69C3" w:rsidRDefault="00945706" w:rsidP="00C82DE5">
            <w:pPr>
              <w:pStyle w:val="MTemaNormal"/>
              <w:ind w:left="0"/>
              <w:rPr>
                <w:b/>
              </w:rPr>
            </w:pPr>
            <w:r w:rsidRPr="009B69C3">
              <w:rPr>
                <w:b/>
              </w:rPr>
              <w:t>Flujo alternativo</w:t>
            </w:r>
          </w:p>
        </w:tc>
      </w:tr>
      <w:tr w:rsidR="00945706" w:rsidRPr="009B69C3" w:rsidTr="009B69C3">
        <w:tc>
          <w:tcPr>
            <w:tcW w:w="2977" w:type="dxa"/>
          </w:tcPr>
          <w:p w:rsidR="00945706" w:rsidRPr="009B69C3" w:rsidRDefault="00945706" w:rsidP="00C07AED">
            <w:pPr>
              <w:pStyle w:val="MTemaNormal"/>
              <w:ind w:left="0"/>
            </w:pPr>
            <w:r w:rsidRPr="009B69C3">
              <w:t xml:space="preserve">E1- </w:t>
            </w:r>
            <w:r w:rsidR="00C07AED" w:rsidRPr="009B69C3">
              <w:t>Ver Ayuda</w:t>
            </w:r>
          </w:p>
        </w:tc>
        <w:tc>
          <w:tcPr>
            <w:tcW w:w="2835" w:type="dxa"/>
          </w:tcPr>
          <w:p w:rsidR="00945706" w:rsidRPr="009B69C3" w:rsidRDefault="00945706" w:rsidP="00C82DE5">
            <w:pPr>
              <w:pStyle w:val="MTemaNormal"/>
              <w:ind w:left="0"/>
            </w:pPr>
            <w:r w:rsidRPr="009B69C3">
              <w:t>Flujo principal</w:t>
            </w:r>
          </w:p>
        </w:tc>
        <w:tc>
          <w:tcPr>
            <w:tcW w:w="3118" w:type="dxa"/>
          </w:tcPr>
          <w:p w:rsidR="00945706" w:rsidRPr="009B69C3" w:rsidRDefault="00945706" w:rsidP="00C82DE5">
            <w:pPr>
              <w:pStyle w:val="MTemaNormal"/>
              <w:ind w:left="0"/>
            </w:pPr>
          </w:p>
        </w:tc>
      </w:tr>
      <w:tr w:rsidR="00945706" w:rsidRPr="009B69C3" w:rsidTr="009B69C3">
        <w:tc>
          <w:tcPr>
            <w:tcW w:w="2977" w:type="dxa"/>
          </w:tcPr>
          <w:p w:rsidR="00945706" w:rsidRPr="009B69C3" w:rsidRDefault="00945706" w:rsidP="00C07AED">
            <w:pPr>
              <w:pStyle w:val="MTemaNormal"/>
              <w:ind w:left="0"/>
            </w:pPr>
            <w:r w:rsidRPr="009B69C3">
              <w:t xml:space="preserve">E2– </w:t>
            </w:r>
            <w:r w:rsidR="00C07AED" w:rsidRPr="009B69C3">
              <w:t>No se encontró información</w:t>
            </w:r>
            <w:r w:rsidRPr="009B69C3">
              <w:t>.</w:t>
            </w:r>
          </w:p>
        </w:tc>
        <w:tc>
          <w:tcPr>
            <w:tcW w:w="2835" w:type="dxa"/>
          </w:tcPr>
          <w:p w:rsidR="00945706" w:rsidRPr="009B69C3" w:rsidRDefault="00945706" w:rsidP="00C82DE5">
            <w:pPr>
              <w:pStyle w:val="MTemaNormal"/>
              <w:ind w:left="0"/>
            </w:pPr>
            <w:r w:rsidRPr="009B69C3">
              <w:t>Flujo principal</w:t>
            </w:r>
          </w:p>
        </w:tc>
        <w:tc>
          <w:tcPr>
            <w:tcW w:w="3118" w:type="dxa"/>
          </w:tcPr>
          <w:p w:rsidR="00945706" w:rsidRPr="009B69C3" w:rsidRDefault="00945706" w:rsidP="00C82DE5">
            <w:pPr>
              <w:pStyle w:val="MTemaNormal"/>
              <w:ind w:left="0"/>
            </w:pPr>
            <w:r w:rsidRPr="009B69C3">
              <w:t>4A</w:t>
            </w:r>
          </w:p>
          <w:p w:rsidR="00945706" w:rsidRPr="009B69C3" w:rsidRDefault="00945706" w:rsidP="00C82DE5">
            <w:pPr>
              <w:jc w:val="center"/>
            </w:pPr>
          </w:p>
        </w:tc>
      </w:tr>
      <w:tr w:rsidR="00945706" w:rsidRPr="009B69C3" w:rsidTr="009B69C3">
        <w:tc>
          <w:tcPr>
            <w:tcW w:w="2977" w:type="dxa"/>
          </w:tcPr>
          <w:p w:rsidR="00945706" w:rsidRPr="009B69C3" w:rsidRDefault="00945706" w:rsidP="00C82DE5">
            <w:pPr>
              <w:pStyle w:val="MTemaNormal"/>
              <w:ind w:left="0"/>
            </w:pPr>
            <w:r w:rsidRPr="009B69C3">
              <w:t>E</w:t>
            </w:r>
            <w:r w:rsidR="00EA6063" w:rsidRPr="009B69C3">
              <w:t>3</w:t>
            </w:r>
            <w:r w:rsidRPr="009B69C3">
              <w:t>- Fallo en el celular (se queda sin batería, se apaga, etc.)</w:t>
            </w:r>
          </w:p>
        </w:tc>
        <w:tc>
          <w:tcPr>
            <w:tcW w:w="2835" w:type="dxa"/>
          </w:tcPr>
          <w:p w:rsidR="00945706" w:rsidRPr="009B69C3" w:rsidRDefault="00945706" w:rsidP="00C82DE5">
            <w:pPr>
              <w:pStyle w:val="MTemaNormal"/>
              <w:ind w:left="0"/>
            </w:pPr>
          </w:p>
        </w:tc>
        <w:tc>
          <w:tcPr>
            <w:tcW w:w="3118" w:type="dxa"/>
          </w:tcPr>
          <w:p w:rsidR="00945706" w:rsidRPr="009B69C3" w:rsidRDefault="00945706" w:rsidP="00C82DE5">
            <w:pPr>
              <w:pStyle w:val="MTemaNormal"/>
              <w:ind w:left="0"/>
            </w:pPr>
          </w:p>
        </w:tc>
      </w:tr>
      <w:tr w:rsidR="00945706" w:rsidRPr="009B69C3" w:rsidTr="009B69C3">
        <w:tc>
          <w:tcPr>
            <w:tcW w:w="2977" w:type="dxa"/>
          </w:tcPr>
          <w:p w:rsidR="00945706" w:rsidRPr="009B69C3" w:rsidRDefault="00945706" w:rsidP="00C82DE5">
            <w:pPr>
              <w:pStyle w:val="MTemaNormal"/>
              <w:ind w:left="0"/>
            </w:pPr>
            <w:r w:rsidRPr="009B69C3">
              <w:t>E</w:t>
            </w:r>
            <w:r w:rsidR="00EA6063" w:rsidRPr="009B69C3">
              <w:t>4</w:t>
            </w:r>
            <w:r w:rsidRPr="009B69C3">
              <w:t>- Volver a pantalla anterior</w:t>
            </w:r>
          </w:p>
        </w:tc>
        <w:tc>
          <w:tcPr>
            <w:tcW w:w="2835" w:type="dxa"/>
          </w:tcPr>
          <w:p w:rsidR="00945706" w:rsidRPr="009B69C3" w:rsidRDefault="00945706" w:rsidP="00C82DE5">
            <w:pPr>
              <w:pStyle w:val="MTemaNormal"/>
              <w:ind w:left="0"/>
            </w:pPr>
            <w:r w:rsidRPr="009B69C3">
              <w:t>Flujo principal</w:t>
            </w:r>
          </w:p>
        </w:tc>
        <w:tc>
          <w:tcPr>
            <w:tcW w:w="3118" w:type="dxa"/>
          </w:tcPr>
          <w:p w:rsidR="00945706" w:rsidRPr="009B69C3" w:rsidRDefault="00945706" w:rsidP="00C82DE5">
            <w:pPr>
              <w:pStyle w:val="MTemaNormal"/>
              <w:ind w:left="0"/>
            </w:pPr>
            <w:r w:rsidRPr="009B69C3">
              <w:t>G1</w:t>
            </w:r>
          </w:p>
        </w:tc>
      </w:tr>
    </w:tbl>
    <w:p w:rsidR="00945706" w:rsidRPr="009B69C3" w:rsidRDefault="00945706" w:rsidP="009A7264">
      <w:pPr>
        <w:pStyle w:val="MTema3"/>
      </w:pPr>
      <w:bookmarkStart w:id="101" w:name="_Toc276297172"/>
      <w:r w:rsidRPr="009B69C3">
        <w:t>Planilla de Condiciones</w:t>
      </w:r>
      <w:bookmarkEnd w:id="101"/>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945706" w:rsidRPr="009B69C3" w:rsidTr="00C82DE5">
        <w:tc>
          <w:tcPr>
            <w:tcW w:w="1276" w:type="dxa"/>
          </w:tcPr>
          <w:p w:rsidR="00945706" w:rsidRPr="009B69C3" w:rsidRDefault="00945706" w:rsidP="00C82DE5">
            <w:pPr>
              <w:pStyle w:val="MTemaNormal"/>
              <w:ind w:left="0"/>
              <w:jc w:val="center"/>
              <w:rPr>
                <w:b/>
              </w:rPr>
            </w:pPr>
            <w:r w:rsidRPr="009B69C3">
              <w:rPr>
                <w:b/>
              </w:rPr>
              <w:t>Condición</w:t>
            </w:r>
          </w:p>
        </w:tc>
        <w:tc>
          <w:tcPr>
            <w:tcW w:w="7654" w:type="dxa"/>
          </w:tcPr>
          <w:p w:rsidR="00945706" w:rsidRPr="009B69C3" w:rsidRDefault="00945706" w:rsidP="00C82DE5">
            <w:pPr>
              <w:pStyle w:val="MTemaNormal"/>
              <w:ind w:left="0"/>
              <w:jc w:val="center"/>
              <w:rPr>
                <w:b/>
              </w:rPr>
            </w:pPr>
            <w:r w:rsidRPr="009B69C3">
              <w:rPr>
                <w:b/>
              </w:rPr>
              <w:t>Detalles</w:t>
            </w:r>
          </w:p>
        </w:tc>
      </w:tr>
      <w:tr w:rsidR="00945706" w:rsidRPr="009B69C3" w:rsidTr="00C82DE5">
        <w:trPr>
          <w:trHeight w:val="272"/>
        </w:trPr>
        <w:tc>
          <w:tcPr>
            <w:tcW w:w="1276" w:type="dxa"/>
            <w:vAlign w:val="center"/>
          </w:tcPr>
          <w:p w:rsidR="00945706" w:rsidRPr="009B69C3" w:rsidRDefault="00945706" w:rsidP="00C82DE5">
            <w:pPr>
              <w:pStyle w:val="MTemaNormal"/>
              <w:ind w:left="0"/>
              <w:jc w:val="left"/>
            </w:pPr>
            <w:r w:rsidRPr="009B69C3">
              <w:t>C1</w:t>
            </w:r>
          </w:p>
        </w:tc>
        <w:tc>
          <w:tcPr>
            <w:tcW w:w="7654" w:type="dxa"/>
            <w:vAlign w:val="center"/>
          </w:tcPr>
          <w:p w:rsidR="00945706" w:rsidRPr="009B69C3" w:rsidRDefault="00C07AED" w:rsidP="00C82DE5">
            <w:pPr>
              <w:pStyle w:val="MTemaNormal"/>
              <w:ind w:left="0"/>
              <w:jc w:val="left"/>
            </w:pPr>
            <w:r w:rsidRPr="009B69C3">
              <w:t>Presionar “Ver Ayuda”</w:t>
            </w:r>
          </w:p>
        </w:tc>
      </w:tr>
      <w:tr w:rsidR="000D0544" w:rsidRPr="009B69C3" w:rsidTr="00C82DE5">
        <w:trPr>
          <w:trHeight w:val="272"/>
        </w:trPr>
        <w:tc>
          <w:tcPr>
            <w:tcW w:w="1276" w:type="dxa"/>
            <w:vAlign w:val="center"/>
          </w:tcPr>
          <w:p w:rsidR="000D0544" w:rsidRPr="009B69C3" w:rsidRDefault="000D0544" w:rsidP="00C82DE5">
            <w:pPr>
              <w:pStyle w:val="MTemaNormal"/>
              <w:ind w:left="0"/>
              <w:jc w:val="left"/>
            </w:pPr>
            <w:r w:rsidRPr="009B69C3">
              <w:t>C2</w:t>
            </w:r>
          </w:p>
        </w:tc>
        <w:tc>
          <w:tcPr>
            <w:tcW w:w="7654" w:type="dxa"/>
            <w:vAlign w:val="center"/>
          </w:tcPr>
          <w:p w:rsidR="000D0544" w:rsidRPr="009B69C3" w:rsidRDefault="000D0544" w:rsidP="00C82DE5">
            <w:pPr>
              <w:pStyle w:val="MTemaNormal"/>
              <w:ind w:left="0"/>
              <w:jc w:val="left"/>
            </w:pPr>
            <w:r w:rsidRPr="009B69C3">
              <w:t>El usuario ingresa un tema para obtener ayuda.</w:t>
            </w:r>
          </w:p>
        </w:tc>
      </w:tr>
    </w:tbl>
    <w:p w:rsidR="009B69C3" w:rsidRPr="009B69C3" w:rsidRDefault="009B69C3" w:rsidP="009B69C3">
      <w:pPr>
        <w:pStyle w:val="MTemaNormal"/>
      </w:pPr>
      <w:r w:rsidRPr="009B69C3">
        <w:br w:type="page"/>
      </w:r>
    </w:p>
    <w:p w:rsidR="00945706" w:rsidRPr="009B69C3" w:rsidRDefault="00945706" w:rsidP="009A7264">
      <w:pPr>
        <w:pStyle w:val="MTema3"/>
      </w:pPr>
      <w:bookmarkStart w:id="102" w:name="_Toc276297173"/>
      <w:r w:rsidRPr="009B69C3">
        <w:lastRenderedPageBreak/>
        <w:t>Casos de prueba</w:t>
      </w:r>
      <w:bookmarkEnd w:id="102"/>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77"/>
        <w:gridCol w:w="2835"/>
        <w:gridCol w:w="3118"/>
      </w:tblGrid>
      <w:tr w:rsidR="00945706" w:rsidRPr="009B69C3" w:rsidTr="009B69C3">
        <w:tc>
          <w:tcPr>
            <w:tcW w:w="2977" w:type="dxa"/>
          </w:tcPr>
          <w:p w:rsidR="00945706" w:rsidRPr="009B69C3" w:rsidRDefault="00945706" w:rsidP="00C82DE5">
            <w:pPr>
              <w:pStyle w:val="MTemaNormal"/>
              <w:ind w:left="0"/>
              <w:jc w:val="center"/>
              <w:rPr>
                <w:b/>
              </w:rPr>
            </w:pPr>
            <w:r w:rsidRPr="009B69C3">
              <w:rPr>
                <w:b/>
              </w:rPr>
              <w:t>Escenario – Condición</w:t>
            </w:r>
          </w:p>
        </w:tc>
        <w:tc>
          <w:tcPr>
            <w:tcW w:w="2835" w:type="dxa"/>
          </w:tcPr>
          <w:p w:rsidR="00945706" w:rsidRPr="009B69C3" w:rsidRDefault="00945706" w:rsidP="00C82DE5">
            <w:pPr>
              <w:pStyle w:val="MTemaNormal"/>
              <w:ind w:left="0"/>
              <w:jc w:val="center"/>
              <w:rPr>
                <w:b/>
              </w:rPr>
            </w:pPr>
            <w:r w:rsidRPr="009B69C3">
              <w:rPr>
                <w:b/>
              </w:rPr>
              <w:t>Salida Esperada</w:t>
            </w:r>
          </w:p>
        </w:tc>
        <w:tc>
          <w:tcPr>
            <w:tcW w:w="3118" w:type="dxa"/>
          </w:tcPr>
          <w:p w:rsidR="00945706" w:rsidRPr="009B69C3" w:rsidRDefault="00945706" w:rsidP="00C82DE5">
            <w:pPr>
              <w:pStyle w:val="MTemaNormal"/>
              <w:ind w:left="0"/>
              <w:jc w:val="center"/>
              <w:rPr>
                <w:b/>
              </w:rPr>
            </w:pPr>
            <w:r w:rsidRPr="009B69C3">
              <w:rPr>
                <w:b/>
              </w:rPr>
              <w:t>Casos</w:t>
            </w:r>
          </w:p>
        </w:tc>
      </w:tr>
      <w:tr w:rsidR="00945706" w:rsidRPr="009B69C3" w:rsidTr="009B69C3">
        <w:tc>
          <w:tcPr>
            <w:tcW w:w="2977" w:type="dxa"/>
          </w:tcPr>
          <w:p w:rsidR="00945706" w:rsidRPr="009B69C3" w:rsidRDefault="00945706" w:rsidP="00C82DE5">
            <w:pPr>
              <w:pStyle w:val="MTemaNormal"/>
              <w:ind w:left="0"/>
            </w:pPr>
            <w:r w:rsidRPr="009B69C3">
              <w:t>E1 – C1</w:t>
            </w:r>
          </w:p>
        </w:tc>
        <w:tc>
          <w:tcPr>
            <w:tcW w:w="2835" w:type="dxa"/>
          </w:tcPr>
          <w:p w:rsidR="00945706" w:rsidRPr="009B69C3" w:rsidRDefault="00EA6063" w:rsidP="00C82DE5">
            <w:pPr>
              <w:pStyle w:val="MTemaNormal"/>
              <w:ind w:left="0"/>
            </w:pPr>
            <w:r w:rsidRPr="009B69C3">
              <w:t>Se despliega la pantalla principal del menú de ayuda</w:t>
            </w:r>
          </w:p>
        </w:tc>
        <w:tc>
          <w:tcPr>
            <w:tcW w:w="3118" w:type="dxa"/>
          </w:tcPr>
          <w:p w:rsidR="00945706" w:rsidRPr="009B69C3" w:rsidRDefault="00EA6063" w:rsidP="00C82DE5">
            <w:pPr>
              <w:pStyle w:val="MTemaNormal"/>
              <w:ind w:left="0"/>
            </w:pPr>
            <w:r w:rsidRPr="009B69C3">
              <w:t>Ver Ayuda.</w:t>
            </w:r>
          </w:p>
        </w:tc>
      </w:tr>
      <w:tr w:rsidR="00945706" w:rsidRPr="009B69C3" w:rsidTr="009B69C3">
        <w:tc>
          <w:tcPr>
            <w:tcW w:w="2977" w:type="dxa"/>
          </w:tcPr>
          <w:p w:rsidR="00945706" w:rsidRPr="009B69C3" w:rsidRDefault="00EA6063" w:rsidP="00C82DE5">
            <w:pPr>
              <w:pStyle w:val="MTemaNormal"/>
              <w:ind w:left="0"/>
            </w:pPr>
            <w:r w:rsidRPr="009B69C3">
              <w:t>E1</w:t>
            </w:r>
            <w:r w:rsidR="00945706" w:rsidRPr="009B69C3">
              <w:t xml:space="preserve"> – C1</w:t>
            </w:r>
            <w:r w:rsidRPr="009B69C3">
              <w:t xml:space="preserve"> – C2</w:t>
            </w:r>
          </w:p>
        </w:tc>
        <w:tc>
          <w:tcPr>
            <w:tcW w:w="2835" w:type="dxa"/>
          </w:tcPr>
          <w:p w:rsidR="00945706" w:rsidRPr="009B69C3" w:rsidRDefault="00EA6063" w:rsidP="00EA6063">
            <w:pPr>
              <w:pStyle w:val="MTemaNormal"/>
              <w:ind w:left="0"/>
            </w:pPr>
            <w:r w:rsidRPr="009B69C3">
              <w:t>Se despliega en pantalla la ayuda acerca de la consulta ingresada.</w:t>
            </w:r>
          </w:p>
        </w:tc>
        <w:tc>
          <w:tcPr>
            <w:tcW w:w="3118" w:type="dxa"/>
          </w:tcPr>
          <w:p w:rsidR="00945706" w:rsidRPr="009B69C3" w:rsidRDefault="00EA6063" w:rsidP="00C82DE5">
            <w:pPr>
              <w:pStyle w:val="MTemaNormal"/>
              <w:ind w:left="0"/>
            </w:pPr>
            <w:r w:rsidRPr="009B69C3">
              <w:t>Ver Ayuda.</w:t>
            </w:r>
          </w:p>
        </w:tc>
      </w:tr>
      <w:tr w:rsidR="00EA6063" w:rsidRPr="009B69C3" w:rsidTr="009B69C3">
        <w:tc>
          <w:tcPr>
            <w:tcW w:w="2977" w:type="dxa"/>
          </w:tcPr>
          <w:p w:rsidR="00EA6063" w:rsidRPr="009B69C3" w:rsidRDefault="00EA6063" w:rsidP="00C82DE5">
            <w:pPr>
              <w:pStyle w:val="MTemaNormal"/>
              <w:ind w:left="0"/>
            </w:pPr>
            <w:r w:rsidRPr="009B69C3">
              <w:t>E2 – C1</w:t>
            </w:r>
          </w:p>
        </w:tc>
        <w:tc>
          <w:tcPr>
            <w:tcW w:w="2835" w:type="dxa"/>
          </w:tcPr>
          <w:p w:rsidR="00EA6063" w:rsidRPr="009B69C3" w:rsidRDefault="00EA6063" w:rsidP="00C82DE5">
            <w:pPr>
              <w:pStyle w:val="MTemaNormal"/>
              <w:ind w:left="0"/>
            </w:pPr>
            <w:r w:rsidRPr="009B69C3">
              <w:t>Se despliega la pantalla principal del menú de ayuda</w:t>
            </w:r>
          </w:p>
        </w:tc>
        <w:tc>
          <w:tcPr>
            <w:tcW w:w="3118" w:type="dxa"/>
          </w:tcPr>
          <w:p w:rsidR="00EA6063" w:rsidRPr="009B69C3" w:rsidRDefault="00EA6063" w:rsidP="00C82DE5">
            <w:pPr>
              <w:pStyle w:val="MTemaNormal"/>
              <w:ind w:left="0"/>
            </w:pPr>
            <w:r w:rsidRPr="009B69C3">
              <w:t>Ver Ayuda.</w:t>
            </w:r>
          </w:p>
        </w:tc>
      </w:tr>
      <w:tr w:rsidR="00EA6063" w:rsidRPr="009B69C3" w:rsidTr="009B69C3">
        <w:tc>
          <w:tcPr>
            <w:tcW w:w="2977" w:type="dxa"/>
          </w:tcPr>
          <w:p w:rsidR="00EA6063" w:rsidRPr="009B69C3" w:rsidRDefault="00EA6063" w:rsidP="00C82DE5">
            <w:pPr>
              <w:pStyle w:val="MTemaNormal"/>
              <w:ind w:left="0"/>
            </w:pPr>
            <w:r w:rsidRPr="009B69C3">
              <w:t>E2 – C1 – C2</w:t>
            </w:r>
          </w:p>
        </w:tc>
        <w:tc>
          <w:tcPr>
            <w:tcW w:w="2835" w:type="dxa"/>
          </w:tcPr>
          <w:p w:rsidR="00EA6063" w:rsidRPr="009B69C3" w:rsidRDefault="00EA6063" w:rsidP="00C82DE5">
            <w:pPr>
              <w:pStyle w:val="MTemaNormal"/>
              <w:ind w:left="0"/>
            </w:pPr>
            <w:r w:rsidRPr="009B69C3">
              <w:t>Se despliega un mensaje indicando que no encontró información acerca de la consulta ingresada.</w:t>
            </w:r>
          </w:p>
        </w:tc>
        <w:tc>
          <w:tcPr>
            <w:tcW w:w="3118" w:type="dxa"/>
          </w:tcPr>
          <w:p w:rsidR="00EA6063" w:rsidRPr="009B69C3" w:rsidRDefault="00EA6063" w:rsidP="00C82DE5">
            <w:pPr>
              <w:pStyle w:val="MTemaNormal"/>
              <w:ind w:left="0"/>
            </w:pPr>
            <w:r w:rsidRPr="009B69C3">
              <w:t>Ver Ayuda.</w:t>
            </w:r>
          </w:p>
        </w:tc>
      </w:tr>
      <w:tr w:rsidR="00EA6063" w:rsidRPr="009B69C3" w:rsidTr="009B69C3">
        <w:tc>
          <w:tcPr>
            <w:tcW w:w="2977" w:type="dxa"/>
          </w:tcPr>
          <w:p w:rsidR="00EA6063" w:rsidRPr="009B69C3" w:rsidRDefault="00EA6063" w:rsidP="00C82DE5">
            <w:pPr>
              <w:pStyle w:val="MTemaNormal"/>
              <w:ind w:left="0"/>
            </w:pPr>
            <w:r w:rsidRPr="009B69C3">
              <w:t>E3</w:t>
            </w:r>
          </w:p>
        </w:tc>
        <w:tc>
          <w:tcPr>
            <w:tcW w:w="2835" w:type="dxa"/>
          </w:tcPr>
          <w:p w:rsidR="00EA6063" w:rsidRPr="009B69C3" w:rsidRDefault="00EA6063" w:rsidP="00C82DE5">
            <w:pPr>
              <w:pStyle w:val="MTemaNormal"/>
              <w:ind w:left="0"/>
            </w:pPr>
            <w:r w:rsidRPr="009B69C3">
              <w:t>Se sale del juego.</w:t>
            </w:r>
          </w:p>
        </w:tc>
        <w:tc>
          <w:tcPr>
            <w:tcW w:w="3118" w:type="dxa"/>
          </w:tcPr>
          <w:p w:rsidR="00EA6063" w:rsidRPr="009B69C3" w:rsidRDefault="00EA6063" w:rsidP="00C82DE5">
            <w:pPr>
              <w:pStyle w:val="MTemaNormal"/>
              <w:ind w:left="0"/>
            </w:pPr>
            <w:r w:rsidRPr="009B69C3">
              <w:t>Ver Ayuda.</w:t>
            </w:r>
          </w:p>
        </w:tc>
      </w:tr>
      <w:tr w:rsidR="00EA6063" w:rsidRPr="009B69C3" w:rsidTr="009B69C3">
        <w:tc>
          <w:tcPr>
            <w:tcW w:w="2977" w:type="dxa"/>
          </w:tcPr>
          <w:p w:rsidR="00EA6063" w:rsidRPr="009B69C3" w:rsidRDefault="00EA6063" w:rsidP="00C82DE5">
            <w:pPr>
              <w:pStyle w:val="MTemaNormal"/>
              <w:ind w:left="0"/>
            </w:pPr>
            <w:r w:rsidRPr="009B69C3">
              <w:t>E4</w:t>
            </w:r>
          </w:p>
        </w:tc>
        <w:tc>
          <w:tcPr>
            <w:tcW w:w="2835" w:type="dxa"/>
          </w:tcPr>
          <w:p w:rsidR="00EA6063" w:rsidRPr="009B69C3" w:rsidRDefault="00EA6063" w:rsidP="00C82DE5">
            <w:pPr>
              <w:pStyle w:val="MTemaNormal"/>
              <w:ind w:left="0"/>
              <w:rPr>
                <w:bCs/>
                <w:iCs/>
              </w:rPr>
            </w:pPr>
            <w:r w:rsidRPr="009B69C3">
              <w:rPr>
                <w:bCs/>
                <w:iCs/>
              </w:rPr>
              <w:t>Se retorna a la pantalla anterior.</w:t>
            </w:r>
          </w:p>
        </w:tc>
        <w:tc>
          <w:tcPr>
            <w:tcW w:w="3118" w:type="dxa"/>
          </w:tcPr>
          <w:p w:rsidR="00EA6063" w:rsidRPr="009B69C3" w:rsidRDefault="00EA6063" w:rsidP="00C82DE5">
            <w:pPr>
              <w:pStyle w:val="MTemaNormal"/>
              <w:ind w:left="0"/>
            </w:pPr>
            <w:r w:rsidRPr="009B69C3">
              <w:t>Ver Ayuda.</w:t>
            </w:r>
          </w:p>
        </w:tc>
      </w:tr>
    </w:tbl>
    <w:p w:rsidR="009B69C3" w:rsidRPr="009B69C3" w:rsidRDefault="009B69C3" w:rsidP="009B69C3">
      <w:pPr>
        <w:pStyle w:val="MNormal"/>
      </w:pPr>
      <w:r w:rsidRPr="009B69C3">
        <w:br w:type="page"/>
      </w:r>
    </w:p>
    <w:p w:rsidR="00211C3C" w:rsidRPr="009B69C3" w:rsidRDefault="00211C3C" w:rsidP="000375A1">
      <w:pPr>
        <w:pStyle w:val="MTema2"/>
        <w:tabs>
          <w:tab w:val="clear" w:pos="1304"/>
        </w:tabs>
        <w:ind w:hanging="1304"/>
      </w:pPr>
      <w:bookmarkStart w:id="103" w:name="_Toc276297174"/>
      <w:r w:rsidRPr="009B69C3">
        <w:lastRenderedPageBreak/>
        <w:t>Cambiar Lenguaje</w:t>
      </w:r>
      <w:bookmarkEnd w:id="103"/>
    </w:p>
    <w:p w:rsidR="00211C3C" w:rsidRPr="009B69C3" w:rsidRDefault="00211C3C" w:rsidP="00211C3C">
      <w:pPr>
        <w:ind w:left="567"/>
        <w:rPr>
          <w:rFonts w:ascii="Verdana" w:hAnsi="Verdana"/>
        </w:rPr>
      </w:pPr>
      <w:r w:rsidRPr="009B69C3">
        <w:rPr>
          <w:rFonts w:ascii="Verdana" w:hAnsi="Verdana"/>
        </w:rPr>
        <w:t xml:space="preserve">El Usuario indica que quiere cambiar el idioma del juego, el Sistema cambia el idioma de la interface gráfica a español o inglés. </w:t>
      </w:r>
    </w:p>
    <w:p w:rsidR="00211C3C" w:rsidRPr="009B69C3" w:rsidRDefault="00211C3C" w:rsidP="00211C3C">
      <w:pPr>
        <w:pStyle w:val="MTemaNormal"/>
      </w:pPr>
      <w:r w:rsidRPr="009B69C3">
        <w:t>Las pistas siempre van a estar en español, solo se cambiará el idioma de la interface gráfico.</w:t>
      </w:r>
    </w:p>
    <w:p w:rsidR="00211C3C" w:rsidRPr="009B69C3" w:rsidRDefault="00211C3C" w:rsidP="009A7264">
      <w:pPr>
        <w:pStyle w:val="MTema3"/>
      </w:pPr>
      <w:bookmarkStart w:id="104" w:name="_Toc276297175"/>
      <w:r w:rsidRPr="009B69C3">
        <w:t>Flujo de eventos principal</w:t>
      </w:r>
      <w:bookmarkEnd w:id="104"/>
    </w:p>
    <w:p w:rsidR="00B656A4" w:rsidRPr="009B69C3" w:rsidRDefault="00B656A4" w:rsidP="001F657E">
      <w:pPr>
        <w:numPr>
          <w:ilvl w:val="0"/>
          <w:numId w:val="21"/>
        </w:numPr>
        <w:suppressAutoHyphens/>
        <w:spacing w:after="57"/>
        <w:rPr>
          <w:rFonts w:ascii="Verdana" w:hAnsi="Verdana"/>
        </w:rPr>
      </w:pPr>
      <w:r w:rsidRPr="009B69C3">
        <w:rPr>
          <w:rFonts w:ascii="Verdana" w:hAnsi="Verdana"/>
        </w:rPr>
        <w:t>El Usuario selecciona la opción cambiar idioma.</w:t>
      </w:r>
    </w:p>
    <w:p w:rsidR="00B656A4" w:rsidRPr="009B69C3" w:rsidRDefault="00B656A4" w:rsidP="001F657E">
      <w:pPr>
        <w:numPr>
          <w:ilvl w:val="0"/>
          <w:numId w:val="21"/>
        </w:numPr>
        <w:suppressAutoHyphens/>
        <w:spacing w:after="57"/>
        <w:rPr>
          <w:rFonts w:ascii="Verdana" w:hAnsi="Verdana"/>
        </w:rPr>
      </w:pPr>
      <w:r w:rsidRPr="009B69C3">
        <w:rPr>
          <w:rFonts w:ascii="Verdana" w:hAnsi="Verdana"/>
        </w:rPr>
        <w:t>El Sistema despliega en pantalla las opciones “español” e “inglés”.</w:t>
      </w:r>
    </w:p>
    <w:p w:rsidR="00B656A4" w:rsidRPr="009B69C3" w:rsidRDefault="00B656A4" w:rsidP="001F657E">
      <w:pPr>
        <w:numPr>
          <w:ilvl w:val="0"/>
          <w:numId w:val="21"/>
        </w:numPr>
        <w:suppressAutoHyphens/>
        <w:spacing w:after="57"/>
        <w:rPr>
          <w:rFonts w:ascii="Verdana" w:hAnsi="Verdana"/>
        </w:rPr>
      </w:pPr>
      <w:r w:rsidRPr="009B69C3">
        <w:rPr>
          <w:rFonts w:ascii="Verdana" w:hAnsi="Verdana"/>
        </w:rPr>
        <w:t>El Usuario elige el idioma español.</w:t>
      </w:r>
    </w:p>
    <w:p w:rsidR="00B656A4" w:rsidRPr="009B69C3" w:rsidRDefault="00B656A4" w:rsidP="001F657E">
      <w:pPr>
        <w:numPr>
          <w:ilvl w:val="0"/>
          <w:numId w:val="21"/>
        </w:numPr>
        <w:suppressAutoHyphens/>
        <w:spacing w:after="57"/>
        <w:rPr>
          <w:rFonts w:ascii="Verdana" w:hAnsi="Verdana"/>
        </w:rPr>
      </w:pPr>
      <w:r w:rsidRPr="009B69C3">
        <w:rPr>
          <w:rFonts w:ascii="Verdana" w:hAnsi="Verdana"/>
        </w:rPr>
        <w:t>El Sistema cambia la interfaz gráfica a español.</w:t>
      </w:r>
    </w:p>
    <w:p w:rsidR="00211C3C" w:rsidRPr="009B69C3" w:rsidRDefault="00B656A4" w:rsidP="001F657E">
      <w:pPr>
        <w:numPr>
          <w:ilvl w:val="0"/>
          <w:numId w:val="21"/>
        </w:numPr>
        <w:suppressAutoHyphens/>
        <w:spacing w:after="57"/>
        <w:rPr>
          <w:rFonts w:ascii="Verdana" w:hAnsi="Verdana"/>
        </w:rPr>
      </w:pPr>
      <w:r w:rsidRPr="009B69C3">
        <w:rPr>
          <w:rFonts w:ascii="Verdana" w:hAnsi="Verdana"/>
        </w:rPr>
        <w:t>Fin CU</w:t>
      </w:r>
      <w:r w:rsidR="00211C3C" w:rsidRPr="009B69C3">
        <w:t>.</w:t>
      </w:r>
    </w:p>
    <w:p w:rsidR="00211C3C" w:rsidRPr="009B69C3" w:rsidRDefault="00211C3C" w:rsidP="009A7264">
      <w:pPr>
        <w:pStyle w:val="MTema3"/>
      </w:pPr>
      <w:bookmarkStart w:id="105" w:name="_Toc276297176"/>
      <w:r w:rsidRPr="009B69C3">
        <w:t>Flujos de eventos alternativos</w:t>
      </w:r>
      <w:bookmarkEnd w:id="105"/>
    </w:p>
    <w:p w:rsidR="00211C3C" w:rsidRPr="009B69C3" w:rsidRDefault="00B656A4" w:rsidP="00211C3C">
      <w:pPr>
        <w:pStyle w:val="MTemaNormal"/>
        <w:ind w:left="426"/>
        <w:rPr>
          <w:i/>
        </w:rPr>
      </w:pPr>
      <w:r w:rsidRPr="009B69C3">
        <w:rPr>
          <w:i/>
        </w:rPr>
        <w:t>3</w:t>
      </w:r>
      <w:r w:rsidR="00211C3C" w:rsidRPr="009B69C3">
        <w:rPr>
          <w:i/>
        </w:rPr>
        <w:t xml:space="preserve">A. </w:t>
      </w:r>
      <w:r w:rsidRPr="009B69C3">
        <w:rPr>
          <w:i/>
        </w:rPr>
        <w:t>El Usuario elige el idioma inglés</w:t>
      </w:r>
      <w:r w:rsidR="00211C3C" w:rsidRPr="009B69C3">
        <w:rPr>
          <w:i/>
        </w:rPr>
        <w:t>.</w:t>
      </w:r>
    </w:p>
    <w:p w:rsidR="00B656A4" w:rsidRPr="009B69C3" w:rsidRDefault="00B656A4" w:rsidP="00B656A4">
      <w:pPr>
        <w:suppressAutoHyphens/>
        <w:spacing w:after="57"/>
        <w:ind w:left="1843" w:hanging="632"/>
        <w:rPr>
          <w:rFonts w:ascii="Verdana" w:hAnsi="Verdana"/>
        </w:rPr>
      </w:pPr>
      <w:r w:rsidRPr="009B69C3">
        <w:rPr>
          <w:rFonts w:ascii="Verdana" w:hAnsi="Verdana"/>
        </w:rPr>
        <w:t>3</w:t>
      </w:r>
      <w:r w:rsidR="00211C3C" w:rsidRPr="009B69C3">
        <w:rPr>
          <w:rFonts w:ascii="Verdana" w:hAnsi="Verdana"/>
        </w:rPr>
        <w:t>A1.</w:t>
      </w:r>
      <w:r w:rsidR="00211C3C" w:rsidRPr="009B69C3">
        <w:rPr>
          <w:rFonts w:ascii="Verdana" w:hAnsi="Verdana"/>
        </w:rPr>
        <w:tab/>
      </w:r>
      <w:r w:rsidRPr="009B69C3">
        <w:rPr>
          <w:rFonts w:ascii="Verdana" w:hAnsi="Verdana"/>
        </w:rPr>
        <w:t>El Usuario elige el idioma inglés.</w:t>
      </w:r>
    </w:p>
    <w:p w:rsidR="00211C3C" w:rsidRPr="009B69C3" w:rsidRDefault="00B656A4" w:rsidP="00B656A4">
      <w:pPr>
        <w:suppressAutoHyphens/>
        <w:spacing w:after="57"/>
        <w:ind w:left="1843" w:hanging="632"/>
        <w:rPr>
          <w:rFonts w:ascii="Verdana" w:hAnsi="Verdana"/>
        </w:rPr>
      </w:pPr>
      <w:r w:rsidRPr="009B69C3">
        <w:rPr>
          <w:rFonts w:ascii="Verdana" w:hAnsi="Verdana"/>
        </w:rPr>
        <w:t>3A2.</w:t>
      </w:r>
      <w:r w:rsidRPr="009B69C3">
        <w:rPr>
          <w:rFonts w:ascii="Verdana" w:hAnsi="Verdana"/>
        </w:rPr>
        <w:tab/>
        <w:t>El Sistema cambia la interface gráfica a inglés</w:t>
      </w:r>
      <w:r w:rsidR="00211C3C" w:rsidRPr="009B69C3">
        <w:rPr>
          <w:rFonts w:ascii="Verdana" w:hAnsi="Verdana"/>
        </w:rPr>
        <w:t>.</w:t>
      </w:r>
    </w:p>
    <w:p w:rsidR="00211C3C" w:rsidRPr="009B69C3" w:rsidRDefault="00B656A4" w:rsidP="00B656A4">
      <w:pPr>
        <w:pStyle w:val="MTemaNormal"/>
        <w:ind w:left="1843" w:hanging="632"/>
      </w:pPr>
      <w:r w:rsidRPr="009B69C3">
        <w:t>3A3</w:t>
      </w:r>
      <w:r w:rsidR="00211C3C" w:rsidRPr="009B69C3">
        <w:t xml:space="preserve">. </w:t>
      </w:r>
      <w:r w:rsidRPr="009B69C3">
        <w:tab/>
      </w:r>
      <w:r w:rsidR="00211C3C" w:rsidRPr="009B69C3">
        <w:t>Fin de CU.</w:t>
      </w:r>
    </w:p>
    <w:p w:rsidR="00211C3C" w:rsidRPr="009B69C3" w:rsidRDefault="00211C3C" w:rsidP="00211C3C">
      <w:pPr>
        <w:pStyle w:val="MTema4"/>
        <w:numPr>
          <w:ilvl w:val="0"/>
          <w:numId w:val="0"/>
        </w:numPr>
        <w:ind w:left="450"/>
      </w:pPr>
      <w:r w:rsidRPr="009B69C3">
        <w:rPr>
          <w:i w:val="0"/>
        </w:rPr>
        <w:t xml:space="preserve">G1. </w:t>
      </w:r>
      <w:r w:rsidRPr="009B69C3">
        <w:t>El Usuario elige volver a la pantalla anterior</w:t>
      </w:r>
    </w:p>
    <w:p w:rsidR="00211C3C" w:rsidRPr="009B69C3" w:rsidRDefault="00211C3C" w:rsidP="00211C3C">
      <w:pPr>
        <w:pStyle w:val="MTemaNormal"/>
        <w:ind w:left="1260"/>
      </w:pPr>
      <w:r w:rsidRPr="009B69C3">
        <w:t>G11. Retorna a la pantalla principal.</w:t>
      </w:r>
    </w:p>
    <w:p w:rsidR="00211C3C" w:rsidRPr="009B69C3" w:rsidRDefault="00211C3C" w:rsidP="009A7264">
      <w:pPr>
        <w:pStyle w:val="MTema3"/>
        <w:rPr>
          <w:i/>
        </w:rPr>
      </w:pPr>
      <w:bookmarkStart w:id="106" w:name="_Toc276297177"/>
      <w:r w:rsidRPr="009B69C3">
        <w:t>Escenarios</w:t>
      </w:r>
      <w:bookmarkEnd w:id="106"/>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211C3C" w:rsidRPr="009B69C3" w:rsidTr="009B69C3">
        <w:tc>
          <w:tcPr>
            <w:tcW w:w="2977" w:type="dxa"/>
          </w:tcPr>
          <w:p w:rsidR="00211C3C" w:rsidRPr="009B69C3" w:rsidRDefault="00211C3C" w:rsidP="00C82DE5">
            <w:pPr>
              <w:pStyle w:val="MTemaNormal"/>
              <w:ind w:left="0"/>
              <w:rPr>
                <w:b/>
              </w:rPr>
            </w:pPr>
            <w:r w:rsidRPr="009B69C3">
              <w:rPr>
                <w:b/>
              </w:rPr>
              <w:t>Nombre de escenario</w:t>
            </w:r>
          </w:p>
        </w:tc>
        <w:tc>
          <w:tcPr>
            <w:tcW w:w="2835" w:type="dxa"/>
          </w:tcPr>
          <w:p w:rsidR="00211C3C" w:rsidRPr="009B69C3" w:rsidRDefault="00211C3C" w:rsidP="00C82DE5">
            <w:pPr>
              <w:pStyle w:val="MTemaNormal"/>
              <w:ind w:left="0"/>
              <w:rPr>
                <w:b/>
              </w:rPr>
            </w:pPr>
            <w:r w:rsidRPr="009B69C3">
              <w:rPr>
                <w:b/>
              </w:rPr>
              <w:t>Flujo Inicial</w:t>
            </w:r>
          </w:p>
        </w:tc>
        <w:tc>
          <w:tcPr>
            <w:tcW w:w="3118" w:type="dxa"/>
          </w:tcPr>
          <w:p w:rsidR="00211C3C" w:rsidRPr="009B69C3" w:rsidRDefault="00211C3C" w:rsidP="00C82DE5">
            <w:pPr>
              <w:pStyle w:val="MTemaNormal"/>
              <w:ind w:left="0"/>
              <w:rPr>
                <w:b/>
              </w:rPr>
            </w:pPr>
            <w:r w:rsidRPr="009B69C3">
              <w:rPr>
                <w:b/>
              </w:rPr>
              <w:t>Flujo alternativo</w:t>
            </w:r>
          </w:p>
        </w:tc>
      </w:tr>
      <w:tr w:rsidR="00211C3C" w:rsidRPr="009B69C3" w:rsidTr="009B69C3">
        <w:tc>
          <w:tcPr>
            <w:tcW w:w="2977" w:type="dxa"/>
          </w:tcPr>
          <w:p w:rsidR="00211C3C" w:rsidRPr="009B69C3" w:rsidRDefault="00211C3C" w:rsidP="00B656A4">
            <w:pPr>
              <w:pStyle w:val="MTemaNormal"/>
              <w:ind w:left="0"/>
            </w:pPr>
            <w:r w:rsidRPr="009B69C3">
              <w:t xml:space="preserve">E1- </w:t>
            </w:r>
            <w:r w:rsidR="00B656A4" w:rsidRPr="009B69C3">
              <w:t>Cambiar Idioma a Español.</w:t>
            </w:r>
          </w:p>
        </w:tc>
        <w:tc>
          <w:tcPr>
            <w:tcW w:w="2835" w:type="dxa"/>
          </w:tcPr>
          <w:p w:rsidR="00211C3C" w:rsidRPr="009B69C3" w:rsidRDefault="00211C3C" w:rsidP="00C82DE5">
            <w:pPr>
              <w:pStyle w:val="MTemaNormal"/>
              <w:ind w:left="0"/>
            </w:pPr>
            <w:r w:rsidRPr="009B69C3">
              <w:t>Flujo principal</w:t>
            </w:r>
          </w:p>
        </w:tc>
        <w:tc>
          <w:tcPr>
            <w:tcW w:w="3118" w:type="dxa"/>
          </w:tcPr>
          <w:p w:rsidR="00211C3C" w:rsidRPr="009B69C3" w:rsidRDefault="00211C3C" w:rsidP="00C82DE5">
            <w:pPr>
              <w:pStyle w:val="MTemaNormal"/>
              <w:ind w:left="0"/>
            </w:pPr>
          </w:p>
        </w:tc>
      </w:tr>
      <w:tr w:rsidR="00211C3C" w:rsidRPr="009B69C3" w:rsidTr="009B69C3">
        <w:tc>
          <w:tcPr>
            <w:tcW w:w="2977" w:type="dxa"/>
          </w:tcPr>
          <w:p w:rsidR="00211C3C" w:rsidRPr="009B69C3" w:rsidRDefault="00B656A4" w:rsidP="00C82DE5">
            <w:pPr>
              <w:pStyle w:val="MTemaNormal"/>
              <w:ind w:left="0"/>
            </w:pPr>
            <w:r w:rsidRPr="009B69C3">
              <w:t>E2- Cambiar Idioma a Ingles.</w:t>
            </w:r>
          </w:p>
        </w:tc>
        <w:tc>
          <w:tcPr>
            <w:tcW w:w="2835" w:type="dxa"/>
          </w:tcPr>
          <w:p w:rsidR="00211C3C" w:rsidRPr="009B69C3" w:rsidRDefault="00211C3C" w:rsidP="00C82DE5">
            <w:pPr>
              <w:pStyle w:val="MTemaNormal"/>
              <w:ind w:left="0"/>
            </w:pPr>
            <w:r w:rsidRPr="009B69C3">
              <w:t>Flujo principal</w:t>
            </w:r>
          </w:p>
        </w:tc>
        <w:tc>
          <w:tcPr>
            <w:tcW w:w="3118" w:type="dxa"/>
          </w:tcPr>
          <w:p w:rsidR="00211C3C" w:rsidRPr="009B69C3" w:rsidRDefault="00B656A4" w:rsidP="00C82DE5">
            <w:pPr>
              <w:pStyle w:val="MTemaNormal"/>
              <w:ind w:left="0"/>
            </w:pPr>
            <w:r w:rsidRPr="009B69C3">
              <w:t>3</w:t>
            </w:r>
            <w:r w:rsidR="00211C3C" w:rsidRPr="009B69C3">
              <w:t>A</w:t>
            </w:r>
          </w:p>
          <w:p w:rsidR="00211C3C" w:rsidRPr="009B69C3" w:rsidRDefault="00211C3C" w:rsidP="00C82DE5">
            <w:pPr>
              <w:jc w:val="center"/>
            </w:pPr>
          </w:p>
        </w:tc>
      </w:tr>
      <w:tr w:rsidR="00211C3C" w:rsidRPr="009B69C3" w:rsidTr="009B69C3">
        <w:tc>
          <w:tcPr>
            <w:tcW w:w="2977" w:type="dxa"/>
          </w:tcPr>
          <w:p w:rsidR="00211C3C" w:rsidRPr="009B69C3" w:rsidRDefault="00211C3C" w:rsidP="00C82DE5">
            <w:pPr>
              <w:pStyle w:val="MTemaNormal"/>
              <w:ind w:left="0"/>
            </w:pPr>
            <w:r w:rsidRPr="009B69C3">
              <w:t>E3- Fallo en el celular (se queda sin batería, se apaga, etc.)</w:t>
            </w:r>
          </w:p>
        </w:tc>
        <w:tc>
          <w:tcPr>
            <w:tcW w:w="2835" w:type="dxa"/>
          </w:tcPr>
          <w:p w:rsidR="00211C3C" w:rsidRPr="009B69C3" w:rsidRDefault="00211C3C" w:rsidP="00C82DE5">
            <w:pPr>
              <w:pStyle w:val="MTemaNormal"/>
              <w:ind w:left="0"/>
            </w:pPr>
          </w:p>
        </w:tc>
        <w:tc>
          <w:tcPr>
            <w:tcW w:w="3118" w:type="dxa"/>
          </w:tcPr>
          <w:p w:rsidR="00211C3C" w:rsidRPr="009B69C3" w:rsidRDefault="00211C3C" w:rsidP="00C82DE5">
            <w:pPr>
              <w:pStyle w:val="MTemaNormal"/>
              <w:ind w:left="0"/>
            </w:pPr>
          </w:p>
        </w:tc>
      </w:tr>
      <w:tr w:rsidR="00211C3C" w:rsidRPr="009B69C3" w:rsidTr="009B69C3">
        <w:tc>
          <w:tcPr>
            <w:tcW w:w="2977" w:type="dxa"/>
          </w:tcPr>
          <w:p w:rsidR="00211C3C" w:rsidRPr="009B69C3" w:rsidRDefault="00211C3C" w:rsidP="00C82DE5">
            <w:pPr>
              <w:pStyle w:val="MTemaNormal"/>
              <w:ind w:left="0"/>
            </w:pPr>
            <w:r w:rsidRPr="009B69C3">
              <w:t>E4- Volver a pantalla anterior</w:t>
            </w:r>
          </w:p>
        </w:tc>
        <w:tc>
          <w:tcPr>
            <w:tcW w:w="2835" w:type="dxa"/>
          </w:tcPr>
          <w:p w:rsidR="00211C3C" w:rsidRPr="009B69C3" w:rsidRDefault="00211C3C" w:rsidP="00C82DE5">
            <w:pPr>
              <w:pStyle w:val="MTemaNormal"/>
              <w:ind w:left="0"/>
            </w:pPr>
            <w:r w:rsidRPr="009B69C3">
              <w:t>Flujo principal</w:t>
            </w:r>
          </w:p>
        </w:tc>
        <w:tc>
          <w:tcPr>
            <w:tcW w:w="3118" w:type="dxa"/>
          </w:tcPr>
          <w:p w:rsidR="00211C3C" w:rsidRPr="009B69C3" w:rsidRDefault="00211C3C" w:rsidP="00C82DE5">
            <w:pPr>
              <w:pStyle w:val="MTemaNormal"/>
              <w:ind w:left="0"/>
            </w:pPr>
            <w:r w:rsidRPr="009B69C3">
              <w:t>G1</w:t>
            </w:r>
          </w:p>
        </w:tc>
      </w:tr>
    </w:tbl>
    <w:p w:rsidR="00211C3C" w:rsidRPr="009B69C3" w:rsidRDefault="00211C3C" w:rsidP="009A7264">
      <w:pPr>
        <w:pStyle w:val="MTema3"/>
      </w:pPr>
      <w:bookmarkStart w:id="107" w:name="_Toc276297178"/>
      <w:r w:rsidRPr="009B69C3">
        <w:t>Planilla de Condiciones</w:t>
      </w:r>
      <w:bookmarkEnd w:id="107"/>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211C3C" w:rsidRPr="009B69C3" w:rsidTr="00C82DE5">
        <w:tc>
          <w:tcPr>
            <w:tcW w:w="1276" w:type="dxa"/>
          </w:tcPr>
          <w:p w:rsidR="00211C3C" w:rsidRPr="009B69C3" w:rsidRDefault="00211C3C" w:rsidP="00C82DE5">
            <w:pPr>
              <w:pStyle w:val="MTemaNormal"/>
              <w:ind w:left="0"/>
              <w:jc w:val="center"/>
              <w:rPr>
                <w:b/>
              </w:rPr>
            </w:pPr>
            <w:r w:rsidRPr="009B69C3">
              <w:rPr>
                <w:b/>
              </w:rPr>
              <w:t>Condición</w:t>
            </w:r>
          </w:p>
        </w:tc>
        <w:tc>
          <w:tcPr>
            <w:tcW w:w="7654" w:type="dxa"/>
          </w:tcPr>
          <w:p w:rsidR="00211C3C" w:rsidRPr="009B69C3" w:rsidRDefault="00211C3C" w:rsidP="00C82DE5">
            <w:pPr>
              <w:pStyle w:val="MTemaNormal"/>
              <w:ind w:left="0"/>
              <w:jc w:val="center"/>
              <w:rPr>
                <w:b/>
              </w:rPr>
            </w:pPr>
            <w:r w:rsidRPr="009B69C3">
              <w:rPr>
                <w:b/>
              </w:rPr>
              <w:t>Detalles</w:t>
            </w:r>
          </w:p>
        </w:tc>
      </w:tr>
      <w:tr w:rsidR="00211C3C" w:rsidRPr="009B69C3" w:rsidTr="00C82DE5">
        <w:trPr>
          <w:trHeight w:val="272"/>
        </w:trPr>
        <w:tc>
          <w:tcPr>
            <w:tcW w:w="1276" w:type="dxa"/>
            <w:vAlign w:val="center"/>
          </w:tcPr>
          <w:p w:rsidR="00211C3C" w:rsidRPr="009B69C3" w:rsidRDefault="00211C3C" w:rsidP="00C82DE5">
            <w:pPr>
              <w:pStyle w:val="MTemaNormal"/>
              <w:ind w:left="0"/>
              <w:jc w:val="left"/>
            </w:pPr>
            <w:r w:rsidRPr="009B69C3">
              <w:t>C1</w:t>
            </w:r>
          </w:p>
        </w:tc>
        <w:tc>
          <w:tcPr>
            <w:tcW w:w="7654" w:type="dxa"/>
            <w:vAlign w:val="center"/>
          </w:tcPr>
          <w:p w:rsidR="00211C3C" w:rsidRPr="009B69C3" w:rsidRDefault="00211C3C" w:rsidP="00B656A4">
            <w:pPr>
              <w:pStyle w:val="MTemaNormal"/>
              <w:ind w:left="0"/>
              <w:jc w:val="left"/>
            </w:pPr>
            <w:r w:rsidRPr="009B69C3">
              <w:t>Presionar “</w:t>
            </w:r>
            <w:r w:rsidR="00B656A4" w:rsidRPr="009B69C3">
              <w:t>Cambiar Idioma</w:t>
            </w:r>
            <w:r w:rsidRPr="009B69C3">
              <w:t>”</w:t>
            </w:r>
          </w:p>
        </w:tc>
      </w:tr>
    </w:tbl>
    <w:p w:rsidR="00211C3C" w:rsidRPr="009B69C3" w:rsidRDefault="00211C3C" w:rsidP="009A7264">
      <w:pPr>
        <w:pStyle w:val="MTema3"/>
      </w:pPr>
      <w:bookmarkStart w:id="108" w:name="_Toc276297179"/>
      <w:r w:rsidRPr="009B69C3">
        <w:t>Casos de prueba</w:t>
      </w:r>
      <w:bookmarkEnd w:id="108"/>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77"/>
        <w:gridCol w:w="2835"/>
        <w:gridCol w:w="3118"/>
      </w:tblGrid>
      <w:tr w:rsidR="00211C3C" w:rsidRPr="009B69C3" w:rsidTr="009B69C3">
        <w:tc>
          <w:tcPr>
            <w:tcW w:w="2977" w:type="dxa"/>
          </w:tcPr>
          <w:p w:rsidR="00211C3C" w:rsidRPr="009B69C3" w:rsidRDefault="00211C3C" w:rsidP="00C82DE5">
            <w:pPr>
              <w:pStyle w:val="MTemaNormal"/>
              <w:ind w:left="0"/>
              <w:jc w:val="center"/>
              <w:rPr>
                <w:b/>
              </w:rPr>
            </w:pPr>
            <w:r w:rsidRPr="009B69C3">
              <w:rPr>
                <w:b/>
              </w:rPr>
              <w:t>Escenario – Condición</w:t>
            </w:r>
          </w:p>
        </w:tc>
        <w:tc>
          <w:tcPr>
            <w:tcW w:w="2835" w:type="dxa"/>
          </w:tcPr>
          <w:p w:rsidR="00211C3C" w:rsidRPr="009B69C3" w:rsidRDefault="00211C3C" w:rsidP="00C82DE5">
            <w:pPr>
              <w:pStyle w:val="MTemaNormal"/>
              <w:ind w:left="0"/>
              <w:jc w:val="center"/>
              <w:rPr>
                <w:b/>
              </w:rPr>
            </w:pPr>
            <w:r w:rsidRPr="009B69C3">
              <w:rPr>
                <w:b/>
              </w:rPr>
              <w:t>Salida Esperada</w:t>
            </w:r>
          </w:p>
        </w:tc>
        <w:tc>
          <w:tcPr>
            <w:tcW w:w="3118" w:type="dxa"/>
          </w:tcPr>
          <w:p w:rsidR="00211C3C" w:rsidRPr="009B69C3" w:rsidRDefault="00211C3C" w:rsidP="00C82DE5">
            <w:pPr>
              <w:pStyle w:val="MTemaNormal"/>
              <w:ind w:left="0"/>
              <w:jc w:val="center"/>
              <w:rPr>
                <w:b/>
              </w:rPr>
            </w:pPr>
            <w:r w:rsidRPr="009B69C3">
              <w:rPr>
                <w:b/>
              </w:rPr>
              <w:t>Casos</w:t>
            </w:r>
          </w:p>
        </w:tc>
      </w:tr>
      <w:tr w:rsidR="00211C3C" w:rsidRPr="009B69C3" w:rsidTr="009B69C3">
        <w:tc>
          <w:tcPr>
            <w:tcW w:w="2977" w:type="dxa"/>
          </w:tcPr>
          <w:p w:rsidR="00211C3C" w:rsidRPr="009B69C3" w:rsidRDefault="00211C3C" w:rsidP="00C82DE5">
            <w:pPr>
              <w:pStyle w:val="MTemaNormal"/>
              <w:ind w:left="0"/>
            </w:pPr>
            <w:r w:rsidRPr="009B69C3">
              <w:t>E1 – C1</w:t>
            </w:r>
          </w:p>
        </w:tc>
        <w:tc>
          <w:tcPr>
            <w:tcW w:w="2835" w:type="dxa"/>
          </w:tcPr>
          <w:p w:rsidR="00211C3C" w:rsidRPr="009B69C3" w:rsidRDefault="0054160B" w:rsidP="0054160B">
            <w:pPr>
              <w:pStyle w:val="MTemaNormal"/>
              <w:ind w:left="0"/>
            </w:pPr>
            <w:r w:rsidRPr="009B69C3">
              <w:t>La interfaz gráfica del Sistema queda en el idioma Español</w:t>
            </w:r>
          </w:p>
        </w:tc>
        <w:tc>
          <w:tcPr>
            <w:tcW w:w="3118" w:type="dxa"/>
          </w:tcPr>
          <w:p w:rsidR="00211C3C" w:rsidRPr="009B69C3" w:rsidRDefault="0054160B" w:rsidP="00C82DE5">
            <w:pPr>
              <w:pStyle w:val="MTemaNormal"/>
              <w:ind w:left="0"/>
            </w:pPr>
            <w:r w:rsidRPr="009B69C3">
              <w:t>Cambiar Lenguaje.</w:t>
            </w:r>
          </w:p>
        </w:tc>
      </w:tr>
      <w:tr w:rsidR="00211C3C" w:rsidRPr="009B69C3" w:rsidTr="009B69C3">
        <w:tc>
          <w:tcPr>
            <w:tcW w:w="2977" w:type="dxa"/>
          </w:tcPr>
          <w:p w:rsidR="00211C3C" w:rsidRPr="009B69C3" w:rsidRDefault="00211C3C" w:rsidP="0054160B">
            <w:pPr>
              <w:pStyle w:val="MTemaNormal"/>
              <w:ind w:left="0"/>
            </w:pPr>
            <w:r w:rsidRPr="009B69C3">
              <w:t>E</w:t>
            </w:r>
            <w:r w:rsidR="0054160B" w:rsidRPr="009B69C3">
              <w:t>2</w:t>
            </w:r>
            <w:r w:rsidRPr="009B69C3">
              <w:t xml:space="preserve"> – C1</w:t>
            </w:r>
          </w:p>
        </w:tc>
        <w:tc>
          <w:tcPr>
            <w:tcW w:w="2835" w:type="dxa"/>
          </w:tcPr>
          <w:p w:rsidR="00211C3C" w:rsidRPr="009B69C3" w:rsidRDefault="0054160B" w:rsidP="0054160B">
            <w:pPr>
              <w:pStyle w:val="MTemaNormal"/>
              <w:ind w:left="0"/>
            </w:pPr>
            <w:r w:rsidRPr="009B69C3">
              <w:t xml:space="preserve">La interfaz gráfica del Sistema queda en el idioma </w:t>
            </w:r>
            <w:r w:rsidR="00712672" w:rsidRPr="009B69C3">
              <w:t>Inglés</w:t>
            </w:r>
            <w:r w:rsidRPr="009B69C3">
              <w:t>.</w:t>
            </w:r>
          </w:p>
        </w:tc>
        <w:tc>
          <w:tcPr>
            <w:tcW w:w="3118" w:type="dxa"/>
          </w:tcPr>
          <w:p w:rsidR="00211C3C" w:rsidRPr="009B69C3" w:rsidRDefault="0054160B" w:rsidP="00C82DE5">
            <w:pPr>
              <w:pStyle w:val="MTemaNormal"/>
              <w:ind w:left="0"/>
            </w:pPr>
            <w:r w:rsidRPr="009B69C3">
              <w:t>Cambiar Lenguaje.</w:t>
            </w:r>
          </w:p>
        </w:tc>
      </w:tr>
      <w:tr w:rsidR="00377DAE" w:rsidRPr="009B69C3" w:rsidTr="009B69C3">
        <w:tc>
          <w:tcPr>
            <w:tcW w:w="2977" w:type="dxa"/>
          </w:tcPr>
          <w:p w:rsidR="00377DAE" w:rsidRPr="009B69C3" w:rsidRDefault="00377DAE" w:rsidP="00C82DE5">
            <w:pPr>
              <w:pStyle w:val="MTemaNormal"/>
              <w:ind w:left="0"/>
            </w:pPr>
            <w:r w:rsidRPr="009B69C3">
              <w:t>E3</w:t>
            </w:r>
          </w:p>
        </w:tc>
        <w:tc>
          <w:tcPr>
            <w:tcW w:w="2835" w:type="dxa"/>
          </w:tcPr>
          <w:p w:rsidR="00377DAE" w:rsidRPr="009B69C3" w:rsidRDefault="00377DAE" w:rsidP="00C82DE5">
            <w:pPr>
              <w:pStyle w:val="MTemaNormal"/>
              <w:ind w:left="0"/>
            </w:pPr>
            <w:r w:rsidRPr="009B69C3">
              <w:t>Se sale del juego.</w:t>
            </w:r>
          </w:p>
        </w:tc>
        <w:tc>
          <w:tcPr>
            <w:tcW w:w="3118" w:type="dxa"/>
          </w:tcPr>
          <w:p w:rsidR="00377DAE" w:rsidRPr="009B69C3" w:rsidRDefault="00377DAE" w:rsidP="00C82DE5">
            <w:pPr>
              <w:pStyle w:val="MTemaNormal"/>
              <w:ind w:left="0"/>
            </w:pPr>
            <w:r w:rsidRPr="009B69C3">
              <w:t>Cambiar Lenguaje.</w:t>
            </w:r>
          </w:p>
        </w:tc>
      </w:tr>
      <w:tr w:rsidR="00377DAE" w:rsidRPr="009B69C3" w:rsidTr="009B69C3">
        <w:tc>
          <w:tcPr>
            <w:tcW w:w="2977" w:type="dxa"/>
          </w:tcPr>
          <w:p w:rsidR="00377DAE" w:rsidRPr="009B69C3" w:rsidRDefault="00377DAE" w:rsidP="00C82DE5">
            <w:pPr>
              <w:pStyle w:val="MTemaNormal"/>
              <w:ind w:left="0"/>
            </w:pPr>
            <w:r w:rsidRPr="009B69C3">
              <w:t>E4</w:t>
            </w:r>
          </w:p>
        </w:tc>
        <w:tc>
          <w:tcPr>
            <w:tcW w:w="2835" w:type="dxa"/>
          </w:tcPr>
          <w:p w:rsidR="00377DAE" w:rsidRPr="009B69C3" w:rsidRDefault="00377DAE" w:rsidP="00C82DE5">
            <w:pPr>
              <w:pStyle w:val="MTemaNormal"/>
              <w:ind w:left="0"/>
              <w:rPr>
                <w:bCs/>
                <w:iCs/>
              </w:rPr>
            </w:pPr>
            <w:r w:rsidRPr="009B69C3">
              <w:rPr>
                <w:bCs/>
                <w:iCs/>
              </w:rPr>
              <w:t>Se retorna a la pantalla anterior.</w:t>
            </w:r>
          </w:p>
        </w:tc>
        <w:tc>
          <w:tcPr>
            <w:tcW w:w="3118" w:type="dxa"/>
          </w:tcPr>
          <w:p w:rsidR="00377DAE" w:rsidRPr="009B69C3" w:rsidRDefault="00377DAE" w:rsidP="00C82DE5">
            <w:pPr>
              <w:pStyle w:val="MTemaNormal"/>
              <w:ind w:left="0"/>
            </w:pPr>
            <w:r w:rsidRPr="009B69C3">
              <w:t>Cambiar Lenguaje.</w:t>
            </w:r>
          </w:p>
        </w:tc>
      </w:tr>
    </w:tbl>
    <w:p w:rsidR="0054160B" w:rsidRPr="009B69C3" w:rsidRDefault="008B395F" w:rsidP="000375A1">
      <w:pPr>
        <w:pStyle w:val="MTema2"/>
        <w:tabs>
          <w:tab w:val="clear" w:pos="1304"/>
        </w:tabs>
        <w:ind w:hanging="1304"/>
      </w:pPr>
      <w:bookmarkStart w:id="109" w:name="_Toc276297180"/>
      <w:r w:rsidRPr="009B69C3">
        <w:lastRenderedPageBreak/>
        <w:t>Salir</w:t>
      </w:r>
      <w:bookmarkEnd w:id="109"/>
    </w:p>
    <w:p w:rsidR="0054160B" w:rsidRPr="009B69C3" w:rsidRDefault="008B395F" w:rsidP="0054160B">
      <w:pPr>
        <w:pStyle w:val="MTemaNormal"/>
      </w:pPr>
      <w:r w:rsidRPr="009B69C3">
        <w:t>El Usuario sale del Sistema</w:t>
      </w:r>
      <w:r w:rsidR="0054160B" w:rsidRPr="009B69C3">
        <w:t>.</w:t>
      </w:r>
    </w:p>
    <w:p w:rsidR="0054160B" w:rsidRPr="009B69C3" w:rsidRDefault="0054160B" w:rsidP="009A7264">
      <w:pPr>
        <w:pStyle w:val="MTema3"/>
      </w:pPr>
      <w:bookmarkStart w:id="110" w:name="_Toc276297181"/>
      <w:r w:rsidRPr="009B69C3">
        <w:t>Flujo de eventos principal</w:t>
      </w:r>
      <w:bookmarkEnd w:id="110"/>
    </w:p>
    <w:p w:rsidR="008B395F" w:rsidRPr="009B69C3" w:rsidRDefault="008B395F" w:rsidP="001F657E">
      <w:pPr>
        <w:numPr>
          <w:ilvl w:val="0"/>
          <w:numId w:val="23"/>
        </w:numPr>
        <w:suppressAutoHyphens/>
        <w:spacing w:after="57"/>
        <w:jc w:val="both"/>
        <w:rPr>
          <w:rFonts w:ascii="Verdana" w:hAnsi="Verdana"/>
        </w:rPr>
      </w:pPr>
      <w:r w:rsidRPr="009B69C3">
        <w:rPr>
          <w:rFonts w:ascii="Verdana" w:hAnsi="Verdana"/>
        </w:rPr>
        <w:t xml:space="preserve">El Usuario solicita salir del juego. </w:t>
      </w:r>
    </w:p>
    <w:p w:rsidR="008B395F" w:rsidRPr="009B69C3" w:rsidRDefault="008B395F" w:rsidP="001F657E">
      <w:pPr>
        <w:numPr>
          <w:ilvl w:val="0"/>
          <w:numId w:val="23"/>
        </w:numPr>
        <w:suppressAutoHyphens/>
        <w:spacing w:after="57"/>
        <w:jc w:val="both"/>
        <w:rPr>
          <w:rFonts w:ascii="Verdana" w:hAnsi="Verdana"/>
        </w:rPr>
      </w:pPr>
      <w:r w:rsidRPr="009B69C3">
        <w:rPr>
          <w:rFonts w:ascii="Verdana" w:hAnsi="Verdana"/>
        </w:rPr>
        <w:t>El Sistema muestra un mensaje de despedida, preguntando si realmente desea abandonar el juego.</w:t>
      </w:r>
    </w:p>
    <w:p w:rsidR="008B395F" w:rsidRPr="009B69C3" w:rsidRDefault="008B395F" w:rsidP="001F657E">
      <w:pPr>
        <w:numPr>
          <w:ilvl w:val="0"/>
          <w:numId w:val="23"/>
        </w:numPr>
        <w:suppressAutoHyphens/>
        <w:spacing w:after="57"/>
        <w:jc w:val="both"/>
        <w:rPr>
          <w:rFonts w:ascii="Verdana" w:hAnsi="Verdana"/>
        </w:rPr>
      </w:pPr>
      <w:r w:rsidRPr="009B69C3">
        <w:rPr>
          <w:rFonts w:ascii="Verdana" w:hAnsi="Verdana"/>
        </w:rPr>
        <w:t>El Usuario elige la opción “Si”</w:t>
      </w:r>
    </w:p>
    <w:p w:rsidR="0054160B" w:rsidRPr="009B69C3" w:rsidRDefault="008B395F" w:rsidP="001F657E">
      <w:pPr>
        <w:numPr>
          <w:ilvl w:val="0"/>
          <w:numId w:val="23"/>
        </w:numPr>
        <w:suppressAutoHyphens/>
        <w:spacing w:after="57"/>
        <w:jc w:val="both"/>
        <w:rPr>
          <w:rFonts w:ascii="Verdana" w:hAnsi="Verdana"/>
        </w:rPr>
      </w:pPr>
      <w:r w:rsidRPr="009B69C3">
        <w:rPr>
          <w:rFonts w:ascii="Verdana" w:hAnsi="Verdana"/>
        </w:rPr>
        <w:t>Fin CU</w:t>
      </w:r>
      <w:r w:rsidR="0054160B" w:rsidRPr="009B69C3">
        <w:t>.</w:t>
      </w:r>
    </w:p>
    <w:p w:rsidR="0054160B" w:rsidRPr="009B69C3" w:rsidRDefault="0054160B" w:rsidP="009A7264">
      <w:pPr>
        <w:pStyle w:val="MTema3"/>
      </w:pPr>
      <w:bookmarkStart w:id="111" w:name="_Toc276297182"/>
      <w:r w:rsidRPr="009B69C3">
        <w:t>Flujos de eventos alternativos</w:t>
      </w:r>
      <w:bookmarkEnd w:id="111"/>
    </w:p>
    <w:p w:rsidR="0054160B" w:rsidRPr="009B69C3" w:rsidRDefault="0054160B" w:rsidP="0054160B">
      <w:pPr>
        <w:pStyle w:val="MTemaNormal"/>
        <w:ind w:left="426"/>
        <w:rPr>
          <w:i/>
        </w:rPr>
      </w:pPr>
      <w:r w:rsidRPr="009B69C3">
        <w:rPr>
          <w:i/>
        </w:rPr>
        <w:t xml:space="preserve">3A. </w:t>
      </w:r>
      <w:r w:rsidR="00377DAE" w:rsidRPr="009B69C3">
        <w:rPr>
          <w:i/>
        </w:rPr>
        <w:t>El Usuario cancela la operación Salir</w:t>
      </w:r>
      <w:r w:rsidRPr="009B69C3">
        <w:rPr>
          <w:i/>
        </w:rPr>
        <w:t>.</w:t>
      </w:r>
    </w:p>
    <w:p w:rsidR="0054160B" w:rsidRPr="009B69C3" w:rsidRDefault="0054160B" w:rsidP="0054160B">
      <w:pPr>
        <w:suppressAutoHyphens/>
        <w:spacing w:after="57"/>
        <w:ind w:left="1843" w:hanging="632"/>
        <w:rPr>
          <w:rFonts w:ascii="Verdana" w:hAnsi="Verdana"/>
        </w:rPr>
      </w:pPr>
      <w:r w:rsidRPr="009B69C3">
        <w:rPr>
          <w:rFonts w:ascii="Verdana" w:hAnsi="Verdana"/>
        </w:rPr>
        <w:t>3A1.</w:t>
      </w:r>
      <w:r w:rsidRPr="009B69C3">
        <w:rPr>
          <w:rFonts w:ascii="Verdana" w:hAnsi="Verdana"/>
        </w:rPr>
        <w:tab/>
      </w:r>
      <w:r w:rsidR="00377DAE" w:rsidRPr="009B69C3">
        <w:rPr>
          <w:rFonts w:ascii="Verdana" w:hAnsi="Verdana"/>
        </w:rPr>
        <w:t>El Usuario elige la opción “No”</w:t>
      </w:r>
      <w:r w:rsidRPr="009B69C3">
        <w:rPr>
          <w:rFonts w:ascii="Verdana" w:hAnsi="Verdana"/>
        </w:rPr>
        <w:t>.</w:t>
      </w:r>
    </w:p>
    <w:p w:rsidR="0054160B" w:rsidRPr="009B69C3" w:rsidRDefault="0054160B" w:rsidP="0054160B">
      <w:pPr>
        <w:suppressAutoHyphens/>
        <w:spacing w:after="57"/>
        <w:ind w:left="1843" w:hanging="632"/>
        <w:rPr>
          <w:rFonts w:ascii="Verdana" w:hAnsi="Verdana"/>
        </w:rPr>
      </w:pPr>
      <w:r w:rsidRPr="009B69C3">
        <w:rPr>
          <w:rFonts w:ascii="Verdana" w:hAnsi="Verdana"/>
        </w:rPr>
        <w:t>3A2.</w:t>
      </w:r>
      <w:r w:rsidRPr="009B69C3">
        <w:rPr>
          <w:rFonts w:ascii="Verdana" w:hAnsi="Verdana"/>
        </w:rPr>
        <w:tab/>
      </w:r>
      <w:r w:rsidR="00377DAE" w:rsidRPr="009B69C3">
        <w:rPr>
          <w:rFonts w:ascii="Verdana" w:hAnsi="Verdana"/>
        </w:rPr>
        <w:t>El Sistema vuelve a mostrar la pantalla principal</w:t>
      </w:r>
      <w:r w:rsidRPr="009B69C3">
        <w:rPr>
          <w:rFonts w:ascii="Verdana" w:hAnsi="Verdana"/>
        </w:rPr>
        <w:t>.</w:t>
      </w:r>
    </w:p>
    <w:p w:rsidR="0054160B" w:rsidRPr="009B69C3" w:rsidRDefault="0054160B" w:rsidP="0054160B">
      <w:pPr>
        <w:pStyle w:val="MTemaNormal"/>
        <w:ind w:left="1843" w:hanging="632"/>
      </w:pPr>
      <w:r w:rsidRPr="009B69C3">
        <w:t xml:space="preserve">3A3. </w:t>
      </w:r>
      <w:r w:rsidRPr="009B69C3">
        <w:tab/>
        <w:t>Fin de CU.</w:t>
      </w:r>
    </w:p>
    <w:p w:rsidR="0054160B" w:rsidRPr="009B69C3" w:rsidRDefault="0054160B" w:rsidP="0054160B">
      <w:pPr>
        <w:pStyle w:val="MTema4"/>
        <w:numPr>
          <w:ilvl w:val="0"/>
          <w:numId w:val="0"/>
        </w:numPr>
        <w:ind w:left="450"/>
      </w:pPr>
      <w:r w:rsidRPr="009B69C3">
        <w:rPr>
          <w:i w:val="0"/>
        </w:rPr>
        <w:t xml:space="preserve">G1. </w:t>
      </w:r>
      <w:r w:rsidRPr="009B69C3">
        <w:t>El Usuario elige volver a la pantalla anterior</w:t>
      </w:r>
    </w:p>
    <w:p w:rsidR="0054160B" w:rsidRPr="009B69C3" w:rsidRDefault="0054160B" w:rsidP="0054160B">
      <w:pPr>
        <w:pStyle w:val="MTemaNormal"/>
        <w:ind w:left="1260"/>
      </w:pPr>
      <w:r w:rsidRPr="009B69C3">
        <w:t>G11. Retorna a la pantalla principal.</w:t>
      </w:r>
    </w:p>
    <w:p w:rsidR="0054160B" w:rsidRPr="009B69C3" w:rsidRDefault="0054160B" w:rsidP="009A7264">
      <w:pPr>
        <w:pStyle w:val="MTema3"/>
        <w:rPr>
          <w:i/>
        </w:rPr>
      </w:pPr>
      <w:bookmarkStart w:id="112" w:name="_Toc276297183"/>
      <w:r w:rsidRPr="009B69C3">
        <w:t>Escenarios</w:t>
      </w:r>
      <w:bookmarkEnd w:id="112"/>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54160B" w:rsidRPr="009B69C3" w:rsidTr="009B69C3">
        <w:tc>
          <w:tcPr>
            <w:tcW w:w="2977" w:type="dxa"/>
          </w:tcPr>
          <w:p w:rsidR="0054160B" w:rsidRPr="009B69C3" w:rsidRDefault="0054160B" w:rsidP="00C82DE5">
            <w:pPr>
              <w:pStyle w:val="MTemaNormal"/>
              <w:ind w:left="0"/>
              <w:rPr>
                <w:b/>
              </w:rPr>
            </w:pPr>
            <w:r w:rsidRPr="009B69C3">
              <w:rPr>
                <w:b/>
              </w:rPr>
              <w:t>Nombre de escenario</w:t>
            </w:r>
          </w:p>
        </w:tc>
        <w:tc>
          <w:tcPr>
            <w:tcW w:w="2835" w:type="dxa"/>
          </w:tcPr>
          <w:p w:rsidR="0054160B" w:rsidRPr="009B69C3" w:rsidRDefault="0054160B" w:rsidP="00C82DE5">
            <w:pPr>
              <w:pStyle w:val="MTemaNormal"/>
              <w:ind w:left="0"/>
              <w:rPr>
                <w:b/>
              </w:rPr>
            </w:pPr>
            <w:r w:rsidRPr="009B69C3">
              <w:rPr>
                <w:b/>
              </w:rPr>
              <w:t>Flujo Inicial</w:t>
            </w:r>
          </w:p>
        </w:tc>
        <w:tc>
          <w:tcPr>
            <w:tcW w:w="3118" w:type="dxa"/>
          </w:tcPr>
          <w:p w:rsidR="0054160B" w:rsidRPr="009B69C3" w:rsidRDefault="0054160B" w:rsidP="00C82DE5">
            <w:pPr>
              <w:pStyle w:val="MTemaNormal"/>
              <w:ind w:left="0"/>
              <w:rPr>
                <w:b/>
              </w:rPr>
            </w:pPr>
            <w:r w:rsidRPr="009B69C3">
              <w:rPr>
                <w:b/>
              </w:rPr>
              <w:t>Flujo alternativo</w:t>
            </w:r>
          </w:p>
        </w:tc>
      </w:tr>
      <w:tr w:rsidR="0054160B" w:rsidRPr="009B69C3" w:rsidTr="009B69C3">
        <w:tc>
          <w:tcPr>
            <w:tcW w:w="2977" w:type="dxa"/>
          </w:tcPr>
          <w:p w:rsidR="0054160B" w:rsidRPr="009B69C3" w:rsidRDefault="0054160B" w:rsidP="00377DAE">
            <w:pPr>
              <w:pStyle w:val="MTemaNormal"/>
              <w:ind w:left="0"/>
            </w:pPr>
            <w:r w:rsidRPr="009B69C3">
              <w:t xml:space="preserve">E1- </w:t>
            </w:r>
            <w:r w:rsidR="00377DAE" w:rsidRPr="009B69C3">
              <w:t>Salir</w:t>
            </w:r>
            <w:r w:rsidRPr="009B69C3">
              <w:t>.</w:t>
            </w:r>
          </w:p>
        </w:tc>
        <w:tc>
          <w:tcPr>
            <w:tcW w:w="2835" w:type="dxa"/>
          </w:tcPr>
          <w:p w:rsidR="0054160B" w:rsidRPr="009B69C3" w:rsidRDefault="0054160B" w:rsidP="00C82DE5">
            <w:pPr>
              <w:pStyle w:val="MTemaNormal"/>
              <w:ind w:left="0"/>
            </w:pPr>
            <w:r w:rsidRPr="009B69C3">
              <w:t>Flujo principal</w:t>
            </w:r>
          </w:p>
        </w:tc>
        <w:tc>
          <w:tcPr>
            <w:tcW w:w="3118" w:type="dxa"/>
          </w:tcPr>
          <w:p w:rsidR="0054160B" w:rsidRPr="009B69C3" w:rsidRDefault="0054160B" w:rsidP="00C82DE5">
            <w:pPr>
              <w:pStyle w:val="MTemaNormal"/>
              <w:ind w:left="0"/>
            </w:pPr>
          </w:p>
        </w:tc>
      </w:tr>
      <w:tr w:rsidR="0054160B" w:rsidRPr="009B69C3" w:rsidTr="009B69C3">
        <w:trPr>
          <w:trHeight w:val="322"/>
        </w:trPr>
        <w:tc>
          <w:tcPr>
            <w:tcW w:w="2977" w:type="dxa"/>
          </w:tcPr>
          <w:p w:rsidR="0054160B" w:rsidRPr="009B69C3" w:rsidRDefault="0054160B" w:rsidP="00377DAE">
            <w:pPr>
              <w:pStyle w:val="MTemaNormal"/>
              <w:ind w:left="0"/>
            </w:pPr>
            <w:r w:rsidRPr="009B69C3">
              <w:t xml:space="preserve">E2- </w:t>
            </w:r>
            <w:r w:rsidR="00377DAE" w:rsidRPr="009B69C3">
              <w:t>Cancelar Salir</w:t>
            </w:r>
            <w:r w:rsidRPr="009B69C3">
              <w:t>.</w:t>
            </w:r>
          </w:p>
        </w:tc>
        <w:tc>
          <w:tcPr>
            <w:tcW w:w="2835" w:type="dxa"/>
          </w:tcPr>
          <w:p w:rsidR="0054160B" w:rsidRPr="009B69C3" w:rsidRDefault="0054160B" w:rsidP="00C82DE5">
            <w:pPr>
              <w:pStyle w:val="MTemaNormal"/>
              <w:ind w:left="0"/>
            </w:pPr>
            <w:r w:rsidRPr="009B69C3">
              <w:t>Flujo principal</w:t>
            </w:r>
          </w:p>
        </w:tc>
        <w:tc>
          <w:tcPr>
            <w:tcW w:w="3118" w:type="dxa"/>
          </w:tcPr>
          <w:p w:rsidR="0054160B" w:rsidRPr="009B69C3" w:rsidRDefault="0054160B" w:rsidP="00C82DE5">
            <w:pPr>
              <w:pStyle w:val="MTemaNormal"/>
              <w:ind w:left="0"/>
            </w:pPr>
            <w:r w:rsidRPr="009B69C3">
              <w:t>3A</w:t>
            </w:r>
          </w:p>
          <w:p w:rsidR="0054160B" w:rsidRPr="009B69C3" w:rsidRDefault="0054160B" w:rsidP="00C82DE5">
            <w:pPr>
              <w:jc w:val="center"/>
            </w:pPr>
          </w:p>
        </w:tc>
      </w:tr>
      <w:tr w:rsidR="0054160B" w:rsidRPr="009B69C3" w:rsidTr="009B69C3">
        <w:tc>
          <w:tcPr>
            <w:tcW w:w="2977" w:type="dxa"/>
          </w:tcPr>
          <w:p w:rsidR="0054160B" w:rsidRPr="009B69C3" w:rsidRDefault="0054160B" w:rsidP="00C82DE5">
            <w:pPr>
              <w:pStyle w:val="MTemaNormal"/>
              <w:ind w:left="0"/>
            </w:pPr>
            <w:r w:rsidRPr="009B69C3">
              <w:t>E3- Fallo en el celular (se queda sin batería, se apaga, etc.)</w:t>
            </w:r>
          </w:p>
        </w:tc>
        <w:tc>
          <w:tcPr>
            <w:tcW w:w="2835" w:type="dxa"/>
          </w:tcPr>
          <w:p w:rsidR="0054160B" w:rsidRPr="009B69C3" w:rsidRDefault="0054160B" w:rsidP="00C82DE5">
            <w:pPr>
              <w:pStyle w:val="MTemaNormal"/>
              <w:ind w:left="0"/>
            </w:pPr>
          </w:p>
        </w:tc>
        <w:tc>
          <w:tcPr>
            <w:tcW w:w="3118" w:type="dxa"/>
          </w:tcPr>
          <w:p w:rsidR="0054160B" w:rsidRPr="009B69C3" w:rsidRDefault="0054160B" w:rsidP="00C82DE5">
            <w:pPr>
              <w:pStyle w:val="MTemaNormal"/>
              <w:ind w:left="0"/>
            </w:pPr>
          </w:p>
        </w:tc>
      </w:tr>
      <w:tr w:rsidR="0054160B" w:rsidRPr="009B69C3" w:rsidTr="009B69C3">
        <w:tc>
          <w:tcPr>
            <w:tcW w:w="2977" w:type="dxa"/>
          </w:tcPr>
          <w:p w:rsidR="0054160B" w:rsidRPr="009B69C3" w:rsidRDefault="0054160B" w:rsidP="00C82DE5">
            <w:pPr>
              <w:pStyle w:val="MTemaNormal"/>
              <w:ind w:left="0"/>
            </w:pPr>
            <w:r w:rsidRPr="009B69C3">
              <w:t>E4- Volver a pantalla anterior</w:t>
            </w:r>
          </w:p>
        </w:tc>
        <w:tc>
          <w:tcPr>
            <w:tcW w:w="2835" w:type="dxa"/>
          </w:tcPr>
          <w:p w:rsidR="0054160B" w:rsidRPr="009B69C3" w:rsidRDefault="0054160B" w:rsidP="00C82DE5">
            <w:pPr>
              <w:pStyle w:val="MTemaNormal"/>
              <w:ind w:left="0"/>
            </w:pPr>
            <w:r w:rsidRPr="009B69C3">
              <w:t>Flujo principal</w:t>
            </w:r>
          </w:p>
        </w:tc>
        <w:tc>
          <w:tcPr>
            <w:tcW w:w="3118" w:type="dxa"/>
          </w:tcPr>
          <w:p w:rsidR="0054160B" w:rsidRPr="009B69C3" w:rsidRDefault="0054160B" w:rsidP="00C82DE5">
            <w:pPr>
              <w:pStyle w:val="MTemaNormal"/>
              <w:ind w:left="0"/>
            </w:pPr>
            <w:r w:rsidRPr="009B69C3">
              <w:t>G1</w:t>
            </w:r>
          </w:p>
        </w:tc>
      </w:tr>
    </w:tbl>
    <w:p w:rsidR="0054160B" w:rsidRPr="009B69C3" w:rsidRDefault="0054160B" w:rsidP="009A7264">
      <w:pPr>
        <w:pStyle w:val="MTema3"/>
      </w:pPr>
      <w:bookmarkStart w:id="113" w:name="_Toc276297184"/>
      <w:r w:rsidRPr="009B69C3">
        <w:t>Planilla de Condiciones</w:t>
      </w:r>
      <w:bookmarkEnd w:id="113"/>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54160B" w:rsidRPr="009B69C3" w:rsidTr="00C82DE5">
        <w:tc>
          <w:tcPr>
            <w:tcW w:w="1276" w:type="dxa"/>
          </w:tcPr>
          <w:p w:rsidR="0054160B" w:rsidRPr="009B69C3" w:rsidRDefault="0054160B" w:rsidP="00C82DE5">
            <w:pPr>
              <w:pStyle w:val="MTemaNormal"/>
              <w:ind w:left="0"/>
              <w:jc w:val="center"/>
              <w:rPr>
                <w:b/>
              </w:rPr>
            </w:pPr>
            <w:r w:rsidRPr="009B69C3">
              <w:rPr>
                <w:b/>
              </w:rPr>
              <w:t>Condición</w:t>
            </w:r>
          </w:p>
        </w:tc>
        <w:tc>
          <w:tcPr>
            <w:tcW w:w="7654" w:type="dxa"/>
          </w:tcPr>
          <w:p w:rsidR="0054160B" w:rsidRPr="009B69C3" w:rsidRDefault="0054160B" w:rsidP="00C82DE5">
            <w:pPr>
              <w:pStyle w:val="MTemaNormal"/>
              <w:ind w:left="0"/>
              <w:jc w:val="center"/>
              <w:rPr>
                <w:b/>
              </w:rPr>
            </w:pPr>
            <w:r w:rsidRPr="009B69C3">
              <w:rPr>
                <w:b/>
              </w:rPr>
              <w:t>Detalles</w:t>
            </w:r>
          </w:p>
        </w:tc>
      </w:tr>
      <w:tr w:rsidR="0054160B" w:rsidRPr="009B69C3" w:rsidTr="00C82DE5">
        <w:trPr>
          <w:trHeight w:val="272"/>
        </w:trPr>
        <w:tc>
          <w:tcPr>
            <w:tcW w:w="1276" w:type="dxa"/>
            <w:vAlign w:val="center"/>
          </w:tcPr>
          <w:p w:rsidR="0054160B" w:rsidRPr="009B69C3" w:rsidRDefault="0054160B" w:rsidP="00C82DE5">
            <w:pPr>
              <w:pStyle w:val="MTemaNormal"/>
              <w:ind w:left="0"/>
              <w:jc w:val="left"/>
            </w:pPr>
            <w:r w:rsidRPr="009B69C3">
              <w:t>C1</w:t>
            </w:r>
          </w:p>
        </w:tc>
        <w:tc>
          <w:tcPr>
            <w:tcW w:w="7654" w:type="dxa"/>
            <w:vAlign w:val="center"/>
          </w:tcPr>
          <w:p w:rsidR="0054160B" w:rsidRPr="009B69C3" w:rsidRDefault="0054160B" w:rsidP="00C82DE5">
            <w:pPr>
              <w:pStyle w:val="MTemaNormal"/>
              <w:ind w:left="0"/>
              <w:jc w:val="left"/>
            </w:pPr>
            <w:r w:rsidRPr="009B69C3">
              <w:t>Presionar “</w:t>
            </w:r>
            <w:r w:rsidR="00377DAE" w:rsidRPr="009B69C3">
              <w:t>Salir</w:t>
            </w:r>
            <w:r w:rsidRPr="009B69C3">
              <w:t>”</w:t>
            </w:r>
          </w:p>
        </w:tc>
      </w:tr>
    </w:tbl>
    <w:p w:rsidR="0054160B" w:rsidRPr="009B69C3" w:rsidRDefault="0054160B" w:rsidP="009A7264">
      <w:pPr>
        <w:pStyle w:val="MTema3"/>
      </w:pPr>
      <w:bookmarkStart w:id="114" w:name="_Toc276297185"/>
      <w:r w:rsidRPr="009B69C3">
        <w:t>Casos de prueba</w:t>
      </w:r>
      <w:bookmarkEnd w:id="114"/>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77"/>
        <w:gridCol w:w="2835"/>
        <w:gridCol w:w="3118"/>
      </w:tblGrid>
      <w:tr w:rsidR="0054160B" w:rsidRPr="009B69C3" w:rsidTr="009B69C3">
        <w:tc>
          <w:tcPr>
            <w:tcW w:w="2977" w:type="dxa"/>
          </w:tcPr>
          <w:p w:rsidR="0054160B" w:rsidRPr="009B69C3" w:rsidRDefault="0054160B" w:rsidP="00C82DE5">
            <w:pPr>
              <w:pStyle w:val="MTemaNormal"/>
              <w:ind w:left="0"/>
              <w:jc w:val="center"/>
              <w:rPr>
                <w:b/>
              </w:rPr>
            </w:pPr>
            <w:r w:rsidRPr="009B69C3">
              <w:rPr>
                <w:b/>
              </w:rPr>
              <w:t>Escenario – Condición</w:t>
            </w:r>
          </w:p>
        </w:tc>
        <w:tc>
          <w:tcPr>
            <w:tcW w:w="2835" w:type="dxa"/>
          </w:tcPr>
          <w:p w:rsidR="0054160B" w:rsidRPr="009B69C3" w:rsidRDefault="0054160B" w:rsidP="00C82DE5">
            <w:pPr>
              <w:pStyle w:val="MTemaNormal"/>
              <w:ind w:left="0"/>
              <w:jc w:val="center"/>
              <w:rPr>
                <w:b/>
              </w:rPr>
            </w:pPr>
            <w:r w:rsidRPr="009B69C3">
              <w:rPr>
                <w:b/>
              </w:rPr>
              <w:t>Salida Esperada</w:t>
            </w:r>
          </w:p>
        </w:tc>
        <w:tc>
          <w:tcPr>
            <w:tcW w:w="3118" w:type="dxa"/>
          </w:tcPr>
          <w:p w:rsidR="0054160B" w:rsidRPr="009B69C3" w:rsidRDefault="0054160B" w:rsidP="00C82DE5">
            <w:pPr>
              <w:pStyle w:val="MTemaNormal"/>
              <w:ind w:left="0"/>
              <w:jc w:val="center"/>
              <w:rPr>
                <w:b/>
              </w:rPr>
            </w:pPr>
            <w:r w:rsidRPr="009B69C3">
              <w:rPr>
                <w:b/>
              </w:rPr>
              <w:t>Casos</w:t>
            </w:r>
          </w:p>
        </w:tc>
      </w:tr>
      <w:tr w:rsidR="00377DAE" w:rsidRPr="009B69C3" w:rsidTr="009B69C3">
        <w:tc>
          <w:tcPr>
            <w:tcW w:w="2977" w:type="dxa"/>
          </w:tcPr>
          <w:p w:rsidR="00377DAE" w:rsidRPr="009B69C3" w:rsidRDefault="00377DAE" w:rsidP="00C82DE5">
            <w:pPr>
              <w:pStyle w:val="MTemaNormal"/>
              <w:ind w:left="0"/>
            </w:pPr>
            <w:r w:rsidRPr="009B69C3">
              <w:t>E1 – C1</w:t>
            </w:r>
          </w:p>
        </w:tc>
        <w:tc>
          <w:tcPr>
            <w:tcW w:w="2835" w:type="dxa"/>
          </w:tcPr>
          <w:p w:rsidR="00377DAE" w:rsidRPr="009B69C3" w:rsidRDefault="00377DAE" w:rsidP="00C82DE5">
            <w:pPr>
              <w:pStyle w:val="MTemaNormal"/>
              <w:ind w:left="0"/>
            </w:pPr>
            <w:r w:rsidRPr="009B69C3">
              <w:t>Se sale del juego.</w:t>
            </w:r>
          </w:p>
        </w:tc>
        <w:tc>
          <w:tcPr>
            <w:tcW w:w="3118" w:type="dxa"/>
          </w:tcPr>
          <w:p w:rsidR="00377DAE" w:rsidRPr="009B69C3" w:rsidRDefault="00377DAE" w:rsidP="00C82DE5">
            <w:pPr>
              <w:pStyle w:val="MTemaNormal"/>
              <w:ind w:left="0"/>
            </w:pPr>
            <w:r w:rsidRPr="009B69C3">
              <w:t>Salir.</w:t>
            </w:r>
          </w:p>
        </w:tc>
      </w:tr>
      <w:tr w:rsidR="0054160B" w:rsidRPr="009B69C3" w:rsidTr="009B69C3">
        <w:tc>
          <w:tcPr>
            <w:tcW w:w="2977" w:type="dxa"/>
          </w:tcPr>
          <w:p w:rsidR="0054160B" w:rsidRPr="009B69C3" w:rsidRDefault="0054160B" w:rsidP="00C82DE5">
            <w:pPr>
              <w:pStyle w:val="MTemaNormal"/>
              <w:ind w:left="0"/>
            </w:pPr>
            <w:r w:rsidRPr="009B69C3">
              <w:t>E2 – C1</w:t>
            </w:r>
          </w:p>
        </w:tc>
        <w:tc>
          <w:tcPr>
            <w:tcW w:w="2835" w:type="dxa"/>
          </w:tcPr>
          <w:p w:rsidR="0054160B" w:rsidRPr="009B69C3" w:rsidRDefault="00377DAE" w:rsidP="00C82DE5">
            <w:pPr>
              <w:pStyle w:val="MTemaNormal"/>
              <w:ind w:left="0"/>
            </w:pPr>
            <w:r w:rsidRPr="009B69C3">
              <w:t>Se mantiene en la pantalla principal</w:t>
            </w:r>
            <w:r w:rsidR="0054160B" w:rsidRPr="009B69C3">
              <w:t>.</w:t>
            </w:r>
          </w:p>
        </w:tc>
        <w:tc>
          <w:tcPr>
            <w:tcW w:w="3118" w:type="dxa"/>
          </w:tcPr>
          <w:p w:rsidR="0054160B" w:rsidRPr="009B69C3" w:rsidRDefault="00377DAE" w:rsidP="00C82DE5">
            <w:pPr>
              <w:pStyle w:val="MTemaNormal"/>
              <w:ind w:left="0"/>
            </w:pPr>
            <w:r w:rsidRPr="009B69C3">
              <w:t>Salir.</w:t>
            </w:r>
          </w:p>
        </w:tc>
      </w:tr>
      <w:tr w:rsidR="0054160B" w:rsidRPr="009B69C3" w:rsidTr="009B69C3">
        <w:tc>
          <w:tcPr>
            <w:tcW w:w="2977" w:type="dxa"/>
          </w:tcPr>
          <w:p w:rsidR="0054160B" w:rsidRPr="009B69C3" w:rsidRDefault="0054160B" w:rsidP="00C82DE5">
            <w:pPr>
              <w:pStyle w:val="MTemaNormal"/>
              <w:ind w:left="0"/>
            </w:pPr>
            <w:r w:rsidRPr="009B69C3">
              <w:t>E3</w:t>
            </w:r>
          </w:p>
        </w:tc>
        <w:tc>
          <w:tcPr>
            <w:tcW w:w="2835" w:type="dxa"/>
          </w:tcPr>
          <w:p w:rsidR="0054160B" w:rsidRPr="009B69C3" w:rsidRDefault="0054160B" w:rsidP="00C82DE5">
            <w:pPr>
              <w:pStyle w:val="MTemaNormal"/>
              <w:ind w:left="0"/>
            </w:pPr>
            <w:r w:rsidRPr="009B69C3">
              <w:t>Se sale del juego.</w:t>
            </w:r>
          </w:p>
        </w:tc>
        <w:tc>
          <w:tcPr>
            <w:tcW w:w="3118" w:type="dxa"/>
          </w:tcPr>
          <w:p w:rsidR="0054160B" w:rsidRPr="009B69C3" w:rsidRDefault="00377DAE" w:rsidP="00C82DE5">
            <w:pPr>
              <w:pStyle w:val="MTemaNormal"/>
              <w:ind w:left="0"/>
            </w:pPr>
            <w:r w:rsidRPr="009B69C3">
              <w:t>Salir.</w:t>
            </w:r>
          </w:p>
        </w:tc>
      </w:tr>
      <w:tr w:rsidR="0054160B" w:rsidRPr="009B69C3" w:rsidTr="009B69C3">
        <w:tc>
          <w:tcPr>
            <w:tcW w:w="2977" w:type="dxa"/>
          </w:tcPr>
          <w:p w:rsidR="0054160B" w:rsidRPr="009B69C3" w:rsidRDefault="0054160B" w:rsidP="00C82DE5">
            <w:pPr>
              <w:pStyle w:val="MTemaNormal"/>
              <w:ind w:left="0"/>
            </w:pPr>
            <w:r w:rsidRPr="009B69C3">
              <w:t>E4</w:t>
            </w:r>
          </w:p>
        </w:tc>
        <w:tc>
          <w:tcPr>
            <w:tcW w:w="2835" w:type="dxa"/>
          </w:tcPr>
          <w:p w:rsidR="0054160B" w:rsidRPr="009B69C3" w:rsidRDefault="0054160B" w:rsidP="00C82DE5">
            <w:pPr>
              <w:pStyle w:val="MTemaNormal"/>
              <w:ind w:left="0"/>
              <w:rPr>
                <w:bCs/>
                <w:iCs/>
              </w:rPr>
            </w:pPr>
            <w:r w:rsidRPr="009B69C3">
              <w:rPr>
                <w:bCs/>
                <w:iCs/>
              </w:rPr>
              <w:t>Se retorna a la pantalla anterior.</w:t>
            </w:r>
          </w:p>
        </w:tc>
        <w:tc>
          <w:tcPr>
            <w:tcW w:w="3118" w:type="dxa"/>
          </w:tcPr>
          <w:p w:rsidR="0054160B" w:rsidRPr="009B69C3" w:rsidRDefault="00377DAE" w:rsidP="00C82DE5">
            <w:pPr>
              <w:pStyle w:val="MTemaNormal"/>
              <w:ind w:left="0"/>
            </w:pPr>
            <w:r w:rsidRPr="009B69C3">
              <w:t>Salir.</w:t>
            </w:r>
          </w:p>
        </w:tc>
      </w:tr>
    </w:tbl>
    <w:p w:rsidR="009B69C3" w:rsidRPr="009B69C3" w:rsidRDefault="009B69C3" w:rsidP="009B69C3">
      <w:pPr>
        <w:pStyle w:val="MNormal"/>
      </w:pPr>
      <w:r w:rsidRPr="009B69C3">
        <w:br w:type="page"/>
      </w:r>
    </w:p>
    <w:p w:rsidR="00C053DE" w:rsidRPr="009B69C3" w:rsidRDefault="00C053DE" w:rsidP="000375A1">
      <w:pPr>
        <w:pStyle w:val="MTema2"/>
        <w:tabs>
          <w:tab w:val="clear" w:pos="1304"/>
        </w:tabs>
        <w:ind w:hanging="1304"/>
      </w:pPr>
      <w:bookmarkStart w:id="115" w:name="_Toc276297186"/>
      <w:r w:rsidRPr="009B69C3">
        <w:lastRenderedPageBreak/>
        <w:t>Actualizar Datos Ciudades</w:t>
      </w:r>
      <w:bookmarkEnd w:id="115"/>
    </w:p>
    <w:p w:rsidR="00C053DE" w:rsidRPr="009B69C3" w:rsidRDefault="00C053DE" w:rsidP="00C053DE">
      <w:pPr>
        <w:pStyle w:val="MTemaNormal"/>
      </w:pPr>
      <w:r w:rsidRPr="009B69C3">
        <w:t>Se obtienen por medio del buscador Bing, características de las ciudades para actualizar los datos del Sistema.</w:t>
      </w:r>
    </w:p>
    <w:p w:rsidR="00C053DE" w:rsidRPr="009B69C3" w:rsidRDefault="00C053DE" w:rsidP="009A7264">
      <w:pPr>
        <w:pStyle w:val="MTema3"/>
      </w:pPr>
      <w:bookmarkStart w:id="116" w:name="_Toc276297187"/>
      <w:r w:rsidRPr="009B69C3">
        <w:t>Flujo de eventos principal</w:t>
      </w:r>
      <w:bookmarkEnd w:id="116"/>
    </w:p>
    <w:p w:rsidR="00C053DE" w:rsidRPr="009B69C3" w:rsidRDefault="00C053DE" w:rsidP="001F657E">
      <w:pPr>
        <w:pStyle w:val="Textoindependiente"/>
        <w:numPr>
          <w:ilvl w:val="0"/>
          <w:numId w:val="20"/>
        </w:numPr>
        <w:spacing w:after="57"/>
        <w:ind w:left="1213" w:hanging="363"/>
        <w:jc w:val="both"/>
        <w:rPr>
          <w:rFonts w:ascii="Verdana" w:hAnsi="Verdana"/>
        </w:rPr>
      </w:pPr>
      <w:r w:rsidRPr="009B69C3">
        <w:rPr>
          <w:rFonts w:ascii="Verdana" w:hAnsi="Verdana"/>
        </w:rPr>
        <w:t>El administrador selecciona las ciudades que quiere actualizar y elige la opción “Actualizar Datos de Ciudades”.</w:t>
      </w:r>
    </w:p>
    <w:p w:rsidR="00C053DE" w:rsidRPr="009B69C3" w:rsidRDefault="00C053DE" w:rsidP="001F657E">
      <w:pPr>
        <w:pStyle w:val="Textoindependiente"/>
        <w:numPr>
          <w:ilvl w:val="0"/>
          <w:numId w:val="20"/>
        </w:numPr>
        <w:spacing w:after="57"/>
        <w:ind w:left="1213" w:hanging="363"/>
        <w:jc w:val="both"/>
        <w:rPr>
          <w:rFonts w:ascii="Verdana" w:hAnsi="Verdana"/>
        </w:rPr>
      </w:pPr>
      <w:r w:rsidRPr="009B69C3">
        <w:rPr>
          <w:rFonts w:ascii="Verdana" w:hAnsi="Verdana"/>
        </w:rPr>
        <w:t>El Sistema procesa la información y actualiza los datos de las ciudades seleccionadas.</w:t>
      </w:r>
    </w:p>
    <w:p w:rsidR="00C053DE" w:rsidRPr="009B69C3" w:rsidRDefault="00C053DE" w:rsidP="001F657E">
      <w:pPr>
        <w:pStyle w:val="Textoindependiente"/>
        <w:numPr>
          <w:ilvl w:val="0"/>
          <w:numId w:val="20"/>
        </w:numPr>
        <w:spacing w:after="57"/>
        <w:ind w:left="1213" w:hanging="363"/>
        <w:jc w:val="both"/>
        <w:rPr>
          <w:rFonts w:ascii="Verdana" w:hAnsi="Verdana"/>
        </w:rPr>
      </w:pPr>
      <w:r w:rsidRPr="009B69C3">
        <w:rPr>
          <w:rFonts w:ascii="Verdana" w:hAnsi="Verdana"/>
        </w:rPr>
        <w:t>Fin CU</w:t>
      </w:r>
      <w:r w:rsidRPr="009B69C3">
        <w:t>.</w:t>
      </w:r>
    </w:p>
    <w:p w:rsidR="00C053DE" w:rsidRPr="009B69C3" w:rsidRDefault="00C053DE" w:rsidP="009A7264">
      <w:pPr>
        <w:pStyle w:val="MTema3"/>
      </w:pPr>
      <w:bookmarkStart w:id="117" w:name="_Toc276297188"/>
      <w:r w:rsidRPr="009B69C3">
        <w:t>Flujos de eventos alternativos</w:t>
      </w:r>
      <w:bookmarkEnd w:id="117"/>
    </w:p>
    <w:p w:rsidR="00C053DE" w:rsidRPr="009B69C3" w:rsidRDefault="00C053DE" w:rsidP="00C053DE">
      <w:pPr>
        <w:pStyle w:val="MTemaNormal"/>
        <w:ind w:left="426"/>
        <w:rPr>
          <w:i/>
        </w:rPr>
      </w:pPr>
      <w:r w:rsidRPr="009B69C3">
        <w:rPr>
          <w:i/>
        </w:rPr>
        <w:t>1A. Fallo en la conexión.</w:t>
      </w:r>
    </w:p>
    <w:p w:rsidR="00C053DE" w:rsidRPr="009B69C3" w:rsidRDefault="00C053DE" w:rsidP="00C053DE">
      <w:pPr>
        <w:suppressAutoHyphens/>
        <w:spacing w:after="57"/>
        <w:ind w:left="1843" w:hanging="632"/>
        <w:rPr>
          <w:rFonts w:ascii="Verdana" w:hAnsi="Verdana"/>
        </w:rPr>
      </w:pPr>
      <w:r w:rsidRPr="009B69C3">
        <w:rPr>
          <w:rFonts w:ascii="Verdana" w:hAnsi="Verdana"/>
        </w:rPr>
        <w:t>1A1.</w:t>
      </w:r>
      <w:r w:rsidRPr="009B69C3">
        <w:rPr>
          <w:rFonts w:ascii="Verdana" w:hAnsi="Verdana"/>
        </w:rPr>
        <w:tab/>
        <w:t>El Sistema indica que existió un fallo en la conexión con Bing.</w:t>
      </w:r>
    </w:p>
    <w:p w:rsidR="00C053DE" w:rsidRPr="009B69C3" w:rsidRDefault="00C053DE" w:rsidP="00F86B21">
      <w:pPr>
        <w:suppressAutoHyphens/>
        <w:spacing w:after="57"/>
        <w:ind w:left="1843" w:hanging="632"/>
      </w:pPr>
      <w:r w:rsidRPr="009B69C3">
        <w:rPr>
          <w:rFonts w:ascii="Verdana" w:hAnsi="Verdana"/>
        </w:rPr>
        <w:t>1A2.</w:t>
      </w:r>
      <w:r w:rsidRPr="009B69C3">
        <w:rPr>
          <w:rFonts w:ascii="Verdana" w:hAnsi="Verdana"/>
        </w:rPr>
        <w:tab/>
      </w:r>
      <w:r w:rsidR="00F86B21" w:rsidRPr="009B69C3">
        <w:rPr>
          <w:rFonts w:ascii="Verdana" w:hAnsi="Verdana"/>
        </w:rPr>
        <w:t>Retorna a la pantalla principal</w:t>
      </w:r>
      <w:r w:rsidRPr="009B69C3">
        <w:t>.</w:t>
      </w:r>
    </w:p>
    <w:p w:rsidR="00C053DE" w:rsidRPr="009B69C3" w:rsidRDefault="00F86B21" w:rsidP="00C053DE">
      <w:pPr>
        <w:pStyle w:val="MTema4"/>
        <w:numPr>
          <w:ilvl w:val="0"/>
          <w:numId w:val="0"/>
        </w:numPr>
        <w:ind w:left="450"/>
      </w:pPr>
      <w:r w:rsidRPr="009B69C3">
        <w:rPr>
          <w:i w:val="0"/>
        </w:rPr>
        <w:t>2A</w:t>
      </w:r>
      <w:r w:rsidR="00C053DE" w:rsidRPr="009B69C3">
        <w:rPr>
          <w:i w:val="0"/>
        </w:rPr>
        <w:t xml:space="preserve">. </w:t>
      </w:r>
      <w:r w:rsidRPr="009B69C3">
        <w:t>Falta de datos de las ciudades</w:t>
      </w:r>
    </w:p>
    <w:p w:rsidR="00C053DE" w:rsidRPr="009B69C3" w:rsidRDefault="00F86B21" w:rsidP="00F86B21">
      <w:pPr>
        <w:pStyle w:val="MTemaNormal"/>
        <w:ind w:left="1843" w:hanging="583"/>
      </w:pPr>
      <w:r w:rsidRPr="009B69C3">
        <w:t>2A</w:t>
      </w:r>
      <w:r w:rsidR="00C053DE" w:rsidRPr="009B69C3">
        <w:t xml:space="preserve">1. </w:t>
      </w:r>
      <w:r w:rsidRPr="009B69C3">
        <w:t>El Sistema indica con error que no se encontrar noticias recientes para la actualización de los datos</w:t>
      </w:r>
      <w:r w:rsidR="00C053DE" w:rsidRPr="009B69C3">
        <w:t>.</w:t>
      </w:r>
    </w:p>
    <w:p w:rsidR="00F86B21" w:rsidRPr="009B69C3" w:rsidRDefault="00F86B21" w:rsidP="00F86B21">
      <w:pPr>
        <w:pStyle w:val="MTemaNormal"/>
        <w:ind w:left="1843" w:hanging="583"/>
      </w:pPr>
      <w:r w:rsidRPr="009B69C3">
        <w:t>2A2.</w:t>
      </w:r>
      <w:r w:rsidRPr="009B69C3">
        <w:tab/>
        <w:t>Fin CU.</w:t>
      </w:r>
    </w:p>
    <w:p w:rsidR="00C053DE" w:rsidRPr="009B69C3" w:rsidRDefault="00C053DE" w:rsidP="009A7264">
      <w:pPr>
        <w:pStyle w:val="MTema3"/>
        <w:rPr>
          <w:i/>
        </w:rPr>
      </w:pPr>
      <w:bookmarkStart w:id="118" w:name="_Toc276297189"/>
      <w:r w:rsidRPr="009B69C3">
        <w:t>Escenarios</w:t>
      </w:r>
      <w:bookmarkEnd w:id="118"/>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C053DE" w:rsidRPr="009B69C3" w:rsidTr="009B69C3">
        <w:tc>
          <w:tcPr>
            <w:tcW w:w="2977" w:type="dxa"/>
          </w:tcPr>
          <w:p w:rsidR="00C053DE" w:rsidRPr="009B69C3" w:rsidRDefault="00C053DE" w:rsidP="00C82DE5">
            <w:pPr>
              <w:pStyle w:val="MTemaNormal"/>
              <w:ind w:left="0"/>
              <w:rPr>
                <w:b/>
              </w:rPr>
            </w:pPr>
            <w:r w:rsidRPr="009B69C3">
              <w:rPr>
                <w:b/>
              </w:rPr>
              <w:t>Nombre de escenario</w:t>
            </w:r>
          </w:p>
        </w:tc>
        <w:tc>
          <w:tcPr>
            <w:tcW w:w="2835" w:type="dxa"/>
          </w:tcPr>
          <w:p w:rsidR="00C053DE" w:rsidRPr="009B69C3" w:rsidRDefault="00C053DE" w:rsidP="00C82DE5">
            <w:pPr>
              <w:pStyle w:val="MTemaNormal"/>
              <w:ind w:left="0"/>
              <w:rPr>
                <w:b/>
              </w:rPr>
            </w:pPr>
            <w:r w:rsidRPr="009B69C3">
              <w:rPr>
                <w:b/>
              </w:rPr>
              <w:t>Flujo Inicial</w:t>
            </w:r>
          </w:p>
        </w:tc>
        <w:tc>
          <w:tcPr>
            <w:tcW w:w="3118" w:type="dxa"/>
          </w:tcPr>
          <w:p w:rsidR="00C053DE" w:rsidRPr="009B69C3" w:rsidRDefault="00C053DE" w:rsidP="00C82DE5">
            <w:pPr>
              <w:pStyle w:val="MTemaNormal"/>
              <w:ind w:left="0"/>
              <w:rPr>
                <w:b/>
              </w:rPr>
            </w:pPr>
            <w:r w:rsidRPr="009B69C3">
              <w:rPr>
                <w:b/>
              </w:rPr>
              <w:t>Flujo alternativo</w:t>
            </w:r>
          </w:p>
        </w:tc>
      </w:tr>
      <w:tr w:rsidR="00C053DE" w:rsidRPr="009B69C3" w:rsidTr="009B69C3">
        <w:tc>
          <w:tcPr>
            <w:tcW w:w="2977" w:type="dxa"/>
          </w:tcPr>
          <w:p w:rsidR="00C053DE" w:rsidRPr="009B69C3" w:rsidRDefault="00C053DE" w:rsidP="00C82DE5">
            <w:pPr>
              <w:pStyle w:val="MTemaNormal"/>
              <w:ind w:left="0"/>
            </w:pPr>
            <w:r w:rsidRPr="009B69C3">
              <w:t xml:space="preserve">E1- </w:t>
            </w:r>
            <w:r w:rsidR="00F86B21" w:rsidRPr="009B69C3">
              <w:t>Actualizar Datos Ciudades</w:t>
            </w:r>
          </w:p>
        </w:tc>
        <w:tc>
          <w:tcPr>
            <w:tcW w:w="2835" w:type="dxa"/>
          </w:tcPr>
          <w:p w:rsidR="00C053DE" w:rsidRPr="009B69C3" w:rsidRDefault="00C053DE" w:rsidP="00C82DE5">
            <w:pPr>
              <w:pStyle w:val="MTemaNormal"/>
              <w:ind w:left="0"/>
            </w:pPr>
            <w:r w:rsidRPr="009B69C3">
              <w:t>Flujo principal</w:t>
            </w:r>
          </w:p>
        </w:tc>
        <w:tc>
          <w:tcPr>
            <w:tcW w:w="3118" w:type="dxa"/>
          </w:tcPr>
          <w:p w:rsidR="00C053DE" w:rsidRPr="009B69C3" w:rsidRDefault="00C053DE" w:rsidP="00C82DE5">
            <w:pPr>
              <w:pStyle w:val="MTemaNormal"/>
              <w:ind w:left="0"/>
            </w:pPr>
          </w:p>
        </w:tc>
      </w:tr>
      <w:tr w:rsidR="00C053DE" w:rsidRPr="009B69C3" w:rsidTr="009B69C3">
        <w:trPr>
          <w:trHeight w:val="322"/>
        </w:trPr>
        <w:tc>
          <w:tcPr>
            <w:tcW w:w="2977" w:type="dxa"/>
          </w:tcPr>
          <w:p w:rsidR="00C053DE" w:rsidRPr="009B69C3" w:rsidRDefault="00C053DE" w:rsidP="00F86B21">
            <w:pPr>
              <w:pStyle w:val="MTemaNormal"/>
              <w:ind w:left="0"/>
            </w:pPr>
            <w:r w:rsidRPr="009B69C3">
              <w:t xml:space="preserve">E2- </w:t>
            </w:r>
            <w:r w:rsidR="00F86B21" w:rsidRPr="009B69C3">
              <w:t>Fallo en la conexión</w:t>
            </w:r>
            <w:r w:rsidRPr="009B69C3">
              <w:t>.</w:t>
            </w:r>
          </w:p>
        </w:tc>
        <w:tc>
          <w:tcPr>
            <w:tcW w:w="2835" w:type="dxa"/>
          </w:tcPr>
          <w:p w:rsidR="00C053DE" w:rsidRPr="009B69C3" w:rsidRDefault="00C053DE" w:rsidP="00C82DE5">
            <w:pPr>
              <w:pStyle w:val="MTemaNormal"/>
              <w:ind w:left="0"/>
            </w:pPr>
            <w:r w:rsidRPr="009B69C3">
              <w:t>Flujo principal</w:t>
            </w:r>
          </w:p>
        </w:tc>
        <w:tc>
          <w:tcPr>
            <w:tcW w:w="3118" w:type="dxa"/>
          </w:tcPr>
          <w:p w:rsidR="00C053DE" w:rsidRPr="009B69C3" w:rsidRDefault="00F86B21" w:rsidP="00C82DE5">
            <w:pPr>
              <w:pStyle w:val="MTemaNormal"/>
              <w:ind w:left="0"/>
            </w:pPr>
            <w:r w:rsidRPr="009B69C3">
              <w:t>1</w:t>
            </w:r>
            <w:r w:rsidR="00C053DE" w:rsidRPr="009B69C3">
              <w:t>A</w:t>
            </w:r>
          </w:p>
          <w:p w:rsidR="00C053DE" w:rsidRPr="009B69C3" w:rsidRDefault="00C053DE" w:rsidP="00C82DE5">
            <w:pPr>
              <w:jc w:val="center"/>
            </w:pPr>
          </w:p>
        </w:tc>
      </w:tr>
      <w:tr w:rsidR="00F86B21" w:rsidRPr="009B69C3" w:rsidTr="009B69C3">
        <w:tc>
          <w:tcPr>
            <w:tcW w:w="2977" w:type="dxa"/>
          </w:tcPr>
          <w:p w:rsidR="00F86B21" w:rsidRPr="009B69C3" w:rsidRDefault="00F86B21" w:rsidP="00F86B21">
            <w:pPr>
              <w:pStyle w:val="MTemaNormal"/>
              <w:ind w:left="0"/>
            </w:pPr>
            <w:r w:rsidRPr="009B69C3">
              <w:t>E3- Falta de datos de las Ciudades.</w:t>
            </w:r>
          </w:p>
        </w:tc>
        <w:tc>
          <w:tcPr>
            <w:tcW w:w="2835" w:type="dxa"/>
          </w:tcPr>
          <w:p w:rsidR="00F86B21" w:rsidRPr="009B69C3" w:rsidRDefault="00F86B21" w:rsidP="00C82DE5">
            <w:pPr>
              <w:pStyle w:val="MTemaNormal"/>
              <w:ind w:left="0"/>
            </w:pPr>
            <w:r w:rsidRPr="009B69C3">
              <w:t>Flujo principal</w:t>
            </w:r>
          </w:p>
        </w:tc>
        <w:tc>
          <w:tcPr>
            <w:tcW w:w="3118" w:type="dxa"/>
          </w:tcPr>
          <w:p w:rsidR="00F86B21" w:rsidRPr="009B69C3" w:rsidRDefault="00F86B21" w:rsidP="00C82DE5">
            <w:pPr>
              <w:pStyle w:val="MTemaNormal"/>
              <w:ind w:left="0"/>
            </w:pPr>
            <w:r w:rsidRPr="009B69C3">
              <w:t>2A</w:t>
            </w:r>
          </w:p>
        </w:tc>
      </w:tr>
    </w:tbl>
    <w:p w:rsidR="00C053DE" w:rsidRPr="009B69C3" w:rsidRDefault="00C053DE" w:rsidP="009A7264">
      <w:pPr>
        <w:pStyle w:val="MTema3"/>
      </w:pPr>
      <w:bookmarkStart w:id="119" w:name="_Toc276297190"/>
      <w:r w:rsidRPr="009B69C3">
        <w:t>Planilla de Condiciones</w:t>
      </w:r>
      <w:bookmarkEnd w:id="119"/>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C053DE" w:rsidRPr="009B69C3" w:rsidTr="00C82DE5">
        <w:tc>
          <w:tcPr>
            <w:tcW w:w="1276" w:type="dxa"/>
          </w:tcPr>
          <w:p w:rsidR="00C053DE" w:rsidRPr="009B69C3" w:rsidRDefault="00C053DE" w:rsidP="00C82DE5">
            <w:pPr>
              <w:pStyle w:val="MTemaNormal"/>
              <w:ind w:left="0"/>
              <w:jc w:val="center"/>
              <w:rPr>
                <w:b/>
              </w:rPr>
            </w:pPr>
            <w:r w:rsidRPr="009B69C3">
              <w:rPr>
                <w:b/>
              </w:rPr>
              <w:t>Condición</w:t>
            </w:r>
          </w:p>
        </w:tc>
        <w:tc>
          <w:tcPr>
            <w:tcW w:w="7654" w:type="dxa"/>
          </w:tcPr>
          <w:p w:rsidR="00C053DE" w:rsidRPr="009B69C3" w:rsidRDefault="00C053DE" w:rsidP="00C82DE5">
            <w:pPr>
              <w:pStyle w:val="MTemaNormal"/>
              <w:ind w:left="0"/>
              <w:jc w:val="center"/>
              <w:rPr>
                <w:b/>
              </w:rPr>
            </w:pPr>
            <w:r w:rsidRPr="009B69C3">
              <w:rPr>
                <w:b/>
              </w:rPr>
              <w:t>Detalles</w:t>
            </w:r>
          </w:p>
        </w:tc>
      </w:tr>
      <w:tr w:rsidR="00C053DE" w:rsidRPr="009B69C3" w:rsidTr="00C82DE5">
        <w:trPr>
          <w:trHeight w:val="272"/>
        </w:trPr>
        <w:tc>
          <w:tcPr>
            <w:tcW w:w="1276" w:type="dxa"/>
            <w:vAlign w:val="center"/>
          </w:tcPr>
          <w:p w:rsidR="00C053DE" w:rsidRPr="009B69C3" w:rsidRDefault="00C053DE" w:rsidP="00C82DE5">
            <w:pPr>
              <w:pStyle w:val="MTemaNormal"/>
              <w:ind w:left="0"/>
              <w:jc w:val="left"/>
            </w:pPr>
            <w:r w:rsidRPr="009B69C3">
              <w:t>C1</w:t>
            </w:r>
          </w:p>
        </w:tc>
        <w:tc>
          <w:tcPr>
            <w:tcW w:w="7654" w:type="dxa"/>
            <w:vAlign w:val="center"/>
          </w:tcPr>
          <w:p w:rsidR="00C053DE" w:rsidRPr="009B69C3" w:rsidRDefault="00C053DE" w:rsidP="00F86B21">
            <w:pPr>
              <w:pStyle w:val="MTemaNormal"/>
              <w:ind w:left="0"/>
              <w:jc w:val="left"/>
            </w:pPr>
            <w:r w:rsidRPr="009B69C3">
              <w:t>Presionar “</w:t>
            </w:r>
            <w:r w:rsidR="00F86B21" w:rsidRPr="009B69C3">
              <w:t>Actualizar Datos de Ciudades</w:t>
            </w:r>
            <w:r w:rsidRPr="009B69C3">
              <w:t>”</w:t>
            </w:r>
          </w:p>
        </w:tc>
      </w:tr>
    </w:tbl>
    <w:p w:rsidR="00C053DE" w:rsidRPr="009B69C3" w:rsidRDefault="00C053DE" w:rsidP="009A7264">
      <w:pPr>
        <w:pStyle w:val="MTema3"/>
      </w:pPr>
      <w:bookmarkStart w:id="120" w:name="_Toc276297191"/>
      <w:r w:rsidRPr="009B69C3">
        <w:t>Casos de prueba</w:t>
      </w:r>
      <w:bookmarkEnd w:id="120"/>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77"/>
        <w:gridCol w:w="2835"/>
        <w:gridCol w:w="3118"/>
      </w:tblGrid>
      <w:tr w:rsidR="00C053DE" w:rsidRPr="009B69C3" w:rsidTr="009B69C3">
        <w:tc>
          <w:tcPr>
            <w:tcW w:w="2977" w:type="dxa"/>
          </w:tcPr>
          <w:p w:rsidR="00C053DE" w:rsidRPr="009B69C3" w:rsidRDefault="00C053DE" w:rsidP="00C82DE5">
            <w:pPr>
              <w:pStyle w:val="MTemaNormal"/>
              <w:ind w:left="0"/>
              <w:jc w:val="center"/>
              <w:rPr>
                <w:b/>
              </w:rPr>
            </w:pPr>
            <w:r w:rsidRPr="009B69C3">
              <w:rPr>
                <w:b/>
              </w:rPr>
              <w:t>Escenario – Condición</w:t>
            </w:r>
          </w:p>
        </w:tc>
        <w:tc>
          <w:tcPr>
            <w:tcW w:w="2835" w:type="dxa"/>
          </w:tcPr>
          <w:p w:rsidR="00C053DE" w:rsidRPr="009B69C3" w:rsidRDefault="00C053DE" w:rsidP="00C82DE5">
            <w:pPr>
              <w:pStyle w:val="MTemaNormal"/>
              <w:ind w:left="0"/>
              <w:jc w:val="center"/>
              <w:rPr>
                <w:b/>
              </w:rPr>
            </w:pPr>
            <w:r w:rsidRPr="009B69C3">
              <w:rPr>
                <w:b/>
              </w:rPr>
              <w:t>Salida Esperada</w:t>
            </w:r>
          </w:p>
        </w:tc>
        <w:tc>
          <w:tcPr>
            <w:tcW w:w="3118" w:type="dxa"/>
          </w:tcPr>
          <w:p w:rsidR="00C053DE" w:rsidRPr="009B69C3" w:rsidRDefault="00C053DE" w:rsidP="00C82DE5">
            <w:pPr>
              <w:pStyle w:val="MTemaNormal"/>
              <w:ind w:left="0"/>
              <w:jc w:val="center"/>
              <w:rPr>
                <w:b/>
              </w:rPr>
            </w:pPr>
            <w:r w:rsidRPr="009B69C3">
              <w:rPr>
                <w:b/>
              </w:rPr>
              <w:t>Casos</w:t>
            </w:r>
          </w:p>
        </w:tc>
      </w:tr>
      <w:tr w:rsidR="00C053DE" w:rsidRPr="009B69C3" w:rsidTr="009B69C3">
        <w:tc>
          <w:tcPr>
            <w:tcW w:w="2977" w:type="dxa"/>
          </w:tcPr>
          <w:p w:rsidR="00C053DE" w:rsidRPr="009B69C3" w:rsidRDefault="00C053DE" w:rsidP="00C82DE5">
            <w:pPr>
              <w:pStyle w:val="MTemaNormal"/>
              <w:ind w:left="0"/>
            </w:pPr>
            <w:r w:rsidRPr="009B69C3">
              <w:t>E1 – C1</w:t>
            </w:r>
          </w:p>
        </w:tc>
        <w:tc>
          <w:tcPr>
            <w:tcW w:w="2835" w:type="dxa"/>
          </w:tcPr>
          <w:p w:rsidR="00C053DE" w:rsidRPr="009B69C3" w:rsidRDefault="00C053DE" w:rsidP="00F86B21">
            <w:pPr>
              <w:pStyle w:val="MTemaNormal"/>
              <w:ind w:left="0"/>
            </w:pPr>
            <w:r w:rsidRPr="009B69C3">
              <w:t xml:space="preserve">Se </w:t>
            </w:r>
            <w:r w:rsidR="00F86B21" w:rsidRPr="009B69C3">
              <w:t>actualizaron los Datos de Ciudades</w:t>
            </w:r>
            <w:r w:rsidRPr="009B69C3">
              <w:t>.</w:t>
            </w:r>
          </w:p>
        </w:tc>
        <w:tc>
          <w:tcPr>
            <w:tcW w:w="3118" w:type="dxa"/>
          </w:tcPr>
          <w:p w:rsidR="00C053DE" w:rsidRPr="009B69C3" w:rsidRDefault="00F86B21" w:rsidP="00C82DE5">
            <w:pPr>
              <w:pStyle w:val="MTemaNormal"/>
              <w:ind w:left="0"/>
            </w:pPr>
            <w:r w:rsidRPr="009B69C3">
              <w:t>Actualizar Datos de Ciudades</w:t>
            </w:r>
          </w:p>
        </w:tc>
      </w:tr>
      <w:tr w:rsidR="00C053DE" w:rsidRPr="009B69C3" w:rsidTr="009B69C3">
        <w:tc>
          <w:tcPr>
            <w:tcW w:w="2977" w:type="dxa"/>
          </w:tcPr>
          <w:p w:rsidR="00C053DE" w:rsidRPr="009B69C3" w:rsidRDefault="00C053DE" w:rsidP="00C82DE5">
            <w:pPr>
              <w:pStyle w:val="MTemaNormal"/>
              <w:ind w:left="0"/>
            </w:pPr>
            <w:r w:rsidRPr="009B69C3">
              <w:t>E2 – C1</w:t>
            </w:r>
          </w:p>
        </w:tc>
        <w:tc>
          <w:tcPr>
            <w:tcW w:w="2835" w:type="dxa"/>
          </w:tcPr>
          <w:p w:rsidR="00C053DE" w:rsidRPr="009B69C3" w:rsidRDefault="00F86B21" w:rsidP="008F2C8B">
            <w:pPr>
              <w:pStyle w:val="MTemaNormal"/>
              <w:ind w:left="0"/>
            </w:pPr>
            <w:r w:rsidRPr="009B69C3">
              <w:t xml:space="preserve">El </w:t>
            </w:r>
            <w:r w:rsidR="008F2C8B" w:rsidRPr="009B69C3">
              <w:t>S</w:t>
            </w:r>
            <w:r w:rsidRPr="009B69C3">
              <w:t>istema indica fallo en la conexión con Bing</w:t>
            </w:r>
            <w:r w:rsidR="00C053DE" w:rsidRPr="009B69C3">
              <w:t>.</w:t>
            </w:r>
          </w:p>
        </w:tc>
        <w:tc>
          <w:tcPr>
            <w:tcW w:w="3118" w:type="dxa"/>
          </w:tcPr>
          <w:p w:rsidR="00C053DE" w:rsidRPr="009B69C3" w:rsidRDefault="00F86B21" w:rsidP="00C82DE5">
            <w:pPr>
              <w:pStyle w:val="MTemaNormal"/>
              <w:ind w:left="0"/>
            </w:pPr>
            <w:r w:rsidRPr="009B69C3">
              <w:t>Actualizar Datos de Ciudades</w:t>
            </w:r>
          </w:p>
        </w:tc>
      </w:tr>
      <w:tr w:rsidR="00C053DE" w:rsidRPr="009B69C3" w:rsidTr="009B69C3">
        <w:tc>
          <w:tcPr>
            <w:tcW w:w="2977" w:type="dxa"/>
          </w:tcPr>
          <w:p w:rsidR="00C053DE" w:rsidRPr="009B69C3" w:rsidRDefault="00C053DE" w:rsidP="00C82DE5">
            <w:pPr>
              <w:pStyle w:val="MTemaNormal"/>
              <w:ind w:left="0"/>
            </w:pPr>
            <w:r w:rsidRPr="009B69C3">
              <w:t>E3</w:t>
            </w:r>
            <w:r w:rsidR="00F86B21" w:rsidRPr="009B69C3">
              <w:t xml:space="preserve"> – C1</w:t>
            </w:r>
          </w:p>
        </w:tc>
        <w:tc>
          <w:tcPr>
            <w:tcW w:w="2835" w:type="dxa"/>
          </w:tcPr>
          <w:p w:rsidR="00C053DE" w:rsidRPr="009B69C3" w:rsidRDefault="00F86B21" w:rsidP="00C82DE5">
            <w:pPr>
              <w:pStyle w:val="MTemaNormal"/>
              <w:ind w:left="0"/>
            </w:pPr>
            <w:r w:rsidRPr="009B69C3">
              <w:t>El Sistema indica con error que no se encontrar noticias recientes para la actualización de los datos</w:t>
            </w:r>
          </w:p>
        </w:tc>
        <w:tc>
          <w:tcPr>
            <w:tcW w:w="3118" w:type="dxa"/>
          </w:tcPr>
          <w:p w:rsidR="00C053DE" w:rsidRPr="009B69C3" w:rsidRDefault="00F86B21" w:rsidP="00C82DE5">
            <w:pPr>
              <w:pStyle w:val="MTemaNormal"/>
              <w:ind w:left="0"/>
            </w:pPr>
            <w:r w:rsidRPr="009B69C3">
              <w:t>Actualizar Datos de Ciudades</w:t>
            </w:r>
          </w:p>
        </w:tc>
      </w:tr>
    </w:tbl>
    <w:p w:rsidR="009B69C3" w:rsidRPr="009B69C3" w:rsidRDefault="009B69C3" w:rsidP="009B69C3">
      <w:pPr>
        <w:pStyle w:val="MNormal"/>
      </w:pPr>
      <w:r w:rsidRPr="009B69C3">
        <w:br w:type="page"/>
      </w:r>
    </w:p>
    <w:p w:rsidR="008F2C8B" w:rsidRPr="009B69C3" w:rsidRDefault="008F2C8B" w:rsidP="000375A1">
      <w:pPr>
        <w:pStyle w:val="MTema2"/>
        <w:tabs>
          <w:tab w:val="clear" w:pos="1304"/>
        </w:tabs>
        <w:ind w:hanging="1304"/>
      </w:pPr>
      <w:bookmarkStart w:id="121" w:name="_Toc276297192"/>
      <w:r w:rsidRPr="009B69C3">
        <w:lastRenderedPageBreak/>
        <w:t>Actualizar Datos Famosos</w:t>
      </w:r>
      <w:bookmarkEnd w:id="121"/>
    </w:p>
    <w:p w:rsidR="008F2C8B" w:rsidRPr="009B69C3" w:rsidRDefault="008F2C8B" w:rsidP="008F2C8B">
      <w:pPr>
        <w:pStyle w:val="MTemaNormal"/>
      </w:pPr>
      <w:r w:rsidRPr="009B69C3">
        <w:t>Se obtienen, por medio del buscador Bing, noticias de los famosos. Los que luego van a ser personajes de cada ciudad en el juego.</w:t>
      </w:r>
    </w:p>
    <w:p w:rsidR="008F2C8B" w:rsidRPr="009B69C3" w:rsidRDefault="008F2C8B" w:rsidP="009A7264">
      <w:pPr>
        <w:pStyle w:val="MTema3"/>
      </w:pPr>
      <w:bookmarkStart w:id="122" w:name="_Toc276297193"/>
      <w:r w:rsidRPr="009B69C3">
        <w:t>Flujo de eventos principal</w:t>
      </w:r>
      <w:bookmarkEnd w:id="122"/>
    </w:p>
    <w:p w:rsidR="008F2C8B" w:rsidRPr="009B69C3" w:rsidRDefault="008F2C8B" w:rsidP="001F657E">
      <w:pPr>
        <w:pStyle w:val="Textoindependiente"/>
        <w:numPr>
          <w:ilvl w:val="0"/>
          <w:numId w:val="22"/>
        </w:numPr>
        <w:spacing w:after="57"/>
        <w:ind w:left="1134" w:hanging="363"/>
        <w:jc w:val="both"/>
        <w:rPr>
          <w:rFonts w:ascii="Verdana" w:hAnsi="Verdana"/>
        </w:rPr>
      </w:pPr>
      <w:r w:rsidRPr="009B69C3">
        <w:rPr>
          <w:rFonts w:ascii="Verdana" w:hAnsi="Verdana"/>
        </w:rPr>
        <w:t>El administrador selecciona los famosos que quiere actualizar y elige la opción “Actualizar Datos de Famoso”.</w:t>
      </w:r>
    </w:p>
    <w:p w:rsidR="008F2C8B" w:rsidRPr="009B69C3" w:rsidRDefault="008F2C8B" w:rsidP="001F657E">
      <w:pPr>
        <w:pStyle w:val="Textoindependiente"/>
        <w:numPr>
          <w:ilvl w:val="0"/>
          <w:numId w:val="22"/>
        </w:numPr>
        <w:spacing w:after="57"/>
        <w:ind w:left="1134" w:hanging="363"/>
        <w:jc w:val="both"/>
        <w:rPr>
          <w:rFonts w:ascii="Verdana" w:hAnsi="Verdana"/>
        </w:rPr>
      </w:pPr>
      <w:r w:rsidRPr="009B69C3">
        <w:rPr>
          <w:rFonts w:ascii="Verdana" w:hAnsi="Verdana"/>
        </w:rPr>
        <w:t>El Sistema procesa la información y actualiza los datos de los famosos seleccionados.</w:t>
      </w:r>
    </w:p>
    <w:p w:rsidR="008F2C8B" w:rsidRPr="009B69C3" w:rsidRDefault="008F2C8B" w:rsidP="001F657E">
      <w:pPr>
        <w:pStyle w:val="Textoindependiente"/>
        <w:numPr>
          <w:ilvl w:val="0"/>
          <w:numId w:val="22"/>
        </w:numPr>
        <w:spacing w:after="57"/>
        <w:ind w:left="1134" w:hanging="363"/>
        <w:jc w:val="both"/>
        <w:rPr>
          <w:rFonts w:ascii="Verdana" w:hAnsi="Verdana"/>
        </w:rPr>
      </w:pPr>
      <w:r w:rsidRPr="009B69C3">
        <w:rPr>
          <w:rFonts w:ascii="Verdana" w:hAnsi="Verdana"/>
        </w:rPr>
        <w:t>Fin CU</w:t>
      </w:r>
    </w:p>
    <w:p w:rsidR="008F2C8B" w:rsidRPr="009B69C3" w:rsidRDefault="008F2C8B" w:rsidP="009A7264">
      <w:pPr>
        <w:pStyle w:val="MTema3"/>
      </w:pPr>
      <w:bookmarkStart w:id="123" w:name="_Toc276297194"/>
      <w:r w:rsidRPr="009B69C3">
        <w:t>Flujos de eventos alternativos</w:t>
      </w:r>
      <w:bookmarkEnd w:id="123"/>
    </w:p>
    <w:p w:rsidR="008F2C8B" w:rsidRPr="009B69C3" w:rsidRDefault="008F2C8B" w:rsidP="008F2C8B">
      <w:pPr>
        <w:pStyle w:val="MTemaNormal"/>
        <w:ind w:left="426"/>
        <w:rPr>
          <w:i/>
        </w:rPr>
      </w:pPr>
      <w:r w:rsidRPr="009B69C3">
        <w:rPr>
          <w:i/>
        </w:rPr>
        <w:t>1A. Fallo en la conexión.</w:t>
      </w:r>
    </w:p>
    <w:p w:rsidR="008F2C8B" w:rsidRPr="009B69C3" w:rsidRDefault="008F2C8B" w:rsidP="008F2C8B">
      <w:pPr>
        <w:suppressAutoHyphens/>
        <w:spacing w:after="57"/>
        <w:ind w:left="1843" w:hanging="632"/>
        <w:rPr>
          <w:rFonts w:ascii="Verdana" w:hAnsi="Verdana"/>
        </w:rPr>
      </w:pPr>
      <w:r w:rsidRPr="009B69C3">
        <w:rPr>
          <w:rFonts w:ascii="Verdana" w:hAnsi="Verdana"/>
        </w:rPr>
        <w:t>1A1.</w:t>
      </w:r>
      <w:r w:rsidRPr="009B69C3">
        <w:rPr>
          <w:rFonts w:ascii="Verdana" w:hAnsi="Verdana"/>
        </w:rPr>
        <w:tab/>
        <w:t>El Sistema indica que existió un fallo en la conexión con Bing.</w:t>
      </w:r>
    </w:p>
    <w:p w:rsidR="008F2C8B" w:rsidRPr="009B69C3" w:rsidRDefault="008F2C8B" w:rsidP="008F2C8B">
      <w:pPr>
        <w:suppressAutoHyphens/>
        <w:spacing w:after="57"/>
        <w:ind w:left="1843" w:hanging="632"/>
      </w:pPr>
      <w:r w:rsidRPr="009B69C3">
        <w:rPr>
          <w:rFonts w:ascii="Verdana" w:hAnsi="Verdana"/>
        </w:rPr>
        <w:t>1A2.</w:t>
      </w:r>
      <w:r w:rsidRPr="009B69C3">
        <w:rPr>
          <w:rFonts w:ascii="Verdana" w:hAnsi="Verdana"/>
        </w:rPr>
        <w:tab/>
        <w:t>Retorna a la pantalla principal</w:t>
      </w:r>
      <w:r w:rsidRPr="009B69C3">
        <w:t>.</w:t>
      </w:r>
    </w:p>
    <w:p w:rsidR="008F2C8B" w:rsidRPr="009B69C3" w:rsidRDefault="008F2C8B" w:rsidP="008F2C8B">
      <w:pPr>
        <w:pStyle w:val="MTema4"/>
        <w:numPr>
          <w:ilvl w:val="0"/>
          <w:numId w:val="0"/>
        </w:numPr>
        <w:ind w:left="450"/>
      </w:pPr>
      <w:r w:rsidRPr="009B69C3">
        <w:rPr>
          <w:i w:val="0"/>
        </w:rPr>
        <w:t xml:space="preserve">2A. </w:t>
      </w:r>
      <w:r w:rsidRPr="009B69C3">
        <w:t>Falta de datos de los famosos</w:t>
      </w:r>
    </w:p>
    <w:p w:rsidR="008F2C8B" w:rsidRPr="009B69C3" w:rsidRDefault="008F2C8B" w:rsidP="008F2C8B">
      <w:pPr>
        <w:pStyle w:val="MTemaNormal"/>
        <w:ind w:left="1843" w:hanging="583"/>
      </w:pPr>
      <w:r w:rsidRPr="009B69C3">
        <w:t>2A1. El Sistema indica con error que no se encontrar noticias recientes para la actualización de los datos.</w:t>
      </w:r>
    </w:p>
    <w:p w:rsidR="008F2C8B" w:rsidRPr="009B69C3" w:rsidRDefault="008F2C8B" w:rsidP="008F2C8B">
      <w:pPr>
        <w:pStyle w:val="MTemaNormal"/>
        <w:ind w:left="1843" w:hanging="583"/>
      </w:pPr>
      <w:r w:rsidRPr="009B69C3">
        <w:t>2A2.</w:t>
      </w:r>
      <w:r w:rsidRPr="009B69C3">
        <w:tab/>
        <w:t>Fin CU.</w:t>
      </w:r>
    </w:p>
    <w:p w:rsidR="008F2C8B" w:rsidRPr="009B69C3" w:rsidRDefault="008F2C8B" w:rsidP="009A7264">
      <w:pPr>
        <w:pStyle w:val="MTema3"/>
        <w:rPr>
          <w:i/>
        </w:rPr>
      </w:pPr>
      <w:bookmarkStart w:id="124" w:name="_Toc276297195"/>
      <w:r w:rsidRPr="009B69C3">
        <w:t>Escenarios</w:t>
      </w:r>
      <w:bookmarkEnd w:id="124"/>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8F2C8B" w:rsidRPr="009B69C3" w:rsidTr="009B69C3">
        <w:tc>
          <w:tcPr>
            <w:tcW w:w="2977" w:type="dxa"/>
          </w:tcPr>
          <w:p w:rsidR="008F2C8B" w:rsidRPr="009B69C3" w:rsidRDefault="008F2C8B" w:rsidP="00C82DE5">
            <w:pPr>
              <w:pStyle w:val="MTemaNormal"/>
              <w:ind w:left="0"/>
              <w:rPr>
                <w:b/>
              </w:rPr>
            </w:pPr>
            <w:r w:rsidRPr="009B69C3">
              <w:rPr>
                <w:b/>
              </w:rPr>
              <w:t>Nombre de escenario</w:t>
            </w:r>
          </w:p>
        </w:tc>
        <w:tc>
          <w:tcPr>
            <w:tcW w:w="2835" w:type="dxa"/>
          </w:tcPr>
          <w:p w:rsidR="008F2C8B" w:rsidRPr="009B69C3" w:rsidRDefault="008F2C8B" w:rsidP="00C82DE5">
            <w:pPr>
              <w:pStyle w:val="MTemaNormal"/>
              <w:ind w:left="0"/>
              <w:rPr>
                <w:b/>
              </w:rPr>
            </w:pPr>
            <w:r w:rsidRPr="009B69C3">
              <w:rPr>
                <w:b/>
              </w:rPr>
              <w:t>Flujo Inicial</w:t>
            </w:r>
          </w:p>
        </w:tc>
        <w:tc>
          <w:tcPr>
            <w:tcW w:w="3118" w:type="dxa"/>
          </w:tcPr>
          <w:p w:rsidR="008F2C8B" w:rsidRPr="009B69C3" w:rsidRDefault="008F2C8B" w:rsidP="00C82DE5">
            <w:pPr>
              <w:pStyle w:val="MTemaNormal"/>
              <w:ind w:left="0"/>
              <w:rPr>
                <w:b/>
              </w:rPr>
            </w:pPr>
            <w:r w:rsidRPr="009B69C3">
              <w:rPr>
                <w:b/>
              </w:rPr>
              <w:t>Flujo alternativo</w:t>
            </w:r>
          </w:p>
        </w:tc>
      </w:tr>
      <w:tr w:rsidR="008F2C8B" w:rsidRPr="009B69C3" w:rsidTr="009B69C3">
        <w:tc>
          <w:tcPr>
            <w:tcW w:w="2977" w:type="dxa"/>
          </w:tcPr>
          <w:p w:rsidR="008F2C8B" w:rsidRPr="009B69C3" w:rsidRDefault="008F2C8B" w:rsidP="00C82DE5">
            <w:pPr>
              <w:pStyle w:val="MTemaNormal"/>
              <w:ind w:left="0"/>
            </w:pPr>
            <w:r w:rsidRPr="009B69C3">
              <w:t>E1- Actualizar Datos Ciudades</w:t>
            </w:r>
          </w:p>
        </w:tc>
        <w:tc>
          <w:tcPr>
            <w:tcW w:w="2835" w:type="dxa"/>
          </w:tcPr>
          <w:p w:rsidR="008F2C8B" w:rsidRPr="009B69C3" w:rsidRDefault="008F2C8B" w:rsidP="00C82DE5">
            <w:pPr>
              <w:pStyle w:val="MTemaNormal"/>
              <w:ind w:left="0"/>
            </w:pPr>
            <w:r w:rsidRPr="009B69C3">
              <w:t>Flujo principal</w:t>
            </w:r>
          </w:p>
        </w:tc>
        <w:tc>
          <w:tcPr>
            <w:tcW w:w="3118" w:type="dxa"/>
          </w:tcPr>
          <w:p w:rsidR="008F2C8B" w:rsidRPr="009B69C3" w:rsidRDefault="008F2C8B" w:rsidP="00C82DE5">
            <w:pPr>
              <w:pStyle w:val="MTemaNormal"/>
              <w:ind w:left="0"/>
            </w:pPr>
          </w:p>
        </w:tc>
      </w:tr>
      <w:tr w:rsidR="008F2C8B" w:rsidRPr="009B69C3" w:rsidTr="009B69C3">
        <w:trPr>
          <w:trHeight w:val="322"/>
        </w:trPr>
        <w:tc>
          <w:tcPr>
            <w:tcW w:w="2977" w:type="dxa"/>
          </w:tcPr>
          <w:p w:rsidR="008F2C8B" w:rsidRPr="009B69C3" w:rsidRDefault="008F2C8B" w:rsidP="00C82DE5">
            <w:pPr>
              <w:pStyle w:val="MTemaNormal"/>
              <w:ind w:left="0"/>
            </w:pPr>
            <w:r w:rsidRPr="009B69C3">
              <w:t>E2- Fallo en la conexión.</w:t>
            </w:r>
          </w:p>
        </w:tc>
        <w:tc>
          <w:tcPr>
            <w:tcW w:w="2835" w:type="dxa"/>
          </w:tcPr>
          <w:p w:rsidR="008F2C8B" w:rsidRPr="009B69C3" w:rsidRDefault="008F2C8B" w:rsidP="00C82DE5">
            <w:pPr>
              <w:pStyle w:val="MTemaNormal"/>
              <w:ind w:left="0"/>
            </w:pPr>
            <w:r w:rsidRPr="009B69C3">
              <w:t>Flujo principal</w:t>
            </w:r>
          </w:p>
        </w:tc>
        <w:tc>
          <w:tcPr>
            <w:tcW w:w="3118" w:type="dxa"/>
          </w:tcPr>
          <w:p w:rsidR="008F2C8B" w:rsidRPr="009B69C3" w:rsidRDefault="008F2C8B" w:rsidP="00C82DE5">
            <w:pPr>
              <w:pStyle w:val="MTemaNormal"/>
              <w:ind w:left="0"/>
            </w:pPr>
            <w:r w:rsidRPr="009B69C3">
              <w:t>1A</w:t>
            </w:r>
          </w:p>
          <w:p w:rsidR="008F2C8B" w:rsidRPr="009B69C3" w:rsidRDefault="008F2C8B" w:rsidP="00C82DE5">
            <w:pPr>
              <w:jc w:val="center"/>
            </w:pPr>
          </w:p>
        </w:tc>
      </w:tr>
      <w:tr w:rsidR="008F2C8B" w:rsidRPr="009B69C3" w:rsidTr="009B69C3">
        <w:tc>
          <w:tcPr>
            <w:tcW w:w="2977" w:type="dxa"/>
          </w:tcPr>
          <w:p w:rsidR="008F2C8B" w:rsidRPr="009B69C3" w:rsidRDefault="008F2C8B" w:rsidP="008F2C8B">
            <w:pPr>
              <w:pStyle w:val="MTemaNormal"/>
              <w:ind w:left="0"/>
            </w:pPr>
            <w:r w:rsidRPr="009B69C3">
              <w:t xml:space="preserve">E3- Falta de datos de </w:t>
            </w:r>
            <w:r w:rsidR="0034534D" w:rsidRPr="009B69C3">
              <w:t>los</w:t>
            </w:r>
            <w:r w:rsidRPr="009B69C3">
              <w:t xml:space="preserve"> Famosos.</w:t>
            </w:r>
          </w:p>
        </w:tc>
        <w:tc>
          <w:tcPr>
            <w:tcW w:w="2835" w:type="dxa"/>
          </w:tcPr>
          <w:p w:rsidR="008F2C8B" w:rsidRPr="009B69C3" w:rsidRDefault="008F2C8B" w:rsidP="00C82DE5">
            <w:pPr>
              <w:pStyle w:val="MTemaNormal"/>
              <w:ind w:left="0"/>
            </w:pPr>
            <w:r w:rsidRPr="009B69C3">
              <w:t>Flujo principal</w:t>
            </w:r>
          </w:p>
        </w:tc>
        <w:tc>
          <w:tcPr>
            <w:tcW w:w="3118" w:type="dxa"/>
          </w:tcPr>
          <w:p w:rsidR="008F2C8B" w:rsidRPr="009B69C3" w:rsidRDefault="008F2C8B" w:rsidP="00C82DE5">
            <w:pPr>
              <w:pStyle w:val="MTemaNormal"/>
              <w:ind w:left="0"/>
            </w:pPr>
            <w:r w:rsidRPr="009B69C3">
              <w:t>2A</w:t>
            </w:r>
          </w:p>
        </w:tc>
      </w:tr>
    </w:tbl>
    <w:p w:rsidR="008F2C8B" w:rsidRPr="009B69C3" w:rsidRDefault="008F2C8B" w:rsidP="009A7264">
      <w:pPr>
        <w:pStyle w:val="MTema3"/>
      </w:pPr>
      <w:bookmarkStart w:id="125" w:name="_Toc276297196"/>
      <w:r w:rsidRPr="009B69C3">
        <w:t>Planilla de Condiciones</w:t>
      </w:r>
      <w:bookmarkEnd w:id="125"/>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8F2C8B" w:rsidRPr="009B69C3" w:rsidTr="00C82DE5">
        <w:tc>
          <w:tcPr>
            <w:tcW w:w="1276" w:type="dxa"/>
          </w:tcPr>
          <w:p w:rsidR="008F2C8B" w:rsidRPr="009B69C3" w:rsidRDefault="008F2C8B" w:rsidP="00C82DE5">
            <w:pPr>
              <w:pStyle w:val="MTemaNormal"/>
              <w:ind w:left="0"/>
              <w:jc w:val="center"/>
              <w:rPr>
                <w:b/>
              </w:rPr>
            </w:pPr>
            <w:r w:rsidRPr="009B69C3">
              <w:rPr>
                <w:b/>
              </w:rPr>
              <w:t>Condición</w:t>
            </w:r>
          </w:p>
        </w:tc>
        <w:tc>
          <w:tcPr>
            <w:tcW w:w="7654" w:type="dxa"/>
          </w:tcPr>
          <w:p w:rsidR="008F2C8B" w:rsidRPr="009B69C3" w:rsidRDefault="008F2C8B" w:rsidP="00C82DE5">
            <w:pPr>
              <w:pStyle w:val="MTemaNormal"/>
              <w:ind w:left="0"/>
              <w:jc w:val="center"/>
              <w:rPr>
                <w:b/>
              </w:rPr>
            </w:pPr>
            <w:r w:rsidRPr="009B69C3">
              <w:rPr>
                <w:b/>
              </w:rPr>
              <w:t>Detalles</w:t>
            </w:r>
          </w:p>
        </w:tc>
      </w:tr>
      <w:tr w:rsidR="008F2C8B" w:rsidRPr="009B69C3" w:rsidTr="00C82DE5">
        <w:trPr>
          <w:trHeight w:val="272"/>
        </w:trPr>
        <w:tc>
          <w:tcPr>
            <w:tcW w:w="1276" w:type="dxa"/>
            <w:vAlign w:val="center"/>
          </w:tcPr>
          <w:p w:rsidR="008F2C8B" w:rsidRPr="009B69C3" w:rsidRDefault="008F2C8B" w:rsidP="00C82DE5">
            <w:pPr>
              <w:pStyle w:val="MTemaNormal"/>
              <w:ind w:left="0"/>
              <w:jc w:val="left"/>
            </w:pPr>
            <w:r w:rsidRPr="009B69C3">
              <w:t>C1</w:t>
            </w:r>
          </w:p>
        </w:tc>
        <w:tc>
          <w:tcPr>
            <w:tcW w:w="7654" w:type="dxa"/>
            <w:vAlign w:val="center"/>
          </w:tcPr>
          <w:p w:rsidR="008F2C8B" w:rsidRPr="009B69C3" w:rsidRDefault="008F2C8B" w:rsidP="008F2C8B">
            <w:pPr>
              <w:pStyle w:val="MTemaNormal"/>
              <w:ind w:left="0"/>
              <w:jc w:val="left"/>
            </w:pPr>
            <w:r w:rsidRPr="009B69C3">
              <w:t>Presionar “Actualizar Datos de Famosos”</w:t>
            </w:r>
          </w:p>
        </w:tc>
      </w:tr>
    </w:tbl>
    <w:p w:rsidR="008F2C8B" w:rsidRPr="009B69C3" w:rsidRDefault="008F2C8B" w:rsidP="009A7264">
      <w:pPr>
        <w:pStyle w:val="MTema3"/>
      </w:pPr>
      <w:bookmarkStart w:id="126" w:name="_Toc276297197"/>
      <w:r w:rsidRPr="009B69C3">
        <w:t>Casos de prueba</w:t>
      </w:r>
      <w:bookmarkEnd w:id="126"/>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77"/>
        <w:gridCol w:w="2835"/>
        <w:gridCol w:w="3118"/>
      </w:tblGrid>
      <w:tr w:rsidR="008F2C8B" w:rsidRPr="009B69C3" w:rsidTr="009B69C3">
        <w:tc>
          <w:tcPr>
            <w:tcW w:w="2977" w:type="dxa"/>
          </w:tcPr>
          <w:p w:rsidR="008F2C8B" w:rsidRPr="009B69C3" w:rsidRDefault="008F2C8B" w:rsidP="00C82DE5">
            <w:pPr>
              <w:pStyle w:val="MTemaNormal"/>
              <w:ind w:left="0"/>
              <w:jc w:val="center"/>
              <w:rPr>
                <w:b/>
              </w:rPr>
            </w:pPr>
            <w:r w:rsidRPr="009B69C3">
              <w:rPr>
                <w:b/>
              </w:rPr>
              <w:t>Escenario – Condición</w:t>
            </w:r>
          </w:p>
        </w:tc>
        <w:tc>
          <w:tcPr>
            <w:tcW w:w="2835" w:type="dxa"/>
          </w:tcPr>
          <w:p w:rsidR="008F2C8B" w:rsidRPr="009B69C3" w:rsidRDefault="008F2C8B" w:rsidP="00C82DE5">
            <w:pPr>
              <w:pStyle w:val="MTemaNormal"/>
              <w:ind w:left="0"/>
              <w:jc w:val="center"/>
              <w:rPr>
                <w:b/>
              </w:rPr>
            </w:pPr>
            <w:r w:rsidRPr="009B69C3">
              <w:rPr>
                <w:b/>
              </w:rPr>
              <w:t>Salida Esperada</w:t>
            </w:r>
          </w:p>
        </w:tc>
        <w:tc>
          <w:tcPr>
            <w:tcW w:w="3118" w:type="dxa"/>
          </w:tcPr>
          <w:p w:rsidR="008F2C8B" w:rsidRPr="009B69C3" w:rsidRDefault="008F2C8B" w:rsidP="00C82DE5">
            <w:pPr>
              <w:pStyle w:val="MTemaNormal"/>
              <w:ind w:left="0"/>
              <w:jc w:val="center"/>
              <w:rPr>
                <w:b/>
              </w:rPr>
            </w:pPr>
            <w:r w:rsidRPr="009B69C3">
              <w:rPr>
                <w:b/>
              </w:rPr>
              <w:t>Casos</w:t>
            </w:r>
          </w:p>
        </w:tc>
      </w:tr>
      <w:tr w:rsidR="008F2C8B" w:rsidRPr="009B69C3" w:rsidTr="009B69C3">
        <w:tc>
          <w:tcPr>
            <w:tcW w:w="2977" w:type="dxa"/>
          </w:tcPr>
          <w:p w:rsidR="008F2C8B" w:rsidRPr="009B69C3" w:rsidRDefault="008F2C8B" w:rsidP="00C82DE5">
            <w:pPr>
              <w:pStyle w:val="MTemaNormal"/>
              <w:ind w:left="0"/>
            </w:pPr>
            <w:r w:rsidRPr="009B69C3">
              <w:t>E1 – C1</w:t>
            </w:r>
          </w:p>
        </w:tc>
        <w:tc>
          <w:tcPr>
            <w:tcW w:w="2835" w:type="dxa"/>
          </w:tcPr>
          <w:p w:rsidR="008F2C8B" w:rsidRPr="009B69C3" w:rsidRDefault="008F2C8B" w:rsidP="00C82DE5">
            <w:pPr>
              <w:pStyle w:val="MTemaNormal"/>
              <w:ind w:left="0"/>
            </w:pPr>
            <w:r w:rsidRPr="009B69C3">
              <w:t>Se actualizaron los Datos de Famosos.</w:t>
            </w:r>
          </w:p>
        </w:tc>
        <w:tc>
          <w:tcPr>
            <w:tcW w:w="3118" w:type="dxa"/>
          </w:tcPr>
          <w:p w:rsidR="008F2C8B" w:rsidRPr="009B69C3" w:rsidRDefault="008F2C8B" w:rsidP="00C82DE5">
            <w:pPr>
              <w:pStyle w:val="MTemaNormal"/>
              <w:ind w:left="0"/>
            </w:pPr>
            <w:r w:rsidRPr="009B69C3">
              <w:t>Actualizar Datos de Famosos</w:t>
            </w:r>
          </w:p>
        </w:tc>
      </w:tr>
      <w:tr w:rsidR="008F2C8B" w:rsidRPr="009B69C3" w:rsidTr="009B69C3">
        <w:tc>
          <w:tcPr>
            <w:tcW w:w="2977" w:type="dxa"/>
          </w:tcPr>
          <w:p w:rsidR="008F2C8B" w:rsidRPr="009B69C3" w:rsidRDefault="008F2C8B" w:rsidP="00C82DE5">
            <w:pPr>
              <w:pStyle w:val="MTemaNormal"/>
              <w:ind w:left="0"/>
            </w:pPr>
            <w:r w:rsidRPr="009B69C3">
              <w:t>E2 – C1</w:t>
            </w:r>
          </w:p>
        </w:tc>
        <w:tc>
          <w:tcPr>
            <w:tcW w:w="2835" w:type="dxa"/>
          </w:tcPr>
          <w:p w:rsidR="008F2C8B" w:rsidRPr="009B69C3" w:rsidRDefault="008F2C8B" w:rsidP="00C82DE5">
            <w:pPr>
              <w:pStyle w:val="MTemaNormal"/>
              <w:ind w:left="0"/>
            </w:pPr>
            <w:r w:rsidRPr="009B69C3">
              <w:t>El Sistema indica fallo en la conexión con Bing.</w:t>
            </w:r>
          </w:p>
        </w:tc>
        <w:tc>
          <w:tcPr>
            <w:tcW w:w="3118" w:type="dxa"/>
          </w:tcPr>
          <w:p w:rsidR="008F2C8B" w:rsidRPr="009B69C3" w:rsidRDefault="008F2C8B" w:rsidP="00C82DE5">
            <w:pPr>
              <w:pStyle w:val="MTemaNormal"/>
              <w:ind w:left="0"/>
            </w:pPr>
            <w:r w:rsidRPr="009B69C3">
              <w:t>Actualizar Datos de Famosos</w:t>
            </w:r>
          </w:p>
        </w:tc>
      </w:tr>
      <w:tr w:rsidR="008F2C8B" w:rsidRPr="009B69C3" w:rsidTr="009B69C3">
        <w:tc>
          <w:tcPr>
            <w:tcW w:w="2977" w:type="dxa"/>
          </w:tcPr>
          <w:p w:rsidR="008F2C8B" w:rsidRPr="009B69C3" w:rsidRDefault="008F2C8B" w:rsidP="00C82DE5">
            <w:pPr>
              <w:pStyle w:val="MTemaNormal"/>
              <w:ind w:left="0"/>
            </w:pPr>
            <w:r w:rsidRPr="009B69C3">
              <w:t>E3 – C1</w:t>
            </w:r>
          </w:p>
        </w:tc>
        <w:tc>
          <w:tcPr>
            <w:tcW w:w="2835" w:type="dxa"/>
          </w:tcPr>
          <w:p w:rsidR="008F2C8B" w:rsidRPr="009B69C3" w:rsidRDefault="008F2C8B" w:rsidP="00C82DE5">
            <w:pPr>
              <w:pStyle w:val="MTemaNormal"/>
              <w:ind w:left="0"/>
            </w:pPr>
            <w:r w:rsidRPr="009B69C3">
              <w:t>El Sistema indica con error que no se encontrar noticias recientes para la actualización de los datos</w:t>
            </w:r>
          </w:p>
        </w:tc>
        <w:tc>
          <w:tcPr>
            <w:tcW w:w="3118" w:type="dxa"/>
          </w:tcPr>
          <w:p w:rsidR="008F2C8B" w:rsidRPr="009B69C3" w:rsidRDefault="008F2C8B" w:rsidP="00C82DE5">
            <w:pPr>
              <w:pStyle w:val="MTemaNormal"/>
              <w:ind w:left="0"/>
            </w:pPr>
            <w:r w:rsidRPr="009B69C3">
              <w:t>Actualizar Datos de Famosos</w:t>
            </w:r>
          </w:p>
        </w:tc>
      </w:tr>
    </w:tbl>
    <w:p w:rsidR="009B69C3" w:rsidRPr="009B69C3" w:rsidRDefault="009B69C3" w:rsidP="009B69C3">
      <w:pPr>
        <w:pStyle w:val="MNormal"/>
      </w:pPr>
      <w:r w:rsidRPr="009B69C3">
        <w:br w:type="page"/>
      </w:r>
    </w:p>
    <w:p w:rsidR="00CA648B" w:rsidRPr="009B69C3" w:rsidRDefault="008A0F12" w:rsidP="000375A1">
      <w:pPr>
        <w:pStyle w:val="MTema2"/>
        <w:tabs>
          <w:tab w:val="clear" w:pos="1304"/>
        </w:tabs>
        <w:ind w:hanging="1304"/>
      </w:pPr>
      <w:bookmarkStart w:id="127" w:name="_Toc276297198"/>
      <w:r w:rsidRPr="009B69C3">
        <w:lastRenderedPageBreak/>
        <w:t>Guardar Estado</w:t>
      </w:r>
      <w:bookmarkEnd w:id="127"/>
    </w:p>
    <w:p w:rsidR="00CA648B" w:rsidRPr="009B69C3" w:rsidRDefault="008A0F12" w:rsidP="00CA648B">
      <w:pPr>
        <w:pStyle w:val="MTemaNormal"/>
      </w:pPr>
      <w:r w:rsidRPr="009B69C3">
        <w:t>Se guarda el estado del juego hasta el momento</w:t>
      </w:r>
      <w:r w:rsidR="00CA648B" w:rsidRPr="009B69C3">
        <w:t>.</w:t>
      </w:r>
    </w:p>
    <w:p w:rsidR="00CA648B" w:rsidRPr="009B69C3" w:rsidRDefault="00CA648B" w:rsidP="009A7264">
      <w:pPr>
        <w:pStyle w:val="MTema3"/>
      </w:pPr>
      <w:bookmarkStart w:id="128" w:name="_Toc276297199"/>
      <w:r w:rsidRPr="009B69C3">
        <w:t>Flujo de eventos principal</w:t>
      </w:r>
      <w:bookmarkEnd w:id="128"/>
    </w:p>
    <w:p w:rsidR="008A0F12" w:rsidRPr="009B69C3" w:rsidRDefault="008A0F12" w:rsidP="0010223A">
      <w:pPr>
        <w:numPr>
          <w:ilvl w:val="0"/>
          <w:numId w:val="16"/>
        </w:numPr>
        <w:suppressAutoHyphens/>
        <w:spacing w:after="57"/>
        <w:jc w:val="both"/>
        <w:rPr>
          <w:rFonts w:ascii="Verdana" w:hAnsi="Verdana"/>
        </w:rPr>
      </w:pPr>
      <w:r w:rsidRPr="009B69C3">
        <w:rPr>
          <w:rFonts w:ascii="Verdana" w:hAnsi="Verdana"/>
        </w:rPr>
        <w:t>El Usuario indica que quiere realizar otra actividad en el WP7 (ejemplo: buscar información, atender una llamada, etc.).</w:t>
      </w:r>
    </w:p>
    <w:p w:rsidR="008A0F12" w:rsidRPr="009B69C3" w:rsidRDefault="008A0F12" w:rsidP="0010223A">
      <w:pPr>
        <w:numPr>
          <w:ilvl w:val="0"/>
          <w:numId w:val="16"/>
        </w:numPr>
        <w:suppressAutoHyphens/>
        <w:spacing w:after="57"/>
        <w:jc w:val="both"/>
        <w:rPr>
          <w:rFonts w:ascii="Verdana" w:hAnsi="Verdana"/>
        </w:rPr>
      </w:pPr>
      <w:r w:rsidRPr="009B69C3">
        <w:rPr>
          <w:rFonts w:ascii="Verdana" w:hAnsi="Verdana"/>
        </w:rPr>
        <w:t>El Sistema guarda el estado del juego.</w:t>
      </w:r>
    </w:p>
    <w:p w:rsidR="008A0F12" w:rsidRPr="009B69C3" w:rsidRDefault="008A0F12" w:rsidP="0010223A">
      <w:pPr>
        <w:numPr>
          <w:ilvl w:val="0"/>
          <w:numId w:val="16"/>
        </w:numPr>
        <w:suppressAutoHyphens/>
        <w:spacing w:after="57"/>
        <w:jc w:val="both"/>
        <w:rPr>
          <w:rFonts w:ascii="Verdana" w:hAnsi="Verdana"/>
        </w:rPr>
      </w:pPr>
      <w:r w:rsidRPr="009B69C3">
        <w:rPr>
          <w:rFonts w:ascii="Verdana" w:hAnsi="Verdana"/>
        </w:rPr>
        <w:t>Fin CU.</w:t>
      </w:r>
    </w:p>
    <w:p w:rsidR="00CA648B" w:rsidRPr="009B69C3" w:rsidRDefault="008A0F12" w:rsidP="009A7264">
      <w:pPr>
        <w:pStyle w:val="MTema3"/>
      </w:pPr>
      <w:r w:rsidRPr="009B69C3">
        <w:t xml:space="preserve"> </w:t>
      </w:r>
      <w:bookmarkStart w:id="129" w:name="_Toc276297200"/>
      <w:r w:rsidRPr="009B69C3">
        <w:t xml:space="preserve">CU </w:t>
      </w:r>
      <w:r w:rsidR="00CA648B" w:rsidRPr="009B69C3">
        <w:t>Flujos de eventos alternativos</w:t>
      </w:r>
      <w:bookmarkEnd w:id="129"/>
    </w:p>
    <w:p w:rsidR="008A0F12" w:rsidRPr="009B69C3" w:rsidRDefault="008A0F12" w:rsidP="008A0F12">
      <w:pPr>
        <w:pStyle w:val="MTemaNormal"/>
        <w:rPr>
          <w:i/>
        </w:rPr>
      </w:pPr>
      <w:r w:rsidRPr="009B69C3">
        <w:rPr>
          <w:i/>
        </w:rPr>
        <w:t>3A. Fallo en la conexión.</w:t>
      </w:r>
    </w:p>
    <w:p w:rsidR="008A0F12" w:rsidRPr="009B69C3" w:rsidRDefault="008A0F12" w:rsidP="008A0F12">
      <w:pPr>
        <w:pStyle w:val="MTemaNormal"/>
        <w:tabs>
          <w:tab w:val="left" w:pos="1276"/>
        </w:tabs>
        <w:ind w:left="1843" w:hanging="567"/>
      </w:pPr>
      <w:r w:rsidRPr="009B69C3">
        <w:t xml:space="preserve">3A1. </w:t>
      </w:r>
      <w:r w:rsidR="008F2C8B" w:rsidRPr="009B69C3">
        <w:t>El Sistema indica con error que no se pudo conectar con el “servidor”.</w:t>
      </w:r>
      <w:r w:rsidRPr="009B69C3">
        <w:t xml:space="preserve"> </w:t>
      </w:r>
    </w:p>
    <w:p w:rsidR="00CA648B" w:rsidRPr="009B69C3" w:rsidRDefault="008A0F12" w:rsidP="008A0F12">
      <w:pPr>
        <w:pStyle w:val="MTemaNormal"/>
        <w:ind w:left="993" w:firstLine="283"/>
      </w:pPr>
      <w:r w:rsidRPr="009B69C3">
        <w:t>3A2.  Fin de CU.</w:t>
      </w:r>
    </w:p>
    <w:p w:rsidR="00CA648B" w:rsidRPr="009B69C3" w:rsidRDefault="00CA648B" w:rsidP="009A7264">
      <w:pPr>
        <w:pStyle w:val="MTema3"/>
        <w:rPr>
          <w:i/>
        </w:rPr>
      </w:pPr>
      <w:bookmarkStart w:id="130" w:name="_Toc276297201"/>
      <w:r w:rsidRPr="009B69C3">
        <w:t>Escenarios</w:t>
      </w:r>
      <w:bookmarkEnd w:id="130"/>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CA648B" w:rsidRPr="009B69C3" w:rsidTr="009B69C3">
        <w:tc>
          <w:tcPr>
            <w:tcW w:w="2977" w:type="dxa"/>
          </w:tcPr>
          <w:p w:rsidR="00CA648B" w:rsidRPr="009B69C3" w:rsidRDefault="00CA648B" w:rsidP="0010223A">
            <w:pPr>
              <w:pStyle w:val="MTemaNormal"/>
              <w:ind w:left="0"/>
              <w:rPr>
                <w:b/>
              </w:rPr>
            </w:pPr>
            <w:r w:rsidRPr="009B69C3">
              <w:rPr>
                <w:b/>
              </w:rPr>
              <w:t>Nombre de escenario</w:t>
            </w:r>
          </w:p>
        </w:tc>
        <w:tc>
          <w:tcPr>
            <w:tcW w:w="2835" w:type="dxa"/>
          </w:tcPr>
          <w:p w:rsidR="00CA648B" w:rsidRPr="009B69C3" w:rsidRDefault="00CA648B" w:rsidP="0010223A">
            <w:pPr>
              <w:pStyle w:val="MTemaNormal"/>
              <w:ind w:left="0"/>
              <w:rPr>
                <w:b/>
              </w:rPr>
            </w:pPr>
            <w:r w:rsidRPr="009B69C3">
              <w:rPr>
                <w:b/>
              </w:rPr>
              <w:t>Flujo Inicial</w:t>
            </w:r>
          </w:p>
        </w:tc>
        <w:tc>
          <w:tcPr>
            <w:tcW w:w="3118" w:type="dxa"/>
          </w:tcPr>
          <w:p w:rsidR="00CA648B" w:rsidRPr="009B69C3" w:rsidRDefault="00CA648B" w:rsidP="0010223A">
            <w:pPr>
              <w:pStyle w:val="MTemaNormal"/>
              <w:ind w:left="0"/>
              <w:rPr>
                <w:b/>
              </w:rPr>
            </w:pPr>
            <w:r w:rsidRPr="009B69C3">
              <w:rPr>
                <w:b/>
              </w:rPr>
              <w:t>Flujo alternativo</w:t>
            </w:r>
          </w:p>
        </w:tc>
      </w:tr>
      <w:tr w:rsidR="00CA648B" w:rsidRPr="009B69C3" w:rsidTr="009B69C3">
        <w:tc>
          <w:tcPr>
            <w:tcW w:w="2977" w:type="dxa"/>
          </w:tcPr>
          <w:p w:rsidR="00CA648B" w:rsidRPr="009B69C3" w:rsidRDefault="00CA648B" w:rsidP="008A0F12">
            <w:pPr>
              <w:pStyle w:val="MTemaNormal"/>
              <w:ind w:left="0"/>
            </w:pPr>
            <w:r w:rsidRPr="009B69C3">
              <w:t xml:space="preserve">E1- </w:t>
            </w:r>
            <w:r w:rsidR="008A0F12" w:rsidRPr="009B69C3">
              <w:t>Guardar Estado.</w:t>
            </w:r>
          </w:p>
        </w:tc>
        <w:tc>
          <w:tcPr>
            <w:tcW w:w="2835" w:type="dxa"/>
          </w:tcPr>
          <w:p w:rsidR="00CA648B" w:rsidRPr="009B69C3" w:rsidRDefault="00CA648B" w:rsidP="0010223A">
            <w:pPr>
              <w:pStyle w:val="MTemaNormal"/>
              <w:ind w:left="0"/>
            </w:pPr>
            <w:r w:rsidRPr="009B69C3">
              <w:t>Flujo principal</w:t>
            </w:r>
          </w:p>
        </w:tc>
        <w:tc>
          <w:tcPr>
            <w:tcW w:w="3118" w:type="dxa"/>
          </w:tcPr>
          <w:p w:rsidR="00CA648B" w:rsidRPr="009B69C3" w:rsidRDefault="00CA648B" w:rsidP="0010223A">
            <w:pPr>
              <w:pStyle w:val="MTemaNormal"/>
              <w:ind w:left="0"/>
            </w:pPr>
          </w:p>
        </w:tc>
      </w:tr>
      <w:tr w:rsidR="008A0F12" w:rsidRPr="009B69C3" w:rsidTr="009B69C3">
        <w:tc>
          <w:tcPr>
            <w:tcW w:w="2977" w:type="dxa"/>
          </w:tcPr>
          <w:p w:rsidR="008A0F12" w:rsidRPr="009B69C3" w:rsidRDefault="008A0F12" w:rsidP="0010223A">
            <w:pPr>
              <w:pStyle w:val="MTemaNormal"/>
              <w:ind w:left="0"/>
            </w:pPr>
            <w:r w:rsidRPr="009B69C3">
              <w:t>E2– Fallo en la cone</w:t>
            </w:r>
            <w:r w:rsidR="008F2C8B" w:rsidRPr="009B69C3">
              <w:t>xión con el servidor.</w:t>
            </w:r>
          </w:p>
        </w:tc>
        <w:tc>
          <w:tcPr>
            <w:tcW w:w="2835" w:type="dxa"/>
          </w:tcPr>
          <w:p w:rsidR="008A0F12" w:rsidRPr="009B69C3" w:rsidRDefault="008A0F12" w:rsidP="0010223A">
            <w:pPr>
              <w:pStyle w:val="MTemaNormal"/>
              <w:ind w:left="0"/>
            </w:pPr>
            <w:r w:rsidRPr="009B69C3">
              <w:t>Flujo principal</w:t>
            </w:r>
          </w:p>
        </w:tc>
        <w:tc>
          <w:tcPr>
            <w:tcW w:w="3118" w:type="dxa"/>
          </w:tcPr>
          <w:p w:rsidR="008A0F12" w:rsidRPr="009B69C3" w:rsidRDefault="008F2C8B" w:rsidP="0010223A">
            <w:pPr>
              <w:pStyle w:val="MTemaNormal"/>
              <w:ind w:left="0"/>
            </w:pPr>
            <w:r w:rsidRPr="009B69C3">
              <w:t>2</w:t>
            </w:r>
            <w:r w:rsidR="008A0F12" w:rsidRPr="009B69C3">
              <w:t>A</w:t>
            </w:r>
          </w:p>
          <w:p w:rsidR="008A0F12" w:rsidRPr="009B69C3" w:rsidRDefault="008A0F12" w:rsidP="0010223A">
            <w:pPr>
              <w:jc w:val="center"/>
            </w:pPr>
          </w:p>
        </w:tc>
      </w:tr>
    </w:tbl>
    <w:p w:rsidR="00CA648B" w:rsidRPr="009B69C3" w:rsidRDefault="00CA648B" w:rsidP="009A7264">
      <w:pPr>
        <w:pStyle w:val="MTema3"/>
      </w:pPr>
      <w:bookmarkStart w:id="131" w:name="_Toc276297202"/>
      <w:r w:rsidRPr="009B69C3">
        <w:t>Planilla de Condiciones</w:t>
      </w:r>
      <w:bookmarkEnd w:id="131"/>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CA648B" w:rsidRPr="009B69C3" w:rsidTr="0010223A">
        <w:tc>
          <w:tcPr>
            <w:tcW w:w="1276" w:type="dxa"/>
          </w:tcPr>
          <w:p w:rsidR="00CA648B" w:rsidRPr="009B69C3" w:rsidRDefault="00CA648B" w:rsidP="0010223A">
            <w:pPr>
              <w:pStyle w:val="MTemaNormal"/>
              <w:ind w:left="0"/>
              <w:jc w:val="center"/>
              <w:rPr>
                <w:b/>
              </w:rPr>
            </w:pPr>
            <w:r w:rsidRPr="009B69C3">
              <w:rPr>
                <w:b/>
              </w:rPr>
              <w:t>Condición</w:t>
            </w:r>
          </w:p>
        </w:tc>
        <w:tc>
          <w:tcPr>
            <w:tcW w:w="7654" w:type="dxa"/>
          </w:tcPr>
          <w:p w:rsidR="00CA648B" w:rsidRPr="009B69C3" w:rsidRDefault="00CA648B" w:rsidP="0010223A">
            <w:pPr>
              <w:pStyle w:val="MTemaNormal"/>
              <w:ind w:left="0"/>
              <w:jc w:val="center"/>
              <w:rPr>
                <w:b/>
              </w:rPr>
            </w:pPr>
            <w:r w:rsidRPr="009B69C3">
              <w:rPr>
                <w:b/>
              </w:rPr>
              <w:t>Detalles</w:t>
            </w:r>
          </w:p>
        </w:tc>
      </w:tr>
      <w:tr w:rsidR="00CA648B" w:rsidRPr="009B69C3" w:rsidTr="0010223A">
        <w:trPr>
          <w:trHeight w:val="272"/>
        </w:trPr>
        <w:tc>
          <w:tcPr>
            <w:tcW w:w="1276" w:type="dxa"/>
            <w:vAlign w:val="center"/>
          </w:tcPr>
          <w:p w:rsidR="00CA648B" w:rsidRPr="009B69C3" w:rsidRDefault="00CA648B" w:rsidP="0010223A">
            <w:pPr>
              <w:pStyle w:val="MTemaNormal"/>
              <w:ind w:left="0"/>
              <w:jc w:val="left"/>
            </w:pPr>
            <w:r w:rsidRPr="009B69C3">
              <w:t>C1</w:t>
            </w:r>
          </w:p>
        </w:tc>
        <w:tc>
          <w:tcPr>
            <w:tcW w:w="7654" w:type="dxa"/>
            <w:vAlign w:val="center"/>
          </w:tcPr>
          <w:p w:rsidR="00CA648B" w:rsidRPr="009B69C3" w:rsidRDefault="00A40795" w:rsidP="0010223A">
            <w:pPr>
              <w:pStyle w:val="MTemaNormal"/>
              <w:ind w:left="0"/>
              <w:jc w:val="left"/>
            </w:pPr>
            <w:r w:rsidRPr="009B69C3">
              <w:t>Usuario indica que quiere realizar otra actividad en el WP7</w:t>
            </w:r>
          </w:p>
        </w:tc>
      </w:tr>
    </w:tbl>
    <w:p w:rsidR="00CA648B" w:rsidRPr="009B69C3" w:rsidRDefault="00CA648B" w:rsidP="009A7264">
      <w:pPr>
        <w:pStyle w:val="MTema3"/>
      </w:pPr>
      <w:bookmarkStart w:id="132" w:name="_Toc276297203"/>
      <w:r w:rsidRPr="009B69C3">
        <w:t>Casos de prueba</w:t>
      </w:r>
      <w:bookmarkEnd w:id="132"/>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77"/>
        <w:gridCol w:w="2835"/>
        <w:gridCol w:w="3118"/>
      </w:tblGrid>
      <w:tr w:rsidR="00CA648B" w:rsidRPr="009B69C3" w:rsidTr="009B69C3">
        <w:tc>
          <w:tcPr>
            <w:tcW w:w="2977" w:type="dxa"/>
          </w:tcPr>
          <w:p w:rsidR="00CA648B" w:rsidRPr="009B69C3" w:rsidRDefault="00CA648B" w:rsidP="0010223A">
            <w:pPr>
              <w:pStyle w:val="MTemaNormal"/>
              <w:ind w:left="0"/>
              <w:jc w:val="center"/>
              <w:rPr>
                <w:b/>
              </w:rPr>
            </w:pPr>
            <w:r w:rsidRPr="009B69C3">
              <w:rPr>
                <w:b/>
              </w:rPr>
              <w:t>Escenario – Condición</w:t>
            </w:r>
          </w:p>
        </w:tc>
        <w:tc>
          <w:tcPr>
            <w:tcW w:w="2835" w:type="dxa"/>
          </w:tcPr>
          <w:p w:rsidR="00CA648B" w:rsidRPr="009B69C3" w:rsidRDefault="00CA648B" w:rsidP="0010223A">
            <w:pPr>
              <w:pStyle w:val="MTemaNormal"/>
              <w:ind w:left="0"/>
              <w:jc w:val="center"/>
              <w:rPr>
                <w:b/>
              </w:rPr>
            </w:pPr>
            <w:r w:rsidRPr="009B69C3">
              <w:rPr>
                <w:b/>
              </w:rPr>
              <w:t>Salida Esperada</w:t>
            </w:r>
          </w:p>
        </w:tc>
        <w:tc>
          <w:tcPr>
            <w:tcW w:w="3118" w:type="dxa"/>
          </w:tcPr>
          <w:p w:rsidR="00CA648B" w:rsidRPr="009B69C3" w:rsidRDefault="00CA648B" w:rsidP="0010223A">
            <w:pPr>
              <w:pStyle w:val="MTemaNormal"/>
              <w:ind w:left="0"/>
              <w:jc w:val="center"/>
              <w:rPr>
                <w:b/>
              </w:rPr>
            </w:pPr>
            <w:r w:rsidRPr="009B69C3">
              <w:rPr>
                <w:b/>
              </w:rPr>
              <w:t>Casos</w:t>
            </w:r>
          </w:p>
        </w:tc>
      </w:tr>
      <w:tr w:rsidR="00CA648B" w:rsidRPr="009B69C3" w:rsidTr="009B69C3">
        <w:tc>
          <w:tcPr>
            <w:tcW w:w="2977" w:type="dxa"/>
          </w:tcPr>
          <w:p w:rsidR="00CA648B" w:rsidRPr="009B69C3" w:rsidRDefault="00CA648B" w:rsidP="0010223A">
            <w:pPr>
              <w:pStyle w:val="MTemaNormal"/>
              <w:ind w:left="0"/>
            </w:pPr>
            <w:r w:rsidRPr="009B69C3">
              <w:t>E1 – C1</w:t>
            </w:r>
          </w:p>
        </w:tc>
        <w:tc>
          <w:tcPr>
            <w:tcW w:w="2835" w:type="dxa"/>
          </w:tcPr>
          <w:p w:rsidR="00CA648B" w:rsidRPr="009B69C3" w:rsidRDefault="00A40795" w:rsidP="0010223A">
            <w:pPr>
              <w:pStyle w:val="MTemaNormal"/>
              <w:ind w:left="0"/>
            </w:pPr>
            <w:r w:rsidRPr="009B69C3">
              <w:t>El Sistema guarda el estado del Usuario</w:t>
            </w:r>
          </w:p>
        </w:tc>
        <w:tc>
          <w:tcPr>
            <w:tcW w:w="3118" w:type="dxa"/>
          </w:tcPr>
          <w:p w:rsidR="00CA648B" w:rsidRPr="009B69C3" w:rsidRDefault="00A40795" w:rsidP="0010223A">
            <w:pPr>
              <w:pStyle w:val="MTemaNormal"/>
              <w:ind w:left="0"/>
            </w:pPr>
            <w:r w:rsidRPr="009B69C3">
              <w:t>Guardar Estado</w:t>
            </w:r>
          </w:p>
        </w:tc>
      </w:tr>
      <w:tr w:rsidR="00A40795" w:rsidRPr="009B69C3" w:rsidTr="009B69C3">
        <w:tc>
          <w:tcPr>
            <w:tcW w:w="2977" w:type="dxa"/>
          </w:tcPr>
          <w:p w:rsidR="00A40795" w:rsidRPr="009B69C3" w:rsidRDefault="00A40795" w:rsidP="0010223A">
            <w:pPr>
              <w:pStyle w:val="MTemaNormal"/>
              <w:ind w:left="0"/>
            </w:pPr>
            <w:r w:rsidRPr="009B69C3">
              <w:t>E2 – C1</w:t>
            </w:r>
          </w:p>
        </w:tc>
        <w:tc>
          <w:tcPr>
            <w:tcW w:w="2835" w:type="dxa"/>
          </w:tcPr>
          <w:p w:rsidR="00A40795" w:rsidRPr="009B69C3" w:rsidRDefault="00A40795" w:rsidP="0010223A">
            <w:pPr>
              <w:pStyle w:val="MTemaNormal"/>
              <w:ind w:left="0"/>
            </w:pPr>
            <w:r w:rsidRPr="009B69C3">
              <w:t>El Sistema despliega un mensaje indicando que no hay sospechosos que cumplan con los filtros ingresados</w:t>
            </w:r>
          </w:p>
        </w:tc>
        <w:tc>
          <w:tcPr>
            <w:tcW w:w="3118" w:type="dxa"/>
          </w:tcPr>
          <w:p w:rsidR="00A40795" w:rsidRPr="009B69C3" w:rsidRDefault="00A40795" w:rsidP="00C82DE5">
            <w:pPr>
              <w:pStyle w:val="MTemaNormal"/>
              <w:ind w:left="0"/>
            </w:pPr>
            <w:r w:rsidRPr="009B69C3">
              <w:t>Guardar Estado</w:t>
            </w:r>
          </w:p>
        </w:tc>
      </w:tr>
    </w:tbl>
    <w:p w:rsidR="00771545" w:rsidRDefault="00771545" w:rsidP="009B69C3">
      <w:pPr>
        <w:pStyle w:val="MNormal"/>
      </w:pPr>
      <w:bookmarkStart w:id="133" w:name="_Toc85952967"/>
      <w:bookmarkStart w:id="134" w:name="_Toc242346733"/>
    </w:p>
    <w:p w:rsidR="00771545" w:rsidRDefault="00771545">
      <w:pPr>
        <w:rPr>
          <w:rFonts w:ascii="Verdana" w:hAnsi="Verdana" w:cs="Arial"/>
        </w:rPr>
      </w:pPr>
      <w:r>
        <w:br w:type="page"/>
      </w:r>
    </w:p>
    <w:p w:rsidR="00771545" w:rsidRPr="009B69C3" w:rsidRDefault="00771545" w:rsidP="00771545">
      <w:pPr>
        <w:pStyle w:val="MTema2"/>
        <w:tabs>
          <w:tab w:val="clear" w:pos="1304"/>
        </w:tabs>
        <w:ind w:hanging="1304"/>
      </w:pPr>
      <w:bookmarkStart w:id="135" w:name="_Toc276297204"/>
      <w:r>
        <w:lastRenderedPageBreak/>
        <w:t>Gran Sospechoso</w:t>
      </w:r>
      <w:bookmarkEnd w:id="135"/>
    </w:p>
    <w:p w:rsidR="00771545" w:rsidRPr="009B69C3" w:rsidRDefault="008F454C" w:rsidP="00771545">
      <w:pPr>
        <w:pStyle w:val="MTemaNormal"/>
      </w:pPr>
      <w:r w:rsidRPr="00CE7B9D">
        <w:t xml:space="preserve">Luego en la </w:t>
      </w:r>
      <w:r w:rsidR="009A7264" w:rsidRPr="00CE7B9D">
        <w:t>tercera</w:t>
      </w:r>
      <w:r w:rsidRPr="00CE7B9D">
        <w:t xml:space="preserve"> iteración el usuario buscará el sospechoso dentro de un grupo de Facebook llama</w:t>
      </w:r>
      <w:r>
        <w:t>do “El gran sospechoso nivel X”</w:t>
      </w:r>
      <w:r w:rsidR="00771545" w:rsidRPr="009B69C3">
        <w:t>.</w:t>
      </w:r>
    </w:p>
    <w:p w:rsidR="00771545" w:rsidRPr="009B69C3" w:rsidRDefault="00771545" w:rsidP="009A7264">
      <w:pPr>
        <w:pStyle w:val="MTema3"/>
      </w:pPr>
      <w:bookmarkStart w:id="136" w:name="_Toc276297205"/>
      <w:r w:rsidRPr="009B69C3">
        <w:t>Flujo de eventos principal</w:t>
      </w:r>
      <w:bookmarkEnd w:id="136"/>
    </w:p>
    <w:p w:rsidR="005E1C58" w:rsidRDefault="008F454C" w:rsidP="005E1C58">
      <w:pPr>
        <w:numPr>
          <w:ilvl w:val="0"/>
          <w:numId w:val="27"/>
        </w:numPr>
        <w:suppressAutoHyphens/>
        <w:spacing w:after="57"/>
        <w:jc w:val="both"/>
        <w:rPr>
          <w:rFonts w:ascii="Verdana" w:hAnsi="Verdana"/>
        </w:rPr>
      </w:pPr>
      <w:r>
        <w:t xml:space="preserve">El usuario </w:t>
      </w:r>
      <w:r w:rsidRPr="00CE7B9D">
        <w:t>dentro de un grupo de Facebook llamado “El gran sospechoso nivel X”</w:t>
      </w:r>
      <w:r w:rsidR="005E1C58">
        <w:t xml:space="preserve"> busca a “El gran sospechoso” en la tercera iteración</w:t>
      </w:r>
      <w:r w:rsidRPr="00CE7B9D">
        <w:t>.</w:t>
      </w:r>
    </w:p>
    <w:p w:rsidR="005E1C58" w:rsidRDefault="005E1C58" w:rsidP="005E1C58">
      <w:pPr>
        <w:numPr>
          <w:ilvl w:val="0"/>
          <w:numId w:val="27"/>
        </w:numPr>
        <w:suppressAutoHyphens/>
        <w:spacing w:after="57"/>
        <w:jc w:val="both"/>
        <w:rPr>
          <w:rFonts w:ascii="Verdana" w:hAnsi="Verdana"/>
        </w:rPr>
      </w:pPr>
      <w:r w:rsidRPr="005E1C58">
        <w:rPr>
          <w:rFonts w:ascii="Verdana" w:hAnsi="Verdana"/>
        </w:rPr>
        <w:t xml:space="preserve">El Sistema muestra un mensaje indicando que se atrapo al </w:t>
      </w:r>
      <w:r>
        <w:rPr>
          <w:rFonts w:ascii="Verdana" w:hAnsi="Verdana"/>
        </w:rPr>
        <w:t xml:space="preserve">gran </w:t>
      </w:r>
      <w:r w:rsidRPr="005E1C58">
        <w:rPr>
          <w:rFonts w:ascii="Verdana" w:hAnsi="Verdana"/>
        </w:rPr>
        <w:t>sospechoso y ha ganado el juego.</w:t>
      </w:r>
    </w:p>
    <w:p w:rsidR="005E1C58" w:rsidRPr="005E1C58" w:rsidRDefault="005E1C58" w:rsidP="005E1C58">
      <w:pPr>
        <w:numPr>
          <w:ilvl w:val="0"/>
          <w:numId w:val="27"/>
        </w:numPr>
        <w:suppressAutoHyphens/>
        <w:spacing w:after="57"/>
        <w:jc w:val="both"/>
        <w:rPr>
          <w:rFonts w:ascii="Verdana" w:hAnsi="Verdana"/>
        </w:rPr>
      </w:pPr>
      <w:r w:rsidRPr="005E1C58">
        <w:rPr>
          <w:rFonts w:ascii="Verdana" w:hAnsi="Verdana"/>
        </w:rPr>
        <w:t>Fin CU</w:t>
      </w:r>
      <w:r w:rsidRPr="009B69C3">
        <w:t>.</w:t>
      </w:r>
    </w:p>
    <w:p w:rsidR="005E1C58" w:rsidRPr="009B69C3" w:rsidRDefault="005E1C58" w:rsidP="009A7264">
      <w:pPr>
        <w:pStyle w:val="MTema3"/>
      </w:pPr>
      <w:bookmarkStart w:id="137" w:name="_Toc276297206"/>
      <w:r w:rsidRPr="009B69C3">
        <w:t>Flujos de eventos alternativos</w:t>
      </w:r>
      <w:bookmarkEnd w:id="137"/>
    </w:p>
    <w:p w:rsidR="005E1C58" w:rsidRPr="009B69C3" w:rsidRDefault="00B3642F" w:rsidP="005E1C58">
      <w:pPr>
        <w:pStyle w:val="MTemaNormal"/>
        <w:ind w:left="426"/>
        <w:rPr>
          <w:i/>
        </w:rPr>
      </w:pPr>
      <w:r>
        <w:rPr>
          <w:i/>
        </w:rPr>
        <w:t>2</w:t>
      </w:r>
      <w:r w:rsidR="005E1C58" w:rsidRPr="009B69C3">
        <w:rPr>
          <w:i/>
        </w:rPr>
        <w:t xml:space="preserve">A. El </w:t>
      </w:r>
      <w:r w:rsidR="005E1C58">
        <w:rPr>
          <w:i/>
        </w:rPr>
        <w:t xml:space="preserve">gran </w:t>
      </w:r>
      <w:r w:rsidR="005E1C58" w:rsidRPr="009B69C3">
        <w:rPr>
          <w:i/>
        </w:rPr>
        <w:t>sospechoso no es el correcto.</w:t>
      </w:r>
    </w:p>
    <w:p w:rsidR="005E1C58" w:rsidRPr="009B69C3" w:rsidRDefault="00B3642F" w:rsidP="005E1C58">
      <w:pPr>
        <w:spacing w:after="57"/>
        <w:ind w:left="1843" w:hanging="567"/>
        <w:rPr>
          <w:rFonts w:ascii="Verdana" w:hAnsi="Verdana"/>
        </w:rPr>
      </w:pPr>
      <w:r>
        <w:rPr>
          <w:rFonts w:ascii="Verdana" w:hAnsi="Verdana"/>
        </w:rPr>
        <w:t>2</w:t>
      </w:r>
      <w:r w:rsidR="005E1C58" w:rsidRPr="009B69C3">
        <w:rPr>
          <w:rFonts w:ascii="Verdana" w:hAnsi="Verdana"/>
        </w:rPr>
        <w:t>A1.</w:t>
      </w:r>
      <w:r w:rsidR="005E1C58" w:rsidRPr="009B69C3">
        <w:rPr>
          <w:rFonts w:ascii="Verdana" w:hAnsi="Verdana"/>
        </w:rPr>
        <w:tab/>
        <w:t xml:space="preserve">El Sistema muestra un mensaje indicando que el </w:t>
      </w:r>
      <w:r w:rsidR="005E1C58">
        <w:rPr>
          <w:rFonts w:ascii="Verdana" w:hAnsi="Verdana"/>
        </w:rPr>
        <w:t xml:space="preserve">gran </w:t>
      </w:r>
      <w:r w:rsidR="005E1C58" w:rsidRPr="009B69C3">
        <w:rPr>
          <w:rFonts w:ascii="Verdana" w:hAnsi="Verdana"/>
        </w:rPr>
        <w:t>sospechoso es incorrecto y el usuario pierde el juego.</w:t>
      </w:r>
    </w:p>
    <w:p w:rsidR="005E1C58" w:rsidRPr="009B69C3" w:rsidRDefault="00B3642F" w:rsidP="005E1C58">
      <w:pPr>
        <w:pStyle w:val="MTemaNormal"/>
        <w:ind w:left="1843" w:hanging="567"/>
      </w:pPr>
      <w:r>
        <w:t>2</w:t>
      </w:r>
      <w:r w:rsidR="005E1C58" w:rsidRPr="009B69C3">
        <w:t>A2. Retorna a la pantalla principal.</w:t>
      </w:r>
    </w:p>
    <w:p w:rsidR="00771545" w:rsidRPr="009B69C3" w:rsidRDefault="00771545" w:rsidP="00771545">
      <w:pPr>
        <w:pStyle w:val="MTemaNormal"/>
        <w:ind w:left="993" w:firstLine="283"/>
      </w:pPr>
    </w:p>
    <w:p w:rsidR="00771545" w:rsidRPr="009B69C3" w:rsidRDefault="00771545" w:rsidP="009A7264">
      <w:pPr>
        <w:pStyle w:val="MTema3"/>
        <w:rPr>
          <w:i/>
        </w:rPr>
      </w:pPr>
      <w:bookmarkStart w:id="138" w:name="_Toc276297207"/>
      <w:r w:rsidRPr="009B69C3">
        <w:t>Escenarios</w:t>
      </w:r>
      <w:bookmarkEnd w:id="138"/>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771545" w:rsidRPr="009B69C3" w:rsidTr="00771545">
        <w:tc>
          <w:tcPr>
            <w:tcW w:w="2977" w:type="dxa"/>
          </w:tcPr>
          <w:p w:rsidR="00771545" w:rsidRPr="009B69C3" w:rsidRDefault="00771545" w:rsidP="00771545">
            <w:pPr>
              <w:pStyle w:val="MTemaNormal"/>
              <w:ind w:left="0"/>
              <w:rPr>
                <w:b/>
              </w:rPr>
            </w:pPr>
            <w:r w:rsidRPr="009B69C3">
              <w:rPr>
                <w:b/>
              </w:rPr>
              <w:t>Nombre de escenario</w:t>
            </w:r>
          </w:p>
        </w:tc>
        <w:tc>
          <w:tcPr>
            <w:tcW w:w="2835" w:type="dxa"/>
          </w:tcPr>
          <w:p w:rsidR="00771545" w:rsidRPr="009B69C3" w:rsidRDefault="00771545" w:rsidP="00771545">
            <w:pPr>
              <w:pStyle w:val="MTemaNormal"/>
              <w:ind w:left="0"/>
              <w:rPr>
                <w:b/>
              </w:rPr>
            </w:pPr>
            <w:r w:rsidRPr="009B69C3">
              <w:rPr>
                <w:b/>
              </w:rPr>
              <w:t>Flujo Inicial</w:t>
            </w:r>
          </w:p>
        </w:tc>
        <w:tc>
          <w:tcPr>
            <w:tcW w:w="3118" w:type="dxa"/>
          </w:tcPr>
          <w:p w:rsidR="00771545" w:rsidRPr="009B69C3" w:rsidRDefault="00771545" w:rsidP="00771545">
            <w:pPr>
              <w:pStyle w:val="MTemaNormal"/>
              <w:ind w:left="0"/>
              <w:rPr>
                <w:b/>
              </w:rPr>
            </w:pPr>
            <w:r w:rsidRPr="009B69C3">
              <w:rPr>
                <w:b/>
              </w:rPr>
              <w:t>Flujo alternativo</w:t>
            </w:r>
          </w:p>
        </w:tc>
      </w:tr>
      <w:tr w:rsidR="00771545" w:rsidRPr="009B69C3" w:rsidTr="00771545">
        <w:tc>
          <w:tcPr>
            <w:tcW w:w="2977" w:type="dxa"/>
          </w:tcPr>
          <w:p w:rsidR="00771545" w:rsidRPr="009B69C3" w:rsidRDefault="00771545" w:rsidP="005E1C58">
            <w:pPr>
              <w:pStyle w:val="MTemaNormal"/>
              <w:ind w:left="0"/>
            </w:pPr>
            <w:r w:rsidRPr="009B69C3">
              <w:t>E1-</w:t>
            </w:r>
            <w:r w:rsidR="00B3642F">
              <w:t xml:space="preserve"> Arrestar</w:t>
            </w:r>
            <w:r w:rsidRPr="009B69C3">
              <w:t xml:space="preserve"> </w:t>
            </w:r>
            <w:r w:rsidR="005E1C58">
              <w:t>Gran Sospechoso</w:t>
            </w:r>
            <w:r w:rsidR="00B3642F">
              <w:t xml:space="preserve"> correcto</w:t>
            </w:r>
            <w:r w:rsidRPr="009B69C3">
              <w:t>.</w:t>
            </w:r>
          </w:p>
        </w:tc>
        <w:tc>
          <w:tcPr>
            <w:tcW w:w="2835" w:type="dxa"/>
          </w:tcPr>
          <w:p w:rsidR="00771545" w:rsidRPr="009B69C3" w:rsidRDefault="00771545" w:rsidP="00771545">
            <w:pPr>
              <w:pStyle w:val="MTemaNormal"/>
              <w:ind w:left="0"/>
            </w:pPr>
            <w:r w:rsidRPr="009B69C3">
              <w:t>Flujo principal</w:t>
            </w:r>
          </w:p>
        </w:tc>
        <w:tc>
          <w:tcPr>
            <w:tcW w:w="3118" w:type="dxa"/>
          </w:tcPr>
          <w:p w:rsidR="00771545" w:rsidRPr="009B69C3" w:rsidRDefault="00771545" w:rsidP="00771545">
            <w:pPr>
              <w:pStyle w:val="MTemaNormal"/>
              <w:ind w:left="0"/>
            </w:pPr>
          </w:p>
        </w:tc>
      </w:tr>
      <w:tr w:rsidR="00B3642F" w:rsidRPr="009B69C3" w:rsidTr="00771545">
        <w:tc>
          <w:tcPr>
            <w:tcW w:w="2977" w:type="dxa"/>
          </w:tcPr>
          <w:p w:rsidR="00B3642F" w:rsidRPr="009B69C3" w:rsidRDefault="00B3642F" w:rsidP="00B3642F">
            <w:pPr>
              <w:pStyle w:val="MTemaNormal"/>
              <w:ind w:left="0"/>
            </w:pPr>
            <w:r w:rsidRPr="009B69C3">
              <w:t>E</w:t>
            </w:r>
            <w:r>
              <w:t>2</w:t>
            </w:r>
            <w:r w:rsidRPr="009B69C3">
              <w:t>-</w:t>
            </w:r>
            <w:r>
              <w:t xml:space="preserve"> Arrestar</w:t>
            </w:r>
            <w:r w:rsidRPr="009B69C3">
              <w:t xml:space="preserve"> </w:t>
            </w:r>
            <w:r>
              <w:t>Gran Sospechoso incorrecto</w:t>
            </w:r>
            <w:r w:rsidRPr="009B69C3">
              <w:t>.</w:t>
            </w:r>
          </w:p>
        </w:tc>
        <w:tc>
          <w:tcPr>
            <w:tcW w:w="2835" w:type="dxa"/>
          </w:tcPr>
          <w:p w:rsidR="00B3642F" w:rsidRPr="009B69C3" w:rsidRDefault="00B3642F" w:rsidP="00CA033B">
            <w:pPr>
              <w:pStyle w:val="MTemaNormal"/>
              <w:ind w:left="0"/>
            </w:pPr>
            <w:r w:rsidRPr="009B69C3">
              <w:t>Flujo principal</w:t>
            </w:r>
          </w:p>
        </w:tc>
        <w:tc>
          <w:tcPr>
            <w:tcW w:w="3118" w:type="dxa"/>
          </w:tcPr>
          <w:p w:rsidR="00B3642F" w:rsidRPr="009B69C3" w:rsidRDefault="00B3642F" w:rsidP="00CA033B">
            <w:pPr>
              <w:pStyle w:val="MTemaNormal"/>
              <w:ind w:left="0"/>
            </w:pPr>
            <w:r>
              <w:t>2A</w:t>
            </w:r>
          </w:p>
        </w:tc>
      </w:tr>
    </w:tbl>
    <w:p w:rsidR="00771545" w:rsidRPr="009B69C3" w:rsidRDefault="00771545" w:rsidP="009A7264">
      <w:pPr>
        <w:pStyle w:val="MTema3"/>
      </w:pPr>
      <w:bookmarkStart w:id="139" w:name="_Toc276297208"/>
      <w:r w:rsidRPr="009B69C3">
        <w:t>Planilla de Condiciones</w:t>
      </w:r>
      <w:bookmarkEnd w:id="139"/>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771545" w:rsidRPr="009B69C3" w:rsidTr="00771545">
        <w:tc>
          <w:tcPr>
            <w:tcW w:w="1276" w:type="dxa"/>
          </w:tcPr>
          <w:p w:rsidR="00771545" w:rsidRPr="009B69C3" w:rsidRDefault="00771545" w:rsidP="00771545">
            <w:pPr>
              <w:pStyle w:val="MTemaNormal"/>
              <w:ind w:left="0"/>
              <w:jc w:val="center"/>
              <w:rPr>
                <w:b/>
              </w:rPr>
            </w:pPr>
            <w:r w:rsidRPr="009B69C3">
              <w:rPr>
                <w:b/>
              </w:rPr>
              <w:t>Condición</w:t>
            </w:r>
          </w:p>
        </w:tc>
        <w:tc>
          <w:tcPr>
            <w:tcW w:w="7654" w:type="dxa"/>
          </w:tcPr>
          <w:p w:rsidR="00771545" w:rsidRPr="009B69C3" w:rsidRDefault="00771545" w:rsidP="00771545">
            <w:pPr>
              <w:pStyle w:val="MTemaNormal"/>
              <w:ind w:left="0"/>
              <w:jc w:val="center"/>
              <w:rPr>
                <w:b/>
              </w:rPr>
            </w:pPr>
            <w:r w:rsidRPr="009B69C3">
              <w:rPr>
                <w:b/>
              </w:rPr>
              <w:t>Detalles</w:t>
            </w:r>
          </w:p>
        </w:tc>
      </w:tr>
      <w:tr w:rsidR="00771545" w:rsidRPr="009B69C3" w:rsidTr="00771545">
        <w:trPr>
          <w:trHeight w:val="272"/>
        </w:trPr>
        <w:tc>
          <w:tcPr>
            <w:tcW w:w="1276" w:type="dxa"/>
            <w:vAlign w:val="center"/>
          </w:tcPr>
          <w:p w:rsidR="00771545" w:rsidRPr="009B69C3" w:rsidRDefault="00771545" w:rsidP="00771545">
            <w:pPr>
              <w:pStyle w:val="MTemaNormal"/>
              <w:ind w:left="0"/>
              <w:jc w:val="left"/>
            </w:pPr>
            <w:r w:rsidRPr="009B69C3">
              <w:t>C1</w:t>
            </w:r>
          </w:p>
        </w:tc>
        <w:tc>
          <w:tcPr>
            <w:tcW w:w="7654" w:type="dxa"/>
            <w:vAlign w:val="center"/>
          </w:tcPr>
          <w:p w:rsidR="00771545" w:rsidRPr="009B69C3" w:rsidRDefault="00771545" w:rsidP="005E1C58">
            <w:pPr>
              <w:pStyle w:val="MTemaNormal"/>
              <w:ind w:left="0"/>
              <w:jc w:val="left"/>
            </w:pPr>
            <w:r w:rsidRPr="009B69C3">
              <w:t xml:space="preserve">Usuario </w:t>
            </w:r>
            <w:r w:rsidR="005E1C58">
              <w:t xml:space="preserve">se encuentra en la tercera </w:t>
            </w:r>
            <w:r w:rsidR="00B3642F">
              <w:t>iteración</w:t>
            </w:r>
          </w:p>
        </w:tc>
      </w:tr>
    </w:tbl>
    <w:p w:rsidR="00771545" w:rsidRPr="009B69C3" w:rsidRDefault="00771545" w:rsidP="009A7264">
      <w:pPr>
        <w:pStyle w:val="MTema3"/>
      </w:pPr>
      <w:bookmarkStart w:id="140" w:name="_Toc276297209"/>
      <w:r w:rsidRPr="009B69C3">
        <w:t>Casos de prueba</w:t>
      </w:r>
      <w:bookmarkEnd w:id="140"/>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77"/>
        <w:gridCol w:w="2835"/>
        <w:gridCol w:w="3118"/>
      </w:tblGrid>
      <w:tr w:rsidR="00771545" w:rsidRPr="009B69C3" w:rsidTr="00771545">
        <w:tc>
          <w:tcPr>
            <w:tcW w:w="2977" w:type="dxa"/>
          </w:tcPr>
          <w:p w:rsidR="00771545" w:rsidRPr="009B69C3" w:rsidRDefault="00771545" w:rsidP="00771545">
            <w:pPr>
              <w:pStyle w:val="MTemaNormal"/>
              <w:ind w:left="0"/>
              <w:jc w:val="center"/>
              <w:rPr>
                <w:b/>
              </w:rPr>
            </w:pPr>
            <w:r w:rsidRPr="009B69C3">
              <w:rPr>
                <w:b/>
              </w:rPr>
              <w:t>Escenario – Condición</w:t>
            </w:r>
          </w:p>
        </w:tc>
        <w:tc>
          <w:tcPr>
            <w:tcW w:w="2835" w:type="dxa"/>
          </w:tcPr>
          <w:p w:rsidR="00771545" w:rsidRPr="009B69C3" w:rsidRDefault="00771545" w:rsidP="00771545">
            <w:pPr>
              <w:pStyle w:val="MTemaNormal"/>
              <w:ind w:left="0"/>
              <w:jc w:val="center"/>
              <w:rPr>
                <w:b/>
              </w:rPr>
            </w:pPr>
            <w:r w:rsidRPr="009B69C3">
              <w:rPr>
                <w:b/>
              </w:rPr>
              <w:t>Salida Esperada</w:t>
            </w:r>
          </w:p>
        </w:tc>
        <w:tc>
          <w:tcPr>
            <w:tcW w:w="3118" w:type="dxa"/>
          </w:tcPr>
          <w:p w:rsidR="00771545" w:rsidRPr="009B69C3" w:rsidRDefault="00771545" w:rsidP="00771545">
            <w:pPr>
              <w:pStyle w:val="MTemaNormal"/>
              <w:ind w:left="0"/>
              <w:jc w:val="center"/>
              <w:rPr>
                <w:b/>
              </w:rPr>
            </w:pPr>
            <w:r w:rsidRPr="009B69C3">
              <w:rPr>
                <w:b/>
              </w:rPr>
              <w:t>Casos</w:t>
            </w:r>
          </w:p>
        </w:tc>
      </w:tr>
      <w:tr w:rsidR="00B3642F" w:rsidRPr="009B69C3" w:rsidTr="00771545">
        <w:tc>
          <w:tcPr>
            <w:tcW w:w="2977" w:type="dxa"/>
          </w:tcPr>
          <w:p w:rsidR="00B3642F" w:rsidRPr="009B69C3" w:rsidRDefault="00B3642F" w:rsidP="00771545">
            <w:pPr>
              <w:pStyle w:val="MTemaNormal"/>
              <w:ind w:left="0"/>
            </w:pPr>
            <w:r w:rsidRPr="009B69C3">
              <w:t>E1 – C1</w:t>
            </w:r>
          </w:p>
        </w:tc>
        <w:tc>
          <w:tcPr>
            <w:tcW w:w="2835" w:type="dxa"/>
          </w:tcPr>
          <w:p w:rsidR="00B3642F" w:rsidRPr="009B69C3" w:rsidRDefault="00B3642F" w:rsidP="00CA033B">
            <w:pPr>
              <w:pStyle w:val="MTemaNormal"/>
              <w:ind w:left="0"/>
            </w:pPr>
            <w:r w:rsidRPr="009B69C3">
              <w:t xml:space="preserve">Se arresta al </w:t>
            </w:r>
            <w:r>
              <w:t xml:space="preserve"> gran </w:t>
            </w:r>
            <w:r w:rsidRPr="009B69C3">
              <w:t>sospechoso.</w:t>
            </w:r>
          </w:p>
        </w:tc>
        <w:tc>
          <w:tcPr>
            <w:tcW w:w="3118" w:type="dxa"/>
          </w:tcPr>
          <w:p w:rsidR="00B3642F" w:rsidRPr="009B69C3" w:rsidRDefault="00B3642F" w:rsidP="00771545">
            <w:pPr>
              <w:pStyle w:val="MTemaNormal"/>
              <w:ind w:left="0"/>
            </w:pPr>
            <w:r>
              <w:t>Gran Sospechoso</w:t>
            </w:r>
          </w:p>
        </w:tc>
      </w:tr>
      <w:tr w:rsidR="00B3642F" w:rsidRPr="009B69C3" w:rsidTr="00771545">
        <w:tc>
          <w:tcPr>
            <w:tcW w:w="2977" w:type="dxa"/>
          </w:tcPr>
          <w:p w:rsidR="00B3642F" w:rsidRPr="009B69C3" w:rsidRDefault="00B3642F" w:rsidP="00771545">
            <w:pPr>
              <w:pStyle w:val="MTemaNormal"/>
              <w:ind w:left="0"/>
            </w:pPr>
            <w:r w:rsidRPr="009B69C3">
              <w:t>E2 – C1</w:t>
            </w:r>
          </w:p>
        </w:tc>
        <w:tc>
          <w:tcPr>
            <w:tcW w:w="2835" w:type="dxa"/>
          </w:tcPr>
          <w:p w:rsidR="00B3642F" w:rsidRPr="009B69C3" w:rsidRDefault="00B3642F" w:rsidP="00CA033B">
            <w:pPr>
              <w:pStyle w:val="MTemaNormal"/>
              <w:ind w:left="0"/>
            </w:pPr>
            <w:r w:rsidRPr="009B69C3">
              <w:t xml:space="preserve">Se muestra un mensaje indicando que el </w:t>
            </w:r>
            <w:r>
              <w:t xml:space="preserve">gran </w:t>
            </w:r>
            <w:r w:rsidRPr="009B69C3">
              <w:t>sospechoso es incorrecto y el usuario pierde el juego.</w:t>
            </w:r>
          </w:p>
        </w:tc>
        <w:tc>
          <w:tcPr>
            <w:tcW w:w="3118" w:type="dxa"/>
          </w:tcPr>
          <w:p w:rsidR="00B3642F" w:rsidRPr="009B69C3" w:rsidRDefault="00B3642F" w:rsidP="00771545">
            <w:pPr>
              <w:pStyle w:val="MTemaNormal"/>
              <w:ind w:left="0"/>
            </w:pPr>
            <w:r>
              <w:t>Gran Sospechoso</w:t>
            </w:r>
          </w:p>
        </w:tc>
      </w:tr>
    </w:tbl>
    <w:p w:rsidR="00771545" w:rsidRDefault="00771545" w:rsidP="00771545">
      <w:pPr>
        <w:pStyle w:val="MNormal"/>
      </w:pPr>
    </w:p>
    <w:p w:rsidR="007929F0" w:rsidRDefault="007929F0">
      <w:pPr>
        <w:rPr>
          <w:rFonts w:ascii="Verdana" w:hAnsi="Verdana" w:cs="Arial"/>
        </w:rPr>
      </w:pPr>
      <w:r>
        <w:br w:type="page"/>
      </w:r>
    </w:p>
    <w:p w:rsidR="007929F0" w:rsidRPr="009B69C3" w:rsidRDefault="007929F0" w:rsidP="007929F0">
      <w:pPr>
        <w:pStyle w:val="MTema2"/>
        <w:tabs>
          <w:tab w:val="clear" w:pos="1304"/>
        </w:tabs>
        <w:ind w:hanging="1304"/>
      </w:pPr>
      <w:bookmarkStart w:id="141" w:name="_Toc276297210"/>
      <w:r w:rsidRPr="00CC2ED9">
        <w:lastRenderedPageBreak/>
        <w:t>Tiempo</w:t>
      </w:r>
      <w:bookmarkEnd w:id="141"/>
    </w:p>
    <w:p w:rsidR="007929F0" w:rsidRPr="009B69C3" w:rsidRDefault="00F15985" w:rsidP="007929F0">
      <w:pPr>
        <w:pStyle w:val="MTemaNormal"/>
      </w:pPr>
      <w:r w:rsidRPr="00CE7B9D">
        <w:t xml:space="preserve">El jugador dispondrá de un tiempo </w:t>
      </w:r>
      <w:r>
        <w:t xml:space="preserve">máximo </w:t>
      </w:r>
      <w:r w:rsidRPr="00CE7B9D">
        <w:t xml:space="preserve">para atrapar al sospechoso. Este tiempo se consumirá en: viajes, preguntas a los </w:t>
      </w:r>
      <w:r>
        <w:t>personajes, filtro de sospechosos</w:t>
      </w:r>
      <w:r w:rsidRPr="00CE7B9D">
        <w:t>.</w:t>
      </w:r>
    </w:p>
    <w:p w:rsidR="007929F0" w:rsidRPr="009B69C3" w:rsidRDefault="007929F0" w:rsidP="009A7264">
      <w:pPr>
        <w:pStyle w:val="MTema3"/>
      </w:pPr>
      <w:bookmarkStart w:id="142" w:name="_Toc276297211"/>
      <w:r w:rsidRPr="009B69C3">
        <w:t>Flujo de eventos principal</w:t>
      </w:r>
      <w:bookmarkEnd w:id="142"/>
    </w:p>
    <w:p w:rsidR="00AB1C6A" w:rsidRDefault="00AB1C6A" w:rsidP="00CF1F44">
      <w:pPr>
        <w:numPr>
          <w:ilvl w:val="0"/>
          <w:numId w:val="26"/>
        </w:numPr>
        <w:suppressAutoHyphens/>
        <w:spacing w:after="57"/>
        <w:jc w:val="both"/>
        <w:rPr>
          <w:rFonts w:ascii="Verdana" w:hAnsi="Verdana"/>
        </w:rPr>
      </w:pPr>
      <w:r w:rsidRPr="009B69C3">
        <w:rPr>
          <w:rFonts w:ascii="Verdana" w:hAnsi="Verdana"/>
        </w:rPr>
        <w:t xml:space="preserve">El Usuario </w:t>
      </w:r>
      <w:r w:rsidR="00CF1F44">
        <w:rPr>
          <w:rFonts w:ascii="Verdana" w:hAnsi="Verdana"/>
        </w:rPr>
        <w:t>viaja a una ciudad correcta.</w:t>
      </w:r>
    </w:p>
    <w:p w:rsidR="00AB1C6A" w:rsidRPr="00AB1C6A" w:rsidRDefault="00AB1C6A" w:rsidP="00AB1C6A">
      <w:pPr>
        <w:numPr>
          <w:ilvl w:val="0"/>
          <w:numId w:val="26"/>
        </w:numPr>
        <w:suppressAutoHyphens/>
        <w:spacing w:after="57"/>
        <w:jc w:val="both"/>
        <w:rPr>
          <w:rFonts w:ascii="Verdana" w:hAnsi="Verdana"/>
        </w:rPr>
      </w:pPr>
      <w:r w:rsidRPr="009B69C3">
        <w:t>Fin CU.</w:t>
      </w:r>
    </w:p>
    <w:p w:rsidR="00AB1C6A" w:rsidRPr="00AB1C6A" w:rsidRDefault="00AB1C6A" w:rsidP="009A7264">
      <w:pPr>
        <w:pStyle w:val="MTema3"/>
      </w:pPr>
      <w:bookmarkStart w:id="143" w:name="_Toc276297212"/>
      <w:r w:rsidRPr="009B69C3">
        <w:t>Flujos de eventos alternativos</w:t>
      </w:r>
      <w:bookmarkEnd w:id="143"/>
    </w:p>
    <w:p w:rsidR="00AB1C6A" w:rsidRPr="009B69C3" w:rsidRDefault="00CF1F44" w:rsidP="00CF1F44">
      <w:pPr>
        <w:pStyle w:val="MTema4"/>
        <w:numPr>
          <w:ilvl w:val="0"/>
          <w:numId w:val="0"/>
        </w:numPr>
        <w:ind w:left="567"/>
      </w:pPr>
      <w:r>
        <w:t>1</w:t>
      </w:r>
      <w:r w:rsidR="00AB1C6A" w:rsidRPr="009B69C3">
        <w:t xml:space="preserve">A. El Usuario </w:t>
      </w:r>
      <w:r>
        <w:t>viaja a</w:t>
      </w:r>
      <w:r w:rsidR="00AB1C6A" w:rsidRPr="009B69C3">
        <w:t xml:space="preserve"> una ciudad incorrecta.</w:t>
      </w:r>
    </w:p>
    <w:p w:rsidR="007929F0" w:rsidRDefault="00CF1F44" w:rsidP="00AB1C6A">
      <w:pPr>
        <w:pStyle w:val="MTemaNormal"/>
        <w:ind w:left="709" w:firstLine="142"/>
      </w:pPr>
      <w:r>
        <w:t>1A1</w:t>
      </w:r>
      <w:r w:rsidR="00AB1C6A">
        <w:t>.</w:t>
      </w:r>
      <w:r w:rsidR="00AB1C6A">
        <w:tab/>
        <w:t>Fin CU</w:t>
      </w:r>
      <w:r w:rsidR="007929F0" w:rsidRPr="009B69C3">
        <w:t>.</w:t>
      </w:r>
    </w:p>
    <w:p w:rsidR="00CF1F44" w:rsidRPr="009B69C3" w:rsidRDefault="00CF1F44" w:rsidP="00CF1F44">
      <w:pPr>
        <w:pStyle w:val="MTema4"/>
        <w:numPr>
          <w:ilvl w:val="0"/>
          <w:numId w:val="0"/>
        </w:numPr>
        <w:ind w:left="567"/>
      </w:pPr>
      <w:r>
        <w:t>1B</w:t>
      </w:r>
      <w:r w:rsidRPr="009B69C3">
        <w:t xml:space="preserve">. El Usuario escoge </w:t>
      </w:r>
      <w:r>
        <w:t>Interrogar Personaje</w:t>
      </w:r>
      <w:r w:rsidRPr="009B69C3">
        <w:t>.</w:t>
      </w:r>
    </w:p>
    <w:p w:rsidR="00CF1F44" w:rsidRDefault="00CF1F44" w:rsidP="00CF1F44">
      <w:pPr>
        <w:pStyle w:val="Prrafodelista"/>
        <w:spacing w:after="57"/>
        <w:ind w:left="851"/>
        <w:rPr>
          <w:rFonts w:ascii="Verdana" w:hAnsi="Verdana"/>
        </w:rPr>
      </w:pPr>
      <w:r w:rsidRPr="00CF1F44">
        <w:rPr>
          <w:rFonts w:ascii="Verdana" w:hAnsi="Verdana"/>
        </w:rPr>
        <w:t>1B1.</w:t>
      </w:r>
      <w:r w:rsidRPr="00CF1F44">
        <w:rPr>
          <w:rFonts w:ascii="Verdana" w:hAnsi="Verdana"/>
        </w:rPr>
        <w:tab/>
        <w:t>Fin CU.</w:t>
      </w:r>
    </w:p>
    <w:p w:rsidR="00CF1F44" w:rsidRPr="009B69C3" w:rsidRDefault="00CF1F44" w:rsidP="00CF1F44">
      <w:pPr>
        <w:pStyle w:val="MTema4"/>
        <w:numPr>
          <w:ilvl w:val="0"/>
          <w:numId w:val="0"/>
        </w:numPr>
        <w:ind w:left="567"/>
      </w:pPr>
      <w:r>
        <w:t>1C</w:t>
      </w:r>
      <w:r w:rsidRPr="009B69C3">
        <w:t xml:space="preserve">. El Usuario escoge </w:t>
      </w:r>
      <w:r>
        <w:t>Filtrar Sospechoso</w:t>
      </w:r>
      <w:r w:rsidRPr="009B69C3">
        <w:t>.</w:t>
      </w:r>
    </w:p>
    <w:p w:rsidR="00CF1F44" w:rsidRPr="009B69C3" w:rsidRDefault="00CF1F44" w:rsidP="008F454C">
      <w:pPr>
        <w:pStyle w:val="Prrafodelista"/>
        <w:spacing w:after="57"/>
        <w:ind w:left="851"/>
      </w:pPr>
      <w:r w:rsidRPr="00CF1F44">
        <w:rPr>
          <w:rFonts w:ascii="Verdana" w:hAnsi="Verdana"/>
        </w:rPr>
        <w:t>1</w:t>
      </w:r>
      <w:r>
        <w:rPr>
          <w:rFonts w:ascii="Verdana" w:hAnsi="Verdana"/>
        </w:rPr>
        <w:t>C</w:t>
      </w:r>
      <w:r w:rsidRPr="00CF1F44">
        <w:rPr>
          <w:rFonts w:ascii="Verdana" w:hAnsi="Verdana"/>
        </w:rPr>
        <w:t>1.</w:t>
      </w:r>
      <w:r w:rsidRPr="00CF1F44">
        <w:rPr>
          <w:rFonts w:ascii="Verdana" w:hAnsi="Verdana"/>
        </w:rPr>
        <w:tab/>
        <w:t>Fin CU.</w:t>
      </w:r>
    </w:p>
    <w:p w:rsidR="007929F0" w:rsidRPr="009B69C3" w:rsidRDefault="007929F0" w:rsidP="009A7264">
      <w:pPr>
        <w:pStyle w:val="MTema3"/>
        <w:rPr>
          <w:i/>
        </w:rPr>
      </w:pPr>
      <w:bookmarkStart w:id="144" w:name="_Toc276297213"/>
      <w:r w:rsidRPr="009B69C3">
        <w:t>Escenarios</w:t>
      </w:r>
      <w:bookmarkEnd w:id="144"/>
      <w:r w:rsidRPr="009B69C3">
        <w:rPr>
          <w:i/>
        </w:rPr>
        <w:t xml:space="preserve">  </w:t>
      </w:r>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977"/>
        <w:gridCol w:w="2835"/>
        <w:gridCol w:w="3118"/>
      </w:tblGrid>
      <w:tr w:rsidR="007929F0" w:rsidRPr="009B69C3" w:rsidTr="008F454C">
        <w:tc>
          <w:tcPr>
            <w:tcW w:w="2977" w:type="dxa"/>
          </w:tcPr>
          <w:p w:rsidR="007929F0" w:rsidRPr="009B69C3" w:rsidRDefault="007929F0" w:rsidP="008F454C">
            <w:pPr>
              <w:pStyle w:val="MTemaNormal"/>
              <w:ind w:left="0"/>
              <w:rPr>
                <w:b/>
              </w:rPr>
            </w:pPr>
            <w:r w:rsidRPr="009B69C3">
              <w:rPr>
                <w:b/>
              </w:rPr>
              <w:t>Nombre de escenario</w:t>
            </w:r>
          </w:p>
        </w:tc>
        <w:tc>
          <w:tcPr>
            <w:tcW w:w="2835" w:type="dxa"/>
          </w:tcPr>
          <w:p w:rsidR="007929F0" w:rsidRPr="009B69C3" w:rsidRDefault="007929F0" w:rsidP="008F454C">
            <w:pPr>
              <w:pStyle w:val="MTemaNormal"/>
              <w:ind w:left="0"/>
              <w:rPr>
                <w:b/>
              </w:rPr>
            </w:pPr>
            <w:r w:rsidRPr="009B69C3">
              <w:rPr>
                <w:b/>
              </w:rPr>
              <w:t>Flujo Inicial</w:t>
            </w:r>
          </w:p>
        </w:tc>
        <w:tc>
          <w:tcPr>
            <w:tcW w:w="3118" w:type="dxa"/>
          </w:tcPr>
          <w:p w:rsidR="007929F0" w:rsidRPr="009B69C3" w:rsidRDefault="007929F0" w:rsidP="008F454C">
            <w:pPr>
              <w:pStyle w:val="MTemaNormal"/>
              <w:ind w:left="0"/>
              <w:rPr>
                <w:b/>
              </w:rPr>
            </w:pPr>
            <w:r w:rsidRPr="009B69C3">
              <w:rPr>
                <w:b/>
              </w:rPr>
              <w:t>Flujo alternativo</w:t>
            </w:r>
          </w:p>
        </w:tc>
      </w:tr>
      <w:tr w:rsidR="007929F0" w:rsidRPr="009B69C3" w:rsidTr="008F454C">
        <w:tc>
          <w:tcPr>
            <w:tcW w:w="2977" w:type="dxa"/>
          </w:tcPr>
          <w:p w:rsidR="007929F0" w:rsidRPr="009B69C3" w:rsidRDefault="007929F0" w:rsidP="00F15985">
            <w:pPr>
              <w:pStyle w:val="MTemaNormal"/>
              <w:ind w:left="0"/>
            </w:pPr>
            <w:r w:rsidRPr="009B69C3">
              <w:t xml:space="preserve">E1- </w:t>
            </w:r>
            <w:r w:rsidR="00F15985">
              <w:t>Transcurre el tiempo</w:t>
            </w:r>
            <w:r w:rsidR="00305891">
              <w:t xml:space="preserve"> al viajar bien</w:t>
            </w:r>
            <w:r w:rsidRPr="009B69C3">
              <w:t>.</w:t>
            </w:r>
          </w:p>
        </w:tc>
        <w:tc>
          <w:tcPr>
            <w:tcW w:w="2835" w:type="dxa"/>
          </w:tcPr>
          <w:p w:rsidR="007929F0" w:rsidRPr="009B69C3" w:rsidRDefault="007929F0" w:rsidP="008F454C">
            <w:pPr>
              <w:pStyle w:val="MTemaNormal"/>
              <w:ind w:left="0"/>
            </w:pPr>
            <w:r w:rsidRPr="009B69C3">
              <w:t>Flujo principal</w:t>
            </w:r>
          </w:p>
        </w:tc>
        <w:tc>
          <w:tcPr>
            <w:tcW w:w="3118" w:type="dxa"/>
          </w:tcPr>
          <w:p w:rsidR="007929F0" w:rsidRPr="009B69C3" w:rsidRDefault="007929F0" w:rsidP="008F454C">
            <w:pPr>
              <w:pStyle w:val="MTemaNormal"/>
              <w:ind w:left="0"/>
            </w:pPr>
          </w:p>
        </w:tc>
      </w:tr>
      <w:tr w:rsidR="00305891" w:rsidRPr="009B69C3" w:rsidTr="008F454C">
        <w:tc>
          <w:tcPr>
            <w:tcW w:w="2977" w:type="dxa"/>
          </w:tcPr>
          <w:p w:rsidR="00305891" w:rsidRPr="009B69C3" w:rsidRDefault="00305891" w:rsidP="00305891">
            <w:pPr>
              <w:pStyle w:val="MTemaNormal"/>
              <w:ind w:left="0"/>
            </w:pPr>
            <w:r w:rsidRPr="009B69C3">
              <w:t>E</w:t>
            </w:r>
            <w:r>
              <w:t>2</w:t>
            </w:r>
            <w:r w:rsidRPr="009B69C3">
              <w:t xml:space="preserve">- </w:t>
            </w:r>
            <w:r>
              <w:t>Transcurre el tiempo al viajar mal</w:t>
            </w:r>
            <w:r w:rsidRPr="009B69C3">
              <w:t>.</w:t>
            </w:r>
          </w:p>
        </w:tc>
        <w:tc>
          <w:tcPr>
            <w:tcW w:w="2835" w:type="dxa"/>
          </w:tcPr>
          <w:p w:rsidR="00305891" w:rsidRPr="009B69C3" w:rsidRDefault="00305891" w:rsidP="008F454C">
            <w:pPr>
              <w:pStyle w:val="MTemaNormal"/>
              <w:ind w:left="0"/>
            </w:pPr>
            <w:r w:rsidRPr="009B69C3">
              <w:t>Flujo principal</w:t>
            </w:r>
          </w:p>
        </w:tc>
        <w:tc>
          <w:tcPr>
            <w:tcW w:w="3118" w:type="dxa"/>
          </w:tcPr>
          <w:p w:rsidR="00305891" w:rsidRPr="009B69C3" w:rsidRDefault="00AB1C6A" w:rsidP="008F454C">
            <w:pPr>
              <w:pStyle w:val="MTemaNormal"/>
              <w:ind w:left="0"/>
            </w:pPr>
            <w:r>
              <w:t>2A</w:t>
            </w:r>
          </w:p>
        </w:tc>
      </w:tr>
      <w:tr w:rsidR="00305891" w:rsidRPr="009B69C3" w:rsidTr="008F454C">
        <w:tc>
          <w:tcPr>
            <w:tcW w:w="2977" w:type="dxa"/>
          </w:tcPr>
          <w:p w:rsidR="00305891" w:rsidRPr="009B69C3" w:rsidRDefault="00305891" w:rsidP="00305891">
            <w:pPr>
              <w:pStyle w:val="MTemaNormal"/>
              <w:ind w:left="0"/>
            </w:pPr>
            <w:r w:rsidRPr="009B69C3">
              <w:t>E</w:t>
            </w:r>
            <w:r>
              <w:t>3</w:t>
            </w:r>
            <w:r w:rsidRPr="009B69C3">
              <w:t xml:space="preserve">- </w:t>
            </w:r>
            <w:r>
              <w:t>Transcurre el tiempo al Interrogar Personaje</w:t>
            </w:r>
          </w:p>
        </w:tc>
        <w:tc>
          <w:tcPr>
            <w:tcW w:w="2835" w:type="dxa"/>
          </w:tcPr>
          <w:p w:rsidR="00305891" w:rsidRPr="009B69C3" w:rsidRDefault="00305891" w:rsidP="008F454C">
            <w:pPr>
              <w:pStyle w:val="MTemaNormal"/>
              <w:ind w:left="0"/>
            </w:pPr>
            <w:r w:rsidRPr="009B69C3">
              <w:t>Flujo principal</w:t>
            </w:r>
          </w:p>
        </w:tc>
        <w:tc>
          <w:tcPr>
            <w:tcW w:w="3118" w:type="dxa"/>
          </w:tcPr>
          <w:p w:rsidR="00305891" w:rsidRPr="009B69C3" w:rsidRDefault="00305891" w:rsidP="008F454C">
            <w:pPr>
              <w:pStyle w:val="MTemaNormal"/>
              <w:ind w:left="0"/>
            </w:pPr>
          </w:p>
        </w:tc>
      </w:tr>
      <w:tr w:rsidR="00305891" w:rsidRPr="009B69C3" w:rsidTr="008F454C">
        <w:tc>
          <w:tcPr>
            <w:tcW w:w="2977" w:type="dxa"/>
          </w:tcPr>
          <w:p w:rsidR="00305891" w:rsidRPr="009B69C3" w:rsidRDefault="00305891" w:rsidP="00305891">
            <w:pPr>
              <w:pStyle w:val="MTemaNormal"/>
              <w:ind w:left="0"/>
            </w:pPr>
            <w:r>
              <w:t>E4</w:t>
            </w:r>
            <w:r w:rsidRPr="009B69C3">
              <w:t xml:space="preserve">- </w:t>
            </w:r>
            <w:r>
              <w:t>Transcurre el tiempo al Filtrar Sospechoso</w:t>
            </w:r>
          </w:p>
        </w:tc>
        <w:tc>
          <w:tcPr>
            <w:tcW w:w="2835" w:type="dxa"/>
          </w:tcPr>
          <w:p w:rsidR="00305891" w:rsidRPr="009B69C3" w:rsidRDefault="00305891" w:rsidP="008F454C">
            <w:pPr>
              <w:pStyle w:val="MTemaNormal"/>
              <w:ind w:left="0"/>
            </w:pPr>
            <w:r w:rsidRPr="009B69C3">
              <w:t>Flujo principal</w:t>
            </w:r>
          </w:p>
        </w:tc>
        <w:tc>
          <w:tcPr>
            <w:tcW w:w="3118" w:type="dxa"/>
          </w:tcPr>
          <w:p w:rsidR="00305891" w:rsidRPr="009B69C3" w:rsidRDefault="00305891" w:rsidP="008F454C">
            <w:pPr>
              <w:pStyle w:val="MTemaNormal"/>
              <w:ind w:left="0"/>
            </w:pPr>
          </w:p>
        </w:tc>
      </w:tr>
    </w:tbl>
    <w:p w:rsidR="007929F0" w:rsidRPr="009B69C3" w:rsidRDefault="007929F0" w:rsidP="009A7264">
      <w:pPr>
        <w:pStyle w:val="MTema3"/>
      </w:pPr>
      <w:bookmarkStart w:id="145" w:name="_Toc276297214"/>
      <w:r w:rsidRPr="009B69C3">
        <w:t>Planilla de Condiciones</w:t>
      </w:r>
      <w:bookmarkEnd w:id="145"/>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7654"/>
      </w:tblGrid>
      <w:tr w:rsidR="007929F0" w:rsidRPr="009B69C3" w:rsidTr="008F454C">
        <w:tc>
          <w:tcPr>
            <w:tcW w:w="1276" w:type="dxa"/>
          </w:tcPr>
          <w:p w:rsidR="007929F0" w:rsidRPr="009B69C3" w:rsidRDefault="007929F0" w:rsidP="008F454C">
            <w:pPr>
              <w:pStyle w:val="MTemaNormal"/>
              <w:ind w:left="0"/>
              <w:jc w:val="center"/>
              <w:rPr>
                <w:b/>
              </w:rPr>
            </w:pPr>
            <w:r w:rsidRPr="009B69C3">
              <w:rPr>
                <w:b/>
              </w:rPr>
              <w:t>Condición</w:t>
            </w:r>
          </w:p>
        </w:tc>
        <w:tc>
          <w:tcPr>
            <w:tcW w:w="7654" w:type="dxa"/>
          </w:tcPr>
          <w:p w:rsidR="007929F0" w:rsidRPr="009B69C3" w:rsidRDefault="007929F0" w:rsidP="008F454C">
            <w:pPr>
              <w:pStyle w:val="MTemaNormal"/>
              <w:ind w:left="0"/>
              <w:jc w:val="center"/>
              <w:rPr>
                <w:b/>
              </w:rPr>
            </w:pPr>
            <w:r w:rsidRPr="009B69C3">
              <w:rPr>
                <w:b/>
              </w:rPr>
              <w:t>Detalles</w:t>
            </w:r>
          </w:p>
        </w:tc>
      </w:tr>
      <w:tr w:rsidR="007929F0" w:rsidRPr="009B69C3" w:rsidTr="008F454C">
        <w:trPr>
          <w:trHeight w:val="272"/>
        </w:trPr>
        <w:tc>
          <w:tcPr>
            <w:tcW w:w="1276" w:type="dxa"/>
            <w:vAlign w:val="center"/>
          </w:tcPr>
          <w:p w:rsidR="007929F0" w:rsidRPr="009B69C3" w:rsidRDefault="007929F0" w:rsidP="008F454C">
            <w:pPr>
              <w:pStyle w:val="MTemaNormal"/>
              <w:ind w:left="0"/>
              <w:jc w:val="left"/>
            </w:pPr>
            <w:r w:rsidRPr="009B69C3">
              <w:t>C1</w:t>
            </w:r>
          </w:p>
        </w:tc>
        <w:tc>
          <w:tcPr>
            <w:tcW w:w="7654" w:type="dxa"/>
            <w:vAlign w:val="center"/>
          </w:tcPr>
          <w:p w:rsidR="007929F0" w:rsidRPr="009B69C3" w:rsidRDefault="00305891" w:rsidP="008F454C">
            <w:pPr>
              <w:pStyle w:val="MTemaNormal"/>
              <w:ind w:left="0"/>
              <w:jc w:val="left"/>
            </w:pPr>
            <w:r>
              <w:t>T</w:t>
            </w:r>
            <w:r w:rsidR="009232F4">
              <w:t>ranscurrir</w:t>
            </w:r>
            <w:r>
              <w:t xml:space="preserve"> el tiempo.</w:t>
            </w:r>
          </w:p>
        </w:tc>
      </w:tr>
    </w:tbl>
    <w:p w:rsidR="009A7264" w:rsidRDefault="009A7264" w:rsidP="009A7264">
      <w:pPr>
        <w:pStyle w:val="MTema3"/>
        <w:numPr>
          <w:ilvl w:val="0"/>
          <w:numId w:val="0"/>
        </w:numPr>
        <w:ind w:left="794" w:hanging="794"/>
      </w:pPr>
    </w:p>
    <w:p w:rsidR="009A7264" w:rsidRDefault="009A7264" w:rsidP="009A7264">
      <w:pPr>
        <w:pStyle w:val="MTemaNormal"/>
      </w:pPr>
      <w:r>
        <w:br w:type="page"/>
      </w:r>
    </w:p>
    <w:p w:rsidR="007929F0" w:rsidRPr="009B69C3" w:rsidRDefault="007929F0" w:rsidP="009A7264">
      <w:pPr>
        <w:pStyle w:val="MTema3"/>
      </w:pPr>
      <w:bookmarkStart w:id="146" w:name="_Toc276297215"/>
      <w:r w:rsidRPr="009B69C3">
        <w:lastRenderedPageBreak/>
        <w:t>Casos de prueba</w:t>
      </w:r>
      <w:bookmarkEnd w:id="146"/>
    </w:p>
    <w:tbl>
      <w:tblPr>
        <w:tblW w:w="8930"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2977"/>
        <w:gridCol w:w="2835"/>
        <w:gridCol w:w="3118"/>
      </w:tblGrid>
      <w:tr w:rsidR="007929F0" w:rsidRPr="009B69C3" w:rsidTr="008F454C">
        <w:tc>
          <w:tcPr>
            <w:tcW w:w="2977" w:type="dxa"/>
          </w:tcPr>
          <w:p w:rsidR="007929F0" w:rsidRPr="009B69C3" w:rsidRDefault="007929F0" w:rsidP="008F454C">
            <w:pPr>
              <w:pStyle w:val="MTemaNormal"/>
              <w:ind w:left="0"/>
              <w:jc w:val="center"/>
              <w:rPr>
                <w:b/>
              </w:rPr>
            </w:pPr>
            <w:r w:rsidRPr="009B69C3">
              <w:rPr>
                <w:b/>
              </w:rPr>
              <w:t>Escenario – Condición</w:t>
            </w:r>
          </w:p>
        </w:tc>
        <w:tc>
          <w:tcPr>
            <w:tcW w:w="2835" w:type="dxa"/>
          </w:tcPr>
          <w:p w:rsidR="007929F0" w:rsidRPr="009B69C3" w:rsidRDefault="007929F0" w:rsidP="008F454C">
            <w:pPr>
              <w:pStyle w:val="MTemaNormal"/>
              <w:ind w:left="0"/>
              <w:jc w:val="center"/>
              <w:rPr>
                <w:b/>
              </w:rPr>
            </w:pPr>
            <w:r w:rsidRPr="009B69C3">
              <w:rPr>
                <w:b/>
              </w:rPr>
              <w:t>Salida Esperada</w:t>
            </w:r>
          </w:p>
        </w:tc>
        <w:tc>
          <w:tcPr>
            <w:tcW w:w="3118" w:type="dxa"/>
          </w:tcPr>
          <w:p w:rsidR="007929F0" w:rsidRPr="009B69C3" w:rsidRDefault="007929F0" w:rsidP="008F454C">
            <w:pPr>
              <w:pStyle w:val="MTemaNormal"/>
              <w:ind w:left="0"/>
              <w:jc w:val="center"/>
              <w:rPr>
                <w:b/>
              </w:rPr>
            </w:pPr>
            <w:r w:rsidRPr="009B69C3">
              <w:rPr>
                <w:b/>
              </w:rPr>
              <w:t>Casos</w:t>
            </w:r>
          </w:p>
        </w:tc>
      </w:tr>
      <w:tr w:rsidR="009232F4" w:rsidRPr="009B69C3" w:rsidTr="008F454C">
        <w:tc>
          <w:tcPr>
            <w:tcW w:w="2977" w:type="dxa"/>
          </w:tcPr>
          <w:p w:rsidR="009232F4" w:rsidRPr="009B69C3" w:rsidRDefault="009232F4" w:rsidP="008F454C">
            <w:pPr>
              <w:pStyle w:val="MTemaNormal"/>
              <w:ind w:left="0"/>
            </w:pPr>
            <w:r w:rsidRPr="009B69C3">
              <w:t>E1 – C1</w:t>
            </w:r>
          </w:p>
        </w:tc>
        <w:tc>
          <w:tcPr>
            <w:tcW w:w="2835" w:type="dxa"/>
          </w:tcPr>
          <w:p w:rsidR="009232F4" w:rsidRPr="009B69C3" w:rsidRDefault="009232F4" w:rsidP="008F454C">
            <w:pPr>
              <w:pStyle w:val="MTemaNormal"/>
              <w:ind w:left="0"/>
            </w:pPr>
            <w:r>
              <w:t>Se pierde un tiempo (dependiendo del nivel) de viajar de una ciudad a la otra.</w:t>
            </w:r>
          </w:p>
        </w:tc>
        <w:tc>
          <w:tcPr>
            <w:tcW w:w="3118" w:type="dxa"/>
          </w:tcPr>
          <w:p w:rsidR="009232F4" w:rsidRPr="009B69C3" w:rsidRDefault="009232F4" w:rsidP="008F454C">
            <w:pPr>
              <w:pStyle w:val="MTemaNormal"/>
              <w:ind w:left="0"/>
            </w:pPr>
            <w:r>
              <w:t>Tiempo</w:t>
            </w:r>
          </w:p>
        </w:tc>
      </w:tr>
      <w:tr w:rsidR="009232F4" w:rsidRPr="009B69C3" w:rsidTr="008F454C">
        <w:tc>
          <w:tcPr>
            <w:tcW w:w="2977" w:type="dxa"/>
          </w:tcPr>
          <w:p w:rsidR="009232F4" w:rsidRPr="009B69C3" w:rsidRDefault="009232F4" w:rsidP="008F454C">
            <w:pPr>
              <w:pStyle w:val="MTemaNormal"/>
              <w:ind w:left="0"/>
            </w:pPr>
            <w:r>
              <w:t>E2</w:t>
            </w:r>
            <w:r w:rsidRPr="009B69C3">
              <w:t xml:space="preserve"> – C1</w:t>
            </w:r>
          </w:p>
        </w:tc>
        <w:tc>
          <w:tcPr>
            <w:tcW w:w="2835" w:type="dxa"/>
          </w:tcPr>
          <w:p w:rsidR="009232F4" w:rsidRPr="009B69C3" w:rsidRDefault="009232F4" w:rsidP="008F454C">
            <w:pPr>
              <w:pStyle w:val="MTemaNormal"/>
              <w:ind w:left="0"/>
            </w:pPr>
            <w:r>
              <w:t>Se pierde un tiempo (dependiendo del nivel) de viajar de una ciudad a la otra, de volver a viajar de una ciudad a otra y de interrogar un personaje.</w:t>
            </w:r>
          </w:p>
        </w:tc>
        <w:tc>
          <w:tcPr>
            <w:tcW w:w="3118" w:type="dxa"/>
          </w:tcPr>
          <w:p w:rsidR="009232F4" w:rsidRPr="009B69C3" w:rsidRDefault="009232F4" w:rsidP="008F454C">
            <w:pPr>
              <w:pStyle w:val="MTemaNormal"/>
              <w:ind w:left="0"/>
            </w:pPr>
            <w:r>
              <w:t>Tiempo</w:t>
            </w:r>
          </w:p>
        </w:tc>
      </w:tr>
      <w:tr w:rsidR="009232F4" w:rsidRPr="009B69C3" w:rsidTr="008F454C">
        <w:tc>
          <w:tcPr>
            <w:tcW w:w="2977" w:type="dxa"/>
          </w:tcPr>
          <w:p w:rsidR="009232F4" w:rsidRPr="009B69C3" w:rsidRDefault="009232F4" w:rsidP="009232F4">
            <w:pPr>
              <w:pStyle w:val="MTemaNormal"/>
              <w:ind w:left="0"/>
            </w:pPr>
            <w:r>
              <w:t>E3</w:t>
            </w:r>
            <w:r w:rsidRPr="009B69C3">
              <w:t xml:space="preserve"> – C1</w:t>
            </w:r>
          </w:p>
        </w:tc>
        <w:tc>
          <w:tcPr>
            <w:tcW w:w="2835" w:type="dxa"/>
          </w:tcPr>
          <w:p w:rsidR="009232F4" w:rsidRPr="009B69C3" w:rsidRDefault="009232F4" w:rsidP="009232F4">
            <w:pPr>
              <w:pStyle w:val="MTemaNormal"/>
              <w:ind w:left="0"/>
            </w:pPr>
            <w:r>
              <w:t>Se pierde un tiempo (dependiendo del nivel) de Interrogar un Personaje.</w:t>
            </w:r>
          </w:p>
        </w:tc>
        <w:tc>
          <w:tcPr>
            <w:tcW w:w="3118" w:type="dxa"/>
          </w:tcPr>
          <w:p w:rsidR="009232F4" w:rsidRPr="009B69C3" w:rsidRDefault="009232F4" w:rsidP="008F454C">
            <w:pPr>
              <w:pStyle w:val="MTemaNormal"/>
              <w:ind w:left="0"/>
            </w:pPr>
            <w:r>
              <w:t>Tiempo</w:t>
            </w:r>
          </w:p>
        </w:tc>
      </w:tr>
      <w:tr w:rsidR="009232F4" w:rsidRPr="009B69C3" w:rsidTr="008F454C">
        <w:tc>
          <w:tcPr>
            <w:tcW w:w="2977" w:type="dxa"/>
          </w:tcPr>
          <w:p w:rsidR="009232F4" w:rsidRPr="009B69C3" w:rsidRDefault="009232F4" w:rsidP="008F454C">
            <w:pPr>
              <w:pStyle w:val="MTemaNormal"/>
              <w:ind w:left="0"/>
            </w:pPr>
            <w:r>
              <w:t>E4</w:t>
            </w:r>
            <w:r w:rsidRPr="009B69C3">
              <w:t xml:space="preserve"> – C1</w:t>
            </w:r>
          </w:p>
        </w:tc>
        <w:tc>
          <w:tcPr>
            <w:tcW w:w="2835" w:type="dxa"/>
          </w:tcPr>
          <w:p w:rsidR="009232F4" w:rsidRPr="009B69C3" w:rsidRDefault="009232F4" w:rsidP="008F454C">
            <w:pPr>
              <w:pStyle w:val="MTemaNormal"/>
              <w:ind w:left="0"/>
            </w:pPr>
            <w:r>
              <w:t>Se pierde un tiempo (dependiendo del nivel) de Filtrar un Sospechoso.</w:t>
            </w:r>
          </w:p>
        </w:tc>
        <w:tc>
          <w:tcPr>
            <w:tcW w:w="3118" w:type="dxa"/>
          </w:tcPr>
          <w:p w:rsidR="009232F4" w:rsidRPr="009B69C3" w:rsidRDefault="009232F4" w:rsidP="008F454C">
            <w:pPr>
              <w:pStyle w:val="MTemaNormal"/>
              <w:ind w:left="0"/>
            </w:pPr>
            <w:r>
              <w:t>Tiempo</w:t>
            </w:r>
          </w:p>
        </w:tc>
      </w:tr>
    </w:tbl>
    <w:p w:rsidR="00AC7BAC" w:rsidRPr="00AC7BAC" w:rsidRDefault="00AC7BAC" w:rsidP="00AC7BAC">
      <w:pPr>
        <w:pStyle w:val="MNormal"/>
      </w:pPr>
    </w:p>
    <w:p w:rsidR="00924158" w:rsidRPr="009B69C3" w:rsidRDefault="00924158" w:rsidP="000375A1">
      <w:pPr>
        <w:pStyle w:val="MTema2"/>
        <w:tabs>
          <w:tab w:val="clear" w:pos="1304"/>
        </w:tabs>
        <w:ind w:hanging="1304"/>
      </w:pPr>
      <w:bookmarkStart w:id="147" w:name="_Toc276297216"/>
      <w:r w:rsidRPr="009B69C3">
        <w:t>Requerimientos No funcionales</w:t>
      </w:r>
      <w:bookmarkEnd w:id="147"/>
    </w:p>
    <w:p w:rsidR="00924158" w:rsidRPr="009B69C3" w:rsidRDefault="00924158" w:rsidP="009A7264">
      <w:pPr>
        <w:pStyle w:val="MTema3"/>
      </w:pPr>
      <w:bookmarkStart w:id="148" w:name="_Toc276297217"/>
      <w:bookmarkEnd w:id="133"/>
      <w:bookmarkEnd w:id="134"/>
      <w:r w:rsidRPr="009B69C3">
        <w:t xml:space="preserve">Demora en </w:t>
      </w:r>
      <w:r w:rsidR="008113FF" w:rsidRPr="009B69C3">
        <w:t>la velocidad de respuesta</w:t>
      </w:r>
      <w:bookmarkEnd w:id="148"/>
    </w:p>
    <w:p w:rsidR="008113FF" w:rsidRPr="009B69C3" w:rsidRDefault="00924158" w:rsidP="009A7264">
      <w:pPr>
        <w:pStyle w:val="X"/>
      </w:pPr>
      <w:r w:rsidRPr="009B69C3">
        <w:t>Procedimiento de prueb</w:t>
      </w:r>
      <w:r w:rsidR="008113FF" w:rsidRPr="009B69C3">
        <w:t>a</w:t>
      </w:r>
    </w:p>
    <w:p w:rsidR="008113FF" w:rsidRPr="009B69C3" w:rsidRDefault="008113FF" w:rsidP="008113FF">
      <w:pPr>
        <w:pStyle w:val="MTemaNormal"/>
      </w:pPr>
      <w:r w:rsidRPr="009B69C3">
        <w:t>Se navegará por la aplicación y se probará que el sistema deberá ser tener un rendimiento alto en cuanto a velocidad de respuesta. No deberá demorar más de 15 segundos en arrancar a jugar. Aunque esto podría verse afectado por el ancho de banda disponible</w:t>
      </w:r>
    </w:p>
    <w:p w:rsidR="00924158" w:rsidRPr="009B69C3" w:rsidRDefault="008113FF" w:rsidP="009A7264">
      <w:pPr>
        <w:pStyle w:val="MTema3"/>
        <w:rPr>
          <w:i/>
        </w:rPr>
      </w:pPr>
      <w:bookmarkStart w:id="149" w:name="_Toc276297218"/>
      <w:r w:rsidRPr="009B69C3">
        <w:t>Interfaz amigable, vistosa e intuitiva</w:t>
      </w:r>
      <w:bookmarkEnd w:id="149"/>
    </w:p>
    <w:p w:rsidR="00924158" w:rsidRPr="009B69C3" w:rsidRDefault="00924158" w:rsidP="009A7264">
      <w:pPr>
        <w:pStyle w:val="X"/>
      </w:pPr>
      <w:bookmarkStart w:id="150" w:name="_Toc242346737"/>
      <w:r w:rsidRPr="009B69C3">
        <w:t>Procedimiento de prueba</w:t>
      </w:r>
      <w:bookmarkEnd w:id="150"/>
    </w:p>
    <w:p w:rsidR="00924158" w:rsidRPr="009B69C3" w:rsidRDefault="008113FF" w:rsidP="00924158">
      <w:pPr>
        <w:pStyle w:val="MTemaNormal"/>
      </w:pPr>
      <w:r w:rsidRPr="009B69C3">
        <w:t>Al igual que en el anterior se navegará por la aplicación de forma de corroborar que la misma cuente con una interfaz adecuada atractiva</w:t>
      </w:r>
      <w:r w:rsidR="00924158" w:rsidRPr="009B69C3">
        <w:t>. Debido a que se trata de un juego es muy importante cumplir con los requisitos pedidos por el cliente.</w:t>
      </w:r>
    </w:p>
    <w:p w:rsidR="00924158" w:rsidRPr="009B69C3" w:rsidRDefault="00924158" w:rsidP="000375A1">
      <w:pPr>
        <w:pStyle w:val="MTema1"/>
        <w:spacing w:before="360"/>
      </w:pPr>
      <w:bookmarkStart w:id="151" w:name="_Toc85952969"/>
      <w:bookmarkStart w:id="152" w:name="_Toc242346740"/>
      <w:bookmarkStart w:id="153" w:name="_Toc276297219"/>
      <w:r w:rsidRPr="009B69C3">
        <w:t>Procedimientos de prueba de Documentos</w:t>
      </w:r>
      <w:bookmarkEnd w:id="151"/>
      <w:bookmarkEnd w:id="152"/>
      <w:bookmarkEnd w:id="153"/>
    </w:p>
    <w:p w:rsidR="00924158" w:rsidRPr="009B69C3" w:rsidRDefault="00924158" w:rsidP="009B69C3">
      <w:pPr>
        <w:pStyle w:val="MTemaNormal"/>
      </w:pPr>
      <w:r w:rsidRPr="009B69C3">
        <w:t xml:space="preserve">Se revisará que los errores encontrados en verificaciones anteriores hayan sido corregidos. </w:t>
      </w:r>
    </w:p>
    <w:sectPr w:rsidR="00924158" w:rsidRPr="009B69C3" w:rsidSect="005032AE">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6993" w:rsidRDefault="00E56993">
      <w:r>
        <w:separator/>
      </w:r>
    </w:p>
  </w:endnote>
  <w:endnote w:type="continuationSeparator" w:id="0">
    <w:p w:rsidR="00E56993" w:rsidRDefault="00E5699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Symbol">
    <w:charset w:val="00"/>
    <w:family w:val="auto"/>
    <w:pitch w:val="variable"/>
    <w:sig w:usb0="800000AF" w:usb1="1001ECEA"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54C" w:rsidRDefault="008F454C">
    <w:pPr>
      <w:pStyle w:val="Piedepgina"/>
      <w:jc w:val="center"/>
    </w:pPr>
    <w:r>
      <w:t>Modelo de Casos de Prueba</w:t>
    </w:r>
    <w:r>
      <w:tab/>
    </w:r>
    <w:r>
      <w:tab/>
      <w:t xml:space="preserve">Página </w:t>
    </w:r>
    <w:r w:rsidR="00CE045B">
      <w:rPr>
        <w:rStyle w:val="Nmerodepgina"/>
      </w:rPr>
      <w:fldChar w:fldCharType="begin"/>
    </w:r>
    <w:r>
      <w:rPr>
        <w:rStyle w:val="Nmerodepgina"/>
      </w:rPr>
      <w:instrText xml:space="preserve"> PAGE </w:instrText>
    </w:r>
    <w:r w:rsidR="00CE045B">
      <w:rPr>
        <w:rStyle w:val="Nmerodepgina"/>
      </w:rPr>
      <w:fldChar w:fldCharType="separate"/>
    </w:r>
    <w:r w:rsidR="00296A81">
      <w:rPr>
        <w:rStyle w:val="Nmerodepgina"/>
        <w:noProof/>
      </w:rPr>
      <w:t>3</w:t>
    </w:r>
    <w:r w:rsidR="00CE045B">
      <w:rPr>
        <w:rStyle w:val="Nmerodepgina"/>
      </w:rPr>
      <w:fldChar w:fldCharType="end"/>
    </w:r>
    <w:r>
      <w:rPr>
        <w:rStyle w:val="Nmerodepgina"/>
      </w:rPr>
      <w:t xml:space="preserve"> de </w:t>
    </w:r>
    <w:r w:rsidR="00CE045B">
      <w:rPr>
        <w:rStyle w:val="Nmerodepgina"/>
      </w:rPr>
      <w:fldChar w:fldCharType="begin"/>
    </w:r>
    <w:r>
      <w:rPr>
        <w:rStyle w:val="Nmerodepgina"/>
      </w:rPr>
      <w:instrText xml:space="preserve"> NUMPAGES </w:instrText>
    </w:r>
    <w:r w:rsidR="00CE045B">
      <w:rPr>
        <w:rStyle w:val="Nmerodepgina"/>
      </w:rPr>
      <w:fldChar w:fldCharType="separate"/>
    </w:r>
    <w:r w:rsidR="00296A81">
      <w:rPr>
        <w:rStyle w:val="Nmerodepgina"/>
        <w:noProof/>
      </w:rPr>
      <w:t>26</w:t>
    </w:r>
    <w:r w:rsidR="00CE045B">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6993" w:rsidRDefault="00E56993">
      <w:r>
        <w:separator/>
      </w:r>
    </w:p>
  </w:footnote>
  <w:footnote w:type="continuationSeparator" w:id="0">
    <w:p w:rsidR="00E56993" w:rsidRDefault="00E569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3"/>
    <w:lvl w:ilvl="0">
      <w:start w:val="1"/>
      <w:numFmt w:val="decimal"/>
      <w:lvlText w:val="%1."/>
      <w:lvlJc w:val="left"/>
      <w:pPr>
        <w:tabs>
          <w:tab w:val="num" w:pos="0"/>
        </w:tabs>
        <w:ind w:left="1069" w:hanging="360"/>
      </w:pPr>
    </w:lvl>
  </w:abstractNum>
  <w:abstractNum w:abstractNumId="1">
    <w:nsid w:val="00000003"/>
    <w:multiLevelType w:val="singleLevel"/>
    <w:tmpl w:val="00000003"/>
    <w:name w:val="WW8Num9"/>
    <w:lvl w:ilvl="0">
      <w:start w:val="1"/>
      <w:numFmt w:val="decimal"/>
      <w:lvlText w:val="%1."/>
      <w:lvlJc w:val="left"/>
      <w:pPr>
        <w:tabs>
          <w:tab w:val="num" w:pos="0"/>
        </w:tabs>
        <w:ind w:left="1211" w:hanging="360"/>
      </w:pPr>
    </w:lvl>
  </w:abstractNum>
  <w:abstractNum w:abstractNumId="2">
    <w:nsid w:val="00000005"/>
    <w:multiLevelType w:val="singleLevel"/>
    <w:tmpl w:val="00000005"/>
    <w:name w:val="WW8Num16"/>
    <w:lvl w:ilvl="0">
      <w:start w:val="1"/>
      <w:numFmt w:val="decimal"/>
      <w:lvlText w:val="%1."/>
      <w:lvlJc w:val="left"/>
      <w:pPr>
        <w:tabs>
          <w:tab w:val="num" w:pos="0"/>
        </w:tabs>
        <w:ind w:left="1069" w:hanging="360"/>
      </w:pPr>
    </w:lvl>
  </w:abstractNum>
  <w:abstractNum w:abstractNumId="3">
    <w:nsid w:val="00000007"/>
    <w:multiLevelType w:val="singleLevel"/>
    <w:tmpl w:val="00000007"/>
    <w:name w:val="WW8Num19"/>
    <w:lvl w:ilvl="0">
      <w:start w:val="1"/>
      <w:numFmt w:val="bullet"/>
      <w:lvlText w:val=""/>
      <w:lvlJc w:val="left"/>
      <w:pPr>
        <w:tabs>
          <w:tab w:val="num" w:pos="720"/>
        </w:tabs>
        <w:ind w:left="720" w:hanging="360"/>
      </w:pPr>
      <w:rPr>
        <w:rFonts w:ascii="Symbol" w:hAnsi="Symbol"/>
      </w:rPr>
    </w:lvl>
  </w:abstractNum>
  <w:abstractNum w:abstractNumId="4">
    <w:nsid w:val="00000009"/>
    <w:multiLevelType w:val="singleLevel"/>
    <w:tmpl w:val="00000009"/>
    <w:name w:val="WW8Num24"/>
    <w:lvl w:ilvl="0">
      <w:start w:val="1"/>
      <w:numFmt w:val="decimal"/>
      <w:lvlText w:val="%1."/>
      <w:lvlJc w:val="left"/>
      <w:pPr>
        <w:tabs>
          <w:tab w:val="num" w:pos="0"/>
        </w:tabs>
        <w:ind w:left="1211" w:hanging="360"/>
      </w:pPr>
    </w:lvl>
  </w:abstractNum>
  <w:abstractNum w:abstractNumId="5">
    <w:nsid w:val="0000000A"/>
    <w:multiLevelType w:val="singleLevel"/>
    <w:tmpl w:val="0000000A"/>
    <w:name w:val="WW8Num26"/>
    <w:lvl w:ilvl="0">
      <w:start w:val="1"/>
      <w:numFmt w:val="bullet"/>
      <w:lvlText w:val=""/>
      <w:lvlJc w:val="left"/>
      <w:pPr>
        <w:tabs>
          <w:tab w:val="num" w:pos="1287"/>
        </w:tabs>
        <w:ind w:left="1287" w:hanging="360"/>
      </w:pPr>
      <w:rPr>
        <w:rFonts w:ascii="Symbol" w:hAnsi="Symbol"/>
      </w:rPr>
    </w:lvl>
  </w:abstractNum>
  <w:abstractNum w:abstractNumId="6">
    <w:nsid w:val="0000000C"/>
    <w:multiLevelType w:val="singleLevel"/>
    <w:tmpl w:val="0000000C"/>
    <w:lvl w:ilvl="0">
      <w:start w:val="1"/>
      <w:numFmt w:val="decimal"/>
      <w:lvlText w:val="%1."/>
      <w:lvlJc w:val="left"/>
      <w:pPr>
        <w:tabs>
          <w:tab w:val="num" w:pos="0"/>
        </w:tabs>
        <w:ind w:left="1069" w:hanging="360"/>
      </w:pPr>
    </w:lvl>
  </w:abstractNum>
  <w:abstractNum w:abstractNumId="7">
    <w:nsid w:val="0000000D"/>
    <w:multiLevelType w:val="singleLevel"/>
    <w:tmpl w:val="0000000D"/>
    <w:lvl w:ilvl="0">
      <w:start w:val="1"/>
      <w:numFmt w:val="decimal"/>
      <w:lvlText w:val="%1."/>
      <w:lvlJc w:val="left"/>
      <w:pPr>
        <w:tabs>
          <w:tab w:val="num" w:pos="0"/>
        </w:tabs>
        <w:ind w:left="1069" w:hanging="360"/>
      </w:pPr>
    </w:lvl>
  </w:abstractNum>
  <w:abstractNum w:abstractNumId="8">
    <w:nsid w:val="0000000E"/>
    <w:multiLevelType w:val="singleLevel"/>
    <w:tmpl w:val="0000000E"/>
    <w:name w:val="WW8Num30"/>
    <w:lvl w:ilvl="0">
      <w:start w:val="1"/>
      <w:numFmt w:val="decimal"/>
      <w:lvlText w:val="%1."/>
      <w:lvlJc w:val="left"/>
      <w:pPr>
        <w:tabs>
          <w:tab w:val="num" w:pos="0"/>
        </w:tabs>
        <w:ind w:left="1211" w:hanging="360"/>
      </w:pPr>
    </w:lvl>
  </w:abstractNum>
  <w:abstractNum w:abstractNumId="9">
    <w:nsid w:val="0000000F"/>
    <w:multiLevelType w:val="singleLevel"/>
    <w:tmpl w:val="0000000F"/>
    <w:name w:val="WW8Num32"/>
    <w:lvl w:ilvl="0">
      <w:start w:val="1"/>
      <w:numFmt w:val="decimal"/>
      <w:lvlText w:val="%1."/>
      <w:lvlJc w:val="left"/>
      <w:pPr>
        <w:tabs>
          <w:tab w:val="num" w:pos="0"/>
        </w:tabs>
        <w:ind w:left="1069" w:hanging="360"/>
      </w:pPr>
    </w:lvl>
  </w:abstractNum>
  <w:abstractNum w:abstractNumId="10">
    <w:nsid w:val="00000010"/>
    <w:multiLevelType w:val="singleLevel"/>
    <w:tmpl w:val="00000010"/>
    <w:name w:val="WW8Num34"/>
    <w:lvl w:ilvl="0">
      <w:start w:val="1"/>
      <w:numFmt w:val="decimal"/>
      <w:lvlText w:val="%1."/>
      <w:lvlJc w:val="left"/>
      <w:pPr>
        <w:tabs>
          <w:tab w:val="num" w:pos="0"/>
        </w:tabs>
        <w:ind w:left="1069" w:hanging="360"/>
      </w:pPr>
    </w:lvl>
  </w:abstractNum>
  <w:abstractNum w:abstractNumId="11">
    <w:nsid w:val="00000011"/>
    <w:multiLevelType w:val="singleLevel"/>
    <w:tmpl w:val="00000011"/>
    <w:name w:val="WW8Num29"/>
    <w:lvl w:ilvl="0">
      <w:start w:val="1"/>
      <w:numFmt w:val="decimal"/>
      <w:lvlText w:val="%1."/>
      <w:lvlJc w:val="left"/>
      <w:pPr>
        <w:tabs>
          <w:tab w:val="num" w:pos="0"/>
        </w:tabs>
        <w:ind w:left="1211" w:hanging="360"/>
      </w:pPr>
    </w:lvl>
  </w:abstractNum>
  <w:abstractNum w:abstractNumId="12">
    <w:nsid w:val="00000013"/>
    <w:multiLevelType w:val="multilevel"/>
    <w:tmpl w:val="00000013"/>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3">
    <w:nsid w:val="00000014"/>
    <w:multiLevelType w:val="multilevel"/>
    <w:tmpl w:val="00000014"/>
    <w:lvl w:ilvl="0">
      <w:start w:val="1"/>
      <w:numFmt w:val="decimal"/>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4">
    <w:nsid w:val="04CD5214"/>
    <w:multiLevelType w:val="multilevel"/>
    <w:tmpl w:val="16BEC41C"/>
    <w:lvl w:ilvl="0">
      <w:start w:val="1"/>
      <w:numFmt w:val="decimal"/>
      <w:lvlText w:val="%1."/>
      <w:lvlJc w:val="left"/>
      <w:pPr>
        <w:ind w:left="555" w:hanging="555"/>
      </w:pPr>
      <w:rPr>
        <w:rFonts w:hint="default"/>
      </w:rPr>
    </w:lvl>
    <w:lvl w:ilvl="1">
      <w:start w:val="15"/>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15">
    <w:nsid w:val="0678478B"/>
    <w:multiLevelType w:val="hybridMultilevel"/>
    <w:tmpl w:val="C73611B4"/>
    <w:lvl w:ilvl="0" w:tplc="0C0A0001">
      <w:start w:val="1"/>
      <w:numFmt w:val="bullet"/>
      <w:lvlText w:val=""/>
      <w:lvlJc w:val="left"/>
      <w:pPr>
        <w:ind w:left="1514" w:hanging="360"/>
      </w:pPr>
      <w:rPr>
        <w:rFonts w:ascii="Symbol" w:hAnsi="Symbol" w:hint="default"/>
      </w:rPr>
    </w:lvl>
    <w:lvl w:ilvl="1" w:tplc="0C0A0003" w:tentative="1">
      <w:start w:val="1"/>
      <w:numFmt w:val="bullet"/>
      <w:lvlText w:val="o"/>
      <w:lvlJc w:val="left"/>
      <w:pPr>
        <w:ind w:left="2234" w:hanging="360"/>
      </w:pPr>
      <w:rPr>
        <w:rFonts w:ascii="Courier New" w:hAnsi="Courier New" w:cs="Courier New" w:hint="default"/>
      </w:rPr>
    </w:lvl>
    <w:lvl w:ilvl="2" w:tplc="0C0A0005" w:tentative="1">
      <w:start w:val="1"/>
      <w:numFmt w:val="bullet"/>
      <w:lvlText w:val=""/>
      <w:lvlJc w:val="left"/>
      <w:pPr>
        <w:ind w:left="2954" w:hanging="360"/>
      </w:pPr>
      <w:rPr>
        <w:rFonts w:ascii="Wingdings" w:hAnsi="Wingdings" w:hint="default"/>
      </w:rPr>
    </w:lvl>
    <w:lvl w:ilvl="3" w:tplc="0C0A0001" w:tentative="1">
      <w:start w:val="1"/>
      <w:numFmt w:val="bullet"/>
      <w:lvlText w:val=""/>
      <w:lvlJc w:val="left"/>
      <w:pPr>
        <w:ind w:left="3674" w:hanging="360"/>
      </w:pPr>
      <w:rPr>
        <w:rFonts w:ascii="Symbol" w:hAnsi="Symbol" w:hint="default"/>
      </w:rPr>
    </w:lvl>
    <w:lvl w:ilvl="4" w:tplc="0C0A0003" w:tentative="1">
      <w:start w:val="1"/>
      <w:numFmt w:val="bullet"/>
      <w:lvlText w:val="o"/>
      <w:lvlJc w:val="left"/>
      <w:pPr>
        <w:ind w:left="4394" w:hanging="360"/>
      </w:pPr>
      <w:rPr>
        <w:rFonts w:ascii="Courier New" w:hAnsi="Courier New" w:cs="Courier New" w:hint="default"/>
      </w:rPr>
    </w:lvl>
    <w:lvl w:ilvl="5" w:tplc="0C0A0005" w:tentative="1">
      <w:start w:val="1"/>
      <w:numFmt w:val="bullet"/>
      <w:lvlText w:val=""/>
      <w:lvlJc w:val="left"/>
      <w:pPr>
        <w:ind w:left="5114" w:hanging="360"/>
      </w:pPr>
      <w:rPr>
        <w:rFonts w:ascii="Wingdings" w:hAnsi="Wingdings" w:hint="default"/>
      </w:rPr>
    </w:lvl>
    <w:lvl w:ilvl="6" w:tplc="0C0A0001" w:tentative="1">
      <w:start w:val="1"/>
      <w:numFmt w:val="bullet"/>
      <w:lvlText w:val=""/>
      <w:lvlJc w:val="left"/>
      <w:pPr>
        <w:ind w:left="5834" w:hanging="360"/>
      </w:pPr>
      <w:rPr>
        <w:rFonts w:ascii="Symbol" w:hAnsi="Symbol" w:hint="default"/>
      </w:rPr>
    </w:lvl>
    <w:lvl w:ilvl="7" w:tplc="0C0A0003" w:tentative="1">
      <w:start w:val="1"/>
      <w:numFmt w:val="bullet"/>
      <w:lvlText w:val="o"/>
      <w:lvlJc w:val="left"/>
      <w:pPr>
        <w:ind w:left="6554" w:hanging="360"/>
      </w:pPr>
      <w:rPr>
        <w:rFonts w:ascii="Courier New" w:hAnsi="Courier New" w:cs="Courier New" w:hint="default"/>
      </w:rPr>
    </w:lvl>
    <w:lvl w:ilvl="8" w:tplc="0C0A0005" w:tentative="1">
      <w:start w:val="1"/>
      <w:numFmt w:val="bullet"/>
      <w:lvlText w:val=""/>
      <w:lvlJc w:val="left"/>
      <w:pPr>
        <w:ind w:left="7274" w:hanging="360"/>
      </w:pPr>
      <w:rPr>
        <w:rFonts w:ascii="Wingdings" w:hAnsi="Wingdings" w:hint="default"/>
      </w:rPr>
    </w:lvl>
  </w:abstractNum>
  <w:abstractNum w:abstractNumId="16">
    <w:nsid w:val="10C6291F"/>
    <w:multiLevelType w:val="multilevel"/>
    <w:tmpl w:val="C12652B4"/>
    <w:name w:val="WW8Num40"/>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6E04136"/>
    <w:multiLevelType w:val="singleLevel"/>
    <w:tmpl w:val="00000002"/>
    <w:lvl w:ilvl="0">
      <w:start w:val="1"/>
      <w:numFmt w:val="decimal"/>
      <w:lvlText w:val="%1."/>
      <w:lvlJc w:val="left"/>
      <w:pPr>
        <w:tabs>
          <w:tab w:val="num" w:pos="0"/>
        </w:tabs>
        <w:ind w:left="1069" w:hanging="360"/>
      </w:pPr>
    </w:lvl>
  </w:abstractNum>
  <w:abstractNum w:abstractNumId="18">
    <w:nsid w:val="29223D19"/>
    <w:multiLevelType w:val="hybridMultilevel"/>
    <w:tmpl w:val="A030DEE2"/>
    <w:lvl w:ilvl="0" w:tplc="E3CA5182">
      <w:start w:val="1"/>
      <w:numFmt w:val="bullet"/>
      <w:pStyle w:val="MVietas"/>
      <w:lvlText w:val=""/>
      <w:lvlJc w:val="left"/>
      <w:pPr>
        <w:tabs>
          <w:tab w:val="num" w:pos="720"/>
        </w:tabs>
        <w:ind w:left="720" w:hanging="360"/>
      </w:pPr>
      <w:rPr>
        <w:rFonts w:ascii="Symbol" w:hAnsi="Symbol" w:hint="default"/>
      </w:rPr>
    </w:lvl>
    <w:lvl w:ilvl="1" w:tplc="828A5DBC" w:tentative="1">
      <w:start w:val="1"/>
      <w:numFmt w:val="bullet"/>
      <w:lvlText w:val="o"/>
      <w:lvlJc w:val="left"/>
      <w:pPr>
        <w:tabs>
          <w:tab w:val="num" w:pos="1440"/>
        </w:tabs>
        <w:ind w:left="1440" w:hanging="360"/>
      </w:pPr>
      <w:rPr>
        <w:rFonts w:ascii="Courier New" w:hAnsi="Courier New" w:hint="default"/>
      </w:rPr>
    </w:lvl>
    <w:lvl w:ilvl="2" w:tplc="7F345AAA" w:tentative="1">
      <w:start w:val="1"/>
      <w:numFmt w:val="bullet"/>
      <w:lvlText w:val=""/>
      <w:lvlJc w:val="left"/>
      <w:pPr>
        <w:tabs>
          <w:tab w:val="num" w:pos="2160"/>
        </w:tabs>
        <w:ind w:left="2160" w:hanging="360"/>
      </w:pPr>
      <w:rPr>
        <w:rFonts w:ascii="Wingdings" w:hAnsi="Wingdings" w:hint="default"/>
      </w:rPr>
    </w:lvl>
    <w:lvl w:ilvl="3" w:tplc="92483AD8" w:tentative="1">
      <w:start w:val="1"/>
      <w:numFmt w:val="bullet"/>
      <w:lvlText w:val=""/>
      <w:lvlJc w:val="left"/>
      <w:pPr>
        <w:tabs>
          <w:tab w:val="num" w:pos="2880"/>
        </w:tabs>
        <w:ind w:left="2880" w:hanging="360"/>
      </w:pPr>
      <w:rPr>
        <w:rFonts w:ascii="Symbol" w:hAnsi="Symbol" w:hint="default"/>
      </w:rPr>
    </w:lvl>
    <w:lvl w:ilvl="4" w:tplc="D0D4DD60" w:tentative="1">
      <w:start w:val="1"/>
      <w:numFmt w:val="bullet"/>
      <w:lvlText w:val="o"/>
      <w:lvlJc w:val="left"/>
      <w:pPr>
        <w:tabs>
          <w:tab w:val="num" w:pos="3600"/>
        </w:tabs>
        <w:ind w:left="3600" w:hanging="360"/>
      </w:pPr>
      <w:rPr>
        <w:rFonts w:ascii="Courier New" w:hAnsi="Courier New" w:hint="default"/>
      </w:rPr>
    </w:lvl>
    <w:lvl w:ilvl="5" w:tplc="49D49E90" w:tentative="1">
      <w:start w:val="1"/>
      <w:numFmt w:val="bullet"/>
      <w:lvlText w:val=""/>
      <w:lvlJc w:val="left"/>
      <w:pPr>
        <w:tabs>
          <w:tab w:val="num" w:pos="4320"/>
        </w:tabs>
        <w:ind w:left="4320" w:hanging="360"/>
      </w:pPr>
      <w:rPr>
        <w:rFonts w:ascii="Wingdings" w:hAnsi="Wingdings" w:hint="default"/>
      </w:rPr>
    </w:lvl>
    <w:lvl w:ilvl="6" w:tplc="A5346782" w:tentative="1">
      <w:start w:val="1"/>
      <w:numFmt w:val="bullet"/>
      <w:lvlText w:val=""/>
      <w:lvlJc w:val="left"/>
      <w:pPr>
        <w:tabs>
          <w:tab w:val="num" w:pos="5040"/>
        </w:tabs>
        <w:ind w:left="5040" w:hanging="360"/>
      </w:pPr>
      <w:rPr>
        <w:rFonts w:ascii="Symbol" w:hAnsi="Symbol" w:hint="default"/>
      </w:rPr>
    </w:lvl>
    <w:lvl w:ilvl="7" w:tplc="3E1AE900" w:tentative="1">
      <w:start w:val="1"/>
      <w:numFmt w:val="bullet"/>
      <w:lvlText w:val="o"/>
      <w:lvlJc w:val="left"/>
      <w:pPr>
        <w:tabs>
          <w:tab w:val="num" w:pos="5760"/>
        </w:tabs>
        <w:ind w:left="5760" w:hanging="360"/>
      </w:pPr>
      <w:rPr>
        <w:rFonts w:ascii="Courier New" w:hAnsi="Courier New" w:hint="default"/>
      </w:rPr>
    </w:lvl>
    <w:lvl w:ilvl="8" w:tplc="59E2BA56" w:tentative="1">
      <w:start w:val="1"/>
      <w:numFmt w:val="bullet"/>
      <w:lvlText w:val=""/>
      <w:lvlJc w:val="left"/>
      <w:pPr>
        <w:tabs>
          <w:tab w:val="num" w:pos="6480"/>
        </w:tabs>
        <w:ind w:left="6480" w:hanging="360"/>
      </w:pPr>
      <w:rPr>
        <w:rFonts w:ascii="Wingdings" w:hAnsi="Wingdings" w:hint="default"/>
      </w:rPr>
    </w:lvl>
  </w:abstractNum>
  <w:abstractNum w:abstractNumId="19">
    <w:nsid w:val="336D1E42"/>
    <w:multiLevelType w:val="singleLevel"/>
    <w:tmpl w:val="00000002"/>
    <w:lvl w:ilvl="0">
      <w:start w:val="1"/>
      <w:numFmt w:val="decimal"/>
      <w:lvlText w:val="%1."/>
      <w:lvlJc w:val="left"/>
      <w:pPr>
        <w:tabs>
          <w:tab w:val="num" w:pos="0"/>
        </w:tabs>
        <w:ind w:left="1069" w:hanging="360"/>
      </w:pPr>
    </w:lvl>
  </w:abstractNum>
  <w:abstractNum w:abstractNumId="20">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pStyle w:val="MEsqNum2"/>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nsid w:val="42E93270"/>
    <w:multiLevelType w:val="multilevel"/>
    <w:tmpl w:val="029A2782"/>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1504"/>
        </w:tabs>
        <w:ind w:left="1504" w:hanging="794"/>
      </w:pPr>
      <w:rPr>
        <w:rFonts w:hint="default"/>
        <w:b/>
        <w:i w:val="0"/>
      </w:rPr>
    </w:lvl>
    <w:lvl w:ilvl="3">
      <w:start w:val="1"/>
      <w:numFmt w:val="decimal"/>
      <w:pStyle w:val="MTema4"/>
      <w:lvlText w:val="%1.%2"/>
      <w:lvlJc w:val="left"/>
      <w:pPr>
        <w:tabs>
          <w:tab w:val="num" w:pos="2948"/>
        </w:tabs>
        <w:ind w:left="2948" w:hanging="850"/>
      </w:pPr>
      <w:rPr>
        <w:rFonts w:hint="default"/>
        <w:b/>
        <w:i w:val="0"/>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nsid w:val="44523D4C"/>
    <w:multiLevelType w:val="multilevel"/>
    <w:tmpl w:val="16BEC41C"/>
    <w:lvl w:ilvl="0">
      <w:start w:val="1"/>
      <w:numFmt w:val="decimal"/>
      <w:lvlText w:val="%1."/>
      <w:lvlJc w:val="left"/>
      <w:pPr>
        <w:ind w:left="1264" w:hanging="555"/>
      </w:pPr>
      <w:rPr>
        <w:rFonts w:hint="default"/>
      </w:rPr>
    </w:lvl>
    <w:lvl w:ilvl="1">
      <w:start w:val="15"/>
      <w:numFmt w:val="decimal"/>
      <w:lvlText w:val="%1.%2."/>
      <w:lvlJc w:val="left"/>
      <w:pPr>
        <w:ind w:left="2138" w:hanging="720"/>
      </w:pPr>
      <w:rPr>
        <w:rFonts w:hint="default"/>
      </w:rPr>
    </w:lvl>
    <w:lvl w:ilvl="2">
      <w:start w:val="1"/>
      <w:numFmt w:val="decimal"/>
      <w:lvlText w:val="%1.%2.%3."/>
      <w:lvlJc w:val="left"/>
      <w:pPr>
        <w:ind w:left="3207" w:hanging="1080"/>
      </w:pPr>
      <w:rPr>
        <w:rFonts w:hint="default"/>
      </w:rPr>
    </w:lvl>
    <w:lvl w:ilvl="3">
      <w:start w:val="1"/>
      <w:numFmt w:val="decimal"/>
      <w:lvlText w:val="%1.%2.%3.%4."/>
      <w:lvlJc w:val="left"/>
      <w:pPr>
        <w:ind w:left="3916" w:hanging="1080"/>
      </w:pPr>
      <w:rPr>
        <w:rFonts w:hint="default"/>
      </w:rPr>
    </w:lvl>
    <w:lvl w:ilvl="4">
      <w:start w:val="1"/>
      <w:numFmt w:val="decimal"/>
      <w:lvlText w:val="%1.%2.%3.%4.%5."/>
      <w:lvlJc w:val="left"/>
      <w:pPr>
        <w:ind w:left="4985" w:hanging="1440"/>
      </w:pPr>
      <w:rPr>
        <w:rFonts w:hint="default"/>
      </w:rPr>
    </w:lvl>
    <w:lvl w:ilvl="5">
      <w:start w:val="1"/>
      <w:numFmt w:val="decimal"/>
      <w:lvlText w:val="%1.%2.%3.%4.%5.%6."/>
      <w:lvlJc w:val="left"/>
      <w:pPr>
        <w:ind w:left="6054" w:hanging="1800"/>
      </w:pPr>
      <w:rPr>
        <w:rFonts w:hint="default"/>
      </w:rPr>
    </w:lvl>
    <w:lvl w:ilvl="6">
      <w:start w:val="1"/>
      <w:numFmt w:val="decimal"/>
      <w:lvlText w:val="%1.%2.%3.%4.%5.%6.%7."/>
      <w:lvlJc w:val="left"/>
      <w:pPr>
        <w:ind w:left="6763" w:hanging="1800"/>
      </w:pPr>
      <w:rPr>
        <w:rFonts w:hint="default"/>
      </w:rPr>
    </w:lvl>
    <w:lvl w:ilvl="7">
      <w:start w:val="1"/>
      <w:numFmt w:val="decimal"/>
      <w:lvlText w:val="%1.%2.%3.%4.%5.%6.%7.%8."/>
      <w:lvlJc w:val="left"/>
      <w:pPr>
        <w:ind w:left="7832" w:hanging="2160"/>
      </w:pPr>
      <w:rPr>
        <w:rFonts w:hint="default"/>
      </w:rPr>
    </w:lvl>
    <w:lvl w:ilvl="8">
      <w:start w:val="1"/>
      <w:numFmt w:val="decimal"/>
      <w:lvlText w:val="%1.%2.%3.%4.%5.%6.%7.%8.%9."/>
      <w:lvlJc w:val="left"/>
      <w:pPr>
        <w:ind w:left="8901" w:hanging="2520"/>
      </w:pPr>
      <w:rPr>
        <w:rFonts w:hint="default"/>
      </w:rPr>
    </w:lvl>
  </w:abstractNum>
  <w:abstractNum w:abstractNumId="23">
    <w:nsid w:val="541A2B02"/>
    <w:multiLevelType w:val="singleLevel"/>
    <w:tmpl w:val="0220F502"/>
    <w:lvl w:ilvl="0">
      <w:start w:val="1"/>
      <w:numFmt w:val="bullet"/>
      <w:pStyle w:val="Estilo"/>
      <w:lvlText w:val=""/>
      <w:lvlJc w:val="left"/>
      <w:pPr>
        <w:tabs>
          <w:tab w:val="num" w:pos="360"/>
        </w:tabs>
        <w:ind w:left="360" w:hanging="360"/>
      </w:pPr>
      <w:rPr>
        <w:rFonts w:ascii="Symbol" w:hAnsi="Symbol" w:hint="default"/>
      </w:rPr>
    </w:lvl>
  </w:abstractNum>
  <w:abstractNum w:abstractNumId="24">
    <w:nsid w:val="57B75AD7"/>
    <w:multiLevelType w:val="singleLevel"/>
    <w:tmpl w:val="00000002"/>
    <w:lvl w:ilvl="0">
      <w:start w:val="1"/>
      <w:numFmt w:val="decimal"/>
      <w:lvlText w:val="%1."/>
      <w:lvlJc w:val="left"/>
      <w:pPr>
        <w:tabs>
          <w:tab w:val="num" w:pos="0"/>
        </w:tabs>
        <w:ind w:left="1069" w:hanging="360"/>
      </w:pPr>
    </w:lvl>
  </w:abstractNum>
  <w:abstractNum w:abstractNumId="25">
    <w:nsid w:val="627D2752"/>
    <w:multiLevelType w:val="singleLevel"/>
    <w:tmpl w:val="0000000F"/>
    <w:lvl w:ilvl="0">
      <w:start w:val="1"/>
      <w:numFmt w:val="decimal"/>
      <w:lvlText w:val="%1."/>
      <w:lvlJc w:val="left"/>
      <w:pPr>
        <w:tabs>
          <w:tab w:val="num" w:pos="0"/>
        </w:tabs>
        <w:ind w:left="1069" w:hanging="360"/>
      </w:pPr>
    </w:lvl>
  </w:abstractNum>
  <w:num w:numId="1">
    <w:abstractNumId w:val="20"/>
  </w:num>
  <w:num w:numId="2">
    <w:abstractNumId w:val="18"/>
  </w:num>
  <w:num w:numId="3">
    <w:abstractNumId w:val="16"/>
  </w:num>
  <w:num w:numId="4">
    <w:abstractNumId w:val="16"/>
  </w:num>
  <w:num w:numId="5">
    <w:abstractNumId w:val="16"/>
  </w:num>
  <w:num w:numId="6">
    <w:abstractNumId w:val="16"/>
  </w:num>
  <w:num w:numId="7">
    <w:abstractNumId w:val="21"/>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22"/>
  </w:num>
  <w:num w:numId="11">
    <w:abstractNumId w:val="1"/>
  </w:num>
  <w:num w:numId="12">
    <w:abstractNumId w:val="6"/>
  </w:num>
  <w:num w:numId="13">
    <w:abstractNumId w:val="7"/>
  </w:num>
  <w:num w:numId="14">
    <w:abstractNumId w:val="0"/>
  </w:num>
  <w:num w:numId="15">
    <w:abstractNumId w:val="2"/>
  </w:num>
  <w:num w:numId="16">
    <w:abstractNumId w:val="24"/>
  </w:num>
  <w:num w:numId="17">
    <w:abstractNumId w:val="9"/>
  </w:num>
  <w:num w:numId="18">
    <w:abstractNumId w:val="25"/>
  </w:num>
  <w:num w:numId="19">
    <w:abstractNumId w:val="10"/>
  </w:num>
  <w:num w:numId="20">
    <w:abstractNumId w:val="12"/>
  </w:num>
  <w:num w:numId="21">
    <w:abstractNumId w:val="8"/>
  </w:num>
  <w:num w:numId="22">
    <w:abstractNumId w:val="13"/>
  </w:num>
  <w:num w:numId="23">
    <w:abstractNumId w:val="4"/>
  </w:num>
  <w:num w:numId="24">
    <w:abstractNumId w:val="14"/>
  </w:num>
  <w:num w:numId="25">
    <w:abstractNumId w:val="15"/>
  </w:num>
  <w:num w:numId="26">
    <w:abstractNumId w:val="19"/>
  </w:num>
  <w:num w:numId="27">
    <w:abstractNumId w:val="17"/>
  </w:num>
  <w:num w:numId="28">
    <w:abstractNumId w:val="21"/>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efaultTabStop w:val="709"/>
  <w:hyphenationZone w:val="425"/>
  <w:noPunctuationKerning/>
  <w:characterSpacingControl w:val="doNotCompress"/>
  <w:footnotePr>
    <w:footnote w:id="-1"/>
    <w:footnote w:id="0"/>
  </w:footnotePr>
  <w:endnotePr>
    <w:endnote w:id="-1"/>
    <w:endnote w:id="0"/>
  </w:endnotePr>
  <w:compat/>
  <w:rsids>
    <w:rsidRoot w:val="004048EC"/>
    <w:rsid w:val="00005BC6"/>
    <w:rsid w:val="00010F76"/>
    <w:rsid w:val="000136E4"/>
    <w:rsid w:val="0001677A"/>
    <w:rsid w:val="0002331A"/>
    <w:rsid w:val="000375A1"/>
    <w:rsid w:val="000412BE"/>
    <w:rsid w:val="00044A96"/>
    <w:rsid w:val="00052E0D"/>
    <w:rsid w:val="00057F44"/>
    <w:rsid w:val="00082D53"/>
    <w:rsid w:val="00092531"/>
    <w:rsid w:val="000A2A3F"/>
    <w:rsid w:val="000B7589"/>
    <w:rsid w:val="000C7819"/>
    <w:rsid w:val="000D0544"/>
    <w:rsid w:val="001012BD"/>
    <w:rsid w:val="0010223A"/>
    <w:rsid w:val="00121CB9"/>
    <w:rsid w:val="00122B46"/>
    <w:rsid w:val="00131614"/>
    <w:rsid w:val="0013345D"/>
    <w:rsid w:val="00173EA8"/>
    <w:rsid w:val="00174D6B"/>
    <w:rsid w:val="00190434"/>
    <w:rsid w:val="001F5B9E"/>
    <w:rsid w:val="001F657E"/>
    <w:rsid w:val="001F6E0B"/>
    <w:rsid w:val="00203EF8"/>
    <w:rsid w:val="00204447"/>
    <w:rsid w:val="00211C3C"/>
    <w:rsid w:val="00225D81"/>
    <w:rsid w:val="00242613"/>
    <w:rsid w:val="002435A6"/>
    <w:rsid w:val="00283FE3"/>
    <w:rsid w:val="00291940"/>
    <w:rsid w:val="002923DF"/>
    <w:rsid w:val="00292B4C"/>
    <w:rsid w:val="00296A81"/>
    <w:rsid w:val="002C132A"/>
    <w:rsid w:val="002D1E3A"/>
    <w:rsid w:val="00305891"/>
    <w:rsid w:val="00307CC8"/>
    <w:rsid w:val="003444BC"/>
    <w:rsid w:val="0034534D"/>
    <w:rsid w:val="00375AF7"/>
    <w:rsid w:val="00377DAE"/>
    <w:rsid w:val="003812BC"/>
    <w:rsid w:val="00382B18"/>
    <w:rsid w:val="003A08B5"/>
    <w:rsid w:val="003A719C"/>
    <w:rsid w:val="003B1E98"/>
    <w:rsid w:val="003B6DA6"/>
    <w:rsid w:val="003C57F7"/>
    <w:rsid w:val="003D5277"/>
    <w:rsid w:val="003E3F74"/>
    <w:rsid w:val="004048EC"/>
    <w:rsid w:val="00407148"/>
    <w:rsid w:val="004123B1"/>
    <w:rsid w:val="0041374A"/>
    <w:rsid w:val="0043112F"/>
    <w:rsid w:val="0044744D"/>
    <w:rsid w:val="00452D91"/>
    <w:rsid w:val="0045577F"/>
    <w:rsid w:val="00470301"/>
    <w:rsid w:val="00474955"/>
    <w:rsid w:val="00485DD3"/>
    <w:rsid w:val="00491181"/>
    <w:rsid w:val="004B1985"/>
    <w:rsid w:val="004C38B0"/>
    <w:rsid w:val="004C66AA"/>
    <w:rsid w:val="004D726E"/>
    <w:rsid w:val="004F1787"/>
    <w:rsid w:val="004F6A8A"/>
    <w:rsid w:val="005032AE"/>
    <w:rsid w:val="005101E7"/>
    <w:rsid w:val="005149EC"/>
    <w:rsid w:val="00521267"/>
    <w:rsid w:val="00534EA5"/>
    <w:rsid w:val="0054160B"/>
    <w:rsid w:val="0054580F"/>
    <w:rsid w:val="00574C6D"/>
    <w:rsid w:val="00576CB5"/>
    <w:rsid w:val="00582B80"/>
    <w:rsid w:val="00587595"/>
    <w:rsid w:val="005C58F2"/>
    <w:rsid w:val="005D123B"/>
    <w:rsid w:val="005E0F9C"/>
    <w:rsid w:val="005E1C58"/>
    <w:rsid w:val="005E5D50"/>
    <w:rsid w:val="00627FCF"/>
    <w:rsid w:val="00643871"/>
    <w:rsid w:val="00643ABF"/>
    <w:rsid w:val="0066549C"/>
    <w:rsid w:val="0066666B"/>
    <w:rsid w:val="00690A41"/>
    <w:rsid w:val="006E1E2A"/>
    <w:rsid w:val="006E6BC3"/>
    <w:rsid w:val="006F3816"/>
    <w:rsid w:val="006F3935"/>
    <w:rsid w:val="006F5D8B"/>
    <w:rsid w:val="006F74BD"/>
    <w:rsid w:val="00712672"/>
    <w:rsid w:val="00724388"/>
    <w:rsid w:val="00734E9F"/>
    <w:rsid w:val="0074242C"/>
    <w:rsid w:val="00745FDD"/>
    <w:rsid w:val="0075165D"/>
    <w:rsid w:val="00752E2C"/>
    <w:rsid w:val="00766985"/>
    <w:rsid w:val="007707B1"/>
    <w:rsid w:val="00771545"/>
    <w:rsid w:val="00773770"/>
    <w:rsid w:val="007921B0"/>
    <w:rsid w:val="007929F0"/>
    <w:rsid w:val="007A46F5"/>
    <w:rsid w:val="007A706E"/>
    <w:rsid w:val="007B064E"/>
    <w:rsid w:val="007B730C"/>
    <w:rsid w:val="007D2278"/>
    <w:rsid w:val="007D751E"/>
    <w:rsid w:val="008032E4"/>
    <w:rsid w:val="00806D3F"/>
    <w:rsid w:val="008113FF"/>
    <w:rsid w:val="00811838"/>
    <w:rsid w:val="00811F0F"/>
    <w:rsid w:val="00814FB9"/>
    <w:rsid w:val="00820008"/>
    <w:rsid w:val="00823300"/>
    <w:rsid w:val="00827783"/>
    <w:rsid w:val="008401AA"/>
    <w:rsid w:val="00852225"/>
    <w:rsid w:val="00872A29"/>
    <w:rsid w:val="0087509C"/>
    <w:rsid w:val="0087732B"/>
    <w:rsid w:val="008862BE"/>
    <w:rsid w:val="00890B70"/>
    <w:rsid w:val="00896494"/>
    <w:rsid w:val="008A0F12"/>
    <w:rsid w:val="008B1881"/>
    <w:rsid w:val="008B395F"/>
    <w:rsid w:val="008B7F37"/>
    <w:rsid w:val="008E50FC"/>
    <w:rsid w:val="008F2C8B"/>
    <w:rsid w:val="008F454C"/>
    <w:rsid w:val="00907BE1"/>
    <w:rsid w:val="00915C7F"/>
    <w:rsid w:val="009220B3"/>
    <w:rsid w:val="009232F4"/>
    <w:rsid w:val="00924158"/>
    <w:rsid w:val="00945706"/>
    <w:rsid w:val="00987921"/>
    <w:rsid w:val="009A3D82"/>
    <w:rsid w:val="009A7264"/>
    <w:rsid w:val="009B69C3"/>
    <w:rsid w:val="009F20B3"/>
    <w:rsid w:val="009F2CF5"/>
    <w:rsid w:val="00A02179"/>
    <w:rsid w:val="00A14D93"/>
    <w:rsid w:val="00A167EE"/>
    <w:rsid w:val="00A40795"/>
    <w:rsid w:val="00A5629A"/>
    <w:rsid w:val="00A750D9"/>
    <w:rsid w:val="00A758AB"/>
    <w:rsid w:val="00A824D3"/>
    <w:rsid w:val="00A82FB7"/>
    <w:rsid w:val="00AB1C6A"/>
    <w:rsid w:val="00AC37AE"/>
    <w:rsid w:val="00AC7BAC"/>
    <w:rsid w:val="00AE4EAF"/>
    <w:rsid w:val="00AF2F51"/>
    <w:rsid w:val="00B12E47"/>
    <w:rsid w:val="00B17F77"/>
    <w:rsid w:val="00B213EE"/>
    <w:rsid w:val="00B3642F"/>
    <w:rsid w:val="00B656A4"/>
    <w:rsid w:val="00B66E63"/>
    <w:rsid w:val="00B7098A"/>
    <w:rsid w:val="00B72ADC"/>
    <w:rsid w:val="00B73533"/>
    <w:rsid w:val="00B83266"/>
    <w:rsid w:val="00B852FC"/>
    <w:rsid w:val="00BB0CC3"/>
    <w:rsid w:val="00BC2A3D"/>
    <w:rsid w:val="00BC5E5D"/>
    <w:rsid w:val="00BD07EF"/>
    <w:rsid w:val="00BD4671"/>
    <w:rsid w:val="00BF1045"/>
    <w:rsid w:val="00C053DE"/>
    <w:rsid w:val="00C07AED"/>
    <w:rsid w:val="00C15AF6"/>
    <w:rsid w:val="00C40B27"/>
    <w:rsid w:val="00C41896"/>
    <w:rsid w:val="00C61E84"/>
    <w:rsid w:val="00C70964"/>
    <w:rsid w:val="00C82DE5"/>
    <w:rsid w:val="00C914D0"/>
    <w:rsid w:val="00CA648B"/>
    <w:rsid w:val="00CC188E"/>
    <w:rsid w:val="00CD3B74"/>
    <w:rsid w:val="00CD7090"/>
    <w:rsid w:val="00CE045B"/>
    <w:rsid w:val="00CE4348"/>
    <w:rsid w:val="00CF1F44"/>
    <w:rsid w:val="00CF7AF2"/>
    <w:rsid w:val="00D025B0"/>
    <w:rsid w:val="00D1787C"/>
    <w:rsid w:val="00D178F3"/>
    <w:rsid w:val="00D2095F"/>
    <w:rsid w:val="00D57D42"/>
    <w:rsid w:val="00D67865"/>
    <w:rsid w:val="00D723AF"/>
    <w:rsid w:val="00D90115"/>
    <w:rsid w:val="00D95ABD"/>
    <w:rsid w:val="00DF2C29"/>
    <w:rsid w:val="00E11ED5"/>
    <w:rsid w:val="00E12212"/>
    <w:rsid w:val="00E332D1"/>
    <w:rsid w:val="00E36FB4"/>
    <w:rsid w:val="00E56993"/>
    <w:rsid w:val="00E60DC3"/>
    <w:rsid w:val="00E868CD"/>
    <w:rsid w:val="00E91643"/>
    <w:rsid w:val="00E95AE2"/>
    <w:rsid w:val="00EA6063"/>
    <w:rsid w:val="00EA608B"/>
    <w:rsid w:val="00EB1EF1"/>
    <w:rsid w:val="00EB2AA8"/>
    <w:rsid w:val="00EC45CB"/>
    <w:rsid w:val="00EC4F03"/>
    <w:rsid w:val="00ED625A"/>
    <w:rsid w:val="00EF52DA"/>
    <w:rsid w:val="00F15985"/>
    <w:rsid w:val="00F15FF0"/>
    <w:rsid w:val="00F17D2C"/>
    <w:rsid w:val="00F602F6"/>
    <w:rsid w:val="00F61CD1"/>
    <w:rsid w:val="00F749C9"/>
    <w:rsid w:val="00F81970"/>
    <w:rsid w:val="00F86B21"/>
    <w:rsid w:val="00F932BC"/>
    <w:rsid w:val="00F935DD"/>
    <w:rsid w:val="00FB2967"/>
    <w:rsid w:val="00FB5E18"/>
    <w:rsid w:val="00FC15A2"/>
    <w:rsid w:val="00FC1C7E"/>
    <w:rsid w:val="00FC23D7"/>
    <w:rsid w:val="00FD0355"/>
    <w:rsid w:val="00FE65BB"/>
    <w:rsid w:val="00FE7B33"/>
    <w:rsid w:val="00FF48E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677A"/>
    <w:rPr>
      <w:rFonts w:ascii="Arial" w:hAnsi="Arial"/>
      <w:szCs w:val="24"/>
      <w:lang w:val="es-ES" w:eastAsia="es-ES"/>
    </w:rPr>
  </w:style>
  <w:style w:type="paragraph" w:styleId="Ttulo1">
    <w:name w:val="heading 1"/>
    <w:basedOn w:val="Normal"/>
    <w:next w:val="Normal"/>
    <w:qFormat/>
    <w:rsid w:val="0001677A"/>
    <w:pPr>
      <w:keepNext/>
      <w:outlineLvl w:val="0"/>
    </w:pPr>
    <w:rPr>
      <w:rFonts w:cs="Arial"/>
      <w:b/>
      <w:bCs/>
      <w:sz w:val="28"/>
    </w:rPr>
  </w:style>
  <w:style w:type="paragraph" w:styleId="Ttulo2">
    <w:name w:val="heading 2"/>
    <w:basedOn w:val="Normal"/>
    <w:next w:val="Normal"/>
    <w:qFormat/>
    <w:rsid w:val="0001677A"/>
    <w:pPr>
      <w:keepNext/>
      <w:spacing w:before="240" w:after="60"/>
      <w:outlineLvl w:val="1"/>
    </w:pPr>
    <w:rPr>
      <w:rFonts w:cs="Arial"/>
      <w:b/>
      <w:bCs/>
      <w:i/>
      <w:iCs/>
      <w:sz w:val="28"/>
      <w:szCs w:val="28"/>
    </w:rPr>
  </w:style>
  <w:style w:type="paragraph" w:styleId="Ttulo3">
    <w:name w:val="heading 3"/>
    <w:basedOn w:val="Normal"/>
    <w:next w:val="Normal"/>
    <w:qFormat/>
    <w:rsid w:val="0001677A"/>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link w:val="MTtulo1Car"/>
    <w:rsid w:val="0001677A"/>
    <w:pPr>
      <w:spacing w:before="120" w:after="120"/>
      <w:jc w:val="center"/>
      <w:outlineLvl w:val="0"/>
    </w:pPr>
    <w:rPr>
      <w:b/>
      <w:bCs/>
      <w:sz w:val="36"/>
    </w:rPr>
  </w:style>
  <w:style w:type="paragraph" w:customStyle="1" w:styleId="MNormal">
    <w:name w:val="MNormal"/>
    <w:basedOn w:val="Normal"/>
    <w:link w:val="MNormalCar"/>
    <w:rsid w:val="0001677A"/>
    <w:pPr>
      <w:spacing w:after="60"/>
      <w:jc w:val="both"/>
    </w:pPr>
    <w:rPr>
      <w:rFonts w:ascii="Verdana" w:hAnsi="Verdana" w:cs="Arial"/>
    </w:rPr>
  </w:style>
  <w:style w:type="paragraph" w:customStyle="1" w:styleId="MTtulo2">
    <w:name w:val="MTítulo2"/>
    <w:basedOn w:val="MNormal"/>
    <w:rsid w:val="0001677A"/>
    <w:pPr>
      <w:spacing w:before="120" w:after="120"/>
      <w:outlineLvl w:val="1"/>
    </w:pPr>
    <w:rPr>
      <w:b/>
      <w:bCs/>
      <w:sz w:val="32"/>
    </w:rPr>
  </w:style>
  <w:style w:type="paragraph" w:customStyle="1" w:styleId="MTtulo3">
    <w:name w:val="MTítulo3"/>
    <w:basedOn w:val="MNormal"/>
    <w:link w:val="MTtulo3Car"/>
    <w:rsid w:val="0001677A"/>
    <w:pPr>
      <w:spacing w:before="120" w:after="120"/>
      <w:outlineLvl w:val="2"/>
    </w:pPr>
    <w:rPr>
      <w:b/>
      <w:bCs/>
      <w:sz w:val="24"/>
    </w:rPr>
  </w:style>
  <w:style w:type="paragraph" w:customStyle="1" w:styleId="node">
    <w:name w:val="node"/>
    <w:basedOn w:val="Normal"/>
    <w:rsid w:val="0001677A"/>
    <w:pPr>
      <w:spacing w:before="100" w:beforeAutospacing="1" w:after="100" w:afterAutospacing="1"/>
    </w:pPr>
    <w:rPr>
      <w:rFonts w:ascii="Times New Roman" w:hAnsi="Times New Roman"/>
      <w:sz w:val="24"/>
    </w:rPr>
  </w:style>
  <w:style w:type="paragraph" w:customStyle="1" w:styleId="MVietas">
    <w:name w:val="MViñetas"/>
    <w:basedOn w:val="MNormal"/>
    <w:rsid w:val="0001677A"/>
    <w:pPr>
      <w:numPr>
        <w:numId w:val="2"/>
      </w:numPr>
    </w:pPr>
  </w:style>
  <w:style w:type="paragraph" w:customStyle="1" w:styleId="MEsqNum">
    <w:name w:val="MEsqNum"/>
    <w:basedOn w:val="MNormal"/>
    <w:rsid w:val="0001677A"/>
    <w:pPr>
      <w:numPr>
        <w:numId w:val="1"/>
      </w:numPr>
    </w:pPr>
  </w:style>
  <w:style w:type="paragraph" w:customStyle="1" w:styleId="MDetTitulo1">
    <w:name w:val="MDetTitulo1"/>
    <w:basedOn w:val="MTtulo2"/>
    <w:next w:val="MNormal"/>
    <w:rsid w:val="0001677A"/>
    <w:pPr>
      <w:numPr>
        <w:numId w:val="3"/>
      </w:numPr>
      <w:outlineLvl w:val="0"/>
    </w:pPr>
  </w:style>
  <w:style w:type="paragraph" w:customStyle="1" w:styleId="MDetTitulo2">
    <w:name w:val="MDetTitulo2"/>
    <w:basedOn w:val="MTtulo3"/>
    <w:next w:val="MNormal"/>
    <w:rsid w:val="0001677A"/>
    <w:pPr>
      <w:numPr>
        <w:ilvl w:val="1"/>
        <w:numId w:val="4"/>
      </w:numPr>
      <w:outlineLvl w:val="1"/>
    </w:pPr>
  </w:style>
  <w:style w:type="paragraph" w:customStyle="1" w:styleId="MDetTitulo3">
    <w:name w:val="MDetTitulo3"/>
    <w:basedOn w:val="MDetTitulo2"/>
    <w:next w:val="MNormal"/>
    <w:rsid w:val="0001677A"/>
    <w:pPr>
      <w:numPr>
        <w:ilvl w:val="2"/>
        <w:numId w:val="5"/>
      </w:numPr>
      <w:outlineLvl w:val="2"/>
    </w:pPr>
    <w:rPr>
      <w:sz w:val="22"/>
    </w:rPr>
  </w:style>
  <w:style w:type="paragraph" w:customStyle="1" w:styleId="MDetTitulo4">
    <w:name w:val="MDetTitulo4"/>
    <w:basedOn w:val="MDetTitulo3"/>
    <w:next w:val="MNormal"/>
    <w:rsid w:val="0001677A"/>
    <w:pPr>
      <w:numPr>
        <w:ilvl w:val="3"/>
        <w:numId w:val="6"/>
      </w:numPr>
      <w:outlineLvl w:val="3"/>
    </w:pPr>
    <w:rPr>
      <w:sz w:val="20"/>
    </w:rPr>
  </w:style>
  <w:style w:type="paragraph" w:customStyle="1" w:styleId="MTema1">
    <w:name w:val="MTema1"/>
    <w:basedOn w:val="MDetTitulo3"/>
    <w:next w:val="MNormal"/>
    <w:rsid w:val="0001677A"/>
    <w:pPr>
      <w:numPr>
        <w:ilvl w:val="0"/>
        <w:numId w:val="7"/>
      </w:numPr>
      <w:outlineLvl w:val="0"/>
    </w:pPr>
  </w:style>
  <w:style w:type="paragraph" w:customStyle="1" w:styleId="MTema2">
    <w:name w:val="MTema2"/>
    <w:basedOn w:val="MTtulo3"/>
    <w:next w:val="MNormal"/>
    <w:link w:val="MTema2Car"/>
    <w:rsid w:val="00C40B27"/>
    <w:pPr>
      <w:numPr>
        <w:ilvl w:val="1"/>
        <w:numId w:val="7"/>
      </w:numPr>
      <w:tabs>
        <w:tab w:val="left" w:pos="720"/>
      </w:tabs>
      <w:outlineLvl w:val="1"/>
    </w:pPr>
    <w:rPr>
      <w:sz w:val="20"/>
    </w:rPr>
  </w:style>
  <w:style w:type="paragraph" w:customStyle="1" w:styleId="MTtulo4">
    <w:name w:val="MTítulo4"/>
    <w:basedOn w:val="Ttulo3"/>
    <w:rsid w:val="0001677A"/>
    <w:rPr>
      <w:rFonts w:ascii="Verdana" w:hAnsi="Verdana"/>
      <w:sz w:val="22"/>
    </w:rPr>
  </w:style>
  <w:style w:type="paragraph" w:styleId="TDC1">
    <w:name w:val="toc 1"/>
    <w:basedOn w:val="Normal"/>
    <w:next w:val="Normal"/>
    <w:autoRedefine/>
    <w:uiPriority w:val="39"/>
    <w:rsid w:val="0001677A"/>
    <w:pPr>
      <w:spacing w:before="120" w:after="120"/>
    </w:pPr>
    <w:rPr>
      <w:rFonts w:ascii="Times New Roman" w:hAnsi="Times New Roman"/>
      <w:b/>
      <w:bCs/>
      <w:caps/>
    </w:rPr>
  </w:style>
  <w:style w:type="paragraph" w:styleId="TDC2">
    <w:name w:val="toc 2"/>
    <w:basedOn w:val="Normal"/>
    <w:next w:val="Normal"/>
    <w:autoRedefine/>
    <w:uiPriority w:val="39"/>
    <w:rsid w:val="0001677A"/>
    <w:pPr>
      <w:ind w:left="200"/>
    </w:pPr>
    <w:rPr>
      <w:rFonts w:ascii="Times New Roman" w:hAnsi="Times New Roman"/>
      <w:smallCaps/>
    </w:rPr>
  </w:style>
  <w:style w:type="character" w:styleId="Hipervnculo">
    <w:name w:val="Hyperlink"/>
    <w:basedOn w:val="Fuentedeprrafopredeter"/>
    <w:uiPriority w:val="99"/>
    <w:rsid w:val="0001677A"/>
    <w:rPr>
      <w:color w:val="0000FF"/>
      <w:u w:val="single"/>
    </w:rPr>
  </w:style>
  <w:style w:type="paragraph" w:styleId="Encabezado">
    <w:name w:val="header"/>
    <w:basedOn w:val="Normal"/>
    <w:rsid w:val="0001677A"/>
    <w:pPr>
      <w:tabs>
        <w:tab w:val="center" w:pos="4252"/>
        <w:tab w:val="right" w:pos="8504"/>
      </w:tabs>
    </w:pPr>
  </w:style>
  <w:style w:type="paragraph" w:styleId="Piedepgina">
    <w:name w:val="footer"/>
    <w:basedOn w:val="Normal"/>
    <w:rsid w:val="0001677A"/>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uiPriority w:val="39"/>
    <w:rsid w:val="0001677A"/>
    <w:pPr>
      <w:ind w:left="800"/>
    </w:pPr>
    <w:rPr>
      <w:rFonts w:ascii="Times New Roman" w:hAnsi="Times New Roman"/>
      <w:szCs w:val="21"/>
    </w:rPr>
  </w:style>
  <w:style w:type="character" w:styleId="Nmerodepgina">
    <w:name w:val="page number"/>
    <w:basedOn w:val="Fuentedeprrafopredeter"/>
    <w:rsid w:val="0001677A"/>
  </w:style>
  <w:style w:type="paragraph" w:customStyle="1" w:styleId="MTemaNormal">
    <w:name w:val="MTemaNormal"/>
    <w:basedOn w:val="MNormal"/>
    <w:rsid w:val="0001677A"/>
    <w:pPr>
      <w:ind w:left="567"/>
    </w:pPr>
  </w:style>
  <w:style w:type="paragraph" w:customStyle="1" w:styleId="MTemaVietas">
    <w:name w:val="MTemaViñetas"/>
    <w:basedOn w:val="MVietas"/>
    <w:rsid w:val="0001677A"/>
    <w:pPr>
      <w:numPr>
        <w:numId w:val="0"/>
      </w:numPr>
      <w:tabs>
        <w:tab w:val="num" w:pos="927"/>
      </w:tabs>
      <w:ind w:left="927" w:hanging="360"/>
    </w:pPr>
    <w:rPr>
      <w:lang w:val="en-AU"/>
    </w:rPr>
  </w:style>
  <w:style w:type="paragraph" w:customStyle="1" w:styleId="MTema3">
    <w:name w:val="MTema3"/>
    <w:basedOn w:val="MTema2"/>
    <w:next w:val="MTemaNormal"/>
    <w:link w:val="MTema3Car"/>
    <w:rsid w:val="009A7264"/>
    <w:pPr>
      <w:numPr>
        <w:ilvl w:val="2"/>
      </w:numPr>
      <w:tabs>
        <w:tab w:val="clear" w:pos="720"/>
        <w:tab w:val="clear" w:pos="1504"/>
        <w:tab w:val="num" w:pos="794"/>
        <w:tab w:val="left" w:pos="851"/>
      </w:tabs>
      <w:spacing w:before="240"/>
      <w:ind w:left="794"/>
      <w:outlineLvl w:val="2"/>
    </w:pPr>
  </w:style>
  <w:style w:type="paragraph" w:customStyle="1" w:styleId="MTema4">
    <w:name w:val="MTema4"/>
    <w:basedOn w:val="MDetTitulo4"/>
    <w:rsid w:val="0001677A"/>
    <w:pPr>
      <w:numPr>
        <w:numId w:val="7"/>
      </w:numPr>
      <w:tabs>
        <w:tab w:val="left" w:pos="1134"/>
      </w:tabs>
    </w:pPr>
    <w:rPr>
      <w:b w:val="0"/>
      <w:bCs w:val="0"/>
      <w:i/>
      <w:iCs/>
    </w:rPr>
  </w:style>
  <w:style w:type="paragraph" w:styleId="TDC3">
    <w:name w:val="toc 3"/>
    <w:basedOn w:val="Normal"/>
    <w:next w:val="Normal"/>
    <w:autoRedefine/>
    <w:uiPriority w:val="39"/>
    <w:rsid w:val="0001677A"/>
    <w:pPr>
      <w:ind w:left="400"/>
    </w:pPr>
    <w:rPr>
      <w:rFonts w:ascii="Times New Roman" w:hAnsi="Times New Roman"/>
      <w:i/>
      <w:iCs/>
    </w:rPr>
  </w:style>
  <w:style w:type="paragraph" w:styleId="TDC4">
    <w:name w:val="toc 4"/>
    <w:basedOn w:val="Normal"/>
    <w:next w:val="Normal"/>
    <w:autoRedefine/>
    <w:uiPriority w:val="39"/>
    <w:rsid w:val="0001677A"/>
    <w:pPr>
      <w:ind w:left="600"/>
    </w:pPr>
    <w:rPr>
      <w:rFonts w:ascii="Times New Roman" w:hAnsi="Times New Roman"/>
      <w:szCs w:val="21"/>
    </w:rPr>
  </w:style>
  <w:style w:type="paragraph" w:styleId="TDC6">
    <w:name w:val="toc 6"/>
    <w:basedOn w:val="Normal"/>
    <w:next w:val="Normal"/>
    <w:autoRedefine/>
    <w:uiPriority w:val="39"/>
    <w:rsid w:val="0001677A"/>
    <w:pPr>
      <w:ind w:left="1000"/>
    </w:pPr>
    <w:rPr>
      <w:rFonts w:ascii="Times New Roman" w:hAnsi="Times New Roman"/>
      <w:szCs w:val="21"/>
    </w:rPr>
  </w:style>
  <w:style w:type="paragraph" w:styleId="TDC7">
    <w:name w:val="toc 7"/>
    <w:basedOn w:val="Normal"/>
    <w:next w:val="Normal"/>
    <w:autoRedefine/>
    <w:uiPriority w:val="39"/>
    <w:rsid w:val="0001677A"/>
    <w:pPr>
      <w:ind w:left="1200"/>
    </w:pPr>
    <w:rPr>
      <w:rFonts w:ascii="Times New Roman" w:hAnsi="Times New Roman"/>
      <w:szCs w:val="21"/>
    </w:rPr>
  </w:style>
  <w:style w:type="paragraph" w:styleId="TDC8">
    <w:name w:val="toc 8"/>
    <w:basedOn w:val="Normal"/>
    <w:next w:val="Normal"/>
    <w:autoRedefine/>
    <w:uiPriority w:val="39"/>
    <w:rsid w:val="0001677A"/>
    <w:pPr>
      <w:ind w:left="1400"/>
    </w:pPr>
    <w:rPr>
      <w:rFonts w:ascii="Times New Roman" w:hAnsi="Times New Roman"/>
      <w:szCs w:val="21"/>
    </w:rPr>
  </w:style>
  <w:style w:type="paragraph" w:styleId="TDC9">
    <w:name w:val="toc 9"/>
    <w:basedOn w:val="Normal"/>
    <w:next w:val="Normal"/>
    <w:autoRedefine/>
    <w:uiPriority w:val="39"/>
    <w:rsid w:val="0001677A"/>
    <w:pPr>
      <w:ind w:left="1600"/>
    </w:pPr>
    <w:rPr>
      <w:rFonts w:ascii="Times New Roman" w:hAnsi="Times New Roman"/>
      <w:szCs w:val="21"/>
    </w:rPr>
  </w:style>
  <w:style w:type="paragraph" w:customStyle="1" w:styleId="Estilo">
    <w:name w:val="Estilo"/>
    <w:basedOn w:val="Normal"/>
    <w:rsid w:val="0001677A"/>
    <w:pPr>
      <w:numPr>
        <w:numId w:val="9"/>
      </w:numPr>
    </w:pPr>
  </w:style>
  <w:style w:type="paragraph" w:customStyle="1" w:styleId="MEsqNum2">
    <w:name w:val="MEsqNum2"/>
    <w:basedOn w:val="MEsqNum"/>
    <w:rsid w:val="0001677A"/>
    <w:pPr>
      <w:numPr>
        <w:ilvl w:val="1"/>
      </w:numPr>
    </w:pPr>
  </w:style>
  <w:style w:type="paragraph" w:customStyle="1" w:styleId="paragraph2">
    <w:name w:val="paragraph2"/>
    <w:basedOn w:val="Normal"/>
    <w:rsid w:val="0001677A"/>
    <w:pPr>
      <w:spacing w:before="80" w:line="240" w:lineRule="atLeast"/>
      <w:ind w:left="720"/>
      <w:jc w:val="both"/>
    </w:pPr>
    <w:rPr>
      <w:rFonts w:ascii="Times New Roman" w:hAnsi="Times New Roman"/>
      <w:color w:val="000000"/>
      <w:szCs w:val="20"/>
    </w:rPr>
  </w:style>
  <w:style w:type="table" w:styleId="Tablaconcuadrcula">
    <w:name w:val="Table Grid"/>
    <w:basedOn w:val="Tablanormal"/>
    <w:rsid w:val="008032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W8Num25z5">
    <w:name w:val="WW8Num25z5"/>
    <w:rsid w:val="008862BE"/>
    <w:rPr>
      <w:rFonts w:ascii="Wingdings" w:hAnsi="Wingdings"/>
    </w:rPr>
  </w:style>
  <w:style w:type="paragraph" w:styleId="Prrafodelista">
    <w:name w:val="List Paragraph"/>
    <w:basedOn w:val="Normal"/>
    <w:uiPriority w:val="34"/>
    <w:qFormat/>
    <w:rsid w:val="008862BE"/>
    <w:pPr>
      <w:suppressAutoHyphens/>
      <w:ind w:left="720"/>
      <w:contextualSpacing/>
    </w:pPr>
    <w:rPr>
      <w:lang w:eastAsia="ar-SA"/>
    </w:rPr>
  </w:style>
  <w:style w:type="character" w:customStyle="1" w:styleId="WW8Num26z1">
    <w:name w:val="WW8Num26z1"/>
    <w:rsid w:val="008A0F12"/>
    <w:rPr>
      <w:rFonts w:ascii="Courier New" w:hAnsi="Courier New"/>
    </w:rPr>
  </w:style>
  <w:style w:type="paragraph" w:styleId="Textoindependiente">
    <w:name w:val="Body Text"/>
    <w:basedOn w:val="Normal"/>
    <w:link w:val="TextoindependienteCar"/>
    <w:rsid w:val="00C053DE"/>
    <w:pPr>
      <w:suppressAutoHyphens/>
      <w:spacing w:after="120"/>
    </w:pPr>
    <w:rPr>
      <w:lang w:eastAsia="ar-SA"/>
    </w:rPr>
  </w:style>
  <w:style w:type="character" w:customStyle="1" w:styleId="TextoindependienteCar">
    <w:name w:val="Texto independiente Car"/>
    <w:basedOn w:val="Fuentedeprrafopredeter"/>
    <w:link w:val="Textoindependiente"/>
    <w:rsid w:val="00C053DE"/>
    <w:rPr>
      <w:rFonts w:ascii="Arial" w:hAnsi="Arial"/>
      <w:szCs w:val="24"/>
      <w:lang w:val="es-ES" w:eastAsia="ar-SA"/>
    </w:rPr>
  </w:style>
  <w:style w:type="character" w:customStyle="1" w:styleId="Vietas">
    <w:name w:val="Viñetas"/>
    <w:rsid w:val="008F2C8B"/>
    <w:rPr>
      <w:rFonts w:ascii="OpenSymbol" w:eastAsia="OpenSymbol" w:hAnsi="OpenSymbol" w:cs="OpenSymbol"/>
    </w:rPr>
  </w:style>
  <w:style w:type="paragraph" w:customStyle="1" w:styleId="X">
    <w:name w:val="X"/>
    <w:basedOn w:val="MTema3"/>
    <w:link w:val="XCar"/>
    <w:qFormat/>
    <w:rsid w:val="000375A1"/>
    <w:pPr>
      <w:numPr>
        <w:ilvl w:val="0"/>
        <w:numId w:val="0"/>
      </w:numPr>
      <w:ind w:left="794"/>
      <w:outlineLvl w:val="3"/>
    </w:pPr>
  </w:style>
  <w:style w:type="paragraph" w:styleId="TtulodeTDC">
    <w:name w:val="TOC Heading"/>
    <w:basedOn w:val="Ttulo1"/>
    <w:next w:val="Normal"/>
    <w:uiPriority w:val="39"/>
    <w:unhideWhenUsed/>
    <w:qFormat/>
    <w:rsid w:val="0041374A"/>
    <w:pPr>
      <w:keepLines/>
      <w:spacing w:before="480" w:line="276" w:lineRule="auto"/>
      <w:outlineLvl w:val="9"/>
    </w:pPr>
    <w:rPr>
      <w:rFonts w:asciiTheme="majorHAnsi" w:eastAsiaTheme="majorEastAsia" w:hAnsiTheme="majorHAnsi" w:cstheme="majorBidi"/>
      <w:color w:val="365F91" w:themeColor="accent1" w:themeShade="BF"/>
      <w:szCs w:val="28"/>
      <w:lang w:eastAsia="en-US"/>
    </w:rPr>
  </w:style>
  <w:style w:type="character" w:customStyle="1" w:styleId="MNormalCar">
    <w:name w:val="MNormal Car"/>
    <w:basedOn w:val="Fuentedeprrafopredeter"/>
    <w:link w:val="MNormal"/>
    <w:rsid w:val="000375A1"/>
    <w:rPr>
      <w:rFonts w:ascii="Verdana" w:hAnsi="Verdana" w:cs="Arial"/>
      <w:szCs w:val="24"/>
      <w:lang w:val="es-ES" w:eastAsia="es-ES"/>
    </w:rPr>
  </w:style>
  <w:style w:type="character" w:customStyle="1" w:styleId="MTtulo3Car">
    <w:name w:val="MTítulo3 Car"/>
    <w:basedOn w:val="MNormalCar"/>
    <w:link w:val="MTtulo3"/>
    <w:rsid w:val="000375A1"/>
    <w:rPr>
      <w:b/>
      <w:bCs/>
      <w:sz w:val="24"/>
    </w:rPr>
  </w:style>
  <w:style w:type="character" w:customStyle="1" w:styleId="MTema2Car">
    <w:name w:val="MTema2 Car"/>
    <w:basedOn w:val="MTtulo3Car"/>
    <w:link w:val="MTema2"/>
    <w:rsid w:val="000375A1"/>
  </w:style>
  <w:style w:type="character" w:customStyle="1" w:styleId="MTema3Car">
    <w:name w:val="MTema3 Car"/>
    <w:basedOn w:val="MTema2Car"/>
    <w:link w:val="MTema3"/>
    <w:rsid w:val="009A7264"/>
    <w:rPr>
      <w:b/>
      <w:bCs/>
    </w:rPr>
  </w:style>
  <w:style w:type="character" w:customStyle="1" w:styleId="XCar">
    <w:name w:val="X Car"/>
    <w:basedOn w:val="MTema3Car"/>
    <w:link w:val="X"/>
    <w:rsid w:val="000375A1"/>
  </w:style>
  <w:style w:type="paragraph" w:styleId="Textodeglobo">
    <w:name w:val="Balloon Text"/>
    <w:basedOn w:val="Normal"/>
    <w:link w:val="TextodegloboCar"/>
    <w:rsid w:val="0041374A"/>
    <w:rPr>
      <w:rFonts w:ascii="Tahoma" w:hAnsi="Tahoma" w:cs="Tahoma"/>
      <w:sz w:val="16"/>
      <w:szCs w:val="16"/>
    </w:rPr>
  </w:style>
  <w:style w:type="character" w:customStyle="1" w:styleId="TextodegloboCar">
    <w:name w:val="Texto de globo Car"/>
    <w:basedOn w:val="Fuentedeprrafopredeter"/>
    <w:link w:val="Textodeglobo"/>
    <w:rsid w:val="0041374A"/>
    <w:rPr>
      <w:rFonts w:ascii="Tahoma" w:hAnsi="Tahoma" w:cs="Tahoma"/>
      <w:sz w:val="16"/>
      <w:szCs w:val="16"/>
      <w:lang w:val="es-ES" w:eastAsia="es-ES"/>
    </w:rPr>
  </w:style>
  <w:style w:type="paragraph" w:customStyle="1" w:styleId="L">
    <w:name w:val="L"/>
    <w:basedOn w:val="MTtulo1"/>
    <w:link w:val="LCar"/>
    <w:qFormat/>
    <w:rsid w:val="0041374A"/>
    <w:pPr>
      <w:ind w:left="709" w:hanging="709"/>
      <w:jc w:val="left"/>
      <w:outlineLvl w:val="9"/>
    </w:pPr>
  </w:style>
  <w:style w:type="paragraph" w:customStyle="1" w:styleId="P">
    <w:name w:val="P"/>
    <w:basedOn w:val="MTtulo1"/>
    <w:link w:val="PCar"/>
    <w:qFormat/>
    <w:rsid w:val="0045577F"/>
    <w:pPr>
      <w:outlineLvl w:val="9"/>
    </w:pPr>
  </w:style>
  <w:style w:type="character" w:customStyle="1" w:styleId="MTtulo1Car">
    <w:name w:val="MTítulo1 Car"/>
    <w:basedOn w:val="MNormalCar"/>
    <w:link w:val="MTtulo1"/>
    <w:rsid w:val="0041374A"/>
    <w:rPr>
      <w:b/>
      <w:bCs/>
      <w:sz w:val="36"/>
    </w:rPr>
  </w:style>
  <w:style w:type="character" w:customStyle="1" w:styleId="LCar">
    <w:name w:val="L Car"/>
    <w:basedOn w:val="MTtulo1Car"/>
    <w:link w:val="L"/>
    <w:rsid w:val="0041374A"/>
  </w:style>
  <w:style w:type="character" w:customStyle="1" w:styleId="PCar">
    <w:name w:val="P Car"/>
    <w:basedOn w:val="MTtulo1Car"/>
    <w:link w:val="P"/>
    <w:rsid w:val="0045577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B4ED5-B7A0-4E24-9FCB-779FAED48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MetodologíaGX-Documentos</Template>
  <TotalTime>253</TotalTime>
  <Pages>26</Pages>
  <Words>5868</Words>
  <Characters>32275</Characters>
  <Application>Microsoft Office Word</Application>
  <DocSecurity>0</DocSecurity>
  <Lines>268</Lines>
  <Paragraphs>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verificacion</vt:lpstr>
      <vt:lpstr>verificacion</vt:lpstr>
    </vt:vector>
  </TitlesOfParts>
  <Company>Particular</Company>
  <LinksUpToDate>false</LinksUpToDate>
  <CharactersWithSpaces>38067</CharactersWithSpaces>
  <SharedDoc>false</SharedDoc>
  <HLinks>
    <vt:vector size="678" baseType="variant">
      <vt:variant>
        <vt:i4>1376309</vt:i4>
      </vt:variant>
      <vt:variant>
        <vt:i4>674</vt:i4>
      </vt:variant>
      <vt:variant>
        <vt:i4>0</vt:i4>
      </vt:variant>
      <vt:variant>
        <vt:i4>5</vt:i4>
      </vt:variant>
      <vt:variant>
        <vt:lpwstr/>
      </vt:variant>
      <vt:variant>
        <vt:lpwstr>_Toc273560208</vt:lpwstr>
      </vt:variant>
      <vt:variant>
        <vt:i4>1376309</vt:i4>
      </vt:variant>
      <vt:variant>
        <vt:i4>668</vt:i4>
      </vt:variant>
      <vt:variant>
        <vt:i4>0</vt:i4>
      </vt:variant>
      <vt:variant>
        <vt:i4>5</vt:i4>
      </vt:variant>
      <vt:variant>
        <vt:lpwstr/>
      </vt:variant>
      <vt:variant>
        <vt:lpwstr>_Toc273560207</vt:lpwstr>
      </vt:variant>
      <vt:variant>
        <vt:i4>1376309</vt:i4>
      </vt:variant>
      <vt:variant>
        <vt:i4>662</vt:i4>
      </vt:variant>
      <vt:variant>
        <vt:i4>0</vt:i4>
      </vt:variant>
      <vt:variant>
        <vt:i4>5</vt:i4>
      </vt:variant>
      <vt:variant>
        <vt:lpwstr/>
      </vt:variant>
      <vt:variant>
        <vt:lpwstr>_Toc273560206</vt:lpwstr>
      </vt:variant>
      <vt:variant>
        <vt:i4>1376309</vt:i4>
      </vt:variant>
      <vt:variant>
        <vt:i4>656</vt:i4>
      </vt:variant>
      <vt:variant>
        <vt:i4>0</vt:i4>
      </vt:variant>
      <vt:variant>
        <vt:i4>5</vt:i4>
      </vt:variant>
      <vt:variant>
        <vt:lpwstr/>
      </vt:variant>
      <vt:variant>
        <vt:lpwstr>_Toc273560205</vt:lpwstr>
      </vt:variant>
      <vt:variant>
        <vt:i4>1376309</vt:i4>
      </vt:variant>
      <vt:variant>
        <vt:i4>650</vt:i4>
      </vt:variant>
      <vt:variant>
        <vt:i4>0</vt:i4>
      </vt:variant>
      <vt:variant>
        <vt:i4>5</vt:i4>
      </vt:variant>
      <vt:variant>
        <vt:lpwstr/>
      </vt:variant>
      <vt:variant>
        <vt:lpwstr>_Toc273560204</vt:lpwstr>
      </vt:variant>
      <vt:variant>
        <vt:i4>1376309</vt:i4>
      </vt:variant>
      <vt:variant>
        <vt:i4>644</vt:i4>
      </vt:variant>
      <vt:variant>
        <vt:i4>0</vt:i4>
      </vt:variant>
      <vt:variant>
        <vt:i4>5</vt:i4>
      </vt:variant>
      <vt:variant>
        <vt:lpwstr/>
      </vt:variant>
      <vt:variant>
        <vt:lpwstr>_Toc273560203</vt:lpwstr>
      </vt:variant>
      <vt:variant>
        <vt:i4>1376309</vt:i4>
      </vt:variant>
      <vt:variant>
        <vt:i4>638</vt:i4>
      </vt:variant>
      <vt:variant>
        <vt:i4>0</vt:i4>
      </vt:variant>
      <vt:variant>
        <vt:i4>5</vt:i4>
      </vt:variant>
      <vt:variant>
        <vt:lpwstr/>
      </vt:variant>
      <vt:variant>
        <vt:lpwstr>_Toc273560202</vt:lpwstr>
      </vt:variant>
      <vt:variant>
        <vt:i4>1376309</vt:i4>
      </vt:variant>
      <vt:variant>
        <vt:i4>632</vt:i4>
      </vt:variant>
      <vt:variant>
        <vt:i4>0</vt:i4>
      </vt:variant>
      <vt:variant>
        <vt:i4>5</vt:i4>
      </vt:variant>
      <vt:variant>
        <vt:lpwstr/>
      </vt:variant>
      <vt:variant>
        <vt:lpwstr>_Toc273560201</vt:lpwstr>
      </vt:variant>
      <vt:variant>
        <vt:i4>1376309</vt:i4>
      </vt:variant>
      <vt:variant>
        <vt:i4>626</vt:i4>
      </vt:variant>
      <vt:variant>
        <vt:i4>0</vt:i4>
      </vt:variant>
      <vt:variant>
        <vt:i4>5</vt:i4>
      </vt:variant>
      <vt:variant>
        <vt:lpwstr/>
      </vt:variant>
      <vt:variant>
        <vt:lpwstr>_Toc273560200</vt:lpwstr>
      </vt:variant>
      <vt:variant>
        <vt:i4>1835062</vt:i4>
      </vt:variant>
      <vt:variant>
        <vt:i4>620</vt:i4>
      </vt:variant>
      <vt:variant>
        <vt:i4>0</vt:i4>
      </vt:variant>
      <vt:variant>
        <vt:i4>5</vt:i4>
      </vt:variant>
      <vt:variant>
        <vt:lpwstr/>
      </vt:variant>
      <vt:variant>
        <vt:lpwstr>_Toc273560199</vt:lpwstr>
      </vt:variant>
      <vt:variant>
        <vt:i4>1835062</vt:i4>
      </vt:variant>
      <vt:variant>
        <vt:i4>614</vt:i4>
      </vt:variant>
      <vt:variant>
        <vt:i4>0</vt:i4>
      </vt:variant>
      <vt:variant>
        <vt:i4>5</vt:i4>
      </vt:variant>
      <vt:variant>
        <vt:lpwstr/>
      </vt:variant>
      <vt:variant>
        <vt:lpwstr>_Toc273560198</vt:lpwstr>
      </vt:variant>
      <vt:variant>
        <vt:i4>1835062</vt:i4>
      </vt:variant>
      <vt:variant>
        <vt:i4>608</vt:i4>
      </vt:variant>
      <vt:variant>
        <vt:i4>0</vt:i4>
      </vt:variant>
      <vt:variant>
        <vt:i4>5</vt:i4>
      </vt:variant>
      <vt:variant>
        <vt:lpwstr/>
      </vt:variant>
      <vt:variant>
        <vt:lpwstr>_Toc273560197</vt:lpwstr>
      </vt:variant>
      <vt:variant>
        <vt:i4>1835062</vt:i4>
      </vt:variant>
      <vt:variant>
        <vt:i4>602</vt:i4>
      </vt:variant>
      <vt:variant>
        <vt:i4>0</vt:i4>
      </vt:variant>
      <vt:variant>
        <vt:i4>5</vt:i4>
      </vt:variant>
      <vt:variant>
        <vt:lpwstr/>
      </vt:variant>
      <vt:variant>
        <vt:lpwstr>_Toc273560196</vt:lpwstr>
      </vt:variant>
      <vt:variant>
        <vt:i4>1835062</vt:i4>
      </vt:variant>
      <vt:variant>
        <vt:i4>596</vt:i4>
      </vt:variant>
      <vt:variant>
        <vt:i4>0</vt:i4>
      </vt:variant>
      <vt:variant>
        <vt:i4>5</vt:i4>
      </vt:variant>
      <vt:variant>
        <vt:lpwstr/>
      </vt:variant>
      <vt:variant>
        <vt:lpwstr>_Toc273560195</vt:lpwstr>
      </vt:variant>
      <vt:variant>
        <vt:i4>1835062</vt:i4>
      </vt:variant>
      <vt:variant>
        <vt:i4>590</vt:i4>
      </vt:variant>
      <vt:variant>
        <vt:i4>0</vt:i4>
      </vt:variant>
      <vt:variant>
        <vt:i4>5</vt:i4>
      </vt:variant>
      <vt:variant>
        <vt:lpwstr/>
      </vt:variant>
      <vt:variant>
        <vt:lpwstr>_Toc273560194</vt:lpwstr>
      </vt:variant>
      <vt:variant>
        <vt:i4>1835062</vt:i4>
      </vt:variant>
      <vt:variant>
        <vt:i4>584</vt:i4>
      </vt:variant>
      <vt:variant>
        <vt:i4>0</vt:i4>
      </vt:variant>
      <vt:variant>
        <vt:i4>5</vt:i4>
      </vt:variant>
      <vt:variant>
        <vt:lpwstr/>
      </vt:variant>
      <vt:variant>
        <vt:lpwstr>_Toc273560193</vt:lpwstr>
      </vt:variant>
      <vt:variant>
        <vt:i4>1835062</vt:i4>
      </vt:variant>
      <vt:variant>
        <vt:i4>578</vt:i4>
      </vt:variant>
      <vt:variant>
        <vt:i4>0</vt:i4>
      </vt:variant>
      <vt:variant>
        <vt:i4>5</vt:i4>
      </vt:variant>
      <vt:variant>
        <vt:lpwstr/>
      </vt:variant>
      <vt:variant>
        <vt:lpwstr>_Toc273560192</vt:lpwstr>
      </vt:variant>
      <vt:variant>
        <vt:i4>1835062</vt:i4>
      </vt:variant>
      <vt:variant>
        <vt:i4>572</vt:i4>
      </vt:variant>
      <vt:variant>
        <vt:i4>0</vt:i4>
      </vt:variant>
      <vt:variant>
        <vt:i4>5</vt:i4>
      </vt:variant>
      <vt:variant>
        <vt:lpwstr/>
      </vt:variant>
      <vt:variant>
        <vt:lpwstr>_Toc273560191</vt:lpwstr>
      </vt:variant>
      <vt:variant>
        <vt:i4>1835062</vt:i4>
      </vt:variant>
      <vt:variant>
        <vt:i4>566</vt:i4>
      </vt:variant>
      <vt:variant>
        <vt:i4>0</vt:i4>
      </vt:variant>
      <vt:variant>
        <vt:i4>5</vt:i4>
      </vt:variant>
      <vt:variant>
        <vt:lpwstr/>
      </vt:variant>
      <vt:variant>
        <vt:lpwstr>_Toc273560190</vt:lpwstr>
      </vt:variant>
      <vt:variant>
        <vt:i4>1900598</vt:i4>
      </vt:variant>
      <vt:variant>
        <vt:i4>560</vt:i4>
      </vt:variant>
      <vt:variant>
        <vt:i4>0</vt:i4>
      </vt:variant>
      <vt:variant>
        <vt:i4>5</vt:i4>
      </vt:variant>
      <vt:variant>
        <vt:lpwstr/>
      </vt:variant>
      <vt:variant>
        <vt:lpwstr>_Toc273560189</vt:lpwstr>
      </vt:variant>
      <vt:variant>
        <vt:i4>1900598</vt:i4>
      </vt:variant>
      <vt:variant>
        <vt:i4>554</vt:i4>
      </vt:variant>
      <vt:variant>
        <vt:i4>0</vt:i4>
      </vt:variant>
      <vt:variant>
        <vt:i4>5</vt:i4>
      </vt:variant>
      <vt:variant>
        <vt:lpwstr/>
      </vt:variant>
      <vt:variant>
        <vt:lpwstr>_Toc273560188</vt:lpwstr>
      </vt:variant>
      <vt:variant>
        <vt:i4>1900598</vt:i4>
      </vt:variant>
      <vt:variant>
        <vt:i4>548</vt:i4>
      </vt:variant>
      <vt:variant>
        <vt:i4>0</vt:i4>
      </vt:variant>
      <vt:variant>
        <vt:i4>5</vt:i4>
      </vt:variant>
      <vt:variant>
        <vt:lpwstr/>
      </vt:variant>
      <vt:variant>
        <vt:lpwstr>_Toc273560187</vt:lpwstr>
      </vt:variant>
      <vt:variant>
        <vt:i4>1900598</vt:i4>
      </vt:variant>
      <vt:variant>
        <vt:i4>542</vt:i4>
      </vt:variant>
      <vt:variant>
        <vt:i4>0</vt:i4>
      </vt:variant>
      <vt:variant>
        <vt:i4>5</vt:i4>
      </vt:variant>
      <vt:variant>
        <vt:lpwstr/>
      </vt:variant>
      <vt:variant>
        <vt:lpwstr>_Toc273560186</vt:lpwstr>
      </vt:variant>
      <vt:variant>
        <vt:i4>1900598</vt:i4>
      </vt:variant>
      <vt:variant>
        <vt:i4>536</vt:i4>
      </vt:variant>
      <vt:variant>
        <vt:i4>0</vt:i4>
      </vt:variant>
      <vt:variant>
        <vt:i4>5</vt:i4>
      </vt:variant>
      <vt:variant>
        <vt:lpwstr/>
      </vt:variant>
      <vt:variant>
        <vt:lpwstr>_Toc273560185</vt:lpwstr>
      </vt:variant>
      <vt:variant>
        <vt:i4>1900598</vt:i4>
      </vt:variant>
      <vt:variant>
        <vt:i4>530</vt:i4>
      </vt:variant>
      <vt:variant>
        <vt:i4>0</vt:i4>
      </vt:variant>
      <vt:variant>
        <vt:i4>5</vt:i4>
      </vt:variant>
      <vt:variant>
        <vt:lpwstr/>
      </vt:variant>
      <vt:variant>
        <vt:lpwstr>_Toc273560184</vt:lpwstr>
      </vt:variant>
      <vt:variant>
        <vt:i4>1900598</vt:i4>
      </vt:variant>
      <vt:variant>
        <vt:i4>524</vt:i4>
      </vt:variant>
      <vt:variant>
        <vt:i4>0</vt:i4>
      </vt:variant>
      <vt:variant>
        <vt:i4>5</vt:i4>
      </vt:variant>
      <vt:variant>
        <vt:lpwstr/>
      </vt:variant>
      <vt:variant>
        <vt:lpwstr>_Toc273560183</vt:lpwstr>
      </vt:variant>
      <vt:variant>
        <vt:i4>1900598</vt:i4>
      </vt:variant>
      <vt:variant>
        <vt:i4>518</vt:i4>
      </vt:variant>
      <vt:variant>
        <vt:i4>0</vt:i4>
      </vt:variant>
      <vt:variant>
        <vt:i4>5</vt:i4>
      </vt:variant>
      <vt:variant>
        <vt:lpwstr/>
      </vt:variant>
      <vt:variant>
        <vt:lpwstr>_Toc273560182</vt:lpwstr>
      </vt:variant>
      <vt:variant>
        <vt:i4>1900598</vt:i4>
      </vt:variant>
      <vt:variant>
        <vt:i4>512</vt:i4>
      </vt:variant>
      <vt:variant>
        <vt:i4>0</vt:i4>
      </vt:variant>
      <vt:variant>
        <vt:i4>5</vt:i4>
      </vt:variant>
      <vt:variant>
        <vt:lpwstr/>
      </vt:variant>
      <vt:variant>
        <vt:lpwstr>_Toc273560181</vt:lpwstr>
      </vt:variant>
      <vt:variant>
        <vt:i4>1900598</vt:i4>
      </vt:variant>
      <vt:variant>
        <vt:i4>506</vt:i4>
      </vt:variant>
      <vt:variant>
        <vt:i4>0</vt:i4>
      </vt:variant>
      <vt:variant>
        <vt:i4>5</vt:i4>
      </vt:variant>
      <vt:variant>
        <vt:lpwstr/>
      </vt:variant>
      <vt:variant>
        <vt:lpwstr>_Toc273560180</vt:lpwstr>
      </vt:variant>
      <vt:variant>
        <vt:i4>1179702</vt:i4>
      </vt:variant>
      <vt:variant>
        <vt:i4>500</vt:i4>
      </vt:variant>
      <vt:variant>
        <vt:i4>0</vt:i4>
      </vt:variant>
      <vt:variant>
        <vt:i4>5</vt:i4>
      </vt:variant>
      <vt:variant>
        <vt:lpwstr/>
      </vt:variant>
      <vt:variant>
        <vt:lpwstr>_Toc273560179</vt:lpwstr>
      </vt:variant>
      <vt:variant>
        <vt:i4>1179702</vt:i4>
      </vt:variant>
      <vt:variant>
        <vt:i4>494</vt:i4>
      </vt:variant>
      <vt:variant>
        <vt:i4>0</vt:i4>
      </vt:variant>
      <vt:variant>
        <vt:i4>5</vt:i4>
      </vt:variant>
      <vt:variant>
        <vt:lpwstr/>
      </vt:variant>
      <vt:variant>
        <vt:lpwstr>_Toc273560178</vt:lpwstr>
      </vt:variant>
      <vt:variant>
        <vt:i4>1179702</vt:i4>
      </vt:variant>
      <vt:variant>
        <vt:i4>488</vt:i4>
      </vt:variant>
      <vt:variant>
        <vt:i4>0</vt:i4>
      </vt:variant>
      <vt:variant>
        <vt:i4>5</vt:i4>
      </vt:variant>
      <vt:variant>
        <vt:lpwstr/>
      </vt:variant>
      <vt:variant>
        <vt:lpwstr>_Toc273560177</vt:lpwstr>
      </vt:variant>
      <vt:variant>
        <vt:i4>1179702</vt:i4>
      </vt:variant>
      <vt:variant>
        <vt:i4>482</vt:i4>
      </vt:variant>
      <vt:variant>
        <vt:i4>0</vt:i4>
      </vt:variant>
      <vt:variant>
        <vt:i4>5</vt:i4>
      </vt:variant>
      <vt:variant>
        <vt:lpwstr/>
      </vt:variant>
      <vt:variant>
        <vt:lpwstr>_Toc273560176</vt:lpwstr>
      </vt:variant>
      <vt:variant>
        <vt:i4>1179702</vt:i4>
      </vt:variant>
      <vt:variant>
        <vt:i4>476</vt:i4>
      </vt:variant>
      <vt:variant>
        <vt:i4>0</vt:i4>
      </vt:variant>
      <vt:variant>
        <vt:i4>5</vt:i4>
      </vt:variant>
      <vt:variant>
        <vt:lpwstr/>
      </vt:variant>
      <vt:variant>
        <vt:lpwstr>_Toc273560175</vt:lpwstr>
      </vt:variant>
      <vt:variant>
        <vt:i4>1179702</vt:i4>
      </vt:variant>
      <vt:variant>
        <vt:i4>470</vt:i4>
      </vt:variant>
      <vt:variant>
        <vt:i4>0</vt:i4>
      </vt:variant>
      <vt:variant>
        <vt:i4>5</vt:i4>
      </vt:variant>
      <vt:variant>
        <vt:lpwstr/>
      </vt:variant>
      <vt:variant>
        <vt:lpwstr>_Toc273560174</vt:lpwstr>
      </vt:variant>
      <vt:variant>
        <vt:i4>1179702</vt:i4>
      </vt:variant>
      <vt:variant>
        <vt:i4>464</vt:i4>
      </vt:variant>
      <vt:variant>
        <vt:i4>0</vt:i4>
      </vt:variant>
      <vt:variant>
        <vt:i4>5</vt:i4>
      </vt:variant>
      <vt:variant>
        <vt:lpwstr/>
      </vt:variant>
      <vt:variant>
        <vt:lpwstr>_Toc273560173</vt:lpwstr>
      </vt:variant>
      <vt:variant>
        <vt:i4>1179702</vt:i4>
      </vt:variant>
      <vt:variant>
        <vt:i4>458</vt:i4>
      </vt:variant>
      <vt:variant>
        <vt:i4>0</vt:i4>
      </vt:variant>
      <vt:variant>
        <vt:i4>5</vt:i4>
      </vt:variant>
      <vt:variant>
        <vt:lpwstr/>
      </vt:variant>
      <vt:variant>
        <vt:lpwstr>_Toc273560172</vt:lpwstr>
      </vt:variant>
      <vt:variant>
        <vt:i4>1179702</vt:i4>
      </vt:variant>
      <vt:variant>
        <vt:i4>452</vt:i4>
      </vt:variant>
      <vt:variant>
        <vt:i4>0</vt:i4>
      </vt:variant>
      <vt:variant>
        <vt:i4>5</vt:i4>
      </vt:variant>
      <vt:variant>
        <vt:lpwstr/>
      </vt:variant>
      <vt:variant>
        <vt:lpwstr>_Toc273560171</vt:lpwstr>
      </vt:variant>
      <vt:variant>
        <vt:i4>1179702</vt:i4>
      </vt:variant>
      <vt:variant>
        <vt:i4>446</vt:i4>
      </vt:variant>
      <vt:variant>
        <vt:i4>0</vt:i4>
      </vt:variant>
      <vt:variant>
        <vt:i4>5</vt:i4>
      </vt:variant>
      <vt:variant>
        <vt:lpwstr/>
      </vt:variant>
      <vt:variant>
        <vt:lpwstr>_Toc273560170</vt:lpwstr>
      </vt:variant>
      <vt:variant>
        <vt:i4>1245238</vt:i4>
      </vt:variant>
      <vt:variant>
        <vt:i4>440</vt:i4>
      </vt:variant>
      <vt:variant>
        <vt:i4>0</vt:i4>
      </vt:variant>
      <vt:variant>
        <vt:i4>5</vt:i4>
      </vt:variant>
      <vt:variant>
        <vt:lpwstr/>
      </vt:variant>
      <vt:variant>
        <vt:lpwstr>_Toc273560169</vt:lpwstr>
      </vt:variant>
      <vt:variant>
        <vt:i4>1245238</vt:i4>
      </vt:variant>
      <vt:variant>
        <vt:i4>434</vt:i4>
      </vt:variant>
      <vt:variant>
        <vt:i4>0</vt:i4>
      </vt:variant>
      <vt:variant>
        <vt:i4>5</vt:i4>
      </vt:variant>
      <vt:variant>
        <vt:lpwstr/>
      </vt:variant>
      <vt:variant>
        <vt:lpwstr>_Toc273560168</vt:lpwstr>
      </vt:variant>
      <vt:variant>
        <vt:i4>1245238</vt:i4>
      </vt:variant>
      <vt:variant>
        <vt:i4>428</vt:i4>
      </vt:variant>
      <vt:variant>
        <vt:i4>0</vt:i4>
      </vt:variant>
      <vt:variant>
        <vt:i4>5</vt:i4>
      </vt:variant>
      <vt:variant>
        <vt:lpwstr/>
      </vt:variant>
      <vt:variant>
        <vt:lpwstr>_Toc273560167</vt:lpwstr>
      </vt:variant>
      <vt:variant>
        <vt:i4>1245238</vt:i4>
      </vt:variant>
      <vt:variant>
        <vt:i4>422</vt:i4>
      </vt:variant>
      <vt:variant>
        <vt:i4>0</vt:i4>
      </vt:variant>
      <vt:variant>
        <vt:i4>5</vt:i4>
      </vt:variant>
      <vt:variant>
        <vt:lpwstr/>
      </vt:variant>
      <vt:variant>
        <vt:lpwstr>_Toc273560166</vt:lpwstr>
      </vt:variant>
      <vt:variant>
        <vt:i4>1245238</vt:i4>
      </vt:variant>
      <vt:variant>
        <vt:i4>416</vt:i4>
      </vt:variant>
      <vt:variant>
        <vt:i4>0</vt:i4>
      </vt:variant>
      <vt:variant>
        <vt:i4>5</vt:i4>
      </vt:variant>
      <vt:variant>
        <vt:lpwstr/>
      </vt:variant>
      <vt:variant>
        <vt:lpwstr>_Toc273560165</vt:lpwstr>
      </vt:variant>
      <vt:variant>
        <vt:i4>1245238</vt:i4>
      </vt:variant>
      <vt:variant>
        <vt:i4>410</vt:i4>
      </vt:variant>
      <vt:variant>
        <vt:i4>0</vt:i4>
      </vt:variant>
      <vt:variant>
        <vt:i4>5</vt:i4>
      </vt:variant>
      <vt:variant>
        <vt:lpwstr/>
      </vt:variant>
      <vt:variant>
        <vt:lpwstr>_Toc273560164</vt:lpwstr>
      </vt:variant>
      <vt:variant>
        <vt:i4>1245238</vt:i4>
      </vt:variant>
      <vt:variant>
        <vt:i4>404</vt:i4>
      </vt:variant>
      <vt:variant>
        <vt:i4>0</vt:i4>
      </vt:variant>
      <vt:variant>
        <vt:i4>5</vt:i4>
      </vt:variant>
      <vt:variant>
        <vt:lpwstr/>
      </vt:variant>
      <vt:variant>
        <vt:lpwstr>_Toc273560163</vt:lpwstr>
      </vt:variant>
      <vt:variant>
        <vt:i4>1245238</vt:i4>
      </vt:variant>
      <vt:variant>
        <vt:i4>398</vt:i4>
      </vt:variant>
      <vt:variant>
        <vt:i4>0</vt:i4>
      </vt:variant>
      <vt:variant>
        <vt:i4>5</vt:i4>
      </vt:variant>
      <vt:variant>
        <vt:lpwstr/>
      </vt:variant>
      <vt:variant>
        <vt:lpwstr>_Toc273560162</vt:lpwstr>
      </vt:variant>
      <vt:variant>
        <vt:i4>1245238</vt:i4>
      </vt:variant>
      <vt:variant>
        <vt:i4>392</vt:i4>
      </vt:variant>
      <vt:variant>
        <vt:i4>0</vt:i4>
      </vt:variant>
      <vt:variant>
        <vt:i4>5</vt:i4>
      </vt:variant>
      <vt:variant>
        <vt:lpwstr/>
      </vt:variant>
      <vt:variant>
        <vt:lpwstr>_Toc273560161</vt:lpwstr>
      </vt:variant>
      <vt:variant>
        <vt:i4>1245238</vt:i4>
      </vt:variant>
      <vt:variant>
        <vt:i4>386</vt:i4>
      </vt:variant>
      <vt:variant>
        <vt:i4>0</vt:i4>
      </vt:variant>
      <vt:variant>
        <vt:i4>5</vt:i4>
      </vt:variant>
      <vt:variant>
        <vt:lpwstr/>
      </vt:variant>
      <vt:variant>
        <vt:lpwstr>_Toc273560160</vt:lpwstr>
      </vt:variant>
      <vt:variant>
        <vt:i4>1048630</vt:i4>
      </vt:variant>
      <vt:variant>
        <vt:i4>380</vt:i4>
      </vt:variant>
      <vt:variant>
        <vt:i4>0</vt:i4>
      </vt:variant>
      <vt:variant>
        <vt:i4>5</vt:i4>
      </vt:variant>
      <vt:variant>
        <vt:lpwstr/>
      </vt:variant>
      <vt:variant>
        <vt:lpwstr>_Toc273560159</vt:lpwstr>
      </vt:variant>
      <vt:variant>
        <vt:i4>1048630</vt:i4>
      </vt:variant>
      <vt:variant>
        <vt:i4>374</vt:i4>
      </vt:variant>
      <vt:variant>
        <vt:i4>0</vt:i4>
      </vt:variant>
      <vt:variant>
        <vt:i4>5</vt:i4>
      </vt:variant>
      <vt:variant>
        <vt:lpwstr/>
      </vt:variant>
      <vt:variant>
        <vt:lpwstr>_Toc273560158</vt:lpwstr>
      </vt:variant>
      <vt:variant>
        <vt:i4>1048630</vt:i4>
      </vt:variant>
      <vt:variant>
        <vt:i4>368</vt:i4>
      </vt:variant>
      <vt:variant>
        <vt:i4>0</vt:i4>
      </vt:variant>
      <vt:variant>
        <vt:i4>5</vt:i4>
      </vt:variant>
      <vt:variant>
        <vt:lpwstr/>
      </vt:variant>
      <vt:variant>
        <vt:lpwstr>_Toc273560157</vt:lpwstr>
      </vt:variant>
      <vt:variant>
        <vt:i4>1048630</vt:i4>
      </vt:variant>
      <vt:variant>
        <vt:i4>362</vt:i4>
      </vt:variant>
      <vt:variant>
        <vt:i4>0</vt:i4>
      </vt:variant>
      <vt:variant>
        <vt:i4>5</vt:i4>
      </vt:variant>
      <vt:variant>
        <vt:lpwstr/>
      </vt:variant>
      <vt:variant>
        <vt:lpwstr>_Toc273560156</vt:lpwstr>
      </vt:variant>
      <vt:variant>
        <vt:i4>1048630</vt:i4>
      </vt:variant>
      <vt:variant>
        <vt:i4>356</vt:i4>
      </vt:variant>
      <vt:variant>
        <vt:i4>0</vt:i4>
      </vt:variant>
      <vt:variant>
        <vt:i4>5</vt:i4>
      </vt:variant>
      <vt:variant>
        <vt:lpwstr/>
      </vt:variant>
      <vt:variant>
        <vt:lpwstr>_Toc273560155</vt:lpwstr>
      </vt:variant>
      <vt:variant>
        <vt:i4>1048630</vt:i4>
      </vt:variant>
      <vt:variant>
        <vt:i4>350</vt:i4>
      </vt:variant>
      <vt:variant>
        <vt:i4>0</vt:i4>
      </vt:variant>
      <vt:variant>
        <vt:i4>5</vt:i4>
      </vt:variant>
      <vt:variant>
        <vt:lpwstr/>
      </vt:variant>
      <vt:variant>
        <vt:lpwstr>_Toc273560154</vt:lpwstr>
      </vt:variant>
      <vt:variant>
        <vt:i4>1048630</vt:i4>
      </vt:variant>
      <vt:variant>
        <vt:i4>344</vt:i4>
      </vt:variant>
      <vt:variant>
        <vt:i4>0</vt:i4>
      </vt:variant>
      <vt:variant>
        <vt:i4>5</vt:i4>
      </vt:variant>
      <vt:variant>
        <vt:lpwstr/>
      </vt:variant>
      <vt:variant>
        <vt:lpwstr>_Toc273560153</vt:lpwstr>
      </vt:variant>
      <vt:variant>
        <vt:i4>1048630</vt:i4>
      </vt:variant>
      <vt:variant>
        <vt:i4>338</vt:i4>
      </vt:variant>
      <vt:variant>
        <vt:i4>0</vt:i4>
      </vt:variant>
      <vt:variant>
        <vt:i4>5</vt:i4>
      </vt:variant>
      <vt:variant>
        <vt:lpwstr/>
      </vt:variant>
      <vt:variant>
        <vt:lpwstr>_Toc273560152</vt:lpwstr>
      </vt:variant>
      <vt:variant>
        <vt:i4>1048630</vt:i4>
      </vt:variant>
      <vt:variant>
        <vt:i4>332</vt:i4>
      </vt:variant>
      <vt:variant>
        <vt:i4>0</vt:i4>
      </vt:variant>
      <vt:variant>
        <vt:i4>5</vt:i4>
      </vt:variant>
      <vt:variant>
        <vt:lpwstr/>
      </vt:variant>
      <vt:variant>
        <vt:lpwstr>_Toc273560151</vt:lpwstr>
      </vt:variant>
      <vt:variant>
        <vt:i4>1048630</vt:i4>
      </vt:variant>
      <vt:variant>
        <vt:i4>326</vt:i4>
      </vt:variant>
      <vt:variant>
        <vt:i4>0</vt:i4>
      </vt:variant>
      <vt:variant>
        <vt:i4>5</vt:i4>
      </vt:variant>
      <vt:variant>
        <vt:lpwstr/>
      </vt:variant>
      <vt:variant>
        <vt:lpwstr>_Toc273560150</vt:lpwstr>
      </vt:variant>
      <vt:variant>
        <vt:i4>1114166</vt:i4>
      </vt:variant>
      <vt:variant>
        <vt:i4>320</vt:i4>
      </vt:variant>
      <vt:variant>
        <vt:i4>0</vt:i4>
      </vt:variant>
      <vt:variant>
        <vt:i4>5</vt:i4>
      </vt:variant>
      <vt:variant>
        <vt:lpwstr/>
      </vt:variant>
      <vt:variant>
        <vt:lpwstr>_Toc273560149</vt:lpwstr>
      </vt:variant>
      <vt:variant>
        <vt:i4>1114166</vt:i4>
      </vt:variant>
      <vt:variant>
        <vt:i4>314</vt:i4>
      </vt:variant>
      <vt:variant>
        <vt:i4>0</vt:i4>
      </vt:variant>
      <vt:variant>
        <vt:i4>5</vt:i4>
      </vt:variant>
      <vt:variant>
        <vt:lpwstr/>
      </vt:variant>
      <vt:variant>
        <vt:lpwstr>_Toc273560148</vt:lpwstr>
      </vt:variant>
      <vt:variant>
        <vt:i4>1114166</vt:i4>
      </vt:variant>
      <vt:variant>
        <vt:i4>308</vt:i4>
      </vt:variant>
      <vt:variant>
        <vt:i4>0</vt:i4>
      </vt:variant>
      <vt:variant>
        <vt:i4>5</vt:i4>
      </vt:variant>
      <vt:variant>
        <vt:lpwstr/>
      </vt:variant>
      <vt:variant>
        <vt:lpwstr>_Toc273560147</vt:lpwstr>
      </vt:variant>
      <vt:variant>
        <vt:i4>1114166</vt:i4>
      </vt:variant>
      <vt:variant>
        <vt:i4>302</vt:i4>
      </vt:variant>
      <vt:variant>
        <vt:i4>0</vt:i4>
      </vt:variant>
      <vt:variant>
        <vt:i4>5</vt:i4>
      </vt:variant>
      <vt:variant>
        <vt:lpwstr/>
      </vt:variant>
      <vt:variant>
        <vt:lpwstr>_Toc273560146</vt:lpwstr>
      </vt:variant>
      <vt:variant>
        <vt:i4>1114166</vt:i4>
      </vt:variant>
      <vt:variant>
        <vt:i4>296</vt:i4>
      </vt:variant>
      <vt:variant>
        <vt:i4>0</vt:i4>
      </vt:variant>
      <vt:variant>
        <vt:i4>5</vt:i4>
      </vt:variant>
      <vt:variant>
        <vt:lpwstr/>
      </vt:variant>
      <vt:variant>
        <vt:lpwstr>_Toc273560145</vt:lpwstr>
      </vt:variant>
      <vt:variant>
        <vt:i4>1114166</vt:i4>
      </vt:variant>
      <vt:variant>
        <vt:i4>290</vt:i4>
      </vt:variant>
      <vt:variant>
        <vt:i4>0</vt:i4>
      </vt:variant>
      <vt:variant>
        <vt:i4>5</vt:i4>
      </vt:variant>
      <vt:variant>
        <vt:lpwstr/>
      </vt:variant>
      <vt:variant>
        <vt:lpwstr>_Toc273560144</vt:lpwstr>
      </vt:variant>
      <vt:variant>
        <vt:i4>1114166</vt:i4>
      </vt:variant>
      <vt:variant>
        <vt:i4>284</vt:i4>
      </vt:variant>
      <vt:variant>
        <vt:i4>0</vt:i4>
      </vt:variant>
      <vt:variant>
        <vt:i4>5</vt:i4>
      </vt:variant>
      <vt:variant>
        <vt:lpwstr/>
      </vt:variant>
      <vt:variant>
        <vt:lpwstr>_Toc273560143</vt:lpwstr>
      </vt:variant>
      <vt:variant>
        <vt:i4>1114166</vt:i4>
      </vt:variant>
      <vt:variant>
        <vt:i4>278</vt:i4>
      </vt:variant>
      <vt:variant>
        <vt:i4>0</vt:i4>
      </vt:variant>
      <vt:variant>
        <vt:i4>5</vt:i4>
      </vt:variant>
      <vt:variant>
        <vt:lpwstr/>
      </vt:variant>
      <vt:variant>
        <vt:lpwstr>_Toc273560142</vt:lpwstr>
      </vt:variant>
      <vt:variant>
        <vt:i4>1114166</vt:i4>
      </vt:variant>
      <vt:variant>
        <vt:i4>272</vt:i4>
      </vt:variant>
      <vt:variant>
        <vt:i4>0</vt:i4>
      </vt:variant>
      <vt:variant>
        <vt:i4>5</vt:i4>
      </vt:variant>
      <vt:variant>
        <vt:lpwstr/>
      </vt:variant>
      <vt:variant>
        <vt:lpwstr>_Toc273560141</vt:lpwstr>
      </vt:variant>
      <vt:variant>
        <vt:i4>1114166</vt:i4>
      </vt:variant>
      <vt:variant>
        <vt:i4>266</vt:i4>
      </vt:variant>
      <vt:variant>
        <vt:i4>0</vt:i4>
      </vt:variant>
      <vt:variant>
        <vt:i4>5</vt:i4>
      </vt:variant>
      <vt:variant>
        <vt:lpwstr/>
      </vt:variant>
      <vt:variant>
        <vt:lpwstr>_Toc273560140</vt:lpwstr>
      </vt:variant>
      <vt:variant>
        <vt:i4>1441846</vt:i4>
      </vt:variant>
      <vt:variant>
        <vt:i4>260</vt:i4>
      </vt:variant>
      <vt:variant>
        <vt:i4>0</vt:i4>
      </vt:variant>
      <vt:variant>
        <vt:i4>5</vt:i4>
      </vt:variant>
      <vt:variant>
        <vt:lpwstr/>
      </vt:variant>
      <vt:variant>
        <vt:lpwstr>_Toc273560139</vt:lpwstr>
      </vt:variant>
      <vt:variant>
        <vt:i4>1441846</vt:i4>
      </vt:variant>
      <vt:variant>
        <vt:i4>254</vt:i4>
      </vt:variant>
      <vt:variant>
        <vt:i4>0</vt:i4>
      </vt:variant>
      <vt:variant>
        <vt:i4>5</vt:i4>
      </vt:variant>
      <vt:variant>
        <vt:lpwstr/>
      </vt:variant>
      <vt:variant>
        <vt:lpwstr>_Toc273560138</vt:lpwstr>
      </vt:variant>
      <vt:variant>
        <vt:i4>1441846</vt:i4>
      </vt:variant>
      <vt:variant>
        <vt:i4>248</vt:i4>
      </vt:variant>
      <vt:variant>
        <vt:i4>0</vt:i4>
      </vt:variant>
      <vt:variant>
        <vt:i4>5</vt:i4>
      </vt:variant>
      <vt:variant>
        <vt:lpwstr/>
      </vt:variant>
      <vt:variant>
        <vt:lpwstr>_Toc273560137</vt:lpwstr>
      </vt:variant>
      <vt:variant>
        <vt:i4>1441846</vt:i4>
      </vt:variant>
      <vt:variant>
        <vt:i4>242</vt:i4>
      </vt:variant>
      <vt:variant>
        <vt:i4>0</vt:i4>
      </vt:variant>
      <vt:variant>
        <vt:i4>5</vt:i4>
      </vt:variant>
      <vt:variant>
        <vt:lpwstr/>
      </vt:variant>
      <vt:variant>
        <vt:lpwstr>_Toc273560136</vt:lpwstr>
      </vt:variant>
      <vt:variant>
        <vt:i4>1441846</vt:i4>
      </vt:variant>
      <vt:variant>
        <vt:i4>236</vt:i4>
      </vt:variant>
      <vt:variant>
        <vt:i4>0</vt:i4>
      </vt:variant>
      <vt:variant>
        <vt:i4>5</vt:i4>
      </vt:variant>
      <vt:variant>
        <vt:lpwstr/>
      </vt:variant>
      <vt:variant>
        <vt:lpwstr>_Toc273560135</vt:lpwstr>
      </vt:variant>
      <vt:variant>
        <vt:i4>1441846</vt:i4>
      </vt:variant>
      <vt:variant>
        <vt:i4>230</vt:i4>
      </vt:variant>
      <vt:variant>
        <vt:i4>0</vt:i4>
      </vt:variant>
      <vt:variant>
        <vt:i4>5</vt:i4>
      </vt:variant>
      <vt:variant>
        <vt:lpwstr/>
      </vt:variant>
      <vt:variant>
        <vt:lpwstr>_Toc273560134</vt:lpwstr>
      </vt:variant>
      <vt:variant>
        <vt:i4>1441846</vt:i4>
      </vt:variant>
      <vt:variant>
        <vt:i4>224</vt:i4>
      </vt:variant>
      <vt:variant>
        <vt:i4>0</vt:i4>
      </vt:variant>
      <vt:variant>
        <vt:i4>5</vt:i4>
      </vt:variant>
      <vt:variant>
        <vt:lpwstr/>
      </vt:variant>
      <vt:variant>
        <vt:lpwstr>_Toc273560133</vt:lpwstr>
      </vt:variant>
      <vt:variant>
        <vt:i4>1441846</vt:i4>
      </vt:variant>
      <vt:variant>
        <vt:i4>218</vt:i4>
      </vt:variant>
      <vt:variant>
        <vt:i4>0</vt:i4>
      </vt:variant>
      <vt:variant>
        <vt:i4>5</vt:i4>
      </vt:variant>
      <vt:variant>
        <vt:lpwstr/>
      </vt:variant>
      <vt:variant>
        <vt:lpwstr>_Toc273560132</vt:lpwstr>
      </vt:variant>
      <vt:variant>
        <vt:i4>1441846</vt:i4>
      </vt:variant>
      <vt:variant>
        <vt:i4>212</vt:i4>
      </vt:variant>
      <vt:variant>
        <vt:i4>0</vt:i4>
      </vt:variant>
      <vt:variant>
        <vt:i4>5</vt:i4>
      </vt:variant>
      <vt:variant>
        <vt:lpwstr/>
      </vt:variant>
      <vt:variant>
        <vt:lpwstr>_Toc273560131</vt:lpwstr>
      </vt:variant>
      <vt:variant>
        <vt:i4>1441846</vt:i4>
      </vt:variant>
      <vt:variant>
        <vt:i4>206</vt:i4>
      </vt:variant>
      <vt:variant>
        <vt:i4>0</vt:i4>
      </vt:variant>
      <vt:variant>
        <vt:i4>5</vt:i4>
      </vt:variant>
      <vt:variant>
        <vt:lpwstr/>
      </vt:variant>
      <vt:variant>
        <vt:lpwstr>_Toc273560130</vt:lpwstr>
      </vt:variant>
      <vt:variant>
        <vt:i4>1507382</vt:i4>
      </vt:variant>
      <vt:variant>
        <vt:i4>200</vt:i4>
      </vt:variant>
      <vt:variant>
        <vt:i4>0</vt:i4>
      </vt:variant>
      <vt:variant>
        <vt:i4>5</vt:i4>
      </vt:variant>
      <vt:variant>
        <vt:lpwstr/>
      </vt:variant>
      <vt:variant>
        <vt:lpwstr>_Toc273560129</vt:lpwstr>
      </vt:variant>
      <vt:variant>
        <vt:i4>1507382</vt:i4>
      </vt:variant>
      <vt:variant>
        <vt:i4>194</vt:i4>
      </vt:variant>
      <vt:variant>
        <vt:i4>0</vt:i4>
      </vt:variant>
      <vt:variant>
        <vt:i4>5</vt:i4>
      </vt:variant>
      <vt:variant>
        <vt:lpwstr/>
      </vt:variant>
      <vt:variant>
        <vt:lpwstr>_Toc273560128</vt:lpwstr>
      </vt:variant>
      <vt:variant>
        <vt:i4>1507382</vt:i4>
      </vt:variant>
      <vt:variant>
        <vt:i4>188</vt:i4>
      </vt:variant>
      <vt:variant>
        <vt:i4>0</vt:i4>
      </vt:variant>
      <vt:variant>
        <vt:i4>5</vt:i4>
      </vt:variant>
      <vt:variant>
        <vt:lpwstr/>
      </vt:variant>
      <vt:variant>
        <vt:lpwstr>_Toc273560127</vt:lpwstr>
      </vt:variant>
      <vt:variant>
        <vt:i4>1507382</vt:i4>
      </vt:variant>
      <vt:variant>
        <vt:i4>182</vt:i4>
      </vt:variant>
      <vt:variant>
        <vt:i4>0</vt:i4>
      </vt:variant>
      <vt:variant>
        <vt:i4>5</vt:i4>
      </vt:variant>
      <vt:variant>
        <vt:lpwstr/>
      </vt:variant>
      <vt:variant>
        <vt:lpwstr>_Toc273560126</vt:lpwstr>
      </vt:variant>
      <vt:variant>
        <vt:i4>1507382</vt:i4>
      </vt:variant>
      <vt:variant>
        <vt:i4>176</vt:i4>
      </vt:variant>
      <vt:variant>
        <vt:i4>0</vt:i4>
      </vt:variant>
      <vt:variant>
        <vt:i4>5</vt:i4>
      </vt:variant>
      <vt:variant>
        <vt:lpwstr/>
      </vt:variant>
      <vt:variant>
        <vt:lpwstr>_Toc273560125</vt:lpwstr>
      </vt:variant>
      <vt:variant>
        <vt:i4>1507382</vt:i4>
      </vt:variant>
      <vt:variant>
        <vt:i4>170</vt:i4>
      </vt:variant>
      <vt:variant>
        <vt:i4>0</vt:i4>
      </vt:variant>
      <vt:variant>
        <vt:i4>5</vt:i4>
      </vt:variant>
      <vt:variant>
        <vt:lpwstr/>
      </vt:variant>
      <vt:variant>
        <vt:lpwstr>_Toc273560124</vt:lpwstr>
      </vt:variant>
      <vt:variant>
        <vt:i4>1507382</vt:i4>
      </vt:variant>
      <vt:variant>
        <vt:i4>164</vt:i4>
      </vt:variant>
      <vt:variant>
        <vt:i4>0</vt:i4>
      </vt:variant>
      <vt:variant>
        <vt:i4>5</vt:i4>
      </vt:variant>
      <vt:variant>
        <vt:lpwstr/>
      </vt:variant>
      <vt:variant>
        <vt:lpwstr>_Toc273560123</vt:lpwstr>
      </vt:variant>
      <vt:variant>
        <vt:i4>1507382</vt:i4>
      </vt:variant>
      <vt:variant>
        <vt:i4>158</vt:i4>
      </vt:variant>
      <vt:variant>
        <vt:i4>0</vt:i4>
      </vt:variant>
      <vt:variant>
        <vt:i4>5</vt:i4>
      </vt:variant>
      <vt:variant>
        <vt:lpwstr/>
      </vt:variant>
      <vt:variant>
        <vt:lpwstr>_Toc273560122</vt:lpwstr>
      </vt:variant>
      <vt:variant>
        <vt:i4>1507382</vt:i4>
      </vt:variant>
      <vt:variant>
        <vt:i4>152</vt:i4>
      </vt:variant>
      <vt:variant>
        <vt:i4>0</vt:i4>
      </vt:variant>
      <vt:variant>
        <vt:i4>5</vt:i4>
      </vt:variant>
      <vt:variant>
        <vt:lpwstr/>
      </vt:variant>
      <vt:variant>
        <vt:lpwstr>_Toc273560121</vt:lpwstr>
      </vt:variant>
      <vt:variant>
        <vt:i4>1507382</vt:i4>
      </vt:variant>
      <vt:variant>
        <vt:i4>146</vt:i4>
      </vt:variant>
      <vt:variant>
        <vt:i4>0</vt:i4>
      </vt:variant>
      <vt:variant>
        <vt:i4>5</vt:i4>
      </vt:variant>
      <vt:variant>
        <vt:lpwstr/>
      </vt:variant>
      <vt:variant>
        <vt:lpwstr>_Toc273560120</vt:lpwstr>
      </vt:variant>
      <vt:variant>
        <vt:i4>1310774</vt:i4>
      </vt:variant>
      <vt:variant>
        <vt:i4>140</vt:i4>
      </vt:variant>
      <vt:variant>
        <vt:i4>0</vt:i4>
      </vt:variant>
      <vt:variant>
        <vt:i4>5</vt:i4>
      </vt:variant>
      <vt:variant>
        <vt:lpwstr/>
      </vt:variant>
      <vt:variant>
        <vt:lpwstr>_Toc273560119</vt:lpwstr>
      </vt:variant>
      <vt:variant>
        <vt:i4>1310774</vt:i4>
      </vt:variant>
      <vt:variant>
        <vt:i4>134</vt:i4>
      </vt:variant>
      <vt:variant>
        <vt:i4>0</vt:i4>
      </vt:variant>
      <vt:variant>
        <vt:i4>5</vt:i4>
      </vt:variant>
      <vt:variant>
        <vt:lpwstr/>
      </vt:variant>
      <vt:variant>
        <vt:lpwstr>_Toc273560118</vt:lpwstr>
      </vt:variant>
      <vt:variant>
        <vt:i4>1310774</vt:i4>
      </vt:variant>
      <vt:variant>
        <vt:i4>128</vt:i4>
      </vt:variant>
      <vt:variant>
        <vt:i4>0</vt:i4>
      </vt:variant>
      <vt:variant>
        <vt:i4>5</vt:i4>
      </vt:variant>
      <vt:variant>
        <vt:lpwstr/>
      </vt:variant>
      <vt:variant>
        <vt:lpwstr>_Toc273560117</vt:lpwstr>
      </vt:variant>
      <vt:variant>
        <vt:i4>1310774</vt:i4>
      </vt:variant>
      <vt:variant>
        <vt:i4>122</vt:i4>
      </vt:variant>
      <vt:variant>
        <vt:i4>0</vt:i4>
      </vt:variant>
      <vt:variant>
        <vt:i4>5</vt:i4>
      </vt:variant>
      <vt:variant>
        <vt:lpwstr/>
      </vt:variant>
      <vt:variant>
        <vt:lpwstr>_Toc273560116</vt:lpwstr>
      </vt:variant>
      <vt:variant>
        <vt:i4>1310774</vt:i4>
      </vt:variant>
      <vt:variant>
        <vt:i4>116</vt:i4>
      </vt:variant>
      <vt:variant>
        <vt:i4>0</vt:i4>
      </vt:variant>
      <vt:variant>
        <vt:i4>5</vt:i4>
      </vt:variant>
      <vt:variant>
        <vt:lpwstr/>
      </vt:variant>
      <vt:variant>
        <vt:lpwstr>_Toc273560115</vt:lpwstr>
      </vt:variant>
      <vt:variant>
        <vt:i4>1310774</vt:i4>
      </vt:variant>
      <vt:variant>
        <vt:i4>110</vt:i4>
      </vt:variant>
      <vt:variant>
        <vt:i4>0</vt:i4>
      </vt:variant>
      <vt:variant>
        <vt:i4>5</vt:i4>
      </vt:variant>
      <vt:variant>
        <vt:lpwstr/>
      </vt:variant>
      <vt:variant>
        <vt:lpwstr>_Toc273560114</vt:lpwstr>
      </vt:variant>
      <vt:variant>
        <vt:i4>1310774</vt:i4>
      </vt:variant>
      <vt:variant>
        <vt:i4>104</vt:i4>
      </vt:variant>
      <vt:variant>
        <vt:i4>0</vt:i4>
      </vt:variant>
      <vt:variant>
        <vt:i4>5</vt:i4>
      </vt:variant>
      <vt:variant>
        <vt:lpwstr/>
      </vt:variant>
      <vt:variant>
        <vt:lpwstr>_Toc273560113</vt:lpwstr>
      </vt:variant>
      <vt:variant>
        <vt:i4>1310774</vt:i4>
      </vt:variant>
      <vt:variant>
        <vt:i4>98</vt:i4>
      </vt:variant>
      <vt:variant>
        <vt:i4>0</vt:i4>
      </vt:variant>
      <vt:variant>
        <vt:i4>5</vt:i4>
      </vt:variant>
      <vt:variant>
        <vt:lpwstr/>
      </vt:variant>
      <vt:variant>
        <vt:lpwstr>_Toc273560112</vt:lpwstr>
      </vt:variant>
      <vt:variant>
        <vt:i4>1310774</vt:i4>
      </vt:variant>
      <vt:variant>
        <vt:i4>92</vt:i4>
      </vt:variant>
      <vt:variant>
        <vt:i4>0</vt:i4>
      </vt:variant>
      <vt:variant>
        <vt:i4>5</vt:i4>
      </vt:variant>
      <vt:variant>
        <vt:lpwstr/>
      </vt:variant>
      <vt:variant>
        <vt:lpwstr>_Toc273560111</vt:lpwstr>
      </vt:variant>
      <vt:variant>
        <vt:i4>1310774</vt:i4>
      </vt:variant>
      <vt:variant>
        <vt:i4>86</vt:i4>
      </vt:variant>
      <vt:variant>
        <vt:i4>0</vt:i4>
      </vt:variant>
      <vt:variant>
        <vt:i4>5</vt:i4>
      </vt:variant>
      <vt:variant>
        <vt:lpwstr/>
      </vt:variant>
      <vt:variant>
        <vt:lpwstr>_Toc273560110</vt:lpwstr>
      </vt:variant>
      <vt:variant>
        <vt:i4>1376310</vt:i4>
      </vt:variant>
      <vt:variant>
        <vt:i4>80</vt:i4>
      </vt:variant>
      <vt:variant>
        <vt:i4>0</vt:i4>
      </vt:variant>
      <vt:variant>
        <vt:i4>5</vt:i4>
      </vt:variant>
      <vt:variant>
        <vt:lpwstr/>
      </vt:variant>
      <vt:variant>
        <vt:lpwstr>_Toc273560109</vt:lpwstr>
      </vt:variant>
      <vt:variant>
        <vt:i4>1376310</vt:i4>
      </vt:variant>
      <vt:variant>
        <vt:i4>74</vt:i4>
      </vt:variant>
      <vt:variant>
        <vt:i4>0</vt:i4>
      </vt:variant>
      <vt:variant>
        <vt:i4>5</vt:i4>
      </vt:variant>
      <vt:variant>
        <vt:lpwstr/>
      </vt:variant>
      <vt:variant>
        <vt:lpwstr>_Toc273560108</vt:lpwstr>
      </vt:variant>
      <vt:variant>
        <vt:i4>1376310</vt:i4>
      </vt:variant>
      <vt:variant>
        <vt:i4>68</vt:i4>
      </vt:variant>
      <vt:variant>
        <vt:i4>0</vt:i4>
      </vt:variant>
      <vt:variant>
        <vt:i4>5</vt:i4>
      </vt:variant>
      <vt:variant>
        <vt:lpwstr/>
      </vt:variant>
      <vt:variant>
        <vt:lpwstr>_Toc273560107</vt:lpwstr>
      </vt:variant>
      <vt:variant>
        <vt:i4>1376310</vt:i4>
      </vt:variant>
      <vt:variant>
        <vt:i4>62</vt:i4>
      </vt:variant>
      <vt:variant>
        <vt:i4>0</vt:i4>
      </vt:variant>
      <vt:variant>
        <vt:i4>5</vt:i4>
      </vt:variant>
      <vt:variant>
        <vt:lpwstr/>
      </vt:variant>
      <vt:variant>
        <vt:lpwstr>_Toc273560106</vt:lpwstr>
      </vt:variant>
      <vt:variant>
        <vt:i4>1376310</vt:i4>
      </vt:variant>
      <vt:variant>
        <vt:i4>56</vt:i4>
      </vt:variant>
      <vt:variant>
        <vt:i4>0</vt:i4>
      </vt:variant>
      <vt:variant>
        <vt:i4>5</vt:i4>
      </vt:variant>
      <vt:variant>
        <vt:lpwstr/>
      </vt:variant>
      <vt:variant>
        <vt:lpwstr>_Toc273560105</vt:lpwstr>
      </vt:variant>
      <vt:variant>
        <vt:i4>1376310</vt:i4>
      </vt:variant>
      <vt:variant>
        <vt:i4>50</vt:i4>
      </vt:variant>
      <vt:variant>
        <vt:i4>0</vt:i4>
      </vt:variant>
      <vt:variant>
        <vt:i4>5</vt:i4>
      </vt:variant>
      <vt:variant>
        <vt:lpwstr/>
      </vt:variant>
      <vt:variant>
        <vt:lpwstr>_Toc273560104</vt:lpwstr>
      </vt:variant>
      <vt:variant>
        <vt:i4>1376310</vt:i4>
      </vt:variant>
      <vt:variant>
        <vt:i4>44</vt:i4>
      </vt:variant>
      <vt:variant>
        <vt:i4>0</vt:i4>
      </vt:variant>
      <vt:variant>
        <vt:i4>5</vt:i4>
      </vt:variant>
      <vt:variant>
        <vt:lpwstr/>
      </vt:variant>
      <vt:variant>
        <vt:lpwstr>_Toc273560103</vt:lpwstr>
      </vt:variant>
      <vt:variant>
        <vt:i4>1376310</vt:i4>
      </vt:variant>
      <vt:variant>
        <vt:i4>38</vt:i4>
      </vt:variant>
      <vt:variant>
        <vt:i4>0</vt:i4>
      </vt:variant>
      <vt:variant>
        <vt:i4>5</vt:i4>
      </vt:variant>
      <vt:variant>
        <vt:lpwstr/>
      </vt:variant>
      <vt:variant>
        <vt:lpwstr>_Toc273560102</vt:lpwstr>
      </vt:variant>
      <vt:variant>
        <vt:i4>1376310</vt:i4>
      </vt:variant>
      <vt:variant>
        <vt:i4>32</vt:i4>
      </vt:variant>
      <vt:variant>
        <vt:i4>0</vt:i4>
      </vt:variant>
      <vt:variant>
        <vt:i4>5</vt:i4>
      </vt:variant>
      <vt:variant>
        <vt:lpwstr/>
      </vt:variant>
      <vt:variant>
        <vt:lpwstr>_Toc273560101</vt:lpwstr>
      </vt:variant>
      <vt:variant>
        <vt:i4>1376310</vt:i4>
      </vt:variant>
      <vt:variant>
        <vt:i4>26</vt:i4>
      </vt:variant>
      <vt:variant>
        <vt:i4>0</vt:i4>
      </vt:variant>
      <vt:variant>
        <vt:i4>5</vt:i4>
      </vt:variant>
      <vt:variant>
        <vt:lpwstr/>
      </vt:variant>
      <vt:variant>
        <vt:lpwstr>_Toc273560100</vt:lpwstr>
      </vt:variant>
      <vt:variant>
        <vt:i4>1835063</vt:i4>
      </vt:variant>
      <vt:variant>
        <vt:i4>20</vt:i4>
      </vt:variant>
      <vt:variant>
        <vt:i4>0</vt:i4>
      </vt:variant>
      <vt:variant>
        <vt:i4>5</vt:i4>
      </vt:variant>
      <vt:variant>
        <vt:lpwstr/>
      </vt:variant>
      <vt:variant>
        <vt:lpwstr>_Toc273560099</vt:lpwstr>
      </vt:variant>
      <vt:variant>
        <vt:i4>1835063</vt:i4>
      </vt:variant>
      <vt:variant>
        <vt:i4>14</vt:i4>
      </vt:variant>
      <vt:variant>
        <vt:i4>0</vt:i4>
      </vt:variant>
      <vt:variant>
        <vt:i4>5</vt:i4>
      </vt:variant>
      <vt:variant>
        <vt:lpwstr/>
      </vt:variant>
      <vt:variant>
        <vt:lpwstr>_Toc273560098</vt:lpwstr>
      </vt:variant>
      <vt:variant>
        <vt:i4>1835063</vt:i4>
      </vt:variant>
      <vt:variant>
        <vt:i4>8</vt:i4>
      </vt:variant>
      <vt:variant>
        <vt:i4>0</vt:i4>
      </vt:variant>
      <vt:variant>
        <vt:i4>5</vt:i4>
      </vt:variant>
      <vt:variant>
        <vt:lpwstr/>
      </vt:variant>
      <vt:variant>
        <vt:lpwstr>_Toc273560097</vt:lpwstr>
      </vt:variant>
      <vt:variant>
        <vt:i4>1835063</vt:i4>
      </vt:variant>
      <vt:variant>
        <vt:i4>2</vt:i4>
      </vt:variant>
      <vt:variant>
        <vt:i4>0</vt:i4>
      </vt:variant>
      <vt:variant>
        <vt:i4>5</vt:i4>
      </vt:variant>
      <vt:variant>
        <vt:lpwstr/>
      </vt:variant>
      <vt:variant>
        <vt:lpwstr>_Toc273560096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verificacion</dc:title>
  <dc:creator>Lucia Pedrana- Marcelo Bellini</dc:creator>
  <cp:lastModifiedBy>Shavi</cp:lastModifiedBy>
  <cp:revision>21</cp:revision>
  <cp:lastPrinted>2002-06-07T00:19:00Z</cp:lastPrinted>
  <dcterms:created xsi:type="dcterms:W3CDTF">2010-10-16T02:40:00Z</dcterms:created>
  <dcterms:modified xsi:type="dcterms:W3CDTF">2010-10-31T16:02:00Z</dcterms:modified>
</cp:coreProperties>
</file>