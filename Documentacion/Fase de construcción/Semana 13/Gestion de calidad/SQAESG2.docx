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3641E6">
        <w:t>13</w:t>
      </w:r>
      <w:r w:rsidRPr="002A2E22">
        <w:t>)</w:t>
      </w:r>
    </w:p>
    <w:p w:rsidR="002536A8" w:rsidRPr="002A2E22" w:rsidRDefault="006E02DB">
      <w:pPr>
        <w:pStyle w:val="MTtulo1"/>
        <w:jc w:val="left"/>
      </w:pPr>
      <w:r w:rsidRPr="002A2E22">
        <w:t xml:space="preserve">Versión </w:t>
      </w:r>
      <w:r w:rsidR="003641E6">
        <w:t>13.1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05/11</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5630C8">
            <w:pPr>
              <w:pStyle w:val="MNormal"/>
              <w:snapToGrid w:val="0"/>
              <w:jc w:val="center"/>
            </w:pPr>
            <w:r>
              <w:t>1</w:t>
            </w:r>
            <w:r w:rsidR="003641E6">
              <w:t>3</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w:t>
            </w:r>
            <w:r w:rsidR="003641E6">
              <w:t>3</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07</w:t>
            </w:r>
            <w:r w:rsidR="00322B4E">
              <w:t>/</w:t>
            </w:r>
            <w:r>
              <w:t>11</w:t>
            </w:r>
            <w:r w:rsidR="00322B4E">
              <w:t>/10</w:t>
            </w:r>
          </w:p>
        </w:tc>
        <w:tc>
          <w:tcPr>
            <w:tcW w:w="1117" w:type="dxa"/>
            <w:tcBorders>
              <w:left w:val="single" w:sz="4" w:space="0" w:color="000000"/>
              <w:bottom w:val="single" w:sz="4" w:space="0" w:color="000000"/>
            </w:tcBorders>
            <w:shd w:val="clear" w:color="auto" w:fill="auto"/>
          </w:tcPr>
          <w:p w:rsidR="002536A8" w:rsidRPr="002A2E22" w:rsidRDefault="003641E6" w:rsidP="00570F9A">
            <w:pPr>
              <w:pStyle w:val="MNormal"/>
              <w:snapToGrid w:val="0"/>
              <w:jc w:val="center"/>
            </w:pPr>
            <w:r>
              <w:t>13</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571D8A" w:rsidRDefault="00625CC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625CCE">
            <w:fldChar w:fldCharType="begin"/>
          </w:r>
          <w:r w:rsidR="00011835">
            <w:instrText xml:space="preserve"> TOC \o "1-3" \h \z \u </w:instrText>
          </w:r>
          <w:r w:rsidRPr="00625CCE">
            <w:fldChar w:fldCharType="separate"/>
          </w:r>
          <w:hyperlink w:anchor="_Toc276758137" w:history="1">
            <w:r w:rsidR="00571D8A" w:rsidRPr="009346EE">
              <w:rPr>
                <w:rStyle w:val="Hipervnculo"/>
                <w:noProof/>
              </w:rPr>
              <w:t>1.</w:t>
            </w:r>
            <w:r w:rsidR="00571D8A">
              <w:rPr>
                <w:rFonts w:asciiTheme="minorHAnsi" w:eastAsiaTheme="minorEastAsia" w:hAnsiTheme="minorHAnsi" w:cstheme="minorBidi"/>
                <w:b w:val="0"/>
                <w:bCs w:val="0"/>
                <w:caps w:val="0"/>
                <w:noProof/>
                <w:sz w:val="22"/>
                <w:szCs w:val="22"/>
                <w:lang w:eastAsia="es-ES"/>
              </w:rPr>
              <w:tab/>
            </w:r>
            <w:r w:rsidR="00571D8A" w:rsidRPr="009346EE">
              <w:rPr>
                <w:rStyle w:val="Hipervnculo"/>
                <w:noProof/>
              </w:rPr>
              <w:t>Descripción de la entrega realizada</w:t>
            </w:r>
            <w:r w:rsidR="00571D8A">
              <w:rPr>
                <w:noProof/>
                <w:webHidden/>
              </w:rPr>
              <w:tab/>
            </w:r>
            <w:r w:rsidR="00571D8A">
              <w:rPr>
                <w:noProof/>
                <w:webHidden/>
              </w:rPr>
              <w:fldChar w:fldCharType="begin"/>
            </w:r>
            <w:r w:rsidR="00571D8A">
              <w:rPr>
                <w:noProof/>
                <w:webHidden/>
              </w:rPr>
              <w:instrText xml:space="preserve"> PAGEREF _Toc276758137 \h </w:instrText>
            </w:r>
            <w:r w:rsidR="00571D8A">
              <w:rPr>
                <w:noProof/>
                <w:webHidden/>
              </w:rPr>
            </w:r>
            <w:r w:rsidR="00571D8A">
              <w:rPr>
                <w:noProof/>
                <w:webHidden/>
              </w:rPr>
              <w:fldChar w:fldCharType="separate"/>
            </w:r>
            <w:r w:rsidR="00571D8A">
              <w:rPr>
                <w:noProof/>
                <w:webHidden/>
              </w:rPr>
              <w:t>3</w:t>
            </w:r>
            <w:r w:rsidR="00571D8A">
              <w:rPr>
                <w:noProof/>
                <w:webHidden/>
              </w:rPr>
              <w:fldChar w:fldCharType="end"/>
            </w:r>
          </w:hyperlink>
        </w:p>
        <w:p w:rsidR="00571D8A" w:rsidRDefault="00571D8A">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758138" w:history="1">
            <w:r w:rsidRPr="009346EE">
              <w:rPr>
                <w:rStyle w:val="Hipervnculo"/>
                <w:noProof/>
              </w:rPr>
              <w:t>1.1.</w:t>
            </w:r>
            <w:r>
              <w:rPr>
                <w:rFonts w:asciiTheme="minorHAnsi" w:eastAsiaTheme="minorEastAsia" w:hAnsiTheme="minorHAnsi" w:cstheme="minorBidi"/>
                <w:smallCaps w:val="0"/>
                <w:noProof/>
                <w:sz w:val="22"/>
                <w:szCs w:val="22"/>
                <w:lang w:eastAsia="es-ES"/>
              </w:rPr>
              <w:tab/>
            </w:r>
            <w:r w:rsidRPr="009346EE">
              <w:rPr>
                <w:rStyle w:val="Hipervnculo"/>
                <w:noProof/>
              </w:rPr>
              <w:t>Líneas de Trabajo básicas</w:t>
            </w:r>
            <w:r>
              <w:rPr>
                <w:noProof/>
                <w:webHidden/>
              </w:rPr>
              <w:tab/>
            </w:r>
            <w:r>
              <w:rPr>
                <w:noProof/>
                <w:webHidden/>
              </w:rPr>
              <w:fldChar w:fldCharType="begin"/>
            </w:r>
            <w:r>
              <w:rPr>
                <w:noProof/>
                <w:webHidden/>
              </w:rPr>
              <w:instrText xml:space="preserve"> PAGEREF _Toc276758138 \h </w:instrText>
            </w:r>
            <w:r>
              <w:rPr>
                <w:noProof/>
                <w:webHidden/>
              </w:rPr>
            </w:r>
            <w:r>
              <w:rPr>
                <w:noProof/>
                <w:webHidden/>
              </w:rPr>
              <w:fldChar w:fldCharType="separate"/>
            </w:r>
            <w:r>
              <w:rPr>
                <w:noProof/>
                <w:webHidden/>
              </w:rPr>
              <w:t>3</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39" w:history="1">
            <w:r w:rsidRPr="009346EE">
              <w:rPr>
                <w:rStyle w:val="Hipervnculo"/>
                <w:noProof/>
              </w:rPr>
              <w:t>1.1.1.</w:t>
            </w:r>
            <w:r>
              <w:rPr>
                <w:rFonts w:asciiTheme="minorHAnsi" w:eastAsiaTheme="minorEastAsia" w:hAnsiTheme="minorHAnsi" w:cstheme="minorBidi"/>
                <w:i w:val="0"/>
                <w:iCs w:val="0"/>
                <w:noProof/>
                <w:sz w:val="22"/>
                <w:szCs w:val="22"/>
                <w:lang w:eastAsia="es-ES"/>
              </w:rPr>
              <w:tab/>
            </w:r>
            <w:r w:rsidRPr="009346EE">
              <w:rPr>
                <w:rStyle w:val="Hipervnculo"/>
                <w:noProof/>
              </w:rPr>
              <w:t>Implementación</w:t>
            </w:r>
            <w:r>
              <w:rPr>
                <w:noProof/>
                <w:webHidden/>
              </w:rPr>
              <w:tab/>
            </w:r>
            <w:r>
              <w:rPr>
                <w:noProof/>
                <w:webHidden/>
              </w:rPr>
              <w:fldChar w:fldCharType="begin"/>
            </w:r>
            <w:r>
              <w:rPr>
                <w:noProof/>
                <w:webHidden/>
              </w:rPr>
              <w:instrText xml:space="preserve"> PAGEREF _Toc276758139 \h </w:instrText>
            </w:r>
            <w:r>
              <w:rPr>
                <w:noProof/>
                <w:webHidden/>
              </w:rPr>
            </w:r>
            <w:r>
              <w:rPr>
                <w:noProof/>
                <w:webHidden/>
              </w:rPr>
              <w:fldChar w:fldCharType="separate"/>
            </w:r>
            <w:r>
              <w:rPr>
                <w:noProof/>
                <w:webHidden/>
              </w:rPr>
              <w:t>3</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40" w:history="1">
            <w:r w:rsidRPr="009346EE">
              <w:rPr>
                <w:rStyle w:val="Hipervnculo"/>
                <w:noProof/>
              </w:rPr>
              <w:t>1.1.2.</w:t>
            </w:r>
            <w:r>
              <w:rPr>
                <w:rFonts w:asciiTheme="minorHAnsi" w:eastAsiaTheme="minorEastAsia" w:hAnsiTheme="minorHAnsi" w:cstheme="minorBidi"/>
                <w:i w:val="0"/>
                <w:iCs w:val="0"/>
                <w:noProof/>
                <w:sz w:val="22"/>
                <w:szCs w:val="22"/>
                <w:lang w:eastAsia="es-ES"/>
              </w:rPr>
              <w:tab/>
            </w:r>
            <w:r w:rsidRPr="009346EE">
              <w:rPr>
                <w:rStyle w:val="Hipervnculo"/>
                <w:noProof/>
              </w:rPr>
              <w:t>Verificación</w:t>
            </w:r>
            <w:r>
              <w:rPr>
                <w:noProof/>
                <w:webHidden/>
              </w:rPr>
              <w:tab/>
            </w:r>
            <w:r>
              <w:rPr>
                <w:noProof/>
                <w:webHidden/>
              </w:rPr>
              <w:fldChar w:fldCharType="begin"/>
            </w:r>
            <w:r>
              <w:rPr>
                <w:noProof/>
                <w:webHidden/>
              </w:rPr>
              <w:instrText xml:space="preserve"> PAGEREF _Toc276758140 \h </w:instrText>
            </w:r>
            <w:r>
              <w:rPr>
                <w:noProof/>
                <w:webHidden/>
              </w:rPr>
            </w:r>
            <w:r>
              <w:rPr>
                <w:noProof/>
                <w:webHidden/>
              </w:rPr>
              <w:fldChar w:fldCharType="separate"/>
            </w:r>
            <w:r>
              <w:rPr>
                <w:noProof/>
                <w:webHidden/>
              </w:rPr>
              <w:t>3</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41" w:history="1">
            <w:r w:rsidRPr="009346EE">
              <w:rPr>
                <w:rStyle w:val="Hipervnculo"/>
                <w:noProof/>
              </w:rPr>
              <w:t>1.1.3.</w:t>
            </w:r>
            <w:r>
              <w:rPr>
                <w:rFonts w:asciiTheme="minorHAnsi" w:eastAsiaTheme="minorEastAsia" w:hAnsiTheme="minorHAnsi" w:cstheme="minorBidi"/>
                <w:i w:val="0"/>
                <w:iCs w:val="0"/>
                <w:noProof/>
                <w:sz w:val="22"/>
                <w:szCs w:val="22"/>
                <w:lang w:eastAsia="es-ES"/>
              </w:rPr>
              <w:tab/>
            </w:r>
            <w:r w:rsidRPr="009346EE">
              <w:rPr>
                <w:rStyle w:val="Hipervnculo"/>
                <w:noProof/>
              </w:rPr>
              <w:t>Implantación</w:t>
            </w:r>
            <w:r>
              <w:rPr>
                <w:noProof/>
                <w:webHidden/>
              </w:rPr>
              <w:tab/>
            </w:r>
            <w:r>
              <w:rPr>
                <w:noProof/>
                <w:webHidden/>
              </w:rPr>
              <w:fldChar w:fldCharType="begin"/>
            </w:r>
            <w:r>
              <w:rPr>
                <w:noProof/>
                <w:webHidden/>
              </w:rPr>
              <w:instrText xml:space="preserve"> PAGEREF _Toc276758141 \h </w:instrText>
            </w:r>
            <w:r>
              <w:rPr>
                <w:noProof/>
                <w:webHidden/>
              </w:rPr>
            </w:r>
            <w:r>
              <w:rPr>
                <w:noProof/>
                <w:webHidden/>
              </w:rPr>
              <w:fldChar w:fldCharType="separate"/>
            </w:r>
            <w:r>
              <w:rPr>
                <w:noProof/>
                <w:webHidden/>
              </w:rPr>
              <w:t>3</w:t>
            </w:r>
            <w:r>
              <w:rPr>
                <w:noProof/>
                <w:webHidden/>
              </w:rPr>
              <w:fldChar w:fldCharType="end"/>
            </w:r>
          </w:hyperlink>
        </w:p>
        <w:p w:rsidR="00571D8A" w:rsidRDefault="00571D8A">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758142" w:history="1">
            <w:r w:rsidRPr="009346EE">
              <w:rPr>
                <w:rStyle w:val="Hipervnculo"/>
                <w:noProof/>
              </w:rPr>
              <w:t>1.2.</w:t>
            </w:r>
            <w:r>
              <w:rPr>
                <w:rFonts w:asciiTheme="minorHAnsi" w:eastAsiaTheme="minorEastAsia" w:hAnsiTheme="minorHAnsi" w:cstheme="minorBidi"/>
                <w:smallCaps w:val="0"/>
                <w:noProof/>
                <w:sz w:val="22"/>
                <w:szCs w:val="22"/>
                <w:lang w:eastAsia="es-ES"/>
              </w:rPr>
              <w:tab/>
            </w:r>
            <w:r w:rsidRPr="009346EE">
              <w:rPr>
                <w:rStyle w:val="Hipervnculo"/>
                <w:noProof/>
              </w:rPr>
              <w:t>Líneas de Trabajo de Gestión</w:t>
            </w:r>
            <w:r>
              <w:rPr>
                <w:noProof/>
                <w:webHidden/>
              </w:rPr>
              <w:tab/>
            </w:r>
            <w:r>
              <w:rPr>
                <w:noProof/>
                <w:webHidden/>
              </w:rPr>
              <w:fldChar w:fldCharType="begin"/>
            </w:r>
            <w:r>
              <w:rPr>
                <w:noProof/>
                <w:webHidden/>
              </w:rPr>
              <w:instrText xml:space="preserve"> PAGEREF _Toc276758142 \h </w:instrText>
            </w:r>
            <w:r>
              <w:rPr>
                <w:noProof/>
                <w:webHidden/>
              </w:rPr>
            </w:r>
            <w:r>
              <w:rPr>
                <w:noProof/>
                <w:webHidden/>
              </w:rPr>
              <w:fldChar w:fldCharType="separate"/>
            </w:r>
            <w:r>
              <w:rPr>
                <w:noProof/>
                <w:webHidden/>
              </w:rPr>
              <w:t>4</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43" w:history="1">
            <w:r w:rsidRPr="009346EE">
              <w:rPr>
                <w:rStyle w:val="Hipervnculo"/>
                <w:noProof/>
              </w:rPr>
              <w:t>1.2.1.</w:t>
            </w:r>
            <w:r>
              <w:rPr>
                <w:rFonts w:asciiTheme="minorHAnsi" w:eastAsiaTheme="minorEastAsia" w:hAnsiTheme="minorHAnsi" w:cstheme="minorBidi"/>
                <w:i w:val="0"/>
                <w:iCs w:val="0"/>
                <w:noProof/>
                <w:sz w:val="22"/>
                <w:szCs w:val="22"/>
                <w:lang w:eastAsia="es-ES"/>
              </w:rPr>
              <w:tab/>
            </w:r>
            <w:r w:rsidRPr="009346EE">
              <w:rPr>
                <w:rStyle w:val="Hipervnculo"/>
                <w:noProof/>
              </w:rPr>
              <w:t>Gestión del Proyecto</w:t>
            </w:r>
            <w:r>
              <w:rPr>
                <w:noProof/>
                <w:webHidden/>
              </w:rPr>
              <w:tab/>
            </w:r>
            <w:r>
              <w:rPr>
                <w:noProof/>
                <w:webHidden/>
              </w:rPr>
              <w:fldChar w:fldCharType="begin"/>
            </w:r>
            <w:r>
              <w:rPr>
                <w:noProof/>
                <w:webHidden/>
              </w:rPr>
              <w:instrText xml:space="preserve"> PAGEREF _Toc276758143 \h </w:instrText>
            </w:r>
            <w:r>
              <w:rPr>
                <w:noProof/>
                <w:webHidden/>
              </w:rPr>
            </w:r>
            <w:r>
              <w:rPr>
                <w:noProof/>
                <w:webHidden/>
              </w:rPr>
              <w:fldChar w:fldCharType="separate"/>
            </w:r>
            <w:r>
              <w:rPr>
                <w:noProof/>
                <w:webHidden/>
              </w:rPr>
              <w:t>4</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44" w:history="1">
            <w:r w:rsidRPr="009346EE">
              <w:rPr>
                <w:rStyle w:val="Hipervnculo"/>
                <w:noProof/>
              </w:rPr>
              <w:t>1.2.2.</w:t>
            </w:r>
            <w:r>
              <w:rPr>
                <w:rFonts w:asciiTheme="minorHAnsi" w:eastAsiaTheme="minorEastAsia" w:hAnsiTheme="minorHAnsi" w:cstheme="minorBidi"/>
                <w:i w:val="0"/>
                <w:iCs w:val="0"/>
                <w:noProof/>
                <w:sz w:val="22"/>
                <w:szCs w:val="22"/>
                <w:lang w:eastAsia="es-ES"/>
              </w:rPr>
              <w:tab/>
            </w:r>
            <w:r w:rsidRPr="009346EE">
              <w:rPr>
                <w:rStyle w:val="Hipervnculo"/>
                <w:noProof/>
              </w:rPr>
              <w:t>Gestión de Configuración</w:t>
            </w:r>
            <w:r>
              <w:rPr>
                <w:noProof/>
                <w:webHidden/>
              </w:rPr>
              <w:tab/>
            </w:r>
            <w:r>
              <w:rPr>
                <w:noProof/>
                <w:webHidden/>
              </w:rPr>
              <w:fldChar w:fldCharType="begin"/>
            </w:r>
            <w:r>
              <w:rPr>
                <w:noProof/>
                <w:webHidden/>
              </w:rPr>
              <w:instrText xml:space="preserve"> PAGEREF _Toc276758144 \h </w:instrText>
            </w:r>
            <w:r>
              <w:rPr>
                <w:noProof/>
                <w:webHidden/>
              </w:rPr>
            </w:r>
            <w:r>
              <w:rPr>
                <w:noProof/>
                <w:webHidden/>
              </w:rPr>
              <w:fldChar w:fldCharType="separate"/>
            </w:r>
            <w:r>
              <w:rPr>
                <w:noProof/>
                <w:webHidden/>
              </w:rPr>
              <w:t>5</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45" w:history="1">
            <w:r w:rsidRPr="009346EE">
              <w:rPr>
                <w:rStyle w:val="Hipervnculo"/>
                <w:noProof/>
              </w:rPr>
              <w:t>1.2.3.</w:t>
            </w:r>
            <w:r>
              <w:rPr>
                <w:rFonts w:asciiTheme="minorHAnsi" w:eastAsiaTheme="minorEastAsia" w:hAnsiTheme="minorHAnsi" w:cstheme="minorBidi"/>
                <w:i w:val="0"/>
                <w:iCs w:val="0"/>
                <w:noProof/>
                <w:sz w:val="22"/>
                <w:szCs w:val="22"/>
                <w:lang w:eastAsia="es-ES"/>
              </w:rPr>
              <w:tab/>
            </w:r>
            <w:r w:rsidRPr="009346EE">
              <w:rPr>
                <w:rStyle w:val="Hipervnculo"/>
                <w:noProof/>
              </w:rPr>
              <w:t>Gestión de Calidad</w:t>
            </w:r>
            <w:r>
              <w:rPr>
                <w:noProof/>
                <w:webHidden/>
              </w:rPr>
              <w:tab/>
            </w:r>
            <w:r>
              <w:rPr>
                <w:noProof/>
                <w:webHidden/>
              </w:rPr>
              <w:fldChar w:fldCharType="begin"/>
            </w:r>
            <w:r>
              <w:rPr>
                <w:noProof/>
                <w:webHidden/>
              </w:rPr>
              <w:instrText xml:space="preserve"> PAGEREF _Toc276758145 \h </w:instrText>
            </w:r>
            <w:r>
              <w:rPr>
                <w:noProof/>
                <w:webHidden/>
              </w:rPr>
            </w:r>
            <w:r>
              <w:rPr>
                <w:noProof/>
                <w:webHidden/>
              </w:rPr>
              <w:fldChar w:fldCharType="separate"/>
            </w:r>
            <w:r>
              <w:rPr>
                <w:noProof/>
                <w:webHidden/>
              </w:rPr>
              <w:t>5</w:t>
            </w:r>
            <w:r>
              <w:rPr>
                <w:noProof/>
                <w:webHidden/>
              </w:rPr>
              <w:fldChar w:fldCharType="end"/>
            </w:r>
          </w:hyperlink>
        </w:p>
        <w:p w:rsidR="00571D8A" w:rsidRDefault="00571D8A">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6758146" w:history="1">
            <w:r w:rsidRPr="009346EE">
              <w:rPr>
                <w:rStyle w:val="Hipervnculo"/>
                <w:noProof/>
                <w:highlight w:val="yellow"/>
              </w:rPr>
              <w:t>2.</w:t>
            </w:r>
            <w:r>
              <w:rPr>
                <w:rFonts w:asciiTheme="minorHAnsi" w:eastAsiaTheme="minorEastAsia" w:hAnsiTheme="minorHAnsi" w:cstheme="minorBidi"/>
                <w:b w:val="0"/>
                <w:bCs w:val="0"/>
                <w:caps w:val="0"/>
                <w:noProof/>
                <w:sz w:val="22"/>
                <w:szCs w:val="22"/>
                <w:lang w:eastAsia="es-ES"/>
              </w:rPr>
              <w:tab/>
            </w:r>
            <w:r w:rsidRPr="009346EE">
              <w:rPr>
                <w:rStyle w:val="Hipervnculo"/>
                <w:noProof/>
                <w:highlight w:val="yellow"/>
              </w:rPr>
              <w:t>Entregables de la Semana que no se entregan</w:t>
            </w:r>
            <w:r>
              <w:rPr>
                <w:noProof/>
                <w:webHidden/>
              </w:rPr>
              <w:tab/>
            </w:r>
            <w:r>
              <w:rPr>
                <w:noProof/>
                <w:webHidden/>
              </w:rPr>
              <w:fldChar w:fldCharType="begin"/>
            </w:r>
            <w:r>
              <w:rPr>
                <w:noProof/>
                <w:webHidden/>
              </w:rPr>
              <w:instrText xml:space="preserve"> PAGEREF _Toc276758146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758148" w:history="1">
            <w:r w:rsidRPr="009346EE">
              <w:rPr>
                <w:rStyle w:val="Hipervnculo"/>
                <w:noProof/>
                <w:highlight w:val="yellow"/>
              </w:rPr>
              <w:t>2.1.</w:t>
            </w:r>
            <w:r>
              <w:rPr>
                <w:rFonts w:asciiTheme="minorHAnsi" w:eastAsiaTheme="minorEastAsia" w:hAnsiTheme="minorHAnsi" w:cstheme="minorBidi"/>
                <w:smallCaps w:val="0"/>
                <w:noProof/>
                <w:sz w:val="22"/>
                <w:szCs w:val="22"/>
                <w:lang w:eastAsia="es-ES"/>
              </w:rPr>
              <w:tab/>
            </w:r>
            <w:r w:rsidRPr="009346EE">
              <w:rPr>
                <w:rStyle w:val="Hipervnculo"/>
                <w:noProof/>
                <w:highlight w:val="yellow"/>
              </w:rPr>
              <w:t>Líneas de Trabajo básicas</w:t>
            </w:r>
            <w:r>
              <w:rPr>
                <w:noProof/>
                <w:webHidden/>
              </w:rPr>
              <w:tab/>
            </w:r>
            <w:r>
              <w:rPr>
                <w:noProof/>
                <w:webHidden/>
              </w:rPr>
              <w:fldChar w:fldCharType="begin"/>
            </w:r>
            <w:r>
              <w:rPr>
                <w:noProof/>
                <w:webHidden/>
              </w:rPr>
              <w:instrText xml:space="preserve"> PAGEREF _Toc276758148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49" w:history="1">
            <w:r w:rsidRPr="009346EE">
              <w:rPr>
                <w:rStyle w:val="Hipervnculo"/>
                <w:noProof/>
                <w:highlight w:val="yellow"/>
              </w:rPr>
              <w:t>2.1.1.</w:t>
            </w:r>
            <w:r>
              <w:rPr>
                <w:rFonts w:asciiTheme="minorHAnsi" w:eastAsiaTheme="minorEastAsia" w:hAnsiTheme="minorHAnsi" w:cstheme="minorBidi"/>
                <w:i w:val="0"/>
                <w:iCs w:val="0"/>
                <w:noProof/>
                <w:sz w:val="22"/>
                <w:szCs w:val="22"/>
                <w:lang w:eastAsia="es-ES"/>
              </w:rPr>
              <w:tab/>
            </w:r>
            <w:r w:rsidRPr="009346EE">
              <w:rPr>
                <w:rStyle w:val="Hipervnculo"/>
                <w:noProof/>
                <w:highlight w:val="yellow"/>
              </w:rPr>
              <w:t>Implementación</w:t>
            </w:r>
            <w:r>
              <w:rPr>
                <w:noProof/>
                <w:webHidden/>
              </w:rPr>
              <w:tab/>
            </w:r>
            <w:r>
              <w:rPr>
                <w:noProof/>
                <w:webHidden/>
              </w:rPr>
              <w:fldChar w:fldCharType="begin"/>
            </w:r>
            <w:r>
              <w:rPr>
                <w:noProof/>
                <w:webHidden/>
              </w:rPr>
              <w:instrText xml:space="preserve"> PAGEREF _Toc276758149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50" w:history="1">
            <w:r w:rsidRPr="009346EE">
              <w:rPr>
                <w:rStyle w:val="Hipervnculo"/>
                <w:noProof/>
                <w:highlight w:val="yellow"/>
              </w:rPr>
              <w:t>2.1.2.</w:t>
            </w:r>
            <w:r>
              <w:rPr>
                <w:rFonts w:asciiTheme="minorHAnsi" w:eastAsiaTheme="minorEastAsia" w:hAnsiTheme="minorHAnsi" w:cstheme="minorBidi"/>
                <w:i w:val="0"/>
                <w:iCs w:val="0"/>
                <w:noProof/>
                <w:sz w:val="22"/>
                <w:szCs w:val="22"/>
                <w:lang w:eastAsia="es-ES"/>
              </w:rPr>
              <w:tab/>
            </w:r>
            <w:r w:rsidRPr="009346EE">
              <w:rPr>
                <w:rStyle w:val="Hipervnculo"/>
                <w:noProof/>
                <w:highlight w:val="yellow"/>
              </w:rPr>
              <w:t>Verificación</w:t>
            </w:r>
            <w:r>
              <w:rPr>
                <w:noProof/>
                <w:webHidden/>
              </w:rPr>
              <w:tab/>
            </w:r>
            <w:r>
              <w:rPr>
                <w:noProof/>
                <w:webHidden/>
              </w:rPr>
              <w:fldChar w:fldCharType="begin"/>
            </w:r>
            <w:r>
              <w:rPr>
                <w:noProof/>
                <w:webHidden/>
              </w:rPr>
              <w:instrText xml:space="preserve"> PAGEREF _Toc276758150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6758151" w:history="1">
            <w:r w:rsidRPr="009346EE">
              <w:rPr>
                <w:rStyle w:val="Hipervnculo"/>
                <w:noProof/>
                <w:highlight w:val="yellow"/>
              </w:rPr>
              <w:t>3.</w:t>
            </w:r>
            <w:r>
              <w:rPr>
                <w:rFonts w:asciiTheme="minorHAnsi" w:eastAsiaTheme="minorEastAsia" w:hAnsiTheme="minorHAnsi" w:cstheme="minorBidi"/>
                <w:b w:val="0"/>
                <w:bCs w:val="0"/>
                <w:caps w:val="0"/>
                <w:noProof/>
                <w:sz w:val="22"/>
                <w:szCs w:val="22"/>
                <w:lang w:eastAsia="es-ES"/>
              </w:rPr>
              <w:tab/>
            </w:r>
            <w:r w:rsidRPr="009346EE">
              <w:rPr>
                <w:rStyle w:val="Hipervnculo"/>
                <w:noProof/>
                <w:highlight w:val="yellow"/>
              </w:rPr>
              <w:t>Entregables pendientes de semanas anteriores</w:t>
            </w:r>
            <w:r>
              <w:rPr>
                <w:noProof/>
                <w:webHidden/>
              </w:rPr>
              <w:tab/>
            </w:r>
            <w:r>
              <w:rPr>
                <w:noProof/>
                <w:webHidden/>
              </w:rPr>
              <w:fldChar w:fldCharType="begin"/>
            </w:r>
            <w:r>
              <w:rPr>
                <w:noProof/>
                <w:webHidden/>
              </w:rPr>
              <w:instrText xml:space="preserve"> PAGEREF _Toc276758151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758153" w:history="1">
            <w:r w:rsidRPr="009346EE">
              <w:rPr>
                <w:rStyle w:val="Hipervnculo"/>
                <w:noProof/>
                <w:highlight w:val="yellow"/>
              </w:rPr>
              <w:t>3.1.</w:t>
            </w:r>
            <w:r>
              <w:rPr>
                <w:rFonts w:asciiTheme="minorHAnsi" w:eastAsiaTheme="minorEastAsia" w:hAnsiTheme="minorHAnsi" w:cstheme="minorBidi"/>
                <w:smallCaps w:val="0"/>
                <w:noProof/>
                <w:sz w:val="22"/>
                <w:szCs w:val="22"/>
                <w:lang w:eastAsia="es-ES"/>
              </w:rPr>
              <w:tab/>
            </w:r>
            <w:r w:rsidRPr="009346EE">
              <w:rPr>
                <w:rStyle w:val="Hipervnculo"/>
                <w:noProof/>
                <w:highlight w:val="yellow"/>
              </w:rPr>
              <w:t>Líneas de Trabajo básicas</w:t>
            </w:r>
            <w:r>
              <w:rPr>
                <w:noProof/>
                <w:webHidden/>
              </w:rPr>
              <w:tab/>
            </w:r>
            <w:r>
              <w:rPr>
                <w:noProof/>
                <w:webHidden/>
              </w:rPr>
              <w:fldChar w:fldCharType="begin"/>
            </w:r>
            <w:r>
              <w:rPr>
                <w:noProof/>
                <w:webHidden/>
              </w:rPr>
              <w:instrText xml:space="preserve"> PAGEREF _Toc276758153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54" w:history="1">
            <w:r w:rsidRPr="009346EE">
              <w:rPr>
                <w:rStyle w:val="Hipervnculo"/>
                <w:noProof/>
                <w:highlight w:val="yellow"/>
              </w:rPr>
              <w:t>3.1.1.</w:t>
            </w:r>
            <w:r>
              <w:rPr>
                <w:rFonts w:asciiTheme="minorHAnsi" w:eastAsiaTheme="minorEastAsia" w:hAnsiTheme="minorHAnsi" w:cstheme="minorBidi"/>
                <w:i w:val="0"/>
                <w:iCs w:val="0"/>
                <w:noProof/>
                <w:sz w:val="22"/>
                <w:szCs w:val="22"/>
                <w:lang w:eastAsia="es-ES"/>
              </w:rPr>
              <w:tab/>
            </w:r>
            <w:r w:rsidRPr="009346EE">
              <w:rPr>
                <w:rStyle w:val="Hipervnculo"/>
                <w:noProof/>
                <w:highlight w:val="yellow"/>
              </w:rPr>
              <w:t>Implantación</w:t>
            </w:r>
            <w:r>
              <w:rPr>
                <w:noProof/>
                <w:webHidden/>
              </w:rPr>
              <w:tab/>
            </w:r>
            <w:r>
              <w:rPr>
                <w:noProof/>
                <w:webHidden/>
              </w:rPr>
              <w:fldChar w:fldCharType="begin"/>
            </w:r>
            <w:r>
              <w:rPr>
                <w:noProof/>
                <w:webHidden/>
              </w:rPr>
              <w:instrText xml:space="preserve"> PAGEREF _Toc276758154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55" w:history="1">
            <w:r w:rsidRPr="009346EE">
              <w:rPr>
                <w:rStyle w:val="Hipervnculo"/>
                <w:noProof/>
                <w:highlight w:val="yellow"/>
              </w:rPr>
              <w:t>3.1.2.</w:t>
            </w:r>
            <w:r>
              <w:rPr>
                <w:rFonts w:asciiTheme="minorHAnsi" w:eastAsiaTheme="minorEastAsia" w:hAnsiTheme="minorHAnsi" w:cstheme="minorBidi"/>
                <w:i w:val="0"/>
                <w:iCs w:val="0"/>
                <w:noProof/>
                <w:sz w:val="22"/>
                <w:szCs w:val="22"/>
                <w:lang w:eastAsia="es-ES"/>
              </w:rPr>
              <w:tab/>
            </w:r>
            <w:r w:rsidRPr="009346EE">
              <w:rPr>
                <w:rStyle w:val="Hipervnculo"/>
                <w:noProof/>
                <w:highlight w:val="yellow"/>
              </w:rPr>
              <w:t>Implementación</w:t>
            </w:r>
            <w:r>
              <w:rPr>
                <w:noProof/>
                <w:webHidden/>
              </w:rPr>
              <w:tab/>
            </w:r>
            <w:r>
              <w:rPr>
                <w:noProof/>
                <w:webHidden/>
              </w:rPr>
              <w:fldChar w:fldCharType="begin"/>
            </w:r>
            <w:r>
              <w:rPr>
                <w:noProof/>
                <w:webHidden/>
              </w:rPr>
              <w:instrText xml:space="preserve"> PAGEREF _Toc276758155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56" w:history="1">
            <w:r w:rsidRPr="009346EE">
              <w:rPr>
                <w:rStyle w:val="Hipervnculo"/>
                <w:noProof/>
                <w:highlight w:val="yellow"/>
              </w:rPr>
              <w:t>3.1.3.</w:t>
            </w:r>
            <w:r>
              <w:rPr>
                <w:rFonts w:asciiTheme="minorHAnsi" w:eastAsiaTheme="minorEastAsia" w:hAnsiTheme="minorHAnsi" w:cstheme="minorBidi"/>
                <w:i w:val="0"/>
                <w:iCs w:val="0"/>
                <w:noProof/>
                <w:sz w:val="22"/>
                <w:szCs w:val="22"/>
                <w:lang w:eastAsia="es-ES"/>
              </w:rPr>
              <w:tab/>
            </w:r>
            <w:r w:rsidRPr="009346EE">
              <w:rPr>
                <w:rStyle w:val="Hipervnculo"/>
                <w:noProof/>
                <w:highlight w:val="yellow"/>
              </w:rPr>
              <w:t>Verificación</w:t>
            </w:r>
            <w:r>
              <w:rPr>
                <w:noProof/>
                <w:webHidden/>
              </w:rPr>
              <w:tab/>
            </w:r>
            <w:r>
              <w:rPr>
                <w:noProof/>
                <w:webHidden/>
              </w:rPr>
              <w:fldChar w:fldCharType="begin"/>
            </w:r>
            <w:r>
              <w:rPr>
                <w:noProof/>
                <w:webHidden/>
              </w:rPr>
              <w:instrText xml:space="preserve"> PAGEREF _Toc276758156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2"/>
            <w:tabs>
              <w:tab w:val="left" w:pos="800"/>
              <w:tab w:val="right" w:leader="dot" w:pos="8494"/>
            </w:tabs>
            <w:rPr>
              <w:rFonts w:asciiTheme="minorHAnsi" w:eastAsiaTheme="minorEastAsia" w:hAnsiTheme="minorHAnsi" w:cstheme="minorBidi"/>
              <w:smallCaps w:val="0"/>
              <w:noProof/>
              <w:sz w:val="22"/>
              <w:szCs w:val="22"/>
              <w:lang w:eastAsia="es-ES"/>
            </w:rPr>
          </w:pPr>
          <w:hyperlink w:anchor="_Toc276758159" w:history="1">
            <w:r w:rsidRPr="009346EE">
              <w:rPr>
                <w:rStyle w:val="Hipervnculo"/>
                <w:noProof/>
                <w:highlight w:val="yellow"/>
              </w:rPr>
              <w:t>5.1.</w:t>
            </w:r>
            <w:r>
              <w:rPr>
                <w:rFonts w:asciiTheme="minorHAnsi" w:eastAsiaTheme="minorEastAsia" w:hAnsiTheme="minorHAnsi" w:cstheme="minorBidi"/>
                <w:smallCaps w:val="0"/>
                <w:noProof/>
                <w:sz w:val="22"/>
                <w:szCs w:val="22"/>
                <w:lang w:eastAsia="es-ES"/>
              </w:rPr>
              <w:tab/>
            </w:r>
            <w:r w:rsidRPr="009346EE">
              <w:rPr>
                <w:rStyle w:val="Hipervnculo"/>
                <w:noProof/>
                <w:highlight w:val="yellow"/>
              </w:rPr>
              <w:t>Líneas de Trabajo de Gestión</w:t>
            </w:r>
            <w:r>
              <w:rPr>
                <w:noProof/>
                <w:webHidden/>
              </w:rPr>
              <w:tab/>
            </w:r>
            <w:r>
              <w:rPr>
                <w:noProof/>
                <w:webHidden/>
              </w:rPr>
              <w:fldChar w:fldCharType="begin"/>
            </w:r>
            <w:r>
              <w:rPr>
                <w:noProof/>
                <w:webHidden/>
              </w:rPr>
              <w:instrText xml:space="preserve"> PAGEREF _Toc276758159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hyperlink w:anchor="_Toc276758160" w:history="1">
            <w:r w:rsidRPr="009346EE">
              <w:rPr>
                <w:rStyle w:val="Hipervnculo"/>
                <w:noProof/>
                <w:highlight w:val="yellow"/>
              </w:rPr>
              <w:t>5.1.1.</w:t>
            </w:r>
            <w:r>
              <w:rPr>
                <w:rFonts w:asciiTheme="minorHAnsi" w:eastAsiaTheme="minorEastAsia" w:hAnsiTheme="minorHAnsi" w:cstheme="minorBidi"/>
                <w:i w:val="0"/>
                <w:iCs w:val="0"/>
                <w:noProof/>
                <w:sz w:val="22"/>
                <w:szCs w:val="22"/>
                <w:lang w:eastAsia="es-ES"/>
              </w:rPr>
              <w:tab/>
            </w:r>
            <w:r w:rsidRPr="009346EE">
              <w:rPr>
                <w:rStyle w:val="Hipervnculo"/>
                <w:noProof/>
                <w:highlight w:val="yellow"/>
              </w:rPr>
              <w:t>Gestión de Calidad</w:t>
            </w:r>
            <w:r>
              <w:rPr>
                <w:noProof/>
                <w:webHidden/>
              </w:rPr>
              <w:tab/>
            </w:r>
            <w:r>
              <w:rPr>
                <w:noProof/>
                <w:webHidden/>
              </w:rPr>
              <w:fldChar w:fldCharType="begin"/>
            </w:r>
            <w:r>
              <w:rPr>
                <w:noProof/>
                <w:webHidden/>
              </w:rPr>
              <w:instrText xml:space="preserve"> PAGEREF _Toc276758160 \h </w:instrText>
            </w:r>
            <w:r>
              <w:rPr>
                <w:noProof/>
                <w:webHidden/>
              </w:rPr>
            </w:r>
            <w:r>
              <w:rPr>
                <w:noProof/>
                <w:webHidden/>
              </w:rPr>
              <w:fldChar w:fldCharType="separate"/>
            </w:r>
            <w:r>
              <w:rPr>
                <w:noProof/>
                <w:webHidden/>
              </w:rPr>
              <w:t>6</w:t>
            </w:r>
            <w:r>
              <w:rPr>
                <w:noProof/>
                <w:webHidden/>
              </w:rPr>
              <w:fldChar w:fldCharType="end"/>
            </w:r>
          </w:hyperlink>
        </w:p>
        <w:p w:rsidR="00571D8A" w:rsidRDefault="00571D8A">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hyperlink w:anchor="_Toc276758164" w:history="1">
            <w:r w:rsidRPr="009346EE">
              <w:rPr>
                <w:rStyle w:val="Hipervnculo"/>
                <w:noProof/>
                <w:highlight w:val="yellow"/>
              </w:rPr>
              <w:t>4.</w:t>
            </w:r>
            <w:r>
              <w:rPr>
                <w:rFonts w:asciiTheme="minorHAnsi" w:eastAsiaTheme="minorEastAsia" w:hAnsiTheme="minorHAnsi" w:cstheme="minorBidi"/>
                <w:b w:val="0"/>
                <w:bCs w:val="0"/>
                <w:caps w:val="0"/>
                <w:noProof/>
                <w:sz w:val="22"/>
                <w:szCs w:val="22"/>
                <w:lang w:eastAsia="es-ES"/>
              </w:rPr>
              <w:tab/>
            </w:r>
            <w:r w:rsidRPr="009346EE">
              <w:rPr>
                <w:rStyle w:val="Hipervnculo"/>
                <w:noProof/>
                <w:highlight w:val="yellow"/>
              </w:rPr>
              <w:t>Informe SQA sobre la calidad de los Entregables</w:t>
            </w:r>
            <w:r>
              <w:rPr>
                <w:noProof/>
                <w:webHidden/>
              </w:rPr>
              <w:tab/>
            </w:r>
            <w:r>
              <w:rPr>
                <w:noProof/>
                <w:webHidden/>
              </w:rPr>
              <w:fldChar w:fldCharType="begin"/>
            </w:r>
            <w:r>
              <w:rPr>
                <w:noProof/>
                <w:webHidden/>
              </w:rPr>
              <w:instrText xml:space="preserve"> PAGEREF _Toc276758164 \h </w:instrText>
            </w:r>
            <w:r>
              <w:rPr>
                <w:noProof/>
                <w:webHidden/>
              </w:rPr>
            </w:r>
            <w:r>
              <w:rPr>
                <w:noProof/>
                <w:webHidden/>
              </w:rPr>
              <w:fldChar w:fldCharType="separate"/>
            </w:r>
            <w:r>
              <w:rPr>
                <w:noProof/>
                <w:webHidden/>
              </w:rPr>
              <w:t>6</w:t>
            </w:r>
            <w:r>
              <w:rPr>
                <w:noProof/>
                <w:webHidden/>
              </w:rPr>
              <w:fldChar w:fldCharType="end"/>
            </w:r>
          </w:hyperlink>
        </w:p>
        <w:p w:rsidR="00011835" w:rsidRDefault="00625CCE">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Pr="009A058D" w:rsidRDefault="005B7932" w:rsidP="009A058D">
      <w:pPr>
        <w:pStyle w:val="Ttulo1"/>
        <w:jc w:val="both"/>
      </w:pPr>
      <w:bookmarkStart w:id="0" w:name="_Toc275710742"/>
      <w:bookmarkStart w:id="1" w:name="_Toc276758137"/>
      <w:r w:rsidRPr="009A058D">
        <w:lastRenderedPageBreak/>
        <w:t>Descripción de la entrega realizada</w:t>
      </w:r>
      <w:bookmarkEnd w:id="0"/>
      <w:bookmarkEnd w:id="1"/>
    </w:p>
    <w:p w:rsidR="005B7932" w:rsidRPr="009A058D" w:rsidRDefault="005B7932" w:rsidP="009A058D">
      <w:pPr>
        <w:suppressAutoHyphens w:val="0"/>
        <w:jc w:val="both"/>
        <w:rPr>
          <w:rFonts w:ascii="Verdana" w:hAnsi="Verdana" w:cs="Arial"/>
          <w:b/>
          <w:bCs/>
          <w:vanish/>
          <w:sz w:val="22"/>
          <w:szCs w:val="22"/>
        </w:rPr>
      </w:pPr>
    </w:p>
    <w:p w:rsidR="00722078" w:rsidRPr="009A058D" w:rsidRDefault="006E02DB" w:rsidP="009A058D">
      <w:pPr>
        <w:pStyle w:val="MTema2"/>
      </w:pPr>
      <w:bookmarkStart w:id="2" w:name="_Toc275710743"/>
      <w:bookmarkStart w:id="3" w:name="_Toc276758138"/>
      <w:r w:rsidRPr="009A058D">
        <w:t>Líneas de Trabajo básicas</w:t>
      </w:r>
      <w:bookmarkEnd w:id="2"/>
      <w:bookmarkEnd w:id="3"/>
    </w:p>
    <w:p w:rsidR="004D6B29" w:rsidRPr="009A058D" w:rsidRDefault="00A81FF9" w:rsidP="009A058D">
      <w:pPr>
        <w:pStyle w:val="MT3"/>
      </w:pPr>
      <w:bookmarkStart w:id="4" w:name="_Toc275710744"/>
      <w:bookmarkStart w:id="5" w:name="_Toc276758139"/>
      <w:r w:rsidRPr="009A058D">
        <w:t>Implementación</w:t>
      </w:r>
      <w:bookmarkEnd w:id="4"/>
      <w:bookmarkEnd w:id="5"/>
    </w:p>
    <w:p w:rsidR="005F2223" w:rsidRPr="009A058D" w:rsidRDefault="00A37DF8" w:rsidP="009A058D">
      <w:pPr>
        <w:pStyle w:val="MT4"/>
      </w:pPr>
      <w:r w:rsidRPr="009A058D">
        <w:t>Documentación Técnica</w:t>
      </w:r>
    </w:p>
    <w:p w:rsidR="005F2223" w:rsidRPr="009A058D" w:rsidRDefault="006E2B12" w:rsidP="009A058D">
      <w:pPr>
        <w:pStyle w:val="MTemaNormal"/>
      </w:pPr>
      <w:r w:rsidRPr="009A058D">
        <w:t>El objetivo es realizar la documentación técnica de los programas y estructuras principales que componen el software que se está desarrollando.</w:t>
      </w:r>
    </w:p>
    <w:p w:rsidR="005F2223" w:rsidRPr="009A058D" w:rsidRDefault="005C1001" w:rsidP="009A058D">
      <w:pPr>
        <w:pStyle w:val="MTemaNormal"/>
      </w:pPr>
      <w:r w:rsidRPr="009A058D">
        <w:t>Este documento fue revisado por el Responsable de SQA.</w:t>
      </w:r>
    </w:p>
    <w:p w:rsidR="00031DCD" w:rsidRPr="009A058D" w:rsidRDefault="00031DCD" w:rsidP="009A058D">
      <w:pPr>
        <w:pStyle w:val="MT4"/>
      </w:pPr>
      <w:r w:rsidRPr="009A058D">
        <w:t>Informe de Integración</w:t>
      </w:r>
    </w:p>
    <w:p w:rsidR="00031DCD" w:rsidRPr="009A058D" w:rsidRDefault="00031DCD" w:rsidP="009A058D">
      <w:pPr>
        <w:pStyle w:val="MTemaNormal"/>
      </w:pPr>
      <w:r w:rsidRPr="009A058D">
        <w:t>El propósito de este documento es informar el resultado de la integración de un componente o subsistema.</w:t>
      </w:r>
    </w:p>
    <w:p w:rsidR="00031DCD" w:rsidRPr="009A058D" w:rsidRDefault="00031DCD" w:rsidP="009A058D">
      <w:pPr>
        <w:pStyle w:val="MTemaNormal"/>
      </w:pPr>
      <w:r w:rsidRPr="009A058D">
        <w:t>Este documento fue revisado por el Asistente de SQA.</w:t>
      </w:r>
    </w:p>
    <w:p w:rsidR="002536A8" w:rsidRPr="009A058D" w:rsidRDefault="006E02DB" w:rsidP="009A058D">
      <w:pPr>
        <w:pStyle w:val="MT3"/>
      </w:pPr>
      <w:bookmarkStart w:id="6" w:name="_Toc275710747"/>
      <w:bookmarkStart w:id="7" w:name="_Toc276758140"/>
      <w:r w:rsidRPr="009A058D">
        <w:t>Verificación</w:t>
      </w:r>
      <w:bookmarkEnd w:id="6"/>
      <w:bookmarkEnd w:id="7"/>
    </w:p>
    <w:p w:rsidR="004E0EBA" w:rsidRPr="009A058D" w:rsidRDefault="004E0EBA" w:rsidP="009A058D">
      <w:pPr>
        <w:pStyle w:val="MT4"/>
      </w:pPr>
      <w:bookmarkStart w:id="8" w:name="_Toc275710749"/>
      <w:r w:rsidRPr="009A058D">
        <w:t>Evaluación de la Verificación</w:t>
      </w:r>
      <w:bookmarkEnd w:id="8"/>
    </w:p>
    <w:p w:rsidR="004E0EBA" w:rsidRPr="009A058D" w:rsidRDefault="004E0EBA" w:rsidP="009A058D">
      <w:pPr>
        <w:pStyle w:val="MTemaNormal"/>
      </w:pPr>
      <w:r w:rsidRPr="009A058D">
        <w:t>La intención de este documento es presentar la evaluación de la verificación realizada, indicando un estado para cada elemento verificado y las acciones que se deben tomar a partir del resultado de la verificación.</w:t>
      </w:r>
    </w:p>
    <w:p w:rsidR="004E0EBA" w:rsidRPr="009A058D" w:rsidRDefault="004E0EBA" w:rsidP="009A058D">
      <w:pPr>
        <w:pStyle w:val="MTemaNormal"/>
      </w:pPr>
      <w:r w:rsidRPr="009A058D">
        <w:t>Este documento fue revisado por el Responsable de SQA.</w:t>
      </w:r>
    </w:p>
    <w:p w:rsidR="00EF5956" w:rsidRPr="009A058D" w:rsidRDefault="00A37DF8" w:rsidP="009A058D">
      <w:pPr>
        <w:pStyle w:val="MT4"/>
      </w:pPr>
      <w:r w:rsidRPr="009A058D">
        <w:t>Informe de Verificación del Sistema</w:t>
      </w:r>
    </w:p>
    <w:p w:rsidR="00EF5956" w:rsidRPr="009A058D" w:rsidRDefault="00EF5956" w:rsidP="009A058D">
      <w:pPr>
        <w:pStyle w:val="MTemaNormal"/>
      </w:pPr>
      <w:r w:rsidRPr="009A058D">
        <w:t xml:space="preserve">El propósito de este documento es </w:t>
      </w:r>
      <w:r w:rsidR="001F641E" w:rsidRPr="009A058D">
        <w:t>informar el resultado de la verificación del sistema. Incluye errores encontrados, su nivel de gravedad y sugerencias de corrección.</w:t>
      </w:r>
    </w:p>
    <w:p w:rsidR="00EF5956" w:rsidRPr="009A058D" w:rsidRDefault="00EF5956" w:rsidP="009A058D">
      <w:pPr>
        <w:pStyle w:val="MTemaNormal"/>
      </w:pPr>
      <w:r w:rsidRPr="009A058D">
        <w:t>Este documento fue revisado por el Responsable de SQA.</w:t>
      </w:r>
    </w:p>
    <w:p w:rsidR="00EF5969" w:rsidRPr="009A058D" w:rsidRDefault="00A37DF8" w:rsidP="009A058D">
      <w:pPr>
        <w:pStyle w:val="MT4"/>
      </w:pPr>
      <w:bookmarkStart w:id="9" w:name="_Toc273908466"/>
      <w:bookmarkStart w:id="10" w:name="_Toc275118272"/>
      <w:r w:rsidRPr="009A058D">
        <w:t>Informe</w:t>
      </w:r>
      <w:r w:rsidR="00EF5969" w:rsidRPr="009A058D">
        <w:t xml:space="preserve"> de Verificación de la I</w:t>
      </w:r>
      <w:bookmarkEnd w:id="9"/>
      <w:bookmarkEnd w:id="10"/>
      <w:r w:rsidRPr="009A058D">
        <w:t>ntegración</w:t>
      </w:r>
    </w:p>
    <w:p w:rsidR="00EF5969" w:rsidRPr="009A058D" w:rsidRDefault="00EF5969" w:rsidP="009A058D">
      <w:pPr>
        <w:pStyle w:val="MTemaNormal"/>
      </w:pPr>
      <w:r w:rsidRPr="009A058D">
        <w:t xml:space="preserve">El objetivo de este documento es </w:t>
      </w:r>
      <w:r w:rsidR="00A13D20" w:rsidRPr="009A058D">
        <w:t xml:space="preserve">detallar los resultados obtenidos </w:t>
      </w:r>
      <w:r w:rsidR="00E949A1" w:rsidRPr="009A058D">
        <w:t>para cada caso de prueba de integración que se haya</w:t>
      </w:r>
      <w:r w:rsidR="00A13D20" w:rsidRPr="009A058D">
        <w:t xml:space="preserve"> verificado</w:t>
      </w:r>
      <w:r w:rsidRPr="009A058D">
        <w:t xml:space="preserve">. </w:t>
      </w:r>
    </w:p>
    <w:p w:rsidR="00EF5969" w:rsidRPr="009A058D" w:rsidRDefault="00EF5969" w:rsidP="009A058D">
      <w:pPr>
        <w:pStyle w:val="MTemaNormal"/>
      </w:pPr>
      <w:r w:rsidRPr="009A058D">
        <w:t>Este documento fue revisado por el Responsable de SQA.</w:t>
      </w:r>
    </w:p>
    <w:p w:rsidR="00AD7576" w:rsidRPr="009A058D" w:rsidRDefault="00AD7576" w:rsidP="009A058D">
      <w:pPr>
        <w:pStyle w:val="MT4"/>
      </w:pPr>
      <w:bookmarkStart w:id="11" w:name="_Toc275710751"/>
      <w:r w:rsidRPr="009A058D">
        <w:t>Reporte de Pruebas</w:t>
      </w:r>
    </w:p>
    <w:p w:rsidR="00AD7576" w:rsidRPr="009A058D" w:rsidRDefault="00AD7576" w:rsidP="009A058D">
      <w:pPr>
        <w:pStyle w:val="MTemaNormal"/>
      </w:pPr>
      <w:r w:rsidRPr="009A058D">
        <w:t>El objetivo de este documento es registrar los resultados de las pruebas realizadas.</w:t>
      </w:r>
    </w:p>
    <w:p w:rsidR="00AD7576" w:rsidRPr="009A058D" w:rsidRDefault="00AD7576" w:rsidP="009A058D">
      <w:pPr>
        <w:pStyle w:val="MTemaNormal"/>
      </w:pPr>
      <w:r w:rsidRPr="009A058D">
        <w:t>Este documento fue revisado por el Responsable de SQA.</w:t>
      </w:r>
    </w:p>
    <w:p w:rsidR="00A37DF8" w:rsidRPr="009A058D" w:rsidRDefault="00A37DF8" w:rsidP="009A058D">
      <w:pPr>
        <w:pStyle w:val="MT4"/>
      </w:pPr>
      <w:r w:rsidRPr="009A058D">
        <w:t>Reporte Final de Pruebas de Aceptación</w:t>
      </w:r>
    </w:p>
    <w:p w:rsidR="00A37DF8" w:rsidRPr="009A058D" w:rsidRDefault="00994A15" w:rsidP="009A058D">
      <w:pPr>
        <w:pStyle w:val="MTemaNormal"/>
      </w:pPr>
      <w:r w:rsidRPr="009A058D">
        <w:t xml:space="preserve">En </w:t>
      </w:r>
      <w:r w:rsidR="00A37DF8" w:rsidRPr="009A058D">
        <w:t xml:space="preserve">este documento </w:t>
      </w:r>
      <w:r w:rsidRPr="009A058D">
        <w:t>se describen las pruebas del sistema identificadas para ser realizadas con el Cliente en el ambiente definido, así como los resultados obtenidos para cada Caso de Prueba definido.</w:t>
      </w:r>
    </w:p>
    <w:p w:rsidR="00031DCD" w:rsidRPr="009A058D" w:rsidRDefault="00A37DF8" w:rsidP="009A058D">
      <w:pPr>
        <w:pStyle w:val="MTemaNormal"/>
      </w:pPr>
      <w:r w:rsidRPr="009A058D">
        <w:t>Este documento fue revisado por el Responsable de SQA.</w:t>
      </w:r>
    </w:p>
    <w:p w:rsidR="00C235A5" w:rsidRPr="009A058D" w:rsidRDefault="00C235A5" w:rsidP="009A058D">
      <w:pPr>
        <w:pStyle w:val="MT3"/>
      </w:pPr>
      <w:bookmarkStart w:id="12" w:name="_Toc276758141"/>
      <w:r w:rsidRPr="009A058D">
        <w:t>Implantación</w:t>
      </w:r>
      <w:bookmarkEnd w:id="12"/>
    </w:p>
    <w:p w:rsidR="00C235A5" w:rsidRPr="009A058D" w:rsidRDefault="00B124BB" w:rsidP="009A058D">
      <w:pPr>
        <w:pStyle w:val="MT4"/>
      </w:pPr>
      <w:r w:rsidRPr="009A058D">
        <w:t>Estándar</w:t>
      </w:r>
      <w:r w:rsidR="00C235A5" w:rsidRPr="009A058D">
        <w:t xml:space="preserve"> de</w:t>
      </w:r>
      <w:r w:rsidRPr="009A058D">
        <w:t xml:space="preserve"> Documentación de Usuario</w:t>
      </w:r>
      <w:r w:rsidR="00C235A5" w:rsidRPr="009A058D">
        <w:t xml:space="preserve"> </w:t>
      </w:r>
    </w:p>
    <w:p w:rsidR="00B124BB" w:rsidRPr="009A058D" w:rsidRDefault="00B124BB" w:rsidP="009A058D">
      <w:pPr>
        <w:pStyle w:val="MTemaNormal"/>
      </w:pPr>
      <w:r w:rsidRPr="009A058D">
        <w:t>El objetivo de este documento es definir las pautas con las que deberá cumplir el manual de usuario del juego Interpool.</w:t>
      </w:r>
    </w:p>
    <w:p w:rsidR="00DA0408" w:rsidRPr="009A058D" w:rsidRDefault="00C235A5" w:rsidP="009A058D">
      <w:pPr>
        <w:pStyle w:val="MTemaNormal"/>
      </w:pPr>
      <w:r w:rsidRPr="009A058D">
        <w:t xml:space="preserve">Este documento fue revisado por el </w:t>
      </w:r>
      <w:r w:rsidR="00885E4B" w:rsidRPr="009A058D">
        <w:t>Asistente</w:t>
      </w:r>
      <w:r w:rsidRPr="009A058D">
        <w:t xml:space="preserve"> de SQA.</w:t>
      </w:r>
    </w:p>
    <w:p w:rsidR="00031DCD" w:rsidRPr="009A058D" w:rsidRDefault="00031DCD" w:rsidP="009A058D">
      <w:pPr>
        <w:suppressAutoHyphens w:val="0"/>
        <w:jc w:val="both"/>
        <w:rPr>
          <w:rFonts w:ascii="Verdana" w:hAnsi="Verdana" w:cs="Arial"/>
          <w:b/>
          <w:bCs/>
        </w:rPr>
      </w:pPr>
      <w:r w:rsidRPr="009A058D">
        <w:rPr>
          <w:rFonts w:ascii="Verdana" w:hAnsi="Verdana"/>
        </w:rPr>
        <w:br w:type="page"/>
      </w:r>
    </w:p>
    <w:p w:rsidR="002536A8" w:rsidRPr="009A058D" w:rsidRDefault="006E02DB" w:rsidP="009A058D">
      <w:pPr>
        <w:pStyle w:val="MTema2"/>
      </w:pPr>
      <w:bookmarkStart w:id="13" w:name="_Toc276758142"/>
      <w:r w:rsidRPr="009A058D">
        <w:lastRenderedPageBreak/>
        <w:t>Líneas de Trabajo de Gestión</w:t>
      </w:r>
      <w:bookmarkEnd w:id="11"/>
      <w:bookmarkEnd w:id="13"/>
    </w:p>
    <w:p w:rsidR="00D0510E" w:rsidRPr="009A058D" w:rsidRDefault="00D0510E" w:rsidP="009A058D">
      <w:pPr>
        <w:pStyle w:val="MT3"/>
      </w:pPr>
      <w:bookmarkStart w:id="14" w:name="_Toc275710752"/>
      <w:bookmarkStart w:id="15" w:name="_Toc276758143"/>
      <w:r w:rsidRPr="009A058D">
        <w:t>Gestión del Proyecto</w:t>
      </w:r>
      <w:bookmarkEnd w:id="14"/>
      <w:bookmarkEnd w:id="15"/>
    </w:p>
    <w:p w:rsidR="002536A8" w:rsidRPr="009A058D" w:rsidRDefault="006E02DB" w:rsidP="009A058D">
      <w:pPr>
        <w:pStyle w:val="MT4"/>
      </w:pPr>
      <w:bookmarkStart w:id="16" w:name="_Toc275710753"/>
      <w:r w:rsidRPr="009A058D">
        <w:t>Informe de Situación del Proyecto</w:t>
      </w:r>
      <w:bookmarkEnd w:id="16"/>
      <w:r w:rsidRPr="009A058D">
        <w:t xml:space="preserve"> </w:t>
      </w:r>
    </w:p>
    <w:p w:rsidR="002536A8" w:rsidRPr="009A058D" w:rsidRDefault="006E02DB" w:rsidP="009A058D">
      <w:pPr>
        <w:pStyle w:val="MTemaNormal"/>
      </w:pPr>
      <w:r w:rsidRPr="009A058D">
        <w:t>En este documento el administrador detalla las mediciones realizadas tanto de las horas de trabajo de los integrantes del Equipo como de los productos obtenidos.</w:t>
      </w:r>
    </w:p>
    <w:p w:rsidR="002536A8" w:rsidRPr="009A058D" w:rsidRDefault="00F96E21" w:rsidP="009A058D">
      <w:pPr>
        <w:pStyle w:val="MTemaNormal"/>
      </w:pPr>
      <w:r w:rsidRPr="009A058D">
        <w:t xml:space="preserve">Este documento fue revisado por el </w:t>
      </w:r>
      <w:r w:rsidR="00F25F0E" w:rsidRPr="009A058D">
        <w:t>Responsable</w:t>
      </w:r>
      <w:r w:rsidRPr="009A058D">
        <w:t xml:space="preserve"> de SQA.</w:t>
      </w:r>
    </w:p>
    <w:p w:rsidR="002536A8" w:rsidRPr="009A058D" w:rsidRDefault="006E02DB" w:rsidP="009A058D">
      <w:pPr>
        <w:pStyle w:val="MT4"/>
      </w:pPr>
      <w:bookmarkStart w:id="17" w:name="_Toc275710754"/>
      <w:r w:rsidRPr="009A058D">
        <w:t>Registro de Actividades</w:t>
      </w:r>
      <w:bookmarkEnd w:id="17"/>
      <w:r w:rsidRPr="009A058D">
        <w:t xml:space="preserve"> </w:t>
      </w:r>
    </w:p>
    <w:p w:rsidR="002536A8" w:rsidRPr="009A058D" w:rsidRDefault="006E02DB" w:rsidP="009A058D">
      <w:pPr>
        <w:pStyle w:val="MTemaNormal"/>
      </w:pPr>
      <w:r w:rsidRPr="009A058D">
        <w:t>En este documento se registra el esfuerzo (en horas de trabajo) asociado a las distintas actividades que cada integrante del equipo de trabajo realizó en una semana dada.</w:t>
      </w:r>
    </w:p>
    <w:p w:rsidR="00CF0475" w:rsidRPr="009A058D" w:rsidRDefault="00F96E21" w:rsidP="009A058D">
      <w:pPr>
        <w:pStyle w:val="MTemaNormal"/>
      </w:pPr>
      <w:r w:rsidRPr="009A058D">
        <w:t xml:space="preserve">Este documento fue revisado por el </w:t>
      </w:r>
      <w:r w:rsidR="00F25F0E" w:rsidRPr="009A058D">
        <w:t>Responsable</w:t>
      </w:r>
      <w:r w:rsidR="008171A3" w:rsidRPr="009A058D">
        <w:t xml:space="preserve"> </w:t>
      </w:r>
      <w:r w:rsidRPr="009A058D">
        <w:t>de SQA.</w:t>
      </w:r>
    </w:p>
    <w:p w:rsidR="008171A3" w:rsidRPr="009A058D" w:rsidRDefault="007D1316" w:rsidP="009A058D">
      <w:pPr>
        <w:pStyle w:val="MT4"/>
      </w:pPr>
      <w:bookmarkStart w:id="18" w:name="_Toc275710757"/>
      <w:r w:rsidRPr="009A058D">
        <w:t>P</w:t>
      </w:r>
      <w:r w:rsidR="00E36227" w:rsidRPr="009A058D">
        <w:t>lan de la Iteración</w:t>
      </w:r>
      <w:bookmarkEnd w:id="18"/>
    </w:p>
    <w:p w:rsidR="00E36227" w:rsidRPr="009A058D" w:rsidRDefault="00E36227" w:rsidP="009A058D">
      <w:pPr>
        <w:pStyle w:val="MTemaNormal"/>
      </w:pPr>
      <w:r w:rsidRPr="009A058D">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9A058D" w:rsidRDefault="004C7D2B" w:rsidP="009A058D">
      <w:pPr>
        <w:pStyle w:val="MTemaNormal"/>
      </w:pPr>
      <w:r w:rsidRPr="009A058D">
        <w:t>S</w:t>
      </w:r>
      <w:r w:rsidR="00E36227" w:rsidRPr="009A058D">
        <w:t>e entregará este archivo en formato MS Project 2007.</w:t>
      </w:r>
    </w:p>
    <w:p w:rsidR="00BE154F" w:rsidRPr="009A058D" w:rsidRDefault="00E36227" w:rsidP="009A058D">
      <w:pPr>
        <w:pStyle w:val="MTemaNormal"/>
      </w:pPr>
      <w:r w:rsidRPr="009A058D">
        <w:t>Este documento fue revisado por el Responsable de SQA.</w:t>
      </w:r>
    </w:p>
    <w:p w:rsidR="00244F4D" w:rsidRPr="009A058D" w:rsidRDefault="00244F4D" w:rsidP="009A058D">
      <w:pPr>
        <w:pStyle w:val="MT4"/>
        <w:tabs>
          <w:tab w:val="left" w:pos="1418"/>
          <w:tab w:val="num" w:pos="2948"/>
        </w:tabs>
        <w:spacing w:before="120"/>
      </w:pPr>
      <w:bookmarkStart w:id="19" w:name="_Toc273908471"/>
      <w:r w:rsidRPr="009A058D">
        <w:t>Acta de Reunión de Equipo</w:t>
      </w:r>
      <w:bookmarkEnd w:id="19"/>
    </w:p>
    <w:p w:rsidR="00244F4D" w:rsidRPr="009A058D" w:rsidRDefault="00244F4D" w:rsidP="009A058D">
      <w:pPr>
        <w:pStyle w:val="MTemaNormal"/>
      </w:pPr>
      <w:r w:rsidRPr="009A058D">
        <w:t>En este documento se registra los temas tratados en la reunión de equipo.</w:t>
      </w:r>
    </w:p>
    <w:p w:rsidR="00244F4D" w:rsidRPr="009A058D" w:rsidRDefault="00244F4D" w:rsidP="009A058D">
      <w:pPr>
        <w:pStyle w:val="MTemaNormal"/>
      </w:pPr>
      <w:r w:rsidRPr="009A058D">
        <w:t>Este documento fue revisado por el Responsable de SQA.</w:t>
      </w:r>
    </w:p>
    <w:p w:rsidR="00885E4B" w:rsidRPr="009A058D" w:rsidRDefault="00885E4B" w:rsidP="009A058D">
      <w:pPr>
        <w:pStyle w:val="MT4"/>
        <w:tabs>
          <w:tab w:val="left" w:pos="1418"/>
          <w:tab w:val="num" w:pos="2948"/>
        </w:tabs>
        <w:spacing w:before="120"/>
      </w:pPr>
      <w:bookmarkStart w:id="20" w:name="_Toc273908473"/>
      <w:r w:rsidRPr="009A058D">
        <w:t>Lecciones Aprendidas</w:t>
      </w:r>
      <w:bookmarkEnd w:id="20"/>
    </w:p>
    <w:p w:rsidR="00885E4B" w:rsidRPr="009A058D" w:rsidRDefault="00885E4B" w:rsidP="009A058D">
      <w:pPr>
        <w:pStyle w:val="MTemaNormal"/>
      </w:pPr>
      <w:r w:rsidRPr="009A058D">
        <w:t>En este documento se detallan experiencias positivas o negativas obtenidas durante la realización de alguna actividad. Se trata del registro de mejores prácticas, problemas recurrentes o experiencias exitosas, durante la implantación del proceso.</w:t>
      </w:r>
    </w:p>
    <w:p w:rsidR="00885E4B" w:rsidRPr="009A058D" w:rsidRDefault="00885E4B" w:rsidP="009A058D">
      <w:pPr>
        <w:pStyle w:val="MTemaNormal"/>
      </w:pPr>
      <w:r w:rsidRPr="009A058D">
        <w:t>Este documento fue revisado por el Responsable de SQA.</w:t>
      </w:r>
    </w:p>
    <w:p w:rsidR="00885E4B" w:rsidRPr="009A058D" w:rsidRDefault="00885E4B" w:rsidP="009A058D">
      <w:pPr>
        <w:pStyle w:val="MT4"/>
        <w:tabs>
          <w:tab w:val="left" w:pos="1418"/>
          <w:tab w:val="num" w:pos="2948"/>
        </w:tabs>
        <w:spacing w:before="120"/>
      </w:pPr>
      <w:bookmarkStart w:id="21" w:name="_Toc273908474"/>
      <w:r w:rsidRPr="009A058D">
        <w:t>Informe de Conclusiones de la Fase</w:t>
      </w:r>
      <w:bookmarkEnd w:id="21"/>
    </w:p>
    <w:p w:rsidR="00885E4B" w:rsidRPr="009A058D" w:rsidRDefault="00885E4B" w:rsidP="009A058D">
      <w:pPr>
        <w:pStyle w:val="MTemaNormal"/>
      </w:pPr>
      <w:r w:rsidRPr="009A058D">
        <w:t>El propósito de este documento es documentar la evaluación de la fase realizada por el grupo. Se deben describir los objetivos planteados para la fase y su cumplimiento así como también una evaluación general del estado del proyecto.</w:t>
      </w:r>
    </w:p>
    <w:p w:rsidR="00244F4D" w:rsidRPr="009A058D" w:rsidRDefault="00885E4B" w:rsidP="009A058D">
      <w:pPr>
        <w:pStyle w:val="MTemaNormal"/>
      </w:pPr>
      <w:r w:rsidRPr="009A058D">
        <w:t>Este documento fue revisado por el Responsable de SQA.</w:t>
      </w:r>
    </w:p>
    <w:p w:rsidR="00224862" w:rsidRPr="009A058D" w:rsidRDefault="00224862" w:rsidP="009A058D">
      <w:pPr>
        <w:suppressAutoHyphens w:val="0"/>
        <w:jc w:val="both"/>
        <w:rPr>
          <w:rFonts w:ascii="Verdana" w:hAnsi="Verdana" w:cs="Arial"/>
          <w:b/>
          <w:bCs/>
        </w:rPr>
      </w:pPr>
      <w:bookmarkStart w:id="22" w:name="_Toc275710758"/>
      <w:r w:rsidRPr="009A058D">
        <w:rPr>
          <w:rFonts w:ascii="Verdana" w:hAnsi="Verdana"/>
        </w:rPr>
        <w:br w:type="page"/>
      </w:r>
    </w:p>
    <w:p w:rsidR="00BE154F" w:rsidRPr="009A058D" w:rsidRDefault="00BE154F" w:rsidP="009A058D">
      <w:pPr>
        <w:pStyle w:val="MT3"/>
      </w:pPr>
      <w:bookmarkStart w:id="23" w:name="_Toc276758144"/>
      <w:r w:rsidRPr="009A058D">
        <w:lastRenderedPageBreak/>
        <w:t>Gestión de Configuración</w:t>
      </w:r>
      <w:bookmarkEnd w:id="22"/>
      <w:bookmarkEnd w:id="23"/>
    </w:p>
    <w:p w:rsidR="00BE154F" w:rsidRPr="009A058D" w:rsidRDefault="0055795D" w:rsidP="009A058D">
      <w:pPr>
        <w:pStyle w:val="MT4"/>
      </w:pPr>
      <w:r w:rsidRPr="009A058D">
        <w:t>Descripción de la Versión</w:t>
      </w:r>
    </w:p>
    <w:p w:rsidR="00BE154F" w:rsidRPr="009A058D" w:rsidRDefault="006577E2" w:rsidP="009A058D">
      <w:pPr>
        <w:pStyle w:val="MTemaNormal"/>
      </w:pPr>
      <w:r w:rsidRPr="009A058D">
        <w:t>En objetivo de este documento es enumerar las partes que constituyen una versión determinada del producto, y donde están físicamente esas partes. Describir los cambios hechos en la versión e indicar como debe ser instalado el producto.</w:t>
      </w:r>
    </w:p>
    <w:p w:rsidR="00E93EA4" w:rsidRPr="009A058D" w:rsidRDefault="00E93EA4" w:rsidP="009A058D">
      <w:pPr>
        <w:pStyle w:val="MTemaNormal"/>
      </w:pPr>
      <w:r w:rsidRPr="009A058D">
        <w:t>Este documento fue revisado por el Responsable de SQA.</w:t>
      </w:r>
    </w:p>
    <w:p w:rsidR="00BE154F" w:rsidRPr="009A058D" w:rsidRDefault="00BF2299" w:rsidP="009A058D">
      <w:pPr>
        <w:pStyle w:val="MT4"/>
      </w:pPr>
      <w:bookmarkStart w:id="24" w:name="_Toc275710760"/>
      <w:r w:rsidRPr="009A058D">
        <w:t>Notas</w:t>
      </w:r>
      <w:r w:rsidR="00BE154F" w:rsidRPr="009A058D">
        <w:t xml:space="preserve"> de la Versión</w:t>
      </w:r>
      <w:bookmarkEnd w:id="24"/>
    </w:p>
    <w:p w:rsidR="00236807" w:rsidRPr="009A058D" w:rsidRDefault="00825CA8" w:rsidP="009A058D">
      <w:pPr>
        <w:pStyle w:val="MTemaNormal"/>
      </w:pPr>
      <w:r w:rsidRPr="009A058D">
        <w:t xml:space="preserve">El propósito de este documento es </w:t>
      </w:r>
      <w:r w:rsidR="004818F0" w:rsidRPr="009A058D">
        <w:t>describir la versión d</w:t>
      </w:r>
      <w:r w:rsidRPr="009A058D">
        <w:t>el producto.</w:t>
      </w:r>
    </w:p>
    <w:p w:rsidR="00825CA8" w:rsidRPr="009A058D" w:rsidRDefault="00825CA8" w:rsidP="009A058D">
      <w:pPr>
        <w:pStyle w:val="MTemaNormal"/>
      </w:pPr>
      <w:r w:rsidRPr="009A058D">
        <w:t>Este documento fue revisado por el Responsable de SQA.</w:t>
      </w:r>
    </w:p>
    <w:p w:rsidR="00224862" w:rsidRPr="009A058D" w:rsidRDefault="00224862" w:rsidP="009A058D">
      <w:pPr>
        <w:pStyle w:val="MT4"/>
      </w:pPr>
      <w:r w:rsidRPr="009A058D">
        <w:t>Informe de la línea base del proyecto</w:t>
      </w:r>
    </w:p>
    <w:p w:rsidR="00224862" w:rsidRPr="009A058D" w:rsidRDefault="0019686F" w:rsidP="009A058D">
      <w:pPr>
        <w:pStyle w:val="MTemaNormal"/>
      </w:pPr>
      <w:r w:rsidRPr="009A058D">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24862" w:rsidRPr="009A058D" w:rsidRDefault="00224862" w:rsidP="009A058D">
      <w:pPr>
        <w:pStyle w:val="MTemaNormal"/>
      </w:pPr>
      <w:r w:rsidRPr="009A058D">
        <w:t>Este documento fue revisado por el Asistente de SQA.</w:t>
      </w:r>
    </w:p>
    <w:p w:rsidR="00224862" w:rsidRPr="009A058D" w:rsidRDefault="00224862" w:rsidP="009A058D">
      <w:pPr>
        <w:pStyle w:val="MT4"/>
      </w:pPr>
      <w:bookmarkStart w:id="25" w:name="_Toc275710761"/>
      <w:r w:rsidRPr="009A058D">
        <w:t>Registro de versiones</w:t>
      </w:r>
    </w:p>
    <w:p w:rsidR="00224862" w:rsidRPr="009A058D" w:rsidRDefault="00224862" w:rsidP="009A058D">
      <w:pPr>
        <w:pStyle w:val="MTemaNormal"/>
      </w:pPr>
      <w:r w:rsidRPr="009A058D">
        <w:t>E</w:t>
      </w:r>
      <w:r w:rsidR="0019686F" w:rsidRPr="009A058D">
        <w:t>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4818F0" w:rsidRPr="009A058D" w:rsidRDefault="00224862" w:rsidP="009A058D">
      <w:pPr>
        <w:pStyle w:val="MTemaNormal"/>
      </w:pPr>
      <w:r w:rsidRPr="009A058D">
        <w:t>Este documento fue revisado por el Asistente de SQA.</w:t>
      </w:r>
    </w:p>
    <w:p w:rsidR="002536A8" w:rsidRPr="009A058D" w:rsidRDefault="006E02DB" w:rsidP="009A058D">
      <w:pPr>
        <w:pStyle w:val="MT3"/>
      </w:pPr>
      <w:bookmarkStart w:id="26" w:name="_Toc276758145"/>
      <w:r w:rsidRPr="009A058D">
        <w:t>Gestión de Calidad</w:t>
      </w:r>
      <w:bookmarkEnd w:id="25"/>
      <w:bookmarkEnd w:id="26"/>
    </w:p>
    <w:p w:rsidR="00D0510E" w:rsidRPr="009A058D" w:rsidRDefault="00D0510E" w:rsidP="009A058D">
      <w:pPr>
        <w:pStyle w:val="MT4"/>
      </w:pPr>
      <w:bookmarkStart w:id="27" w:name="_Toc275710762"/>
      <w:r w:rsidRPr="009A058D">
        <w:t>Entrega semanal de SQA</w:t>
      </w:r>
      <w:bookmarkEnd w:id="27"/>
      <w:r w:rsidRPr="009A058D">
        <w:t xml:space="preserve"> </w:t>
      </w:r>
    </w:p>
    <w:p w:rsidR="007C013D" w:rsidRPr="009A058D" w:rsidRDefault="006E02DB" w:rsidP="009A058D">
      <w:pPr>
        <w:pStyle w:val="MTemaNormal"/>
      </w:pPr>
      <w:r w:rsidRPr="009A058D">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8" w:name="_Toc273262757"/>
    </w:p>
    <w:p w:rsidR="00361471" w:rsidRPr="009A058D" w:rsidRDefault="00361471" w:rsidP="009A058D">
      <w:pPr>
        <w:pStyle w:val="MT4"/>
      </w:pPr>
      <w:r w:rsidRPr="009A058D">
        <w:t>Informe de RTF</w:t>
      </w:r>
    </w:p>
    <w:p w:rsidR="00361471" w:rsidRPr="009A058D" w:rsidRDefault="00361471" w:rsidP="009A058D">
      <w:pPr>
        <w:pStyle w:val="MTemaNormal"/>
      </w:pPr>
      <w:r w:rsidRPr="009A058D">
        <w:t>En este documento se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bookmarkStart w:id="29" w:name="_Toc275710765"/>
      <w:bookmarkEnd w:id="28"/>
    </w:p>
    <w:p w:rsidR="00361471" w:rsidRPr="009A058D" w:rsidRDefault="00361471" w:rsidP="009A058D">
      <w:pPr>
        <w:suppressAutoHyphens w:val="0"/>
        <w:jc w:val="both"/>
        <w:rPr>
          <w:rFonts w:ascii="Verdana" w:hAnsi="Verdana" w:cs="Arial"/>
          <w:b/>
          <w:bCs/>
          <w:noProof/>
          <w:sz w:val="22"/>
          <w:szCs w:val="22"/>
        </w:rPr>
      </w:pPr>
      <w:r w:rsidRPr="009A058D">
        <w:rPr>
          <w:rFonts w:ascii="Verdana" w:hAnsi="Verdana"/>
        </w:rPr>
        <w:br w:type="page"/>
      </w:r>
    </w:p>
    <w:p w:rsidR="007915A4" w:rsidRPr="009A058D" w:rsidRDefault="007915A4" w:rsidP="009A058D">
      <w:pPr>
        <w:pStyle w:val="Ttulo1"/>
        <w:jc w:val="both"/>
        <w:rPr>
          <w:highlight w:val="yellow"/>
        </w:rPr>
      </w:pPr>
      <w:bookmarkStart w:id="30" w:name="_Toc276758146"/>
      <w:r w:rsidRPr="009A058D">
        <w:rPr>
          <w:highlight w:val="yellow"/>
        </w:rPr>
        <w:lastRenderedPageBreak/>
        <w:t>Entregables de la Semana que no se entregan</w:t>
      </w:r>
      <w:bookmarkEnd w:id="29"/>
      <w:bookmarkEnd w:id="30"/>
    </w:p>
    <w:p w:rsidR="007915A4" w:rsidRPr="009A058D" w:rsidRDefault="007915A4" w:rsidP="009A058D">
      <w:pPr>
        <w:suppressAutoHyphens w:val="0"/>
        <w:jc w:val="both"/>
        <w:rPr>
          <w:rFonts w:ascii="Verdana" w:hAnsi="Verdana" w:cs="Arial"/>
          <w:b/>
          <w:bCs/>
          <w:vanish/>
          <w:sz w:val="22"/>
          <w:szCs w:val="22"/>
          <w:highlight w:val="yellow"/>
        </w:rPr>
      </w:pPr>
    </w:p>
    <w:p w:rsidR="00BE67B7" w:rsidRPr="009A058D" w:rsidRDefault="00BE67B7" w:rsidP="009A058D">
      <w:pPr>
        <w:pStyle w:val="T1"/>
        <w:rPr>
          <w:highlight w:val="yellow"/>
        </w:rPr>
      </w:pPr>
      <w:r w:rsidRPr="009A058D">
        <w:rPr>
          <w:highlight w:val="yellow"/>
        </w:rPr>
        <w:t>Entregables de la Semana que no se entregan</w:t>
      </w:r>
      <w:bookmarkStart w:id="31" w:name="_Toc270863183"/>
      <w:bookmarkStart w:id="32" w:name="_Toc270863277"/>
      <w:bookmarkStart w:id="33" w:name="_Toc270863382"/>
      <w:bookmarkStart w:id="34" w:name="_Toc273061383"/>
      <w:bookmarkStart w:id="35" w:name="_Toc273061446"/>
      <w:bookmarkStart w:id="36" w:name="_Toc273118699"/>
      <w:bookmarkStart w:id="37" w:name="_Toc271471450"/>
      <w:bookmarkStart w:id="38" w:name="_Toc272347493"/>
      <w:bookmarkStart w:id="39" w:name="_Toc272348224"/>
      <w:bookmarkStart w:id="40" w:name="_Toc272348485"/>
      <w:bookmarkStart w:id="41" w:name="_Toc272349230"/>
      <w:bookmarkStart w:id="42" w:name="_Toc272349393"/>
      <w:bookmarkStart w:id="43" w:name="_Toc272349471"/>
      <w:bookmarkStart w:id="44" w:name="_Toc272352519"/>
      <w:bookmarkStart w:id="45" w:name="_Toc272354015"/>
      <w:bookmarkStart w:id="46" w:name="_Toc272354084"/>
      <w:bookmarkStart w:id="47" w:name="_Toc272354251"/>
      <w:bookmarkStart w:id="48" w:name="_Toc272354892"/>
      <w:bookmarkStart w:id="49" w:name="_Toc272591270"/>
      <w:bookmarkStart w:id="50" w:name="_Toc272599904"/>
      <w:bookmarkStart w:id="51" w:name="_Toc272599967"/>
      <w:bookmarkStart w:id="52" w:name="_Toc272686269"/>
      <w:bookmarkStart w:id="53" w:name="_Toc272686409"/>
      <w:bookmarkStart w:id="54" w:name="_Toc272686533"/>
      <w:bookmarkStart w:id="55" w:name="_Toc272686596"/>
      <w:bookmarkStart w:id="56" w:name="_Toc272687177"/>
      <w:bookmarkStart w:id="57" w:name="_Toc274259716"/>
      <w:bookmarkStart w:id="58" w:name="_Toc274259935"/>
      <w:bookmarkStart w:id="59" w:name="_Toc274260016"/>
      <w:bookmarkStart w:id="60" w:name="_Toc274444581"/>
      <w:bookmarkStart w:id="61" w:name="_Toc274444914"/>
      <w:bookmarkStart w:id="62" w:name="_Toc274445168"/>
      <w:bookmarkStart w:id="63" w:name="_Toc274445314"/>
      <w:bookmarkStart w:id="64" w:name="_Toc274509593"/>
      <w:bookmarkStart w:id="65" w:name="_Toc275116298"/>
      <w:bookmarkStart w:id="66" w:name="_Toc275461518"/>
      <w:bookmarkStart w:id="67" w:name="_Toc275462147"/>
      <w:bookmarkStart w:id="68" w:name="_Toc275462278"/>
      <w:bookmarkStart w:id="69" w:name="_Toc275462448"/>
      <w:bookmarkStart w:id="70" w:name="_Toc275462638"/>
      <w:bookmarkStart w:id="71" w:name="_Toc275631844"/>
      <w:bookmarkStart w:id="72" w:name="_Toc275710319"/>
      <w:bookmarkStart w:id="73" w:name="_Toc275710576"/>
      <w:bookmarkStart w:id="74" w:name="_Toc275710766"/>
      <w:bookmarkStart w:id="75" w:name="_Toc275710908"/>
      <w:bookmarkStart w:id="76" w:name="_Toc275710961"/>
      <w:bookmarkStart w:id="77" w:name="_Toc275710996"/>
      <w:bookmarkStart w:id="78" w:name="_Toc275711063"/>
      <w:bookmarkStart w:id="79" w:name="_Toc275711462"/>
      <w:bookmarkStart w:id="80" w:name="_Toc276213791"/>
      <w:bookmarkStart w:id="81" w:name="_Toc276214576"/>
      <w:bookmarkStart w:id="82" w:name="_Toc27675814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D76D6E" w:rsidRPr="009A058D" w:rsidRDefault="00D76D6E" w:rsidP="009A058D">
      <w:pPr>
        <w:pStyle w:val="MTema2"/>
        <w:rPr>
          <w:highlight w:val="yellow"/>
        </w:rPr>
      </w:pPr>
      <w:bookmarkStart w:id="83" w:name="9197bd0c"/>
      <w:bookmarkStart w:id="84" w:name="944ed949"/>
      <w:bookmarkStart w:id="85" w:name="38e970c4"/>
      <w:bookmarkStart w:id="86" w:name="_Toc275710767"/>
      <w:bookmarkStart w:id="87" w:name="_Toc276758148"/>
      <w:bookmarkEnd w:id="83"/>
      <w:bookmarkEnd w:id="84"/>
      <w:bookmarkEnd w:id="85"/>
      <w:r w:rsidRPr="009A058D">
        <w:rPr>
          <w:highlight w:val="yellow"/>
        </w:rPr>
        <w:t xml:space="preserve">Líneas de Trabajo </w:t>
      </w:r>
      <w:r w:rsidR="008E4884" w:rsidRPr="009A058D">
        <w:rPr>
          <w:highlight w:val="yellow"/>
        </w:rPr>
        <w:t>básicas</w:t>
      </w:r>
      <w:bookmarkEnd w:id="86"/>
      <w:bookmarkEnd w:id="87"/>
    </w:p>
    <w:p w:rsidR="005971F7" w:rsidRPr="009A058D" w:rsidRDefault="005971F7" w:rsidP="009A058D">
      <w:pPr>
        <w:pStyle w:val="MT3"/>
        <w:rPr>
          <w:highlight w:val="yellow"/>
        </w:rPr>
      </w:pPr>
      <w:bookmarkStart w:id="88" w:name="_Toc275710781"/>
      <w:bookmarkStart w:id="89" w:name="_Toc276758149"/>
      <w:r w:rsidRPr="009A058D">
        <w:rPr>
          <w:highlight w:val="yellow"/>
        </w:rPr>
        <w:t>Implementación</w:t>
      </w:r>
      <w:bookmarkEnd w:id="89"/>
    </w:p>
    <w:p w:rsidR="005971F7" w:rsidRPr="009A058D" w:rsidRDefault="005971F7" w:rsidP="009A058D">
      <w:pPr>
        <w:pStyle w:val="MT4"/>
        <w:rPr>
          <w:highlight w:val="yellow"/>
        </w:rPr>
      </w:pPr>
      <w:r w:rsidRPr="009A058D">
        <w:rPr>
          <w:highlight w:val="yellow"/>
        </w:rPr>
        <w:t>Documentación Técnica</w:t>
      </w:r>
    </w:p>
    <w:p w:rsidR="005971F7" w:rsidRPr="009A058D" w:rsidRDefault="005971F7" w:rsidP="009A058D">
      <w:pPr>
        <w:pStyle w:val="MTemaNormal"/>
        <w:rPr>
          <w:highlight w:val="yellow"/>
        </w:rPr>
      </w:pPr>
      <w:r w:rsidRPr="009A058D">
        <w:rPr>
          <w:highlight w:val="yellow"/>
        </w:rPr>
        <w:t>Por falta de tiempo este documento no se entregara esta semana.</w:t>
      </w:r>
    </w:p>
    <w:p w:rsidR="005971F7" w:rsidRPr="009A058D" w:rsidRDefault="005971F7" w:rsidP="009A058D">
      <w:pPr>
        <w:pStyle w:val="MT3"/>
        <w:rPr>
          <w:highlight w:val="yellow"/>
        </w:rPr>
      </w:pPr>
      <w:bookmarkStart w:id="90" w:name="_Toc275710773"/>
      <w:bookmarkStart w:id="91" w:name="_Toc276758150"/>
      <w:r w:rsidRPr="009A058D">
        <w:rPr>
          <w:highlight w:val="yellow"/>
        </w:rPr>
        <w:t>Verificación</w:t>
      </w:r>
      <w:bookmarkEnd w:id="90"/>
      <w:bookmarkEnd w:id="91"/>
    </w:p>
    <w:p w:rsidR="005971F7" w:rsidRPr="009A058D" w:rsidRDefault="005971F7" w:rsidP="009A058D">
      <w:pPr>
        <w:pStyle w:val="MT4"/>
        <w:rPr>
          <w:highlight w:val="yellow"/>
        </w:rPr>
      </w:pPr>
      <w:bookmarkStart w:id="92" w:name="_Toc275710774"/>
      <w:r w:rsidRPr="009A058D">
        <w:rPr>
          <w:highlight w:val="yellow"/>
        </w:rPr>
        <w:t>Informe de la Verificación Unitaria</w:t>
      </w:r>
      <w:bookmarkEnd w:id="92"/>
    </w:p>
    <w:p w:rsidR="005971F7" w:rsidRPr="009A058D" w:rsidRDefault="005971F7" w:rsidP="009A058D">
      <w:pPr>
        <w:pStyle w:val="MTemaNormal"/>
        <w:rPr>
          <w:highlight w:val="yellow"/>
        </w:rPr>
      </w:pPr>
      <w:r w:rsidRPr="009A058D">
        <w:rPr>
          <w:highlight w:val="yellow"/>
        </w:rPr>
        <w:t>Este documento no se entregará. Esta semana no se ha realizado verificación unitaria.</w:t>
      </w:r>
    </w:p>
    <w:p w:rsidR="007915A4" w:rsidRPr="009A058D" w:rsidRDefault="007915A4" w:rsidP="009A058D">
      <w:pPr>
        <w:pStyle w:val="Ttulo1"/>
        <w:jc w:val="both"/>
        <w:rPr>
          <w:highlight w:val="yellow"/>
        </w:rPr>
      </w:pPr>
      <w:bookmarkStart w:id="93" w:name="_Toc276758151"/>
      <w:r w:rsidRPr="009A058D">
        <w:rPr>
          <w:highlight w:val="yellow"/>
        </w:rPr>
        <w:t>Entregables pendientes de semanas anteriores</w:t>
      </w:r>
      <w:bookmarkEnd w:id="88"/>
      <w:bookmarkEnd w:id="93"/>
    </w:p>
    <w:p w:rsidR="000B42CD" w:rsidRPr="009A058D" w:rsidRDefault="000064D8" w:rsidP="009A058D">
      <w:pPr>
        <w:pStyle w:val="T1"/>
        <w:rPr>
          <w:highlight w:val="yellow"/>
        </w:rPr>
      </w:pPr>
      <w:r w:rsidRPr="009A058D">
        <w:rPr>
          <w:highlight w:val="yellow"/>
        </w:rPr>
        <w:t>Entregables pendientes de semanas anteriores</w:t>
      </w:r>
      <w:bookmarkStart w:id="94" w:name="_Toc270863190"/>
      <w:bookmarkStart w:id="95" w:name="_Toc270863284"/>
      <w:bookmarkStart w:id="96" w:name="_Toc270863389"/>
      <w:bookmarkStart w:id="97" w:name="_Toc273061391"/>
      <w:bookmarkStart w:id="98" w:name="_Toc273061454"/>
      <w:bookmarkStart w:id="99" w:name="_Toc273118709"/>
      <w:bookmarkStart w:id="100" w:name="_Toc271471464"/>
      <w:bookmarkStart w:id="101" w:name="_Toc272347507"/>
      <w:bookmarkStart w:id="102" w:name="_Toc272348238"/>
      <w:bookmarkStart w:id="103" w:name="_Toc272348499"/>
      <w:bookmarkStart w:id="104" w:name="_Toc272349244"/>
      <w:bookmarkStart w:id="105" w:name="_Toc272349407"/>
      <w:bookmarkStart w:id="106" w:name="_Toc272349485"/>
      <w:bookmarkStart w:id="107" w:name="_Toc272352533"/>
      <w:bookmarkStart w:id="108" w:name="_Toc272354028"/>
      <w:bookmarkStart w:id="109" w:name="_Toc272354097"/>
      <w:bookmarkStart w:id="110" w:name="_Toc272354256"/>
      <w:bookmarkStart w:id="111" w:name="_Toc272354897"/>
      <w:bookmarkStart w:id="112" w:name="_Toc272591275"/>
      <w:bookmarkStart w:id="113" w:name="_Toc272599916"/>
      <w:bookmarkStart w:id="114" w:name="_Toc272599978"/>
      <w:bookmarkStart w:id="115" w:name="_Toc272686283"/>
      <w:bookmarkStart w:id="116" w:name="_Toc272686425"/>
      <w:bookmarkStart w:id="117" w:name="_Toc272686549"/>
      <w:bookmarkStart w:id="118" w:name="_Toc272686612"/>
      <w:bookmarkStart w:id="119" w:name="_Toc272687193"/>
      <w:bookmarkStart w:id="120" w:name="_Toc274259732"/>
      <w:bookmarkStart w:id="121" w:name="_Toc274259951"/>
      <w:bookmarkStart w:id="122" w:name="_Toc274260032"/>
      <w:bookmarkStart w:id="123" w:name="_Toc274444597"/>
      <w:bookmarkStart w:id="124" w:name="_Toc274444930"/>
      <w:bookmarkStart w:id="125" w:name="_Toc274445184"/>
      <w:bookmarkStart w:id="126" w:name="_Toc274445330"/>
      <w:bookmarkStart w:id="127" w:name="_Toc274509608"/>
      <w:bookmarkStart w:id="128" w:name="_Toc275116313"/>
      <w:bookmarkStart w:id="129" w:name="_Toc275461533"/>
      <w:bookmarkStart w:id="130" w:name="_Toc275462163"/>
      <w:bookmarkStart w:id="131" w:name="_Toc275462294"/>
      <w:bookmarkStart w:id="132" w:name="_Toc275462464"/>
      <w:bookmarkStart w:id="133" w:name="_Toc275462651"/>
      <w:bookmarkStart w:id="134" w:name="_Toc275631853"/>
      <w:bookmarkStart w:id="135" w:name="_Toc275710333"/>
      <w:bookmarkStart w:id="136" w:name="_Toc275710592"/>
      <w:bookmarkStart w:id="137" w:name="_Toc275710782"/>
      <w:bookmarkStart w:id="138" w:name="_Toc275710916"/>
      <w:bookmarkStart w:id="139" w:name="_Toc275710969"/>
      <w:bookmarkStart w:id="140" w:name="_Toc275711004"/>
      <w:bookmarkStart w:id="141" w:name="_Toc275711071"/>
      <w:bookmarkStart w:id="142" w:name="_Toc275711470"/>
      <w:bookmarkStart w:id="143" w:name="_Toc276213799"/>
      <w:bookmarkStart w:id="144" w:name="_Toc276214584"/>
      <w:bookmarkStart w:id="145" w:name="_Toc276758152"/>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F530C1" w:rsidRPr="009A058D" w:rsidRDefault="00F530C1" w:rsidP="009A058D">
      <w:pPr>
        <w:pStyle w:val="MTema2"/>
        <w:rPr>
          <w:highlight w:val="yellow"/>
        </w:rPr>
      </w:pPr>
      <w:bookmarkStart w:id="146" w:name="_Toc275118290"/>
      <w:bookmarkStart w:id="147" w:name="_Toc275710783"/>
      <w:bookmarkStart w:id="148" w:name="_Toc276758153"/>
      <w:r w:rsidRPr="009A058D">
        <w:rPr>
          <w:highlight w:val="yellow"/>
        </w:rPr>
        <w:t>Líneas de Trabajo básicas</w:t>
      </w:r>
      <w:bookmarkEnd w:id="146"/>
      <w:bookmarkEnd w:id="147"/>
      <w:bookmarkEnd w:id="148"/>
    </w:p>
    <w:p w:rsidR="004026FA" w:rsidRPr="009A058D" w:rsidRDefault="004026FA" w:rsidP="009A058D">
      <w:pPr>
        <w:pStyle w:val="MT3"/>
        <w:rPr>
          <w:highlight w:val="yellow"/>
        </w:rPr>
      </w:pPr>
      <w:bookmarkStart w:id="149" w:name="_Toc275118291"/>
      <w:bookmarkStart w:id="150" w:name="_Toc275710784"/>
      <w:bookmarkStart w:id="151" w:name="_Toc276758154"/>
      <w:r w:rsidRPr="009A058D">
        <w:rPr>
          <w:highlight w:val="yellow"/>
        </w:rPr>
        <w:t>Implantación</w:t>
      </w:r>
      <w:bookmarkEnd w:id="151"/>
    </w:p>
    <w:p w:rsidR="004026FA" w:rsidRPr="009A058D" w:rsidRDefault="004026FA" w:rsidP="009A058D">
      <w:pPr>
        <w:pStyle w:val="MT4"/>
        <w:rPr>
          <w:highlight w:val="yellow"/>
        </w:rPr>
      </w:pPr>
      <w:r w:rsidRPr="009A058D">
        <w:rPr>
          <w:highlight w:val="yellow"/>
        </w:rPr>
        <w:t>Materiales para Soporte al Usuario</w:t>
      </w:r>
    </w:p>
    <w:p w:rsidR="004026FA" w:rsidRPr="009A058D" w:rsidRDefault="004026FA" w:rsidP="009A058D">
      <w:pPr>
        <w:pStyle w:val="MTemaNormal"/>
        <w:rPr>
          <w:highlight w:val="yellow"/>
        </w:rPr>
      </w:pPr>
      <w:r w:rsidRPr="009A058D">
        <w:rPr>
          <w:highlight w:val="yellow"/>
        </w:rPr>
        <w:t>Esta semana se entrega el documento “</w:t>
      </w:r>
      <w:r w:rsidR="0044033F" w:rsidRPr="009A058D">
        <w:rPr>
          <w:highlight w:val="yellow"/>
        </w:rPr>
        <w:t>Estándar</w:t>
      </w:r>
      <w:r w:rsidRPr="009A058D">
        <w:rPr>
          <w:highlight w:val="yellow"/>
        </w:rPr>
        <w:t xml:space="preserve"> de Documentación de Usuario” en su versión 12.1.</w:t>
      </w:r>
    </w:p>
    <w:p w:rsidR="00F530C1" w:rsidRPr="009A058D" w:rsidRDefault="00F530C1" w:rsidP="009A058D">
      <w:pPr>
        <w:pStyle w:val="MT3"/>
        <w:rPr>
          <w:highlight w:val="yellow"/>
        </w:rPr>
      </w:pPr>
      <w:bookmarkStart w:id="152" w:name="_Toc276758155"/>
      <w:r w:rsidRPr="009A058D">
        <w:rPr>
          <w:highlight w:val="yellow"/>
        </w:rPr>
        <w:t>Implementación</w:t>
      </w:r>
      <w:bookmarkEnd w:id="149"/>
      <w:bookmarkEnd w:id="150"/>
      <w:bookmarkEnd w:id="152"/>
    </w:p>
    <w:p w:rsidR="005971F7" w:rsidRPr="009A058D" w:rsidRDefault="005971F7" w:rsidP="009A058D">
      <w:pPr>
        <w:pStyle w:val="MT4"/>
        <w:rPr>
          <w:highlight w:val="yellow"/>
        </w:rPr>
      </w:pPr>
      <w:bookmarkStart w:id="153" w:name="_Toc275118292"/>
      <w:bookmarkStart w:id="154" w:name="_Toc275710785"/>
      <w:r w:rsidRPr="009A058D">
        <w:rPr>
          <w:highlight w:val="yellow"/>
        </w:rPr>
        <w:t>Documentación Técnica</w:t>
      </w:r>
    </w:p>
    <w:bookmarkEnd w:id="153"/>
    <w:bookmarkEnd w:id="154"/>
    <w:p w:rsidR="001F7964" w:rsidRPr="009A058D" w:rsidRDefault="001F7964" w:rsidP="009A058D">
      <w:pPr>
        <w:pStyle w:val="MTemaNormal"/>
        <w:rPr>
          <w:highlight w:val="yellow"/>
        </w:rPr>
      </w:pPr>
      <w:r w:rsidRPr="009A058D">
        <w:rPr>
          <w:highlight w:val="yellow"/>
        </w:rPr>
        <w:t>Esta semana no se entregara</w:t>
      </w:r>
      <w:r w:rsidR="00346983" w:rsidRPr="009A058D">
        <w:rPr>
          <w:highlight w:val="yellow"/>
        </w:rPr>
        <w:t xml:space="preserve"> documentación técnica</w:t>
      </w:r>
      <w:r w:rsidRPr="009A058D">
        <w:rPr>
          <w:highlight w:val="yellow"/>
        </w:rPr>
        <w:t>.</w:t>
      </w:r>
    </w:p>
    <w:p w:rsidR="00F530C1" w:rsidRPr="009A058D" w:rsidRDefault="00F530C1" w:rsidP="009A058D">
      <w:pPr>
        <w:pStyle w:val="MT3"/>
        <w:rPr>
          <w:highlight w:val="yellow"/>
        </w:rPr>
      </w:pPr>
      <w:bookmarkStart w:id="155" w:name="_Toc275118293"/>
      <w:bookmarkStart w:id="156" w:name="_Toc275710786"/>
      <w:bookmarkStart w:id="157" w:name="_Toc276758156"/>
      <w:r w:rsidRPr="009A058D">
        <w:rPr>
          <w:highlight w:val="yellow"/>
        </w:rPr>
        <w:t>Verificación</w:t>
      </w:r>
      <w:bookmarkEnd w:id="155"/>
      <w:bookmarkEnd w:id="156"/>
      <w:bookmarkEnd w:id="157"/>
    </w:p>
    <w:p w:rsidR="00F530C1" w:rsidRPr="009A058D" w:rsidRDefault="00F530C1" w:rsidP="009A058D">
      <w:pPr>
        <w:pStyle w:val="MT4"/>
        <w:rPr>
          <w:highlight w:val="yellow"/>
        </w:rPr>
      </w:pPr>
      <w:bookmarkStart w:id="158" w:name="_Toc275118294"/>
      <w:bookmarkStart w:id="159" w:name="_Toc275710787"/>
      <w:r w:rsidRPr="009A058D">
        <w:rPr>
          <w:highlight w:val="yellow"/>
        </w:rPr>
        <w:t>Informe de la Verificación Unitaria</w:t>
      </w:r>
      <w:bookmarkEnd w:id="158"/>
      <w:bookmarkEnd w:id="159"/>
    </w:p>
    <w:p w:rsidR="00F530C1" w:rsidRPr="009A058D" w:rsidRDefault="00B722BE" w:rsidP="009A058D">
      <w:pPr>
        <w:pStyle w:val="MTemaNormal"/>
        <w:rPr>
          <w:highlight w:val="yellow"/>
        </w:rPr>
      </w:pPr>
      <w:r w:rsidRPr="009A058D">
        <w:rPr>
          <w:highlight w:val="yellow"/>
        </w:rPr>
        <w:t>Esta semana nuevamente no se entregara.</w:t>
      </w:r>
    </w:p>
    <w:p w:rsidR="00F530C1" w:rsidRPr="009A058D" w:rsidRDefault="00F530C1" w:rsidP="009A058D">
      <w:pPr>
        <w:pStyle w:val="MT4"/>
        <w:rPr>
          <w:highlight w:val="yellow"/>
        </w:rPr>
      </w:pPr>
      <w:bookmarkStart w:id="160" w:name="_Toc275118295"/>
      <w:bookmarkStart w:id="161" w:name="_Toc275710788"/>
      <w:r w:rsidRPr="009A058D">
        <w:rPr>
          <w:highlight w:val="yellow"/>
        </w:rPr>
        <w:t>Reporte de Pruebas</w:t>
      </w:r>
      <w:bookmarkEnd w:id="160"/>
      <w:bookmarkEnd w:id="161"/>
    </w:p>
    <w:p w:rsidR="00B722BE" w:rsidRPr="009A058D" w:rsidRDefault="00B722BE" w:rsidP="009A058D">
      <w:pPr>
        <w:pStyle w:val="T1"/>
        <w:rPr>
          <w:highlight w:val="yellow"/>
        </w:rPr>
      </w:pPr>
      <w:r w:rsidRPr="009A058D">
        <w:rPr>
          <w:highlight w:val="yellow"/>
        </w:rPr>
        <w:t>Esta semana nuevamente no se entregara.</w:t>
      </w:r>
      <w:bookmarkStart w:id="162" w:name="_Toc275710340"/>
      <w:bookmarkStart w:id="163" w:name="_Toc275710599"/>
      <w:bookmarkStart w:id="164" w:name="_Toc275710789"/>
      <w:bookmarkStart w:id="165" w:name="_Toc275710920"/>
      <w:bookmarkStart w:id="166" w:name="_Toc275710973"/>
      <w:bookmarkStart w:id="167" w:name="_Toc275711008"/>
      <w:bookmarkStart w:id="168" w:name="_Toc275711075"/>
      <w:bookmarkStart w:id="169" w:name="_Toc275711474"/>
      <w:bookmarkStart w:id="170" w:name="_Toc276213803"/>
      <w:bookmarkStart w:id="171" w:name="_Toc276214588"/>
      <w:bookmarkStart w:id="172" w:name="_Toc276758157"/>
      <w:bookmarkEnd w:id="162"/>
      <w:bookmarkEnd w:id="163"/>
      <w:bookmarkEnd w:id="164"/>
      <w:bookmarkEnd w:id="165"/>
      <w:bookmarkEnd w:id="166"/>
      <w:bookmarkEnd w:id="167"/>
      <w:bookmarkEnd w:id="168"/>
      <w:bookmarkEnd w:id="169"/>
      <w:bookmarkEnd w:id="170"/>
      <w:bookmarkEnd w:id="171"/>
      <w:bookmarkEnd w:id="172"/>
    </w:p>
    <w:p w:rsidR="00B722BE" w:rsidRPr="009A058D" w:rsidRDefault="00B722BE" w:rsidP="009A058D">
      <w:pPr>
        <w:pStyle w:val="T1"/>
        <w:rPr>
          <w:highlight w:val="yellow"/>
        </w:rPr>
      </w:pPr>
      <w:r w:rsidRPr="009A058D">
        <w:rPr>
          <w:highlight w:val="yellow"/>
        </w:rPr>
        <w:t>Esta semana nuevamente no se entregara.</w:t>
      </w:r>
      <w:bookmarkStart w:id="173" w:name="_Toc275710341"/>
      <w:bookmarkStart w:id="174" w:name="_Toc275710600"/>
      <w:bookmarkStart w:id="175" w:name="_Toc275710790"/>
      <w:bookmarkStart w:id="176" w:name="_Toc275710921"/>
      <w:bookmarkStart w:id="177" w:name="_Toc275710974"/>
      <w:bookmarkStart w:id="178" w:name="_Toc275711009"/>
      <w:bookmarkStart w:id="179" w:name="_Toc275711076"/>
      <w:bookmarkStart w:id="180" w:name="_Toc275711475"/>
      <w:bookmarkStart w:id="181" w:name="_Toc276213804"/>
      <w:bookmarkStart w:id="182" w:name="_Toc276214589"/>
      <w:bookmarkStart w:id="183" w:name="_Toc276758158"/>
      <w:bookmarkEnd w:id="173"/>
      <w:bookmarkEnd w:id="174"/>
      <w:bookmarkEnd w:id="175"/>
      <w:bookmarkEnd w:id="176"/>
      <w:bookmarkEnd w:id="177"/>
      <w:bookmarkEnd w:id="178"/>
      <w:bookmarkEnd w:id="179"/>
      <w:bookmarkEnd w:id="180"/>
      <w:bookmarkEnd w:id="181"/>
      <w:bookmarkEnd w:id="182"/>
      <w:bookmarkEnd w:id="183"/>
    </w:p>
    <w:p w:rsidR="00F530C1" w:rsidRPr="009A058D" w:rsidRDefault="00B722BE" w:rsidP="009A058D">
      <w:pPr>
        <w:pStyle w:val="MTemaNormal"/>
        <w:rPr>
          <w:highlight w:val="yellow"/>
        </w:rPr>
      </w:pPr>
      <w:r w:rsidRPr="009A058D">
        <w:rPr>
          <w:highlight w:val="yellow"/>
        </w:rPr>
        <w:t>Esta semana se entregara</w:t>
      </w:r>
      <w:r w:rsidR="007040B7" w:rsidRPr="009A058D">
        <w:rPr>
          <w:highlight w:val="yellow"/>
        </w:rPr>
        <w:t xml:space="preserve"> la versión 12.1 de este documento</w:t>
      </w:r>
      <w:r w:rsidRPr="009A058D">
        <w:rPr>
          <w:highlight w:val="yellow"/>
        </w:rPr>
        <w:t>.</w:t>
      </w:r>
    </w:p>
    <w:p w:rsidR="00A90F12" w:rsidRPr="009A058D" w:rsidRDefault="00A90F12" w:rsidP="009A058D">
      <w:pPr>
        <w:pStyle w:val="MTema2"/>
        <w:rPr>
          <w:highlight w:val="yellow"/>
        </w:rPr>
      </w:pPr>
      <w:bookmarkStart w:id="184" w:name="_Toc276758159"/>
      <w:r w:rsidRPr="009A058D">
        <w:rPr>
          <w:highlight w:val="yellow"/>
        </w:rPr>
        <w:t>Líneas de Trabajo de Gestión</w:t>
      </w:r>
      <w:bookmarkEnd w:id="184"/>
    </w:p>
    <w:p w:rsidR="00A90F12" w:rsidRPr="009A058D" w:rsidRDefault="00A90F12" w:rsidP="009A058D">
      <w:pPr>
        <w:pStyle w:val="MT3"/>
        <w:rPr>
          <w:highlight w:val="yellow"/>
        </w:rPr>
      </w:pPr>
      <w:bookmarkStart w:id="185" w:name="_Toc276758160"/>
      <w:r w:rsidRPr="009A058D">
        <w:rPr>
          <w:highlight w:val="yellow"/>
        </w:rPr>
        <w:t>Gestión de Calidad</w:t>
      </w:r>
      <w:bookmarkEnd w:id="185"/>
    </w:p>
    <w:p w:rsidR="00A90F12" w:rsidRPr="009A058D" w:rsidRDefault="00A90F12" w:rsidP="009A058D">
      <w:pPr>
        <w:pStyle w:val="MT4"/>
        <w:rPr>
          <w:highlight w:val="yellow"/>
        </w:rPr>
      </w:pPr>
      <w:r w:rsidRPr="009A058D">
        <w:rPr>
          <w:highlight w:val="yellow"/>
        </w:rPr>
        <w:t xml:space="preserve">Informe de Revisión de SQA </w:t>
      </w:r>
    </w:p>
    <w:p w:rsidR="00A90F12" w:rsidRPr="009A058D" w:rsidRDefault="00A90F12" w:rsidP="009A058D">
      <w:pPr>
        <w:pStyle w:val="MTemaNormal"/>
        <w:rPr>
          <w:highlight w:val="yellow"/>
        </w:rPr>
      </w:pPr>
      <w:r w:rsidRPr="009A058D">
        <w:rPr>
          <w:highlight w:val="yellow"/>
        </w:rPr>
        <w:t>Esta semana se entrega la versión 12.0 del informe de RTF</w:t>
      </w:r>
      <w:r w:rsidR="00EB6BBF" w:rsidRPr="009A058D">
        <w:rPr>
          <w:highlight w:val="yellow"/>
        </w:rPr>
        <w:t>.</w:t>
      </w:r>
    </w:p>
    <w:p w:rsidR="006028A8" w:rsidRPr="009A058D" w:rsidRDefault="006028A8" w:rsidP="009A058D">
      <w:pPr>
        <w:pStyle w:val="T1"/>
        <w:rPr>
          <w:highlight w:val="yellow"/>
        </w:rPr>
      </w:pPr>
      <w:r w:rsidRPr="009A058D">
        <w:rPr>
          <w:highlight w:val="yellow"/>
        </w:rPr>
        <w:t>Esta semana se entrega la versión 6.0 de este documento.</w:t>
      </w:r>
      <w:bookmarkStart w:id="186" w:name="_Toc272354910"/>
      <w:bookmarkStart w:id="187" w:name="_Toc272591288"/>
      <w:bookmarkStart w:id="188" w:name="_Toc272599929"/>
      <w:bookmarkStart w:id="189" w:name="_Toc272599991"/>
      <w:bookmarkStart w:id="190" w:name="_Toc272686296"/>
      <w:bookmarkStart w:id="191" w:name="_Toc272686438"/>
      <w:bookmarkStart w:id="192" w:name="_Toc272686562"/>
      <w:bookmarkStart w:id="193" w:name="_Toc272686625"/>
      <w:bookmarkStart w:id="194" w:name="_Toc272687206"/>
      <w:bookmarkStart w:id="195" w:name="_Toc274259745"/>
      <w:bookmarkStart w:id="196" w:name="_Toc274259964"/>
      <w:bookmarkStart w:id="197" w:name="_Toc274260045"/>
      <w:bookmarkStart w:id="198" w:name="_Toc274444610"/>
      <w:bookmarkStart w:id="199" w:name="_Toc274444943"/>
      <w:bookmarkStart w:id="200" w:name="_Toc274445197"/>
      <w:bookmarkStart w:id="201" w:name="_Toc274445343"/>
      <w:bookmarkStart w:id="202" w:name="_Toc274509618"/>
      <w:bookmarkStart w:id="203" w:name="_Toc275116323"/>
      <w:bookmarkStart w:id="204" w:name="_Toc275461543"/>
      <w:bookmarkStart w:id="205" w:name="_Toc275462173"/>
      <w:bookmarkStart w:id="206" w:name="_Toc275462304"/>
      <w:bookmarkStart w:id="207" w:name="_Toc275462474"/>
      <w:bookmarkStart w:id="208" w:name="_Toc275462661"/>
      <w:bookmarkStart w:id="209" w:name="_Toc275631860"/>
      <w:bookmarkStart w:id="210" w:name="_Toc275710342"/>
      <w:bookmarkStart w:id="211" w:name="_Toc275710601"/>
      <w:bookmarkStart w:id="212" w:name="_Toc275710791"/>
      <w:bookmarkStart w:id="213" w:name="_Toc275710922"/>
      <w:bookmarkStart w:id="214" w:name="_Toc275710975"/>
      <w:bookmarkStart w:id="215" w:name="_Toc275711010"/>
      <w:bookmarkStart w:id="216" w:name="_Toc275711077"/>
      <w:bookmarkStart w:id="217" w:name="_Toc275711476"/>
      <w:bookmarkStart w:id="218" w:name="_Toc276213805"/>
      <w:bookmarkStart w:id="219" w:name="_Toc276214590"/>
      <w:bookmarkStart w:id="220" w:name="_Toc276758161"/>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6028A8" w:rsidRPr="009A058D" w:rsidRDefault="006028A8" w:rsidP="009A058D">
      <w:pPr>
        <w:pStyle w:val="T1"/>
        <w:rPr>
          <w:highlight w:val="yellow"/>
        </w:rPr>
      </w:pPr>
      <w:r w:rsidRPr="009A058D">
        <w:rPr>
          <w:highlight w:val="yellow"/>
        </w:rPr>
        <w:t>Esta semana se entrega la versión 6.0 de este documento.</w:t>
      </w:r>
      <w:bookmarkStart w:id="221" w:name="_Toc272354911"/>
      <w:bookmarkStart w:id="222" w:name="_Toc272591289"/>
      <w:bookmarkStart w:id="223" w:name="_Toc272599930"/>
      <w:bookmarkStart w:id="224" w:name="_Toc272599992"/>
      <w:bookmarkStart w:id="225" w:name="_Toc272686297"/>
      <w:bookmarkStart w:id="226" w:name="_Toc272686439"/>
      <w:bookmarkStart w:id="227" w:name="_Toc272686563"/>
      <w:bookmarkStart w:id="228" w:name="_Toc272686626"/>
      <w:bookmarkStart w:id="229" w:name="_Toc272687207"/>
      <w:bookmarkStart w:id="230" w:name="_Toc274259746"/>
      <w:bookmarkStart w:id="231" w:name="_Toc274259965"/>
      <w:bookmarkStart w:id="232" w:name="_Toc274260046"/>
      <w:bookmarkStart w:id="233" w:name="_Toc274444611"/>
      <w:bookmarkStart w:id="234" w:name="_Toc274444944"/>
      <w:bookmarkStart w:id="235" w:name="_Toc274445198"/>
      <w:bookmarkStart w:id="236" w:name="_Toc274445344"/>
      <w:bookmarkStart w:id="237" w:name="_Toc274509619"/>
      <w:bookmarkStart w:id="238" w:name="_Toc275116324"/>
      <w:bookmarkStart w:id="239" w:name="_Toc275461544"/>
      <w:bookmarkStart w:id="240" w:name="_Toc275462174"/>
      <w:bookmarkStart w:id="241" w:name="_Toc275462305"/>
      <w:bookmarkStart w:id="242" w:name="_Toc275462475"/>
      <w:bookmarkStart w:id="243" w:name="_Toc275462662"/>
      <w:bookmarkStart w:id="244" w:name="_Toc275631861"/>
      <w:bookmarkStart w:id="245" w:name="_Toc275710343"/>
      <w:bookmarkStart w:id="246" w:name="_Toc275710602"/>
      <w:bookmarkStart w:id="247" w:name="_Toc275710792"/>
      <w:bookmarkStart w:id="248" w:name="_Toc275710923"/>
      <w:bookmarkStart w:id="249" w:name="_Toc275710976"/>
      <w:bookmarkStart w:id="250" w:name="_Toc275711011"/>
      <w:bookmarkStart w:id="251" w:name="_Toc275711078"/>
      <w:bookmarkStart w:id="252" w:name="_Toc275711477"/>
      <w:bookmarkStart w:id="253" w:name="_Toc276213806"/>
      <w:bookmarkStart w:id="254" w:name="_Toc276214591"/>
      <w:bookmarkStart w:id="255" w:name="_Toc276758162"/>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rsidR="002536A8" w:rsidRPr="009A058D" w:rsidRDefault="006E02DB" w:rsidP="009A058D">
      <w:pPr>
        <w:pStyle w:val="T1"/>
        <w:rPr>
          <w:color w:val="FF0000"/>
          <w:highlight w:val="yellow"/>
        </w:rPr>
      </w:pPr>
      <w:r w:rsidRPr="009A058D">
        <w:rPr>
          <w:color w:val="FF0000"/>
          <w:highlight w:val="yellow"/>
        </w:rPr>
        <w:t>In</w:t>
      </w:r>
      <w:r w:rsidR="000B42CD" w:rsidRPr="009A058D">
        <w:rPr>
          <w:color w:val="FF0000"/>
          <w:highlight w:val="yellow"/>
        </w:rPr>
        <w:t>forme SQA sobre la calidad de l</w:t>
      </w:r>
      <w:r w:rsidRPr="009A058D">
        <w:rPr>
          <w:color w:val="FF0000"/>
          <w:highlight w:val="yellow"/>
        </w:rPr>
        <w:t>s Entregables:</w:t>
      </w:r>
      <w:bookmarkStart w:id="256" w:name="_Toc270863195"/>
      <w:bookmarkStart w:id="257" w:name="_Toc270863289"/>
      <w:bookmarkStart w:id="258" w:name="_Toc270863394"/>
      <w:bookmarkStart w:id="259" w:name="_Toc273061399"/>
      <w:bookmarkStart w:id="260" w:name="_Toc273061462"/>
      <w:bookmarkStart w:id="261" w:name="_Toc273118717"/>
      <w:bookmarkStart w:id="262" w:name="_Toc271471472"/>
      <w:bookmarkStart w:id="263" w:name="_Toc272347515"/>
      <w:bookmarkStart w:id="264" w:name="_Toc272348246"/>
      <w:bookmarkStart w:id="265" w:name="_Toc272348507"/>
      <w:bookmarkStart w:id="266" w:name="_Toc272349252"/>
      <w:bookmarkStart w:id="267" w:name="_Toc272349415"/>
      <w:bookmarkStart w:id="268" w:name="_Toc272349493"/>
      <w:bookmarkStart w:id="269" w:name="_Toc272352541"/>
      <w:bookmarkStart w:id="270" w:name="_Toc272354036"/>
      <w:bookmarkStart w:id="271" w:name="_Toc272354105"/>
      <w:bookmarkStart w:id="272" w:name="_Toc272354264"/>
      <w:bookmarkStart w:id="273" w:name="_Toc272354912"/>
      <w:bookmarkStart w:id="274" w:name="_Toc272591290"/>
      <w:bookmarkStart w:id="275" w:name="_Toc272599931"/>
      <w:bookmarkStart w:id="276" w:name="_Toc272599993"/>
      <w:bookmarkStart w:id="277" w:name="_Toc272686298"/>
      <w:bookmarkStart w:id="278" w:name="_Toc272686440"/>
      <w:bookmarkStart w:id="279" w:name="_Toc272686564"/>
      <w:bookmarkStart w:id="280" w:name="_Toc272686627"/>
      <w:bookmarkStart w:id="281" w:name="_Toc272687208"/>
      <w:bookmarkStart w:id="282" w:name="_Toc274259747"/>
      <w:bookmarkStart w:id="283" w:name="_Toc274259966"/>
      <w:bookmarkStart w:id="284" w:name="_Toc274260047"/>
      <w:bookmarkStart w:id="285" w:name="_Toc274444612"/>
      <w:bookmarkStart w:id="286" w:name="_Toc274444945"/>
      <w:bookmarkStart w:id="287" w:name="_Toc274445199"/>
      <w:bookmarkStart w:id="288" w:name="_Toc274445345"/>
      <w:bookmarkStart w:id="289" w:name="_Toc274509620"/>
      <w:bookmarkStart w:id="290" w:name="_Toc275116325"/>
      <w:bookmarkStart w:id="291" w:name="_Toc275461545"/>
      <w:bookmarkStart w:id="292" w:name="_Toc275462175"/>
      <w:bookmarkStart w:id="293" w:name="_Toc275462306"/>
      <w:bookmarkStart w:id="294" w:name="_Toc275462476"/>
      <w:bookmarkStart w:id="295" w:name="_Toc275462663"/>
      <w:bookmarkStart w:id="296" w:name="_Toc275631862"/>
      <w:bookmarkStart w:id="297" w:name="_Toc275710344"/>
      <w:bookmarkStart w:id="298" w:name="_Toc275710603"/>
      <w:bookmarkStart w:id="299" w:name="_Toc275710793"/>
      <w:bookmarkStart w:id="300" w:name="_Toc275710924"/>
      <w:bookmarkStart w:id="301" w:name="_Toc275710977"/>
      <w:bookmarkStart w:id="302" w:name="_Toc275711012"/>
      <w:bookmarkStart w:id="303" w:name="_Toc275711079"/>
      <w:bookmarkStart w:id="304" w:name="_Toc275711478"/>
      <w:bookmarkStart w:id="305" w:name="_Toc276213807"/>
      <w:bookmarkStart w:id="306" w:name="_Toc276214592"/>
      <w:bookmarkStart w:id="307" w:name="_Toc276758163"/>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rsidR="003251C8" w:rsidRPr="009A058D" w:rsidRDefault="003251C8" w:rsidP="009A058D">
      <w:pPr>
        <w:pStyle w:val="T1"/>
        <w:suppressAutoHyphens w:val="0"/>
        <w:rPr>
          <w:noProof/>
          <w:highlight w:val="yellow"/>
        </w:rPr>
      </w:pPr>
      <w:r w:rsidRPr="009A058D">
        <w:rPr>
          <w:highlight w:val="yellow"/>
        </w:rPr>
        <w:br w:type="page"/>
      </w:r>
    </w:p>
    <w:p w:rsidR="007915A4" w:rsidRPr="009A058D" w:rsidRDefault="007915A4" w:rsidP="009A058D">
      <w:pPr>
        <w:pStyle w:val="Ttulo1"/>
        <w:jc w:val="both"/>
        <w:rPr>
          <w:highlight w:val="yellow"/>
        </w:rPr>
      </w:pPr>
      <w:bookmarkStart w:id="308" w:name="_Toc275710794"/>
      <w:bookmarkStart w:id="309" w:name="_Toc276758164"/>
      <w:r w:rsidRPr="009A058D">
        <w:rPr>
          <w:highlight w:val="yellow"/>
        </w:rPr>
        <w:t>Informe SQA sobre la calidad de los Entregables</w:t>
      </w:r>
      <w:bookmarkEnd w:id="308"/>
      <w:bookmarkEnd w:id="309"/>
    </w:p>
    <w:p w:rsidR="00817859" w:rsidRPr="009A058D" w:rsidRDefault="00515C78" w:rsidP="009A058D">
      <w:pPr>
        <w:pStyle w:val="MTemaNormal"/>
        <w:rPr>
          <w:highlight w:val="yellow"/>
        </w:rPr>
      </w:pPr>
      <w:r w:rsidRPr="009A058D">
        <w:rPr>
          <w:highlight w:val="yellow"/>
        </w:rPr>
        <w:t>Los documentos entregados al equipo de calidad han respetado los</w:t>
      </w:r>
      <w:r w:rsidR="00817859" w:rsidRPr="009A058D">
        <w:rPr>
          <w:highlight w:val="yellow"/>
        </w:rPr>
        <w:t xml:space="preserve"> estándares de documentación definidos, en líneas generales son completos y consistentes.</w:t>
      </w:r>
    </w:p>
    <w:p w:rsidR="00515C78" w:rsidRPr="009A058D" w:rsidRDefault="00EB6BBF" w:rsidP="009A058D">
      <w:pPr>
        <w:pStyle w:val="MTemaNormal"/>
      </w:pPr>
      <w:r w:rsidRPr="009A058D">
        <w:rPr>
          <w:highlight w:val="yellow"/>
        </w:rPr>
        <w:t>Si bien esta semana el número de entregables era inferior que el presentado semanas anteriores, no se</w:t>
      </w:r>
      <w:r w:rsidR="00515C78" w:rsidRPr="009A058D">
        <w:rPr>
          <w:highlight w:val="yellow"/>
        </w:rPr>
        <w:t xml:space="preserve"> han cumplido las fechas planificadas de antemano para la entrega de documentos al equipo de calidad, de todas formas nos contactamos con los responsables de los mismos para planificar nuevas fechas, las cuales si fueron cumplidas.</w:t>
      </w:r>
    </w:p>
    <w:sectPr w:rsidR="00515C78" w:rsidRPr="009A058D"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C9D" w:rsidRDefault="00280C9D">
      <w:r>
        <w:separator/>
      </w:r>
    </w:p>
  </w:endnote>
  <w:endnote w:type="continuationSeparator" w:id="0">
    <w:p w:rsidR="00280C9D" w:rsidRDefault="00280C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625CCE">
      <w:rPr>
        <w:rStyle w:val="Nmerodepgina"/>
        <w:sz w:val="16"/>
      </w:rPr>
      <w:fldChar w:fldCharType="begin"/>
    </w:r>
    <w:r>
      <w:rPr>
        <w:rStyle w:val="Nmerodepgina"/>
        <w:sz w:val="16"/>
      </w:rPr>
      <w:instrText xml:space="preserve"> PAGE </w:instrText>
    </w:r>
    <w:r w:rsidR="00625CCE">
      <w:rPr>
        <w:rStyle w:val="Nmerodepgina"/>
        <w:sz w:val="16"/>
      </w:rPr>
      <w:fldChar w:fldCharType="separate"/>
    </w:r>
    <w:r w:rsidR="00571D8A">
      <w:rPr>
        <w:rStyle w:val="Nmerodepgina"/>
        <w:noProof/>
        <w:sz w:val="16"/>
      </w:rPr>
      <w:t>2</w:t>
    </w:r>
    <w:r w:rsidR="00625CCE">
      <w:rPr>
        <w:rStyle w:val="Nmerodepgina"/>
        <w:sz w:val="16"/>
      </w:rPr>
      <w:fldChar w:fldCharType="end"/>
    </w:r>
    <w:r>
      <w:rPr>
        <w:rStyle w:val="Nmerodepgina"/>
        <w:rFonts w:ascii="Verdana" w:hAnsi="Verdana"/>
        <w:sz w:val="16"/>
      </w:rPr>
      <w:t xml:space="preserve"> de </w:t>
    </w:r>
    <w:r w:rsidR="00625CCE">
      <w:rPr>
        <w:rStyle w:val="Nmerodepgina"/>
        <w:sz w:val="16"/>
      </w:rPr>
      <w:fldChar w:fldCharType="begin"/>
    </w:r>
    <w:r>
      <w:rPr>
        <w:rStyle w:val="Nmerodepgina"/>
        <w:sz w:val="16"/>
      </w:rPr>
      <w:instrText xml:space="preserve"> NUMPAGES \*Arabic </w:instrText>
    </w:r>
    <w:r w:rsidR="00625CCE">
      <w:rPr>
        <w:rStyle w:val="Nmerodepgina"/>
        <w:sz w:val="16"/>
      </w:rPr>
      <w:fldChar w:fldCharType="separate"/>
    </w:r>
    <w:r w:rsidR="00571D8A">
      <w:rPr>
        <w:rStyle w:val="Nmerodepgina"/>
        <w:noProof/>
        <w:sz w:val="16"/>
      </w:rPr>
      <w:t>6</w:t>
    </w:r>
    <w:r w:rsidR="00625CCE">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C9D" w:rsidRDefault="00280C9D">
      <w:r>
        <w:separator/>
      </w:r>
    </w:p>
  </w:footnote>
  <w:footnote w:type="continuationSeparator" w:id="0">
    <w:p w:rsidR="00280C9D" w:rsidRDefault="00280C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554514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11835"/>
    <w:rsid w:val="000239E2"/>
    <w:rsid w:val="00031DCD"/>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17306"/>
    <w:rsid w:val="001264EC"/>
    <w:rsid w:val="00132951"/>
    <w:rsid w:val="00137D9F"/>
    <w:rsid w:val="0015082A"/>
    <w:rsid w:val="0015218D"/>
    <w:rsid w:val="0015286C"/>
    <w:rsid w:val="00163002"/>
    <w:rsid w:val="0019686F"/>
    <w:rsid w:val="001B2BD0"/>
    <w:rsid w:val="001C4797"/>
    <w:rsid w:val="001D3909"/>
    <w:rsid w:val="001E0196"/>
    <w:rsid w:val="001E1B18"/>
    <w:rsid w:val="001E51B8"/>
    <w:rsid w:val="001F0CE0"/>
    <w:rsid w:val="001F641E"/>
    <w:rsid w:val="001F7964"/>
    <w:rsid w:val="00200748"/>
    <w:rsid w:val="00210F0A"/>
    <w:rsid w:val="00222660"/>
    <w:rsid w:val="00223BF3"/>
    <w:rsid w:val="00224862"/>
    <w:rsid w:val="00236807"/>
    <w:rsid w:val="00244F32"/>
    <w:rsid w:val="00244F4D"/>
    <w:rsid w:val="002536A8"/>
    <w:rsid w:val="00254240"/>
    <w:rsid w:val="002625AD"/>
    <w:rsid w:val="00272915"/>
    <w:rsid w:val="00274799"/>
    <w:rsid w:val="00280C9D"/>
    <w:rsid w:val="002923E4"/>
    <w:rsid w:val="00293D1A"/>
    <w:rsid w:val="00295EDC"/>
    <w:rsid w:val="002A08A2"/>
    <w:rsid w:val="002A2E22"/>
    <w:rsid w:val="002A728D"/>
    <w:rsid w:val="002B5E65"/>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46983"/>
    <w:rsid w:val="0036065C"/>
    <w:rsid w:val="0036137D"/>
    <w:rsid w:val="00361471"/>
    <w:rsid w:val="003641E6"/>
    <w:rsid w:val="00366D6B"/>
    <w:rsid w:val="00374F82"/>
    <w:rsid w:val="00385944"/>
    <w:rsid w:val="003927DA"/>
    <w:rsid w:val="0039408C"/>
    <w:rsid w:val="003A20B4"/>
    <w:rsid w:val="003A3D9E"/>
    <w:rsid w:val="003A6A58"/>
    <w:rsid w:val="003B059B"/>
    <w:rsid w:val="003C3444"/>
    <w:rsid w:val="003D274B"/>
    <w:rsid w:val="003D3CA8"/>
    <w:rsid w:val="003D5794"/>
    <w:rsid w:val="003D68C7"/>
    <w:rsid w:val="003E0E48"/>
    <w:rsid w:val="003E2875"/>
    <w:rsid w:val="003E29AC"/>
    <w:rsid w:val="003F5B1C"/>
    <w:rsid w:val="004026FA"/>
    <w:rsid w:val="00402746"/>
    <w:rsid w:val="0042089D"/>
    <w:rsid w:val="004273EC"/>
    <w:rsid w:val="00427C10"/>
    <w:rsid w:val="0044033F"/>
    <w:rsid w:val="00441602"/>
    <w:rsid w:val="004612D2"/>
    <w:rsid w:val="0046443A"/>
    <w:rsid w:val="004654E7"/>
    <w:rsid w:val="00472330"/>
    <w:rsid w:val="00476922"/>
    <w:rsid w:val="00476D66"/>
    <w:rsid w:val="00477E71"/>
    <w:rsid w:val="004818F0"/>
    <w:rsid w:val="004832A6"/>
    <w:rsid w:val="00493DB2"/>
    <w:rsid w:val="00496BB4"/>
    <w:rsid w:val="004A6E82"/>
    <w:rsid w:val="004B254B"/>
    <w:rsid w:val="004B65B6"/>
    <w:rsid w:val="004C3105"/>
    <w:rsid w:val="004C7D2B"/>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16B6"/>
    <w:rsid w:val="005425E6"/>
    <w:rsid w:val="0054755E"/>
    <w:rsid w:val="00557279"/>
    <w:rsid w:val="0055795D"/>
    <w:rsid w:val="00560B71"/>
    <w:rsid w:val="00562D9E"/>
    <w:rsid w:val="005630C8"/>
    <w:rsid w:val="00570F9A"/>
    <w:rsid w:val="00571D8A"/>
    <w:rsid w:val="00591B4D"/>
    <w:rsid w:val="0059588C"/>
    <w:rsid w:val="005971F7"/>
    <w:rsid w:val="005A13D7"/>
    <w:rsid w:val="005A69B5"/>
    <w:rsid w:val="005A73B0"/>
    <w:rsid w:val="005B7932"/>
    <w:rsid w:val="005C1001"/>
    <w:rsid w:val="005C740C"/>
    <w:rsid w:val="005D3BE1"/>
    <w:rsid w:val="005E19F2"/>
    <w:rsid w:val="005E510B"/>
    <w:rsid w:val="005F2223"/>
    <w:rsid w:val="006028A8"/>
    <w:rsid w:val="00607F2A"/>
    <w:rsid w:val="00611708"/>
    <w:rsid w:val="006142BA"/>
    <w:rsid w:val="00625CCE"/>
    <w:rsid w:val="0062698A"/>
    <w:rsid w:val="00641950"/>
    <w:rsid w:val="006504C6"/>
    <w:rsid w:val="006577E2"/>
    <w:rsid w:val="006604F5"/>
    <w:rsid w:val="00670239"/>
    <w:rsid w:val="006769B8"/>
    <w:rsid w:val="006852BD"/>
    <w:rsid w:val="00691726"/>
    <w:rsid w:val="006B52EF"/>
    <w:rsid w:val="006C5A52"/>
    <w:rsid w:val="006E02DB"/>
    <w:rsid w:val="006E0BC7"/>
    <w:rsid w:val="006E26EC"/>
    <w:rsid w:val="006E2B12"/>
    <w:rsid w:val="006F0DD4"/>
    <w:rsid w:val="0070203A"/>
    <w:rsid w:val="007040B7"/>
    <w:rsid w:val="007115DE"/>
    <w:rsid w:val="00711644"/>
    <w:rsid w:val="0071343C"/>
    <w:rsid w:val="00722078"/>
    <w:rsid w:val="0073271B"/>
    <w:rsid w:val="00735809"/>
    <w:rsid w:val="00741C59"/>
    <w:rsid w:val="00751D1E"/>
    <w:rsid w:val="0075220F"/>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4394F"/>
    <w:rsid w:val="00854DE4"/>
    <w:rsid w:val="0086450F"/>
    <w:rsid w:val="008741D2"/>
    <w:rsid w:val="0087422D"/>
    <w:rsid w:val="00874807"/>
    <w:rsid w:val="00885E4B"/>
    <w:rsid w:val="00891727"/>
    <w:rsid w:val="00892C70"/>
    <w:rsid w:val="008A18C0"/>
    <w:rsid w:val="008A3A79"/>
    <w:rsid w:val="008A786B"/>
    <w:rsid w:val="008B50E1"/>
    <w:rsid w:val="008C1FF4"/>
    <w:rsid w:val="008C3922"/>
    <w:rsid w:val="008D76B0"/>
    <w:rsid w:val="008D7A87"/>
    <w:rsid w:val="008E271B"/>
    <w:rsid w:val="008E4884"/>
    <w:rsid w:val="008E686A"/>
    <w:rsid w:val="008E6A31"/>
    <w:rsid w:val="008F0CED"/>
    <w:rsid w:val="008F125C"/>
    <w:rsid w:val="008F2F9F"/>
    <w:rsid w:val="00903037"/>
    <w:rsid w:val="00903E18"/>
    <w:rsid w:val="00916E9E"/>
    <w:rsid w:val="00917C45"/>
    <w:rsid w:val="00923D50"/>
    <w:rsid w:val="00924859"/>
    <w:rsid w:val="00962461"/>
    <w:rsid w:val="009722C7"/>
    <w:rsid w:val="00975E6E"/>
    <w:rsid w:val="00985E9C"/>
    <w:rsid w:val="00987A93"/>
    <w:rsid w:val="00993C4F"/>
    <w:rsid w:val="00994A15"/>
    <w:rsid w:val="009A058D"/>
    <w:rsid w:val="009A0B65"/>
    <w:rsid w:val="009A1B12"/>
    <w:rsid w:val="009B5E5F"/>
    <w:rsid w:val="009C315E"/>
    <w:rsid w:val="009F0E4D"/>
    <w:rsid w:val="00A02E0C"/>
    <w:rsid w:val="00A02E74"/>
    <w:rsid w:val="00A06533"/>
    <w:rsid w:val="00A06A0F"/>
    <w:rsid w:val="00A13D20"/>
    <w:rsid w:val="00A24738"/>
    <w:rsid w:val="00A3206C"/>
    <w:rsid w:val="00A37DF8"/>
    <w:rsid w:val="00A4096C"/>
    <w:rsid w:val="00A453B4"/>
    <w:rsid w:val="00A45CAA"/>
    <w:rsid w:val="00A5371D"/>
    <w:rsid w:val="00A57A1E"/>
    <w:rsid w:val="00A660C3"/>
    <w:rsid w:val="00A80B8D"/>
    <w:rsid w:val="00A80CCF"/>
    <w:rsid w:val="00A81FF9"/>
    <w:rsid w:val="00A83EC2"/>
    <w:rsid w:val="00A86C73"/>
    <w:rsid w:val="00A90F12"/>
    <w:rsid w:val="00AA33BE"/>
    <w:rsid w:val="00AA5064"/>
    <w:rsid w:val="00AA63DC"/>
    <w:rsid w:val="00AB6E3D"/>
    <w:rsid w:val="00AB7303"/>
    <w:rsid w:val="00AD36D3"/>
    <w:rsid w:val="00AD4E38"/>
    <w:rsid w:val="00AD7576"/>
    <w:rsid w:val="00AD786D"/>
    <w:rsid w:val="00AF0DA3"/>
    <w:rsid w:val="00AF65A7"/>
    <w:rsid w:val="00AF74E9"/>
    <w:rsid w:val="00B0702C"/>
    <w:rsid w:val="00B124BB"/>
    <w:rsid w:val="00B12D1F"/>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1D89"/>
    <w:rsid w:val="00C14484"/>
    <w:rsid w:val="00C20298"/>
    <w:rsid w:val="00C21389"/>
    <w:rsid w:val="00C235A5"/>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57E7"/>
    <w:rsid w:val="00D0510E"/>
    <w:rsid w:val="00D10311"/>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4231"/>
    <w:rsid w:val="00D87AB5"/>
    <w:rsid w:val="00D91B75"/>
    <w:rsid w:val="00D977FF"/>
    <w:rsid w:val="00DA0408"/>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949A1"/>
    <w:rsid w:val="00EA5F34"/>
    <w:rsid w:val="00EB0AF7"/>
    <w:rsid w:val="00EB362D"/>
    <w:rsid w:val="00EB6BBF"/>
    <w:rsid w:val="00ED348C"/>
    <w:rsid w:val="00EE0B85"/>
    <w:rsid w:val="00EE5DDF"/>
    <w:rsid w:val="00EF0C36"/>
    <w:rsid w:val="00EF2608"/>
    <w:rsid w:val="00EF4E34"/>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AD7576"/>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AD7576"/>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6147F-2086-44F7-8E34-BA76104C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6</Pages>
  <Words>1569</Words>
  <Characters>8630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364</cp:revision>
  <cp:lastPrinted>2010-09-05T20:29:00Z</cp:lastPrinted>
  <dcterms:created xsi:type="dcterms:W3CDTF">2010-08-25T15:37:00Z</dcterms:created>
  <dcterms:modified xsi:type="dcterms:W3CDTF">2010-11-06T00:06:00Z</dcterms:modified>
</cp:coreProperties>
</file>