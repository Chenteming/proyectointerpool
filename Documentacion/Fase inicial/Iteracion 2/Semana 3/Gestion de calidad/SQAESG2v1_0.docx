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Default="006E02DB">
      <w:pPr>
        <w:pStyle w:val="MTtulo1"/>
        <w:jc w:val="left"/>
      </w:pPr>
      <w:r>
        <w:t>Interpool</w:t>
      </w:r>
    </w:p>
    <w:p w:rsidR="002536A8" w:rsidRDefault="006E02DB">
      <w:pPr>
        <w:pStyle w:val="MTtulo1"/>
        <w:jc w:val="left"/>
      </w:pPr>
      <w:r>
        <w:t>Entrega semanal de SQA</w:t>
      </w:r>
    </w:p>
    <w:p w:rsidR="002536A8" w:rsidRDefault="006E02DB">
      <w:pPr>
        <w:pStyle w:val="MTtulo1"/>
        <w:jc w:val="left"/>
      </w:pPr>
      <w:r>
        <w:t>(Semana 0</w:t>
      </w:r>
      <w:r w:rsidR="00FD04B6">
        <w:t>3</w:t>
      </w:r>
      <w:r>
        <w:t>)</w:t>
      </w:r>
    </w:p>
    <w:p w:rsidR="002536A8" w:rsidRDefault="006E02DB">
      <w:pPr>
        <w:pStyle w:val="MTtulo1"/>
        <w:jc w:val="left"/>
      </w:pPr>
      <w:r>
        <w:t xml:space="preserve">Versión </w:t>
      </w:r>
      <w:r w:rsidR="00FD04B6">
        <w:t>1</w:t>
      </w:r>
      <w:r>
        <w:t>.0</w:t>
      </w:r>
    </w:p>
    <w:p w:rsidR="002536A8" w:rsidRDefault="002536A8">
      <w:pPr>
        <w:pStyle w:val="infoblue"/>
      </w:pPr>
    </w:p>
    <w:p w:rsidR="002536A8" w:rsidRDefault="002536A8">
      <w:pPr>
        <w:pStyle w:val="MTtulo1"/>
      </w:pPr>
    </w:p>
    <w:p w:rsidR="002536A8" w:rsidRDefault="002536A8">
      <w:pPr>
        <w:pStyle w:val="MTtulo1"/>
      </w:pPr>
    </w:p>
    <w:p w:rsidR="002536A8" w:rsidRDefault="006E02DB">
      <w:pPr>
        <w:pStyle w:val="MTtulo1"/>
      </w:pPr>
      <w:r>
        <w:t>Historia de revisiones</w:t>
      </w:r>
    </w:p>
    <w:tbl>
      <w:tblPr>
        <w:tblW w:w="0" w:type="auto"/>
        <w:tblInd w:w="-110" w:type="dxa"/>
        <w:tblLayout w:type="fixed"/>
        <w:tblCellMar>
          <w:left w:w="0" w:type="dxa"/>
          <w:right w:w="0" w:type="dxa"/>
        </w:tblCellMar>
        <w:tblLook w:val="0000"/>
      </w:tblPr>
      <w:tblGrid>
        <w:gridCol w:w="2192"/>
        <w:gridCol w:w="1117"/>
        <w:gridCol w:w="3318"/>
        <w:gridCol w:w="2108"/>
      </w:tblGrid>
      <w:tr w:rsidR="002536A8">
        <w:tc>
          <w:tcPr>
            <w:tcW w:w="2192" w:type="dxa"/>
            <w:tcBorders>
              <w:top w:val="single" w:sz="4" w:space="0" w:color="000000"/>
              <w:left w:val="single" w:sz="4" w:space="0" w:color="000000"/>
              <w:bottom w:val="single" w:sz="4" w:space="0" w:color="000000"/>
            </w:tcBorders>
            <w:shd w:val="clear" w:color="auto" w:fill="FFFFFF"/>
          </w:tcPr>
          <w:p w:rsidR="002536A8" w:rsidRDefault="006E02DB" w:rsidP="00FD04B6">
            <w:pPr>
              <w:pStyle w:val="MNormal"/>
              <w:snapToGrid w:val="0"/>
              <w:jc w:val="center"/>
            </w:pPr>
            <w:r>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Default="006E02DB" w:rsidP="00FD04B6">
            <w:pPr>
              <w:pStyle w:val="MNormal"/>
              <w:snapToGrid w:val="0"/>
              <w:jc w:val="center"/>
            </w:pPr>
            <w:r>
              <w:t>Versión</w:t>
            </w:r>
          </w:p>
        </w:tc>
        <w:tc>
          <w:tcPr>
            <w:tcW w:w="3318" w:type="dxa"/>
            <w:tcBorders>
              <w:top w:val="single" w:sz="4" w:space="0" w:color="000000"/>
              <w:left w:val="single" w:sz="4" w:space="0" w:color="000000"/>
              <w:bottom w:val="single" w:sz="4" w:space="0" w:color="000000"/>
            </w:tcBorders>
            <w:shd w:val="clear" w:color="auto" w:fill="FFFFFF"/>
          </w:tcPr>
          <w:p w:rsidR="002536A8" w:rsidRDefault="006E02DB" w:rsidP="00493DB2">
            <w:pPr>
              <w:pStyle w:val="MNormal"/>
              <w:snapToGrid w:val="0"/>
              <w:jc w:val="center"/>
            </w:pPr>
            <w:r>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Default="006E02DB" w:rsidP="00FD04B6">
            <w:pPr>
              <w:pStyle w:val="MNormal"/>
              <w:snapToGrid w:val="0"/>
              <w:jc w:val="center"/>
            </w:pPr>
            <w:r>
              <w:t>Autor</w:t>
            </w:r>
          </w:p>
        </w:tc>
      </w:tr>
      <w:tr w:rsidR="002536A8">
        <w:tc>
          <w:tcPr>
            <w:tcW w:w="2192" w:type="dxa"/>
            <w:tcBorders>
              <w:left w:val="single" w:sz="4" w:space="0" w:color="000000"/>
              <w:bottom w:val="single" w:sz="4" w:space="0" w:color="000000"/>
            </w:tcBorders>
            <w:shd w:val="clear" w:color="auto" w:fill="auto"/>
          </w:tcPr>
          <w:p w:rsidR="002536A8" w:rsidRDefault="00FD04B6" w:rsidP="00FD04B6">
            <w:pPr>
              <w:pStyle w:val="MNormal"/>
              <w:snapToGrid w:val="0"/>
              <w:jc w:val="center"/>
            </w:pPr>
            <w:r>
              <w:t>29</w:t>
            </w:r>
            <w:r w:rsidR="006E02DB">
              <w:t>/08/10</w:t>
            </w:r>
          </w:p>
        </w:tc>
        <w:tc>
          <w:tcPr>
            <w:tcW w:w="1117" w:type="dxa"/>
            <w:tcBorders>
              <w:left w:val="single" w:sz="4" w:space="0" w:color="000000"/>
              <w:bottom w:val="single" w:sz="4" w:space="0" w:color="000000"/>
            </w:tcBorders>
            <w:shd w:val="clear" w:color="auto" w:fill="auto"/>
          </w:tcPr>
          <w:p w:rsidR="002536A8" w:rsidRDefault="006E02DB" w:rsidP="00FD04B6">
            <w:pPr>
              <w:pStyle w:val="MNormal"/>
              <w:snapToGrid w:val="0"/>
              <w:jc w:val="center"/>
            </w:pPr>
            <w:r>
              <w:t>1.0</w:t>
            </w:r>
          </w:p>
        </w:tc>
        <w:tc>
          <w:tcPr>
            <w:tcW w:w="3318" w:type="dxa"/>
            <w:tcBorders>
              <w:left w:val="single" w:sz="4" w:space="0" w:color="000000"/>
              <w:bottom w:val="single" w:sz="4" w:space="0" w:color="000000"/>
            </w:tcBorders>
            <w:shd w:val="clear" w:color="auto" w:fill="auto"/>
          </w:tcPr>
          <w:p w:rsidR="002536A8" w:rsidRDefault="006E02DB" w:rsidP="00FD04B6">
            <w:pPr>
              <w:pStyle w:val="MNormal"/>
              <w:snapToGrid w:val="0"/>
            </w:pPr>
            <w:r>
              <w:t>Semana 0</w:t>
            </w:r>
            <w:r w:rsidR="00FD04B6">
              <w:t>3</w:t>
            </w:r>
          </w:p>
        </w:tc>
        <w:tc>
          <w:tcPr>
            <w:tcW w:w="2108" w:type="dxa"/>
            <w:tcBorders>
              <w:left w:val="single" w:sz="4" w:space="0" w:color="000000"/>
              <w:bottom w:val="single" w:sz="4" w:space="0" w:color="000000"/>
              <w:right w:val="single" w:sz="4" w:space="0" w:color="000000"/>
            </w:tcBorders>
            <w:shd w:val="clear" w:color="auto" w:fill="auto"/>
          </w:tcPr>
          <w:p w:rsidR="002536A8" w:rsidRDefault="006E02DB" w:rsidP="00FD04B6">
            <w:pPr>
              <w:pStyle w:val="MNormal"/>
              <w:snapToGrid w:val="0"/>
              <w:jc w:val="center"/>
            </w:pPr>
            <w:r>
              <w:t>Javier Madeiro</w:t>
            </w:r>
          </w:p>
        </w:tc>
      </w:tr>
      <w:tr w:rsidR="002536A8">
        <w:tc>
          <w:tcPr>
            <w:tcW w:w="2192" w:type="dxa"/>
            <w:tcBorders>
              <w:left w:val="single" w:sz="4" w:space="0" w:color="000000"/>
              <w:bottom w:val="single" w:sz="4" w:space="0" w:color="000000"/>
            </w:tcBorders>
            <w:shd w:val="clear" w:color="auto" w:fill="auto"/>
          </w:tcPr>
          <w:p w:rsidR="002536A8"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Default="002536A8">
            <w:pPr>
              <w:pStyle w:val="MNormal"/>
              <w:snapToGrid w:val="0"/>
            </w:pPr>
          </w:p>
        </w:tc>
      </w:tr>
      <w:tr w:rsidR="002536A8">
        <w:tc>
          <w:tcPr>
            <w:tcW w:w="2192" w:type="dxa"/>
            <w:tcBorders>
              <w:left w:val="single" w:sz="4" w:space="0" w:color="000000"/>
              <w:bottom w:val="single" w:sz="4" w:space="0" w:color="000000"/>
            </w:tcBorders>
            <w:shd w:val="clear" w:color="auto" w:fill="auto"/>
          </w:tcPr>
          <w:p w:rsidR="002536A8"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Default="002536A8">
            <w:pPr>
              <w:pStyle w:val="MNormal"/>
              <w:snapToGrid w:val="0"/>
            </w:pPr>
          </w:p>
        </w:tc>
      </w:tr>
      <w:tr w:rsidR="002536A8">
        <w:tc>
          <w:tcPr>
            <w:tcW w:w="2192" w:type="dxa"/>
            <w:tcBorders>
              <w:left w:val="single" w:sz="4" w:space="0" w:color="000000"/>
              <w:bottom w:val="single" w:sz="4" w:space="0" w:color="000000"/>
            </w:tcBorders>
            <w:shd w:val="clear" w:color="auto" w:fill="auto"/>
          </w:tcPr>
          <w:p w:rsidR="002536A8"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Default="002536A8">
            <w:pPr>
              <w:pStyle w:val="MNormal"/>
              <w:snapToGrid w:val="0"/>
            </w:pPr>
          </w:p>
        </w:tc>
      </w:tr>
    </w:tbl>
    <w:p w:rsidR="002536A8" w:rsidRDefault="006E02DB">
      <w:pPr>
        <w:pStyle w:val="MTtulo1"/>
        <w:pageBreakBefore/>
        <w:sectPr w:rsidR="002536A8">
          <w:footerReference w:type="default" r:id="rId7"/>
          <w:pgSz w:w="11906" w:h="16838"/>
          <w:pgMar w:top="1417" w:right="1701" w:bottom="1417" w:left="1701" w:header="720" w:footer="708" w:gutter="0"/>
          <w:cols w:space="720"/>
          <w:docGrid w:linePitch="360"/>
        </w:sectPr>
      </w:pPr>
      <w:r>
        <w:lastRenderedPageBreak/>
        <w:t>Contenido</w:t>
      </w:r>
    </w:p>
    <w:p w:rsidR="008C3922" w:rsidRDefault="00975E6E">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lastRenderedPageBreak/>
        <w:fldChar w:fldCharType="begin"/>
      </w:r>
      <w:r w:rsidR="006E02DB">
        <w:instrText xml:space="preserve"> TOC </w:instrText>
      </w:r>
      <w:r>
        <w:fldChar w:fldCharType="separate"/>
      </w:r>
      <w:r w:rsidR="008C3922">
        <w:rPr>
          <w:noProof/>
        </w:rPr>
        <w:t>1.</w:t>
      </w:r>
      <w:r w:rsidR="008C3922">
        <w:rPr>
          <w:rFonts w:asciiTheme="minorHAnsi" w:eastAsiaTheme="minorEastAsia" w:hAnsiTheme="minorHAnsi" w:cstheme="minorBidi"/>
          <w:b w:val="0"/>
          <w:bCs w:val="0"/>
          <w:caps w:val="0"/>
          <w:noProof/>
          <w:sz w:val="22"/>
          <w:szCs w:val="22"/>
          <w:lang w:val="es-UY" w:eastAsia="es-UY"/>
        </w:rPr>
        <w:tab/>
      </w:r>
      <w:r w:rsidR="008C3922">
        <w:rPr>
          <w:noProof/>
        </w:rPr>
        <w:t>Descripción de la entrega realizada</w:t>
      </w:r>
      <w:r w:rsidR="008C3922">
        <w:rPr>
          <w:noProof/>
        </w:rPr>
        <w:tab/>
      </w:r>
      <w:r w:rsidR="008C3922">
        <w:rPr>
          <w:noProof/>
        </w:rPr>
        <w:fldChar w:fldCharType="begin"/>
      </w:r>
      <w:r w:rsidR="008C3922">
        <w:rPr>
          <w:noProof/>
        </w:rPr>
        <w:instrText xml:space="preserve"> PAGEREF _Toc270863357 \h </w:instrText>
      </w:r>
      <w:r w:rsidR="008C3922">
        <w:rPr>
          <w:noProof/>
        </w:rPr>
      </w:r>
      <w:r w:rsidR="008C3922">
        <w:rPr>
          <w:noProof/>
        </w:rPr>
        <w:fldChar w:fldCharType="separate"/>
      </w:r>
      <w:r w:rsidR="008C3922">
        <w:rPr>
          <w:noProof/>
        </w:rPr>
        <w:t>3</w:t>
      </w:r>
      <w:r w:rsidR="008C3922">
        <w:rPr>
          <w:noProof/>
        </w:rPr>
        <w:fldChar w:fldCharType="end"/>
      </w:r>
    </w:p>
    <w:p w:rsidR="008C3922" w:rsidRDefault="008C392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_Toc270863359 \h </w:instrText>
      </w:r>
      <w:r>
        <w:rPr>
          <w:noProof/>
        </w:rPr>
      </w:r>
      <w:r>
        <w:rPr>
          <w:noProof/>
        </w:rPr>
        <w:fldChar w:fldCharType="separate"/>
      </w:r>
      <w:r>
        <w:rPr>
          <w:noProof/>
        </w:rPr>
        <w:t>3</w:t>
      </w:r>
      <w:r>
        <w:rPr>
          <w:noProof/>
        </w:rPr>
        <w:fldChar w:fldCharType="end"/>
      </w:r>
    </w:p>
    <w:p w:rsidR="008C3922" w:rsidRDefault="008C392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1.1.1.</w:t>
      </w:r>
      <w:r>
        <w:rPr>
          <w:rFonts w:asciiTheme="minorHAnsi" w:eastAsiaTheme="minorEastAsia" w:hAnsiTheme="minorHAnsi" w:cstheme="minorBidi"/>
          <w:i w:val="0"/>
          <w:iCs w:val="0"/>
          <w:noProof/>
          <w:sz w:val="22"/>
          <w:szCs w:val="22"/>
          <w:lang w:val="es-UY" w:eastAsia="es-UY"/>
        </w:rPr>
        <w:tab/>
      </w:r>
      <w:r>
        <w:rPr>
          <w:noProof/>
        </w:rPr>
        <w:t>Requerimientos</w:t>
      </w:r>
      <w:r>
        <w:rPr>
          <w:noProof/>
        </w:rPr>
        <w:tab/>
      </w:r>
      <w:r>
        <w:rPr>
          <w:noProof/>
        </w:rPr>
        <w:fldChar w:fldCharType="begin"/>
      </w:r>
      <w:r>
        <w:rPr>
          <w:noProof/>
        </w:rPr>
        <w:instrText xml:space="preserve"> PAGEREF _Toc270863360 \h </w:instrText>
      </w:r>
      <w:r>
        <w:rPr>
          <w:noProof/>
        </w:rPr>
      </w:r>
      <w:r>
        <w:rPr>
          <w:noProof/>
        </w:rPr>
        <w:fldChar w:fldCharType="separate"/>
      </w:r>
      <w:r>
        <w:rPr>
          <w:noProof/>
        </w:rPr>
        <w:t>3</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1.1.1.1.</w:t>
      </w:r>
      <w:r>
        <w:rPr>
          <w:rFonts w:asciiTheme="minorHAnsi" w:eastAsiaTheme="minorEastAsia" w:hAnsiTheme="minorHAnsi" w:cstheme="minorBidi"/>
          <w:noProof/>
          <w:sz w:val="22"/>
          <w:szCs w:val="22"/>
          <w:lang w:val="es-UY" w:eastAsia="es-UY"/>
        </w:rPr>
        <w:tab/>
      </w:r>
      <w:r>
        <w:rPr>
          <w:noProof/>
        </w:rPr>
        <w:t>Especificación de requerimientos</w:t>
      </w:r>
      <w:r>
        <w:rPr>
          <w:noProof/>
        </w:rPr>
        <w:tab/>
      </w:r>
      <w:r>
        <w:rPr>
          <w:noProof/>
        </w:rPr>
        <w:fldChar w:fldCharType="begin"/>
      </w:r>
      <w:r>
        <w:rPr>
          <w:noProof/>
        </w:rPr>
        <w:instrText xml:space="preserve"> PAGEREF _Toc270863361 \h </w:instrText>
      </w:r>
      <w:r>
        <w:rPr>
          <w:noProof/>
        </w:rPr>
      </w:r>
      <w:r>
        <w:rPr>
          <w:noProof/>
        </w:rPr>
        <w:fldChar w:fldCharType="separate"/>
      </w:r>
      <w:r>
        <w:rPr>
          <w:noProof/>
        </w:rPr>
        <w:t>3</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1.1.1.2.</w:t>
      </w:r>
      <w:r>
        <w:rPr>
          <w:rFonts w:asciiTheme="minorHAnsi" w:eastAsiaTheme="minorEastAsia" w:hAnsiTheme="minorHAnsi" w:cstheme="minorBidi"/>
          <w:noProof/>
          <w:sz w:val="22"/>
          <w:szCs w:val="22"/>
          <w:lang w:val="es-UY" w:eastAsia="es-UY"/>
        </w:rPr>
        <w:tab/>
      </w:r>
      <w:r>
        <w:rPr>
          <w:noProof/>
        </w:rPr>
        <w:t>Modelo de Casos de Uso</w:t>
      </w:r>
      <w:r>
        <w:rPr>
          <w:noProof/>
        </w:rPr>
        <w:tab/>
      </w:r>
      <w:r>
        <w:rPr>
          <w:noProof/>
        </w:rPr>
        <w:fldChar w:fldCharType="begin"/>
      </w:r>
      <w:r>
        <w:rPr>
          <w:noProof/>
        </w:rPr>
        <w:instrText xml:space="preserve"> PAGEREF _Toc270863362 \h </w:instrText>
      </w:r>
      <w:r>
        <w:rPr>
          <w:noProof/>
        </w:rPr>
      </w:r>
      <w:r>
        <w:rPr>
          <w:noProof/>
        </w:rPr>
        <w:fldChar w:fldCharType="separate"/>
      </w:r>
      <w:r>
        <w:rPr>
          <w:noProof/>
        </w:rPr>
        <w:t>3</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1.1.1.3.</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Pr>
          <w:noProof/>
        </w:rPr>
        <w:fldChar w:fldCharType="begin"/>
      </w:r>
      <w:r>
        <w:rPr>
          <w:noProof/>
        </w:rPr>
        <w:instrText xml:space="preserve"> PAGEREF _Toc270863363 \h </w:instrText>
      </w:r>
      <w:r>
        <w:rPr>
          <w:noProof/>
        </w:rPr>
      </w:r>
      <w:r>
        <w:rPr>
          <w:noProof/>
        </w:rPr>
        <w:fldChar w:fldCharType="separate"/>
      </w:r>
      <w:r>
        <w:rPr>
          <w:noProof/>
        </w:rPr>
        <w:t>3</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1.1.1.4.</w:t>
      </w:r>
      <w:r>
        <w:rPr>
          <w:rFonts w:asciiTheme="minorHAnsi" w:eastAsiaTheme="minorEastAsia" w:hAnsiTheme="minorHAnsi" w:cstheme="minorBidi"/>
          <w:noProof/>
          <w:sz w:val="22"/>
          <w:szCs w:val="22"/>
          <w:lang w:val="es-UY" w:eastAsia="es-UY"/>
        </w:rPr>
        <w:tab/>
      </w:r>
      <w:r>
        <w:rPr>
          <w:noProof/>
        </w:rPr>
        <w:t>Descripción de la Arquitectura (Vista del modelo de casos de uso)</w:t>
      </w:r>
      <w:r>
        <w:rPr>
          <w:noProof/>
        </w:rPr>
        <w:tab/>
      </w:r>
      <w:r>
        <w:rPr>
          <w:noProof/>
        </w:rPr>
        <w:fldChar w:fldCharType="begin"/>
      </w:r>
      <w:r>
        <w:rPr>
          <w:noProof/>
        </w:rPr>
        <w:instrText xml:space="preserve"> PAGEREF _Toc270863364 \h </w:instrText>
      </w:r>
      <w:r>
        <w:rPr>
          <w:noProof/>
        </w:rPr>
      </w:r>
      <w:r>
        <w:rPr>
          <w:noProof/>
        </w:rPr>
        <w:fldChar w:fldCharType="separate"/>
      </w:r>
      <w:r>
        <w:rPr>
          <w:noProof/>
        </w:rPr>
        <w:t>3</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1.1.1.5.</w:t>
      </w:r>
      <w:r>
        <w:rPr>
          <w:rFonts w:asciiTheme="minorHAnsi" w:eastAsiaTheme="minorEastAsia" w:hAnsiTheme="minorHAnsi" w:cstheme="minorBidi"/>
          <w:noProof/>
          <w:sz w:val="22"/>
          <w:szCs w:val="22"/>
          <w:lang w:val="es-UY" w:eastAsia="es-UY"/>
        </w:rPr>
        <w:tab/>
      </w:r>
      <w:r>
        <w:rPr>
          <w:noProof/>
        </w:rPr>
        <w:t>Glosario</w:t>
      </w:r>
      <w:r>
        <w:rPr>
          <w:noProof/>
        </w:rPr>
        <w:tab/>
      </w:r>
      <w:r>
        <w:rPr>
          <w:noProof/>
        </w:rPr>
        <w:fldChar w:fldCharType="begin"/>
      </w:r>
      <w:r>
        <w:rPr>
          <w:noProof/>
        </w:rPr>
        <w:instrText xml:space="preserve"> PAGEREF _Toc270863365 \h </w:instrText>
      </w:r>
      <w:r>
        <w:rPr>
          <w:noProof/>
        </w:rPr>
      </w:r>
      <w:r>
        <w:rPr>
          <w:noProof/>
        </w:rPr>
        <w:fldChar w:fldCharType="separate"/>
      </w:r>
      <w:r>
        <w:rPr>
          <w:noProof/>
        </w:rPr>
        <w:t>3</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1.1.1.6.</w:t>
      </w:r>
      <w:r>
        <w:rPr>
          <w:rFonts w:asciiTheme="minorHAnsi" w:eastAsiaTheme="minorEastAsia" w:hAnsiTheme="minorHAnsi" w:cstheme="minorBidi"/>
          <w:noProof/>
          <w:sz w:val="22"/>
          <w:szCs w:val="22"/>
          <w:lang w:val="es-UY" w:eastAsia="es-UY"/>
        </w:rPr>
        <w:tab/>
      </w:r>
      <w:r>
        <w:rPr>
          <w:noProof/>
        </w:rPr>
        <w:t>Acta de Reunión de Requerimientos</w:t>
      </w:r>
      <w:r>
        <w:rPr>
          <w:noProof/>
        </w:rPr>
        <w:tab/>
      </w:r>
      <w:r>
        <w:rPr>
          <w:noProof/>
        </w:rPr>
        <w:fldChar w:fldCharType="begin"/>
      </w:r>
      <w:r>
        <w:rPr>
          <w:noProof/>
        </w:rPr>
        <w:instrText xml:space="preserve"> PAGEREF _Toc270863366 \h </w:instrText>
      </w:r>
      <w:r>
        <w:rPr>
          <w:noProof/>
        </w:rPr>
      </w:r>
      <w:r>
        <w:rPr>
          <w:noProof/>
        </w:rPr>
        <w:fldChar w:fldCharType="separate"/>
      </w:r>
      <w:r>
        <w:rPr>
          <w:noProof/>
        </w:rPr>
        <w:t>3</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1.1.1.7.</w:t>
      </w:r>
      <w:r>
        <w:rPr>
          <w:rFonts w:asciiTheme="minorHAnsi" w:eastAsiaTheme="minorEastAsia" w:hAnsiTheme="minorHAnsi" w:cstheme="minorBidi"/>
          <w:noProof/>
          <w:sz w:val="22"/>
          <w:szCs w:val="22"/>
          <w:lang w:val="es-UY" w:eastAsia="es-UY"/>
        </w:rPr>
        <w:tab/>
      </w:r>
      <w:r>
        <w:rPr>
          <w:noProof/>
        </w:rPr>
        <w:t>Documento de validación con el Cliente</w:t>
      </w:r>
      <w:r>
        <w:rPr>
          <w:noProof/>
        </w:rPr>
        <w:tab/>
      </w:r>
      <w:r>
        <w:rPr>
          <w:noProof/>
        </w:rPr>
        <w:fldChar w:fldCharType="begin"/>
      </w:r>
      <w:r>
        <w:rPr>
          <w:noProof/>
        </w:rPr>
        <w:instrText xml:space="preserve"> PAGEREF _Toc270863367 \h </w:instrText>
      </w:r>
      <w:r>
        <w:rPr>
          <w:noProof/>
        </w:rPr>
      </w:r>
      <w:r>
        <w:rPr>
          <w:noProof/>
        </w:rPr>
        <w:fldChar w:fldCharType="separate"/>
      </w:r>
      <w:r>
        <w:rPr>
          <w:noProof/>
        </w:rPr>
        <w:t>3</w:t>
      </w:r>
      <w:r>
        <w:rPr>
          <w:noProof/>
        </w:rPr>
        <w:fldChar w:fldCharType="end"/>
      </w:r>
    </w:p>
    <w:p w:rsidR="008C3922" w:rsidRDefault="008C392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1.1.2.</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_Toc270863368 \h </w:instrText>
      </w:r>
      <w:r>
        <w:rPr>
          <w:noProof/>
        </w:rPr>
      </w:r>
      <w:r>
        <w:rPr>
          <w:noProof/>
        </w:rPr>
        <w:fldChar w:fldCharType="separate"/>
      </w:r>
      <w:r>
        <w:rPr>
          <w:noProof/>
        </w:rPr>
        <w:t>3</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1.1.2.1.</w:t>
      </w:r>
      <w:r>
        <w:rPr>
          <w:rFonts w:asciiTheme="minorHAnsi" w:eastAsiaTheme="minorEastAsia" w:hAnsiTheme="minorHAnsi" w:cstheme="minorBidi"/>
          <w:noProof/>
          <w:sz w:val="22"/>
          <w:szCs w:val="22"/>
          <w:lang w:val="es-UY" w:eastAsia="es-UY"/>
        </w:rPr>
        <w:tab/>
      </w:r>
      <w:r>
        <w:rPr>
          <w:noProof/>
        </w:rPr>
        <w:t>Plan de Desarrollo</w:t>
      </w:r>
      <w:r>
        <w:rPr>
          <w:noProof/>
        </w:rPr>
        <w:tab/>
      </w:r>
      <w:r>
        <w:rPr>
          <w:noProof/>
        </w:rPr>
        <w:fldChar w:fldCharType="begin"/>
      </w:r>
      <w:r>
        <w:rPr>
          <w:noProof/>
        </w:rPr>
        <w:instrText xml:space="preserve"> PAGEREF _Toc270863369 \h </w:instrText>
      </w:r>
      <w:r>
        <w:rPr>
          <w:noProof/>
        </w:rPr>
      </w:r>
      <w:r>
        <w:rPr>
          <w:noProof/>
        </w:rPr>
        <w:fldChar w:fldCharType="separate"/>
      </w:r>
      <w:r>
        <w:rPr>
          <w:noProof/>
        </w:rPr>
        <w:t>3</w:t>
      </w:r>
      <w:r>
        <w:rPr>
          <w:noProof/>
        </w:rPr>
        <w:fldChar w:fldCharType="end"/>
      </w:r>
    </w:p>
    <w:p w:rsidR="008C3922" w:rsidRDefault="008C392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1.1.3.</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Pr>
          <w:noProof/>
        </w:rPr>
        <w:fldChar w:fldCharType="begin"/>
      </w:r>
      <w:r>
        <w:rPr>
          <w:noProof/>
        </w:rPr>
        <w:instrText xml:space="preserve"> PAGEREF _Toc270863370 \h </w:instrText>
      </w:r>
      <w:r>
        <w:rPr>
          <w:noProof/>
        </w:rPr>
      </w:r>
      <w:r>
        <w:rPr>
          <w:noProof/>
        </w:rPr>
        <w:fldChar w:fldCharType="separate"/>
      </w:r>
      <w:r>
        <w:rPr>
          <w:noProof/>
        </w:rPr>
        <w:t>3</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1.1.3.1.</w:t>
      </w:r>
      <w:r>
        <w:rPr>
          <w:rFonts w:asciiTheme="minorHAnsi" w:eastAsiaTheme="minorEastAsia" w:hAnsiTheme="minorHAnsi" w:cstheme="minorBidi"/>
          <w:noProof/>
          <w:sz w:val="22"/>
          <w:szCs w:val="22"/>
          <w:lang w:val="es-UY" w:eastAsia="es-UY"/>
        </w:rPr>
        <w:tab/>
      </w:r>
      <w:r>
        <w:rPr>
          <w:noProof/>
        </w:rPr>
        <w:t>Informe de Verificación de documento</w:t>
      </w:r>
      <w:r>
        <w:rPr>
          <w:noProof/>
        </w:rPr>
        <w:tab/>
      </w:r>
      <w:r>
        <w:rPr>
          <w:noProof/>
        </w:rPr>
        <w:fldChar w:fldCharType="begin"/>
      </w:r>
      <w:r>
        <w:rPr>
          <w:noProof/>
        </w:rPr>
        <w:instrText xml:space="preserve"> PAGEREF _Toc270863371 \h </w:instrText>
      </w:r>
      <w:r>
        <w:rPr>
          <w:noProof/>
        </w:rPr>
      </w:r>
      <w:r>
        <w:rPr>
          <w:noProof/>
        </w:rPr>
        <w:fldChar w:fldCharType="separate"/>
      </w:r>
      <w:r>
        <w:rPr>
          <w:noProof/>
        </w:rPr>
        <w:t>3</w:t>
      </w:r>
      <w:r>
        <w:rPr>
          <w:noProof/>
        </w:rPr>
        <w:fldChar w:fldCharType="end"/>
      </w:r>
    </w:p>
    <w:p w:rsidR="008C3922" w:rsidRDefault="008C392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Pr>
          <w:noProof/>
        </w:rPr>
        <w:fldChar w:fldCharType="begin"/>
      </w:r>
      <w:r>
        <w:rPr>
          <w:noProof/>
        </w:rPr>
        <w:instrText xml:space="preserve"> PAGEREF _Toc270863372 \h </w:instrText>
      </w:r>
      <w:r>
        <w:rPr>
          <w:noProof/>
        </w:rPr>
      </w:r>
      <w:r>
        <w:rPr>
          <w:noProof/>
        </w:rPr>
        <w:fldChar w:fldCharType="separate"/>
      </w:r>
      <w:r>
        <w:rPr>
          <w:noProof/>
        </w:rPr>
        <w:t>4</w:t>
      </w:r>
      <w:r>
        <w:rPr>
          <w:noProof/>
        </w:rPr>
        <w:fldChar w:fldCharType="end"/>
      </w:r>
    </w:p>
    <w:p w:rsidR="008C3922" w:rsidRDefault="008C392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1.2.1.</w:t>
      </w:r>
      <w:r>
        <w:rPr>
          <w:rFonts w:asciiTheme="minorHAnsi" w:eastAsiaTheme="minorEastAsia" w:hAnsiTheme="minorHAnsi" w:cstheme="minorBidi"/>
          <w:i w:val="0"/>
          <w:iCs w:val="0"/>
          <w:noProof/>
          <w:sz w:val="22"/>
          <w:szCs w:val="22"/>
          <w:lang w:val="es-UY" w:eastAsia="es-UY"/>
        </w:rPr>
        <w:tab/>
      </w:r>
      <w:r>
        <w:rPr>
          <w:noProof/>
        </w:rPr>
        <w:t>Gestión del Proyecto</w:t>
      </w:r>
      <w:r>
        <w:rPr>
          <w:noProof/>
        </w:rPr>
        <w:tab/>
      </w:r>
      <w:r>
        <w:rPr>
          <w:noProof/>
        </w:rPr>
        <w:fldChar w:fldCharType="begin"/>
      </w:r>
      <w:r>
        <w:rPr>
          <w:noProof/>
        </w:rPr>
        <w:instrText xml:space="preserve"> PAGEREF _Toc270863373 \h </w:instrText>
      </w:r>
      <w:r>
        <w:rPr>
          <w:noProof/>
        </w:rPr>
      </w:r>
      <w:r>
        <w:rPr>
          <w:noProof/>
        </w:rPr>
        <w:fldChar w:fldCharType="separate"/>
      </w:r>
      <w:r>
        <w:rPr>
          <w:noProof/>
        </w:rPr>
        <w:t>4</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1.2.1.1.</w:t>
      </w:r>
      <w:r>
        <w:rPr>
          <w:rFonts w:asciiTheme="minorHAnsi" w:eastAsiaTheme="minorEastAsia" w:hAnsiTheme="minorHAnsi" w:cstheme="minorBidi"/>
          <w:noProof/>
          <w:sz w:val="22"/>
          <w:szCs w:val="22"/>
          <w:lang w:val="es-UY" w:eastAsia="es-UY"/>
        </w:rPr>
        <w:tab/>
      </w:r>
      <w:r>
        <w:rPr>
          <w:noProof/>
        </w:rPr>
        <w:t>Informe de Situación del Proyecto</w:t>
      </w:r>
      <w:r>
        <w:rPr>
          <w:noProof/>
        </w:rPr>
        <w:tab/>
      </w:r>
      <w:r>
        <w:rPr>
          <w:noProof/>
        </w:rPr>
        <w:fldChar w:fldCharType="begin"/>
      </w:r>
      <w:r>
        <w:rPr>
          <w:noProof/>
        </w:rPr>
        <w:instrText xml:space="preserve"> PAGEREF _Toc270863374 \h </w:instrText>
      </w:r>
      <w:r>
        <w:rPr>
          <w:noProof/>
        </w:rPr>
      </w:r>
      <w:r>
        <w:rPr>
          <w:noProof/>
        </w:rPr>
        <w:fldChar w:fldCharType="separate"/>
      </w:r>
      <w:r>
        <w:rPr>
          <w:noProof/>
        </w:rPr>
        <w:t>4</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1.2.1.2.</w:t>
      </w:r>
      <w:r>
        <w:rPr>
          <w:rFonts w:asciiTheme="minorHAnsi" w:eastAsiaTheme="minorEastAsia" w:hAnsiTheme="minorHAnsi" w:cstheme="minorBidi"/>
          <w:noProof/>
          <w:sz w:val="22"/>
          <w:szCs w:val="22"/>
          <w:lang w:val="es-UY" w:eastAsia="es-UY"/>
        </w:rPr>
        <w:tab/>
      </w:r>
      <w:r>
        <w:rPr>
          <w:noProof/>
        </w:rPr>
        <w:t>Registro de Actividades</w:t>
      </w:r>
      <w:r>
        <w:rPr>
          <w:noProof/>
        </w:rPr>
        <w:tab/>
      </w:r>
      <w:r>
        <w:rPr>
          <w:noProof/>
        </w:rPr>
        <w:fldChar w:fldCharType="begin"/>
      </w:r>
      <w:r>
        <w:rPr>
          <w:noProof/>
        </w:rPr>
        <w:instrText xml:space="preserve"> PAGEREF _Toc270863375 \h </w:instrText>
      </w:r>
      <w:r>
        <w:rPr>
          <w:noProof/>
        </w:rPr>
      </w:r>
      <w:r>
        <w:rPr>
          <w:noProof/>
        </w:rPr>
        <w:fldChar w:fldCharType="separate"/>
      </w:r>
      <w:r>
        <w:rPr>
          <w:noProof/>
        </w:rPr>
        <w:t>4</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1.2.1.3.</w:t>
      </w:r>
      <w:r>
        <w:rPr>
          <w:rFonts w:asciiTheme="minorHAnsi" w:eastAsiaTheme="minorEastAsia" w:hAnsiTheme="minorHAnsi" w:cstheme="minorBidi"/>
          <w:noProof/>
          <w:sz w:val="22"/>
          <w:szCs w:val="22"/>
          <w:lang w:val="es-UY" w:eastAsia="es-UY"/>
        </w:rPr>
        <w:tab/>
      </w:r>
      <w:r>
        <w:rPr>
          <w:noProof/>
        </w:rPr>
        <w:t>Documento de Riesgos</w:t>
      </w:r>
      <w:r>
        <w:rPr>
          <w:noProof/>
        </w:rPr>
        <w:tab/>
      </w:r>
      <w:r>
        <w:rPr>
          <w:noProof/>
        </w:rPr>
        <w:fldChar w:fldCharType="begin"/>
      </w:r>
      <w:r>
        <w:rPr>
          <w:noProof/>
        </w:rPr>
        <w:instrText xml:space="preserve"> PAGEREF _Toc270863376 \h </w:instrText>
      </w:r>
      <w:r>
        <w:rPr>
          <w:noProof/>
        </w:rPr>
      </w:r>
      <w:r>
        <w:rPr>
          <w:noProof/>
        </w:rPr>
        <w:fldChar w:fldCharType="separate"/>
      </w:r>
      <w:r>
        <w:rPr>
          <w:noProof/>
        </w:rPr>
        <w:t>4</w:t>
      </w:r>
      <w:r>
        <w:rPr>
          <w:noProof/>
        </w:rPr>
        <w:fldChar w:fldCharType="end"/>
      </w:r>
    </w:p>
    <w:p w:rsidR="008C3922" w:rsidRDefault="008C392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1.2.2.</w:t>
      </w:r>
      <w:r>
        <w:rPr>
          <w:rFonts w:asciiTheme="minorHAnsi" w:eastAsiaTheme="minorEastAsia" w:hAnsiTheme="minorHAnsi" w:cstheme="minorBidi"/>
          <w:i w:val="0"/>
          <w:iCs w:val="0"/>
          <w:noProof/>
          <w:sz w:val="22"/>
          <w:szCs w:val="22"/>
          <w:lang w:val="es-UY" w:eastAsia="es-UY"/>
        </w:rPr>
        <w:tab/>
      </w:r>
      <w:r>
        <w:rPr>
          <w:noProof/>
        </w:rPr>
        <w:t>Gestión de Calidad</w:t>
      </w:r>
      <w:r>
        <w:rPr>
          <w:noProof/>
        </w:rPr>
        <w:tab/>
      </w:r>
      <w:r>
        <w:rPr>
          <w:noProof/>
        </w:rPr>
        <w:fldChar w:fldCharType="begin"/>
      </w:r>
      <w:r>
        <w:rPr>
          <w:noProof/>
        </w:rPr>
        <w:instrText xml:space="preserve"> PAGEREF _Toc270863377 \h </w:instrText>
      </w:r>
      <w:r>
        <w:rPr>
          <w:noProof/>
        </w:rPr>
      </w:r>
      <w:r>
        <w:rPr>
          <w:noProof/>
        </w:rPr>
        <w:fldChar w:fldCharType="separate"/>
      </w:r>
      <w:r>
        <w:rPr>
          <w:noProof/>
        </w:rPr>
        <w:t>4</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1.2.2.1.</w:t>
      </w:r>
      <w:r>
        <w:rPr>
          <w:rFonts w:asciiTheme="minorHAnsi" w:eastAsiaTheme="minorEastAsia" w:hAnsiTheme="minorHAnsi" w:cstheme="minorBidi"/>
          <w:noProof/>
          <w:sz w:val="22"/>
          <w:szCs w:val="22"/>
          <w:lang w:val="es-UY" w:eastAsia="es-UY"/>
        </w:rPr>
        <w:tab/>
      </w:r>
      <w:r>
        <w:rPr>
          <w:noProof/>
        </w:rPr>
        <w:t>Plan de Calidad</w:t>
      </w:r>
      <w:r>
        <w:rPr>
          <w:noProof/>
        </w:rPr>
        <w:tab/>
      </w:r>
      <w:r>
        <w:rPr>
          <w:noProof/>
        </w:rPr>
        <w:fldChar w:fldCharType="begin"/>
      </w:r>
      <w:r>
        <w:rPr>
          <w:noProof/>
        </w:rPr>
        <w:instrText xml:space="preserve"> PAGEREF _Toc270863378 \h </w:instrText>
      </w:r>
      <w:r>
        <w:rPr>
          <w:noProof/>
        </w:rPr>
      </w:r>
      <w:r>
        <w:rPr>
          <w:noProof/>
        </w:rPr>
        <w:fldChar w:fldCharType="separate"/>
      </w:r>
      <w:r>
        <w:rPr>
          <w:noProof/>
        </w:rPr>
        <w:t>4</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1.2.2.2.</w:t>
      </w:r>
      <w:r>
        <w:rPr>
          <w:rFonts w:asciiTheme="minorHAnsi" w:eastAsiaTheme="minorEastAsia" w:hAnsiTheme="minorHAnsi" w:cstheme="minorBidi"/>
          <w:noProof/>
          <w:sz w:val="22"/>
          <w:szCs w:val="22"/>
          <w:lang w:val="es-UY" w:eastAsia="es-UY"/>
        </w:rPr>
        <w:tab/>
      </w:r>
      <w:r>
        <w:rPr>
          <w:noProof/>
        </w:rPr>
        <w:t>Informe de Revisión de SQA</w:t>
      </w:r>
      <w:r>
        <w:rPr>
          <w:noProof/>
        </w:rPr>
        <w:tab/>
      </w:r>
      <w:r>
        <w:rPr>
          <w:noProof/>
        </w:rPr>
        <w:fldChar w:fldCharType="begin"/>
      </w:r>
      <w:r>
        <w:rPr>
          <w:noProof/>
        </w:rPr>
        <w:instrText xml:space="preserve"> PAGEREF _Toc270863379 \h </w:instrText>
      </w:r>
      <w:r>
        <w:rPr>
          <w:noProof/>
        </w:rPr>
      </w:r>
      <w:r>
        <w:rPr>
          <w:noProof/>
        </w:rPr>
        <w:fldChar w:fldCharType="separate"/>
      </w:r>
      <w:r>
        <w:rPr>
          <w:noProof/>
        </w:rPr>
        <w:t>4</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1.2.2.3.</w:t>
      </w:r>
      <w:r>
        <w:rPr>
          <w:rFonts w:asciiTheme="minorHAnsi" w:eastAsiaTheme="minorEastAsia" w:hAnsiTheme="minorHAnsi" w:cstheme="minorBidi"/>
          <w:noProof/>
          <w:sz w:val="22"/>
          <w:szCs w:val="22"/>
          <w:lang w:val="es-UY" w:eastAsia="es-UY"/>
        </w:rPr>
        <w:tab/>
      </w:r>
      <w:r>
        <w:rPr>
          <w:noProof/>
        </w:rPr>
        <w:t>Entrega semanal de SQA</w:t>
      </w:r>
      <w:r>
        <w:rPr>
          <w:noProof/>
        </w:rPr>
        <w:tab/>
      </w:r>
      <w:r>
        <w:rPr>
          <w:noProof/>
        </w:rPr>
        <w:fldChar w:fldCharType="begin"/>
      </w:r>
      <w:r>
        <w:rPr>
          <w:noProof/>
        </w:rPr>
        <w:instrText xml:space="preserve"> PAGEREF _Toc270863380 \h </w:instrText>
      </w:r>
      <w:r>
        <w:rPr>
          <w:noProof/>
        </w:rPr>
      </w:r>
      <w:r>
        <w:rPr>
          <w:noProof/>
        </w:rPr>
        <w:fldChar w:fldCharType="separate"/>
      </w:r>
      <w:r>
        <w:rPr>
          <w:noProof/>
        </w:rPr>
        <w:t>4</w:t>
      </w:r>
      <w:r>
        <w:rPr>
          <w:noProof/>
        </w:rPr>
        <w:fldChar w:fldCharType="end"/>
      </w:r>
    </w:p>
    <w:p w:rsidR="008C3922" w:rsidRDefault="008C392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Entregables de la Semana que no se entregan</w:t>
      </w:r>
      <w:r>
        <w:rPr>
          <w:noProof/>
        </w:rPr>
        <w:tab/>
      </w:r>
      <w:r>
        <w:rPr>
          <w:noProof/>
        </w:rPr>
        <w:fldChar w:fldCharType="begin"/>
      </w:r>
      <w:r>
        <w:rPr>
          <w:noProof/>
        </w:rPr>
        <w:instrText xml:space="preserve"> PAGEREF _Toc270863381 \h </w:instrText>
      </w:r>
      <w:r>
        <w:rPr>
          <w:noProof/>
        </w:rPr>
      </w:r>
      <w:r>
        <w:rPr>
          <w:noProof/>
        </w:rPr>
        <w:fldChar w:fldCharType="separate"/>
      </w:r>
      <w:r>
        <w:rPr>
          <w:noProof/>
        </w:rPr>
        <w:t>5</w:t>
      </w:r>
      <w:r>
        <w:rPr>
          <w:noProof/>
        </w:rPr>
        <w:fldChar w:fldCharType="end"/>
      </w:r>
    </w:p>
    <w:p w:rsidR="008C3922" w:rsidRDefault="008C392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_Toc270863383 \h </w:instrText>
      </w:r>
      <w:r>
        <w:rPr>
          <w:noProof/>
        </w:rPr>
      </w:r>
      <w:r>
        <w:rPr>
          <w:noProof/>
        </w:rPr>
        <w:fldChar w:fldCharType="separate"/>
      </w:r>
      <w:r>
        <w:rPr>
          <w:noProof/>
        </w:rPr>
        <w:t>5</w:t>
      </w:r>
      <w:r>
        <w:rPr>
          <w:noProof/>
        </w:rPr>
        <w:fldChar w:fldCharType="end"/>
      </w:r>
    </w:p>
    <w:p w:rsidR="008C3922" w:rsidRDefault="008C392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2.1.1.</w:t>
      </w:r>
      <w:r>
        <w:rPr>
          <w:rFonts w:asciiTheme="minorHAnsi" w:eastAsiaTheme="minorEastAsia" w:hAnsiTheme="minorHAnsi" w:cstheme="minorBidi"/>
          <w:i w:val="0"/>
          <w:iCs w:val="0"/>
          <w:noProof/>
          <w:sz w:val="22"/>
          <w:szCs w:val="22"/>
          <w:lang w:val="es-UY" w:eastAsia="es-UY"/>
        </w:rPr>
        <w:tab/>
      </w:r>
      <w:r>
        <w:rPr>
          <w:noProof/>
        </w:rPr>
        <w:t>Requerimientos</w:t>
      </w:r>
      <w:r>
        <w:rPr>
          <w:noProof/>
        </w:rPr>
        <w:tab/>
      </w:r>
      <w:r>
        <w:rPr>
          <w:noProof/>
        </w:rPr>
        <w:fldChar w:fldCharType="begin"/>
      </w:r>
      <w:r>
        <w:rPr>
          <w:noProof/>
        </w:rPr>
        <w:instrText xml:space="preserve"> PAGEREF _Toc270863384 \h </w:instrText>
      </w:r>
      <w:r>
        <w:rPr>
          <w:noProof/>
        </w:rPr>
      </w:r>
      <w:r>
        <w:rPr>
          <w:noProof/>
        </w:rPr>
        <w:fldChar w:fldCharType="separate"/>
      </w:r>
      <w:r>
        <w:rPr>
          <w:noProof/>
        </w:rPr>
        <w:t>5</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2.1.1.1.</w:t>
      </w:r>
      <w:r>
        <w:rPr>
          <w:rFonts w:asciiTheme="minorHAnsi" w:eastAsiaTheme="minorEastAsia" w:hAnsiTheme="minorHAnsi" w:cstheme="minorBidi"/>
          <w:noProof/>
          <w:sz w:val="22"/>
          <w:szCs w:val="22"/>
          <w:lang w:val="es-UY" w:eastAsia="es-UY"/>
        </w:rPr>
        <w:tab/>
      </w:r>
      <w:r>
        <w:rPr>
          <w:noProof/>
        </w:rPr>
        <w:t>Pautas para la interfaz de usuario</w:t>
      </w:r>
      <w:r>
        <w:rPr>
          <w:noProof/>
        </w:rPr>
        <w:tab/>
      </w:r>
      <w:r>
        <w:rPr>
          <w:noProof/>
        </w:rPr>
        <w:fldChar w:fldCharType="begin"/>
      </w:r>
      <w:r>
        <w:rPr>
          <w:noProof/>
        </w:rPr>
        <w:instrText xml:space="preserve"> PAGEREF _Toc270863385 \h </w:instrText>
      </w:r>
      <w:r>
        <w:rPr>
          <w:noProof/>
        </w:rPr>
      </w:r>
      <w:r>
        <w:rPr>
          <w:noProof/>
        </w:rPr>
        <w:fldChar w:fldCharType="separate"/>
      </w:r>
      <w:r>
        <w:rPr>
          <w:noProof/>
        </w:rPr>
        <w:t>5</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2.1.1.2.</w:t>
      </w:r>
      <w:r>
        <w:rPr>
          <w:rFonts w:asciiTheme="minorHAnsi" w:eastAsiaTheme="minorEastAsia" w:hAnsiTheme="minorHAnsi" w:cstheme="minorBidi"/>
          <w:noProof/>
          <w:sz w:val="22"/>
          <w:szCs w:val="22"/>
          <w:lang w:val="es-UY" w:eastAsia="es-UY"/>
        </w:rPr>
        <w:tab/>
      </w:r>
      <w:r>
        <w:rPr>
          <w:noProof/>
        </w:rPr>
        <w:t>Manejo del Ambiente Controlado</w:t>
      </w:r>
      <w:r>
        <w:rPr>
          <w:noProof/>
        </w:rPr>
        <w:tab/>
      </w:r>
      <w:r>
        <w:rPr>
          <w:noProof/>
        </w:rPr>
        <w:fldChar w:fldCharType="begin"/>
      </w:r>
      <w:r>
        <w:rPr>
          <w:noProof/>
        </w:rPr>
        <w:instrText xml:space="preserve"> PAGEREF _Toc270863386 \h </w:instrText>
      </w:r>
      <w:r>
        <w:rPr>
          <w:noProof/>
        </w:rPr>
      </w:r>
      <w:r>
        <w:rPr>
          <w:noProof/>
        </w:rPr>
        <w:fldChar w:fldCharType="separate"/>
      </w:r>
      <w:r>
        <w:rPr>
          <w:noProof/>
        </w:rPr>
        <w:t>5</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2.1.1.3.</w:t>
      </w:r>
      <w:r>
        <w:rPr>
          <w:rFonts w:asciiTheme="minorHAnsi" w:eastAsiaTheme="minorEastAsia" w:hAnsiTheme="minorHAnsi" w:cstheme="minorBidi"/>
          <w:noProof/>
          <w:sz w:val="22"/>
          <w:szCs w:val="22"/>
          <w:lang w:val="es-UY" w:eastAsia="es-UY"/>
        </w:rPr>
        <w:tab/>
      </w:r>
      <w:r>
        <w:rPr>
          <w:noProof/>
        </w:rPr>
        <w:t>Prototipo (Riesgos técnicos)</w:t>
      </w:r>
      <w:r>
        <w:rPr>
          <w:noProof/>
        </w:rPr>
        <w:tab/>
      </w:r>
      <w:r>
        <w:rPr>
          <w:noProof/>
        </w:rPr>
        <w:fldChar w:fldCharType="begin"/>
      </w:r>
      <w:r>
        <w:rPr>
          <w:noProof/>
        </w:rPr>
        <w:instrText xml:space="preserve"> PAGEREF _Toc270863387 \h </w:instrText>
      </w:r>
      <w:r>
        <w:rPr>
          <w:noProof/>
        </w:rPr>
      </w:r>
      <w:r>
        <w:rPr>
          <w:noProof/>
        </w:rPr>
        <w:fldChar w:fldCharType="separate"/>
      </w:r>
      <w:r>
        <w:rPr>
          <w:noProof/>
        </w:rPr>
        <w:t>5</w:t>
      </w:r>
      <w:r>
        <w:rPr>
          <w:noProof/>
        </w:rPr>
        <w:fldChar w:fldCharType="end"/>
      </w:r>
    </w:p>
    <w:p w:rsidR="008C3922" w:rsidRDefault="008C392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Entregables pendientes de semanas anteriores</w:t>
      </w:r>
      <w:r>
        <w:rPr>
          <w:noProof/>
        </w:rPr>
        <w:tab/>
      </w:r>
      <w:r>
        <w:rPr>
          <w:noProof/>
        </w:rPr>
        <w:fldChar w:fldCharType="begin"/>
      </w:r>
      <w:r>
        <w:rPr>
          <w:noProof/>
        </w:rPr>
        <w:instrText xml:space="preserve"> PAGEREF _Toc270863388 \h </w:instrText>
      </w:r>
      <w:r>
        <w:rPr>
          <w:noProof/>
        </w:rPr>
      </w:r>
      <w:r>
        <w:rPr>
          <w:noProof/>
        </w:rPr>
        <w:fldChar w:fldCharType="separate"/>
      </w:r>
      <w:r>
        <w:rPr>
          <w:noProof/>
        </w:rPr>
        <w:t>5</w:t>
      </w:r>
      <w:r>
        <w:rPr>
          <w:noProof/>
        </w:rPr>
        <w:fldChar w:fldCharType="end"/>
      </w:r>
    </w:p>
    <w:p w:rsidR="008C3922" w:rsidRDefault="008C3922">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_Toc270863390 \h </w:instrText>
      </w:r>
      <w:r>
        <w:rPr>
          <w:noProof/>
        </w:rPr>
      </w:r>
      <w:r>
        <w:rPr>
          <w:noProof/>
        </w:rPr>
        <w:fldChar w:fldCharType="separate"/>
      </w:r>
      <w:r>
        <w:rPr>
          <w:noProof/>
        </w:rPr>
        <w:t>5</w:t>
      </w:r>
      <w:r>
        <w:rPr>
          <w:noProof/>
        </w:rPr>
        <w:fldChar w:fldCharType="end"/>
      </w:r>
    </w:p>
    <w:p w:rsidR="008C3922" w:rsidRDefault="008C3922">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3.1.1.</w:t>
      </w:r>
      <w:r>
        <w:rPr>
          <w:rFonts w:asciiTheme="minorHAnsi" w:eastAsiaTheme="minorEastAsia" w:hAnsiTheme="minorHAnsi" w:cstheme="minorBidi"/>
          <w:i w:val="0"/>
          <w:iCs w:val="0"/>
          <w:noProof/>
          <w:sz w:val="22"/>
          <w:szCs w:val="22"/>
          <w:lang w:val="es-UY" w:eastAsia="es-UY"/>
        </w:rPr>
        <w:tab/>
      </w:r>
      <w:r>
        <w:rPr>
          <w:noProof/>
        </w:rPr>
        <w:t>Requerimientos</w:t>
      </w:r>
      <w:r>
        <w:rPr>
          <w:noProof/>
        </w:rPr>
        <w:tab/>
      </w:r>
      <w:r>
        <w:rPr>
          <w:noProof/>
        </w:rPr>
        <w:fldChar w:fldCharType="begin"/>
      </w:r>
      <w:r>
        <w:rPr>
          <w:noProof/>
        </w:rPr>
        <w:instrText xml:space="preserve"> PAGEREF _Toc270863391 \h </w:instrText>
      </w:r>
      <w:r>
        <w:rPr>
          <w:noProof/>
        </w:rPr>
      </w:r>
      <w:r>
        <w:rPr>
          <w:noProof/>
        </w:rPr>
        <w:fldChar w:fldCharType="separate"/>
      </w:r>
      <w:r>
        <w:rPr>
          <w:noProof/>
        </w:rPr>
        <w:t>5</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3.1.1.1.</w:t>
      </w:r>
      <w:r>
        <w:rPr>
          <w:rFonts w:asciiTheme="minorHAnsi" w:eastAsiaTheme="minorEastAsia" w:hAnsiTheme="minorHAnsi" w:cstheme="minorBidi"/>
          <w:noProof/>
          <w:sz w:val="22"/>
          <w:szCs w:val="22"/>
          <w:lang w:val="es-UY" w:eastAsia="es-UY"/>
        </w:rPr>
        <w:tab/>
      </w:r>
      <w:r>
        <w:rPr>
          <w:noProof/>
        </w:rPr>
        <w:t>Acta de Reunión de Requerimientos</w:t>
      </w:r>
      <w:r>
        <w:rPr>
          <w:noProof/>
        </w:rPr>
        <w:tab/>
      </w:r>
      <w:r>
        <w:rPr>
          <w:noProof/>
        </w:rPr>
        <w:fldChar w:fldCharType="begin"/>
      </w:r>
      <w:r>
        <w:rPr>
          <w:noProof/>
        </w:rPr>
        <w:instrText xml:space="preserve"> PAGEREF _Toc270863392 \h </w:instrText>
      </w:r>
      <w:r>
        <w:rPr>
          <w:noProof/>
        </w:rPr>
      </w:r>
      <w:r>
        <w:rPr>
          <w:noProof/>
        </w:rPr>
        <w:fldChar w:fldCharType="separate"/>
      </w:r>
      <w:r>
        <w:rPr>
          <w:noProof/>
        </w:rPr>
        <w:t>5</w:t>
      </w:r>
      <w:r>
        <w:rPr>
          <w:noProof/>
        </w:rPr>
        <w:fldChar w:fldCharType="end"/>
      </w:r>
    </w:p>
    <w:p w:rsidR="008C3922" w:rsidRDefault="008C3922">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3.1.1.2.</w:t>
      </w:r>
      <w:r>
        <w:rPr>
          <w:rFonts w:asciiTheme="minorHAnsi" w:eastAsiaTheme="minorEastAsia" w:hAnsiTheme="minorHAnsi" w:cstheme="minorBidi"/>
          <w:noProof/>
          <w:sz w:val="22"/>
          <w:szCs w:val="22"/>
          <w:lang w:val="es-UY" w:eastAsia="es-UY"/>
        </w:rPr>
        <w:tab/>
      </w:r>
      <w:r>
        <w:rPr>
          <w:noProof/>
        </w:rPr>
        <w:t>Documento de validación con el cliente</w:t>
      </w:r>
      <w:r>
        <w:rPr>
          <w:noProof/>
        </w:rPr>
        <w:tab/>
      </w:r>
      <w:r>
        <w:rPr>
          <w:noProof/>
        </w:rPr>
        <w:fldChar w:fldCharType="begin"/>
      </w:r>
      <w:r>
        <w:rPr>
          <w:noProof/>
        </w:rPr>
        <w:instrText xml:space="preserve"> PAGEREF _Toc270863393 \h </w:instrText>
      </w:r>
      <w:r>
        <w:rPr>
          <w:noProof/>
        </w:rPr>
      </w:r>
      <w:r>
        <w:rPr>
          <w:noProof/>
        </w:rPr>
        <w:fldChar w:fldCharType="separate"/>
      </w:r>
      <w:r>
        <w:rPr>
          <w:noProof/>
        </w:rPr>
        <w:t>5</w:t>
      </w:r>
      <w:r>
        <w:rPr>
          <w:noProof/>
        </w:rPr>
        <w:fldChar w:fldCharType="end"/>
      </w:r>
    </w:p>
    <w:p w:rsidR="008C3922" w:rsidRDefault="008C3922">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Todos los entregables fueron revisados y corregidos.</w:t>
      </w:r>
      <w:r>
        <w:rPr>
          <w:noProof/>
        </w:rPr>
        <w:tab/>
      </w:r>
      <w:r>
        <w:rPr>
          <w:noProof/>
        </w:rPr>
        <w:fldChar w:fldCharType="begin"/>
      </w:r>
      <w:r>
        <w:rPr>
          <w:noProof/>
        </w:rPr>
        <w:instrText xml:space="preserve"> PAGEREF _Toc270863395 \h </w:instrText>
      </w:r>
      <w:r>
        <w:rPr>
          <w:noProof/>
        </w:rPr>
      </w:r>
      <w:r>
        <w:rPr>
          <w:noProof/>
        </w:rPr>
        <w:fldChar w:fldCharType="separate"/>
      </w:r>
      <w:r>
        <w:rPr>
          <w:noProof/>
        </w:rPr>
        <w:t>5</w:t>
      </w:r>
      <w:r>
        <w:rPr>
          <w:noProof/>
        </w:rPr>
        <w:fldChar w:fldCharType="end"/>
      </w:r>
    </w:p>
    <w:p w:rsidR="002536A8" w:rsidRDefault="00975E6E">
      <w:pPr>
        <w:pStyle w:val="TDC1"/>
        <w:tabs>
          <w:tab w:val="right" w:leader="dot" w:pos="8504"/>
        </w:tabs>
        <w:rPr>
          <w:sz w:val="16"/>
        </w:rPr>
        <w:sectPr w:rsidR="002536A8">
          <w:type w:val="continuous"/>
          <w:pgSz w:w="11906" w:h="16838"/>
          <w:pgMar w:top="1417" w:right="1701" w:bottom="1417" w:left="1701" w:header="720" w:footer="708" w:gutter="0"/>
          <w:cols w:space="720"/>
          <w:docGrid w:linePitch="360"/>
        </w:sectPr>
      </w:pPr>
      <w:r>
        <w:fldChar w:fldCharType="end"/>
      </w:r>
    </w:p>
    <w:p w:rsidR="000064D8" w:rsidRDefault="000064D8">
      <w:pPr>
        <w:suppressAutoHyphens w:val="0"/>
      </w:pPr>
      <w:r>
        <w:lastRenderedPageBreak/>
        <w:br w:type="page"/>
      </w:r>
    </w:p>
    <w:p w:rsidR="005B7932" w:rsidRPr="00E11A17" w:rsidRDefault="005B7932" w:rsidP="00E11A17">
      <w:pPr>
        <w:pStyle w:val="Ttulo1"/>
      </w:pPr>
      <w:bookmarkStart w:id="0" w:name="_Toc270863357"/>
      <w:r w:rsidRPr="00E11A17">
        <w:lastRenderedPageBreak/>
        <w:t>Descripción de la entrega realizada</w:t>
      </w:r>
      <w:bookmarkEnd w:id="0"/>
    </w:p>
    <w:p w:rsidR="005B7932" w:rsidRPr="00E11A17" w:rsidRDefault="005B7932">
      <w:pPr>
        <w:suppressAutoHyphens w:val="0"/>
        <w:rPr>
          <w:rFonts w:ascii="Verdana" w:hAnsi="Verdana" w:cs="Arial"/>
          <w:b/>
          <w:bCs/>
          <w:vanish/>
          <w:sz w:val="22"/>
          <w:szCs w:val="22"/>
        </w:rPr>
      </w:pPr>
    </w:p>
    <w:p w:rsidR="002536A8" w:rsidRPr="00E11A17" w:rsidRDefault="006E02DB" w:rsidP="000064D8">
      <w:pPr>
        <w:pStyle w:val="T1"/>
      </w:pPr>
      <w:r w:rsidRPr="00E11A17">
        <w:t>Descripción de la entrega realizada</w:t>
      </w:r>
      <w:bookmarkStart w:id="1" w:name="_Toc270863159"/>
      <w:bookmarkStart w:id="2" w:name="_Toc270863253"/>
      <w:bookmarkStart w:id="3" w:name="_Toc270863358"/>
      <w:bookmarkEnd w:id="1"/>
      <w:bookmarkEnd w:id="2"/>
      <w:bookmarkEnd w:id="3"/>
    </w:p>
    <w:p w:rsidR="00722078" w:rsidRPr="00E11A17" w:rsidRDefault="006E02DB" w:rsidP="005B7932">
      <w:pPr>
        <w:pStyle w:val="MTema2"/>
      </w:pPr>
      <w:bookmarkStart w:id="4" w:name="_Toc270863359"/>
      <w:r w:rsidRPr="00E11A17">
        <w:t>Líneas de Trabajo básicas:</w:t>
      </w:r>
      <w:bookmarkEnd w:id="4"/>
    </w:p>
    <w:p w:rsidR="00722078" w:rsidRPr="00E11A17" w:rsidRDefault="006E02DB" w:rsidP="005B7932">
      <w:pPr>
        <w:pStyle w:val="MT3"/>
      </w:pPr>
      <w:bookmarkStart w:id="5" w:name="_Toc270863360"/>
      <w:r w:rsidRPr="00E11A17">
        <w:t>Requerimientos</w:t>
      </w:r>
      <w:bookmarkStart w:id="6" w:name="38e194b8"/>
      <w:bookmarkEnd w:id="5"/>
      <w:bookmarkEnd w:id="6"/>
    </w:p>
    <w:p w:rsidR="002536A8" w:rsidRPr="00E11A17" w:rsidRDefault="006E02DB" w:rsidP="00137D9F">
      <w:pPr>
        <w:pStyle w:val="MT4"/>
        <w:tabs>
          <w:tab w:val="clear" w:pos="1418"/>
          <w:tab w:val="clear" w:pos="2948"/>
          <w:tab w:val="left" w:pos="1701"/>
        </w:tabs>
      </w:pPr>
      <w:bookmarkStart w:id="7" w:name="_Toc270863361"/>
      <w:r w:rsidRPr="00E11A17">
        <w:t>Especificación de requerimientos</w:t>
      </w:r>
      <w:bookmarkEnd w:id="7"/>
    </w:p>
    <w:p w:rsidR="002536A8" w:rsidRPr="00E11A17" w:rsidRDefault="006E02DB" w:rsidP="006B52EF">
      <w:pPr>
        <w:pStyle w:val="MTemaNormal"/>
      </w:pPr>
      <w:r w:rsidRPr="00E11A17">
        <w:t>En este documento se especifican formalmente todos los requerimientos relevados hasta el momento.</w:t>
      </w:r>
    </w:p>
    <w:p w:rsidR="002536A8" w:rsidRPr="00E11A17" w:rsidRDefault="006E02DB" w:rsidP="006B52EF">
      <w:pPr>
        <w:pStyle w:val="MTemaNormal"/>
      </w:pPr>
      <w:r w:rsidRPr="00E11A17">
        <w:t>Este documento fue revisado por el Responsable de SQA.</w:t>
      </w:r>
    </w:p>
    <w:p w:rsidR="002536A8" w:rsidRPr="00E11A17" w:rsidRDefault="006E02DB" w:rsidP="006B52EF">
      <w:pPr>
        <w:pStyle w:val="MT4"/>
      </w:pPr>
      <w:bookmarkStart w:id="8" w:name="_Toc270863362"/>
      <w:r w:rsidRPr="00E11A17">
        <w:t>Modelo de Casos de Uso</w:t>
      </w:r>
      <w:bookmarkEnd w:id="8"/>
    </w:p>
    <w:p w:rsidR="002536A8" w:rsidRPr="00E11A17" w:rsidRDefault="006E02DB" w:rsidP="006B52EF">
      <w:pPr>
        <w:pStyle w:val="MTemaNormal"/>
      </w:pPr>
      <w:r w:rsidRPr="00E11A17">
        <w:t>En este documento se especifican detalladamente los requerimientos del sistema mediante Casos de Uso.</w:t>
      </w:r>
    </w:p>
    <w:p w:rsidR="002536A8" w:rsidRPr="00E11A17" w:rsidRDefault="006E02DB" w:rsidP="006B52EF">
      <w:pPr>
        <w:pStyle w:val="MTemaNormal"/>
      </w:pPr>
      <w:r w:rsidRPr="00E11A17">
        <w:t>Este documento fue revisado por el Responsable de SQA.</w:t>
      </w:r>
    </w:p>
    <w:p w:rsidR="002536A8" w:rsidRPr="00E11A17" w:rsidRDefault="006E02DB" w:rsidP="006B52EF">
      <w:pPr>
        <w:pStyle w:val="MT4"/>
      </w:pPr>
      <w:bookmarkStart w:id="9" w:name="_Toc270863363"/>
      <w:r w:rsidRPr="00E11A17">
        <w:t>Descripción de la Arquitectura</w:t>
      </w:r>
      <w:bookmarkEnd w:id="9"/>
    </w:p>
    <w:p w:rsidR="002536A8" w:rsidRPr="00E11A17" w:rsidRDefault="006E02DB" w:rsidP="006B52EF">
      <w:pPr>
        <w:pStyle w:val="MTemaNormal"/>
        <w:rPr>
          <w:lang w:val="es-UY"/>
        </w:rPr>
      </w:pPr>
      <w:r w:rsidRPr="00E11A17">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2536A8" w:rsidRPr="00E11A17" w:rsidRDefault="006E02DB" w:rsidP="006B52EF">
      <w:pPr>
        <w:pStyle w:val="MTemaNormal"/>
      </w:pPr>
      <w:r w:rsidRPr="00E11A17">
        <w:t>Este documento fue revisado por el Asistente de SQA.</w:t>
      </w:r>
    </w:p>
    <w:p w:rsidR="002536A8" w:rsidRPr="00E11A17" w:rsidRDefault="00053E40" w:rsidP="006B52EF">
      <w:pPr>
        <w:pStyle w:val="MT4"/>
      </w:pPr>
      <w:bookmarkStart w:id="10" w:name="_Toc270863364"/>
      <w:r w:rsidRPr="00E11A17">
        <w:t>Descripción de la Arquitectura (Vista del modelo de casos de uso)</w:t>
      </w:r>
      <w:bookmarkEnd w:id="10"/>
    </w:p>
    <w:p w:rsidR="00053E40" w:rsidRPr="00E11A17" w:rsidRDefault="00053E40" w:rsidP="006B52EF">
      <w:pPr>
        <w:pStyle w:val="MTemaNormal"/>
        <w:rPr>
          <w:lang w:val="es-UY"/>
        </w:rPr>
      </w:pPr>
      <w:r w:rsidRPr="00E11A17">
        <w:rPr>
          <w:lang w:val="es-UY"/>
        </w:rPr>
        <w:t>En este documento se describe la arquitect</w:t>
      </w:r>
      <w:r w:rsidR="00AB6E3D" w:rsidRPr="00E11A17">
        <w:rPr>
          <w:lang w:val="es-UY"/>
        </w:rPr>
        <w:t>ura del sistema Interpool vista desde el modelo de casos de uso. Este documento no se entregará como un documento aparte, sino que esta incluido en el documento de Descripción del la Arquitectura.</w:t>
      </w:r>
    </w:p>
    <w:p w:rsidR="00053E40" w:rsidRPr="00E11A17" w:rsidRDefault="00053E40" w:rsidP="006B52EF">
      <w:pPr>
        <w:pStyle w:val="MT4"/>
      </w:pPr>
      <w:bookmarkStart w:id="11" w:name="_Toc270863365"/>
      <w:r w:rsidRPr="00E11A17">
        <w:t>Glosario</w:t>
      </w:r>
      <w:bookmarkEnd w:id="11"/>
    </w:p>
    <w:p w:rsidR="002536A8" w:rsidRPr="00E11A17" w:rsidRDefault="006E02DB" w:rsidP="006B52EF">
      <w:pPr>
        <w:pStyle w:val="MTemaNormal"/>
      </w:pPr>
      <w:r w:rsidRPr="00E11A17">
        <w:t>En este documento se definen las abreviaturas, siglas y términos usados en el proyecto (documentos y software).</w:t>
      </w:r>
    </w:p>
    <w:p w:rsidR="002536A8" w:rsidRPr="00E11A17" w:rsidRDefault="006E02DB" w:rsidP="006B52EF">
      <w:pPr>
        <w:pStyle w:val="MTemaNormal"/>
      </w:pPr>
      <w:r w:rsidRPr="00E11A17">
        <w:t>Este documento fue revisado por el Responsable de SQA.</w:t>
      </w:r>
    </w:p>
    <w:p w:rsidR="000D68DC" w:rsidRPr="00E11A17" w:rsidRDefault="000D68DC" w:rsidP="006B52EF">
      <w:pPr>
        <w:pStyle w:val="MT4"/>
      </w:pPr>
      <w:bookmarkStart w:id="12" w:name="_Toc270863366"/>
      <w:r w:rsidRPr="00E11A17">
        <w:t xml:space="preserve">Acta de </w:t>
      </w:r>
      <w:r w:rsidR="009C315E" w:rsidRPr="00E11A17">
        <w:t>Reunión</w:t>
      </w:r>
      <w:r w:rsidRPr="00E11A17">
        <w:t xml:space="preserve"> de </w:t>
      </w:r>
      <w:r w:rsidR="00520E3C" w:rsidRPr="00E11A17">
        <w:t>Requerimientos</w:t>
      </w:r>
      <w:bookmarkEnd w:id="12"/>
    </w:p>
    <w:p w:rsidR="000D68DC" w:rsidRPr="00E11A17" w:rsidRDefault="00520E3C" w:rsidP="006B52EF">
      <w:pPr>
        <w:pStyle w:val="MTemaNormal"/>
      </w:pPr>
      <w:r w:rsidRPr="00E11A17">
        <w:t>En este documento se registran los temas tratados en la reunión que se realizo con el cliente con el fin de relevar requerimientos.</w:t>
      </w:r>
    </w:p>
    <w:p w:rsidR="00137D9F" w:rsidRPr="00E11A17" w:rsidRDefault="00493DB2" w:rsidP="00137D9F">
      <w:pPr>
        <w:pStyle w:val="MT4"/>
      </w:pPr>
      <w:bookmarkStart w:id="13" w:name="_Toc270863367"/>
      <w:r w:rsidRPr="00E11A17">
        <w:t>Documento de validación con el Cliente</w:t>
      </w:r>
      <w:bookmarkEnd w:id="13"/>
    </w:p>
    <w:p w:rsidR="00137D9F" w:rsidRPr="00E11A17" w:rsidRDefault="00137D9F" w:rsidP="006B52EF">
      <w:pPr>
        <w:pStyle w:val="MTemaNormal"/>
      </w:pPr>
      <w:r w:rsidRPr="00E11A17">
        <w:t>En este documento se registrar los temas tratados en la reunión que se realiza con el cliente.</w:t>
      </w:r>
    </w:p>
    <w:p w:rsidR="00337CA7" w:rsidRPr="00E11A17" w:rsidRDefault="00337CA7" w:rsidP="006B52EF">
      <w:pPr>
        <w:pStyle w:val="MT3"/>
      </w:pPr>
      <w:bookmarkStart w:id="14" w:name="_Toc270863368"/>
      <w:r w:rsidRPr="00E11A17">
        <w:t>Diseño</w:t>
      </w:r>
      <w:bookmarkEnd w:id="14"/>
    </w:p>
    <w:p w:rsidR="00337CA7" w:rsidRPr="00E11A17" w:rsidRDefault="00337CA7" w:rsidP="006B52EF">
      <w:pPr>
        <w:pStyle w:val="MT4"/>
      </w:pPr>
      <w:bookmarkStart w:id="15" w:name="_Toc270863369"/>
      <w:r w:rsidRPr="00E11A17">
        <w:t>Plan de Desarrollo</w:t>
      </w:r>
      <w:bookmarkEnd w:id="15"/>
    </w:p>
    <w:p w:rsidR="008E686A" w:rsidRPr="00E11A17" w:rsidRDefault="008E686A" w:rsidP="006B52EF">
      <w:pPr>
        <w:pStyle w:val="MTemaNormal"/>
      </w:pPr>
      <w:r w:rsidRPr="00E11A17">
        <w:t>El propósito de este documento es realizar un cronograma tipo Gantt donde se registrarán las actividades a realizarse, responsables de las mismas, actividades críticas, hitos, nuevas fechas de ajuste de cronograma.</w:t>
      </w:r>
    </w:p>
    <w:p w:rsidR="002536A8" w:rsidRPr="00E11A17" w:rsidRDefault="006E02DB" w:rsidP="006B52EF">
      <w:pPr>
        <w:pStyle w:val="MT3"/>
      </w:pPr>
      <w:bookmarkStart w:id="16" w:name="_Toc270863370"/>
      <w:r w:rsidRPr="00E11A17">
        <w:t>Verificación</w:t>
      </w:r>
      <w:bookmarkEnd w:id="16"/>
    </w:p>
    <w:p w:rsidR="002536A8" w:rsidRPr="00E11A17" w:rsidRDefault="0062698A" w:rsidP="006B52EF">
      <w:pPr>
        <w:pStyle w:val="MT4"/>
      </w:pPr>
      <w:bookmarkStart w:id="17" w:name="_Toc270863371"/>
      <w:r w:rsidRPr="00E11A17">
        <w:t>Informe de Verificación de documento</w:t>
      </w:r>
      <w:bookmarkEnd w:id="17"/>
    </w:p>
    <w:p w:rsidR="00DD3194" w:rsidRPr="00E11A17" w:rsidRDefault="00DD3194" w:rsidP="006B52EF">
      <w:pPr>
        <w:pStyle w:val="MTemaNormal"/>
      </w:pPr>
      <w:r w:rsidRPr="00E11A17">
        <w:t xml:space="preserve">En este informe se detalla el resultado de la verificación de documentos, puntualizando los errores encontrados, su ubicación, nivel de gravedad y las sugerencias para la corrección. </w:t>
      </w:r>
    </w:p>
    <w:p w:rsidR="009C315E" w:rsidRPr="00E11A17" w:rsidRDefault="006E02DB" w:rsidP="003E2875">
      <w:pPr>
        <w:pStyle w:val="MTemaNormal"/>
      </w:pPr>
      <w:r w:rsidRPr="00E11A17">
        <w:t>Este documento fue revisado por el Responsable de SQA.</w:t>
      </w:r>
    </w:p>
    <w:p w:rsidR="002536A8" w:rsidRPr="00E11A17" w:rsidRDefault="006E02DB" w:rsidP="006B52EF">
      <w:pPr>
        <w:pStyle w:val="MTema2"/>
      </w:pPr>
      <w:bookmarkStart w:id="18" w:name="_Toc270863372"/>
      <w:r w:rsidRPr="00E11A17">
        <w:lastRenderedPageBreak/>
        <w:t>Líneas de Trabajo de Gestión</w:t>
      </w:r>
      <w:bookmarkEnd w:id="18"/>
    </w:p>
    <w:p w:rsidR="00D0510E" w:rsidRPr="00E11A17" w:rsidRDefault="00D0510E" w:rsidP="006B52EF">
      <w:pPr>
        <w:pStyle w:val="MT3"/>
      </w:pPr>
      <w:bookmarkStart w:id="19" w:name="_Toc270863373"/>
      <w:r w:rsidRPr="00E11A17">
        <w:t>Gestión del Proyecto</w:t>
      </w:r>
      <w:bookmarkEnd w:id="19"/>
    </w:p>
    <w:p w:rsidR="002536A8" w:rsidRPr="00E11A17" w:rsidRDefault="006E02DB" w:rsidP="006B52EF">
      <w:pPr>
        <w:pStyle w:val="MT4"/>
      </w:pPr>
      <w:bookmarkStart w:id="20" w:name="_Toc270863374"/>
      <w:r w:rsidRPr="00E11A17">
        <w:t>Informe de Situación del Proyecto</w:t>
      </w:r>
      <w:bookmarkEnd w:id="20"/>
      <w:r w:rsidRPr="00E11A17">
        <w:t xml:space="preserve"> </w:t>
      </w:r>
    </w:p>
    <w:p w:rsidR="002536A8" w:rsidRPr="00E11A17" w:rsidRDefault="006E02DB" w:rsidP="006B52EF">
      <w:pPr>
        <w:pStyle w:val="MTemaNormal"/>
      </w:pPr>
      <w:r w:rsidRPr="00E11A17">
        <w:t>En este documento el administrador detalla las mediciones realizadas tanto de las horas de trabajo de los integrantes del Equipo como de los productos obtenidos.</w:t>
      </w:r>
    </w:p>
    <w:p w:rsidR="002536A8" w:rsidRPr="00E11A17" w:rsidRDefault="006E02DB" w:rsidP="006B52EF">
      <w:pPr>
        <w:pStyle w:val="MTemaNormal"/>
      </w:pPr>
      <w:r w:rsidRPr="00E11A17">
        <w:t>Este documento fue revisado por el Responsable de SQA.</w:t>
      </w:r>
    </w:p>
    <w:p w:rsidR="002536A8" w:rsidRPr="00E11A17" w:rsidRDefault="006E02DB" w:rsidP="006B52EF">
      <w:pPr>
        <w:pStyle w:val="MT4"/>
      </w:pPr>
      <w:bookmarkStart w:id="21" w:name="_Toc270863375"/>
      <w:r w:rsidRPr="00E11A17">
        <w:t>Registro de Actividades</w:t>
      </w:r>
      <w:bookmarkEnd w:id="21"/>
      <w:r w:rsidRPr="00E11A17">
        <w:t xml:space="preserve"> </w:t>
      </w:r>
    </w:p>
    <w:p w:rsidR="002536A8" w:rsidRPr="00E11A17" w:rsidRDefault="006E02DB" w:rsidP="006B52EF">
      <w:pPr>
        <w:pStyle w:val="MTemaNormal"/>
      </w:pPr>
      <w:r w:rsidRPr="00E11A17">
        <w:t>En este documento se registra el esfuerzo (en horas de trabajo) asociado a las distintas actividades que cada integrante del equipo de trabajo realizó en una semana dada.</w:t>
      </w:r>
    </w:p>
    <w:p w:rsidR="006852BD" w:rsidRPr="00E11A17" w:rsidRDefault="006852BD" w:rsidP="006B52EF">
      <w:pPr>
        <w:pStyle w:val="MTemaNormal"/>
      </w:pPr>
      <w:r w:rsidRPr="00E11A17">
        <w:t>Este documento fue revisado por el Responsable de SQA.</w:t>
      </w:r>
    </w:p>
    <w:p w:rsidR="002536A8" w:rsidRPr="00E11A17" w:rsidRDefault="006E02DB" w:rsidP="006B52EF">
      <w:pPr>
        <w:pStyle w:val="MT4"/>
      </w:pPr>
      <w:bookmarkStart w:id="22" w:name="_Toc270863376"/>
      <w:r w:rsidRPr="00E11A17">
        <w:t>Documento de Riesgos</w:t>
      </w:r>
      <w:bookmarkEnd w:id="22"/>
    </w:p>
    <w:p w:rsidR="002536A8" w:rsidRPr="00E11A17" w:rsidRDefault="006E02DB" w:rsidP="006B52EF">
      <w:pPr>
        <w:pStyle w:val="MTemaNormal"/>
      </w:pPr>
      <w:r w:rsidRPr="00E11A17">
        <w:t>El propósito de este documento es detallar los riesgos del proyecto especificando: el nombre de cada riesgo, la descripción del mismo, la probabilidad de ocurrencia en el proyecto, impacto en el proyecto si ocurriera, mecanismos de monitoreo, estrategia de mitigación del riesgo y plan de contingencia.</w:t>
      </w:r>
    </w:p>
    <w:p w:rsidR="00AF0DA3" w:rsidRPr="00E11A17" w:rsidRDefault="006E02DB" w:rsidP="006B52EF">
      <w:pPr>
        <w:pStyle w:val="MTemaNormal"/>
      </w:pPr>
      <w:r w:rsidRPr="00E11A17">
        <w:t>Este documento fue revisado por el Asistente de SQA.</w:t>
      </w:r>
    </w:p>
    <w:p w:rsidR="002536A8" w:rsidRPr="00E11A17" w:rsidRDefault="006E02DB" w:rsidP="006B52EF">
      <w:pPr>
        <w:pStyle w:val="MT3"/>
      </w:pPr>
      <w:bookmarkStart w:id="23" w:name="_Toc270863377"/>
      <w:r w:rsidRPr="00E11A17">
        <w:t>Gestión de Calidad</w:t>
      </w:r>
      <w:bookmarkEnd w:id="23"/>
    </w:p>
    <w:p w:rsidR="002536A8" w:rsidRPr="00E11A17" w:rsidRDefault="006E02DB" w:rsidP="006B52EF">
      <w:pPr>
        <w:pStyle w:val="MT4"/>
      </w:pPr>
      <w:bookmarkStart w:id="24" w:name="_Toc270863378"/>
      <w:r w:rsidRPr="00E11A17">
        <w:t>Plan de Calidad</w:t>
      </w:r>
      <w:bookmarkEnd w:id="24"/>
    </w:p>
    <w:p w:rsidR="002536A8" w:rsidRPr="00E11A17" w:rsidRDefault="006E02DB" w:rsidP="006B52EF">
      <w:pPr>
        <w:pStyle w:val="MTemaNormal"/>
      </w:pPr>
      <w:r w:rsidRPr="00E11A17">
        <w:t>En este documento se detalla formalmente todo lo referente a la planificación y seguimiento de la calidad en el proyecto.</w:t>
      </w:r>
    </w:p>
    <w:p w:rsidR="00EF2608" w:rsidRPr="00E11A17" w:rsidRDefault="00EF2608" w:rsidP="006B52EF">
      <w:pPr>
        <w:pStyle w:val="MTemaNormal"/>
      </w:pPr>
      <w:r w:rsidRPr="00E11A17">
        <w:t>Este documento fue revisado por el Asistente de SQA.</w:t>
      </w:r>
    </w:p>
    <w:p w:rsidR="002536A8" w:rsidRPr="00E11A17" w:rsidRDefault="00D0510E" w:rsidP="006B52EF">
      <w:pPr>
        <w:pStyle w:val="MT4"/>
      </w:pPr>
      <w:bookmarkStart w:id="25" w:name="_Toc270863379"/>
      <w:r w:rsidRPr="00E11A17">
        <w:t>Informe de Revisión de SQA</w:t>
      </w:r>
      <w:bookmarkEnd w:id="25"/>
      <w:r w:rsidR="006E02DB" w:rsidRPr="00E11A17">
        <w:t xml:space="preserve"> </w:t>
      </w:r>
    </w:p>
    <w:p w:rsidR="006C5A52" w:rsidRPr="00E11A17" w:rsidRDefault="006C5A52" w:rsidP="006B52EF">
      <w:pPr>
        <w:pStyle w:val="MTemaNormal"/>
      </w:pPr>
      <w:r w:rsidRPr="00E11A17">
        <w:t xml:space="preserve">El </w:t>
      </w:r>
      <w:r w:rsidR="008D7A87" w:rsidRPr="00E11A17">
        <w:t>propósito</w:t>
      </w:r>
      <w:r w:rsidRPr="00E11A17">
        <w:t xml:space="preserve"> de este documento es plantear aspectos que serán revisados del producto, definiendo que propiedades de calidad se buscará que cumpla, en que grado y que principios y estándares de calidad aplican.</w:t>
      </w:r>
    </w:p>
    <w:p w:rsidR="001264EC" w:rsidRPr="00E11A17" w:rsidRDefault="006C5A52" w:rsidP="006B52EF">
      <w:pPr>
        <w:pStyle w:val="MTemaNormal"/>
      </w:pPr>
      <w:r w:rsidRPr="00E11A17">
        <w:t>Luego de la realización de la revisión de calidad se especifican las acciones correctivas que deben ser tomadas en caso de que se hubieran detectado problemas o desviaciones; por otra parte si ya hubo una  revisión de esta índole, en este documento se encuentran especificadas las correcciones que quedaron pendientes de realizar.</w:t>
      </w:r>
    </w:p>
    <w:p w:rsidR="00D0510E" w:rsidRPr="00E11A17" w:rsidRDefault="00D0510E" w:rsidP="006B52EF">
      <w:pPr>
        <w:pStyle w:val="MT4"/>
      </w:pPr>
      <w:bookmarkStart w:id="26" w:name="_Toc270863380"/>
      <w:r w:rsidRPr="00E11A17">
        <w:t>Entrega semanal de SQA</w:t>
      </w:r>
      <w:bookmarkEnd w:id="26"/>
      <w:r w:rsidRPr="00E11A17">
        <w:t xml:space="preserve"> </w:t>
      </w:r>
    </w:p>
    <w:p w:rsidR="002536A8" w:rsidRPr="00E11A17" w:rsidRDefault="006E02DB" w:rsidP="006B52EF">
      <w:pPr>
        <w:pStyle w:val="MTemaNormal"/>
      </w:pPr>
      <w:r w:rsidRPr="00E11A17">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E11A17" w:rsidRDefault="000064D8">
      <w:pPr>
        <w:suppressAutoHyphens w:val="0"/>
        <w:rPr>
          <w:rFonts w:ascii="Verdana" w:hAnsi="Verdana"/>
        </w:rPr>
      </w:pPr>
      <w:r w:rsidRPr="00E11A17">
        <w:rPr>
          <w:rFonts w:ascii="Verdana" w:hAnsi="Verdana"/>
        </w:rPr>
        <w:br w:type="page"/>
      </w:r>
    </w:p>
    <w:p w:rsidR="007915A4" w:rsidRPr="00E11A17" w:rsidRDefault="007915A4" w:rsidP="00E11A17">
      <w:pPr>
        <w:pStyle w:val="Ttulo1"/>
      </w:pPr>
      <w:bookmarkStart w:id="27" w:name="_Toc270863381"/>
      <w:r w:rsidRPr="00E11A17">
        <w:lastRenderedPageBreak/>
        <w:t>Entregables de la Semana que no se entregan</w:t>
      </w:r>
      <w:bookmarkEnd w:id="27"/>
    </w:p>
    <w:p w:rsidR="007915A4" w:rsidRPr="00E11A17" w:rsidRDefault="007915A4">
      <w:pPr>
        <w:suppressAutoHyphens w:val="0"/>
        <w:rPr>
          <w:rFonts w:ascii="Verdana" w:hAnsi="Verdana" w:cs="Arial"/>
          <w:b/>
          <w:bCs/>
          <w:vanish/>
          <w:sz w:val="22"/>
          <w:szCs w:val="22"/>
        </w:rPr>
      </w:pPr>
    </w:p>
    <w:p w:rsidR="00BE67B7" w:rsidRPr="00E11A17" w:rsidRDefault="00BE67B7" w:rsidP="000064D8">
      <w:pPr>
        <w:pStyle w:val="T1"/>
      </w:pPr>
      <w:r w:rsidRPr="00E11A17">
        <w:t>Entregables de la Semana que no se entregan</w:t>
      </w:r>
      <w:bookmarkStart w:id="28" w:name="_Toc270863183"/>
      <w:bookmarkStart w:id="29" w:name="_Toc270863277"/>
      <w:bookmarkStart w:id="30" w:name="_Toc270863382"/>
      <w:bookmarkEnd w:id="28"/>
      <w:bookmarkEnd w:id="29"/>
      <w:bookmarkEnd w:id="30"/>
    </w:p>
    <w:p w:rsidR="002536A8" w:rsidRPr="00E11A17" w:rsidRDefault="00962461" w:rsidP="000B42CD">
      <w:pPr>
        <w:pStyle w:val="MTema2"/>
      </w:pPr>
      <w:bookmarkStart w:id="31" w:name="_Toc270863383"/>
      <w:r w:rsidRPr="00E11A17">
        <w:t>Líneas de Trabajo básicas</w:t>
      </w:r>
      <w:bookmarkEnd w:id="31"/>
    </w:p>
    <w:p w:rsidR="002536A8" w:rsidRPr="00E11A17" w:rsidRDefault="006E02DB" w:rsidP="006B52EF">
      <w:pPr>
        <w:pStyle w:val="MT3"/>
      </w:pPr>
      <w:bookmarkStart w:id="32" w:name="_Toc270863384"/>
      <w:r w:rsidRPr="00E11A17">
        <w:t>Requerimientos</w:t>
      </w:r>
      <w:bookmarkEnd w:id="32"/>
    </w:p>
    <w:p w:rsidR="002536A8" w:rsidRPr="00E11A17" w:rsidRDefault="009C315E" w:rsidP="006B52EF">
      <w:pPr>
        <w:pStyle w:val="MT4"/>
      </w:pPr>
      <w:bookmarkStart w:id="33" w:name="9197bd0c"/>
      <w:bookmarkStart w:id="34" w:name="944ed949"/>
      <w:bookmarkStart w:id="35" w:name="_Toc270863385"/>
      <w:bookmarkEnd w:id="33"/>
      <w:bookmarkEnd w:id="34"/>
      <w:r w:rsidRPr="00E11A17">
        <w:t>Pautas para la interfaz de usuario</w:t>
      </w:r>
      <w:bookmarkEnd w:id="35"/>
    </w:p>
    <w:p w:rsidR="002536A8" w:rsidRPr="00E11A17" w:rsidRDefault="006E02DB" w:rsidP="006B52EF">
      <w:pPr>
        <w:pStyle w:val="MTemaNormal"/>
      </w:pPr>
      <w:r w:rsidRPr="00E11A17">
        <w:t xml:space="preserve">Esta semana </w:t>
      </w:r>
      <w:r w:rsidR="009C315E" w:rsidRPr="00E11A17">
        <w:t>no se entregará este documento, el mismo no ha tenido cambios desde la última entrega. Se entregará nuevamente cuando se tengan las snapshots de las pantallas, o alguna información que amerite realizar una nueva versión del mismo.</w:t>
      </w:r>
    </w:p>
    <w:p w:rsidR="002536A8" w:rsidRPr="00E11A17" w:rsidRDefault="006E02DB" w:rsidP="006B52EF">
      <w:pPr>
        <w:pStyle w:val="MT4"/>
      </w:pPr>
      <w:bookmarkStart w:id="36" w:name="38e970c4"/>
      <w:bookmarkStart w:id="37" w:name="_Toc270863386"/>
      <w:bookmarkEnd w:id="36"/>
      <w:r w:rsidRPr="00E11A17">
        <w:t>Manejo del Ambiente Controlado</w:t>
      </w:r>
      <w:bookmarkEnd w:id="37"/>
    </w:p>
    <w:p w:rsidR="002536A8" w:rsidRPr="00E11A17" w:rsidRDefault="006E02DB" w:rsidP="006B52EF">
      <w:pPr>
        <w:pStyle w:val="MTemaNormal"/>
      </w:pPr>
      <w:r w:rsidRPr="00E11A17">
        <w:t>Los especialistas técnicos trataron este punto por email</w:t>
      </w:r>
      <w:r w:rsidR="0031765F" w:rsidRPr="00E11A17">
        <w:t>. Se ha decidido no entregar este documento</w:t>
      </w:r>
      <w:r w:rsidRPr="00E11A17">
        <w:t>.</w:t>
      </w:r>
    </w:p>
    <w:p w:rsidR="006E26EC" w:rsidRPr="00E11A17" w:rsidRDefault="006E26EC" w:rsidP="006B52EF">
      <w:pPr>
        <w:pStyle w:val="MT4"/>
      </w:pPr>
      <w:bookmarkStart w:id="38" w:name="_Toc270863387"/>
      <w:r w:rsidRPr="00E11A17">
        <w:t>Prototipo (Riesgos técnicos)</w:t>
      </w:r>
      <w:bookmarkEnd w:id="38"/>
    </w:p>
    <w:p w:rsidR="006E26EC" w:rsidRPr="00E11A17" w:rsidRDefault="006E26EC" w:rsidP="006B52EF">
      <w:pPr>
        <w:pStyle w:val="MTemaNormal"/>
      </w:pPr>
      <w:r w:rsidRPr="00E11A17">
        <w:t xml:space="preserve">Los especialistas técnicos </w:t>
      </w:r>
      <w:r w:rsidR="00080770" w:rsidRPr="00E11A17">
        <w:t xml:space="preserve">consideran que </w:t>
      </w:r>
      <w:r w:rsidRPr="00E11A17">
        <w:t xml:space="preserve">a </w:t>
      </w:r>
      <w:r w:rsidR="00080770" w:rsidRPr="00E11A17">
        <w:t>esta altura del proyecto es innecesario este documento, podría haber sido útil en semanas anteriores. Este documento no será entregado.</w:t>
      </w:r>
    </w:p>
    <w:p w:rsidR="007915A4" w:rsidRPr="00E11A17" w:rsidRDefault="007915A4" w:rsidP="00E11A17">
      <w:pPr>
        <w:pStyle w:val="Ttulo1"/>
      </w:pPr>
      <w:bookmarkStart w:id="39" w:name="_Toc270863388"/>
      <w:r w:rsidRPr="00E11A17">
        <w:t>Entregables pendientes de semanas anteriores</w:t>
      </w:r>
      <w:bookmarkEnd w:id="39"/>
    </w:p>
    <w:p w:rsidR="000B42CD" w:rsidRPr="00E11A17" w:rsidRDefault="000064D8" w:rsidP="000064D8">
      <w:pPr>
        <w:pStyle w:val="T1"/>
      </w:pPr>
      <w:r w:rsidRPr="00E11A17">
        <w:t>Entregables pendientes de semanas anteriores</w:t>
      </w:r>
      <w:bookmarkStart w:id="40" w:name="_Toc270863190"/>
      <w:bookmarkStart w:id="41" w:name="_Toc270863284"/>
      <w:bookmarkStart w:id="42" w:name="_Toc270863389"/>
      <w:bookmarkEnd w:id="40"/>
      <w:bookmarkEnd w:id="41"/>
      <w:bookmarkEnd w:id="42"/>
    </w:p>
    <w:p w:rsidR="002536A8" w:rsidRPr="00E11A17" w:rsidRDefault="006E02DB" w:rsidP="000B42CD">
      <w:pPr>
        <w:pStyle w:val="MTema2"/>
      </w:pPr>
      <w:bookmarkStart w:id="43" w:name="_Toc270863390"/>
      <w:r w:rsidRPr="00E11A17">
        <w:t>Líneas de Trabajo básicas</w:t>
      </w:r>
      <w:bookmarkEnd w:id="43"/>
    </w:p>
    <w:p w:rsidR="002536A8" w:rsidRPr="00E11A17" w:rsidRDefault="006E02DB" w:rsidP="006B52EF">
      <w:pPr>
        <w:pStyle w:val="MT3"/>
      </w:pPr>
      <w:bookmarkStart w:id="44" w:name="_Toc270863391"/>
      <w:r w:rsidRPr="00E11A17">
        <w:t>Requerimientos</w:t>
      </w:r>
      <w:bookmarkEnd w:id="44"/>
    </w:p>
    <w:p w:rsidR="002536A8" w:rsidRPr="00E11A17" w:rsidRDefault="002F731B" w:rsidP="006B52EF">
      <w:pPr>
        <w:pStyle w:val="MT4"/>
      </w:pPr>
      <w:r w:rsidRPr="00E11A17">
        <w:t xml:space="preserve"> </w:t>
      </w:r>
      <w:bookmarkStart w:id="45" w:name="_Toc270863392"/>
      <w:r w:rsidR="00EE0B85" w:rsidRPr="00E11A17">
        <w:t>Acta de Reunión de Requerimientos</w:t>
      </w:r>
      <w:bookmarkEnd w:id="45"/>
    </w:p>
    <w:p w:rsidR="002536A8" w:rsidRPr="00E11A17" w:rsidRDefault="006E02DB" w:rsidP="006B52EF">
      <w:pPr>
        <w:pStyle w:val="MTemaNormal"/>
      </w:pPr>
      <w:r w:rsidRPr="00E11A17">
        <w:t>Est</w:t>
      </w:r>
      <w:r w:rsidR="00EE0B85" w:rsidRPr="00E11A17">
        <w:t>a semana se entrega la versión 2</w:t>
      </w:r>
      <w:r w:rsidRPr="00E11A17">
        <w:t>.</w:t>
      </w:r>
      <w:r w:rsidR="00EE0B85" w:rsidRPr="00E11A17">
        <w:t xml:space="preserve">3. </w:t>
      </w:r>
      <w:r w:rsidRPr="00E11A17">
        <w:t>de este documento.</w:t>
      </w:r>
    </w:p>
    <w:p w:rsidR="00EE0B85" w:rsidRPr="00E11A17" w:rsidRDefault="002F731B" w:rsidP="006B52EF">
      <w:pPr>
        <w:pStyle w:val="MT4"/>
      </w:pPr>
      <w:r w:rsidRPr="00E11A17">
        <w:rPr>
          <w:rStyle w:val="WW8Num1z0"/>
          <w:rFonts w:ascii="Verdana" w:hAnsi="Verdana"/>
          <w:color w:val="000000"/>
          <w:szCs w:val="20"/>
        </w:rPr>
        <w:t xml:space="preserve"> </w:t>
      </w:r>
      <w:bookmarkStart w:id="46" w:name="_Toc270863393"/>
      <w:r w:rsidRPr="00E11A17">
        <w:t>Documento de validación con el cliente</w:t>
      </w:r>
      <w:bookmarkEnd w:id="46"/>
    </w:p>
    <w:p w:rsidR="002536A8" w:rsidRPr="00E11A17" w:rsidRDefault="006E02DB" w:rsidP="006B52EF">
      <w:pPr>
        <w:pStyle w:val="MTemaNormal"/>
      </w:pPr>
      <w:r w:rsidRPr="00E11A17">
        <w:t>Esta semana se entrega este documento.</w:t>
      </w:r>
    </w:p>
    <w:p w:rsidR="002536A8" w:rsidRPr="00E11A17" w:rsidRDefault="006E02DB" w:rsidP="000064D8">
      <w:pPr>
        <w:pStyle w:val="T1"/>
      </w:pPr>
      <w:r w:rsidRPr="00E11A17">
        <w:t>In</w:t>
      </w:r>
      <w:r w:rsidR="000B42CD" w:rsidRPr="00E11A17">
        <w:t>forme SQA sobre la calidad de l</w:t>
      </w:r>
      <w:r w:rsidRPr="00E11A17">
        <w:t>s Entregables:</w:t>
      </w:r>
      <w:bookmarkStart w:id="47" w:name="_Toc270863195"/>
      <w:bookmarkStart w:id="48" w:name="_Toc270863289"/>
      <w:bookmarkStart w:id="49" w:name="_Toc270863394"/>
      <w:bookmarkEnd w:id="47"/>
      <w:bookmarkEnd w:id="48"/>
      <w:bookmarkEnd w:id="49"/>
    </w:p>
    <w:p w:rsidR="007915A4" w:rsidRPr="00E11A17" w:rsidRDefault="007915A4" w:rsidP="006B52EF">
      <w:pPr>
        <w:pStyle w:val="MTemaNormal"/>
      </w:pPr>
      <w:r w:rsidRPr="00E11A17">
        <w:rPr>
          <w:noProof/>
        </w:rPr>
        <w:t>Informe SQA sobre la calidad de los Entregables</w:t>
      </w:r>
    </w:p>
    <w:p w:rsidR="00755AE2" w:rsidRPr="00E11A17" w:rsidRDefault="00755AE2" w:rsidP="00E11A17">
      <w:pPr>
        <w:pStyle w:val="Ttulo1"/>
      </w:pPr>
      <w:bookmarkStart w:id="50" w:name="_Toc270863395"/>
      <w:r w:rsidRPr="00E11A17">
        <w:t>Todos los entregables fueron revisados y corregidos.</w:t>
      </w:r>
      <w:bookmarkEnd w:id="50"/>
    </w:p>
    <w:p w:rsidR="002536A8" w:rsidRPr="00E11A17" w:rsidRDefault="00755AE2" w:rsidP="006B52EF">
      <w:pPr>
        <w:pStyle w:val="MTemaNormal"/>
      </w:pPr>
      <w:r w:rsidRPr="00E11A17">
        <w:t>En general se ha mejorado la calidad de los documentos con respecto a semanas anteriores, si bien aún se siguen cometiendo errores de formatos principalmente con títulos de secciones, índices y versionado.</w:t>
      </w:r>
    </w:p>
    <w:p w:rsidR="002536A8" w:rsidRPr="00E11A17" w:rsidRDefault="00755AE2" w:rsidP="006B52EF">
      <w:pPr>
        <w:pStyle w:val="MTemaNormal"/>
      </w:pPr>
      <w:r w:rsidRPr="00E11A17">
        <w:t>Esta semana los documentos fueron entregados al equipo de SQA mas tarde de lo acordado, pero de todos modos alcanzo el tiempo para realizar la revisión.</w:t>
      </w:r>
    </w:p>
    <w:sectPr w:rsidR="002536A8" w:rsidRPr="00E11A17"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F3F" w:rsidRDefault="00F92F3F">
      <w:r>
        <w:separator/>
      </w:r>
    </w:p>
  </w:endnote>
  <w:endnote w:type="continuationSeparator" w:id="0">
    <w:p w:rsidR="00F92F3F" w:rsidRDefault="00F92F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A8" w:rsidRDefault="006E02D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975E6E">
      <w:rPr>
        <w:rStyle w:val="Nmerodepgina"/>
        <w:sz w:val="16"/>
      </w:rPr>
      <w:fldChar w:fldCharType="begin"/>
    </w:r>
    <w:r>
      <w:rPr>
        <w:rStyle w:val="Nmerodepgina"/>
        <w:sz w:val="16"/>
      </w:rPr>
      <w:instrText xml:space="preserve"> PAGE </w:instrText>
    </w:r>
    <w:r w:rsidR="00975E6E">
      <w:rPr>
        <w:rStyle w:val="Nmerodepgina"/>
        <w:sz w:val="16"/>
      </w:rPr>
      <w:fldChar w:fldCharType="separate"/>
    </w:r>
    <w:r w:rsidR="008C3922">
      <w:rPr>
        <w:rStyle w:val="Nmerodepgina"/>
        <w:noProof/>
        <w:sz w:val="16"/>
      </w:rPr>
      <w:t>2</w:t>
    </w:r>
    <w:r w:rsidR="00975E6E">
      <w:rPr>
        <w:rStyle w:val="Nmerodepgina"/>
        <w:sz w:val="16"/>
      </w:rPr>
      <w:fldChar w:fldCharType="end"/>
    </w:r>
    <w:r>
      <w:rPr>
        <w:rStyle w:val="Nmerodepgina"/>
        <w:rFonts w:ascii="Verdana" w:hAnsi="Verdana"/>
        <w:sz w:val="16"/>
      </w:rPr>
      <w:t xml:space="preserve"> de </w:t>
    </w:r>
    <w:r w:rsidR="00975E6E">
      <w:rPr>
        <w:rStyle w:val="Nmerodepgina"/>
        <w:sz w:val="16"/>
      </w:rPr>
      <w:fldChar w:fldCharType="begin"/>
    </w:r>
    <w:r>
      <w:rPr>
        <w:rStyle w:val="Nmerodepgina"/>
        <w:sz w:val="16"/>
      </w:rPr>
      <w:instrText xml:space="preserve"> NUMPAGES \*Arabic </w:instrText>
    </w:r>
    <w:r w:rsidR="00975E6E">
      <w:rPr>
        <w:rStyle w:val="Nmerodepgina"/>
        <w:sz w:val="16"/>
      </w:rPr>
      <w:fldChar w:fldCharType="separate"/>
    </w:r>
    <w:r w:rsidR="008C3922">
      <w:rPr>
        <w:rStyle w:val="Nmerodepgina"/>
        <w:noProof/>
        <w:sz w:val="16"/>
      </w:rPr>
      <w:t>5</w:t>
    </w:r>
    <w:r w:rsidR="00975E6E">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F3F" w:rsidRDefault="00F92F3F">
      <w:r>
        <w:separator/>
      </w:r>
    </w:p>
  </w:footnote>
  <w:footnote w:type="continuationSeparator" w:id="0">
    <w:p w:rsidR="00F92F3F" w:rsidRDefault="00F92F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C9D813B8"/>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EC8EB810"/>
    <w:lvl w:ilvl="0" w:tplc="D4D6C724">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6"/>
  </w:num>
  <w:num w:numId="10">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64D8"/>
    <w:rsid w:val="00053E40"/>
    <w:rsid w:val="00080770"/>
    <w:rsid w:val="000B42CD"/>
    <w:rsid w:val="000B55F9"/>
    <w:rsid w:val="000D68DC"/>
    <w:rsid w:val="001264EC"/>
    <w:rsid w:val="00137D9F"/>
    <w:rsid w:val="00210F0A"/>
    <w:rsid w:val="002536A8"/>
    <w:rsid w:val="002F731B"/>
    <w:rsid w:val="0031765F"/>
    <w:rsid w:val="00337CA7"/>
    <w:rsid w:val="00340D52"/>
    <w:rsid w:val="0039408C"/>
    <w:rsid w:val="003A6A58"/>
    <w:rsid w:val="003B059B"/>
    <w:rsid w:val="003E2875"/>
    <w:rsid w:val="0046443A"/>
    <w:rsid w:val="004832A6"/>
    <w:rsid w:val="00493DB2"/>
    <w:rsid w:val="004B254B"/>
    <w:rsid w:val="004D4C24"/>
    <w:rsid w:val="00520E3C"/>
    <w:rsid w:val="00522A78"/>
    <w:rsid w:val="00526DD4"/>
    <w:rsid w:val="005B7932"/>
    <w:rsid w:val="0062698A"/>
    <w:rsid w:val="006852BD"/>
    <w:rsid w:val="006B52EF"/>
    <w:rsid w:val="006C5A52"/>
    <w:rsid w:val="006E02DB"/>
    <w:rsid w:val="006E0BC7"/>
    <w:rsid w:val="006E26EC"/>
    <w:rsid w:val="00722078"/>
    <w:rsid w:val="00755AE2"/>
    <w:rsid w:val="0076089E"/>
    <w:rsid w:val="007915A4"/>
    <w:rsid w:val="007B4940"/>
    <w:rsid w:val="007E3405"/>
    <w:rsid w:val="00892C70"/>
    <w:rsid w:val="008C3922"/>
    <w:rsid w:val="008D7A87"/>
    <w:rsid w:val="008E686A"/>
    <w:rsid w:val="008F0CED"/>
    <w:rsid w:val="008F2F9F"/>
    <w:rsid w:val="00962461"/>
    <w:rsid w:val="00975E6E"/>
    <w:rsid w:val="009C315E"/>
    <w:rsid w:val="00AB6E3D"/>
    <w:rsid w:val="00AF0DA3"/>
    <w:rsid w:val="00BE67B7"/>
    <w:rsid w:val="00CC1050"/>
    <w:rsid w:val="00D0510E"/>
    <w:rsid w:val="00DC7AE3"/>
    <w:rsid w:val="00DD3194"/>
    <w:rsid w:val="00E11A17"/>
    <w:rsid w:val="00E768F8"/>
    <w:rsid w:val="00EE0B85"/>
    <w:rsid w:val="00EF2608"/>
    <w:rsid w:val="00F92F3F"/>
    <w:rsid w:val="00FA3CFF"/>
    <w:rsid w:val="00FA59B4"/>
    <w:rsid w:val="00FC135A"/>
    <w:rsid w:val="00FD04B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E11A17"/>
    <w:pPr>
      <w:keepNext/>
      <w:numPr>
        <w:numId w:val="8"/>
      </w:numPr>
      <w:tabs>
        <w:tab w:val="left" w:pos="567"/>
      </w:tabs>
      <w:spacing w:before="360" w:after="120"/>
      <w:ind w:left="357"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6B52EF"/>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6B52EF"/>
    <w:rPr>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s>
</file>

<file path=word/webSettings.xml><?xml version="1.0" encoding="utf-8"?>
<w:webSettings xmlns:r="http://schemas.openxmlformats.org/officeDocument/2006/relationships" xmlns:w="http://schemas.openxmlformats.org/wordprocessingml/2006/main">
  <w:divs>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1301</Words>
  <Characters>7160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JMADEIRO</cp:lastModifiedBy>
  <cp:revision>57</cp:revision>
  <cp:lastPrinted>2002-06-07T00:19:00Z</cp:lastPrinted>
  <dcterms:created xsi:type="dcterms:W3CDTF">2010-08-25T15:37:00Z</dcterms:created>
  <dcterms:modified xsi:type="dcterms:W3CDTF">2010-08-29T19:40:00Z</dcterms:modified>
</cp:coreProperties>
</file>