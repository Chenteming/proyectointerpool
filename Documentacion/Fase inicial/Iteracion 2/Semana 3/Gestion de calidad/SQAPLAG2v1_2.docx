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2F431A" w:rsidP="00011E42">
      <w:pPr>
        <w:pStyle w:val="I1"/>
      </w:pPr>
      <w:r>
        <w:t>Versión 1.2</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30444B" w:rsidP="00CF1EFB">
            <w:pPr>
              <w:pStyle w:val="T"/>
              <w:ind w:left="0"/>
            </w:pPr>
            <w:r>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30444B" w:rsidP="00CF1EFB">
            <w:pPr>
              <w:pStyle w:val="T"/>
              <w:ind w:left="0"/>
            </w:pPr>
            <w:r>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2F431A" w:rsidP="00CF1EFB">
            <w:pPr>
              <w:pStyle w:val="T"/>
              <w:ind w:left="0"/>
            </w:pPr>
            <w:r>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A43825">
        <w:tc>
          <w:tcPr>
            <w:tcW w:w="1344" w:type="dxa"/>
            <w:tcBorders>
              <w:left w:val="single" w:sz="4" w:space="0" w:color="000000"/>
              <w:bottom w:val="single" w:sz="4" w:space="0" w:color="000000"/>
            </w:tcBorders>
            <w:shd w:val="clear" w:color="auto" w:fill="auto"/>
          </w:tcPr>
          <w:p w:rsidR="00485D23" w:rsidRDefault="00485D23" w:rsidP="00A4415D">
            <w:pPr>
              <w:pStyle w:val="MNormal"/>
              <w:ind w:left="0"/>
              <w:jc w:val="center"/>
            </w:pPr>
            <w:r>
              <w:t>29/08/10</w:t>
            </w:r>
          </w:p>
        </w:tc>
        <w:tc>
          <w:tcPr>
            <w:tcW w:w="1118" w:type="dxa"/>
            <w:tcBorders>
              <w:left w:val="single" w:sz="4" w:space="0" w:color="000000"/>
              <w:bottom w:val="single" w:sz="4" w:space="0" w:color="000000"/>
            </w:tcBorders>
            <w:shd w:val="clear" w:color="auto" w:fill="auto"/>
          </w:tcPr>
          <w:p w:rsidR="00485D23" w:rsidRDefault="00485D23" w:rsidP="00A4415D">
            <w:pPr>
              <w:pStyle w:val="MNormal"/>
              <w:ind w:left="63"/>
              <w:jc w:val="center"/>
            </w:pPr>
            <w:r>
              <w:t>1.2</w:t>
            </w:r>
          </w:p>
        </w:tc>
        <w:tc>
          <w:tcPr>
            <w:tcW w:w="3311" w:type="dxa"/>
            <w:tcBorders>
              <w:left w:val="single" w:sz="4" w:space="0" w:color="000000"/>
              <w:bottom w:val="single" w:sz="4" w:space="0" w:color="000000"/>
            </w:tcBorders>
            <w:shd w:val="clear" w:color="auto" w:fill="auto"/>
          </w:tcPr>
          <w:p w:rsidR="00485D23" w:rsidRDefault="00485D23" w:rsidP="00A4415D">
            <w:pPr>
              <w:pStyle w:val="MNormal"/>
              <w:ind w:left="0"/>
            </w:pPr>
            <w:r>
              <w:t>Revisión de Documento</w:t>
            </w:r>
          </w:p>
        </w:tc>
        <w:tc>
          <w:tcPr>
            <w:tcW w:w="2142" w:type="dxa"/>
            <w:tcBorders>
              <w:left w:val="single" w:sz="4" w:space="0" w:color="000000"/>
              <w:bottom w:val="single" w:sz="4" w:space="0" w:color="000000"/>
              <w:right w:val="single" w:sz="4" w:space="0" w:color="000000"/>
            </w:tcBorders>
            <w:shd w:val="clear" w:color="auto" w:fill="auto"/>
          </w:tcPr>
          <w:p w:rsidR="00485D23" w:rsidRDefault="00485D23" w:rsidP="00A4415D">
            <w:pPr>
              <w:pStyle w:val="MNormal"/>
              <w:ind w:left="28"/>
              <w:jc w:val="center"/>
            </w:pPr>
            <w:r>
              <w:t>Alejandro García</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toc102" w:displacedByCustomXml="next"/>
    <w:bookmarkEnd w:id="0" w:displacedByCustomXml="next"/>
    <w:bookmarkStart w:id="1" w:name="__RefHeading__1_1208934355"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r w:rsidRPr="00F450DD">
            <w:fldChar w:fldCharType="begin"/>
          </w:r>
          <w:r w:rsidR="000B1F05">
            <w:instrText xml:space="preserve"> TOC \o "1-3" \h \z \u </w:instrText>
          </w:r>
          <w:r w:rsidRPr="00F450DD">
            <w:fldChar w:fldCharType="separate"/>
          </w:r>
          <w:hyperlink w:anchor="_Toc270774448" w:history="1">
            <w:r w:rsidR="00560C9B" w:rsidRPr="009B7F58">
              <w:rPr>
                <w:rStyle w:val="Hipervnculo"/>
                <w:noProof/>
              </w:rPr>
              <w:t>1.</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Propósito</w:t>
            </w:r>
            <w:r w:rsidR="00560C9B">
              <w:rPr>
                <w:noProof/>
                <w:webHidden/>
              </w:rPr>
              <w:tab/>
            </w:r>
            <w:r>
              <w:rPr>
                <w:noProof/>
                <w:webHidden/>
              </w:rPr>
              <w:fldChar w:fldCharType="begin"/>
            </w:r>
            <w:r w:rsidR="00560C9B">
              <w:rPr>
                <w:noProof/>
                <w:webHidden/>
              </w:rPr>
              <w:instrText xml:space="preserve"> PAGEREF _Toc270774448 \h </w:instrText>
            </w:r>
            <w:r>
              <w:rPr>
                <w:noProof/>
                <w:webHidden/>
              </w:rPr>
            </w:r>
            <w:r>
              <w:rPr>
                <w:noProof/>
                <w:webHidden/>
              </w:rPr>
              <w:fldChar w:fldCharType="separate"/>
            </w:r>
            <w:r w:rsidR="00560C9B">
              <w:rPr>
                <w:noProof/>
                <w:webHidden/>
              </w:rPr>
              <w:t>4</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49" w:history="1">
            <w:r w:rsidR="00560C9B" w:rsidRPr="009B7F58">
              <w:rPr>
                <w:rStyle w:val="Hipervnculo"/>
                <w:noProof/>
              </w:rPr>
              <w:t>2.</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Referencias</w:t>
            </w:r>
            <w:r w:rsidR="00560C9B">
              <w:rPr>
                <w:noProof/>
                <w:webHidden/>
              </w:rPr>
              <w:tab/>
            </w:r>
            <w:r>
              <w:rPr>
                <w:noProof/>
                <w:webHidden/>
              </w:rPr>
              <w:fldChar w:fldCharType="begin"/>
            </w:r>
            <w:r w:rsidR="00560C9B">
              <w:rPr>
                <w:noProof/>
                <w:webHidden/>
              </w:rPr>
              <w:instrText xml:space="preserve"> PAGEREF _Toc270774449 \h </w:instrText>
            </w:r>
            <w:r>
              <w:rPr>
                <w:noProof/>
                <w:webHidden/>
              </w:rPr>
            </w:r>
            <w:r>
              <w:rPr>
                <w:noProof/>
                <w:webHidden/>
              </w:rPr>
              <w:fldChar w:fldCharType="separate"/>
            </w:r>
            <w:r w:rsidR="00560C9B">
              <w:rPr>
                <w:noProof/>
                <w:webHidden/>
              </w:rPr>
              <w:t>4</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50" w:history="1">
            <w:r w:rsidR="00560C9B" w:rsidRPr="009B7F58">
              <w:rPr>
                <w:rStyle w:val="Hipervnculo"/>
                <w:noProof/>
              </w:rPr>
              <w:t>3.</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Gestión</w:t>
            </w:r>
            <w:r w:rsidR="00560C9B">
              <w:rPr>
                <w:noProof/>
                <w:webHidden/>
              </w:rPr>
              <w:tab/>
            </w:r>
            <w:r>
              <w:rPr>
                <w:noProof/>
                <w:webHidden/>
              </w:rPr>
              <w:fldChar w:fldCharType="begin"/>
            </w:r>
            <w:r w:rsidR="00560C9B">
              <w:rPr>
                <w:noProof/>
                <w:webHidden/>
              </w:rPr>
              <w:instrText xml:space="preserve"> PAGEREF _Toc270774450 \h </w:instrText>
            </w:r>
            <w:r>
              <w:rPr>
                <w:noProof/>
                <w:webHidden/>
              </w:rPr>
            </w:r>
            <w:r>
              <w:rPr>
                <w:noProof/>
                <w:webHidden/>
              </w:rPr>
              <w:fldChar w:fldCharType="separate"/>
            </w:r>
            <w:r w:rsidR="00560C9B">
              <w:rPr>
                <w:noProof/>
                <w:webHidden/>
              </w:rPr>
              <w:t>5</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51" w:history="1">
            <w:r w:rsidR="00560C9B" w:rsidRPr="009B7F58">
              <w:rPr>
                <w:rStyle w:val="Hipervnculo"/>
                <w:noProof/>
              </w:rPr>
              <w:t>3.1.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Organización</w:t>
            </w:r>
            <w:r w:rsidR="00560C9B">
              <w:rPr>
                <w:noProof/>
                <w:webHidden/>
              </w:rPr>
              <w:tab/>
            </w:r>
            <w:r>
              <w:rPr>
                <w:noProof/>
                <w:webHidden/>
              </w:rPr>
              <w:fldChar w:fldCharType="begin"/>
            </w:r>
            <w:r w:rsidR="00560C9B">
              <w:rPr>
                <w:noProof/>
                <w:webHidden/>
              </w:rPr>
              <w:instrText xml:space="preserve"> PAGEREF _Toc270774451 \h </w:instrText>
            </w:r>
            <w:r>
              <w:rPr>
                <w:noProof/>
                <w:webHidden/>
              </w:rPr>
            </w:r>
            <w:r>
              <w:rPr>
                <w:noProof/>
                <w:webHidden/>
              </w:rPr>
              <w:fldChar w:fldCharType="separate"/>
            </w:r>
            <w:r w:rsidR="00560C9B">
              <w:rPr>
                <w:noProof/>
                <w:webHidden/>
              </w:rPr>
              <w:t>5</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52" w:history="1">
            <w:r w:rsidR="00560C9B" w:rsidRPr="009B7F58">
              <w:rPr>
                <w:rStyle w:val="Hipervnculo"/>
                <w:noProof/>
              </w:rPr>
              <w:t>3.2.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Actividades</w:t>
            </w:r>
            <w:r w:rsidR="00560C9B">
              <w:rPr>
                <w:noProof/>
                <w:webHidden/>
              </w:rPr>
              <w:tab/>
            </w:r>
            <w:r>
              <w:rPr>
                <w:noProof/>
                <w:webHidden/>
              </w:rPr>
              <w:fldChar w:fldCharType="begin"/>
            </w:r>
            <w:r w:rsidR="00560C9B">
              <w:rPr>
                <w:noProof/>
                <w:webHidden/>
              </w:rPr>
              <w:instrText xml:space="preserve"> PAGEREF _Toc270774452 \h </w:instrText>
            </w:r>
            <w:r>
              <w:rPr>
                <w:noProof/>
                <w:webHidden/>
              </w:rPr>
            </w:r>
            <w:r>
              <w:rPr>
                <w:noProof/>
                <w:webHidden/>
              </w:rPr>
              <w:fldChar w:fldCharType="separate"/>
            </w:r>
            <w:r w:rsidR="00560C9B">
              <w:rPr>
                <w:noProof/>
                <w:webHidden/>
              </w:rPr>
              <w:t>7</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3" w:history="1">
            <w:r w:rsidR="00560C9B" w:rsidRPr="009B7F58">
              <w:rPr>
                <w:rStyle w:val="Hipervnculo"/>
                <w:noProof/>
              </w:rPr>
              <w:t>3.2.1.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Ciclo de vida del software cubierto por el Plan</w:t>
            </w:r>
            <w:r w:rsidR="00560C9B">
              <w:rPr>
                <w:noProof/>
                <w:webHidden/>
              </w:rPr>
              <w:tab/>
            </w:r>
            <w:r>
              <w:rPr>
                <w:noProof/>
                <w:webHidden/>
              </w:rPr>
              <w:fldChar w:fldCharType="begin"/>
            </w:r>
            <w:r w:rsidR="00560C9B">
              <w:rPr>
                <w:noProof/>
                <w:webHidden/>
              </w:rPr>
              <w:instrText xml:space="preserve"> PAGEREF _Toc270774453 \h </w:instrText>
            </w:r>
            <w:r>
              <w:rPr>
                <w:noProof/>
                <w:webHidden/>
              </w:rPr>
            </w:r>
            <w:r>
              <w:rPr>
                <w:noProof/>
                <w:webHidden/>
              </w:rPr>
              <w:fldChar w:fldCharType="separate"/>
            </w:r>
            <w:r w:rsidR="00560C9B">
              <w:rPr>
                <w:noProof/>
                <w:webHidden/>
              </w:rPr>
              <w:t>7</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4" w:history="1">
            <w:r w:rsidR="00560C9B" w:rsidRPr="009B7F58">
              <w:rPr>
                <w:rStyle w:val="Hipervnculo"/>
                <w:noProof/>
              </w:rPr>
              <w:t>3.2.2.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Actividades de calidad a realizarse</w:t>
            </w:r>
            <w:r w:rsidR="00560C9B">
              <w:rPr>
                <w:noProof/>
                <w:webHidden/>
              </w:rPr>
              <w:tab/>
            </w:r>
            <w:r>
              <w:rPr>
                <w:noProof/>
                <w:webHidden/>
              </w:rPr>
              <w:fldChar w:fldCharType="begin"/>
            </w:r>
            <w:r w:rsidR="00560C9B">
              <w:rPr>
                <w:noProof/>
                <w:webHidden/>
              </w:rPr>
              <w:instrText xml:space="preserve"> PAGEREF _Toc270774454 \h </w:instrText>
            </w:r>
            <w:r>
              <w:rPr>
                <w:noProof/>
                <w:webHidden/>
              </w:rPr>
            </w:r>
            <w:r>
              <w:rPr>
                <w:noProof/>
                <w:webHidden/>
              </w:rPr>
              <w:fldChar w:fldCharType="separate"/>
            </w:r>
            <w:r w:rsidR="00560C9B">
              <w:rPr>
                <w:noProof/>
                <w:webHidden/>
              </w:rPr>
              <w:t>7</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5" w:history="1">
            <w:r w:rsidR="00560C9B" w:rsidRPr="009B7F58">
              <w:rPr>
                <w:rStyle w:val="Hipervnculo"/>
                <w:noProof/>
              </w:rPr>
              <w:t>3.2.3.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Revisar cada producto</w:t>
            </w:r>
            <w:r w:rsidR="00560C9B">
              <w:rPr>
                <w:noProof/>
                <w:webHidden/>
              </w:rPr>
              <w:tab/>
            </w:r>
            <w:r>
              <w:rPr>
                <w:noProof/>
                <w:webHidden/>
              </w:rPr>
              <w:fldChar w:fldCharType="begin"/>
            </w:r>
            <w:r w:rsidR="00560C9B">
              <w:rPr>
                <w:noProof/>
                <w:webHidden/>
              </w:rPr>
              <w:instrText xml:space="preserve"> PAGEREF _Toc270774455 \h </w:instrText>
            </w:r>
            <w:r>
              <w:rPr>
                <w:noProof/>
                <w:webHidden/>
              </w:rPr>
            </w:r>
            <w:r>
              <w:rPr>
                <w:noProof/>
                <w:webHidden/>
              </w:rPr>
              <w:fldChar w:fldCharType="separate"/>
            </w:r>
            <w:r w:rsidR="00560C9B">
              <w:rPr>
                <w:noProof/>
                <w:webHidden/>
              </w:rPr>
              <w:t>7</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6" w:history="1">
            <w:r w:rsidR="00560C9B" w:rsidRPr="009B7F58">
              <w:rPr>
                <w:rStyle w:val="Hipervnculo"/>
                <w:noProof/>
              </w:rPr>
              <w:t>3.2.4.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Revisar el ajuste al proceso</w:t>
            </w:r>
            <w:r w:rsidR="00560C9B">
              <w:rPr>
                <w:noProof/>
                <w:webHidden/>
              </w:rPr>
              <w:tab/>
            </w:r>
            <w:r>
              <w:rPr>
                <w:noProof/>
                <w:webHidden/>
              </w:rPr>
              <w:fldChar w:fldCharType="begin"/>
            </w:r>
            <w:r w:rsidR="00560C9B">
              <w:rPr>
                <w:noProof/>
                <w:webHidden/>
              </w:rPr>
              <w:instrText xml:space="preserve"> PAGEREF _Toc270774456 \h </w:instrText>
            </w:r>
            <w:r>
              <w:rPr>
                <w:noProof/>
                <w:webHidden/>
              </w:rPr>
            </w:r>
            <w:r>
              <w:rPr>
                <w:noProof/>
                <w:webHidden/>
              </w:rPr>
              <w:fldChar w:fldCharType="separate"/>
            </w:r>
            <w:r w:rsidR="00560C9B">
              <w:rPr>
                <w:noProof/>
                <w:webHidden/>
              </w:rPr>
              <w:t>8</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7" w:history="1">
            <w:r w:rsidR="00560C9B" w:rsidRPr="009B7F58">
              <w:rPr>
                <w:rStyle w:val="Hipervnculo"/>
                <w:noProof/>
              </w:rPr>
              <w:t>3.2.5.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Realizar Revisión Técnica Formal (RTF)</w:t>
            </w:r>
            <w:r w:rsidR="00560C9B">
              <w:rPr>
                <w:noProof/>
                <w:webHidden/>
              </w:rPr>
              <w:tab/>
            </w:r>
            <w:r>
              <w:rPr>
                <w:noProof/>
                <w:webHidden/>
              </w:rPr>
              <w:fldChar w:fldCharType="begin"/>
            </w:r>
            <w:r w:rsidR="00560C9B">
              <w:rPr>
                <w:noProof/>
                <w:webHidden/>
              </w:rPr>
              <w:instrText xml:space="preserve"> PAGEREF _Toc270774457 \h </w:instrText>
            </w:r>
            <w:r>
              <w:rPr>
                <w:noProof/>
                <w:webHidden/>
              </w:rPr>
            </w:r>
            <w:r>
              <w:rPr>
                <w:noProof/>
                <w:webHidden/>
              </w:rPr>
              <w:fldChar w:fldCharType="separate"/>
            </w:r>
            <w:r w:rsidR="00560C9B">
              <w:rPr>
                <w:noProof/>
                <w:webHidden/>
              </w:rPr>
              <w:t>8</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8" w:history="1">
            <w:r w:rsidR="00560C9B" w:rsidRPr="009B7F58">
              <w:rPr>
                <w:rStyle w:val="Hipervnculo"/>
                <w:noProof/>
              </w:rPr>
              <w:t>3.2.6.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Asegurar que las desviaciones son documentadas</w:t>
            </w:r>
            <w:r w:rsidR="00560C9B">
              <w:rPr>
                <w:noProof/>
                <w:webHidden/>
              </w:rPr>
              <w:tab/>
            </w:r>
            <w:r>
              <w:rPr>
                <w:noProof/>
                <w:webHidden/>
              </w:rPr>
              <w:fldChar w:fldCharType="begin"/>
            </w:r>
            <w:r w:rsidR="00560C9B">
              <w:rPr>
                <w:noProof/>
                <w:webHidden/>
              </w:rPr>
              <w:instrText xml:space="preserve"> PAGEREF _Toc270774458 \h </w:instrText>
            </w:r>
            <w:r>
              <w:rPr>
                <w:noProof/>
                <w:webHidden/>
              </w:rPr>
            </w:r>
            <w:r>
              <w:rPr>
                <w:noProof/>
                <w:webHidden/>
              </w:rPr>
              <w:fldChar w:fldCharType="separate"/>
            </w:r>
            <w:r w:rsidR="00560C9B">
              <w:rPr>
                <w:noProof/>
                <w:webHidden/>
              </w:rPr>
              <w:t>8</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59" w:history="1">
            <w:r w:rsidR="00560C9B" w:rsidRPr="009B7F58">
              <w:rPr>
                <w:rStyle w:val="Hipervnculo"/>
                <w:noProof/>
              </w:rPr>
              <w:t>3.2.7.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Relaciones entre las actividades de SQA y la planificación</w:t>
            </w:r>
            <w:r w:rsidR="00560C9B">
              <w:rPr>
                <w:noProof/>
                <w:webHidden/>
              </w:rPr>
              <w:tab/>
            </w:r>
            <w:r>
              <w:rPr>
                <w:noProof/>
                <w:webHidden/>
              </w:rPr>
              <w:fldChar w:fldCharType="begin"/>
            </w:r>
            <w:r w:rsidR="00560C9B">
              <w:rPr>
                <w:noProof/>
                <w:webHidden/>
              </w:rPr>
              <w:instrText xml:space="preserve"> PAGEREF _Toc270774459 \h </w:instrText>
            </w:r>
            <w:r>
              <w:rPr>
                <w:noProof/>
                <w:webHidden/>
              </w:rPr>
            </w:r>
            <w:r>
              <w:rPr>
                <w:noProof/>
                <w:webHidden/>
              </w:rPr>
              <w:fldChar w:fldCharType="separate"/>
            </w:r>
            <w:r w:rsidR="00560C9B">
              <w:rPr>
                <w:noProof/>
                <w:webHidden/>
              </w:rPr>
              <w:t>8</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0" w:history="1">
            <w:r w:rsidR="00560C9B" w:rsidRPr="009B7F58">
              <w:rPr>
                <w:rStyle w:val="Hipervnculo"/>
                <w:noProof/>
              </w:rPr>
              <w:t>3.3.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Responsables</w:t>
            </w:r>
            <w:r w:rsidR="00560C9B">
              <w:rPr>
                <w:noProof/>
                <w:webHidden/>
              </w:rPr>
              <w:tab/>
            </w:r>
            <w:r>
              <w:rPr>
                <w:noProof/>
                <w:webHidden/>
              </w:rPr>
              <w:fldChar w:fldCharType="begin"/>
            </w:r>
            <w:r w:rsidR="00560C9B">
              <w:rPr>
                <w:noProof/>
                <w:webHidden/>
              </w:rPr>
              <w:instrText xml:space="preserve"> PAGEREF _Toc270774460 \h </w:instrText>
            </w:r>
            <w:r>
              <w:rPr>
                <w:noProof/>
                <w:webHidden/>
              </w:rPr>
            </w:r>
            <w:r>
              <w:rPr>
                <w:noProof/>
                <w:webHidden/>
              </w:rPr>
              <w:fldChar w:fldCharType="separate"/>
            </w:r>
            <w:r w:rsidR="00560C9B">
              <w:rPr>
                <w:noProof/>
                <w:webHidden/>
              </w:rPr>
              <w:t>9</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61" w:history="1">
            <w:r w:rsidR="00560C9B" w:rsidRPr="009B7F58">
              <w:rPr>
                <w:rStyle w:val="Hipervnculo"/>
                <w:noProof/>
              </w:rPr>
              <w:t>4.</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Documentación</w:t>
            </w:r>
            <w:r w:rsidR="00560C9B">
              <w:rPr>
                <w:noProof/>
                <w:webHidden/>
              </w:rPr>
              <w:tab/>
            </w:r>
            <w:r>
              <w:rPr>
                <w:noProof/>
                <w:webHidden/>
              </w:rPr>
              <w:fldChar w:fldCharType="begin"/>
            </w:r>
            <w:r w:rsidR="00560C9B">
              <w:rPr>
                <w:noProof/>
                <w:webHidden/>
              </w:rPr>
              <w:instrText xml:space="preserve"> PAGEREF _Toc270774461 \h </w:instrText>
            </w:r>
            <w:r>
              <w:rPr>
                <w:noProof/>
                <w:webHidden/>
              </w:rPr>
            </w:r>
            <w:r>
              <w:rPr>
                <w:noProof/>
                <w:webHidden/>
              </w:rPr>
              <w:fldChar w:fldCharType="separate"/>
            </w:r>
            <w:r w:rsidR="00560C9B">
              <w:rPr>
                <w:noProof/>
                <w:webHidden/>
              </w:rPr>
              <w:t>10</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2" w:history="1">
            <w:r w:rsidR="00560C9B" w:rsidRPr="009B7F58">
              <w:rPr>
                <w:rStyle w:val="Hipervnculo"/>
                <w:noProof/>
              </w:rPr>
              <w:t>4.1.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Propósito</w:t>
            </w:r>
            <w:r w:rsidR="00560C9B">
              <w:rPr>
                <w:noProof/>
                <w:webHidden/>
              </w:rPr>
              <w:tab/>
            </w:r>
            <w:r>
              <w:rPr>
                <w:noProof/>
                <w:webHidden/>
              </w:rPr>
              <w:fldChar w:fldCharType="begin"/>
            </w:r>
            <w:r w:rsidR="00560C9B">
              <w:rPr>
                <w:noProof/>
                <w:webHidden/>
              </w:rPr>
              <w:instrText xml:space="preserve"> PAGEREF _Toc270774462 \h </w:instrText>
            </w:r>
            <w:r>
              <w:rPr>
                <w:noProof/>
                <w:webHidden/>
              </w:rPr>
            </w:r>
            <w:r>
              <w:rPr>
                <w:noProof/>
                <w:webHidden/>
              </w:rPr>
              <w:fldChar w:fldCharType="separate"/>
            </w:r>
            <w:r w:rsidR="00560C9B">
              <w:rPr>
                <w:noProof/>
                <w:webHidden/>
              </w:rPr>
              <w:t>10</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63" w:history="1">
            <w:r w:rsidR="00560C9B" w:rsidRPr="009B7F58">
              <w:rPr>
                <w:rStyle w:val="Hipervnculo"/>
                <w:noProof/>
              </w:rPr>
              <w:t>4.2.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Documentación mínima requerida</w:t>
            </w:r>
            <w:r w:rsidR="00560C9B">
              <w:rPr>
                <w:noProof/>
                <w:webHidden/>
              </w:rPr>
              <w:tab/>
            </w:r>
            <w:r>
              <w:rPr>
                <w:noProof/>
                <w:webHidden/>
              </w:rPr>
              <w:fldChar w:fldCharType="begin"/>
            </w:r>
            <w:r w:rsidR="00560C9B">
              <w:rPr>
                <w:noProof/>
                <w:webHidden/>
              </w:rPr>
              <w:instrText xml:space="preserve"> PAGEREF _Toc270774463 \h </w:instrText>
            </w:r>
            <w:r>
              <w:rPr>
                <w:noProof/>
                <w:webHidden/>
              </w:rPr>
            </w:r>
            <w:r>
              <w:rPr>
                <w:noProof/>
                <w:webHidden/>
              </w:rPr>
              <w:fldChar w:fldCharType="separate"/>
            </w:r>
            <w:r w:rsidR="00560C9B">
              <w:rPr>
                <w:noProof/>
                <w:webHidden/>
              </w:rPr>
              <w:t>10</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4" w:history="1">
            <w:r w:rsidR="00560C9B" w:rsidRPr="009B7F58">
              <w:rPr>
                <w:rStyle w:val="Hipervnculo"/>
                <w:noProof/>
              </w:rPr>
              <w:t>4.2.1.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Especificación de requerimientos del software</w:t>
            </w:r>
            <w:r w:rsidR="00560C9B">
              <w:rPr>
                <w:noProof/>
                <w:webHidden/>
              </w:rPr>
              <w:tab/>
            </w:r>
            <w:r>
              <w:rPr>
                <w:noProof/>
                <w:webHidden/>
              </w:rPr>
              <w:fldChar w:fldCharType="begin"/>
            </w:r>
            <w:r w:rsidR="00560C9B">
              <w:rPr>
                <w:noProof/>
                <w:webHidden/>
              </w:rPr>
              <w:instrText xml:space="preserve"> PAGEREF _Toc270774464 \h </w:instrText>
            </w:r>
            <w:r>
              <w:rPr>
                <w:noProof/>
                <w:webHidden/>
              </w:rPr>
            </w:r>
            <w:r>
              <w:rPr>
                <w:noProof/>
                <w:webHidden/>
              </w:rPr>
              <w:fldChar w:fldCharType="separate"/>
            </w:r>
            <w:r w:rsidR="00560C9B">
              <w:rPr>
                <w:noProof/>
                <w:webHidden/>
              </w:rPr>
              <w:t>10</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5" w:history="1">
            <w:r w:rsidR="00560C9B" w:rsidRPr="009B7F58">
              <w:rPr>
                <w:rStyle w:val="Hipervnculo"/>
                <w:noProof/>
              </w:rPr>
              <w:t>4.2.2.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Descripción del diseño del software</w:t>
            </w:r>
            <w:r w:rsidR="00560C9B">
              <w:rPr>
                <w:noProof/>
                <w:webHidden/>
              </w:rPr>
              <w:tab/>
            </w:r>
            <w:r>
              <w:rPr>
                <w:noProof/>
                <w:webHidden/>
              </w:rPr>
              <w:fldChar w:fldCharType="begin"/>
            </w:r>
            <w:r w:rsidR="00560C9B">
              <w:rPr>
                <w:noProof/>
                <w:webHidden/>
              </w:rPr>
              <w:instrText xml:space="preserve"> PAGEREF _Toc270774465 \h </w:instrText>
            </w:r>
            <w:r>
              <w:rPr>
                <w:noProof/>
                <w:webHidden/>
              </w:rPr>
            </w:r>
            <w:r>
              <w:rPr>
                <w:noProof/>
                <w:webHidden/>
              </w:rPr>
              <w:fldChar w:fldCharType="separate"/>
            </w:r>
            <w:r w:rsidR="00560C9B">
              <w:rPr>
                <w:noProof/>
                <w:webHidden/>
              </w:rPr>
              <w:t>12</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6" w:history="1">
            <w:r w:rsidR="00560C9B" w:rsidRPr="009B7F58">
              <w:rPr>
                <w:rStyle w:val="Hipervnculo"/>
                <w:noProof/>
              </w:rPr>
              <w:t>4.2.3.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Verificación &amp; Validación</w:t>
            </w:r>
            <w:r w:rsidR="00560C9B">
              <w:rPr>
                <w:noProof/>
                <w:webHidden/>
              </w:rPr>
              <w:tab/>
            </w:r>
            <w:r>
              <w:rPr>
                <w:noProof/>
                <w:webHidden/>
              </w:rPr>
              <w:fldChar w:fldCharType="begin"/>
            </w:r>
            <w:r w:rsidR="00560C9B">
              <w:rPr>
                <w:noProof/>
                <w:webHidden/>
              </w:rPr>
              <w:instrText xml:space="preserve"> PAGEREF _Toc270774466 \h </w:instrText>
            </w:r>
            <w:r>
              <w:rPr>
                <w:noProof/>
                <w:webHidden/>
              </w:rPr>
            </w:r>
            <w:r>
              <w:rPr>
                <w:noProof/>
                <w:webHidden/>
              </w:rPr>
              <w:fldChar w:fldCharType="separate"/>
            </w:r>
            <w:r w:rsidR="00560C9B">
              <w:rPr>
                <w:noProof/>
                <w:webHidden/>
              </w:rPr>
              <w:t>12</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7" w:history="1">
            <w:r w:rsidR="00560C9B" w:rsidRPr="009B7F58">
              <w:rPr>
                <w:rStyle w:val="Hipervnculo"/>
                <w:noProof/>
              </w:rPr>
              <w:t>4.2.4.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Reportes de Verificación &amp; Validación</w:t>
            </w:r>
            <w:r w:rsidR="00560C9B">
              <w:rPr>
                <w:noProof/>
                <w:webHidden/>
              </w:rPr>
              <w:tab/>
            </w:r>
            <w:r>
              <w:rPr>
                <w:noProof/>
                <w:webHidden/>
              </w:rPr>
              <w:fldChar w:fldCharType="begin"/>
            </w:r>
            <w:r w:rsidR="00560C9B">
              <w:rPr>
                <w:noProof/>
                <w:webHidden/>
              </w:rPr>
              <w:instrText xml:space="preserve"> PAGEREF _Toc270774467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8" w:history="1">
            <w:r w:rsidR="00560C9B" w:rsidRPr="009B7F58">
              <w:rPr>
                <w:rStyle w:val="Hipervnculo"/>
                <w:noProof/>
              </w:rPr>
              <w:t>4.2.5.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Documentación de usuario</w:t>
            </w:r>
            <w:r w:rsidR="00560C9B">
              <w:rPr>
                <w:noProof/>
                <w:webHidden/>
              </w:rPr>
              <w:tab/>
            </w:r>
            <w:r>
              <w:rPr>
                <w:noProof/>
                <w:webHidden/>
              </w:rPr>
              <w:fldChar w:fldCharType="begin"/>
            </w:r>
            <w:r w:rsidR="00560C9B">
              <w:rPr>
                <w:noProof/>
                <w:webHidden/>
              </w:rPr>
              <w:instrText xml:space="preserve"> PAGEREF _Toc270774468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69" w:history="1">
            <w:r w:rsidR="00560C9B" w:rsidRPr="009B7F58">
              <w:rPr>
                <w:rStyle w:val="Hipervnculo"/>
                <w:noProof/>
              </w:rPr>
              <w:t>4.2.6.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Gestión de configuración</w:t>
            </w:r>
            <w:r w:rsidR="00560C9B">
              <w:rPr>
                <w:noProof/>
                <w:webHidden/>
              </w:rPr>
              <w:tab/>
            </w:r>
            <w:r>
              <w:rPr>
                <w:noProof/>
                <w:webHidden/>
              </w:rPr>
              <w:fldChar w:fldCharType="begin"/>
            </w:r>
            <w:r w:rsidR="00560C9B">
              <w:rPr>
                <w:noProof/>
                <w:webHidden/>
              </w:rPr>
              <w:instrText xml:space="preserve"> PAGEREF _Toc270774469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0" w:history="1">
            <w:r w:rsidR="00560C9B" w:rsidRPr="009B7F58">
              <w:rPr>
                <w:rStyle w:val="Hipervnculo"/>
                <w:noProof/>
              </w:rPr>
              <w:t>4.2.7.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Plan de Proyecto</w:t>
            </w:r>
            <w:r w:rsidR="00560C9B">
              <w:rPr>
                <w:noProof/>
                <w:webHidden/>
              </w:rPr>
              <w:tab/>
            </w:r>
            <w:r>
              <w:rPr>
                <w:noProof/>
                <w:webHidden/>
              </w:rPr>
              <w:fldChar w:fldCharType="begin"/>
            </w:r>
            <w:r w:rsidR="00560C9B">
              <w:rPr>
                <w:noProof/>
                <w:webHidden/>
              </w:rPr>
              <w:instrText xml:space="preserve"> PAGEREF _Toc270774470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71" w:history="1">
            <w:r w:rsidR="00560C9B" w:rsidRPr="009B7F58">
              <w:rPr>
                <w:rStyle w:val="Hipervnculo"/>
                <w:noProof/>
              </w:rPr>
              <w:t>5.</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Estándares, prácticas, convenciones y métricas</w:t>
            </w:r>
            <w:r w:rsidR="00560C9B">
              <w:rPr>
                <w:noProof/>
                <w:webHidden/>
              </w:rPr>
              <w:tab/>
            </w:r>
            <w:r>
              <w:rPr>
                <w:noProof/>
                <w:webHidden/>
              </w:rPr>
              <w:fldChar w:fldCharType="begin"/>
            </w:r>
            <w:r w:rsidR="00560C9B">
              <w:rPr>
                <w:noProof/>
                <w:webHidden/>
              </w:rPr>
              <w:instrText xml:space="preserve"> PAGEREF _Toc270774471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2" w:history="1">
            <w:r w:rsidR="00560C9B" w:rsidRPr="009B7F58">
              <w:rPr>
                <w:rStyle w:val="Hipervnculo"/>
                <w:noProof/>
              </w:rPr>
              <w:t>5.1.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Estándar de documentación</w:t>
            </w:r>
            <w:r w:rsidR="00560C9B">
              <w:rPr>
                <w:noProof/>
                <w:webHidden/>
              </w:rPr>
              <w:tab/>
            </w:r>
            <w:r>
              <w:rPr>
                <w:noProof/>
                <w:webHidden/>
              </w:rPr>
              <w:fldChar w:fldCharType="begin"/>
            </w:r>
            <w:r w:rsidR="00560C9B">
              <w:rPr>
                <w:noProof/>
                <w:webHidden/>
              </w:rPr>
              <w:instrText xml:space="preserve"> PAGEREF _Toc270774472 \h </w:instrText>
            </w:r>
            <w:r>
              <w:rPr>
                <w:noProof/>
                <w:webHidden/>
              </w:rPr>
            </w:r>
            <w:r>
              <w:rPr>
                <w:noProof/>
                <w:webHidden/>
              </w:rPr>
              <w:fldChar w:fldCharType="separate"/>
            </w:r>
            <w:r w:rsidR="00560C9B">
              <w:rPr>
                <w:noProof/>
                <w:webHidden/>
              </w:rPr>
              <w:t>13</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3" w:history="1">
            <w:r w:rsidR="00560C9B" w:rsidRPr="009B7F58">
              <w:rPr>
                <w:rStyle w:val="Hipervnculo"/>
                <w:noProof/>
              </w:rPr>
              <w:t>5.2.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Estándar de verificación y prácticas</w:t>
            </w:r>
            <w:r w:rsidR="00560C9B">
              <w:rPr>
                <w:noProof/>
                <w:webHidden/>
              </w:rPr>
              <w:tab/>
            </w:r>
            <w:r>
              <w:rPr>
                <w:noProof/>
                <w:webHidden/>
              </w:rPr>
              <w:fldChar w:fldCharType="begin"/>
            </w:r>
            <w:r w:rsidR="00560C9B">
              <w:rPr>
                <w:noProof/>
                <w:webHidden/>
              </w:rPr>
              <w:instrText xml:space="preserve"> PAGEREF _Toc270774473 \h </w:instrText>
            </w:r>
            <w:r>
              <w:rPr>
                <w:noProof/>
                <w:webHidden/>
              </w:rPr>
            </w:r>
            <w:r>
              <w:rPr>
                <w:noProof/>
                <w:webHidden/>
              </w:rPr>
              <w:fldChar w:fldCharType="separate"/>
            </w:r>
            <w:r w:rsidR="00560C9B">
              <w:rPr>
                <w:noProof/>
                <w:webHidden/>
              </w:rPr>
              <w:t>14</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4" w:history="1">
            <w:r w:rsidR="00560C9B" w:rsidRPr="009B7F58">
              <w:rPr>
                <w:rStyle w:val="Hipervnculo"/>
                <w:noProof/>
              </w:rPr>
              <w:t>5.3.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Otros Estándares</w:t>
            </w:r>
            <w:r w:rsidR="00560C9B">
              <w:rPr>
                <w:noProof/>
                <w:webHidden/>
              </w:rPr>
              <w:tab/>
            </w:r>
            <w:r>
              <w:rPr>
                <w:noProof/>
                <w:webHidden/>
              </w:rPr>
              <w:fldChar w:fldCharType="begin"/>
            </w:r>
            <w:r w:rsidR="00560C9B">
              <w:rPr>
                <w:noProof/>
                <w:webHidden/>
              </w:rPr>
              <w:instrText xml:space="preserve"> PAGEREF _Toc270774474 \h </w:instrText>
            </w:r>
            <w:r>
              <w:rPr>
                <w:noProof/>
                <w:webHidden/>
              </w:rPr>
            </w:r>
            <w:r>
              <w:rPr>
                <w:noProof/>
                <w:webHidden/>
              </w:rPr>
              <w:fldChar w:fldCharType="separate"/>
            </w:r>
            <w:r w:rsidR="00560C9B">
              <w:rPr>
                <w:noProof/>
                <w:webHidden/>
              </w:rPr>
              <w:t>14</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5" w:history="1">
            <w:r w:rsidR="00560C9B" w:rsidRPr="009B7F58">
              <w:rPr>
                <w:rStyle w:val="Hipervnculo"/>
                <w:noProof/>
              </w:rPr>
              <w:t>5.3.1.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Estándares de programación</w:t>
            </w:r>
            <w:r w:rsidR="00560C9B">
              <w:rPr>
                <w:noProof/>
                <w:webHidden/>
              </w:rPr>
              <w:tab/>
            </w:r>
            <w:r>
              <w:rPr>
                <w:noProof/>
                <w:webHidden/>
              </w:rPr>
              <w:fldChar w:fldCharType="begin"/>
            </w:r>
            <w:r w:rsidR="00560C9B">
              <w:rPr>
                <w:noProof/>
                <w:webHidden/>
              </w:rPr>
              <w:instrText xml:space="preserve"> PAGEREF _Toc270774475 \h </w:instrText>
            </w:r>
            <w:r>
              <w:rPr>
                <w:noProof/>
                <w:webHidden/>
              </w:rPr>
            </w:r>
            <w:r>
              <w:rPr>
                <w:noProof/>
                <w:webHidden/>
              </w:rPr>
              <w:fldChar w:fldCharType="separate"/>
            </w:r>
            <w:r w:rsidR="00560C9B">
              <w:rPr>
                <w:noProof/>
                <w:webHidden/>
              </w:rPr>
              <w:t>14</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76" w:history="1">
            <w:r w:rsidR="00560C9B" w:rsidRPr="009B7F58">
              <w:rPr>
                <w:rStyle w:val="Hipervnculo"/>
                <w:noProof/>
              </w:rPr>
              <w:t>6.</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Revisiones y auditorías</w:t>
            </w:r>
            <w:r w:rsidR="00560C9B">
              <w:rPr>
                <w:noProof/>
                <w:webHidden/>
              </w:rPr>
              <w:tab/>
            </w:r>
            <w:r>
              <w:rPr>
                <w:noProof/>
                <w:webHidden/>
              </w:rPr>
              <w:fldChar w:fldCharType="begin"/>
            </w:r>
            <w:r w:rsidR="00560C9B">
              <w:rPr>
                <w:noProof/>
                <w:webHidden/>
              </w:rPr>
              <w:instrText xml:space="preserve"> PAGEREF _Toc270774476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7" w:history="1">
            <w:r w:rsidR="00560C9B" w:rsidRPr="009B7F58">
              <w:rPr>
                <w:rStyle w:val="Hipervnculo"/>
                <w:noProof/>
              </w:rPr>
              <w:t>6.1.</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Objetivo</w:t>
            </w:r>
            <w:r w:rsidR="00560C9B">
              <w:rPr>
                <w:noProof/>
                <w:webHidden/>
              </w:rPr>
              <w:tab/>
            </w:r>
            <w:r>
              <w:rPr>
                <w:noProof/>
                <w:webHidden/>
              </w:rPr>
              <w:fldChar w:fldCharType="begin"/>
            </w:r>
            <w:r w:rsidR="00560C9B">
              <w:rPr>
                <w:noProof/>
                <w:webHidden/>
              </w:rPr>
              <w:instrText xml:space="preserve"> PAGEREF _Toc270774477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78" w:history="1">
            <w:r w:rsidR="00560C9B" w:rsidRPr="009B7F58">
              <w:rPr>
                <w:rStyle w:val="Hipervnculo"/>
                <w:noProof/>
              </w:rPr>
              <w:t>6.2.</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Requerimientos mínimos</w:t>
            </w:r>
            <w:r w:rsidR="00560C9B">
              <w:rPr>
                <w:noProof/>
                <w:webHidden/>
              </w:rPr>
              <w:tab/>
            </w:r>
            <w:r>
              <w:rPr>
                <w:noProof/>
                <w:webHidden/>
              </w:rPr>
              <w:fldChar w:fldCharType="begin"/>
            </w:r>
            <w:r w:rsidR="00560C9B">
              <w:rPr>
                <w:noProof/>
                <w:webHidden/>
              </w:rPr>
              <w:instrText xml:space="preserve"> PAGEREF _Toc270774478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79" w:history="1">
            <w:r w:rsidR="00560C9B" w:rsidRPr="009B7F58">
              <w:rPr>
                <w:rStyle w:val="Hipervnculo"/>
                <w:noProof/>
              </w:rPr>
              <w:t>6.2.1.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requerimientos</w:t>
            </w:r>
            <w:r w:rsidR="00560C9B">
              <w:rPr>
                <w:noProof/>
                <w:webHidden/>
              </w:rPr>
              <w:tab/>
            </w:r>
            <w:r>
              <w:rPr>
                <w:noProof/>
                <w:webHidden/>
              </w:rPr>
              <w:fldChar w:fldCharType="begin"/>
            </w:r>
            <w:r w:rsidR="00560C9B">
              <w:rPr>
                <w:noProof/>
                <w:webHidden/>
              </w:rPr>
              <w:instrText xml:space="preserve"> PAGEREF _Toc270774479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0" w:history="1">
            <w:r w:rsidR="00560C9B" w:rsidRPr="009B7F58">
              <w:rPr>
                <w:rStyle w:val="Hipervnculo"/>
                <w:noProof/>
              </w:rPr>
              <w:t>6.2.2.</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diseño preliminar</w:t>
            </w:r>
            <w:r w:rsidR="00560C9B">
              <w:rPr>
                <w:noProof/>
                <w:webHidden/>
              </w:rPr>
              <w:tab/>
            </w:r>
            <w:r>
              <w:rPr>
                <w:noProof/>
                <w:webHidden/>
              </w:rPr>
              <w:fldChar w:fldCharType="begin"/>
            </w:r>
            <w:r w:rsidR="00560C9B">
              <w:rPr>
                <w:noProof/>
                <w:webHidden/>
              </w:rPr>
              <w:instrText xml:space="preserve"> PAGEREF _Toc270774480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1" w:history="1">
            <w:r w:rsidR="00560C9B" w:rsidRPr="009B7F58">
              <w:rPr>
                <w:rStyle w:val="Hipervnculo"/>
                <w:noProof/>
              </w:rPr>
              <w:t>6.2.3.</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diseño crítico</w:t>
            </w:r>
            <w:r w:rsidR="00560C9B">
              <w:rPr>
                <w:noProof/>
                <w:webHidden/>
              </w:rPr>
              <w:tab/>
            </w:r>
            <w:r>
              <w:rPr>
                <w:noProof/>
                <w:webHidden/>
              </w:rPr>
              <w:fldChar w:fldCharType="begin"/>
            </w:r>
            <w:r w:rsidR="00560C9B">
              <w:rPr>
                <w:noProof/>
                <w:webHidden/>
              </w:rPr>
              <w:instrText xml:space="preserve"> PAGEREF _Toc270774481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2" w:history="1">
            <w:r w:rsidR="00560C9B" w:rsidRPr="009B7F58">
              <w:rPr>
                <w:rStyle w:val="Hipervnculo"/>
                <w:noProof/>
              </w:rPr>
              <w:t>6.2.4.</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Verificación &amp; Validación</w:t>
            </w:r>
            <w:r w:rsidR="00560C9B">
              <w:rPr>
                <w:noProof/>
                <w:webHidden/>
              </w:rPr>
              <w:tab/>
            </w:r>
            <w:r>
              <w:rPr>
                <w:noProof/>
                <w:webHidden/>
              </w:rPr>
              <w:fldChar w:fldCharType="begin"/>
            </w:r>
            <w:r w:rsidR="00560C9B">
              <w:rPr>
                <w:noProof/>
                <w:webHidden/>
              </w:rPr>
              <w:instrText xml:space="preserve"> PAGEREF _Toc270774482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3" w:history="1">
            <w:r w:rsidR="00560C9B" w:rsidRPr="009B7F58">
              <w:rPr>
                <w:rStyle w:val="Hipervnculo"/>
                <w:noProof/>
              </w:rPr>
              <w:t>6.2.5.</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 funcional</w:t>
            </w:r>
            <w:r w:rsidR="00560C9B">
              <w:rPr>
                <w:noProof/>
                <w:webHidden/>
              </w:rPr>
              <w:tab/>
            </w:r>
            <w:r>
              <w:rPr>
                <w:noProof/>
                <w:webHidden/>
              </w:rPr>
              <w:fldChar w:fldCharType="begin"/>
            </w:r>
            <w:r w:rsidR="00560C9B">
              <w:rPr>
                <w:noProof/>
                <w:webHidden/>
              </w:rPr>
              <w:instrText xml:space="preserve"> PAGEREF _Toc270774483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4" w:history="1">
            <w:r w:rsidR="00560C9B" w:rsidRPr="009B7F58">
              <w:rPr>
                <w:rStyle w:val="Hipervnculo"/>
                <w:noProof/>
              </w:rPr>
              <w:t>6.2.6.</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 física</w:t>
            </w:r>
            <w:r w:rsidR="00560C9B">
              <w:rPr>
                <w:noProof/>
                <w:webHidden/>
              </w:rPr>
              <w:tab/>
            </w:r>
            <w:r>
              <w:rPr>
                <w:noProof/>
                <w:webHidden/>
              </w:rPr>
              <w:fldChar w:fldCharType="begin"/>
            </w:r>
            <w:r w:rsidR="00560C9B">
              <w:rPr>
                <w:noProof/>
                <w:webHidden/>
              </w:rPr>
              <w:instrText xml:space="preserve"> PAGEREF _Toc270774484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5" w:history="1">
            <w:r w:rsidR="00560C9B" w:rsidRPr="009B7F58">
              <w:rPr>
                <w:rStyle w:val="Hipervnculo"/>
                <w:noProof/>
              </w:rPr>
              <w:t>6.2.7.</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Auditorías internas al proceso</w:t>
            </w:r>
            <w:r w:rsidR="00560C9B">
              <w:rPr>
                <w:noProof/>
                <w:webHidden/>
              </w:rPr>
              <w:tab/>
            </w:r>
            <w:r>
              <w:rPr>
                <w:noProof/>
                <w:webHidden/>
              </w:rPr>
              <w:fldChar w:fldCharType="begin"/>
            </w:r>
            <w:r w:rsidR="00560C9B">
              <w:rPr>
                <w:noProof/>
                <w:webHidden/>
              </w:rPr>
              <w:instrText xml:space="preserve"> PAGEREF _Toc270774485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6" w:history="1">
            <w:r w:rsidR="00560C9B" w:rsidRPr="009B7F58">
              <w:rPr>
                <w:rStyle w:val="Hipervnculo"/>
                <w:noProof/>
              </w:rPr>
              <w:t>6.2.8.</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Revisiones de gestión</w:t>
            </w:r>
            <w:r w:rsidR="00560C9B">
              <w:rPr>
                <w:noProof/>
                <w:webHidden/>
              </w:rPr>
              <w:tab/>
            </w:r>
            <w:r>
              <w:rPr>
                <w:noProof/>
                <w:webHidden/>
              </w:rPr>
              <w:fldChar w:fldCharType="begin"/>
            </w:r>
            <w:r w:rsidR="00560C9B">
              <w:rPr>
                <w:noProof/>
                <w:webHidden/>
              </w:rPr>
              <w:instrText xml:space="preserve"> PAGEREF _Toc270774486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7" w:history="1">
            <w:r w:rsidR="00560C9B" w:rsidRPr="009B7F58">
              <w:rPr>
                <w:rStyle w:val="Hipervnculo"/>
                <w:noProof/>
              </w:rPr>
              <w:t>6.2.9.</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gestión de configuración</w:t>
            </w:r>
            <w:r w:rsidR="00560C9B">
              <w:rPr>
                <w:noProof/>
                <w:webHidden/>
              </w:rPr>
              <w:tab/>
            </w:r>
            <w:r>
              <w:rPr>
                <w:noProof/>
                <w:webHidden/>
              </w:rPr>
              <w:fldChar w:fldCharType="begin"/>
            </w:r>
            <w:r w:rsidR="00560C9B">
              <w:rPr>
                <w:noProof/>
                <w:webHidden/>
              </w:rPr>
              <w:instrText xml:space="preserve"> PAGEREF _Toc270774487 \h </w:instrText>
            </w:r>
            <w:r>
              <w:rPr>
                <w:noProof/>
                <w:webHidden/>
              </w:rPr>
            </w:r>
            <w:r>
              <w:rPr>
                <w:noProof/>
                <w:webHidden/>
              </w:rPr>
              <w:fldChar w:fldCharType="separate"/>
            </w:r>
            <w:r w:rsidR="00560C9B">
              <w:rPr>
                <w:noProof/>
                <w:webHidden/>
              </w:rPr>
              <w:t>15</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8" w:history="1">
            <w:r w:rsidR="00560C9B" w:rsidRPr="009B7F58">
              <w:rPr>
                <w:rStyle w:val="Hipervnculo"/>
                <w:noProof/>
              </w:rPr>
              <w:t>6.2.10.</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Post Mortem</w:t>
            </w:r>
            <w:r w:rsidR="00560C9B">
              <w:rPr>
                <w:noProof/>
                <w:webHidden/>
              </w:rPr>
              <w:tab/>
            </w:r>
            <w:r>
              <w:rPr>
                <w:noProof/>
                <w:webHidden/>
              </w:rPr>
              <w:fldChar w:fldCharType="begin"/>
            </w:r>
            <w:r w:rsidR="00560C9B">
              <w:rPr>
                <w:noProof/>
                <w:webHidden/>
              </w:rPr>
              <w:instrText xml:space="preserve"> PAGEREF _Toc270774488 \h </w:instrText>
            </w:r>
            <w:r>
              <w:rPr>
                <w:noProof/>
                <w:webHidden/>
              </w:rPr>
            </w:r>
            <w:r>
              <w:rPr>
                <w:noProof/>
                <w:webHidden/>
              </w:rPr>
              <w:fldChar w:fldCharType="separate"/>
            </w:r>
            <w:r w:rsidR="00560C9B">
              <w:rPr>
                <w:noProof/>
                <w:webHidden/>
              </w:rPr>
              <w:t>16</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89" w:history="1">
            <w:r w:rsidR="00560C9B" w:rsidRPr="009B7F58">
              <w:rPr>
                <w:rStyle w:val="Hipervnculo"/>
                <w:noProof/>
              </w:rPr>
              <w:t>6.2.11.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Agenda</w:t>
            </w:r>
            <w:r w:rsidR="00560C9B">
              <w:rPr>
                <w:noProof/>
                <w:webHidden/>
              </w:rPr>
              <w:tab/>
            </w:r>
            <w:r>
              <w:rPr>
                <w:noProof/>
                <w:webHidden/>
              </w:rPr>
              <w:fldChar w:fldCharType="begin"/>
            </w:r>
            <w:r w:rsidR="00560C9B">
              <w:rPr>
                <w:noProof/>
                <w:webHidden/>
              </w:rPr>
              <w:instrText xml:space="preserve"> PAGEREF _Toc270774489 \h </w:instrText>
            </w:r>
            <w:r>
              <w:rPr>
                <w:noProof/>
                <w:webHidden/>
              </w:rPr>
            </w:r>
            <w:r>
              <w:rPr>
                <w:noProof/>
                <w:webHidden/>
              </w:rPr>
              <w:fldChar w:fldCharType="separate"/>
            </w:r>
            <w:r w:rsidR="00560C9B">
              <w:rPr>
                <w:noProof/>
                <w:webHidden/>
              </w:rPr>
              <w:t>16</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0" w:history="1">
            <w:r w:rsidR="00560C9B" w:rsidRPr="009B7F58">
              <w:rPr>
                <w:rStyle w:val="Hipervnculo"/>
                <w:noProof/>
              </w:rPr>
              <w:t>6.3.</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Otras revisiones</w:t>
            </w:r>
            <w:r w:rsidR="00560C9B">
              <w:rPr>
                <w:noProof/>
                <w:webHidden/>
              </w:rPr>
              <w:tab/>
            </w:r>
            <w:r>
              <w:rPr>
                <w:noProof/>
                <w:webHidden/>
              </w:rPr>
              <w:fldChar w:fldCharType="begin"/>
            </w:r>
            <w:r w:rsidR="00560C9B">
              <w:rPr>
                <w:noProof/>
                <w:webHidden/>
              </w:rPr>
              <w:instrText xml:space="preserve"> PAGEREF _Toc270774490 \h </w:instrText>
            </w:r>
            <w:r>
              <w:rPr>
                <w:noProof/>
                <w:webHidden/>
              </w:rPr>
            </w:r>
            <w:r>
              <w:rPr>
                <w:noProof/>
                <w:webHidden/>
              </w:rPr>
              <w:fldChar w:fldCharType="separate"/>
            </w:r>
            <w:r w:rsidR="00560C9B">
              <w:rPr>
                <w:noProof/>
                <w:webHidden/>
              </w:rPr>
              <w:t>16</w:t>
            </w:r>
            <w:r>
              <w:rPr>
                <w:noProof/>
                <w:webHidden/>
              </w:rPr>
              <w:fldChar w:fldCharType="end"/>
            </w:r>
          </w:hyperlink>
        </w:p>
        <w:p w:rsidR="00560C9B" w:rsidRDefault="00F450DD">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0774491" w:history="1">
            <w:r w:rsidR="00560C9B" w:rsidRPr="009B7F58">
              <w:rPr>
                <w:rStyle w:val="Hipervnculo"/>
                <w:noProof/>
              </w:rPr>
              <w:t>6.3.1.</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documentación de usuario</w:t>
            </w:r>
            <w:r w:rsidR="00560C9B">
              <w:rPr>
                <w:noProof/>
                <w:webHidden/>
              </w:rPr>
              <w:tab/>
            </w:r>
            <w:r>
              <w:rPr>
                <w:noProof/>
                <w:webHidden/>
              </w:rPr>
              <w:fldChar w:fldCharType="begin"/>
            </w:r>
            <w:r w:rsidR="00560C9B">
              <w:rPr>
                <w:noProof/>
                <w:webHidden/>
              </w:rPr>
              <w:instrText xml:space="preserve"> PAGEREF _Toc270774491 \h </w:instrText>
            </w:r>
            <w:r>
              <w:rPr>
                <w:noProof/>
                <w:webHidden/>
              </w:rPr>
            </w:r>
            <w:r>
              <w:rPr>
                <w:noProof/>
                <w:webHidden/>
              </w:rPr>
              <w:fldChar w:fldCharType="separate"/>
            </w:r>
            <w:r w:rsidR="00560C9B">
              <w:rPr>
                <w:noProof/>
                <w:webHidden/>
              </w:rPr>
              <w:t>16</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92" w:history="1">
            <w:r w:rsidR="00560C9B" w:rsidRPr="009B7F58">
              <w:rPr>
                <w:rStyle w:val="Hipervnculo"/>
                <w:noProof/>
              </w:rPr>
              <w:t>7.</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Verificación</w:t>
            </w:r>
            <w:r w:rsidR="00560C9B">
              <w:rPr>
                <w:noProof/>
                <w:webHidden/>
              </w:rPr>
              <w:tab/>
            </w:r>
            <w:r>
              <w:rPr>
                <w:noProof/>
                <w:webHidden/>
              </w:rPr>
              <w:fldChar w:fldCharType="begin"/>
            </w:r>
            <w:r w:rsidR="00560C9B">
              <w:rPr>
                <w:noProof/>
                <w:webHidden/>
              </w:rPr>
              <w:instrText xml:space="preserve"> PAGEREF _Toc270774492 \h </w:instrText>
            </w:r>
            <w:r>
              <w:rPr>
                <w:noProof/>
                <w:webHidden/>
              </w:rPr>
            </w:r>
            <w:r>
              <w:rPr>
                <w:noProof/>
                <w:webHidden/>
              </w:rPr>
              <w:fldChar w:fldCharType="separate"/>
            </w:r>
            <w:r w:rsidR="00560C9B">
              <w:rPr>
                <w:noProof/>
                <w:webHidden/>
              </w:rPr>
              <w:t>16</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93" w:history="1">
            <w:r w:rsidR="00560C9B" w:rsidRPr="009B7F58">
              <w:rPr>
                <w:rStyle w:val="Hipervnculo"/>
                <w:noProof/>
              </w:rPr>
              <w:t>8.</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Reporte de problemas y acciones correctivas</w:t>
            </w:r>
            <w:r w:rsidR="00560C9B">
              <w:rPr>
                <w:noProof/>
                <w:webHidden/>
              </w:rPr>
              <w:tab/>
            </w:r>
            <w:r>
              <w:rPr>
                <w:noProof/>
                <w:webHidden/>
              </w:rPr>
              <w:fldChar w:fldCharType="begin"/>
            </w:r>
            <w:r w:rsidR="00560C9B">
              <w:rPr>
                <w:noProof/>
                <w:webHidden/>
              </w:rPr>
              <w:instrText xml:space="preserve"> PAGEREF _Toc270774493 \h </w:instrText>
            </w:r>
            <w:r>
              <w:rPr>
                <w:noProof/>
                <w:webHidden/>
              </w:rPr>
            </w:r>
            <w:r>
              <w:rPr>
                <w:noProof/>
                <w:webHidden/>
              </w:rPr>
              <w:fldChar w:fldCharType="separate"/>
            </w:r>
            <w:r w:rsidR="00560C9B">
              <w:rPr>
                <w:noProof/>
                <w:webHidden/>
              </w:rPr>
              <w:t>17</w:t>
            </w:r>
            <w:r>
              <w:rPr>
                <w:noProof/>
                <w:webHidden/>
              </w:rPr>
              <w:fldChar w:fldCharType="end"/>
            </w:r>
          </w:hyperlink>
        </w:p>
        <w:p w:rsidR="00560C9B" w:rsidRDefault="00F450DD">
          <w:pPr>
            <w:pStyle w:val="TDC1"/>
            <w:tabs>
              <w:tab w:val="left" w:pos="800"/>
            </w:tabs>
            <w:rPr>
              <w:rFonts w:asciiTheme="minorHAnsi" w:eastAsiaTheme="minorEastAsia" w:hAnsiTheme="minorHAnsi" w:cstheme="minorBidi"/>
              <w:b w:val="0"/>
              <w:bCs w:val="0"/>
              <w:i w:val="0"/>
              <w:iCs w:val="0"/>
              <w:caps w:val="0"/>
              <w:noProof/>
              <w:sz w:val="22"/>
              <w:szCs w:val="22"/>
              <w:lang w:val="es-UY" w:eastAsia="es-UY"/>
            </w:rPr>
          </w:pPr>
          <w:hyperlink w:anchor="_Toc270774494" w:history="1">
            <w:r w:rsidR="00560C9B" w:rsidRPr="009B7F58">
              <w:rPr>
                <w:rStyle w:val="Hipervnculo"/>
                <w:noProof/>
              </w:rPr>
              <w:t>9.</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Herramientas, técnicas y metodologías</w:t>
            </w:r>
            <w:r w:rsidR="00560C9B">
              <w:rPr>
                <w:noProof/>
                <w:webHidden/>
              </w:rPr>
              <w:tab/>
            </w:r>
            <w:r>
              <w:rPr>
                <w:noProof/>
                <w:webHidden/>
              </w:rPr>
              <w:fldChar w:fldCharType="begin"/>
            </w:r>
            <w:r w:rsidR="00560C9B">
              <w:rPr>
                <w:noProof/>
                <w:webHidden/>
              </w:rPr>
              <w:instrText xml:space="preserve"> PAGEREF _Toc270774494 \h </w:instrText>
            </w:r>
            <w:r>
              <w:rPr>
                <w:noProof/>
                <w:webHidden/>
              </w:rPr>
            </w:r>
            <w:r>
              <w:rPr>
                <w:noProof/>
                <w:webHidden/>
              </w:rPr>
              <w:fldChar w:fldCharType="separate"/>
            </w:r>
            <w:r w:rsidR="00560C9B">
              <w:rPr>
                <w:noProof/>
                <w:webHidden/>
              </w:rPr>
              <w:t>17</w:t>
            </w:r>
            <w:r>
              <w:rPr>
                <w:noProof/>
                <w:webHidden/>
              </w:rPr>
              <w:fldChar w:fldCharType="end"/>
            </w:r>
          </w:hyperlink>
        </w:p>
        <w:p w:rsidR="00560C9B" w:rsidRDefault="00F450DD">
          <w:pPr>
            <w:pStyle w:val="TDC1"/>
            <w:tabs>
              <w:tab w:val="left" w:pos="1000"/>
            </w:tabs>
            <w:rPr>
              <w:rFonts w:asciiTheme="minorHAnsi" w:eastAsiaTheme="minorEastAsia" w:hAnsiTheme="minorHAnsi" w:cstheme="minorBidi"/>
              <w:b w:val="0"/>
              <w:bCs w:val="0"/>
              <w:i w:val="0"/>
              <w:iCs w:val="0"/>
              <w:caps w:val="0"/>
              <w:noProof/>
              <w:sz w:val="22"/>
              <w:szCs w:val="22"/>
              <w:lang w:val="es-UY" w:eastAsia="es-UY"/>
            </w:rPr>
          </w:pPr>
          <w:hyperlink w:anchor="_Toc270774495" w:history="1">
            <w:r w:rsidR="00560C9B" w:rsidRPr="009B7F58">
              <w:rPr>
                <w:rStyle w:val="Hipervnculo"/>
                <w:noProof/>
              </w:rPr>
              <w:t>10.</w:t>
            </w:r>
            <w:r w:rsidR="00560C9B">
              <w:rPr>
                <w:rFonts w:asciiTheme="minorHAnsi" w:eastAsiaTheme="minorEastAsia" w:hAnsiTheme="minorHAnsi" w:cstheme="minorBidi"/>
                <w:b w:val="0"/>
                <w:bCs w:val="0"/>
                <w:i w:val="0"/>
                <w:iCs w:val="0"/>
                <w:caps w:val="0"/>
                <w:noProof/>
                <w:sz w:val="22"/>
                <w:szCs w:val="22"/>
                <w:lang w:val="es-UY" w:eastAsia="es-UY"/>
              </w:rPr>
              <w:tab/>
            </w:r>
            <w:r w:rsidR="00560C9B" w:rsidRPr="009B7F58">
              <w:rPr>
                <w:rStyle w:val="Hipervnculo"/>
                <w:noProof/>
              </w:rPr>
              <w:t>Gestión de riesgos</w:t>
            </w:r>
            <w:r w:rsidR="00560C9B">
              <w:rPr>
                <w:noProof/>
                <w:webHidden/>
              </w:rPr>
              <w:tab/>
            </w:r>
            <w:r>
              <w:rPr>
                <w:noProof/>
                <w:webHidden/>
              </w:rPr>
              <w:fldChar w:fldCharType="begin"/>
            </w:r>
            <w:r w:rsidR="00560C9B">
              <w:rPr>
                <w:noProof/>
                <w:webHidden/>
              </w:rPr>
              <w:instrText xml:space="preserve"> PAGEREF _Toc270774495 \h </w:instrText>
            </w:r>
            <w:r>
              <w:rPr>
                <w:noProof/>
                <w:webHidden/>
              </w:rPr>
            </w:r>
            <w:r>
              <w:rPr>
                <w:noProof/>
                <w:webHidden/>
              </w:rPr>
              <w:fldChar w:fldCharType="separate"/>
            </w:r>
            <w:r w:rsidR="00560C9B">
              <w:rPr>
                <w:noProof/>
                <w:webHidden/>
              </w:rPr>
              <w:t>17</w:t>
            </w:r>
            <w:r>
              <w:rPr>
                <w:noProof/>
                <w:webHidden/>
              </w:rPr>
              <w:fldChar w:fldCharType="end"/>
            </w:r>
          </w:hyperlink>
        </w:p>
        <w:p w:rsidR="00560C9B" w:rsidRDefault="00560C9B">
          <w:pPr>
            <w:pStyle w:val="TDC1"/>
            <w:rPr>
              <w:rStyle w:val="Hipervnculo"/>
              <w:noProof/>
            </w:rPr>
          </w:pPr>
        </w:p>
        <w:p w:rsidR="00560C9B" w:rsidRDefault="00560C9B">
          <w:pPr>
            <w:pStyle w:val="TDC1"/>
            <w:rPr>
              <w:rStyle w:val="Hipervnculo"/>
              <w:noProof/>
            </w:rPr>
          </w:pPr>
        </w:p>
        <w:p w:rsidR="00560C9B" w:rsidRDefault="00F450DD">
          <w:pPr>
            <w:pStyle w:val="TDC1"/>
            <w:rPr>
              <w:rFonts w:asciiTheme="minorHAnsi" w:eastAsiaTheme="minorEastAsia" w:hAnsiTheme="minorHAnsi" w:cstheme="minorBidi"/>
              <w:b w:val="0"/>
              <w:bCs w:val="0"/>
              <w:i w:val="0"/>
              <w:iCs w:val="0"/>
              <w:caps w:val="0"/>
              <w:noProof/>
              <w:sz w:val="22"/>
              <w:szCs w:val="22"/>
              <w:lang w:val="es-UY" w:eastAsia="es-UY"/>
            </w:rPr>
          </w:pPr>
          <w:hyperlink w:anchor="_Toc270774496" w:history="1">
            <w:r w:rsidR="00560C9B" w:rsidRPr="009B7F58">
              <w:rPr>
                <w:rStyle w:val="Hipervnculo"/>
                <w:noProof/>
              </w:rPr>
              <w:t>Apéndices</w:t>
            </w:r>
            <w:r w:rsidR="00560C9B">
              <w:rPr>
                <w:noProof/>
                <w:webHidden/>
              </w:rPr>
              <w:tab/>
            </w:r>
            <w:r>
              <w:rPr>
                <w:noProof/>
                <w:webHidden/>
              </w:rPr>
              <w:fldChar w:fldCharType="begin"/>
            </w:r>
            <w:r w:rsidR="00560C9B">
              <w:rPr>
                <w:noProof/>
                <w:webHidden/>
              </w:rPr>
              <w:instrText xml:space="preserve"> PAGEREF _Toc270774496 \h </w:instrText>
            </w:r>
            <w:r>
              <w:rPr>
                <w:noProof/>
                <w:webHidden/>
              </w:rPr>
            </w:r>
            <w:r>
              <w:rPr>
                <w:noProof/>
                <w:webHidden/>
              </w:rPr>
              <w:fldChar w:fldCharType="separate"/>
            </w:r>
            <w:r w:rsidR="00560C9B">
              <w:rPr>
                <w:noProof/>
                <w:webHidden/>
              </w:rPr>
              <w:t>18</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7" w:history="1">
            <w:r w:rsidR="00560C9B" w:rsidRPr="009B7F58">
              <w:rPr>
                <w:rStyle w:val="Hipervnculo"/>
                <w:noProof/>
              </w:rPr>
              <w:t>A.</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Documentación</w:t>
            </w:r>
            <w:r w:rsidR="00560C9B">
              <w:rPr>
                <w:noProof/>
                <w:webHidden/>
              </w:rPr>
              <w:tab/>
            </w:r>
            <w:r>
              <w:rPr>
                <w:noProof/>
                <w:webHidden/>
              </w:rPr>
              <w:fldChar w:fldCharType="begin"/>
            </w:r>
            <w:r w:rsidR="00560C9B">
              <w:rPr>
                <w:noProof/>
                <w:webHidden/>
              </w:rPr>
              <w:instrText xml:space="preserve"> PAGEREF _Toc270774497 \h </w:instrText>
            </w:r>
            <w:r>
              <w:rPr>
                <w:noProof/>
                <w:webHidden/>
              </w:rPr>
            </w:r>
            <w:r>
              <w:rPr>
                <w:noProof/>
                <w:webHidden/>
              </w:rPr>
              <w:fldChar w:fldCharType="separate"/>
            </w:r>
            <w:r w:rsidR="00560C9B">
              <w:rPr>
                <w:noProof/>
                <w:webHidden/>
              </w:rPr>
              <w:t>18</w:t>
            </w:r>
            <w:r>
              <w:rPr>
                <w:noProof/>
                <w:webHidden/>
              </w:rPr>
              <w:fldChar w:fldCharType="end"/>
            </w:r>
          </w:hyperlink>
        </w:p>
        <w:p w:rsidR="00560C9B" w:rsidRDefault="00F450DD">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0774498" w:history="1">
            <w:r w:rsidR="00560C9B" w:rsidRPr="009B7F58">
              <w:rPr>
                <w:rStyle w:val="Hipervnculo"/>
                <w:noProof/>
              </w:rPr>
              <w:t>B.</w:t>
            </w:r>
            <w:r w:rsidR="00560C9B">
              <w:rPr>
                <w:rFonts w:asciiTheme="minorHAnsi" w:eastAsiaTheme="minorEastAsia" w:hAnsiTheme="minorHAnsi" w:cstheme="minorBidi"/>
                <w:smallCaps w:val="0"/>
                <w:noProof/>
                <w:sz w:val="22"/>
                <w:szCs w:val="22"/>
                <w:lang w:val="es-UY" w:eastAsia="es-UY"/>
              </w:rPr>
              <w:tab/>
            </w:r>
            <w:r w:rsidR="00560C9B" w:rsidRPr="009B7F58">
              <w:rPr>
                <w:rStyle w:val="Hipervnculo"/>
                <w:noProof/>
              </w:rPr>
              <w:t>CheckLists</w:t>
            </w:r>
            <w:r w:rsidR="00560C9B">
              <w:rPr>
                <w:noProof/>
                <w:webHidden/>
              </w:rPr>
              <w:tab/>
            </w:r>
            <w:r>
              <w:rPr>
                <w:noProof/>
                <w:webHidden/>
              </w:rPr>
              <w:fldChar w:fldCharType="begin"/>
            </w:r>
            <w:r w:rsidR="00560C9B">
              <w:rPr>
                <w:noProof/>
                <w:webHidden/>
              </w:rPr>
              <w:instrText xml:space="preserve"> PAGEREF _Toc270774498 \h </w:instrText>
            </w:r>
            <w:r>
              <w:rPr>
                <w:noProof/>
                <w:webHidden/>
              </w:rPr>
            </w:r>
            <w:r>
              <w:rPr>
                <w:noProof/>
                <w:webHidden/>
              </w:rPr>
              <w:fldChar w:fldCharType="separate"/>
            </w:r>
            <w:r w:rsidR="00560C9B">
              <w:rPr>
                <w:noProof/>
                <w:webHidden/>
              </w:rPr>
              <w:t>19</w:t>
            </w:r>
            <w:r>
              <w:rPr>
                <w:noProof/>
                <w:webHidden/>
              </w:rPr>
              <w:fldChar w:fldCharType="end"/>
            </w:r>
          </w:hyperlink>
        </w:p>
        <w:p w:rsidR="00560C9B" w:rsidRDefault="00F450DD"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499" w:history="1">
            <w:r w:rsidR="00560C9B" w:rsidRPr="009B7F58">
              <w:rPr>
                <w:rStyle w:val="Hipervnculo"/>
                <w:noProof/>
              </w:rPr>
              <w:t>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Requerimientos</w:t>
            </w:r>
            <w:r w:rsidR="00560C9B">
              <w:rPr>
                <w:noProof/>
                <w:webHidden/>
              </w:rPr>
              <w:tab/>
            </w:r>
            <w:r>
              <w:rPr>
                <w:noProof/>
                <w:webHidden/>
              </w:rPr>
              <w:fldChar w:fldCharType="begin"/>
            </w:r>
            <w:r w:rsidR="00560C9B">
              <w:rPr>
                <w:noProof/>
                <w:webHidden/>
              </w:rPr>
              <w:instrText xml:space="preserve"> PAGEREF _Toc270774499 \h </w:instrText>
            </w:r>
            <w:r>
              <w:rPr>
                <w:noProof/>
                <w:webHidden/>
              </w:rPr>
            </w:r>
            <w:r>
              <w:rPr>
                <w:noProof/>
                <w:webHidden/>
              </w:rPr>
              <w:fldChar w:fldCharType="separate"/>
            </w:r>
            <w:r w:rsidR="00560C9B">
              <w:rPr>
                <w:noProof/>
                <w:webHidden/>
              </w:rPr>
              <w:t>19</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0" w:history="1">
            <w:r w:rsidR="00560C9B" w:rsidRPr="009B7F58">
              <w:rPr>
                <w:rStyle w:val="Hipervnculo"/>
                <w:noProof/>
              </w:rPr>
              <w:t>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Modelo de Casos de Uso</w:t>
            </w:r>
            <w:r w:rsidR="00560C9B">
              <w:rPr>
                <w:noProof/>
                <w:webHidden/>
              </w:rPr>
              <w:tab/>
            </w:r>
            <w:r>
              <w:rPr>
                <w:noProof/>
                <w:webHidden/>
              </w:rPr>
              <w:fldChar w:fldCharType="begin"/>
            </w:r>
            <w:r w:rsidR="00560C9B">
              <w:rPr>
                <w:noProof/>
                <w:webHidden/>
              </w:rPr>
              <w:instrText xml:space="preserve"> PAGEREF _Toc270774500 \h </w:instrText>
            </w:r>
            <w:r>
              <w:rPr>
                <w:noProof/>
                <w:webHidden/>
              </w:rPr>
            </w:r>
            <w:r>
              <w:rPr>
                <w:noProof/>
                <w:webHidden/>
              </w:rPr>
              <w:fldChar w:fldCharType="separate"/>
            </w:r>
            <w:r w:rsidR="00560C9B">
              <w:rPr>
                <w:noProof/>
                <w:webHidden/>
              </w:rPr>
              <w:t>20</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1" w:history="1">
            <w:r w:rsidR="00560C9B" w:rsidRPr="009B7F58">
              <w:rPr>
                <w:rStyle w:val="Hipervnculo"/>
                <w:noProof/>
              </w:rPr>
              <w:t>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las Pautas para la Interfaz de Usuario</w:t>
            </w:r>
            <w:r w:rsidR="00560C9B">
              <w:rPr>
                <w:noProof/>
                <w:webHidden/>
              </w:rPr>
              <w:tab/>
            </w:r>
            <w:r>
              <w:rPr>
                <w:noProof/>
                <w:webHidden/>
              </w:rPr>
              <w:fldChar w:fldCharType="begin"/>
            </w:r>
            <w:r w:rsidR="00560C9B">
              <w:rPr>
                <w:noProof/>
                <w:webHidden/>
              </w:rPr>
              <w:instrText xml:space="preserve"> PAGEREF _Toc270774501 \h </w:instrText>
            </w:r>
            <w:r>
              <w:rPr>
                <w:noProof/>
                <w:webHidden/>
              </w:rPr>
            </w:r>
            <w:r>
              <w:rPr>
                <w:noProof/>
                <w:webHidden/>
              </w:rPr>
              <w:fldChar w:fldCharType="separate"/>
            </w:r>
            <w:r w:rsidR="00560C9B">
              <w:rPr>
                <w:noProof/>
                <w:webHidden/>
              </w:rPr>
              <w:t>21</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2" w:history="1">
            <w:r w:rsidR="00560C9B" w:rsidRPr="009B7F58">
              <w:rPr>
                <w:rStyle w:val="Hipervnculo"/>
                <w:noProof/>
              </w:rPr>
              <w:t>IV.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Interfaz de Usuario</w:t>
            </w:r>
            <w:r w:rsidR="00560C9B">
              <w:rPr>
                <w:noProof/>
                <w:webHidden/>
              </w:rPr>
              <w:tab/>
            </w:r>
            <w:r>
              <w:rPr>
                <w:noProof/>
                <w:webHidden/>
              </w:rPr>
              <w:fldChar w:fldCharType="begin"/>
            </w:r>
            <w:r w:rsidR="00560C9B">
              <w:rPr>
                <w:noProof/>
                <w:webHidden/>
              </w:rPr>
              <w:instrText xml:space="preserve"> PAGEREF _Toc270774502 \h </w:instrText>
            </w:r>
            <w:r>
              <w:rPr>
                <w:noProof/>
                <w:webHidden/>
              </w:rPr>
            </w:r>
            <w:r>
              <w:rPr>
                <w:noProof/>
                <w:webHidden/>
              </w:rPr>
              <w:fldChar w:fldCharType="separate"/>
            </w:r>
            <w:r w:rsidR="00560C9B">
              <w:rPr>
                <w:noProof/>
                <w:webHidden/>
              </w:rPr>
              <w:t>21</w:t>
            </w:r>
            <w:r>
              <w:rPr>
                <w:noProof/>
                <w:webHidden/>
              </w:rPr>
              <w:fldChar w:fldCharType="end"/>
            </w:r>
          </w:hyperlink>
        </w:p>
        <w:p w:rsidR="00560C9B" w:rsidRDefault="00F450DD"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503" w:history="1">
            <w:r w:rsidR="00560C9B" w:rsidRPr="009B7F58">
              <w:rPr>
                <w:rStyle w:val="Hipervnculo"/>
                <w:noProof/>
              </w:rPr>
              <w:t>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Arquitectura</w:t>
            </w:r>
            <w:r w:rsidR="00560C9B">
              <w:rPr>
                <w:noProof/>
                <w:webHidden/>
              </w:rPr>
              <w:tab/>
            </w:r>
            <w:r>
              <w:rPr>
                <w:noProof/>
                <w:webHidden/>
              </w:rPr>
              <w:fldChar w:fldCharType="begin"/>
            </w:r>
            <w:r w:rsidR="00560C9B">
              <w:rPr>
                <w:noProof/>
                <w:webHidden/>
              </w:rPr>
              <w:instrText xml:space="preserve"> PAGEREF _Toc270774503 \h </w:instrText>
            </w:r>
            <w:r>
              <w:rPr>
                <w:noProof/>
                <w:webHidden/>
              </w:rPr>
            </w:r>
            <w:r>
              <w:rPr>
                <w:noProof/>
                <w:webHidden/>
              </w:rPr>
              <w:fldChar w:fldCharType="separate"/>
            </w:r>
            <w:r w:rsidR="00560C9B">
              <w:rPr>
                <w:noProof/>
                <w:webHidden/>
              </w:rPr>
              <w:t>22</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4" w:history="1">
            <w:r w:rsidR="00560C9B" w:rsidRPr="009B7F58">
              <w:rPr>
                <w:rStyle w:val="Hipervnculo"/>
                <w:noProof/>
              </w:rPr>
              <w:t>VI.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 xml:space="preserve">Revisión de Descripción la </w:t>
            </w:r>
            <w:r w:rsidR="00560C9B" w:rsidRPr="009B7F58">
              <w:rPr>
                <w:rStyle w:val="Hipervnculo"/>
                <w:rFonts w:cs="Verdana"/>
                <w:noProof/>
              </w:rPr>
              <w:t>Arquitectura</w:t>
            </w:r>
            <w:r w:rsidR="00560C9B">
              <w:rPr>
                <w:noProof/>
                <w:webHidden/>
              </w:rPr>
              <w:tab/>
            </w:r>
            <w:r>
              <w:rPr>
                <w:noProof/>
                <w:webHidden/>
              </w:rPr>
              <w:fldChar w:fldCharType="begin"/>
            </w:r>
            <w:r w:rsidR="00560C9B">
              <w:rPr>
                <w:noProof/>
                <w:webHidden/>
              </w:rPr>
              <w:instrText xml:space="preserve"> PAGEREF _Toc270774504 \h </w:instrText>
            </w:r>
            <w:r>
              <w:rPr>
                <w:noProof/>
                <w:webHidden/>
              </w:rPr>
            </w:r>
            <w:r>
              <w:rPr>
                <w:noProof/>
                <w:webHidden/>
              </w:rPr>
              <w:fldChar w:fldCharType="separate"/>
            </w:r>
            <w:r w:rsidR="00560C9B">
              <w:rPr>
                <w:noProof/>
                <w:webHidden/>
              </w:rPr>
              <w:t>23</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5" w:history="1">
            <w:r w:rsidR="00560C9B" w:rsidRPr="009B7F58">
              <w:rPr>
                <w:rStyle w:val="Hipervnculo"/>
                <w:noProof/>
              </w:rPr>
              <w:t>VII.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Modelo de Diseño de los Casos de Uso</w:t>
            </w:r>
            <w:r w:rsidR="00560C9B">
              <w:rPr>
                <w:noProof/>
                <w:webHidden/>
              </w:rPr>
              <w:tab/>
            </w:r>
            <w:r>
              <w:rPr>
                <w:noProof/>
                <w:webHidden/>
              </w:rPr>
              <w:fldChar w:fldCharType="begin"/>
            </w:r>
            <w:r w:rsidR="00560C9B">
              <w:rPr>
                <w:noProof/>
                <w:webHidden/>
              </w:rPr>
              <w:instrText xml:space="preserve"> PAGEREF _Toc270774505 \h </w:instrText>
            </w:r>
            <w:r>
              <w:rPr>
                <w:noProof/>
                <w:webHidden/>
              </w:rPr>
            </w:r>
            <w:r>
              <w:rPr>
                <w:noProof/>
                <w:webHidden/>
              </w:rPr>
              <w:fldChar w:fldCharType="separate"/>
            </w:r>
            <w:r w:rsidR="00560C9B">
              <w:rPr>
                <w:noProof/>
                <w:webHidden/>
              </w:rPr>
              <w:t>24</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6" w:history="1">
            <w:r w:rsidR="00560C9B" w:rsidRPr="009B7F58">
              <w:rPr>
                <w:rStyle w:val="Hipervnculo"/>
                <w:noProof/>
              </w:rPr>
              <w:t>VIII.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para Diseño Orientado a Objetos</w:t>
            </w:r>
            <w:r w:rsidR="00560C9B">
              <w:rPr>
                <w:noProof/>
                <w:webHidden/>
              </w:rPr>
              <w:tab/>
            </w:r>
            <w:r>
              <w:rPr>
                <w:noProof/>
                <w:webHidden/>
              </w:rPr>
              <w:fldChar w:fldCharType="begin"/>
            </w:r>
            <w:r w:rsidR="00560C9B">
              <w:rPr>
                <w:noProof/>
                <w:webHidden/>
              </w:rPr>
              <w:instrText xml:space="preserve"> PAGEREF _Toc270774506 \h </w:instrText>
            </w:r>
            <w:r>
              <w:rPr>
                <w:noProof/>
                <w:webHidden/>
              </w:rPr>
            </w:r>
            <w:r>
              <w:rPr>
                <w:noProof/>
                <w:webHidden/>
              </w:rPr>
              <w:fldChar w:fldCharType="separate"/>
            </w:r>
            <w:r w:rsidR="00560C9B">
              <w:rPr>
                <w:noProof/>
                <w:webHidden/>
              </w:rPr>
              <w:t>25</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7" w:history="1">
            <w:r w:rsidR="00560C9B" w:rsidRPr="009B7F58">
              <w:rPr>
                <w:rStyle w:val="Hipervnculo"/>
                <w:noProof/>
              </w:rPr>
              <w:t>IX.</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Gestión de Configuración del Software</w:t>
            </w:r>
            <w:r w:rsidR="00560C9B">
              <w:rPr>
                <w:noProof/>
                <w:webHidden/>
              </w:rPr>
              <w:tab/>
            </w:r>
            <w:r>
              <w:rPr>
                <w:noProof/>
                <w:webHidden/>
              </w:rPr>
              <w:fldChar w:fldCharType="begin"/>
            </w:r>
            <w:r w:rsidR="00560C9B">
              <w:rPr>
                <w:noProof/>
                <w:webHidden/>
              </w:rPr>
              <w:instrText xml:space="preserve"> PAGEREF _Toc270774507 \h </w:instrText>
            </w:r>
            <w:r>
              <w:rPr>
                <w:noProof/>
                <w:webHidden/>
              </w:rPr>
            </w:r>
            <w:r>
              <w:rPr>
                <w:noProof/>
                <w:webHidden/>
              </w:rPr>
              <w:fldChar w:fldCharType="separate"/>
            </w:r>
            <w:r w:rsidR="00560C9B">
              <w:rPr>
                <w:noProof/>
                <w:webHidden/>
              </w:rPr>
              <w:t>25</w:t>
            </w:r>
            <w:r>
              <w:rPr>
                <w:noProof/>
                <w:webHidden/>
              </w:rPr>
              <w:fldChar w:fldCharType="end"/>
            </w:r>
          </w:hyperlink>
        </w:p>
        <w:p w:rsidR="00560C9B" w:rsidRDefault="00F450DD" w:rsidP="00560C9B">
          <w:pPr>
            <w:pStyle w:val="TDC3"/>
            <w:tabs>
              <w:tab w:val="left" w:pos="993"/>
              <w:tab w:val="right" w:leader="dot" w:pos="8494"/>
            </w:tabs>
            <w:rPr>
              <w:rFonts w:asciiTheme="minorHAnsi" w:eastAsiaTheme="minorEastAsia" w:hAnsiTheme="minorHAnsi" w:cstheme="minorBidi"/>
              <w:i w:val="0"/>
              <w:iCs w:val="0"/>
              <w:noProof/>
              <w:sz w:val="22"/>
              <w:szCs w:val="22"/>
              <w:lang w:val="es-UY" w:eastAsia="es-UY"/>
            </w:rPr>
          </w:pPr>
          <w:hyperlink w:anchor="_Toc270774508" w:history="1">
            <w:r w:rsidR="00560C9B" w:rsidRPr="009B7F58">
              <w:rPr>
                <w:rStyle w:val="Hipervnculo"/>
                <w:noProof/>
              </w:rPr>
              <w:t>X.</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Gestión de Configuración del Software</w:t>
            </w:r>
            <w:r w:rsidR="00560C9B">
              <w:rPr>
                <w:noProof/>
                <w:webHidden/>
              </w:rPr>
              <w:tab/>
            </w:r>
            <w:r>
              <w:rPr>
                <w:noProof/>
                <w:webHidden/>
              </w:rPr>
              <w:fldChar w:fldCharType="begin"/>
            </w:r>
            <w:r w:rsidR="00560C9B">
              <w:rPr>
                <w:noProof/>
                <w:webHidden/>
              </w:rPr>
              <w:instrText xml:space="preserve"> PAGEREF _Toc270774508 \h </w:instrText>
            </w:r>
            <w:r>
              <w:rPr>
                <w:noProof/>
                <w:webHidden/>
              </w:rPr>
            </w:r>
            <w:r>
              <w:rPr>
                <w:noProof/>
                <w:webHidden/>
              </w:rPr>
              <w:fldChar w:fldCharType="separate"/>
            </w:r>
            <w:r w:rsidR="00560C9B">
              <w:rPr>
                <w:noProof/>
                <w:webHidden/>
              </w:rPr>
              <w:t>26</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09" w:history="1">
            <w:r w:rsidR="00560C9B" w:rsidRPr="009B7F58">
              <w:rPr>
                <w:rStyle w:val="Hipervnculo"/>
                <w:noProof/>
              </w:rPr>
              <w:t>XI.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Implementación</w:t>
            </w:r>
            <w:r w:rsidR="00560C9B">
              <w:rPr>
                <w:noProof/>
                <w:webHidden/>
              </w:rPr>
              <w:tab/>
            </w:r>
            <w:r>
              <w:rPr>
                <w:noProof/>
                <w:webHidden/>
              </w:rPr>
              <w:fldChar w:fldCharType="begin"/>
            </w:r>
            <w:r w:rsidR="00560C9B">
              <w:rPr>
                <w:noProof/>
                <w:webHidden/>
              </w:rPr>
              <w:instrText xml:space="preserve"> PAGEREF _Toc270774509 \h </w:instrText>
            </w:r>
            <w:r>
              <w:rPr>
                <w:noProof/>
                <w:webHidden/>
              </w:rPr>
            </w:r>
            <w:r>
              <w:rPr>
                <w:noProof/>
                <w:webHidden/>
              </w:rPr>
              <w:fldChar w:fldCharType="separate"/>
            </w:r>
            <w:r w:rsidR="00560C9B">
              <w:rPr>
                <w:noProof/>
                <w:webHidden/>
              </w:rPr>
              <w:t>26</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0" w:history="1">
            <w:r w:rsidR="00560C9B" w:rsidRPr="009B7F58">
              <w:rPr>
                <w:rStyle w:val="Hipervnculo"/>
                <w:noProof/>
              </w:rPr>
              <w:t>XII.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Proyecto</w:t>
            </w:r>
            <w:r w:rsidR="00560C9B">
              <w:rPr>
                <w:noProof/>
                <w:webHidden/>
              </w:rPr>
              <w:tab/>
            </w:r>
            <w:r>
              <w:rPr>
                <w:noProof/>
                <w:webHidden/>
              </w:rPr>
              <w:fldChar w:fldCharType="begin"/>
            </w:r>
            <w:r w:rsidR="00560C9B">
              <w:rPr>
                <w:noProof/>
                <w:webHidden/>
              </w:rPr>
              <w:instrText xml:space="preserve"> PAGEREF _Toc270774510 \h </w:instrText>
            </w:r>
            <w:r>
              <w:rPr>
                <w:noProof/>
                <w:webHidden/>
              </w:rPr>
            </w:r>
            <w:r>
              <w:rPr>
                <w:noProof/>
                <w:webHidden/>
              </w:rPr>
              <w:fldChar w:fldCharType="separate"/>
            </w:r>
            <w:r w:rsidR="00560C9B">
              <w:rPr>
                <w:noProof/>
                <w:webHidden/>
              </w:rPr>
              <w:t>27</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1" w:history="1">
            <w:r w:rsidR="00560C9B" w:rsidRPr="009B7F58">
              <w:rPr>
                <w:rStyle w:val="Hipervnculo"/>
                <w:noProof/>
              </w:rPr>
              <w:t>XIII.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Estimaciones y Mediciones</w:t>
            </w:r>
            <w:r w:rsidR="00560C9B">
              <w:rPr>
                <w:noProof/>
                <w:webHidden/>
              </w:rPr>
              <w:tab/>
            </w:r>
            <w:r>
              <w:rPr>
                <w:noProof/>
                <w:webHidden/>
              </w:rPr>
              <w:fldChar w:fldCharType="begin"/>
            </w:r>
            <w:r w:rsidR="00560C9B">
              <w:rPr>
                <w:noProof/>
                <w:webHidden/>
              </w:rPr>
              <w:instrText xml:space="preserve"> PAGEREF _Toc270774511 \h </w:instrText>
            </w:r>
            <w:r>
              <w:rPr>
                <w:noProof/>
                <w:webHidden/>
              </w:rPr>
            </w:r>
            <w:r>
              <w:rPr>
                <w:noProof/>
                <w:webHidden/>
              </w:rPr>
              <w:fldChar w:fldCharType="separate"/>
            </w:r>
            <w:r w:rsidR="00560C9B">
              <w:rPr>
                <w:noProof/>
                <w:webHidden/>
              </w:rPr>
              <w:t>27</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2" w:history="1">
            <w:r w:rsidR="00560C9B" w:rsidRPr="009B7F58">
              <w:rPr>
                <w:rStyle w:val="Hipervnculo"/>
                <w:noProof/>
              </w:rPr>
              <w:t>XIV.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Documento de Riesgos</w:t>
            </w:r>
            <w:r w:rsidR="00560C9B">
              <w:rPr>
                <w:noProof/>
                <w:webHidden/>
              </w:rPr>
              <w:tab/>
            </w:r>
            <w:r>
              <w:rPr>
                <w:noProof/>
                <w:webHidden/>
              </w:rPr>
              <w:fldChar w:fldCharType="begin"/>
            </w:r>
            <w:r w:rsidR="00560C9B">
              <w:rPr>
                <w:noProof/>
                <w:webHidden/>
              </w:rPr>
              <w:instrText xml:space="preserve"> PAGEREF _Toc270774512 \h </w:instrText>
            </w:r>
            <w:r>
              <w:rPr>
                <w:noProof/>
                <w:webHidden/>
              </w:rPr>
            </w:r>
            <w:r>
              <w:rPr>
                <w:noProof/>
                <w:webHidden/>
              </w:rPr>
              <w:fldChar w:fldCharType="separate"/>
            </w:r>
            <w:r w:rsidR="00560C9B">
              <w:rPr>
                <w:noProof/>
                <w:webHidden/>
              </w:rPr>
              <w:t>27</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3" w:history="1">
            <w:r w:rsidR="00560C9B" w:rsidRPr="009B7F58">
              <w:rPr>
                <w:rStyle w:val="Hipervnculo"/>
                <w:noProof/>
              </w:rPr>
              <w:t>XV.</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del Plan de Verificación y Validación</w:t>
            </w:r>
            <w:r w:rsidR="00560C9B">
              <w:rPr>
                <w:noProof/>
                <w:webHidden/>
              </w:rPr>
              <w:tab/>
            </w:r>
            <w:r>
              <w:rPr>
                <w:noProof/>
                <w:webHidden/>
              </w:rPr>
              <w:fldChar w:fldCharType="begin"/>
            </w:r>
            <w:r w:rsidR="00560C9B">
              <w:rPr>
                <w:noProof/>
                <w:webHidden/>
              </w:rPr>
              <w:instrText xml:space="preserve"> PAGEREF _Toc270774513 \h </w:instrText>
            </w:r>
            <w:r>
              <w:rPr>
                <w:noProof/>
                <w:webHidden/>
              </w:rPr>
            </w:r>
            <w:r>
              <w:rPr>
                <w:noProof/>
                <w:webHidden/>
              </w:rPr>
              <w:fldChar w:fldCharType="separate"/>
            </w:r>
            <w:r w:rsidR="00560C9B">
              <w:rPr>
                <w:noProof/>
                <w:webHidden/>
              </w:rPr>
              <w:t>28</w:t>
            </w:r>
            <w:r>
              <w:rPr>
                <w:noProof/>
                <w:webHidden/>
              </w:rPr>
              <w:fldChar w:fldCharType="end"/>
            </w:r>
          </w:hyperlink>
        </w:p>
        <w:p w:rsidR="00560C9B" w:rsidRDefault="00F450DD">
          <w:pPr>
            <w:pStyle w:val="TDC3"/>
            <w:tabs>
              <w:tab w:val="left" w:pos="1000"/>
              <w:tab w:val="right" w:leader="dot" w:pos="8494"/>
            </w:tabs>
            <w:rPr>
              <w:rFonts w:asciiTheme="minorHAnsi" w:eastAsiaTheme="minorEastAsia" w:hAnsiTheme="minorHAnsi" w:cstheme="minorBidi"/>
              <w:i w:val="0"/>
              <w:iCs w:val="0"/>
              <w:noProof/>
              <w:sz w:val="22"/>
              <w:szCs w:val="22"/>
              <w:lang w:val="es-UY" w:eastAsia="es-UY"/>
            </w:rPr>
          </w:pPr>
          <w:hyperlink w:anchor="_Toc270774514" w:history="1">
            <w:r w:rsidR="00560C9B" w:rsidRPr="009B7F58">
              <w:rPr>
                <w:rStyle w:val="Hipervnculo"/>
                <w:noProof/>
              </w:rPr>
              <w:t>XVI.</w:t>
            </w:r>
            <w:r w:rsidR="00560C9B">
              <w:rPr>
                <w:rFonts w:asciiTheme="minorHAnsi" w:eastAsiaTheme="minorEastAsia" w:hAnsiTheme="minorHAnsi" w:cstheme="minorBidi"/>
                <w:i w:val="0"/>
                <w:iCs w:val="0"/>
                <w:noProof/>
                <w:sz w:val="22"/>
                <w:szCs w:val="22"/>
                <w:lang w:val="es-UY" w:eastAsia="es-UY"/>
              </w:rPr>
              <w:tab/>
            </w:r>
            <w:r w:rsidR="00560C9B" w:rsidRPr="009B7F58">
              <w:rPr>
                <w:rStyle w:val="Hipervnculo"/>
                <w:noProof/>
              </w:rPr>
              <w:t>Revisión de la Documentación</w:t>
            </w:r>
            <w:r w:rsidR="00560C9B">
              <w:rPr>
                <w:noProof/>
                <w:webHidden/>
              </w:rPr>
              <w:tab/>
            </w:r>
            <w:r>
              <w:rPr>
                <w:noProof/>
                <w:webHidden/>
              </w:rPr>
              <w:fldChar w:fldCharType="begin"/>
            </w:r>
            <w:r w:rsidR="00560C9B">
              <w:rPr>
                <w:noProof/>
                <w:webHidden/>
              </w:rPr>
              <w:instrText xml:space="preserve"> PAGEREF _Toc270774514 \h </w:instrText>
            </w:r>
            <w:r>
              <w:rPr>
                <w:noProof/>
                <w:webHidden/>
              </w:rPr>
            </w:r>
            <w:r>
              <w:rPr>
                <w:noProof/>
                <w:webHidden/>
              </w:rPr>
              <w:fldChar w:fldCharType="separate"/>
            </w:r>
            <w:r w:rsidR="00560C9B">
              <w:rPr>
                <w:noProof/>
                <w:webHidden/>
              </w:rPr>
              <w:t>28</w:t>
            </w:r>
            <w:r>
              <w:rPr>
                <w:noProof/>
                <w:webHidden/>
              </w:rPr>
              <w:fldChar w:fldCharType="end"/>
            </w:r>
          </w:hyperlink>
        </w:p>
        <w:p w:rsidR="000B1F05" w:rsidRDefault="00F450DD">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0774448"/>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 xml:space="preserve">El software a desarrollar es un juego para Windows Phone 7, el cual  se basara en “Where in the world is Carmen San Diego?” con algunas adaptaciones como soporte para incluir la red social Facebook y permitir realizar búsquedas a través de Bing. </w:t>
      </w:r>
    </w:p>
    <w:p w:rsidR="00C54F06" w:rsidRPr="00EA433A" w:rsidRDefault="0030444B" w:rsidP="00AE3FD5">
      <w:pPr>
        <w:pStyle w:val="T"/>
      </w:pPr>
      <w:r w:rsidRPr="00EA433A">
        <w:t>Sería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0774449"/>
      <w:bookmarkEnd w:id="3"/>
      <w:bookmarkEnd w:id="4"/>
      <w:r w:rsidRPr="00EA433A">
        <w:t>Referencias</w:t>
      </w:r>
      <w:bookmarkEnd w:id="5"/>
    </w:p>
    <w:p w:rsidR="00C54F06" w:rsidRPr="00EA433A" w:rsidRDefault="0030444B" w:rsidP="00AE3FD5">
      <w:pPr>
        <w:pStyle w:val="T"/>
      </w:pPr>
      <w:r w:rsidRPr="00EA433A">
        <w:t>[1] ANSI/IEEE Std 730.1-1989, IEEE Standard for Software Quality Assurance Plans.</w:t>
      </w:r>
    </w:p>
    <w:p w:rsidR="00C54F06" w:rsidRPr="00EA433A" w:rsidRDefault="0030444B" w:rsidP="00AE3FD5">
      <w:pPr>
        <w:pStyle w:val="T"/>
      </w:pPr>
      <w:r w:rsidRPr="00EA433A">
        <w:t>[2] Modelo de proceso MUM.</w:t>
      </w:r>
    </w:p>
    <w:p w:rsidR="00C54F06" w:rsidRPr="00EA433A" w:rsidRDefault="0030444B" w:rsidP="00AE3FD5">
      <w:pPr>
        <w:pStyle w:val="T"/>
      </w:pPr>
      <w:r w:rsidRPr="00EA433A">
        <w:t>[3] Memoria organizacional – SQAP.</w:t>
      </w:r>
    </w:p>
    <w:p w:rsidR="00C54F06" w:rsidRPr="00EA433A" w:rsidRDefault="0030444B" w:rsidP="00AE3FD5">
      <w:pPr>
        <w:pStyle w:val="T"/>
      </w:pPr>
      <w:r w:rsidRPr="00EA433A">
        <w:t>[4] http://www.fing.edu.uy/inco/cursos/gestsoft</w:t>
      </w:r>
    </w:p>
    <w:p w:rsidR="00C54F06" w:rsidRPr="00EA433A" w:rsidRDefault="0030444B" w:rsidP="00AE3FD5">
      <w:pPr>
        <w:pStyle w:val="T"/>
      </w:pPr>
      <w:r w:rsidRPr="00EA433A">
        <w:t>[5] http://www.infor.uva.es</w:t>
      </w:r>
    </w:p>
    <w:p w:rsidR="00C54F06" w:rsidRPr="00EA433A" w:rsidRDefault="0030444B" w:rsidP="00AE3FD5">
      <w:pPr>
        <w:pStyle w:val="T"/>
      </w:pPr>
      <w:r w:rsidRPr="00EA433A">
        <w:t>[6] https://developer.windowsphone.com</w:t>
      </w:r>
    </w:p>
    <w:p w:rsidR="00C54F06" w:rsidRPr="00EA433A" w:rsidRDefault="0030444B" w:rsidP="00AE3FD5">
      <w:pPr>
        <w:pStyle w:val="T"/>
      </w:pPr>
      <w:r w:rsidRPr="00EA433A">
        <w:t>[7] http://www.ingenierosoftware.com/calidad</w:t>
      </w:r>
    </w:p>
    <w:p w:rsidR="00C54F06" w:rsidRPr="00EA433A" w:rsidRDefault="0030444B" w:rsidP="00AE3FD5">
      <w:pPr>
        <w:pStyle w:val="T"/>
      </w:pPr>
      <w:r w:rsidRPr="00EA433A">
        <w:t>[8] Documento de especificación de requerimientos.</w:t>
      </w:r>
    </w:p>
    <w:p w:rsidR="00A43825" w:rsidRPr="00EA433A" w:rsidRDefault="0030444B" w:rsidP="00AE3FD5">
      <w:pPr>
        <w:pStyle w:val="T"/>
      </w:pPr>
      <w:r w:rsidRPr="00EA433A">
        <w:t>[9] Acta de reunión de requerimientos.</w:t>
      </w:r>
      <w:bookmarkStart w:id="6" w:name="_toc121"/>
      <w:bookmarkStart w:id="7" w:name="__RefHeading__5_1208934355"/>
      <w:bookmarkEnd w:id="6"/>
      <w:bookmarkEnd w:id="7"/>
    </w:p>
    <w:p w:rsidR="00C763C3" w:rsidRPr="00EA433A" w:rsidRDefault="00C763C3" w:rsidP="00AE3FD5">
      <w:pPr>
        <w:pStyle w:val="T"/>
      </w:pPr>
      <w:r w:rsidRPr="00EA433A">
        <w:t xml:space="preserve">[10] </w:t>
      </w:r>
      <w:hyperlink r:id="rId9" w:tgtFrame="_blank" w:history="1">
        <w:r w:rsidRPr="00EA433A">
          <w:t>http://www.calidaddelsoftware.com</w:t>
        </w:r>
      </w:hyperlink>
    </w:p>
    <w:p w:rsidR="00693576" w:rsidRPr="00EA433A" w:rsidRDefault="00693576" w:rsidP="00AE3FD5">
      <w:pPr>
        <w:pStyle w:val="T"/>
      </w:pPr>
      <w:r w:rsidRPr="00EA433A">
        <w:t xml:space="preserve">[11] </w:t>
      </w:r>
      <w:hyperlink r:id="rId10" w:history="1">
        <w:r w:rsidRPr="00EA433A">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0774450"/>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0774451"/>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Martín Taruselli</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Leticia Vilariño</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0774452"/>
      <w:r w:rsidRPr="00EA433A">
        <w:lastRenderedPageBreak/>
        <w:t>Actividades</w:t>
      </w:r>
      <w:bookmarkEnd w:id="30"/>
    </w:p>
    <w:p w:rsidR="00C54F06" w:rsidRPr="00EA433A" w:rsidRDefault="0030444B" w:rsidP="002636D8">
      <w:pPr>
        <w:pStyle w:val="Titulo3"/>
      </w:pPr>
      <w:bookmarkStart w:id="31" w:name="__RefHeading__11_1208934355"/>
      <w:bookmarkStart w:id="32" w:name="_Toc270774453"/>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0774454"/>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0774455"/>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0774456"/>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0774457"/>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0774458"/>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0774459"/>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5, 7, 9,11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0774460"/>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0774461"/>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0774462"/>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0774463"/>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Pr="00EA433A"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0774464"/>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r>
        <w:t>Recuperabilidad.</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r w:rsidRPr="00EA433A">
        <w:t>Aprendible.</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r w:rsidRPr="00EA433A">
        <w:t>Mantenibilidad</w:t>
      </w:r>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jugabilidad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0774465"/>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0774466"/>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0774467"/>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0774468"/>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0774469"/>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0774470"/>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C54F06" w:rsidRPr="00EA433A" w:rsidRDefault="0030444B" w:rsidP="00011E42">
      <w:pPr>
        <w:pStyle w:val="Titulo1"/>
      </w:pPr>
      <w:bookmarkStart w:id="73" w:name="_toc497"/>
      <w:bookmarkStart w:id="74" w:name="__RefHeading__47_1208934355"/>
      <w:bookmarkStart w:id="75" w:name="_Toc270774471"/>
      <w:bookmarkEnd w:id="73"/>
      <w:bookmarkEnd w:id="74"/>
      <w:r w:rsidRPr="00EA433A">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0774472"/>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C54F06" w:rsidRPr="00EA433A" w:rsidRDefault="0030444B" w:rsidP="00AE3FD5">
      <w:pPr>
        <w:pStyle w:val="T"/>
      </w:pPr>
      <w:r w:rsidRPr="00EA433A">
        <w:t>Para la escritura de documentos se han definido plantillas para ser utilizadas en la elaboración de entregables.</w:t>
      </w:r>
    </w:p>
    <w:p w:rsidR="00022A0A" w:rsidRPr="00EA433A" w:rsidRDefault="00022A0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responsable y el asistente de SQA velaran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0774473"/>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EA433A" w:rsidRDefault="0030444B" w:rsidP="00AE3FD5">
      <w:pPr>
        <w:pStyle w:val="T"/>
      </w:pPr>
      <w:r w:rsidRPr="00EA433A">
        <w:t>Std 1012-1986 IEEE Standard for Software Verification and Validation Plans.</w:t>
      </w:r>
    </w:p>
    <w:p w:rsidR="00C54F06" w:rsidRPr="00EA433A" w:rsidRDefault="0030444B" w:rsidP="002636D8">
      <w:pPr>
        <w:pStyle w:val="Titulo2"/>
      </w:pPr>
      <w:bookmarkStart w:id="86" w:name="__RefHeading__53_1208934355"/>
      <w:bookmarkStart w:id="87" w:name="_Toc270774474"/>
      <w:bookmarkEnd w:id="86"/>
      <w:r w:rsidRPr="00EA433A">
        <w:t>Otros Estándares</w:t>
      </w:r>
      <w:bookmarkEnd w:id="87"/>
    </w:p>
    <w:p w:rsidR="00C54F06" w:rsidRPr="00EA433A" w:rsidRDefault="0030444B" w:rsidP="002636D8">
      <w:pPr>
        <w:pStyle w:val="Titulo3"/>
      </w:pPr>
      <w:bookmarkStart w:id="88" w:name="_Toc270774475"/>
      <w:r w:rsidRPr="00EA433A">
        <w:t>Estándares de programación</w:t>
      </w:r>
      <w:bookmarkEnd w:id="88"/>
    </w:p>
    <w:p w:rsidR="00C54F06" w:rsidRPr="00EA433A" w:rsidRDefault="0030444B" w:rsidP="00AE3FD5">
      <w:pPr>
        <w:pStyle w:val="T"/>
      </w:pPr>
      <w:r w:rsidRPr="00EA433A">
        <w:t>Se utilizan las técnicas de codificación propuestas por Microsoft para el desarrollo de software, complementariamente se utiliza el utilitario FxCop el cual analiza el assembly verificando si las buenas prácticas descriptas en las guidelines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0774476"/>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0774477"/>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0774478"/>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0774479"/>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0774480"/>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0774481"/>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0774482"/>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Toc270774483"/>
      <w:bookmarkEnd w:id="110"/>
      <w:r w:rsidRPr="00EA433A">
        <w:t>Auditoría funcional</w:t>
      </w:r>
      <w:bookmarkEnd w:id="111"/>
    </w:p>
    <w:p w:rsidR="00C54F06" w:rsidRPr="00EA433A" w:rsidRDefault="0030444B" w:rsidP="00AE3FD5">
      <w:pPr>
        <w:pStyle w:val="T"/>
      </w:pPr>
      <w:r w:rsidRPr="00EA433A">
        <w:t>Esta auditoría se realiza previa a la liberación del software, para verificar que todos los requerimientos especificados en el documento de requerimientos fueron cumplidos.</w:t>
      </w:r>
    </w:p>
    <w:p w:rsidR="00C54F06" w:rsidRPr="00EA433A" w:rsidRDefault="0030444B" w:rsidP="002636D8">
      <w:pPr>
        <w:pStyle w:val="Titulo3"/>
      </w:pPr>
      <w:bookmarkStart w:id="112" w:name="__RefHeading__71_1208934355"/>
      <w:bookmarkStart w:id="113" w:name="_Toc270774484"/>
      <w:bookmarkEnd w:id="112"/>
      <w:r w:rsidRPr="00EA433A">
        <w:t>Auditoría física</w:t>
      </w:r>
      <w:bookmarkEnd w:id="113"/>
    </w:p>
    <w:p w:rsidR="00C54F06" w:rsidRPr="00EA433A" w:rsidRDefault="0030444B" w:rsidP="00AE3FD5">
      <w:pPr>
        <w:pStyle w:val="T"/>
      </w:pPr>
      <w:r w:rsidRPr="00EA433A">
        <w:t>Esta revisión se realiza para verificar que el software y la documentación son consistentes y están aptos para la liberación.</w:t>
      </w:r>
    </w:p>
    <w:p w:rsidR="00C54F06" w:rsidRPr="00EA433A" w:rsidRDefault="0030444B" w:rsidP="002636D8">
      <w:pPr>
        <w:pStyle w:val="Titulo3"/>
      </w:pPr>
      <w:bookmarkStart w:id="114" w:name="__RefHeading__73_1208934355"/>
      <w:bookmarkStart w:id="115" w:name="_Toc270774485"/>
      <w:bookmarkEnd w:id="114"/>
      <w:r w:rsidRPr="00EA433A">
        <w:t>Auditorías internas al proceso</w:t>
      </w:r>
      <w:bookmarkEnd w:id="115"/>
    </w:p>
    <w:p w:rsidR="00C54F06" w:rsidRPr="00EA433A" w:rsidRDefault="0030444B" w:rsidP="00AE3FD5">
      <w:pPr>
        <w:pStyle w:val="T"/>
      </w:pPr>
      <w:r w:rsidRPr="00EA433A">
        <w:t>Estas auditorías son para verificar la consistencia: del código versus el documento de diseño, especificaciones de interfase, implementaciones de diseño versus requerimientos funcionales, requerimientos funcionales versus descripciones de testeo.</w:t>
      </w:r>
    </w:p>
    <w:p w:rsidR="00C54F06" w:rsidRPr="00EA433A" w:rsidRDefault="0030444B" w:rsidP="002636D8">
      <w:pPr>
        <w:pStyle w:val="Titulo3"/>
      </w:pPr>
      <w:bookmarkStart w:id="116" w:name="__RefHeading__75_1208934355"/>
      <w:bookmarkStart w:id="117" w:name="_Toc270774486"/>
      <w:bookmarkEnd w:id="116"/>
      <w:r w:rsidRPr="00EA433A">
        <w:t>Revisiones de gestión</w:t>
      </w:r>
      <w:bookmarkEnd w:id="117"/>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8" w:name="__RefHeading__77_1208934355"/>
      <w:bookmarkStart w:id="119" w:name="_Toc270774487"/>
      <w:bookmarkEnd w:id="118"/>
      <w:r w:rsidRPr="00EA433A">
        <w:t>Revisión del Plan de gestión de configuración</w:t>
      </w:r>
      <w:bookmarkEnd w:id="119"/>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20" w:name="__RefHeading__79_1208934355"/>
      <w:bookmarkStart w:id="121" w:name="_Toc270774488"/>
      <w:bookmarkEnd w:id="120"/>
      <w:r w:rsidRPr="00EA433A">
        <w:lastRenderedPageBreak/>
        <w:t>Revisión Post Mortem</w:t>
      </w:r>
      <w:bookmarkEnd w:id="121"/>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C54F06" w:rsidRPr="00EA433A" w:rsidRDefault="0030444B" w:rsidP="002636D8">
      <w:pPr>
        <w:pStyle w:val="Titulo3"/>
      </w:pPr>
      <w:bookmarkStart w:id="122" w:name="__RefHeading__81_1208934355"/>
      <w:bookmarkStart w:id="123" w:name="_Toc270774489"/>
      <w:bookmarkEnd w:id="122"/>
      <w:r w:rsidRPr="00EA433A">
        <w:t>Agenda</w:t>
      </w:r>
      <w:bookmarkEnd w:id="123"/>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Auditoria funcional</w:t>
            </w:r>
          </w:p>
        </w:tc>
        <w:tc>
          <w:tcPr>
            <w:tcW w:w="4141" w:type="dxa"/>
            <w:vAlign w:val="center"/>
          </w:tcPr>
          <w:p w:rsidR="00701EF6" w:rsidRPr="00EA433A" w:rsidRDefault="00701EF6" w:rsidP="00701EF6">
            <w:pPr>
              <w:rPr>
                <w:rFonts w:ascii="Verdana" w:hAnsi="Verdana"/>
              </w:rPr>
            </w:pPr>
            <w:r w:rsidRPr="00EA433A">
              <w:rPr>
                <w:rFonts w:ascii="Verdana" w:hAnsi="Verdana"/>
              </w:rPr>
              <w:t>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Auditoria física</w:t>
            </w:r>
          </w:p>
        </w:tc>
        <w:tc>
          <w:tcPr>
            <w:tcW w:w="4141" w:type="dxa"/>
            <w:vAlign w:val="center"/>
          </w:tcPr>
          <w:p w:rsidR="00701EF6" w:rsidRPr="00EA433A" w:rsidRDefault="00701EF6" w:rsidP="00701EF6">
            <w:pPr>
              <w:rPr>
                <w:rFonts w:ascii="Verdana" w:hAnsi="Verdana"/>
              </w:rPr>
            </w:pPr>
            <w:r w:rsidRPr="00EA433A">
              <w:rPr>
                <w:rFonts w:ascii="Verdana" w:hAnsi="Verdana"/>
              </w:rPr>
              <w:t>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Auditorías internas al proceso</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701EF6">
            <w:pPr>
              <w:rPr>
                <w:rFonts w:ascii="Verdana" w:hAnsi="Verdana"/>
              </w:rPr>
            </w:pPr>
            <w:r w:rsidRPr="00EA433A">
              <w:rPr>
                <w:rFonts w:ascii="Verdana" w:hAnsi="Verdana"/>
              </w:rPr>
              <w:t>4, 6, 8, 10, 12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24" w:name="__RefHeading__83_1208934355"/>
      <w:bookmarkStart w:id="125" w:name="_Toc270774490"/>
      <w:bookmarkEnd w:id="124"/>
      <w:r w:rsidRPr="00EA433A">
        <w:t>Otras revisiones</w:t>
      </w:r>
      <w:bookmarkEnd w:id="125"/>
    </w:p>
    <w:p w:rsidR="00C54F06" w:rsidRPr="00EA433A" w:rsidRDefault="0030444B" w:rsidP="002636D8">
      <w:pPr>
        <w:pStyle w:val="Titulo3"/>
      </w:pPr>
      <w:bookmarkStart w:id="126" w:name="__RefHeading__85_1208934355"/>
      <w:bookmarkStart w:id="127" w:name="_Toc270774491"/>
      <w:bookmarkEnd w:id="126"/>
      <w:r w:rsidRPr="00EA433A">
        <w:t>Revisión de documentación de usuario</w:t>
      </w:r>
      <w:bookmarkEnd w:id="127"/>
    </w:p>
    <w:p w:rsidR="00C54F06" w:rsidRPr="00EA433A" w:rsidRDefault="0030444B" w:rsidP="00AE3FD5">
      <w:pPr>
        <w:pStyle w:val="T"/>
      </w:pPr>
      <w:r w:rsidRPr="00EA433A">
        <w:t>Se revisa la completitud, claridad, correctitud y aplicación de uso.</w:t>
      </w:r>
    </w:p>
    <w:p w:rsidR="00C54F06" w:rsidRPr="00EA433A" w:rsidRDefault="0030444B" w:rsidP="00011E42">
      <w:pPr>
        <w:pStyle w:val="Titulo1"/>
      </w:pPr>
      <w:bookmarkStart w:id="128" w:name="_toc563"/>
      <w:bookmarkStart w:id="129" w:name="__RefHeading__87_1208934355"/>
      <w:bookmarkStart w:id="130" w:name="_Toc270774492"/>
      <w:bookmarkEnd w:id="128"/>
      <w:bookmarkEnd w:id="129"/>
      <w:r w:rsidRPr="00EA433A">
        <w:t>Verificación</w:t>
      </w:r>
      <w:bookmarkEnd w:id="130"/>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31" w:name="_Toc144983238"/>
      <w:r w:rsidRPr="00EA433A">
        <w:br w:type="page"/>
      </w:r>
      <w:bookmarkStart w:id="132" w:name="_Toc270774493"/>
      <w:r w:rsidR="00CE5751" w:rsidRPr="00EA433A">
        <w:lastRenderedPageBreak/>
        <w:t>Reporte de problemas y acciones correctivas</w:t>
      </w:r>
      <w:bookmarkEnd w:id="131"/>
      <w:bookmarkEnd w:id="132"/>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33" w:name="_toc567"/>
      <w:bookmarkStart w:id="134" w:name="__RefHeading__91_1208934355"/>
      <w:bookmarkStart w:id="135" w:name="_Toc270774494"/>
      <w:bookmarkEnd w:id="133"/>
      <w:bookmarkEnd w:id="134"/>
      <w:r w:rsidRPr="00EA433A">
        <w:t>Herramientas, técnicas y metodologías</w:t>
      </w:r>
      <w:bookmarkEnd w:id="135"/>
    </w:p>
    <w:p w:rsidR="00517E16" w:rsidRPr="00EA433A" w:rsidRDefault="00517E16" w:rsidP="0056503B">
      <w:pPr>
        <w:pStyle w:val="T"/>
      </w:pPr>
      <w:r w:rsidRPr="00EA433A">
        <w:t>Se utilizará la herramienta FxCop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r w:rsidR="00475657" w:rsidRPr="00EA433A">
        <w:t>C</w:t>
      </w:r>
      <w:r w:rsidR="00517E16" w:rsidRPr="00EA433A">
        <w:t>heck</w:t>
      </w:r>
      <w:r w:rsidR="00475657" w:rsidRPr="00EA433A">
        <w:t>L</w:t>
      </w:r>
      <w:r w:rsidR="00517E16" w:rsidRPr="00EA433A">
        <w:t>ist</w:t>
      </w:r>
      <w:r w:rsidR="00475657" w:rsidRPr="00EA433A">
        <w:t>s</w:t>
      </w:r>
      <w:r w:rsidR="00517E16" w:rsidRPr="00EA433A">
        <w:t xml:space="preserve"> definidas en el Apéndice B</w:t>
      </w:r>
      <w:bookmarkStart w:id="136" w:name="_toc569"/>
      <w:bookmarkStart w:id="137" w:name="__RefHeading__93_1208934355"/>
      <w:bookmarkEnd w:id="136"/>
      <w:bookmarkEnd w:id="137"/>
      <w:r w:rsidRPr="00EA433A">
        <w:t>.</w:t>
      </w:r>
    </w:p>
    <w:p w:rsidR="00C54F06" w:rsidRPr="00EA433A" w:rsidRDefault="0030444B" w:rsidP="0056503B">
      <w:pPr>
        <w:pStyle w:val="Titulo1"/>
      </w:pPr>
      <w:bookmarkStart w:id="138" w:name="_Toc270774495"/>
      <w:r w:rsidRPr="00EA433A">
        <w:t>Gestión de riesgos</w:t>
      </w:r>
      <w:bookmarkEnd w:id="138"/>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9" w:name="_Toc270774496"/>
      <w:r w:rsidRPr="00EA433A">
        <w:lastRenderedPageBreak/>
        <w:t>Apéndice</w:t>
      </w:r>
      <w:r w:rsidR="00BE3B52" w:rsidRPr="00EA433A">
        <w:t>s</w:t>
      </w:r>
      <w:bookmarkEnd w:id="139"/>
    </w:p>
    <w:p w:rsidR="00C54F06" w:rsidRPr="00EA433A" w:rsidRDefault="0030444B" w:rsidP="00BE3B52">
      <w:pPr>
        <w:pStyle w:val="Apendice2"/>
      </w:pPr>
      <w:bookmarkStart w:id="140" w:name="_Toc270774497"/>
      <w:r w:rsidRPr="00EA433A">
        <w:t>Documentación</w:t>
      </w:r>
      <w:bookmarkEnd w:id="140"/>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Estilo normal: Fuente Verdana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r w:rsidRPr="00EA433A">
        <w:t xml:space="preserve">Verdana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r w:rsidRPr="00EA433A">
        <w:t xml:space="preserve">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r w:rsidRPr="00EA433A">
        <w:t xml:space="preserve">Verdana </w:t>
      </w:r>
      <w:r w:rsidR="00D63772" w:rsidRPr="00EA433A">
        <w:t xml:space="preserve">tamaño </w:t>
      </w:r>
      <w:r w:rsidRPr="00EA433A">
        <w:t>10, cursiva</w:t>
      </w:r>
      <w:r w:rsidR="00902BB6" w:rsidRPr="00EA433A">
        <w:t>.</w:t>
      </w:r>
    </w:p>
    <w:p w:rsidR="00C54F06" w:rsidRPr="00EA433A" w:rsidRDefault="0030444B" w:rsidP="00011E42">
      <w:pPr>
        <w:pStyle w:val="V1"/>
      </w:pPr>
      <w:r w:rsidRPr="00EA433A">
        <w:t xml:space="preserve">Índice: Times New Roman </w:t>
      </w:r>
      <w:r w:rsidR="00D63772" w:rsidRPr="00EA433A">
        <w:t>tamaño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41" w:name="_Toc270774498"/>
      <w:r w:rsidRPr="00EA433A">
        <w:lastRenderedPageBreak/>
        <w:t>CheckList</w:t>
      </w:r>
      <w:r w:rsidR="00475657" w:rsidRPr="00EA433A">
        <w:t>s</w:t>
      </w:r>
      <w:bookmarkEnd w:id="141"/>
    </w:p>
    <w:p w:rsidR="00850674" w:rsidRPr="00EA433A" w:rsidRDefault="00850674" w:rsidP="00BE3B52">
      <w:pPr>
        <w:pStyle w:val="check"/>
      </w:pPr>
      <w:bookmarkStart w:id="142" w:name="_Toc270774499"/>
      <w:r w:rsidRPr="00EA433A">
        <w:t>Revisión de Requerimientos</w:t>
      </w:r>
      <w:bookmarkEnd w:id="142"/>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¿Esta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43" w:name="_Toc270774500"/>
      <w:bookmarkStart w:id="144" w:name="_Toc113990315"/>
      <w:bookmarkStart w:id="145" w:name="_Toc144486820"/>
      <w:bookmarkStart w:id="146" w:name="_Toc145677603"/>
      <w:bookmarkStart w:id="147" w:name="_Toc145677705"/>
      <w:bookmarkStart w:id="148" w:name="_Toc145677898"/>
      <w:bookmarkStart w:id="149" w:name="_Toc145682363"/>
      <w:r w:rsidRPr="00EA433A">
        <w:t>Revisión</w:t>
      </w:r>
      <w:r w:rsidR="002247A1" w:rsidRPr="00EA433A">
        <w:t xml:space="preserve"> del Modelo de Casos de Uso</w:t>
      </w:r>
      <w:bookmarkEnd w:id="143"/>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pre y postcondiciones para cada caso de uso están especificadas?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50" w:name="_Toc270774501"/>
      <w:r w:rsidRPr="00EA433A">
        <w:lastRenderedPageBreak/>
        <w:t>Revisión de las Pautas para la Interfaz de Usuario</w:t>
      </w:r>
      <w:bookmarkEnd w:id="150"/>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51" w:name="_Toc270774502"/>
      <w:r w:rsidRPr="00EA433A">
        <w:t>Revisión de la Interfaz de Usuario</w:t>
      </w:r>
      <w:bookmarkEnd w:id="151"/>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¿El usuario recibe un correcto feedback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r w:rsidR="007A0AF8" w:rsidRPr="00EA433A" w:rsidTr="001D299E">
        <w:tc>
          <w:tcPr>
            <w:tcW w:w="540" w:type="dxa"/>
            <w:vAlign w:val="center"/>
          </w:tcPr>
          <w:p w:rsidR="007A0AF8" w:rsidRPr="00EA433A" w:rsidRDefault="007A0AF8" w:rsidP="001D299E">
            <w:pPr>
              <w:jc w:val="right"/>
              <w:rPr>
                <w:rFonts w:ascii="Verdana" w:hAnsi="Verdana"/>
              </w:rPr>
            </w:pPr>
          </w:p>
        </w:tc>
        <w:tc>
          <w:tcPr>
            <w:tcW w:w="7110" w:type="dxa"/>
          </w:tcPr>
          <w:p w:rsidR="007A0AF8" w:rsidRPr="00EA433A" w:rsidRDefault="007A0AF8" w:rsidP="001D299E">
            <w:pPr>
              <w:pStyle w:val="Default"/>
              <w:rPr>
                <w:rFonts w:ascii="Verdana" w:hAnsi="Verdana" w:cs="Courier New"/>
                <w:sz w:val="20"/>
                <w:szCs w:val="20"/>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60C9B" w:rsidRDefault="00560C9B" w:rsidP="00560C9B">
      <w:pPr>
        <w:pStyle w:val="T"/>
        <w:jc w:val="center"/>
      </w:pPr>
      <w:r>
        <w:t>&lt;Esta lista de control se aún no ha sido culminada&gt;</w:t>
      </w:r>
    </w:p>
    <w:p w:rsidR="00573585" w:rsidRPr="00EA433A" w:rsidRDefault="00806DAF" w:rsidP="00BE3B52">
      <w:pPr>
        <w:pStyle w:val="check"/>
      </w:pPr>
      <w:r w:rsidRPr="00EA433A">
        <w:br w:type="page"/>
      </w:r>
      <w:bookmarkStart w:id="152" w:name="_Toc270774503"/>
      <w:bookmarkStart w:id="153" w:name="_Toc113990318"/>
      <w:bookmarkStart w:id="154" w:name="_Toc144486823"/>
      <w:bookmarkStart w:id="155" w:name="_Toc145677606"/>
      <w:bookmarkStart w:id="156" w:name="_Toc145677708"/>
      <w:bookmarkStart w:id="157" w:name="_Toc145677901"/>
      <w:bookmarkStart w:id="158" w:name="_Toc145682366"/>
      <w:r w:rsidR="00573585" w:rsidRPr="00EA433A">
        <w:lastRenderedPageBreak/>
        <w:t>Revisión de la Arquitectura</w:t>
      </w:r>
      <w:bookmarkEnd w:id="152"/>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interfaz con el usuario está modularizada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9" w:name="_Toc270774504"/>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9"/>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¿Especificó cómo están organizados los componentes de acuerdo a la estructura y mecanismos de modularización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60" w:name="_Toc270774505"/>
      <w:r w:rsidRPr="00EA433A">
        <w:lastRenderedPageBreak/>
        <w:t>Revisión del Modelo de Diseño</w:t>
      </w:r>
      <w:bookmarkEnd w:id="153"/>
      <w:bookmarkEnd w:id="154"/>
      <w:bookmarkEnd w:id="155"/>
      <w:bookmarkEnd w:id="156"/>
      <w:bookmarkEnd w:id="157"/>
      <w:bookmarkEnd w:id="158"/>
      <w:r w:rsidRPr="00EA433A">
        <w:t xml:space="preserve"> de los Casos de Uso</w:t>
      </w:r>
      <w:bookmarkEnd w:id="160"/>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diseño detallado del comportamiento de la interfaz de usuario a partir de la especificación de requerimientos y el mismo esta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61" w:name="_Toc270774506"/>
      <w:r w:rsidRPr="00EA433A">
        <w:lastRenderedPageBreak/>
        <w:t>Revisión para Diseño Orientado a Objetos</w:t>
      </w:r>
      <w:bookmarkEnd w:id="161"/>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62" w:name="_Toc270774507"/>
      <w:r w:rsidRPr="00EA433A">
        <w:t>Revisión de la Gestión de Configuración del Software</w:t>
      </w:r>
      <w:bookmarkEnd w:id="162"/>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63" w:name="_Toc270774508"/>
      <w:r w:rsidRPr="00EA433A">
        <w:lastRenderedPageBreak/>
        <w:t>R</w:t>
      </w:r>
      <w:r w:rsidR="009B3430" w:rsidRPr="00EA433A">
        <w:t>evisión del Plan de Gestión de Configuración de</w:t>
      </w:r>
      <w:bookmarkEnd w:id="144"/>
      <w:bookmarkEnd w:id="145"/>
      <w:bookmarkEnd w:id="146"/>
      <w:bookmarkEnd w:id="147"/>
      <w:bookmarkEnd w:id="148"/>
      <w:bookmarkEnd w:id="149"/>
      <w:r w:rsidR="009B3430" w:rsidRPr="00EA433A">
        <w:t>l Software</w:t>
      </w:r>
      <w:bookmarkEnd w:id="163"/>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64" w:name="_Toc270774509"/>
      <w:bookmarkStart w:id="165" w:name="_Toc175926237"/>
      <w:bookmarkStart w:id="166" w:name="_Toc206797538"/>
      <w:r w:rsidRPr="00EA433A">
        <w:t>Revisión de la Implementación</w:t>
      </w:r>
      <w:bookmarkEnd w:id="164"/>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¿Se midió el esfuerzo y tamaño de lo implementado (en LOCs)?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7" w:name="_Toc270774510"/>
      <w:r w:rsidRPr="00EA433A">
        <w:lastRenderedPageBreak/>
        <w:t>Revisión del Plan de Proyecto</w:t>
      </w:r>
      <w:bookmarkEnd w:id="167"/>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8" w:name="_Toc270774511"/>
      <w:r w:rsidRPr="00EA433A">
        <w:t>Revisión de la Estimaciones y Mediciones</w:t>
      </w:r>
      <w:bookmarkEnd w:id="168"/>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usó algún mecanismo formal (ej: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9" w:name="_Toc270774512"/>
      <w:r w:rsidRPr="00EA433A">
        <w:t>Revisión de la</w:t>
      </w:r>
      <w:r w:rsidR="003F744E" w:rsidRPr="00EA433A">
        <w:t xml:space="preserve"> Docume</w:t>
      </w:r>
      <w:bookmarkEnd w:id="165"/>
      <w:bookmarkEnd w:id="166"/>
      <w:r w:rsidRPr="00EA433A">
        <w:t>nto de Riesgos</w:t>
      </w:r>
      <w:bookmarkEnd w:id="169"/>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70" w:name="_Toc270774513"/>
      <w:r w:rsidRPr="00EA433A">
        <w:lastRenderedPageBreak/>
        <w:t>Revisión del Plan de Verificación y Validación</w:t>
      </w:r>
      <w:bookmarkEnd w:id="170"/>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configuración del Software a ser testeado, como así también los elementos de Software y Hardware de soporte están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agenda del Plan de Verificación y Validación está definida, indicando que prueba se harán a que,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71" w:name="_Toc270774514"/>
      <w:r w:rsidRPr="00EA433A">
        <w:t>Revisión de la Documentación</w:t>
      </w:r>
      <w:bookmarkEnd w:id="171"/>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¿Se verificó que el documento siga el formato estandar?</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296" w:rsidRDefault="00F70296">
      <w:r>
        <w:separator/>
      </w:r>
    </w:p>
  </w:endnote>
  <w:endnote w:type="continuationSeparator" w:id="0">
    <w:p w:rsidR="00F70296" w:rsidRDefault="00F702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03B" w:rsidRDefault="0056503B">
    <w:pPr>
      <w:pStyle w:val="Piedepgina"/>
    </w:pPr>
    <w:r>
      <w:t>Plan de SQA</w:t>
    </w:r>
    <w:r>
      <w:tab/>
    </w:r>
    <w:r>
      <w:tab/>
      <w:t xml:space="preserve">Página </w:t>
    </w:r>
    <w:r w:rsidR="00F450DD">
      <w:rPr>
        <w:rStyle w:val="Nmerodepgina"/>
      </w:rPr>
      <w:fldChar w:fldCharType="begin"/>
    </w:r>
    <w:r>
      <w:rPr>
        <w:rStyle w:val="Nmerodepgina"/>
      </w:rPr>
      <w:instrText xml:space="preserve"> PAGE </w:instrText>
    </w:r>
    <w:r w:rsidR="00F450DD">
      <w:rPr>
        <w:rStyle w:val="Nmerodepgina"/>
      </w:rPr>
      <w:fldChar w:fldCharType="separate"/>
    </w:r>
    <w:r w:rsidR="00485D23">
      <w:rPr>
        <w:rStyle w:val="Nmerodepgina"/>
        <w:noProof/>
      </w:rPr>
      <w:t>1</w:t>
    </w:r>
    <w:r w:rsidR="00F450DD">
      <w:rPr>
        <w:rStyle w:val="Nmerodepgina"/>
      </w:rPr>
      <w:fldChar w:fldCharType="end"/>
    </w:r>
    <w:r>
      <w:rPr>
        <w:rStyle w:val="Nmerodepgina"/>
      </w:rPr>
      <w:t xml:space="preserve"> de </w:t>
    </w:r>
    <w:r w:rsidR="00F450DD">
      <w:rPr>
        <w:rStyle w:val="Nmerodepgina"/>
      </w:rPr>
      <w:fldChar w:fldCharType="begin"/>
    </w:r>
    <w:r>
      <w:rPr>
        <w:rStyle w:val="Nmerodepgina"/>
      </w:rPr>
      <w:instrText xml:space="preserve"> NUMPAGES \*Arabic </w:instrText>
    </w:r>
    <w:r w:rsidR="00F450DD">
      <w:rPr>
        <w:rStyle w:val="Nmerodepgina"/>
      </w:rPr>
      <w:fldChar w:fldCharType="separate"/>
    </w:r>
    <w:r w:rsidR="00485D23">
      <w:rPr>
        <w:rStyle w:val="Nmerodepgina"/>
        <w:noProof/>
      </w:rPr>
      <w:t>28</w:t>
    </w:r>
    <w:r w:rsidR="00F450DD">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296" w:rsidRDefault="00F70296">
      <w:r>
        <w:separator/>
      </w:r>
    </w:p>
  </w:footnote>
  <w:footnote w:type="continuationSeparator" w:id="0">
    <w:p w:rsidR="00F70296" w:rsidRDefault="00F702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B1F05"/>
    <w:rsid w:val="000D7506"/>
    <w:rsid w:val="000E3DE2"/>
    <w:rsid w:val="0010569F"/>
    <w:rsid w:val="0010660C"/>
    <w:rsid w:val="00115935"/>
    <w:rsid w:val="001178DD"/>
    <w:rsid w:val="00120A18"/>
    <w:rsid w:val="00154E38"/>
    <w:rsid w:val="00157788"/>
    <w:rsid w:val="001829E9"/>
    <w:rsid w:val="001B2F03"/>
    <w:rsid w:val="001C0FB1"/>
    <w:rsid w:val="001C47AB"/>
    <w:rsid w:val="001D299E"/>
    <w:rsid w:val="001D4871"/>
    <w:rsid w:val="001F46AF"/>
    <w:rsid w:val="00212A65"/>
    <w:rsid w:val="00214A4B"/>
    <w:rsid w:val="002170CF"/>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D205E"/>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D4A9B"/>
    <w:rsid w:val="003F6BE0"/>
    <w:rsid w:val="003F744E"/>
    <w:rsid w:val="00404463"/>
    <w:rsid w:val="0042764A"/>
    <w:rsid w:val="00427956"/>
    <w:rsid w:val="00444CC6"/>
    <w:rsid w:val="00461615"/>
    <w:rsid w:val="0047351A"/>
    <w:rsid w:val="00475657"/>
    <w:rsid w:val="0047593F"/>
    <w:rsid w:val="00485D23"/>
    <w:rsid w:val="004A1973"/>
    <w:rsid w:val="004B7EA8"/>
    <w:rsid w:val="004C190E"/>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701EF6"/>
    <w:rsid w:val="00703AB6"/>
    <w:rsid w:val="00704676"/>
    <w:rsid w:val="00712FE2"/>
    <w:rsid w:val="00726582"/>
    <w:rsid w:val="00731ACD"/>
    <w:rsid w:val="00780669"/>
    <w:rsid w:val="007879D5"/>
    <w:rsid w:val="00792300"/>
    <w:rsid w:val="007A0AF8"/>
    <w:rsid w:val="007D706A"/>
    <w:rsid w:val="007E2113"/>
    <w:rsid w:val="007F3021"/>
    <w:rsid w:val="007F3E36"/>
    <w:rsid w:val="00806DAF"/>
    <w:rsid w:val="008144BF"/>
    <w:rsid w:val="00830001"/>
    <w:rsid w:val="008304D6"/>
    <w:rsid w:val="008315F2"/>
    <w:rsid w:val="00847BC6"/>
    <w:rsid w:val="00850674"/>
    <w:rsid w:val="00851B5F"/>
    <w:rsid w:val="00852E74"/>
    <w:rsid w:val="00853DC5"/>
    <w:rsid w:val="00875A3E"/>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80482"/>
    <w:rsid w:val="0099100E"/>
    <w:rsid w:val="00994F26"/>
    <w:rsid w:val="009A1287"/>
    <w:rsid w:val="009B3430"/>
    <w:rsid w:val="009C39A5"/>
    <w:rsid w:val="009C5F8D"/>
    <w:rsid w:val="00A03E6B"/>
    <w:rsid w:val="00A044CD"/>
    <w:rsid w:val="00A14CBE"/>
    <w:rsid w:val="00A210D1"/>
    <w:rsid w:val="00A43825"/>
    <w:rsid w:val="00A46D07"/>
    <w:rsid w:val="00A6331F"/>
    <w:rsid w:val="00A650B2"/>
    <w:rsid w:val="00AA155B"/>
    <w:rsid w:val="00AC1832"/>
    <w:rsid w:val="00AC6980"/>
    <w:rsid w:val="00AD40EB"/>
    <w:rsid w:val="00AD4709"/>
    <w:rsid w:val="00AD6C2F"/>
    <w:rsid w:val="00AE3FD5"/>
    <w:rsid w:val="00AF0D2E"/>
    <w:rsid w:val="00B25689"/>
    <w:rsid w:val="00B37F94"/>
    <w:rsid w:val="00B42469"/>
    <w:rsid w:val="00B53A19"/>
    <w:rsid w:val="00B56D71"/>
    <w:rsid w:val="00B706AC"/>
    <w:rsid w:val="00B7558E"/>
    <w:rsid w:val="00B93F75"/>
    <w:rsid w:val="00BA618F"/>
    <w:rsid w:val="00BC4985"/>
    <w:rsid w:val="00BE3B52"/>
    <w:rsid w:val="00BF175E"/>
    <w:rsid w:val="00BF77D4"/>
    <w:rsid w:val="00C03AD6"/>
    <w:rsid w:val="00C17A49"/>
    <w:rsid w:val="00C279F9"/>
    <w:rsid w:val="00C27B43"/>
    <w:rsid w:val="00C310DD"/>
    <w:rsid w:val="00C3185D"/>
    <w:rsid w:val="00C529D7"/>
    <w:rsid w:val="00C54F06"/>
    <w:rsid w:val="00C729CF"/>
    <w:rsid w:val="00C763C3"/>
    <w:rsid w:val="00C83A1A"/>
    <w:rsid w:val="00CA54B7"/>
    <w:rsid w:val="00CD3193"/>
    <w:rsid w:val="00CE5751"/>
    <w:rsid w:val="00CF1EFB"/>
    <w:rsid w:val="00D01EFF"/>
    <w:rsid w:val="00D06243"/>
    <w:rsid w:val="00D067EC"/>
    <w:rsid w:val="00D06DA1"/>
    <w:rsid w:val="00D1114F"/>
    <w:rsid w:val="00D254CF"/>
    <w:rsid w:val="00D50A74"/>
    <w:rsid w:val="00D63772"/>
    <w:rsid w:val="00D717D6"/>
    <w:rsid w:val="00D8613D"/>
    <w:rsid w:val="00D940B0"/>
    <w:rsid w:val="00DA227D"/>
    <w:rsid w:val="00DD428C"/>
    <w:rsid w:val="00DD705C"/>
    <w:rsid w:val="00DF257A"/>
    <w:rsid w:val="00DF2A8F"/>
    <w:rsid w:val="00DF3593"/>
    <w:rsid w:val="00DF6878"/>
    <w:rsid w:val="00DF7F4E"/>
    <w:rsid w:val="00E07D37"/>
    <w:rsid w:val="00E25DC0"/>
    <w:rsid w:val="00E607D2"/>
    <w:rsid w:val="00E61F50"/>
    <w:rsid w:val="00E62253"/>
    <w:rsid w:val="00E62CC5"/>
    <w:rsid w:val="00E7529A"/>
    <w:rsid w:val="00E7641A"/>
    <w:rsid w:val="00E82BEF"/>
    <w:rsid w:val="00E84B87"/>
    <w:rsid w:val="00E934C7"/>
    <w:rsid w:val="00EA121A"/>
    <w:rsid w:val="00EA433A"/>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C2162"/>
    <w:rsid w:val="00FC589B"/>
    <w:rsid w:val="00FD75ED"/>
    <w:rsid w:val="00FE3BB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6B8D-CC49-46F9-9C0F-72CD8F72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28</Pages>
  <Words>8126</Words>
  <Characters>44696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52717</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JMADEIRO</cp:lastModifiedBy>
  <cp:revision>199</cp:revision>
  <cp:lastPrinted>2002-06-07T00:19:00Z</cp:lastPrinted>
  <dcterms:created xsi:type="dcterms:W3CDTF">2010-08-26T18:54:00Z</dcterms:created>
  <dcterms:modified xsi:type="dcterms:W3CDTF">2010-08-29T16:07:00Z</dcterms:modified>
</cp:coreProperties>
</file>