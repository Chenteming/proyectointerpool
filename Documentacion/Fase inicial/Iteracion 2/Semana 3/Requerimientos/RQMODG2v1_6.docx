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4B" w:rsidRDefault="0030088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In</w:t>
      </w:r>
      <w:r w:rsidR="00900D10">
        <w:rPr>
          <w:rFonts w:ascii="Verdana" w:hAnsi="Verdana"/>
          <w:b/>
          <w:bCs/>
          <w:sz w:val="36"/>
          <w:szCs w:val="36"/>
        </w:rPr>
        <w:t>t</w:t>
      </w:r>
      <w:r>
        <w:rPr>
          <w:rFonts w:ascii="Verdana" w:hAnsi="Verdana"/>
          <w:b/>
          <w:bCs/>
          <w:sz w:val="36"/>
          <w:szCs w:val="36"/>
        </w:rPr>
        <w:t xml:space="preserve">erpool </w:t>
      </w:r>
    </w:p>
    <w:p w:rsidR="009E534B" w:rsidRDefault="0030088C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 xml:space="preserve">Modelo de Casos de Uso </w:t>
      </w:r>
    </w:p>
    <w:p w:rsidR="009E534B" w:rsidRDefault="00E85DCD">
      <w:pPr>
        <w:pStyle w:val="NormalWeb"/>
        <w:spacing w:before="119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  <w:sz w:val="36"/>
          <w:szCs w:val="36"/>
        </w:rPr>
        <w:t>Versión 1.6</w:t>
      </w: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9E534B">
      <w:pPr>
        <w:pStyle w:val="MNormal"/>
      </w:pPr>
    </w:p>
    <w:p w:rsidR="009E534B" w:rsidRDefault="0030088C">
      <w:pPr>
        <w:pStyle w:val="MTtulo1"/>
      </w:pPr>
      <w:r>
        <w:t>Historia de revisiones</w:t>
      </w:r>
    </w:p>
    <w:tbl>
      <w:tblPr>
        <w:tblW w:w="0" w:type="auto"/>
        <w:tblInd w:w="-1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112"/>
      </w:tblGrid>
      <w:tr w:rsidR="009E534B"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Default="0030088C" w:rsidP="00B11980">
            <w:pPr>
              <w:pStyle w:val="MNormal"/>
              <w:snapToGrid w:val="0"/>
              <w:jc w:val="center"/>
            </w:pPr>
            <w:r>
              <w:t>Fecha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Default="0030088C" w:rsidP="00B11980">
            <w:pPr>
              <w:pStyle w:val="MNormal"/>
              <w:snapToGrid w:val="0"/>
              <w:jc w:val="center"/>
            </w:pPr>
            <w:r>
              <w:t>Versión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9E534B" w:rsidRDefault="0030088C">
            <w:pPr>
              <w:pStyle w:val="MNormal"/>
              <w:snapToGrid w:val="0"/>
            </w:pPr>
            <w:r>
              <w:t>Descripción</w:t>
            </w: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E534B" w:rsidRPr="00B11980" w:rsidRDefault="0030088C" w:rsidP="00B11980">
            <w:pPr>
              <w:pStyle w:val="MNormal"/>
              <w:snapToGrid w:val="0"/>
              <w:jc w:val="center"/>
            </w:pPr>
            <w:r w:rsidRPr="00B11980">
              <w:t>Autor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B11980">
            <w:pPr>
              <w:pStyle w:val="MNormal"/>
              <w:snapToGrid w:val="0"/>
              <w:jc w:val="center"/>
            </w:pPr>
            <w:r>
              <w:t>18/08/10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1.0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Creación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B11980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B11980">
              <w:rPr>
                <w:rFonts w:ascii="Verdana" w:hAnsi="Verdana" w:cs="Arial"/>
                <w:sz w:val="20"/>
              </w:rPr>
              <w:t>Leticia Vilariño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19/08/10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1.1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B11980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B11980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1.2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B11980" w:rsidRDefault="0030088C" w:rsidP="00B11980">
            <w:pPr>
              <w:pStyle w:val="Textoindependiente"/>
              <w:snapToGrid w:val="0"/>
              <w:jc w:val="center"/>
              <w:rPr>
                <w:rFonts w:ascii="Verdana" w:hAnsi="Verdana" w:cs="Arial"/>
              </w:rPr>
            </w:pPr>
            <w:r w:rsidRPr="00B11980">
              <w:rPr>
                <w:rFonts w:ascii="Verdana" w:hAnsi="Verdana" w:cs="Arial"/>
              </w:rPr>
              <w:t>Diego Ricca</w:t>
            </w:r>
          </w:p>
          <w:p w:rsidR="009E534B" w:rsidRPr="00B11980" w:rsidRDefault="0030088C" w:rsidP="00B11980">
            <w:pPr>
              <w:pStyle w:val="Textoindependiente"/>
              <w:jc w:val="center"/>
              <w:rPr>
                <w:rFonts w:ascii="Verdana" w:hAnsi="Verdana"/>
              </w:rPr>
            </w:pPr>
            <w:r w:rsidRPr="00B11980">
              <w:rPr>
                <w:rFonts w:ascii="Verdana" w:hAnsi="Verdana"/>
              </w:rPr>
              <w:t>Martín Taruselli</w:t>
            </w:r>
          </w:p>
        </w:tc>
      </w:tr>
      <w:tr w:rsidR="009E534B">
        <w:tc>
          <w:tcPr>
            <w:tcW w:w="21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20/08/10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1.3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534B" w:rsidRPr="00B11980" w:rsidRDefault="0030088C" w:rsidP="00B11980">
            <w:pPr>
              <w:pStyle w:val="Textoindependiente"/>
              <w:snapToGrid w:val="0"/>
              <w:jc w:val="center"/>
              <w:rPr>
                <w:rFonts w:ascii="Verdana" w:hAnsi="Verdana"/>
              </w:rPr>
            </w:pPr>
            <w:r w:rsidRPr="00B11980">
              <w:rPr>
                <w:rFonts w:ascii="Verdana" w:hAnsi="Verdana"/>
              </w:rPr>
              <w:t>Diego Ricca</w:t>
            </w:r>
          </w:p>
          <w:p w:rsidR="009E534B" w:rsidRPr="00B11980" w:rsidRDefault="0030088C" w:rsidP="00B11980">
            <w:pPr>
              <w:pStyle w:val="Textoindependiente"/>
              <w:jc w:val="center"/>
              <w:rPr>
                <w:rFonts w:ascii="Verdana" w:hAnsi="Verdana"/>
              </w:rPr>
            </w:pPr>
            <w:r w:rsidRPr="00B11980">
              <w:rPr>
                <w:rFonts w:ascii="Verdana" w:hAnsi="Verdana"/>
              </w:rPr>
              <w:t>Martín Taruselli</w:t>
            </w:r>
          </w:p>
        </w:tc>
      </w:tr>
      <w:tr w:rsidR="009E534B" w:rsidTr="00BE7557">
        <w:tc>
          <w:tcPr>
            <w:tcW w:w="219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21/08/10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1.4</w:t>
            </w:r>
          </w:p>
        </w:tc>
        <w:tc>
          <w:tcPr>
            <w:tcW w:w="331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E534B" w:rsidRDefault="0030088C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Revisión del documento</w:t>
            </w:r>
          </w:p>
        </w:tc>
        <w:tc>
          <w:tcPr>
            <w:tcW w:w="211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E534B" w:rsidRPr="00B11980" w:rsidRDefault="0030088C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B11980">
              <w:rPr>
                <w:rFonts w:ascii="Verdana" w:hAnsi="Verdana" w:cs="Arial"/>
                <w:sz w:val="20"/>
              </w:rPr>
              <w:t>Javier Madeiro</w:t>
            </w:r>
          </w:p>
        </w:tc>
      </w:tr>
      <w:tr w:rsidR="00BE7557" w:rsidTr="00B11980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Default="00BE7557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25/08/10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Default="00BE7557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1.5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BE7557" w:rsidRDefault="00BE7557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Modificación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E7557" w:rsidRPr="00B11980" w:rsidRDefault="00BE7557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B11980">
              <w:rPr>
                <w:rFonts w:ascii="Verdana" w:hAnsi="Verdana" w:cs="Arial"/>
                <w:sz w:val="20"/>
              </w:rPr>
              <w:t>Diego Ricca</w:t>
            </w:r>
          </w:p>
          <w:p w:rsidR="00BE7557" w:rsidRPr="00B11980" w:rsidRDefault="00BE7557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B11980">
              <w:rPr>
                <w:rFonts w:ascii="Verdana" w:hAnsi="Verdana" w:cs="Arial"/>
                <w:sz w:val="20"/>
              </w:rPr>
              <w:t>Martín Taruselli</w:t>
            </w:r>
          </w:p>
        </w:tc>
      </w:tr>
      <w:tr w:rsidR="00B11980" w:rsidTr="00BE7557">
        <w:tc>
          <w:tcPr>
            <w:tcW w:w="219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980" w:rsidRDefault="00B11980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29/08/10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980" w:rsidRDefault="00B11980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1.6</w:t>
            </w:r>
          </w:p>
        </w:tc>
        <w:tc>
          <w:tcPr>
            <w:tcW w:w="331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980" w:rsidRDefault="00B11980">
            <w:pPr>
              <w:pStyle w:val="NormalWeb"/>
              <w:snapToGrid w:val="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Revisión del documento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1980" w:rsidRPr="00B11980" w:rsidRDefault="00B11980" w:rsidP="00B11980">
            <w:pPr>
              <w:pStyle w:val="NormalWeb"/>
              <w:snapToGrid w:val="0"/>
              <w:jc w:val="center"/>
              <w:rPr>
                <w:rFonts w:ascii="Verdana" w:hAnsi="Verdana" w:cs="Arial"/>
                <w:sz w:val="20"/>
              </w:rPr>
            </w:pPr>
            <w:r w:rsidRPr="00B11980">
              <w:rPr>
                <w:rFonts w:ascii="Verdana" w:hAnsi="Verdana" w:cs="Arial"/>
                <w:sz w:val="20"/>
              </w:rPr>
              <w:t>Javier Madeiro</w:t>
            </w:r>
          </w:p>
        </w:tc>
      </w:tr>
    </w:tbl>
    <w:p w:rsidR="009E534B" w:rsidRDefault="0030088C">
      <w:pPr>
        <w:pStyle w:val="MTtulo1"/>
        <w:pageBreakBefore/>
        <w:rPr>
          <w:color w:val="000000"/>
        </w:rPr>
        <w:sectPr w:rsidR="009E534B">
          <w:footerReference w:type="default" r:id="rId8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  <w:r>
        <w:rPr>
          <w:color w:val="000000"/>
        </w:rPr>
        <w:lastRenderedPageBreak/>
        <w:t>Contenido</w:t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eastAsia="ar-SA"/>
        </w:rPr>
        <w:id w:val="112987"/>
        <w:docPartObj>
          <w:docPartGallery w:val="Table of Contents"/>
          <w:docPartUnique/>
        </w:docPartObj>
      </w:sdtPr>
      <w:sdtContent>
        <w:p w:rsidR="00512C3A" w:rsidRPr="00512C3A" w:rsidRDefault="00512C3A">
          <w:pPr>
            <w:pStyle w:val="TtulodeTDC"/>
            <w:rPr>
              <w:sz w:val="16"/>
              <w:szCs w:val="16"/>
            </w:rPr>
          </w:pPr>
        </w:p>
        <w:p w:rsidR="00512C3A" w:rsidRDefault="001362E2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r w:rsidRPr="001362E2">
            <w:fldChar w:fldCharType="begin"/>
          </w:r>
          <w:r w:rsidR="00512C3A">
            <w:instrText xml:space="preserve"> TOC \o "1-3" \h \z \u </w:instrText>
          </w:r>
          <w:r w:rsidRPr="001362E2">
            <w:fldChar w:fldCharType="separate"/>
          </w:r>
          <w:hyperlink w:anchor="_Toc270869989" w:history="1">
            <w:r w:rsidR="00512C3A" w:rsidRPr="00842842">
              <w:rPr>
                <w:rStyle w:val="Hipervnculo"/>
                <w:noProof/>
              </w:rPr>
              <w:t>1.</w:t>
            </w:r>
            <w:r w:rsidR="00512C3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Actores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UY" w:eastAsia="es-UY"/>
            </w:rPr>
          </w:pPr>
          <w:hyperlink w:anchor="_Toc270869990" w:history="1">
            <w:r w:rsidR="00512C3A" w:rsidRPr="00842842">
              <w:rPr>
                <w:rStyle w:val="Hipervnculo"/>
                <w:noProof/>
              </w:rPr>
              <w:t>2.</w:t>
            </w:r>
            <w:r w:rsidR="00512C3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Casos de Uso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69991" w:history="1">
            <w:r w:rsidR="00512C3A" w:rsidRPr="00842842">
              <w:rPr>
                <w:rStyle w:val="Hipervnculo"/>
                <w:noProof/>
              </w:rPr>
              <w:t>2.1.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Diagramas de Casos De Uso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69992" w:history="1">
            <w:r w:rsidR="00512C3A" w:rsidRPr="00842842">
              <w:rPr>
                <w:rStyle w:val="Hipervnculo"/>
                <w:noProof/>
              </w:rPr>
              <w:t>2.2.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Listar sospechosos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69993" w:history="1">
            <w:r w:rsidR="00512C3A" w:rsidRPr="00842842">
              <w:rPr>
                <w:rStyle w:val="Hipervnculo"/>
                <w:noProof/>
              </w:rPr>
              <w:t>2.2.1.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69994" w:history="1">
            <w:r w:rsidR="00512C3A" w:rsidRPr="00842842">
              <w:rPr>
                <w:rStyle w:val="Hipervnculo"/>
                <w:noProof/>
              </w:rPr>
              <w:t>2.2.2.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69995" w:history="1">
            <w:r w:rsidR="00512C3A" w:rsidRPr="00842842">
              <w:rPr>
                <w:rStyle w:val="Hipervnculo"/>
                <w:noProof/>
              </w:rPr>
              <w:t>2.2.3.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69996" w:history="1">
            <w:r w:rsidR="00512C3A" w:rsidRPr="00842842">
              <w:rPr>
                <w:rStyle w:val="Hipervnculo"/>
                <w:noProof/>
              </w:rPr>
              <w:t>2.2.4.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69997" w:history="1">
            <w:r w:rsidR="00512C3A" w:rsidRPr="00842842">
              <w:rPr>
                <w:rStyle w:val="Hipervnculo"/>
                <w:noProof/>
              </w:rPr>
              <w:t>2.2.5.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69998" w:history="1">
            <w:r w:rsidR="00512C3A" w:rsidRPr="00842842">
              <w:rPr>
                <w:rStyle w:val="Hipervnculo"/>
                <w:noProof/>
              </w:rPr>
              <w:t>2.2.6.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69999" w:history="1">
            <w:r w:rsidR="00512C3A" w:rsidRPr="00842842">
              <w:rPr>
                <w:rStyle w:val="Hipervnculo"/>
                <w:noProof/>
              </w:rPr>
              <w:t>2.3.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Filtrar sospechosos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_Toc270869999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00" w:history="1">
            <w:r w:rsidR="00512C3A" w:rsidRPr="00842842">
              <w:rPr>
                <w:rStyle w:val="Hipervnculo"/>
                <w:noProof/>
              </w:rPr>
              <w:t>2.3.1.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01" w:history="1">
            <w:r w:rsidR="00512C3A" w:rsidRPr="00842842">
              <w:rPr>
                <w:rStyle w:val="Hipervnculo"/>
                <w:noProof/>
              </w:rPr>
              <w:t>2.3.2.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02" w:history="1">
            <w:r w:rsidR="00512C3A" w:rsidRPr="00842842">
              <w:rPr>
                <w:rStyle w:val="Hipervnculo"/>
                <w:noProof/>
              </w:rPr>
              <w:t>2.3.3.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03" w:history="1">
            <w:r w:rsidR="00512C3A" w:rsidRPr="00842842">
              <w:rPr>
                <w:rStyle w:val="Hipervnculo"/>
                <w:noProof/>
              </w:rPr>
              <w:t>2.3.4.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04" w:history="1">
            <w:r w:rsidR="00512C3A" w:rsidRPr="00842842">
              <w:rPr>
                <w:rStyle w:val="Hipervnculo"/>
                <w:noProof/>
              </w:rPr>
              <w:t>2.3.5.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05" w:history="1">
            <w:r w:rsidR="00512C3A" w:rsidRPr="00842842">
              <w:rPr>
                <w:rStyle w:val="Hipervnculo"/>
                <w:noProof/>
              </w:rPr>
              <w:t>2.3.6.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06" w:history="1">
            <w:r w:rsidR="00512C3A" w:rsidRPr="00842842">
              <w:rPr>
                <w:rStyle w:val="Hipervnculo"/>
                <w:noProof/>
              </w:rPr>
              <w:t>2.4.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Arrestar sospechosos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07" w:history="1">
            <w:r w:rsidR="00512C3A" w:rsidRPr="00842842">
              <w:rPr>
                <w:rStyle w:val="Hipervnculo"/>
                <w:noProof/>
              </w:rPr>
              <w:t>2.4.1.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08" w:history="1">
            <w:r w:rsidR="00512C3A" w:rsidRPr="00842842">
              <w:rPr>
                <w:rStyle w:val="Hipervnculo"/>
                <w:noProof/>
              </w:rPr>
              <w:t>2.4.2.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09" w:history="1">
            <w:r w:rsidR="00512C3A" w:rsidRPr="00842842">
              <w:rPr>
                <w:rStyle w:val="Hipervnculo"/>
                <w:noProof/>
              </w:rPr>
              <w:t>2.4.3.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10" w:history="1">
            <w:r w:rsidR="00512C3A" w:rsidRPr="00842842">
              <w:rPr>
                <w:rStyle w:val="Hipervnculo"/>
                <w:noProof/>
              </w:rPr>
              <w:t>2.4.4.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11" w:history="1">
            <w:r w:rsidR="00512C3A" w:rsidRPr="00842842">
              <w:rPr>
                <w:rStyle w:val="Hipervnculo"/>
                <w:noProof/>
              </w:rPr>
              <w:t>2.4.5.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12" w:history="1">
            <w:r w:rsidR="00512C3A" w:rsidRPr="00842842">
              <w:rPr>
                <w:rStyle w:val="Hipervnculo"/>
                <w:noProof/>
              </w:rPr>
              <w:t>2.4.6.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13" w:history="1">
            <w:r w:rsidR="00512C3A" w:rsidRPr="00842842">
              <w:rPr>
                <w:rStyle w:val="Hipervnculo"/>
                <w:noProof/>
              </w:rPr>
              <w:t>2.5.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Mostrar datos sospechoso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14" w:history="1">
            <w:r w:rsidR="00512C3A" w:rsidRPr="00842842">
              <w:rPr>
                <w:rStyle w:val="Hipervnculo"/>
                <w:noProof/>
              </w:rPr>
              <w:t>2.5.1.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15" w:history="1">
            <w:r w:rsidR="00512C3A" w:rsidRPr="00842842">
              <w:rPr>
                <w:rStyle w:val="Hipervnculo"/>
                <w:noProof/>
              </w:rPr>
              <w:t>2.5.2.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16" w:history="1">
            <w:r w:rsidR="00512C3A" w:rsidRPr="00842842">
              <w:rPr>
                <w:rStyle w:val="Hipervnculo"/>
                <w:noProof/>
              </w:rPr>
              <w:t>2.5.3.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17" w:history="1">
            <w:r w:rsidR="00512C3A" w:rsidRPr="00842842">
              <w:rPr>
                <w:rStyle w:val="Hipervnculo"/>
                <w:noProof/>
              </w:rPr>
              <w:t>2.5.4.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18" w:history="1">
            <w:r w:rsidR="00512C3A" w:rsidRPr="00842842">
              <w:rPr>
                <w:rStyle w:val="Hipervnculo"/>
                <w:noProof/>
              </w:rPr>
              <w:t>2.5.5.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19" w:history="1">
            <w:r w:rsidR="00512C3A" w:rsidRPr="00842842">
              <w:rPr>
                <w:rStyle w:val="Hipervnculo"/>
                <w:noProof/>
              </w:rPr>
              <w:t>2.5.6.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20" w:history="1">
            <w:r w:rsidR="00512C3A" w:rsidRPr="00842842">
              <w:rPr>
                <w:rStyle w:val="Hipervnculo"/>
                <w:noProof/>
              </w:rPr>
              <w:t>2.6.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Obtener Ciudades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21" w:history="1">
            <w:r w:rsidR="00512C3A" w:rsidRPr="00842842">
              <w:rPr>
                <w:rStyle w:val="Hipervnculo"/>
                <w:noProof/>
              </w:rPr>
              <w:t>2.6.1.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22" w:history="1">
            <w:r w:rsidR="00512C3A" w:rsidRPr="00842842">
              <w:rPr>
                <w:rStyle w:val="Hipervnculo"/>
                <w:noProof/>
              </w:rPr>
              <w:t>2.6.2.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23" w:history="1">
            <w:r w:rsidR="00512C3A" w:rsidRPr="00842842">
              <w:rPr>
                <w:rStyle w:val="Hipervnculo"/>
                <w:noProof/>
              </w:rPr>
              <w:t>2.6.3.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24" w:history="1">
            <w:r w:rsidR="00512C3A" w:rsidRPr="00842842">
              <w:rPr>
                <w:rStyle w:val="Hipervnculo"/>
                <w:noProof/>
              </w:rPr>
              <w:t>2.6.4.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25" w:history="1">
            <w:r w:rsidR="00512C3A" w:rsidRPr="00842842">
              <w:rPr>
                <w:rStyle w:val="Hipervnculo"/>
                <w:noProof/>
              </w:rPr>
              <w:t>2.6.5.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26" w:history="1">
            <w:r w:rsidR="00512C3A" w:rsidRPr="00842842">
              <w:rPr>
                <w:rStyle w:val="Hipervnculo"/>
                <w:noProof/>
              </w:rPr>
              <w:t>2.6.6.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27" w:history="1">
            <w:r w:rsidR="00512C3A" w:rsidRPr="00842842">
              <w:rPr>
                <w:rStyle w:val="Hipervnculo"/>
                <w:noProof/>
              </w:rPr>
              <w:t>2.7.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Seleccionar Ciudad a viajar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28" w:history="1">
            <w:r w:rsidR="00512C3A" w:rsidRPr="00842842">
              <w:rPr>
                <w:rStyle w:val="Hipervnculo"/>
                <w:noProof/>
              </w:rPr>
              <w:t>2.7.1.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29" w:history="1">
            <w:r w:rsidR="00512C3A" w:rsidRPr="00842842">
              <w:rPr>
                <w:rStyle w:val="Hipervnculo"/>
                <w:noProof/>
              </w:rPr>
              <w:t>2.7.2.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30" w:history="1">
            <w:r w:rsidR="00512C3A" w:rsidRPr="00842842">
              <w:rPr>
                <w:rStyle w:val="Hipervnculo"/>
                <w:noProof/>
              </w:rPr>
              <w:t>2.7.3.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31" w:history="1">
            <w:r w:rsidR="00512C3A" w:rsidRPr="00842842">
              <w:rPr>
                <w:rStyle w:val="Hipervnculo"/>
                <w:noProof/>
              </w:rPr>
              <w:t>2.7.4.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32" w:history="1">
            <w:r w:rsidR="00512C3A" w:rsidRPr="00842842">
              <w:rPr>
                <w:rStyle w:val="Hipervnculo"/>
                <w:noProof/>
              </w:rPr>
              <w:t>2.7.5.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33" w:history="1">
            <w:r w:rsidR="00512C3A" w:rsidRPr="00842842">
              <w:rPr>
                <w:rStyle w:val="Hipervnculo"/>
                <w:noProof/>
              </w:rPr>
              <w:t>2.7.6.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34" w:history="1">
            <w:r w:rsidR="00512C3A" w:rsidRPr="00842842">
              <w:rPr>
                <w:rStyle w:val="Hipervnculo"/>
                <w:noProof/>
              </w:rPr>
              <w:t>2.8.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Ver ayuda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35" w:history="1">
            <w:r w:rsidR="00512C3A" w:rsidRPr="00842842">
              <w:rPr>
                <w:rStyle w:val="Hipervnculo"/>
                <w:noProof/>
              </w:rPr>
              <w:t>2.8.1.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36" w:history="1">
            <w:r w:rsidR="00512C3A" w:rsidRPr="00842842">
              <w:rPr>
                <w:rStyle w:val="Hipervnculo"/>
                <w:noProof/>
              </w:rPr>
              <w:t>2.8.2.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37" w:history="1">
            <w:r w:rsidR="00512C3A" w:rsidRPr="00842842">
              <w:rPr>
                <w:rStyle w:val="Hipervnculo"/>
                <w:noProof/>
              </w:rPr>
              <w:t>2.8.3.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38" w:history="1">
            <w:r w:rsidR="00512C3A" w:rsidRPr="00842842">
              <w:rPr>
                <w:rStyle w:val="Hipervnculo"/>
                <w:noProof/>
              </w:rPr>
              <w:t>2.8.4.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39" w:history="1">
            <w:r w:rsidR="00512C3A" w:rsidRPr="00842842">
              <w:rPr>
                <w:rStyle w:val="Hipervnculo"/>
                <w:noProof/>
              </w:rPr>
              <w:t>2.8.5.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40" w:history="1">
            <w:r w:rsidR="00512C3A" w:rsidRPr="00842842">
              <w:rPr>
                <w:rStyle w:val="Hipervnculo"/>
                <w:noProof/>
              </w:rPr>
              <w:t>2.8.6.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41" w:history="1">
            <w:r w:rsidR="00512C3A" w:rsidRPr="00842842">
              <w:rPr>
                <w:rStyle w:val="Hipervnculo"/>
                <w:noProof/>
              </w:rPr>
              <w:t>2.9.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Obtener personajes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42" w:history="1">
            <w:r w:rsidR="00512C3A" w:rsidRPr="00842842">
              <w:rPr>
                <w:rStyle w:val="Hipervnculo"/>
                <w:noProof/>
              </w:rPr>
              <w:t>2.9.1.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43" w:history="1">
            <w:r w:rsidR="00512C3A" w:rsidRPr="00842842">
              <w:rPr>
                <w:rStyle w:val="Hipervnculo"/>
                <w:noProof/>
              </w:rPr>
              <w:t>2.9.2.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44" w:history="1">
            <w:r w:rsidR="00512C3A" w:rsidRPr="00842842">
              <w:rPr>
                <w:rStyle w:val="Hipervnculo"/>
                <w:noProof/>
              </w:rPr>
              <w:t>2.9.3.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45" w:history="1">
            <w:r w:rsidR="00512C3A" w:rsidRPr="00842842">
              <w:rPr>
                <w:rStyle w:val="Hipervnculo"/>
                <w:noProof/>
              </w:rPr>
              <w:t>2.9.4.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46" w:history="1">
            <w:r w:rsidR="00512C3A" w:rsidRPr="00842842">
              <w:rPr>
                <w:rStyle w:val="Hipervnculo"/>
                <w:noProof/>
              </w:rPr>
              <w:t>2.9.5.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47" w:history="1">
            <w:r w:rsidR="00512C3A" w:rsidRPr="00842842">
              <w:rPr>
                <w:rStyle w:val="Hipervnculo"/>
                <w:noProof/>
              </w:rPr>
              <w:t>2.9.6.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48" w:history="1">
            <w:r w:rsidR="00512C3A" w:rsidRPr="00842842">
              <w:rPr>
                <w:rStyle w:val="Hipervnculo"/>
                <w:noProof/>
              </w:rPr>
              <w:t>2.10.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Interrogar personajes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49" w:history="1">
            <w:r w:rsidR="00512C3A" w:rsidRPr="00842842">
              <w:rPr>
                <w:rStyle w:val="Hipervnculo"/>
                <w:noProof/>
              </w:rPr>
              <w:t>2.10.1.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50" w:history="1">
            <w:r w:rsidR="00512C3A" w:rsidRPr="00842842">
              <w:rPr>
                <w:rStyle w:val="Hipervnculo"/>
                <w:noProof/>
              </w:rPr>
              <w:t>2.10.2.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51" w:history="1">
            <w:r w:rsidR="00512C3A" w:rsidRPr="00842842">
              <w:rPr>
                <w:rStyle w:val="Hipervnculo"/>
                <w:noProof/>
              </w:rPr>
              <w:t>2.10.3.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52" w:history="1">
            <w:r w:rsidR="00512C3A" w:rsidRPr="00842842">
              <w:rPr>
                <w:rStyle w:val="Hipervnculo"/>
                <w:noProof/>
              </w:rPr>
              <w:t>2.10.4.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53" w:history="1">
            <w:r w:rsidR="00512C3A" w:rsidRPr="00842842">
              <w:rPr>
                <w:rStyle w:val="Hipervnculo"/>
                <w:noProof/>
              </w:rPr>
              <w:t>2.10.5.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54" w:history="1">
            <w:r w:rsidR="00512C3A" w:rsidRPr="00842842">
              <w:rPr>
                <w:rStyle w:val="Hipervnculo"/>
                <w:noProof/>
              </w:rPr>
              <w:t>2.10.6.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55" w:history="1">
            <w:r w:rsidR="00512C3A" w:rsidRPr="00842842">
              <w:rPr>
                <w:rStyle w:val="Hipervnculo"/>
                <w:noProof/>
              </w:rPr>
              <w:t>2.11.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Cambiar Lenguaje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56" w:history="1">
            <w:r w:rsidR="00512C3A" w:rsidRPr="00842842">
              <w:rPr>
                <w:rStyle w:val="Hipervnculo"/>
                <w:noProof/>
              </w:rPr>
              <w:t>2.11.1.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57" w:history="1">
            <w:r w:rsidR="00512C3A" w:rsidRPr="00842842">
              <w:rPr>
                <w:rStyle w:val="Hipervnculo"/>
                <w:noProof/>
              </w:rPr>
              <w:t>2.11.2.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58" w:history="1">
            <w:r w:rsidR="00512C3A" w:rsidRPr="00842842">
              <w:rPr>
                <w:rStyle w:val="Hipervnculo"/>
                <w:noProof/>
              </w:rPr>
              <w:t>2.11.3.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59" w:history="1">
            <w:r w:rsidR="00512C3A" w:rsidRPr="00842842">
              <w:rPr>
                <w:rStyle w:val="Hipervnculo"/>
                <w:noProof/>
              </w:rPr>
              <w:t>2.11.4.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60" w:history="1">
            <w:r w:rsidR="00512C3A" w:rsidRPr="00842842">
              <w:rPr>
                <w:rStyle w:val="Hipervnculo"/>
                <w:noProof/>
              </w:rPr>
              <w:t>2.11.5.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61" w:history="1">
            <w:r w:rsidR="00512C3A" w:rsidRPr="00842842">
              <w:rPr>
                <w:rStyle w:val="Hipervnculo"/>
                <w:noProof/>
              </w:rPr>
              <w:t>2.11.6.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62" w:history="1">
            <w:r w:rsidR="00512C3A" w:rsidRPr="00842842">
              <w:rPr>
                <w:rStyle w:val="Hipervnculo"/>
                <w:noProof/>
              </w:rPr>
              <w:t>2.12.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Salir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63" w:history="1">
            <w:r w:rsidR="00512C3A" w:rsidRPr="00842842">
              <w:rPr>
                <w:rStyle w:val="Hipervnculo"/>
                <w:noProof/>
              </w:rPr>
              <w:t>2.12.1.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64" w:history="1">
            <w:r w:rsidR="00512C3A" w:rsidRPr="00842842">
              <w:rPr>
                <w:rStyle w:val="Hipervnculo"/>
                <w:noProof/>
              </w:rPr>
              <w:t>2.12.2.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65" w:history="1">
            <w:r w:rsidR="00512C3A" w:rsidRPr="00842842">
              <w:rPr>
                <w:rStyle w:val="Hipervnculo"/>
                <w:noProof/>
              </w:rPr>
              <w:t>2.12.3.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66" w:history="1">
            <w:r w:rsidR="00512C3A" w:rsidRPr="00842842">
              <w:rPr>
                <w:rStyle w:val="Hipervnculo"/>
                <w:noProof/>
              </w:rPr>
              <w:t>2.12.4.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67" w:history="1">
            <w:r w:rsidR="00512C3A" w:rsidRPr="00842842">
              <w:rPr>
                <w:rStyle w:val="Hipervnculo"/>
                <w:noProof/>
              </w:rPr>
              <w:t>2.12.5.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68" w:history="1">
            <w:r w:rsidR="00512C3A" w:rsidRPr="00842842">
              <w:rPr>
                <w:rStyle w:val="Hipervnculo"/>
                <w:noProof/>
              </w:rPr>
              <w:t>2.12.6.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69" w:history="1">
            <w:r w:rsidR="00512C3A" w:rsidRPr="00842842">
              <w:rPr>
                <w:rStyle w:val="Hipervnculo"/>
                <w:noProof/>
              </w:rPr>
              <w:t>2.13.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Actualizar Datos Ciudades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70" w:history="1">
            <w:r w:rsidR="00512C3A" w:rsidRPr="00842842">
              <w:rPr>
                <w:rStyle w:val="Hipervnculo"/>
                <w:noProof/>
              </w:rPr>
              <w:t>2.13.1.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71" w:history="1">
            <w:r w:rsidR="00512C3A" w:rsidRPr="00842842">
              <w:rPr>
                <w:rStyle w:val="Hipervnculo"/>
                <w:noProof/>
              </w:rPr>
              <w:t>2.13.2.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72" w:history="1">
            <w:r w:rsidR="00512C3A" w:rsidRPr="00842842">
              <w:rPr>
                <w:rStyle w:val="Hipervnculo"/>
                <w:noProof/>
              </w:rPr>
              <w:t>2.13.3.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73" w:history="1">
            <w:r w:rsidR="00512C3A" w:rsidRPr="00842842">
              <w:rPr>
                <w:rStyle w:val="Hipervnculo"/>
                <w:noProof/>
              </w:rPr>
              <w:t>2.13.4.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2.13.4. 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74" w:history="1">
            <w:r w:rsidR="00512C3A" w:rsidRPr="00842842">
              <w:rPr>
                <w:rStyle w:val="Hipervnculo"/>
                <w:noProof/>
              </w:rPr>
              <w:t>2.13.5.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2.13.5. 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75" w:history="1">
            <w:r w:rsidR="00512C3A" w:rsidRPr="00842842">
              <w:rPr>
                <w:rStyle w:val="Hipervnculo"/>
                <w:noProof/>
              </w:rPr>
              <w:t>2.13.6.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2.13.6. 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76" w:history="1">
            <w:r w:rsidR="00512C3A" w:rsidRPr="00842842">
              <w:rPr>
                <w:rStyle w:val="Hipervnculo"/>
                <w:noProof/>
              </w:rPr>
              <w:t>2.14.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Actualizar datos Famoso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77" w:history="1">
            <w:r w:rsidR="00512C3A" w:rsidRPr="00842842">
              <w:rPr>
                <w:rStyle w:val="Hipervnculo"/>
                <w:noProof/>
              </w:rPr>
              <w:t>2.14.1.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78" w:history="1">
            <w:r w:rsidR="00512C3A" w:rsidRPr="00842842">
              <w:rPr>
                <w:rStyle w:val="Hipervnculo"/>
                <w:noProof/>
              </w:rPr>
              <w:t>2.14.2.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79" w:history="1">
            <w:r w:rsidR="00512C3A" w:rsidRPr="00842842">
              <w:rPr>
                <w:rStyle w:val="Hipervnculo"/>
                <w:noProof/>
              </w:rPr>
              <w:t>2.14.3.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80" w:history="1">
            <w:r w:rsidR="00512C3A" w:rsidRPr="00842842">
              <w:rPr>
                <w:rStyle w:val="Hipervnculo"/>
                <w:noProof/>
              </w:rPr>
              <w:t>2.14.4.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81" w:history="1">
            <w:r w:rsidR="00512C3A" w:rsidRPr="00842842">
              <w:rPr>
                <w:rStyle w:val="Hipervnculo"/>
                <w:noProof/>
              </w:rPr>
              <w:t>2.14.5.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82" w:history="1">
            <w:r w:rsidR="00512C3A" w:rsidRPr="00842842">
              <w:rPr>
                <w:rStyle w:val="Hipervnculo"/>
                <w:noProof/>
              </w:rPr>
              <w:t>2.14.6.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2"/>
            <w:tabs>
              <w:tab w:val="left" w:pos="10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UY" w:eastAsia="es-UY"/>
            </w:rPr>
          </w:pPr>
          <w:hyperlink w:anchor="_Toc270870083" w:history="1">
            <w:r w:rsidR="00512C3A" w:rsidRPr="00842842">
              <w:rPr>
                <w:rStyle w:val="Hipervnculo"/>
                <w:noProof/>
              </w:rPr>
              <w:t>2.15.</w:t>
            </w:r>
            <w:r w:rsidR="00512C3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Guardar Estado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84" w:history="1">
            <w:r w:rsidR="00512C3A" w:rsidRPr="00842842">
              <w:rPr>
                <w:rStyle w:val="Hipervnculo"/>
                <w:noProof/>
              </w:rPr>
              <w:t>2.15.1.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Descripción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85" w:history="1">
            <w:r w:rsidR="00512C3A" w:rsidRPr="00842842">
              <w:rPr>
                <w:rStyle w:val="Hipervnculo"/>
                <w:noProof/>
              </w:rPr>
              <w:t>2.15.2.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Pre-condiciones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86" w:history="1">
            <w:r w:rsidR="00512C3A" w:rsidRPr="00842842">
              <w:rPr>
                <w:rStyle w:val="Hipervnculo"/>
                <w:noProof/>
              </w:rPr>
              <w:t>2.15.3.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 de eventos principal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87" w:history="1">
            <w:r w:rsidR="00512C3A" w:rsidRPr="00842842">
              <w:rPr>
                <w:rStyle w:val="Hipervnculo"/>
                <w:noProof/>
              </w:rPr>
              <w:t>2.15.4.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Flujos de eventos alternativos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88" w:history="1">
            <w:r w:rsidR="00512C3A" w:rsidRPr="00842842">
              <w:rPr>
                <w:rStyle w:val="Hipervnculo"/>
                <w:noProof/>
              </w:rPr>
              <w:t>2.15.5.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Post-condiciones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pPr>
            <w:pStyle w:val="TDC3"/>
            <w:tabs>
              <w:tab w:val="left" w:pos="1200"/>
              <w:tab w:val="right" w:leader="dot" w:pos="849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val="es-UY" w:eastAsia="es-UY"/>
            </w:rPr>
          </w:pPr>
          <w:hyperlink w:anchor="_Toc270870089" w:history="1">
            <w:r w:rsidR="00512C3A" w:rsidRPr="00842842">
              <w:rPr>
                <w:rStyle w:val="Hipervnculo"/>
                <w:noProof/>
              </w:rPr>
              <w:t>2.15.6.</w:t>
            </w:r>
            <w:r w:rsidR="00512C3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val="es-UY" w:eastAsia="es-UY"/>
              </w:rPr>
              <w:tab/>
            </w:r>
            <w:r w:rsidR="00512C3A" w:rsidRPr="00842842">
              <w:rPr>
                <w:rStyle w:val="Hipervnculo"/>
                <w:noProof/>
              </w:rPr>
              <w:t>Requerimientos especiales</w:t>
            </w:r>
            <w:r w:rsidR="00512C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12C3A">
              <w:rPr>
                <w:noProof/>
                <w:webHidden/>
              </w:rPr>
              <w:instrText xml:space="preserve"> PAGEREF _Toc270870089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FE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2C3A" w:rsidRDefault="001362E2">
          <w:r>
            <w:fldChar w:fldCharType="end"/>
          </w:r>
        </w:p>
      </w:sdtContent>
    </w:sdt>
    <w:p w:rsidR="009E534B" w:rsidRPr="00CC47B1" w:rsidRDefault="009E534B" w:rsidP="007530F5">
      <w:pPr>
        <w:pStyle w:val="TDC2"/>
        <w:tabs>
          <w:tab w:val="right" w:leader="dot" w:pos="8504"/>
        </w:tabs>
        <w:rPr>
          <w:rStyle w:val="Hipervnculo"/>
        </w:rPr>
        <w:sectPr w:rsidR="009E534B" w:rsidRPr="00CC47B1">
          <w:type w:val="continuous"/>
          <w:pgSz w:w="11906" w:h="16838"/>
          <w:pgMar w:top="1417" w:right="1701" w:bottom="1417" w:left="1701" w:header="720" w:footer="708" w:gutter="0"/>
          <w:cols w:space="720"/>
          <w:docGrid w:linePitch="360"/>
        </w:sectPr>
      </w:pPr>
    </w:p>
    <w:p w:rsidR="00BE5976" w:rsidRDefault="00BE5976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>
        <w:lastRenderedPageBreak/>
        <w:br w:type="page"/>
      </w:r>
    </w:p>
    <w:p w:rsidR="009E534B" w:rsidRPr="00E260D0" w:rsidRDefault="0030088C" w:rsidP="00BE5976">
      <w:pPr>
        <w:pStyle w:val="MTema1"/>
      </w:pPr>
      <w:bookmarkStart w:id="0" w:name="_Toc270869678"/>
      <w:bookmarkStart w:id="1" w:name="_Toc270869989"/>
      <w:r w:rsidRPr="00E260D0">
        <w:lastRenderedPageBreak/>
        <w:t>Actores</w:t>
      </w:r>
      <w:bookmarkEnd w:id="0"/>
      <w:bookmarkEnd w:id="1"/>
    </w:p>
    <w:p w:rsidR="009E534B" w:rsidRPr="00E260D0" w:rsidRDefault="0030088C">
      <w:pPr>
        <w:pStyle w:val="NormalWeb"/>
        <w:spacing w:before="102" w:after="57"/>
        <w:ind w:left="567"/>
        <w:jc w:val="both"/>
        <w:rPr>
          <w:rFonts w:ascii="Verdana" w:hAnsi="Verdana"/>
          <w:color w:val="000000"/>
          <w:sz w:val="20"/>
          <w:szCs w:val="20"/>
        </w:rPr>
      </w:pPr>
      <w:r w:rsidRPr="00E260D0">
        <w:rPr>
          <w:rFonts w:ascii="Verdana" w:hAnsi="Verdana"/>
          <w:color w:val="000000"/>
          <w:sz w:val="20"/>
          <w:szCs w:val="20"/>
        </w:rPr>
        <w:t>Persona de edad mayor a 11 que usa el juego “Interpool”.</w:t>
      </w:r>
    </w:p>
    <w:p w:rsidR="009E534B" w:rsidRPr="00E260D0" w:rsidRDefault="0030088C">
      <w:pPr>
        <w:pStyle w:val="NormalWeb"/>
        <w:spacing w:before="102" w:after="57"/>
        <w:ind w:left="567"/>
        <w:jc w:val="both"/>
        <w:rPr>
          <w:rFonts w:ascii="Verdana" w:hAnsi="Verdana"/>
          <w:color w:val="000000"/>
          <w:sz w:val="20"/>
          <w:szCs w:val="20"/>
        </w:rPr>
      </w:pPr>
      <w:r w:rsidRPr="00E260D0">
        <w:rPr>
          <w:rFonts w:ascii="Verdana" w:hAnsi="Verdana"/>
          <w:color w:val="000000"/>
          <w:sz w:val="20"/>
          <w:szCs w:val="20"/>
        </w:rPr>
        <w:t>Administrador del sistema.</w:t>
      </w:r>
    </w:p>
    <w:p w:rsidR="00BE5976" w:rsidRPr="00E260D0" w:rsidRDefault="0030088C" w:rsidP="00BE5976">
      <w:pPr>
        <w:pStyle w:val="MTema1"/>
        <w:tabs>
          <w:tab w:val="num" w:pos="1080"/>
        </w:tabs>
        <w:ind w:left="357" w:hanging="357"/>
      </w:pPr>
      <w:bookmarkStart w:id="2" w:name="_Toc270869679"/>
      <w:bookmarkStart w:id="3" w:name="_Toc270869990"/>
      <w:r w:rsidRPr="00E260D0">
        <w:t>Casos de Uso</w:t>
      </w:r>
      <w:bookmarkEnd w:id="2"/>
      <w:bookmarkEnd w:id="3"/>
    </w:p>
    <w:p w:rsidR="009E534B" w:rsidRPr="00E260D0" w:rsidRDefault="0030088C" w:rsidP="001F592C">
      <w:pPr>
        <w:pStyle w:val="T2"/>
      </w:pPr>
      <w:bookmarkStart w:id="4" w:name="_Toc270869680"/>
      <w:bookmarkStart w:id="5" w:name="_Toc270869991"/>
      <w:r w:rsidRPr="00E260D0">
        <w:t>Diagramas de Casos De Uso</w:t>
      </w:r>
      <w:bookmarkEnd w:id="4"/>
      <w:bookmarkEnd w:id="5"/>
    </w:p>
    <w:p w:rsidR="00E2561F" w:rsidRPr="00E260D0" w:rsidRDefault="00E2561F" w:rsidP="00DC6D99">
      <w:pPr>
        <w:jc w:val="center"/>
        <w:rPr>
          <w:rFonts w:ascii="Verdana" w:hAnsi="Verdana" w:cs="Arial"/>
          <w:b/>
          <w:bCs/>
          <w:color w:val="000000"/>
          <w:sz w:val="22"/>
        </w:rPr>
      </w:pPr>
      <w:bookmarkStart w:id="6" w:name="__RefHeading__7_1583363884"/>
      <w:bookmarkEnd w:id="6"/>
      <w:r w:rsidRPr="00E260D0">
        <w:rPr>
          <w:rFonts w:ascii="Verdana" w:hAnsi="Verdana"/>
          <w:noProof/>
          <w:lang w:val="es-UY" w:eastAsia="es-UY"/>
        </w:rPr>
        <w:drawing>
          <wp:inline distT="0" distB="0" distL="0" distR="0">
            <wp:extent cx="4714875" cy="7231346"/>
            <wp:effectExtent l="19050" t="0" r="9525" b="0"/>
            <wp:docPr id="1" name="Imagen 1" descr="C:\Users\Diego\Documents\Semana 2\Diagramas de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Documents\Semana 2\Diagramas de Caso de Us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231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260D0">
        <w:rPr>
          <w:rFonts w:ascii="Verdana" w:hAnsi="Verdana"/>
        </w:rPr>
        <w:br w:type="page"/>
      </w:r>
    </w:p>
    <w:p w:rsidR="001224E3" w:rsidRPr="00E260D0" w:rsidRDefault="0030088C" w:rsidP="001F592C">
      <w:pPr>
        <w:pStyle w:val="T2"/>
      </w:pPr>
      <w:bookmarkStart w:id="7" w:name="_Toc270869681"/>
      <w:bookmarkStart w:id="8" w:name="_Toc270869992"/>
      <w:r w:rsidRPr="00E260D0">
        <w:lastRenderedPageBreak/>
        <w:t>Listar sospechosos</w:t>
      </w:r>
      <w:bookmarkEnd w:id="7"/>
      <w:bookmarkEnd w:id="8"/>
    </w:p>
    <w:p w:rsidR="009E534B" w:rsidRPr="00E260D0" w:rsidRDefault="0030088C" w:rsidP="001F592C">
      <w:pPr>
        <w:pStyle w:val="T3"/>
      </w:pPr>
      <w:bookmarkStart w:id="9" w:name="_Toc270869682"/>
      <w:bookmarkStart w:id="10" w:name="_Toc270869993"/>
      <w:r w:rsidRPr="00E260D0">
        <w:t>Descripción</w:t>
      </w:r>
      <w:bookmarkEnd w:id="9"/>
      <w:bookmarkEnd w:id="10"/>
    </w:p>
    <w:p w:rsidR="009E534B" w:rsidRPr="00E260D0" w:rsidRDefault="0030088C" w:rsidP="00381908">
      <w:pPr>
        <w:spacing w:after="57"/>
        <w:ind w:left="567" w:firstLine="142"/>
        <w:jc w:val="both"/>
        <w:rPr>
          <w:rFonts w:ascii="Verdana" w:hAnsi="Verdana"/>
          <w:color w:val="000000"/>
        </w:rPr>
      </w:pPr>
      <w:r w:rsidRPr="00E260D0">
        <w:rPr>
          <w:rFonts w:ascii="Verdana" w:hAnsi="Verdana"/>
          <w:color w:val="000000"/>
        </w:rPr>
        <w:t>Se lista los sospechosos que se tienen hasta el momento.</w:t>
      </w:r>
    </w:p>
    <w:p w:rsidR="009E534B" w:rsidRPr="00E260D0" w:rsidRDefault="0030088C" w:rsidP="001F592C">
      <w:pPr>
        <w:pStyle w:val="T3"/>
      </w:pPr>
      <w:bookmarkStart w:id="11" w:name="_Toc270869683"/>
      <w:bookmarkStart w:id="12" w:name="_Toc270869994"/>
      <w:r w:rsidRPr="00E260D0">
        <w:t>Pre-condiciones</w:t>
      </w:r>
      <w:bookmarkEnd w:id="11"/>
      <w:bookmarkEnd w:id="12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left="1560" w:firstLine="0"/>
        <w:rPr>
          <w:rFonts w:ascii="Verdana" w:hAnsi="Verdana"/>
          <w:color w:val="000000"/>
        </w:rPr>
      </w:pPr>
      <w:r w:rsidRPr="00E260D0">
        <w:rPr>
          <w:rFonts w:ascii="Verdana" w:hAnsi="Verdana"/>
          <w:color w:val="000000"/>
        </w:rPr>
        <w:t>Existe al menos un sospechoso.</w:t>
      </w:r>
    </w:p>
    <w:p w:rsidR="009E534B" w:rsidRPr="00E260D0" w:rsidRDefault="0030088C" w:rsidP="001F592C">
      <w:pPr>
        <w:pStyle w:val="T3"/>
      </w:pPr>
      <w:bookmarkStart w:id="13" w:name="_Toc270869684"/>
      <w:bookmarkStart w:id="14" w:name="_Toc270869995"/>
      <w:r w:rsidRPr="00E260D0">
        <w:t>Flujo de eventos principal</w:t>
      </w:r>
      <w:bookmarkEnd w:id="13"/>
      <w:bookmarkEnd w:id="14"/>
    </w:p>
    <w:p w:rsidR="009E534B" w:rsidRPr="00E260D0" w:rsidRDefault="0030088C" w:rsidP="006473BB">
      <w:pPr>
        <w:numPr>
          <w:ilvl w:val="0"/>
          <w:numId w:val="1"/>
        </w:numPr>
        <w:spacing w:after="57"/>
        <w:ind w:left="1560"/>
        <w:jc w:val="both"/>
        <w:rPr>
          <w:rFonts w:ascii="Verdana" w:hAnsi="Verdana"/>
          <w:color w:val="000000"/>
        </w:rPr>
      </w:pPr>
      <w:r w:rsidRPr="00E260D0">
        <w:rPr>
          <w:rFonts w:ascii="Verdana" w:hAnsi="Verdana"/>
          <w:color w:val="000000"/>
        </w:rPr>
        <w:t>El usuario selecciona la opción listar sospechosos.</w:t>
      </w:r>
    </w:p>
    <w:p w:rsidR="009E534B" w:rsidRPr="00E260D0" w:rsidRDefault="0030088C" w:rsidP="006473BB">
      <w:pPr>
        <w:numPr>
          <w:ilvl w:val="0"/>
          <w:numId w:val="1"/>
        </w:numPr>
        <w:spacing w:after="57"/>
        <w:ind w:left="1560"/>
        <w:jc w:val="both"/>
        <w:rPr>
          <w:rFonts w:ascii="Verdana" w:hAnsi="Verdana"/>
        </w:rPr>
      </w:pPr>
      <w:r w:rsidRPr="00E260D0">
        <w:rPr>
          <w:rFonts w:ascii="Verdana" w:hAnsi="Verdana"/>
        </w:rPr>
        <w:t>El sistema despliega en pantalla una lista con los nombres de los sospechosos que se tienen hasta el momento.</w:t>
      </w:r>
    </w:p>
    <w:p w:rsidR="009E534B" w:rsidRPr="00E260D0" w:rsidRDefault="0030088C" w:rsidP="006473BB">
      <w:pPr>
        <w:numPr>
          <w:ilvl w:val="0"/>
          <w:numId w:val="1"/>
        </w:numPr>
        <w:spacing w:after="57"/>
        <w:ind w:left="1560"/>
        <w:jc w:val="both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bookmarkStart w:id="15" w:name="_Toc270869685"/>
      <w:bookmarkStart w:id="16" w:name="_Toc270869996"/>
      <w:r w:rsidRPr="00E260D0">
        <w:t>Flujos de eventos alternativos</w:t>
      </w:r>
      <w:bookmarkEnd w:id="15"/>
      <w:bookmarkEnd w:id="16"/>
    </w:p>
    <w:p w:rsidR="009E534B" w:rsidRPr="00E260D0" w:rsidRDefault="0030088C" w:rsidP="007530F5">
      <w:pPr>
        <w:spacing w:after="57"/>
        <w:ind w:left="1560"/>
        <w:jc w:val="both"/>
        <w:rPr>
          <w:rFonts w:ascii="Verdana" w:hAnsi="Verdana"/>
        </w:rPr>
      </w:pPr>
      <w:r w:rsidRPr="00E260D0">
        <w:rPr>
          <w:rFonts w:ascii="Verdana" w:hAnsi="Verdana"/>
        </w:rPr>
        <w:t>1B. Fallo en la conexión.</w:t>
      </w:r>
    </w:p>
    <w:p w:rsidR="009E534B" w:rsidRPr="00E260D0" w:rsidRDefault="0030088C" w:rsidP="007530F5">
      <w:pPr>
        <w:spacing w:after="57"/>
        <w:ind w:left="1560"/>
        <w:jc w:val="both"/>
        <w:rPr>
          <w:rFonts w:ascii="Verdana" w:hAnsi="Verdana"/>
        </w:rPr>
      </w:pPr>
      <w:r w:rsidRPr="00E260D0">
        <w:rPr>
          <w:rFonts w:ascii="Verdana" w:hAnsi="Verdana"/>
        </w:rPr>
        <w:t>1. El sistema indica que existió un fallo en la conexión.</w:t>
      </w:r>
    </w:p>
    <w:p w:rsidR="009E534B" w:rsidRPr="00E260D0" w:rsidRDefault="0030088C" w:rsidP="007530F5">
      <w:pPr>
        <w:spacing w:after="57"/>
        <w:ind w:left="1560"/>
        <w:jc w:val="both"/>
        <w:rPr>
          <w:rFonts w:ascii="Verdana" w:hAnsi="Verdana"/>
        </w:rPr>
      </w:pPr>
      <w:r w:rsidRPr="00E260D0">
        <w:rPr>
          <w:rFonts w:ascii="Verdana" w:hAnsi="Verdana"/>
        </w:rPr>
        <w:t>2. Retorna a la pantalla principal.</w:t>
      </w:r>
    </w:p>
    <w:p w:rsidR="009E534B" w:rsidRPr="00E260D0" w:rsidRDefault="0030088C" w:rsidP="001F592C">
      <w:pPr>
        <w:pStyle w:val="T3"/>
      </w:pPr>
      <w:bookmarkStart w:id="17" w:name="_Toc270869686"/>
      <w:bookmarkStart w:id="18" w:name="_Toc270869997"/>
      <w:r w:rsidRPr="00E260D0">
        <w:t>Post-condiciones</w:t>
      </w:r>
      <w:bookmarkEnd w:id="17"/>
      <w:bookmarkEnd w:id="18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left="1560" w:firstLine="0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9" w:name="_Toc270869687"/>
      <w:bookmarkStart w:id="20" w:name="_Toc270869998"/>
      <w:r w:rsidRPr="00E260D0">
        <w:t>Requerimientos especiales</w:t>
      </w:r>
      <w:bookmarkEnd w:id="19"/>
      <w:bookmarkEnd w:id="20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left="1560" w:firstLine="0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  <w:rPr>
          <w:rStyle w:val="T2Car"/>
        </w:rPr>
      </w:pPr>
      <w:bookmarkStart w:id="21" w:name="_Toc270869688"/>
      <w:bookmarkStart w:id="22" w:name="_Toc270869999"/>
      <w:r w:rsidRPr="00E260D0">
        <w:lastRenderedPageBreak/>
        <w:t>Filtrar sospechosos</w:t>
      </w:r>
      <w:bookmarkEnd w:id="21"/>
      <w:bookmarkEnd w:id="22"/>
    </w:p>
    <w:p w:rsidR="009E534B" w:rsidRPr="00E260D0" w:rsidRDefault="0030088C" w:rsidP="001F592C">
      <w:pPr>
        <w:pStyle w:val="T3"/>
      </w:pPr>
      <w:bookmarkStart w:id="23" w:name="_Toc270869689"/>
      <w:bookmarkStart w:id="24" w:name="_Toc270870000"/>
      <w:r w:rsidRPr="00E260D0">
        <w:t>Descripción</w:t>
      </w:r>
      <w:bookmarkEnd w:id="23"/>
      <w:bookmarkEnd w:id="24"/>
    </w:p>
    <w:p w:rsidR="009E534B" w:rsidRPr="00E260D0" w:rsidRDefault="0030088C" w:rsidP="00381908">
      <w:pPr>
        <w:spacing w:after="57"/>
        <w:ind w:left="709"/>
        <w:jc w:val="both"/>
        <w:rPr>
          <w:rFonts w:ascii="Verdana" w:hAnsi="Verdana"/>
        </w:rPr>
      </w:pPr>
      <w:r w:rsidRPr="00E260D0">
        <w:rPr>
          <w:rFonts w:ascii="Verdana" w:hAnsi="Verdana"/>
        </w:rPr>
        <w:t>Se lista los sospechosos con las características ingresadas por el usuario como filtro.</w:t>
      </w:r>
    </w:p>
    <w:p w:rsidR="009E534B" w:rsidRPr="00E260D0" w:rsidRDefault="0030088C" w:rsidP="001F592C">
      <w:pPr>
        <w:pStyle w:val="T3"/>
      </w:pPr>
      <w:bookmarkStart w:id="25" w:name="_Toc270869690"/>
      <w:bookmarkStart w:id="26" w:name="_Toc270870001"/>
      <w:r w:rsidRPr="00E260D0">
        <w:t>Pre-condiciones</w:t>
      </w:r>
      <w:bookmarkEnd w:id="25"/>
      <w:bookmarkEnd w:id="26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Existe al menos un sospechoso.</w:t>
      </w:r>
    </w:p>
    <w:p w:rsidR="009E534B" w:rsidRPr="00E260D0" w:rsidRDefault="0030088C" w:rsidP="001F592C">
      <w:pPr>
        <w:pStyle w:val="T3"/>
      </w:pPr>
      <w:bookmarkStart w:id="27" w:name="_Toc270869691"/>
      <w:bookmarkStart w:id="28" w:name="_Toc270870002"/>
      <w:r w:rsidRPr="00E260D0">
        <w:t>Flujo de eventos principal</w:t>
      </w:r>
      <w:bookmarkEnd w:id="27"/>
      <w:bookmarkEnd w:id="28"/>
    </w:p>
    <w:p w:rsidR="009E534B" w:rsidRPr="00E260D0" w:rsidRDefault="0030088C" w:rsidP="006473BB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E260D0">
        <w:rPr>
          <w:rFonts w:ascii="Verdana" w:hAnsi="Verdana"/>
        </w:rPr>
        <w:t xml:space="preserve">El Usuario ingresa una característica del sospechoso y selecciona la opción listar. </w:t>
      </w:r>
    </w:p>
    <w:p w:rsidR="009E534B" w:rsidRPr="00E260D0" w:rsidRDefault="0030088C" w:rsidP="006473BB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E260D0">
        <w:rPr>
          <w:rFonts w:ascii="Verdana" w:hAnsi="Verdana"/>
        </w:rPr>
        <w:t>El sistema despliega en pantalla una lista con los nombres de los sospechosos que se tienen con las características ingresadas hasta el momento.</w:t>
      </w:r>
    </w:p>
    <w:p w:rsidR="009E534B" w:rsidRPr="00E260D0" w:rsidRDefault="0030088C" w:rsidP="006473BB">
      <w:pPr>
        <w:numPr>
          <w:ilvl w:val="0"/>
          <w:numId w:val="3"/>
        </w:numPr>
        <w:spacing w:after="57"/>
        <w:jc w:val="both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29" w:name="_Toc270869692"/>
      <w:bookmarkStart w:id="30" w:name="_Toc270870003"/>
      <w:r w:rsidRPr="00E260D0">
        <w:t>Flujos de eventos alternativos</w:t>
      </w:r>
      <w:bookmarkEnd w:id="29"/>
      <w:bookmarkEnd w:id="30"/>
    </w:p>
    <w:p w:rsidR="009E534B" w:rsidRPr="00E260D0" w:rsidRDefault="0030088C">
      <w:pPr>
        <w:spacing w:after="57"/>
        <w:ind w:left="709"/>
        <w:jc w:val="both"/>
        <w:rPr>
          <w:rFonts w:ascii="Verdana" w:hAnsi="Verdana"/>
        </w:rPr>
      </w:pPr>
      <w:r w:rsidRPr="00E260D0">
        <w:rPr>
          <w:rFonts w:ascii="Verdana" w:hAnsi="Verdana"/>
        </w:rPr>
        <w:t>1B. Fallo en la conexión.</w:t>
      </w:r>
    </w:p>
    <w:p w:rsidR="009E534B" w:rsidRPr="00E260D0" w:rsidRDefault="0030088C">
      <w:pPr>
        <w:spacing w:after="57"/>
        <w:ind w:left="709"/>
        <w:jc w:val="both"/>
        <w:rPr>
          <w:rFonts w:ascii="Verdana" w:hAnsi="Verdana"/>
        </w:rPr>
      </w:pPr>
      <w:r w:rsidRPr="00E260D0">
        <w:rPr>
          <w:rFonts w:ascii="Verdana" w:hAnsi="Verdana"/>
        </w:rPr>
        <w:t>1. El sistema indica que existió un fallo en la conexión.</w:t>
      </w:r>
    </w:p>
    <w:p w:rsidR="009E534B" w:rsidRPr="00E260D0" w:rsidRDefault="0030088C">
      <w:pPr>
        <w:spacing w:after="57"/>
        <w:ind w:left="709"/>
        <w:jc w:val="both"/>
        <w:rPr>
          <w:rFonts w:ascii="Verdana" w:hAnsi="Verdana"/>
        </w:rPr>
      </w:pPr>
      <w:r w:rsidRPr="00E260D0">
        <w:rPr>
          <w:rFonts w:ascii="Verdana" w:hAnsi="Verdana"/>
        </w:rPr>
        <w:t>2. Retorna a la pantalla principal.</w:t>
      </w:r>
    </w:p>
    <w:p w:rsidR="009E534B" w:rsidRPr="00E260D0" w:rsidRDefault="0030088C" w:rsidP="001F592C">
      <w:pPr>
        <w:pStyle w:val="T3"/>
      </w:pPr>
      <w:bookmarkStart w:id="31" w:name="_Toc270869693"/>
      <w:bookmarkStart w:id="32" w:name="_Toc270870004"/>
      <w:r w:rsidRPr="00E260D0">
        <w:t>Post-condiciones</w:t>
      </w:r>
      <w:bookmarkEnd w:id="31"/>
      <w:bookmarkEnd w:id="32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33" w:name="_Toc270869694"/>
      <w:bookmarkStart w:id="34" w:name="_Toc270870005"/>
      <w:r w:rsidRPr="00E260D0">
        <w:t>Requerimientos especiales</w:t>
      </w:r>
      <w:bookmarkEnd w:id="33"/>
      <w:bookmarkEnd w:id="34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</w:pPr>
      <w:bookmarkStart w:id="35" w:name="_Toc270869695"/>
      <w:bookmarkStart w:id="36" w:name="_Toc270870006"/>
      <w:r w:rsidRPr="00E260D0">
        <w:lastRenderedPageBreak/>
        <w:t>Arrestar sospechosos</w:t>
      </w:r>
      <w:bookmarkEnd w:id="35"/>
      <w:bookmarkEnd w:id="36"/>
    </w:p>
    <w:p w:rsidR="009E534B" w:rsidRPr="00E260D0" w:rsidRDefault="0030088C" w:rsidP="001F592C">
      <w:pPr>
        <w:pStyle w:val="T3"/>
      </w:pPr>
      <w:bookmarkStart w:id="37" w:name="_Toc270869696"/>
      <w:bookmarkStart w:id="38" w:name="_Toc270870007"/>
      <w:r w:rsidRPr="00E260D0">
        <w:t>Descripción</w:t>
      </w:r>
      <w:bookmarkEnd w:id="37"/>
      <w:bookmarkEnd w:id="38"/>
    </w:p>
    <w:p w:rsidR="009E534B" w:rsidRPr="00E260D0" w:rsidRDefault="0030088C">
      <w:pPr>
        <w:spacing w:after="57"/>
        <w:ind w:firstLine="709"/>
        <w:jc w:val="both"/>
        <w:rPr>
          <w:rFonts w:ascii="Verdana" w:hAnsi="Verdana"/>
        </w:rPr>
      </w:pPr>
      <w:r w:rsidRPr="00E260D0">
        <w:rPr>
          <w:rFonts w:ascii="Verdana" w:hAnsi="Verdana"/>
        </w:rPr>
        <w:t>El sospechoso es arrestado.</w:t>
      </w:r>
    </w:p>
    <w:p w:rsidR="009E534B" w:rsidRPr="00E260D0" w:rsidRDefault="0030088C" w:rsidP="001F592C">
      <w:pPr>
        <w:pStyle w:val="T3"/>
      </w:pPr>
      <w:bookmarkStart w:id="39" w:name="_Toc270869697"/>
      <w:bookmarkStart w:id="40" w:name="_Toc270870008"/>
      <w:r w:rsidRPr="00E260D0">
        <w:t>Pre-condiciones</w:t>
      </w:r>
      <w:bookmarkEnd w:id="39"/>
      <w:bookmarkEnd w:id="40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Existe solo un único sospechoso.</w:t>
      </w:r>
    </w:p>
    <w:p w:rsidR="009E534B" w:rsidRPr="00E260D0" w:rsidRDefault="0030088C" w:rsidP="001F592C">
      <w:pPr>
        <w:pStyle w:val="T3"/>
      </w:pPr>
      <w:bookmarkStart w:id="41" w:name="_Toc270869698"/>
      <w:bookmarkStart w:id="42" w:name="_Toc270870009"/>
      <w:r w:rsidRPr="00E260D0">
        <w:t>Flujo de eventos principal</w:t>
      </w:r>
      <w:bookmarkEnd w:id="41"/>
      <w:bookmarkEnd w:id="42"/>
    </w:p>
    <w:p w:rsidR="009E534B" w:rsidRPr="00E260D0" w:rsidRDefault="0030088C" w:rsidP="006473BB">
      <w:pPr>
        <w:numPr>
          <w:ilvl w:val="0"/>
          <w:numId w:val="9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 xml:space="preserve">El Usuario solicita arrestar al sospechoso que identificó. </w:t>
      </w:r>
    </w:p>
    <w:p w:rsidR="009E534B" w:rsidRPr="00E260D0" w:rsidRDefault="0030088C" w:rsidP="006473BB">
      <w:pPr>
        <w:numPr>
          <w:ilvl w:val="0"/>
          <w:numId w:val="9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sistema muestra un mensaje indicando que el sospechoso es el correcto.</w:t>
      </w:r>
    </w:p>
    <w:p w:rsidR="009E534B" w:rsidRPr="00E260D0" w:rsidRDefault="0030088C" w:rsidP="006473BB">
      <w:pPr>
        <w:numPr>
          <w:ilvl w:val="0"/>
          <w:numId w:val="9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Fin CU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43" w:name="_Toc270869699"/>
      <w:bookmarkStart w:id="44" w:name="_Toc270870010"/>
      <w:r w:rsidRPr="00E260D0">
        <w:t>Flujos de eventos alternativos</w:t>
      </w:r>
      <w:bookmarkEnd w:id="43"/>
      <w:bookmarkEnd w:id="44"/>
    </w:p>
    <w:p w:rsidR="009E534B" w:rsidRPr="00E260D0" w:rsidRDefault="0030088C">
      <w:pPr>
        <w:spacing w:after="57"/>
        <w:ind w:left="709"/>
        <w:rPr>
          <w:rFonts w:ascii="Verdana" w:hAnsi="Verdana"/>
        </w:rPr>
      </w:pPr>
      <w:r w:rsidRPr="00E260D0">
        <w:rPr>
          <w:rFonts w:ascii="Verdana" w:hAnsi="Verdana"/>
        </w:rPr>
        <w:t>1B. El sospechoso no es el correcto</w:t>
      </w:r>
    </w:p>
    <w:p w:rsidR="009E534B" w:rsidRPr="00E260D0" w:rsidRDefault="0030088C">
      <w:pPr>
        <w:spacing w:after="57"/>
        <w:ind w:left="709"/>
        <w:rPr>
          <w:rFonts w:ascii="Verdana" w:hAnsi="Verdana"/>
        </w:rPr>
      </w:pPr>
      <w:r w:rsidRPr="00E260D0">
        <w:rPr>
          <w:rFonts w:ascii="Verdana" w:hAnsi="Verdana"/>
        </w:rPr>
        <w:t>1. El sistema muestra un mensaje indicando que el sospechoso es incorrecto.</w:t>
      </w:r>
    </w:p>
    <w:p w:rsidR="009E534B" w:rsidRPr="00E260D0" w:rsidRDefault="0030088C">
      <w:pPr>
        <w:spacing w:after="57"/>
        <w:ind w:left="709"/>
        <w:rPr>
          <w:rFonts w:ascii="Verdana" w:hAnsi="Verdana"/>
        </w:rPr>
      </w:pPr>
      <w:r w:rsidRPr="00E260D0">
        <w:rPr>
          <w:rFonts w:ascii="Verdana" w:hAnsi="Verdana"/>
        </w:rPr>
        <w:t>2. Retorna a la pantalla principal.</w:t>
      </w:r>
    </w:p>
    <w:p w:rsidR="009E534B" w:rsidRPr="00E260D0" w:rsidRDefault="0030088C">
      <w:pPr>
        <w:spacing w:after="57"/>
        <w:ind w:left="709"/>
        <w:rPr>
          <w:rFonts w:ascii="Verdana" w:hAnsi="Verdana"/>
        </w:rPr>
      </w:pPr>
      <w:r w:rsidRPr="00E260D0">
        <w:rPr>
          <w:rFonts w:ascii="Verdana" w:hAnsi="Verdana"/>
        </w:rPr>
        <w:t>No se cumple la post-condición.</w:t>
      </w:r>
    </w:p>
    <w:p w:rsidR="009E534B" w:rsidRPr="00E260D0" w:rsidRDefault="0030088C" w:rsidP="001F592C">
      <w:pPr>
        <w:pStyle w:val="T3"/>
      </w:pPr>
      <w:bookmarkStart w:id="45" w:name="_Toc270869700"/>
      <w:bookmarkStart w:id="46" w:name="_Toc270870011"/>
      <w:r w:rsidRPr="00E260D0">
        <w:t>Post-condiciones</w:t>
      </w:r>
      <w:bookmarkEnd w:id="45"/>
      <w:bookmarkEnd w:id="46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El usuario concluye la iteración por lo tanto sube el nivel del usuario.</w:t>
      </w:r>
    </w:p>
    <w:p w:rsidR="009E534B" w:rsidRPr="00E260D0" w:rsidRDefault="0030088C" w:rsidP="001F592C">
      <w:pPr>
        <w:pStyle w:val="T3"/>
      </w:pPr>
      <w:bookmarkStart w:id="47" w:name="_Toc270869701"/>
      <w:bookmarkStart w:id="48" w:name="_Toc270870012"/>
      <w:r w:rsidRPr="00E260D0">
        <w:t>Requerimientos especiales</w:t>
      </w:r>
      <w:bookmarkEnd w:id="47"/>
      <w:bookmarkEnd w:id="48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</w:pPr>
      <w:bookmarkStart w:id="49" w:name="_Toc270869702"/>
      <w:bookmarkStart w:id="50" w:name="_Toc270870013"/>
      <w:r w:rsidRPr="00E260D0">
        <w:lastRenderedPageBreak/>
        <w:t>Mostrar datos sospechoso</w:t>
      </w:r>
      <w:bookmarkEnd w:id="49"/>
      <w:bookmarkEnd w:id="50"/>
    </w:p>
    <w:p w:rsidR="009E534B" w:rsidRPr="00E260D0" w:rsidRDefault="0030088C" w:rsidP="001F592C">
      <w:pPr>
        <w:pStyle w:val="T3"/>
      </w:pPr>
      <w:bookmarkStart w:id="51" w:name="_Toc270869703"/>
      <w:bookmarkStart w:id="52" w:name="_Toc270870014"/>
      <w:r w:rsidRPr="00E260D0">
        <w:t>Descripción</w:t>
      </w:r>
      <w:bookmarkEnd w:id="51"/>
      <w:bookmarkEnd w:id="52"/>
    </w:p>
    <w:p w:rsidR="009E534B" w:rsidRPr="00E260D0" w:rsidRDefault="0030088C">
      <w:pPr>
        <w:ind w:firstLine="709"/>
        <w:rPr>
          <w:rFonts w:ascii="Verdana" w:hAnsi="Verdana"/>
        </w:rPr>
      </w:pPr>
      <w:r w:rsidRPr="00E260D0">
        <w:rPr>
          <w:rFonts w:ascii="Verdana" w:hAnsi="Verdana"/>
        </w:rPr>
        <w:t>Se muestra la información referente al sospechoso seleccionado.</w:t>
      </w:r>
    </w:p>
    <w:p w:rsidR="009E534B" w:rsidRPr="00E260D0" w:rsidRDefault="0030088C" w:rsidP="001F592C">
      <w:pPr>
        <w:pStyle w:val="T3"/>
      </w:pPr>
      <w:bookmarkStart w:id="53" w:name="_Toc270869704"/>
      <w:bookmarkStart w:id="54" w:name="_Toc270870015"/>
      <w:r w:rsidRPr="00E260D0">
        <w:t>Pre-condiciones</w:t>
      </w:r>
      <w:bookmarkEnd w:id="53"/>
      <w:bookmarkEnd w:id="54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55" w:name="_Toc270869705"/>
      <w:bookmarkStart w:id="56" w:name="_Toc270870016"/>
      <w:r w:rsidRPr="00E260D0">
        <w:t>Flujo de eventos principal</w:t>
      </w:r>
      <w:bookmarkEnd w:id="55"/>
      <w:bookmarkEnd w:id="56"/>
    </w:p>
    <w:p w:rsidR="009E534B" w:rsidRPr="00E260D0" w:rsidRDefault="0030088C" w:rsidP="006473BB">
      <w:pPr>
        <w:numPr>
          <w:ilvl w:val="0"/>
          <w:numId w:val="4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Incluye Caso de Uso: Listar sospechosos</w:t>
      </w:r>
    </w:p>
    <w:p w:rsidR="009E534B" w:rsidRPr="00E260D0" w:rsidRDefault="0030088C" w:rsidP="006473BB">
      <w:pPr>
        <w:numPr>
          <w:ilvl w:val="0"/>
          <w:numId w:val="4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usuario selecciona a un sospechoso de la lista de sospechosos.</w:t>
      </w:r>
    </w:p>
    <w:p w:rsidR="009E534B" w:rsidRPr="00E260D0" w:rsidRDefault="0030088C" w:rsidP="006473BB">
      <w:pPr>
        <w:numPr>
          <w:ilvl w:val="0"/>
          <w:numId w:val="4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sistema despliega en pantalla todos los datos del sospechoso que fueron obtenidos de su perfil de Facebook.</w:t>
      </w:r>
    </w:p>
    <w:p w:rsidR="009E534B" w:rsidRPr="00E260D0" w:rsidRDefault="0030088C" w:rsidP="006473BB">
      <w:pPr>
        <w:numPr>
          <w:ilvl w:val="0"/>
          <w:numId w:val="4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57" w:name="_Toc270869706"/>
      <w:bookmarkStart w:id="58" w:name="_Toc270870017"/>
      <w:r w:rsidRPr="00E260D0">
        <w:t>Flujos de eventos alternativos</w:t>
      </w:r>
      <w:bookmarkEnd w:id="57"/>
      <w:bookmarkEnd w:id="58"/>
    </w:p>
    <w:p w:rsidR="009E534B" w:rsidRPr="00E260D0" w:rsidRDefault="0030088C">
      <w:pPr>
        <w:spacing w:after="57"/>
        <w:ind w:left="709"/>
        <w:rPr>
          <w:rFonts w:ascii="Verdana" w:hAnsi="Verdana"/>
        </w:rPr>
      </w:pPr>
      <w:r w:rsidRPr="00E260D0">
        <w:rPr>
          <w:rFonts w:ascii="Verdana" w:hAnsi="Verdana"/>
        </w:rPr>
        <w:t>1B. Fallo en la conexión</w:t>
      </w:r>
    </w:p>
    <w:p w:rsidR="009E534B" w:rsidRPr="00E260D0" w:rsidRDefault="0030088C">
      <w:pPr>
        <w:spacing w:after="57"/>
        <w:ind w:left="709"/>
        <w:rPr>
          <w:rFonts w:ascii="Verdana" w:hAnsi="Verdana"/>
        </w:rPr>
      </w:pPr>
      <w:r w:rsidRPr="00E260D0">
        <w:rPr>
          <w:rFonts w:ascii="Verdana" w:hAnsi="Verdana"/>
        </w:rPr>
        <w:t>1. El sistema indica que existió un fallo en la conexión.</w:t>
      </w:r>
    </w:p>
    <w:p w:rsidR="009E534B" w:rsidRPr="00E260D0" w:rsidRDefault="0030088C">
      <w:pPr>
        <w:spacing w:after="57"/>
        <w:ind w:left="709"/>
        <w:rPr>
          <w:rFonts w:ascii="Verdana" w:hAnsi="Verdana"/>
        </w:rPr>
      </w:pPr>
      <w:r w:rsidRPr="00E260D0">
        <w:rPr>
          <w:rFonts w:ascii="Verdana" w:hAnsi="Verdana"/>
        </w:rPr>
        <w:t>2. Retorna a la pantalla principal.</w:t>
      </w:r>
    </w:p>
    <w:p w:rsidR="009E534B" w:rsidRPr="00E260D0" w:rsidRDefault="0030088C" w:rsidP="001F592C">
      <w:pPr>
        <w:pStyle w:val="T3"/>
      </w:pPr>
      <w:bookmarkStart w:id="59" w:name="_Toc270869707"/>
      <w:bookmarkStart w:id="60" w:name="_Toc270870018"/>
      <w:r w:rsidRPr="00E260D0">
        <w:t>Post-condiciones</w:t>
      </w:r>
      <w:bookmarkEnd w:id="59"/>
      <w:bookmarkEnd w:id="60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61" w:name="_Toc270869708"/>
      <w:bookmarkStart w:id="62" w:name="_Toc270870019"/>
      <w:r w:rsidRPr="00E260D0">
        <w:t>Requerimientos especiales</w:t>
      </w:r>
      <w:bookmarkEnd w:id="61"/>
      <w:bookmarkEnd w:id="62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</w:pPr>
      <w:bookmarkStart w:id="63" w:name="_Toc270869709"/>
      <w:bookmarkStart w:id="64" w:name="_Toc270870020"/>
      <w:r w:rsidRPr="00E260D0">
        <w:lastRenderedPageBreak/>
        <w:t>Obtener Ciudades</w:t>
      </w:r>
      <w:bookmarkEnd w:id="63"/>
      <w:bookmarkEnd w:id="64"/>
    </w:p>
    <w:p w:rsidR="009E534B" w:rsidRPr="00E260D0" w:rsidRDefault="0030088C" w:rsidP="001F592C">
      <w:pPr>
        <w:pStyle w:val="T3"/>
      </w:pPr>
      <w:bookmarkStart w:id="65" w:name="_Toc270869710"/>
      <w:bookmarkStart w:id="66" w:name="_Toc270870021"/>
      <w:r w:rsidRPr="00E260D0">
        <w:t>Descripción</w:t>
      </w:r>
      <w:bookmarkEnd w:id="65"/>
      <w:bookmarkEnd w:id="66"/>
    </w:p>
    <w:p w:rsidR="009E534B" w:rsidRPr="00E260D0" w:rsidRDefault="0030088C" w:rsidP="00381908">
      <w:pPr>
        <w:ind w:left="709"/>
        <w:rPr>
          <w:rFonts w:ascii="Verdana" w:hAnsi="Verdana"/>
        </w:rPr>
      </w:pPr>
      <w:r w:rsidRPr="00E260D0">
        <w:rPr>
          <w:rFonts w:ascii="Verdana" w:hAnsi="Verdana"/>
        </w:rPr>
        <w:t>Determina las 3 ciudades a las que podrá viajar el usuario en busca del sospechoso.</w:t>
      </w:r>
    </w:p>
    <w:p w:rsidR="009E534B" w:rsidRPr="00E260D0" w:rsidRDefault="0030088C" w:rsidP="001F592C">
      <w:pPr>
        <w:pStyle w:val="T3"/>
      </w:pPr>
      <w:bookmarkStart w:id="67" w:name="_Toc270869711"/>
      <w:bookmarkStart w:id="68" w:name="_Toc270870022"/>
      <w:r w:rsidRPr="00E260D0">
        <w:t>Pre-condiciones</w:t>
      </w:r>
      <w:bookmarkEnd w:id="67"/>
      <w:bookmarkEnd w:id="68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69" w:name="_Toc270869712"/>
      <w:bookmarkStart w:id="70" w:name="_Toc270870023"/>
      <w:r w:rsidRPr="00E260D0">
        <w:t>Flujo de eventos principal</w:t>
      </w:r>
      <w:bookmarkEnd w:id="69"/>
      <w:bookmarkEnd w:id="70"/>
    </w:p>
    <w:p w:rsidR="009E534B" w:rsidRPr="00E260D0" w:rsidRDefault="0030088C" w:rsidP="006473BB">
      <w:pPr>
        <w:numPr>
          <w:ilvl w:val="0"/>
          <w:numId w:val="6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usuario solicita las ciudades posibles para viajar.</w:t>
      </w:r>
    </w:p>
    <w:p w:rsidR="009E534B" w:rsidRPr="00E260D0" w:rsidRDefault="0030088C" w:rsidP="006473BB">
      <w:pPr>
        <w:numPr>
          <w:ilvl w:val="0"/>
          <w:numId w:val="6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sistema despliega la imagen de 3 ciudades con sus respectivos nombres, solamente una de estas se corresponde con las pistas brindadas por los personajes las restantes 2 ciudades no deben tener nada en común con las pistas.</w:t>
      </w:r>
    </w:p>
    <w:p w:rsidR="009E534B" w:rsidRPr="00E260D0" w:rsidRDefault="0030088C" w:rsidP="006473BB">
      <w:pPr>
        <w:numPr>
          <w:ilvl w:val="0"/>
          <w:numId w:val="6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71" w:name="_Toc270869713"/>
      <w:bookmarkStart w:id="72" w:name="_Toc270870024"/>
      <w:r w:rsidRPr="00E260D0">
        <w:t>Flujos de eventos alternativos</w:t>
      </w:r>
      <w:bookmarkEnd w:id="71"/>
      <w:bookmarkEnd w:id="72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73" w:name="_Toc270869714"/>
      <w:bookmarkStart w:id="74" w:name="_Toc270870025"/>
      <w:r w:rsidRPr="00E260D0">
        <w:t>Post-condiciones</w:t>
      </w:r>
      <w:bookmarkEnd w:id="73"/>
      <w:bookmarkEnd w:id="74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75" w:name="_Toc270869715"/>
      <w:bookmarkStart w:id="76" w:name="_Toc270870026"/>
      <w:r w:rsidRPr="00E260D0">
        <w:t>Requerimientos especiales</w:t>
      </w:r>
      <w:bookmarkEnd w:id="75"/>
      <w:bookmarkEnd w:id="76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</w:pPr>
      <w:bookmarkStart w:id="77" w:name="_Toc270869716"/>
      <w:bookmarkStart w:id="78" w:name="_Toc270870027"/>
      <w:r w:rsidRPr="00E260D0">
        <w:lastRenderedPageBreak/>
        <w:t>Seleccionar Ciudad a viajar</w:t>
      </w:r>
      <w:bookmarkEnd w:id="77"/>
      <w:bookmarkEnd w:id="78"/>
    </w:p>
    <w:p w:rsidR="009E534B" w:rsidRPr="00E260D0" w:rsidRDefault="0030088C" w:rsidP="001F592C">
      <w:pPr>
        <w:pStyle w:val="T3"/>
      </w:pPr>
      <w:bookmarkStart w:id="79" w:name="_Toc270869717"/>
      <w:bookmarkStart w:id="80" w:name="_Toc270870028"/>
      <w:r w:rsidRPr="00E260D0">
        <w:t>Descripción</w:t>
      </w:r>
      <w:bookmarkEnd w:id="79"/>
      <w:bookmarkEnd w:id="80"/>
    </w:p>
    <w:p w:rsidR="009E534B" w:rsidRPr="00E260D0" w:rsidRDefault="0030088C">
      <w:pPr>
        <w:spacing w:after="57"/>
        <w:ind w:firstLine="709"/>
        <w:rPr>
          <w:rFonts w:ascii="Verdana" w:hAnsi="Verdana"/>
        </w:rPr>
      </w:pPr>
      <w:r w:rsidRPr="00E260D0">
        <w:rPr>
          <w:rFonts w:ascii="Verdana" w:hAnsi="Verdana"/>
        </w:rPr>
        <w:t>El usuario elige una de las 3 ciudades para viajar en busca del sospechoso.</w:t>
      </w:r>
    </w:p>
    <w:p w:rsidR="009E534B" w:rsidRPr="00E260D0" w:rsidRDefault="0030088C" w:rsidP="001F592C">
      <w:pPr>
        <w:pStyle w:val="T3"/>
      </w:pPr>
      <w:bookmarkStart w:id="81" w:name="_Toc270869718"/>
      <w:bookmarkStart w:id="82" w:name="_Toc270870029"/>
      <w:r w:rsidRPr="00E260D0">
        <w:t>Pre-condiciones</w:t>
      </w:r>
      <w:bookmarkEnd w:id="81"/>
      <w:bookmarkEnd w:id="82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83" w:name="_Toc270869719"/>
      <w:bookmarkStart w:id="84" w:name="_Toc270870030"/>
      <w:r w:rsidRPr="00E260D0">
        <w:t>Flujo de eventos principal</w:t>
      </w:r>
      <w:bookmarkEnd w:id="83"/>
      <w:bookmarkEnd w:id="84"/>
    </w:p>
    <w:p w:rsidR="009E534B" w:rsidRPr="00E260D0" w:rsidRDefault="0030088C" w:rsidP="006473BB">
      <w:pPr>
        <w:numPr>
          <w:ilvl w:val="0"/>
          <w:numId w:val="7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Incluye el Caso de Uso: Obtener ciudades</w:t>
      </w:r>
    </w:p>
    <w:p w:rsidR="009E534B" w:rsidRPr="00E260D0" w:rsidRDefault="0030088C" w:rsidP="006473BB">
      <w:pPr>
        <w:numPr>
          <w:ilvl w:val="0"/>
          <w:numId w:val="7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usuario selecciona una ciudad de las ciudades obtenidas.</w:t>
      </w:r>
    </w:p>
    <w:p w:rsidR="009E534B" w:rsidRPr="00E260D0" w:rsidRDefault="0030088C" w:rsidP="006473BB">
      <w:pPr>
        <w:numPr>
          <w:ilvl w:val="0"/>
          <w:numId w:val="7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sistema despliega en pantalla un mensaje indicando que viajara hacia esa ciudad, para seguir buscando más pistas.</w:t>
      </w:r>
    </w:p>
    <w:p w:rsidR="009E534B" w:rsidRPr="00E260D0" w:rsidRDefault="0030088C" w:rsidP="006473BB">
      <w:pPr>
        <w:numPr>
          <w:ilvl w:val="0"/>
          <w:numId w:val="7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85" w:name="_Toc270869720"/>
      <w:bookmarkStart w:id="86" w:name="_Toc270870031"/>
      <w:r w:rsidRPr="00E260D0">
        <w:t>Flujos de eventos alternativos</w:t>
      </w:r>
      <w:bookmarkEnd w:id="85"/>
      <w:bookmarkEnd w:id="86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87" w:name="_Toc270869721"/>
      <w:bookmarkStart w:id="88" w:name="_Toc270870032"/>
      <w:r w:rsidRPr="00E260D0">
        <w:t>Post-condiciones</w:t>
      </w:r>
      <w:bookmarkEnd w:id="87"/>
      <w:bookmarkEnd w:id="88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89" w:name="_Toc270869722"/>
      <w:bookmarkStart w:id="90" w:name="_Toc270870033"/>
      <w:r w:rsidRPr="00E260D0">
        <w:t>Requerimientos especiales</w:t>
      </w:r>
      <w:bookmarkEnd w:id="89"/>
      <w:bookmarkEnd w:id="90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</w:pPr>
      <w:bookmarkStart w:id="91" w:name="_Toc270869723"/>
      <w:bookmarkStart w:id="92" w:name="_Toc270870034"/>
      <w:r w:rsidRPr="00E260D0">
        <w:lastRenderedPageBreak/>
        <w:t>Ver ayuda</w:t>
      </w:r>
      <w:bookmarkEnd w:id="91"/>
      <w:bookmarkEnd w:id="92"/>
    </w:p>
    <w:p w:rsidR="009E534B" w:rsidRPr="00E260D0" w:rsidRDefault="0030088C" w:rsidP="001F592C">
      <w:pPr>
        <w:pStyle w:val="T3"/>
      </w:pPr>
      <w:bookmarkStart w:id="93" w:name="_Toc270869724"/>
      <w:bookmarkStart w:id="94" w:name="_Toc270870035"/>
      <w:r w:rsidRPr="00E260D0">
        <w:t>Descripción</w:t>
      </w:r>
      <w:bookmarkEnd w:id="93"/>
      <w:bookmarkEnd w:id="94"/>
    </w:p>
    <w:p w:rsidR="009E534B" w:rsidRPr="00E260D0" w:rsidRDefault="0030088C">
      <w:pPr>
        <w:spacing w:after="57"/>
        <w:ind w:firstLine="709"/>
        <w:rPr>
          <w:rFonts w:ascii="Verdana" w:hAnsi="Verdana"/>
        </w:rPr>
      </w:pPr>
      <w:r w:rsidRPr="00E260D0">
        <w:rPr>
          <w:rFonts w:ascii="Verdana" w:hAnsi="Verdana"/>
        </w:rPr>
        <w:t>El sistema deberá brindar ayuda on-line acerca del juego.</w:t>
      </w:r>
    </w:p>
    <w:p w:rsidR="009E534B" w:rsidRPr="00E260D0" w:rsidRDefault="0030088C" w:rsidP="001F592C">
      <w:pPr>
        <w:pStyle w:val="T3"/>
      </w:pPr>
      <w:bookmarkStart w:id="95" w:name="_Toc270869725"/>
      <w:bookmarkStart w:id="96" w:name="_Toc270870036"/>
      <w:r w:rsidRPr="00E260D0">
        <w:t>Pre-condiciones</w:t>
      </w:r>
      <w:bookmarkEnd w:id="95"/>
      <w:bookmarkEnd w:id="96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97" w:name="_Toc270869726"/>
      <w:bookmarkStart w:id="98" w:name="_Toc270870037"/>
      <w:r w:rsidRPr="00E260D0">
        <w:t>Flujo de eventos principal</w:t>
      </w:r>
      <w:bookmarkEnd w:id="97"/>
      <w:bookmarkEnd w:id="98"/>
    </w:p>
    <w:p w:rsidR="009E534B" w:rsidRPr="00E260D0" w:rsidRDefault="0030088C" w:rsidP="006473BB">
      <w:pPr>
        <w:numPr>
          <w:ilvl w:val="0"/>
          <w:numId w:val="10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usuario selecciona la opción ayuda.</w:t>
      </w:r>
    </w:p>
    <w:p w:rsidR="009E534B" w:rsidRPr="00E260D0" w:rsidRDefault="0030088C" w:rsidP="006473BB">
      <w:pPr>
        <w:numPr>
          <w:ilvl w:val="0"/>
          <w:numId w:val="10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sistema despliega en pantalla un mensaje, conteniendo información acerca del juego.</w:t>
      </w:r>
    </w:p>
    <w:p w:rsidR="009E534B" w:rsidRPr="00E260D0" w:rsidRDefault="0030088C" w:rsidP="006473BB">
      <w:pPr>
        <w:numPr>
          <w:ilvl w:val="0"/>
          <w:numId w:val="10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99" w:name="_Toc270869727"/>
      <w:bookmarkStart w:id="100" w:name="_Toc270870038"/>
      <w:r w:rsidRPr="00E260D0">
        <w:t>Flujos de eventos alternativos</w:t>
      </w:r>
      <w:bookmarkEnd w:id="99"/>
      <w:bookmarkEnd w:id="100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01" w:name="_Toc270869728"/>
      <w:bookmarkStart w:id="102" w:name="_Toc270870039"/>
      <w:r w:rsidRPr="00E260D0">
        <w:t>Post-condiciones</w:t>
      </w:r>
      <w:bookmarkEnd w:id="101"/>
      <w:bookmarkEnd w:id="102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03" w:name="_Toc270869729"/>
      <w:bookmarkStart w:id="104" w:name="_Toc270870040"/>
      <w:r w:rsidRPr="00E260D0">
        <w:t>Requerimientos especiales</w:t>
      </w:r>
      <w:bookmarkEnd w:id="103"/>
      <w:bookmarkEnd w:id="104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E260D0" w:rsidRPr="00E260D0" w:rsidRDefault="00E260D0">
      <w:pPr>
        <w:suppressAutoHyphens w:val="0"/>
        <w:rPr>
          <w:rFonts w:ascii="Verdana" w:hAnsi="Verdana" w:cs="Arial"/>
          <w:b/>
          <w:bCs/>
          <w:color w:val="000000"/>
          <w:szCs w:val="20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</w:pPr>
      <w:bookmarkStart w:id="105" w:name="_Toc270869730"/>
      <w:bookmarkStart w:id="106" w:name="_Toc270870041"/>
      <w:r w:rsidRPr="00E260D0">
        <w:lastRenderedPageBreak/>
        <w:t xml:space="preserve">Obtener </w:t>
      </w:r>
      <w:r w:rsidRPr="001F592C">
        <w:t>personajes</w:t>
      </w:r>
      <w:bookmarkEnd w:id="105"/>
      <w:bookmarkEnd w:id="106"/>
    </w:p>
    <w:p w:rsidR="009E534B" w:rsidRPr="00E260D0" w:rsidRDefault="0030088C" w:rsidP="001F592C">
      <w:pPr>
        <w:pStyle w:val="T3"/>
      </w:pPr>
      <w:bookmarkStart w:id="107" w:name="_Toc270869731"/>
      <w:bookmarkStart w:id="108" w:name="_Toc270870042"/>
      <w:r w:rsidRPr="00E260D0">
        <w:t>Descripción</w:t>
      </w:r>
      <w:bookmarkEnd w:id="107"/>
      <w:bookmarkEnd w:id="108"/>
    </w:p>
    <w:p w:rsidR="009E534B" w:rsidRPr="00E260D0" w:rsidRDefault="0030088C" w:rsidP="00381908">
      <w:pPr>
        <w:spacing w:after="57"/>
        <w:ind w:left="709"/>
        <w:rPr>
          <w:rFonts w:ascii="Verdana" w:hAnsi="Verdana"/>
        </w:rPr>
      </w:pPr>
      <w:r w:rsidRPr="00E260D0">
        <w:rPr>
          <w:rFonts w:ascii="Verdana" w:hAnsi="Verdana"/>
        </w:rPr>
        <w:t>El sistema debe presentar al usuario tres personajes los cuales podrá interrogar.</w:t>
      </w:r>
    </w:p>
    <w:p w:rsidR="009E534B" w:rsidRPr="00E260D0" w:rsidRDefault="0030088C" w:rsidP="001F592C">
      <w:pPr>
        <w:pStyle w:val="T3"/>
      </w:pPr>
      <w:bookmarkStart w:id="109" w:name="_Toc270869732"/>
      <w:bookmarkStart w:id="110" w:name="_Toc270870043"/>
      <w:r w:rsidRPr="00E260D0">
        <w:t>Pre-condiciones</w:t>
      </w:r>
      <w:bookmarkEnd w:id="109"/>
      <w:bookmarkEnd w:id="110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11" w:name="_Toc270869733"/>
      <w:bookmarkStart w:id="112" w:name="_Toc270870044"/>
      <w:r w:rsidRPr="00E260D0">
        <w:t>Flujo de eventos principal</w:t>
      </w:r>
      <w:bookmarkEnd w:id="111"/>
      <w:bookmarkEnd w:id="112"/>
    </w:p>
    <w:p w:rsidR="009E534B" w:rsidRPr="00E260D0" w:rsidRDefault="0030088C" w:rsidP="006473BB">
      <w:pPr>
        <w:numPr>
          <w:ilvl w:val="0"/>
          <w:numId w:val="11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usuario solicita los personajes que brindarán información en la ciudad actual.</w:t>
      </w:r>
    </w:p>
    <w:p w:rsidR="009E534B" w:rsidRPr="00E260D0" w:rsidRDefault="0030088C" w:rsidP="006473BB">
      <w:pPr>
        <w:numPr>
          <w:ilvl w:val="0"/>
          <w:numId w:val="11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sistema despliega en pantalla los tres personajes famoso a los cuales el usuario luego podrá interrogar.</w:t>
      </w:r>
    </w:p>
    <w:p w:rsidR="009E534B" w:rsidRPr="00E260D0" w:rsidRDefault="0030088C" w:rsidP="006473BB">
      <w:pPr>
        <w:numPr>
          <w:ilvl w:val="0"/>
          <w:numId w:val="11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113" w:name="_Toc270869734"/>
      <w:bookmarkStart w:id="114" w:name="_Toc270870045"/>
      <w:r w:rsidRPr="00E260D0">
        <w:t>Flujos de eventos alternativos</w:t>
      </w:r>
      <w:bookmarkEnd w:id="113"/>
      <w:bookmarkEnd w:id="114"/>
    </w:p>
    <w:p w:rsidR="009E534B" w:rsidRPr="00E260D0" w:rsidRDefault="0030088C">
      <w:pPr>
        <w:spacing w:after="57"/>
        <w:ind w:left="851"/>
        <w:rPr>
          <w:rFonts w:ascii="Verdana" w:hAnsi="Verdana"/>
        </w:rPr>
      </w:pPr>
      <w:r w:rsidRPr="00E260D0">
        <w:rPr>
          <w:rFonts w:ascii="Verdana" w:hAnsi="Verdana"/>
        </w:rPr>
        <w:t>1B. Fallo en la conexión con Facebook.</w:t>
      </w:r>
    </w:p>
    <w:p w:rsidR="009E534B" w:rsidRPr="00E260D0" w:rsidRDefault="0030088C">
      <w:pPr>
        <w:spacing w:after="57"/>
        <w:ind w:left="851"/>
        <w:rPr>
          <w:rFonts w:ascii="Verdana" w:hAnsi="Verdana"/>
        </w:rPr>
      </w:pPr>
      <w:r w:rsidRPr="00E260D0">
        <w:rPr>
          <w:rFonts w:ascii="Verdana" w:hAnsi="Verdana"/>
        </w:rPr>
        <w:t>1. El sistema indica que existió un fallo en la conexión con Facebook.</w:t>
      </w:r>
    </w:p>
    <w:p w:rsidR="009E534B" w:rsidRPr="00E260D0" w:rsidRDefault="0030088C">
      <w:pPr>
        <w:spacing w:after="57"/>
        <w:ind w:left="851"/>
        <w:rPr>
          <w:rFonts w:ascii="Verdana" w:hAnsi="Verdana"/>
        </w:rPr>
      </w:pPr>
      <w:r w:rsidRPr="00E260D0">
        <w:rPr>
          <w:rFonts w:ascii="Verdana" w:hAnsi="Verdana"/>
        </w:rPr>
        <w:t>2. Retorna a la pantalla principal.</w:t>
      </w:r>
    </w:p>
    <w:p w:rsidR="009E534B" w:rsidRPr="00E260D0" w:rsidRDefault="0030088C" w:rsidP="001F592C">
      <w:pPr>
        <w:pStyle w:val="T3"/>
      </w:pPr>
      <w:bookmarkStart w:id="115" w:name="_Toc270869735"/>
      <w:bookmarkStart w:id="116" w:name="_Toc270870046"/>
      <w:r w:rsidRPr="00E260D0">
        <w:t>Post-condiciones</w:t>
      </w:r>
      <w:bookmarkEnd w:id="115"/>
      <w:bookmarkEnd w:id="116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17" w:name="_Toc270869736"/>
      <w:bookmarkStart w:id="118" w:name="_Toc270870047"/>
      <w:r w:rsidRPr="00E260D0">
        <w:t>Requerimientos especiales</w:t>
      </w:r>
      <w:bookmarkEnd w:id="117"/>
      <w:bookmarkEnd w:id="118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</w:pPr>
      <w:bookmarkStart w:id="119" w:name="_Toc270869737"/>
      <w:bookmarkStart w:id="120" w:name="_Toc270870048"/>
      <w:r w:rsidRPr="00E260D0">
        <w:lastRenderedPageBreak/>
        <w:t>Interrogar personajes</w:t>
      </w:r>
      <w:bookmarkEnd w:id="119"/>
      <w:bookmarkEnd w:id="120"/>
    </w:p>
    <w:p w:rsidR="009E534B" w:rsidRPr="00E260D0" w:rsidRDefault="0030088C" w:rsidP="001F592C">
      <w:pPr>
        <w:pStyle w:val="T3"/>
      </w:pPr>
      <w:bookmarkStart w:id="121" w:name="_Toc270869738"/>
      <w:bookmarkStart w:id="122" w:name="_Toc270870049"/>
      <w:r w:rsidRPr="00E260D0">
        <w:t>Descripción</w:t>
      </w:r>
      <w:bookmarkEnd w:id="121"/>
      <w:bookmarkEnd w:id="122"/>
    </w:p>
    <w:p w:rsidR="009E534B" w:rsidRPr="00E260D0" w:rsidRDefault="0030088C">
      <w:pPr>
        <w:spacing w:after="57"/>
        <w:ind w:left="709"/>
        <w:rPr>
          <w:rFonts w:ascii="Verdana" w:hAnsi="Verdana"/>
        </w:rPr>
      </w:pPr>
      <w:r w:rsidRPr="00E260D0">
        <w:rPr>
          <w:rFonts w:ascii="Verdana" w:hAnsi="Verdana"/>
        </w:rPr>
        <w:t>El usuario elige uno de los 3 personajes disponibles para interrogar, el cual le dará una pista con datos del sospechoso y característica de la próxima ciudad a donde deberá ir a buscar más pistas.</w:t>
      </w:r>
    </w:p>
    <w:p w:rsidR="009E534B" w:rsidRPr="00E260D0" w:rsidRDefault="0030088C" w:rsidP="001F592C">
      <w:pPr>
        <w:pStyle w:val="T3"/>
      </w:pPr>
      <w:bookmarkStart w:id="123" w:name="_Toc270869739"/>
      <w:bookmarkStart w:id="124" w:name="_Toc270870050"/>
      <w:r w:rsidRPr="00E260D0">
        <w:t>Pre-condiciones</w:t>
      </w:r>
      <w:bookmarkEnd w:id="123"/>
      <w:bookmarkEnd w:id="124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25" w:name="_Toc270869740"/>
      <w:bookmarkStart w:id="126" w:name="_Toc270870051"/>
      <w:r w:rsidRPr="00E260D0">
        <w:t>Flujo de eventos principal</w:t>
      </w:r>
      <w:bookmarkEnd w:id="125"/>
      <w:bookmarkEnd w:id="126"/>
    </w:p>
    <w:p w:rsidR="009E534B" w:rsidRPr="00E260D0" w:rsidRDefault="0030088C" w:rsidP="006473BB">
      <w:pPr>
        <w:numPr>
          <w:ilvl w:val="0"/>
          <w:numId w:val="2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Incluye el Caso de Uso: Obtener personajes.</w:t>
      </w:r>
    </w:p>
    <w:p w:rsidR="009E534B" w:rsidRPr="00E260D0" w:rsidRDefault="0030088C" w:rsidP="006473BB">
      <w:pPr>
        <w:numPr>
          <w:ilvl w:val="0"/>
          <w:numId w:val="2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usuario selecciona a un sospechoso de la lista de sospechosos y selecciona la opción “Interrogar”.</w:t>
      </w:r>
    </w:p>
    <w:p w:rsidR="009E534B" w:rsidRPr="00E260D0" w:rsidRDefault="0030088C" w:rsidP="006473BB">
      <w:pPr>
        <w:numPr>
          <w:ilvl w:val="0"/>
          <w:numId w:val="2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sistema despliega en pantalla la pista que brindará el personaje, la misma consta de una noticia del personaje, datos del sospechoso y de la próxima ciudad a la que deberá ir para conseguir más pistas</w:t>
      </w:r>
    </w:p>
    <w:p w:rsidR="009E534B" w:rsidRPr="00E260D0" w:rsidRDefault="0030088C" w:rsidP="006473BB">
      <w:pPr>
        <w:numPr>
          <w:ilvl w:val="0"/>
          <w:numId w:val="2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127" w:name="_Toc270869741"/>
      <w:bookmarkStart w:id="128" w:name="_Toc270870052"/>
      <w:r w:rsidRPr="00E260D0">
        <w:t>Flujos de eventos alternativos</w:t>
      </w:r>
      <w:bookmarkEnd w:id="127"/>
      <w:bookmarkEnd w:id="128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29" w:name="_Toc270869742"/>
      <w:bookmarkStart w:id="130" w:name="_Toc270870053"/>
      <w:r w:rsidRPr="00E260D0">
        <w:t>Post-condiciones</w:t>
      </w:r>
      <w:bookmarkEnd w:id="129"/>
      <w:bookmarkEnd w:id="130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31" w:name="_Toc270869743"/>
      <w:bookmarkStart w:id="132" w:name="_Toc270870054"/>
      <w:r w:rsidRPr="00E260D0">
        <w:t>Requerimientos especiales</w:t>
      </w:r>
      <w:bookmarkEnd w:id="131"/>
      <w:bookmarkEnd w:id="132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</w:pPr>
      <w:bookmarkStart w:id="133" w:name="_Toc270869744"/>
      <w:bookmarkStart w:id="134" w:name="_Toc270870055"/>
      <w:r w:rsidRPr="00E260D0">
        <w:lastRenderedPageBreak/>
        <w:t>Cambiar Lenguaje</w:t>
      </w:r>
      <w:bookmarkEnd w:id="133"/>
      <w:bookmarkEnd w:id="134"/>
    </w:p>
    <w:p w:rsidR="009E534B" w:rsidRPr="00E260D0" w:rsidRDefault="0030088C" w:rsidP="001F592C">
      <w:pPr>
        <w:pStyle w:val="T3"/>
      </w:pPr>
      <w:bookmarkStart w:id="135" w:name="_Toc270869745"/>
      <w:bookmarkStart w:id="136" w:name="_Toc270870056"/>
      <w:r w:rsidRPr="00E260D0">
        <w:t>Descripción</w:t>
      </w:r>
      <w:bookmarkEnd w:id="135"/>
      <w:bookmarkEnd w:id="136"/>
    </w:p>
    <w:p w:rsidR="009E534B" w:rsidRPr="00E260D0" w:rsidRDefault="0030088C">
      <w:pPr>
        <w:ind w:left="851"/>
        <w:rPr>
          <w:rFonts w:ascii="Verdana" w:hAnsi="Verdana"/>
        </w:rPr>
      </w:pPr>
      <w:r w:rsidRPr="00E260D0">
        <w:rPr>
          <w:rFonts w:ascii="Verdana" w:hAnsi="Verdana"/>
        </w:rPr>
        <w:t>El usuario indica que quiere cambiar el idioma del juego, el sistema cambia el idioma a español o inglés.</w:t>
      </w:r>
    </w:p>
    <w:p w:rsidR="009E534B" w:rsidRPr="00E260D0" w:rsidRDefault="0030088C" w:rsidP="001F592C">
      <w:pPr>
        <w:pStyle w:val="T3"/>
      </w:pPr>
      <w:bookmarkStart w:id="137" w:name="_Toc270869746"/>
      <w:bookmarkStart w:id="138" w:name="_Toc270870057"/>
      <w:r w:rsidRPr="00E260D0">
        <w:t>Pre-condiciones</w:t>
      </w:r>
      <w:bookmarkEnd w:id="137"/>
      <w:bookmarkEnd w:id="138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39" w:name="_Toc270869747"/>
      <w:bookmarkStart w:id="140" w:name="_Toc270870058"/>
      <w:r w:rsidRPr="00E260D0">
        <w:t>Flujo de eventos principal</w:t>
      </w:r>
      <w:bookmarkEnd w:id="139"/>
      <w:bookmarkEnd w:id="140"/>
    </w:p>
    <w:p w:rsidR="009E534B" w:rsidRPr="00E260D0" w:rsidRDefault="0030088C" w:rsidP="006473BB">
      <w:pPr>
        <w:numPr>
          <w:ilvl w:val="0"/>
          <w:numId w:val="8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usuario selecciona la opción cambiar idioma.</w:t>
      </w:r>
    </w:p>
    <w:p w:rsidR="009E534B" w:rsidRPr="00E260D0" w:rsidRDefault="0030088C" w:rsidP="006473BB">
      <w:pPr>
        <w:numPr>
          <w:ilvl w:val="0"/>
          <w:numId w:val="8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sistema despliega en pantalla las opciones “español” e “inglés”.</w:t>
      </w:r>
    </w:p>
    <w:p w:rsidR="009E534B" w:rsidRPr="00E260D0" w:rsidRDefault="0030088C" w:rsidP="006473BB">
      <w:pPr>
        <w:numPr>
          <w:ilvl w:val="0"/>
          <w:numId w:val="8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usuario elije el idioma.</w:t>
      </w:r>
    </w:p>
    <w:p w:rsidR="009E534B" w:rsidRPr="00E260D0" w:rsidRDefault="0030088C" w:rsidP="006473BB">
      <w:pPr>
        <w:numPr>
          <w:ilvl w:val="0"/>
          <w:numId w:val="8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El sistema cambia el idioma del juego.</w:t>
      </w:r>
    </w:p>
    <w:p w:rsidR="009E534B" w:rsidRPr="00E260D0" w:rsidRDefault="0030088C" w:rsidP="006473BB">
      <w:pPr>
        <w:numPr>
          <w:ilvl w:val="0"/>
          <w:numId w:val="8"/>
        </w:numPr>
        <w:spacing w:after="57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141" w:name="_Toc270869748"/>
      <w:bookmarkStart w:id="142" w:name="_Toc270870059"/>
      <w:r w:rsidRPr="00E260D0">
        <w:t>Flujos de eventos alternativos</w:t>
      </w:r>
      <w:bookmarkEnd w:id="141"/>
      <w:bookmarkEnd w:id="142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43" w:name="_Toc270869749"/>
      <w:bookmarkStart w:id="144" w:name="_Toc270870060"/>
      <w:r w:rsidRPr="00E260D0">
        <w:t>Post-condiciones</w:t>
      </w:r>
      <w:bookmarkEnd w:id="143"/>
      <w:bookmarkEnd w:id="144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La interfaz del sistema queda en el idioma elegido por el usuario.</w:t>
      </w:r>
    </w:p>
    <w:p w:rsidR="009E534B" w:rsidRPr="00E260D0" w:rsidRDefault="0030088C" w:rsidP="001F592C">
      <w:pPr>
        <w:pStyle w:val="T3"/>
      </w:pPr>
      <w:bookmarkStart w:id="145" w:name="_Toc270869750"/>
      <w:bookmarkStart w:id="146" w:name="_Toc270870061"/>
      <w:r w:rsidRPr="00E260D0">
        <w:t>Requerimientos especiales</w:t>
      </w:r>
      <w:bookmarkEnd w:id="145"/>
      <w:bookmarkEnd w:id="146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</w:pPr>
      <w:bookmarkStart w:id="147" w:name="_Toc270869751"/>
      <w:bookmarkStart w:id="148" w:name="_Toc270870062"/>
      <w:r w:rsidRPr="00E260D0">
        <w:lastRenderedPageBreak/>
        <w:t>Salir</w:t>
      </w:r>
      <w:bookmarkEnd w:id="147"/>
      <w:bookmarkEnd w:id="148"/>
    </w:p>
    <w:p w:rsidR="009E534B" w:rsidRPr="00E260D0" w:rsidRDefault="0030088C" w:rsidP="001F592C">
      <w:pPr>
        <w:pStyle w:val="T3"/>
      </w:pPr>
      <w:bookmarkStart w:id="149" w:name="_Toc270869752"/>
      <w:bookmarkStart w:id="150" w:name="_Toc270870063"/>
      <w:r w:rsidRPr="00E260D0">
        <w:t>Descripción</w:t>
      </w:r>
      <w:bookmarkEnd w:id="149"/>
      <w:bookmarkEnd w:id="150"/>
    </w:p>
    <w:p w:rsidR="009E534B" w:rsidRPr="00E260D0" w:rsidRDefault="0030088C">
      <w:pPr>
        <w:spacing w:after="57"/>
        <w:ind w:left="142" w:firstLine="709"/>
        <w:rPr>
          <w:rFonts w:ascii="Verdana" w:hAnsi="Verdana"/>
        </w:rPr>
      </w:pPr>
      <w:r w:rsidRPr="00E260D0">
        <w:rPr>
          <w:rFonts w:ascii="Verdana" w:hAnsi="Verdana"/>
        </w:rPr>
        <w:t>El usuario sale del sistema.</w:t>
      </w:r>
    </w:p>
    <w:p w:rsidR="009E534B" w:rsidRPr="00E260D0" w:rsidRDefault="0030088C" w:rsidP="001F592C">
      <w:pPr>
        <w:pStyle w:val="T3"/>
      </w:pPr>
      <w:bookmarkStart w:id="151" w:name="_Toc270869753"/>
      <w:bookmarkStart w:id="152" w:name="_Toc270870064"/>
      <w:r w:rsidRPr="00E260D0">
        <w:t>Pre-condiciones</w:t>
      </w:r>
      <w:bookmarkEnd w:id="151"/>
      <w:bookmarkEnd w:id="152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53" w:name="_Toc270869754"/>
      <w:bookmarkStart w:id="154" w:name="_Toc270870065"/>
      <w:r w:rsidRPr="00E260D0">
        <w:t>Flujo de eventos principal</w:t>
      </w:r>
      <w:bookmarkEnd w:id="153"/>
      <w:bookmarkEnd w:id="154"/>
    </w:p>
    <w:p w:rsidR="009E534B" w:rsidRPr="00E260D0" w:rsidRDefault="0030088C" w:rsidP="006473BB">
      <w:pPr>
        <w:numPr>
          <w:ilvl w:val="0"/>
          <w:numId w:val="5"/>
        </w:numPr>
        <w:spacing w:after="57"/>
        <w:jc w:val="both"/>
        <w:rPr>
          <w:rFonts w:ascii="Verdana" w:hAnsi="Verdana"/>
        </w:rPr>
      </w:pPr>
      <w:r w:rsidRPr="00E260D0">
        <w:rPr>
          <w:rFonts w:ascii="Verdana" w:hAnsi="Verdana"/>
        </w:rPr>
        <w:t xml:space="preserve">El Usuario solicita salir del juego. </w:t>
      </w:r>
    </w:p>
    <w:p w:rsidR="009E534B" w:rsidRPr="00E260D0" w:rsidRDefault="0030088C" w:rsidP="006473BB">
      <w:pPr>
        <w:numPr>
          <w:ilvl w:val="0"/>
          <w:numId w:val="5"/>
        </w:numPr>
        <w:spacing w:after="57"/>
        <w:jc w:val="both"/>
        <w:rPr>
          <w:rFonts w:ascii="Verdana" w:hAnsi="Verdana"/>
        </w:rPr>
      </w:pPr>
      <w:r w:rsidRPr="00E260D0">
        <w:rPr>
          <w:rFonts w:ascii="Verdana" w:hAnsi="Verdana"/>
        </w:rPr>
        <w:t>El sistema muestra un mensaje de despedida.</w:t>
      </w:r>
    </w:p>
    <w:p w:rsidR="009E534B" w:rsidRPr="00E260D0" w:rsidRDefault="0030088C" w:rsidP="006473BB">
      <w:pPr>
        <w:numPr>
          <w:ilvl w:val="0"/>
          <w:numId w:val="5"/>
        </w:numPr>
        <w:spacing w:after="57"/>
        <w:jc w:val="both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155" w:name="_Toc270869755"/>
      <w:bookmarkStart w:id="156" w:name="_Toc270870066"/>
      <w:r w:rsidRPr="00E260D0">
        <w:t>Flujos de eventos alternativos</w:t>
      </w:r>
      <w:bookmarkEnd w:id="155"/>
      <w:bookmarkEnd w:id="156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57" w:name="_Toc270869756"/>
      <w:bookmarkStart w:id="158" w:name="_Toc270870067"/>
      <w:r w:rsidRPr="00E260D0">
        <w:t>Post-condiciones</w:t>
      </w:r>
      <w:bookmarkEnd w:id="157"/>
      <w:bookmarkEnd w:id="158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La interfaz del sistema queda en el idioma elegido por el usuario.</w:t>
      </w:r>
    </w:p>
    <w:p w:rsidR="009E534B" w:rsidRPr="00E260D0" w:rsidRDefault="0030088C" w:rsidP="001F592C">
      <w:pPr>
        <w:pStyle w:val="T3"/>
      </w:pPr>
      <w:bookmarkStart w:id="159" w:name="_Toc270869757"/>
      <w:bookmarkStart w:id="160" w:name="_Toc270870068"/>
      <w:r w:rsidRPr="00E260D0">
        <w:t>Requerimientos especiales</w:t>
      </w:r>
      <w:bookmarkEnd w:id="159"/>
      <w:bookmarkEnd w:id="160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9E534B" w:rsidRPr="00E260D0" w:rsidRDefault="0030088C" w:rsidP="001F592C">
      <w:pPr>
        <w:pStyle w:val="T2"/>
      </w:pPr>
      <w:bookmarkStart w:id="161" w:name="_Toc270869758"/>
      <w:bookmarkStart w:id="162" w:name="_Toc270870069"/>
      <w:r w:rsidRPr="00E260D0">
        <w:lastRenderedPageBreak/>
        <w:t>Actualizar Datos Ciudades</w:t>
      </w:r>
      <w:bookmarkEnd w:id="161"/>
      <w:bookmarkEnd w:id="162"/>
    </w:p>
    <w:p w:rsidR="009E534B" w:rsidRPr="00E260D0" w:rsidRDefault="0030088C" w:rsidP="001F592C">
      <w:pPr>
        <w:pStyle w:val="T3"/>
      </w:pPr>
      <w:bookmarkStart w:id="163" w:name="_Toc270869759"/>
      <w:bookmarkStart w:id="164" w:name="_Toc270870070"/>
      <w:r w:rsidRPr="00E260D0">
        <w:t>Descripción</w:t>
      </w:r>
      <w:bookmarkEnd w:id="163"/>
      <w:bookmarkEnd w:id="164"/>
    </w:p>
    <w:p w:rsidR="009E534B" w:rsidRPr="00E260D0" w:rsidRDefault="0030088C">
      <w:pPr>
        <w:ind w:left="851"/>
        <w:rPr>
          <w:rFonts w:ascii="Verdana" w:hAnsi="Verdana"/>
        </w:rPr>
      </w:pPr>
      <w:r w:rsidRPr="00E260D0">
        <w:rPr>
          <w:rFonts w:ascii="Verdana" w:hAnsi="Verdana"/>
        </w:rPr>
        <w:t>Se obtienen por medio del buscador Bing, características de las ciudades para actualizar los datos del sistema.</w:t>
      </w:r>
    </w:p>
    <w:p w:rsidR="009E534B" w:rsidRPr="00E260D0" w:rsidRDefault="0030088C" w:rsidP="001F592C">
      <w:pPr>
        <w:pStyle w:val="T3"/>
      </w:pPr>
      <w:bookmarkStart w:id="165" w:name="_Toc270869760"/>
      <w:bookmarkStart w:id="166" w:name="_Toc270870071"/>
      <w:r w:rsidRPr="00E260D0">
        <w:t>Pre-condiciones</w:t>
      </w:r>
      <w:bookmarkEnd w:id="165"/>
      <w:bookmarkEnd w:id="166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bookmarkStart w:id="167" w:name="_Toc270869761"/>
      <w:bookmarkStart w:id="168" w:name="_Toc270870072"/>
      <w:r w:rsidRPr="00E260D0">
        <w:t>Flujo de eventos principal</w:t>
      </w:r>
      <w:bookmarkEnd w:id="167"/>
      <w:bookmarkEnd w:id="168"/>
    </w:p>
    <w:p w:rsidR="009E534B" w:rsidRPr="00E260D0" w:rsidRDefault="0030088C" w:rsidP="006473BB">
      <w:pPr>
        <w:pStyle w:val="Textoindependiente"/>
        <w:numPr>
          <w:ilvl w:val="0"/>
          <w:numId w:val="13"/>
        </w:numPr>
        <w:spacing w:after="57"/>
        <w:ind w:left="1213" w:hanging="363"/>
        <w:jc w:val="both"/>
        <w:rPr>
          <w:rFonts w:ascii="Verdana" w:hAnsi="Verdana"/>
        </w:rPr>
      </w:pPr>
      <w:r w:rsidRPr="00E260D0">
        <w:rPr>
          <w:rFonts w:ascii="Verdana" w:hAnsi="Verdana"/>
        </w:rPr>
        <w:t>El administrador selecciona las ciudades que quiere actualizar y elije la opción Actualizar Datos de Ciudades.</w:t>
      </w:r>
    </w:p>
    <w:p w:rsidR="009E534B" w:rsidRPr="00E260D0" w:rsidRDefault="0030088C" w:rsidP="006473BB">
      <w:pPr>
        <w:pStyle w:val="Textoindependiente"/>
        <w:numPr>
          <w:ilvl w:val="0"/>
          <w:numId w:val="13"/>
        </w:numPr>
        <w:spacing w:after="57"/>
        <w:ind w:left="1213" w:hanging="363"/>
        <w:jc w:val="both"/>
        <w:rPr>
          <w:rFonts w:ascii="Verdana" w:hAnsi="Verdana"/>
        </w:rPr>
      </w:pPr>
      <w:r w:rsidRPr="00E260D0">
        <w:rPr>
          <w:rFonts w:ascii="Verdana" w:hAnsi="Verdana"/>
        </w:rPr>
        <w:t>El sistema procesa la información y actualiza los datos de las ciudades seleccionadas.</w:t>
      </w:r>
    </w:p>
    <w:p w:rsidR="009E534B" w:rsidRPr="00E260D0" w:rsidRDefault="0030088C" w:rsidP="006473BB">
      <w:pPr>
        <w:pStyle w:val="Textoindependiente"/>
        <w:numPr>
          <w:ilvl w:val="0"/>
          <w:numId w:val="13"/>
        </w:numPr>
        <w:spacing w:after="57"/>
        <w:ind w:left="1213" w:hanging="363"/>
        <w:jc w:val="both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bookmarkStart w:id="169" w:name="_Toc270869762"/>
      <w:bookmarkStart w:id="170" w:name="_Toc270870073"/>
      <w:r w:rsidRPr="00E260D0">
        <w:t>2.13.4. Flujos de eventos alternativos</w:t>
      </w:r>
      <w:bookmarkEnd w:id="169"/>
      <w:bookmarkEnd w:id="170"/>
    </w:p>
    <w:p w:rsidR="009E534B" w:rsidRPr="00E260D0" w:rsidRDefault="0030088C">
      <w:pPr>
        <w:spacing w:after="57"/>
        <w:ind w:left="851"/>
        <w:jc w:val="both"/>
        <w:rPr>
          <w:rFonts w:ascii="Verdana" w:hAnsi="Verdana"/>
        </w:rPr>
      </w:pPr>
      <w:r w:rsidRPr="00E260D0">
        <w:rPr>
          <w:rFonts w:ascii="Verdana" w:hAnsi="Verdana"/>
        </w:rPr>
        <w:t>1B. Fallo en la conexión</w:t>
      </w:r>
    </w:p>
    <w:p w:rsidR="009E534B" w:rsidRPr="00E260D0" w:rsidRDefault="0030088C">
      <w:pPr>
        <w:spacing w:after="57"/>
        <w:ind w:left="851"/>
        <w:jc w:val="both"/>
        <w:rPr>
          <w:rFonts w:ascii="Verdana" w:hAnsi="Verdana"/>
        </w:rPr>
      </w:pPr>
      <w:r w:rsidRPr="00E260D0">
        <w:rPr>
          <w:rFonts w:ascii="Verdana" w:hAnsi="Verdana"/>
        </w:rPr>
        <w:t>1. El sistema indica que existió un fallo en la conexión.</w:t>
      </w:r>
    </w:p>
    <w:p w:rsidR="009E534B" w:rsidRPr="00E260D0" w:rsidRDefault="0030088C">
      <w:pPr>
        <w:spacing w:after="57"/>
        <w:ind w:left="851"/>
        <w:jc w:val="both"/>
        <w:rPr>
          <w:rFonts w:ascii="Verdana" w:hAnsi="Verdana"/>
        </w:rPr>
      </w:pPr>
      <w:r w:rsidRPr="00E260D0">
        <w:rPr>
          <w:rFonts w:ascii="Verdana" w:hAnsi="Verdana"/>
        </w:rPr>
        <w:t>2. Retorna a la pantalla principal.</w:t>
      </w:r>
    </w:p>
    <w:p w:rsidR="009E534B" w:rsidRPr="00E260D0" w:rsidRDefault="0030088C">
      <w:pPr>
        <w:spacing w:after="57"/>
        <w:ind w:left="851"/>
        <w:jc w:val="both"/>
        <w:rPr>
          <w:rFonts w:ascii="Verdana" w:hAnsi="Verdana"/>
        </w:rPr>
      </w:pPr>
      <w:r w:rsidRPr="00E260D0">
        <w:rPr>
          <w:rFonts w:ascii="Verdana" w:hAnsi="Verdana"/>
        </w:rPr>
        <w:t>No se cumple la post-condición.</w:t>
      </w:r>
    </w:p>
    <w:p w:rsidR="009E534B" w:rsidRPr="00E260D0" w:rsidRDefault="0030088C" w:rsidP="001F592C">
      <w:pPr>
        <w:pStyle w:val="T3"/>
      </w:pPr>
      <w:bookmarkStart w:id="171" w:name="_Toc270869763"/>
      <w:bookmarkStart w:id="172" w:name="_Toc270870074"/>
      <w:r w:rsidRPr="00E260D0">
        <w:t>2.13.5. Post-condiciones</w:t>
      </w:r>
      <w:bookmarkEnd w:id="171"/>
      <w:bookmarkEnd w:id="172"/>
    </w:p>
    <w:p w:rsidR="009E534B" w:rsidRPr="00E260D0" w:rsidRDefault="0030088C" w:rsidP="006473BB">
      <w:pPr>
        <w:pStyle w:val="Textoindependiente"/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Se actualizan los datos de las ciudades en el sistema.</w:t>
      </w:r>
    </w:p>
    <w:p w:rsidR="009E534B" w:rsidRPr="00E260D0" w:rsidRDefault="0030088C" w:rsidP="001F592C">
      <w:pPr>
        <w:pStyle w:val="T3"/>
      </w:pPr>
      <w:bookmarkStart w:id="173" w:name="_Toc270869764"/>
      <w:bookmarkStart w:id="174" w:name="_Toc270870075"/>
      <w:r w:rsidRPr="00E260D0">
        <w:t>2.13.6. Requerimientos especiales</w:t>
      </w:r>
      <w:bookmarkEnd w:id="173"/>
      <w:bookmarkEnd w:id="174"/>
    </w:p>
    <w:p w:rsidR="0000479E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00479E" w:rsidRPr="00E260D0" w:rsidRDefault="0000479E" w:rsidP="001F592C">
      <w:pPr>
        <w:pStyle w:val="T2"/>
      </w:pPr>
      <w:bookmarkStart w:id="175" w:name="_Toc270869765"/>
      <w:bookmarkStart w:id="176" w:name="_Toc270870076"/>
      <w:r w:rsidRPr="00E260D0">
        <w:lastRenderedPageBreak/>
        <w:t>Actualizar datos Famoso</w:t>
      </w:r>
      <w:bookmarkEnd w:id="175"/>
      <w:bookmarkEnd w:id="176"/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177" w:name="_Toc270869766"/>
      <w:bookmarkStart w:id="178" w:name="_Toc270870077"/>
      <w:r w:rsidRPr="00E260D0">
        <w:t>Descripción</w:t>
      </w:r>
      <w:bookmarkEnd w:id="177"/>
      <w:bookmarkEnd w:id="178"/>
    </w:p>
    <w:p w:rsidR="009E534B" w:rsidRPr="00E260D0" w:rsidRDefault="0030088C" w:rsidP="0000479E">
      <w:pPr>
        <w:pStyle w:val="Textoindependiente"/>
        <w:ind w:left="1134"/>
        <w:rPr>
          <w:rFonts w:ascii="Verdana" w:hAnsi="Verdana"/>
        </w:rPr>
      </w:pPr>
      <w:r w:rsidRPr="00E260D0">
        <w:rPr>
          <w:rFonts w:ascii="Verdana" w:hAnsi="Verdana"/>
        </w:rPr>
        <w:t>Se obtienen, por medio del buscador Bing, noticias de los famosos. Los que luego van a ser personajes de cada ciudad en el juego.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179" w:name="_Toc270869767"/>
      <w:bookmarkStart w:id="180" w:name="_Toc270870078"/>
      <w:r w:rsidRPr="00E260D0">
        <w:t>Pre-condiciones</w:t>
      </w:r>
      <w:bookmarkEnd w:id="179"/>
      <w:bookmarkEnd w:id="180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left="1134"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181" w:name="_Toc270869768"/>
      <w:bookmarkStart w:id="182" w:name="_Toc270870079"/>
      <w:r w:rsidRPr="00E260D0">
        <w:t>Flujo de eventos principal</w:t>
      </w:r>
      <w:bookmarkEnd w:id="181"/>
      <w:bookmarkEnd w:id="182"/>
    </w:p>
    <w:p w:rsidR="009E534B" w:rsidRPr="00E260D0" w:rsidRDefault="0030088C" w:rsidP="006473BB">
      <w:pPr>
        <w:pStyle w:val="Textoindependiente"/>
        <w:numPr>
          <w:ilvl w:val="0"/>
          <w:numId w:val="14"/>
        </w:numPr>
        <w:spacing w:after="57"/>
        <w:ind w:left="1134" w:hanging="363"/>
        <w:jc w:val="both"/>
        <w:rPr>
          <w:rFonts w:ascii="Verdana" w:hAnsi="Verdana"/>
        </w:rPr>
      </w:pPr>
      <w:r w:rsidRPr="00E260D0">
        <w:rPr>
          <w:rFonts w:ascii="Verdana" w:hAnsi="Verdana"/>
        </w:rPr>
        <w:t>El administrador selecciona los famosos que quiere actualizar y elije la opción Actualizar Datos de Famoso.</w:t>
      </w:r>
    </w:p>
    <w:p w:rsidR="009E534B" w:rsidRPr="00E260D0" w:rsidRDefault="0030088C" w:rsidP="006473BB">
      <w:pPr>
        <w:pStyle w:val="Textoindependiente"/>
        <w:numPr>
          <w:ilvl w:val="0"/>
          <w:numId w:val="14"/>
        </w:numPr>
        <w:spacing w:after="57"/>
        <w:ind w:left="1134" w:hanging="363"/>
        <w:jc w:val="both"/>
        <w:rPr>
          <w:rFonts w:ascii="Verdana" w:hAnsi="Verdana"/>
        </w:rPr>
      </w:pPr>
      <w:r w:rsidRPr="00E260D0">
        <w:rPr>
          <w:rFonts w:ascii="Verdana" w:hAnsi="Verdana"/>
        </w:rPr>
        <w:t>El sistema procesa la información y actualiza los datos de los famosos seleccionados.</w:t>
      </w:r>
    </w:p>
    <w:p w:rsidR="009E534B" w:rsidRPr="00E260D0" w:rsidRDefault="0030088C" w:rsidP="006473BB">
      <w:pPr>
        <w:pStyle w:val="Textoindependiente"/>
        <w:numPr>
          <w:ilvl w:val="0"/>
          <w:numId w:val="14"/>
        </w:numPr>
        <w:spacing w:after="57"/>
        <w:ind w:left="1134" w:hanging="363"/>
        <w:jc w:val="both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9E534B" w:rsidRPr="00E260D0" w:rsidRDefault="0030088C" w:rsidP="001F592C">
      <w:pPr>
        <w:pStyle w:val="T3"/>
      </w:pPr>
      <w:bookmarkStart w:id="183" w:name="__RefHeading__157_158336388411"/>
      <w:bookmarkEnd w:id="183"/>
      <w:r w:rsidRPr="00E260D0">
        <w:t xml:space="preserve"> </w:t>
      </w:r>
      <w:bookmarkStart w:id="184" w:name="_Toc270869769"/>
      <w:bookmarkStart w:id="185" w:name="_Toc270870080"/>
      <w:r w:rsidRPr="00E260D0">
        <w:t>Flujos de eventos alternativos</w:t>
      </w:r>
      <w:bookmarkEnd w:id="184"/>
      <w:bookmarkEnd w:id="185"/>
    </w:p>
    <w:p w:rsidR="009E534B" w:rsidRPr="00E260D0" w:rsidRDefault="0030088C" w:rsidP="0000479E">
      <w:pPr>
        <w:spacing w:after="57"/>
        <w:ind w:left="1134"/>
        <w:jc w:val="both"/>
        <w:rPr>
          <w:rFonts w:ascii="Verdana" w:hAnsi="Verdana"/>
        </w:rPr>
      </w:pPr>
      <w:r w:rsidRPr="00E260D0">
        <w:rPr>
          <w:rFonts w:ascii="Verdana" w:hAnsi="Verdana"/>
        </w:rPr>
        <w:t>1B. Fallo en la conexión</w:t>
      </w:r>
      <w:r w:rsidR="00B75FEE">
        <w:rPr>
          <w:rFonts w:ascii="Verdana" w:hAnsi="Verdana"/>
        </w:rPr>
        <w:t>.</w:t>
      </w:r>
    </w:p>
    <w:p w:rsidR="009E534B" w:rsidRPr="00E260D0" w:rsidRDefault="0030088C" w:rsidP="0000479E">
      <w:pPr>
        <w:spacing w:after="57"/>
        <w:ind w:left="1134"/>
        <w:jc w:val="both"/>
        <w:rPr>
          <w:rFonts w:ascii="Verdana" w:hAnsi="Verdana"/>
        </w:rPr>
      </w:pPr>
      <w:r w:rsidRPr="00E260D0">
        <w:rPr>
          <w:rFonts w:ascii="Verdana" w:hAnsi="Verdana"/>
        </w:rPr>
        <w:t>1. El sistema indica que existió un fallo en la conexión.</w:t>
      </w:r>
    </w:p>
    <w:p w:rsidR="009E534B" w:rsidRPr="00E260D0" w:rsidRDefault="0030088C" w:rsidP="0000479E">
      <w:pPr>
        <w:spacing w:after="57"/>
        <w:ind w:left="1134"/>
        <w:jc w:val="both"/>
        <w:rPr>
          <w:rFonts w:ascii="Verdana" w:hAnsi="Verdana"/>
        </w:rPr>
      </w:pPr>
      <w:r w:rsidRPr="00E260D0">
        <w:rPr>
          <w:rFonts w:ascii="Verdana" w:hAnsi="Verdana"/>
        </w:rPr>
        <w:t>2. Retorna a la pantalla principal.</w:t>
      </w:r>
    </w:p>
    <w:p w:rsidR="009E534B" w:rsidRPr="00E260D0" w:rsidRDefault="0030088C" w:rsidP="0000479E">
      <w:pPr>
        <w:spacing w:after="57"/>
        <w:ind w:left="1134"/>
        <w:jc w:val="both"/>
        <w:rPr>
          <w:rFonts w:ascii="Verdana" w:hAnsi="Verdana"/>
        </w:rPr>
      </w:pPr>
      <w:r w:rsidRPr="00E260D0">
        <w:rPr>
          <w:rFonts w:ascii="Verdana" w:hAnsi="Verdana"/>
        </w:rPr>
        <w:t>No se cumple la post-condición.</w:t>
      </w:r>
    </w:p>
    <w:p w:rsidR="009E534B" w:rsidRPr="00E260D0" w:rsidRDefault="0030088C" w:rsidP="001F592C">
      <w:pPr>
        <w:pStyle w:val="T3"/>
      </w:pPr>
      <w:r w:rsidRPr="00E260D0">
        <w:t xml:space="preserve"> </w:t>
      </w:r>
      <w:bookmarkStart w:id="186" w:name="_Toc270869770"/>
      <w:bookmarkStart w:id="187" w:name="_Toc270870081"/>
      <w:r w:rsidRPr="00E260D0">
        <w:t>Post-condiciones</w:t>
      </w:r>
      <w:bookmarkEnd w:id="186"/>
      <w:bookmarkEnd w:id="187"/>
    </w:p>
    <w:p w:rsidR="009E534B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left="1134"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Se actualizan los datos de los famosos en el sistema.</w:t>
      </w:r>
    </w:p>
    <w:p w:rsidR="009E534B" w:rsidRPr="00E260D0" w:rsidRDefault="0030088C" w:rsidP="001F592C">
      <w:pPr>
        <w:pStyle w:val="T3"/>
      </w:pPr>
      <w:bookmarkStart w:id="188" w:name="__RefHeading__161_158336388411"/>
      <w:bookmarkEnd w:id="188"/>
      <w:r w:rsidRPr="00E260D0">
        <w:t xml:space="preserve"> </w:t>
      </w:r>
      <w:bookmarkStart w:id="189" w:name="_Toc270869771"/>
      <w:bookmarkStart w:id="190" w:name="_Toc270870082"/>
      <w:r w:rsidRPr="00E260D0">
        <w:t>Requerimientos especiales</w:t>
      </w:r>
      <w:bookmarkEnd w:id="189"/>
      <w:bookmarkEnd w:id="190"/>
    </w:p>
    <w:p w:rsidR="00E83E89" w:rsidRPr="00E260D0" w:rsidRDefault="0030088C" w:rsidP="006473BB">
      <w:pPr>
        <w:numPr>
          <w:ilvl w:val="0"/>
          <w:numId w:val="12"/>
        </w:numPr>
        <w:tabs>
          <w:tab w:val="left" w:pos="1095"/>
        </w:tabs>
        <w:spacing w:after="57"/>
        <w:ind w:left="1134" w:firstLine="0"/>
        <w:jc w:val="both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DC6D99" w:rsidRPr="00E260D0" w:rsidRDefault="00DC6D99">
      <w:pPr>
        <w:suppressAutoHyphens w:val="0"/>
        <w:rPr>
          <w:rFonts w:ascii="Verdana" w:hAnsi="Verdana" w:cs="Arial"/>
          <w:b/>
          <w:bCs/>
          <w:color w:val="000000"/>
          <w:sz w:val="22"/>
        </w:rPr>
      </w:pPr>
      <w:r w:rsidRPr="00E260D0">
        <w:rPr>
          <w:rFonts w:ascii="Verdana" w:hAnsi="Verdana"/>
        </w:rPr>
        <w:br w:type="page"/>
      </w:r>
    </w:p>
    <w:p w:rsidR="00E83E89" w:rsidRPr="00E260D0" w:rsidRDefault="00E83E89" w:rsidP="001F592C">
      <w:pPr>
        <w:pStyle w:val="T2"/>
      </w:pPr>
      <w:bookmarkStart w:id="191" w:name="_Toc270869772"/>
      <w:bookmarkStart w:id="192" w:name="_Toc270870083"/>
      <w:r w:rsidRPr="00E260D0">
        <w:lastRenderedPageBreak/>
        <w:t>Guardar Estado</w:t>
      </w:r>
      <w:bookmarkEnd w:id="191"/>
      <w:bookmarkEnd w:id="192"/>
    </w:p>
    <w:p w:rsidR="00E83E89" w:rsidRPr="00E260D0" w:rsidRDefault="00E83E89" w:rsidP="001F592C">
      <w:pPr>
        <w:pStyle w:val="T3"/>
      </w:pPr>
      <w:bookmarkStart w:id="193" w:name="_Toc270869773"/>
      <w:bookmarkStart w:id="194" w:name="_Toc270870084"/>
      <w:r w:rsidRPr="00E260D0">
        <w:t>Descripción</w:t>
      </w:r>
      <w:bookmarkEnd w:id="193"/>
      <w:bookmarkEnd w:id="194"/>
    </w:p>
    <w:p w:rsidR="00E83E89" w:rsidRPr="00E260D0" w:rsidRDefault="00E83E89" w:rsidP="00E83E89">
      <w:pPr>
        <w:spacing w:after="57"/>
        <w:ind w:firstLine="709"/>
        <w:jc w:val="both"/>
        <w:rPr>
          <w:rFonts w:ascii="Verdana" w:hAnsi="Verdana"/>
          <w:color w:val="000000"/>
        </w:rPr>
      </w:pPr>
      <w:r w:rsidRPr="00E260D0">
        <w:rPr>
          <w:rFonts w:ascii="Verdana" w:hAnsi="Verdana"/>
          <w:color w:val="000000"/>
        </w:rPr>
        <w:t>Se guarda el estado del juego hasta el momento.</w:t>
      </w:r>
    </w:p>
    <w:p w:rsidR="00E83E89" w:rsidRPr="00E260D0" w:rsidRDefault="00E83E89" w:rsidP="001F592C">
      <w:pPr>
        <w:pStyle w:val="T3"/>
      </w:pPr>
      <w:bookmarkStart w:id="195" w:name="_Toc270869774"/>
      <w:bookmarkStart w:id="196" w:name="_Toc270870085"/>
      <w:r w:rsidRPr="00E260D0">
        <w:t>Pre-condiciones</w:t>
      </w:r>
      <w:bookmarkEnd w:id="195"/>
      <w:bookmarkEnd w:id="196"/>
    </w:p>
    <w:p w:rsidR="00E83E89" w:rsidRPr="00E260D0" w:rsidRDefault="00E83E89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rPr>
          <w:rFonts w:ascii="Verdana" w:hAnsi="Verdana"/>
          <w:color w:val="000000"/>
        </w:rPr>
      </w:pPr>
      <w:r w:rsidRPr="00E260D0">
        <w:rPr>
          <w:rFonts w:ascii="Verdana" w:hAnsi="Verdana"/>
          <w:color w:val="000000"/>
        </w:rPr>
        <w:t>El cliente ha iniciado una iteración.</w:t>
      </w:r>
    </w:p>
    <w:p w:rsidR="00E83E89" w:rsidRPr="00E260D0" w:rsidRDefault="00E83E89" w:rsidP="001F592C">
      <w:pPr>
        <w:pStyle w:val="T3"/>
      </w:pPr>
      <w:bookmarkStart w:id="197" w:name="_Toc270869775"/>
      <w:bookmarkStart w:id="198" w:name="_Toc270870086"/>
      <w:r w:rsidRPr="00E260D0">
        <w:t>Flujo de eventos principal</w:t>
      </w:r>
      <w:bookmarkEnd w:id="197"/>
      <w:bookmarkEnd w:id="198"/>
    </w:p>
    <w:p w:rsidR="00E83E89" w:rsidRPr="00E260D0" w:rsidRDefault="00E83E89" w:rsidP="006473BB">
      <w:pPr>
        <w:numPr>
          <w:ilvl w:val="0"/>
          <w:numId w:val="15"/>
        </w:numPr>
        <w:spacing w:after="57"/>
        <w:jc w:val="both"/>
        <w:rPr>
          <w:rFonts w:ascii="Verdana" w:hAnsi="Verdana"/>
          <w:color w:val="000000"/>
        </w:rPr>
      </w:pPr>
      <w:r w:rsidRPr="00E260D0">
        <w:rPr>
          <w:rFonts w:ascii="Verdana" w:hAnsi="Verdana"/>
          <w:color w:val="000000"/>
        </w:rPr>
        <w:t xml:space="preserve">El usuario indica que quiere realizar otra actividad en el WP7 (ejemplo: </w:t>
      </w:r>
      <w:r w:rsidR="00687B50" w:rsidRPr="00E260D0">
        <w:rPr>
          <w:rFonts w:ascii="Verdana" w:hAnsi="Verdana"/>
          <w:color w:val="000000"/>
        </w:rPr>
        <w:t>buscar</w:t>
      </w:r>
      <w:r w:rsidRPr="00E260D0">
        <w:rPr>
          <w:rFonts w:ascii="Verdana" w:hAnsi="Verdana"/>
          <w:color w:val="000000"/>
        </w:rPr>
        <w:t xml:space="preserve"> información, atender una llamada, etc</w:t>
      </w:r>
      <w:r w:rsidR="00687B50">
        <w:rPr>
          <w:rFonts w:ascii="Verdana" w:hAnsi="Verdana"/>
          <w:color w:val="000000"/>
        </w:rPr>
        <w:t>.</w:t>
      </w:r>
      <w:r w:rsidRPr="00E260D0">
        <w:rPr>
          <w:rFonts w:ascii="Verdana" w:hAnsi="Verdana"/>
          <w:color w:val="000000"/>
        </w:rPr>
        <w:t>).</w:t>
      </w:r>
    </w:p>
    <w:p w:rsidR="00E83E89" w:rsidRPr="00E260D0" w:rsidRDefault="00E83E89" w:rsidP="006473BB">
      <w:pPr>
        <w:numPr>
          <w:ilvl w:val="0"/>
          <w:numId w:val="15"/>
        </w:numPr>
        <w:spacing w:after="57"/>
        <w:jc w:val="both"/>
        <w:rPr>
          <w:rFonts w:ascii="Verdana" w:hAnsi="Verdana"/>
        </w:rPr>
      </w:pPr>
      <w:r w:rsidRPr="00E260D0">
        <w:rPr>
          <w:rFonts w:ascii="Verdana" w:hAnsi="Verdana"/>
        </w:rPr>
        <w:t>El sistema guarda el estado del juego.</w:t>
      </w:r>
    </w:p>
    <w:p w:rsidR="00E83E89" w:rsidRPr="00E260D0" w:rsidRDefault="00E83E89" w:rsidP="006473BB">
      <w:pPr>
        <w:numPr>
          <w:ilvl w:val="0"/>
          <w:numId w:val="15"/>
        </w:numPr>
        <w:spacing w:after="57"/>
        <w:jc w:val="both"/>
        <w:rPr>
          <w:rFonts w:ascii="Verdana" w:hAnsi="Verdana"/>
        </w:rPr>
      </w:pPr>
      <w:r w:rsidRPr="00E260D0">
        <w:rPr>
          <w:rFonts w:ascii="Verdana" w:hAnsi="Verdana"/>
        </w:rPr>
        <w:t>Fin CU.</w:t>
      </w:r>
    </w:p>
    <w:p w:rsidR="00E83E89" w:rsidRPr="00E260D0" w:rsidRDefault="00E83E89" w:rsidP="001F592C">
      <w:pPr>
        <w:pStyle w:val="T3"/>
      </w:pPr>
      <w:bookmarkStart w:id="199" w:name="_Toc270869776"/>
      <w:bookmarkStart w:id="200" w:name="_Toc270870087"/>
      <w:r w:rsidRPr="00E260D0">
        <w:t>Flujos de eventos alternativos</w:t>
      </w:r>
      <w:bookmarkEnd w:id="199"/>
      <w:bookmarkEnd w:id="200"/>
    </w:p>
    <w:p w:rsidR="00E83E89" w:rsidRPr="00E260D0" w:rsidRDefault="00E83E89" w:rsidP="006473BB">
      <w:pPr>
        <w:pStyle w:val="Prrafodelista"/>
        <w:numPr>
          <w:ilvl w:val="0"/>
          <w:numId w:val="16"/>
        </w:numPr>
        <w:spacing w:after="57"/>
        <w:ind w:left="1134" w:hanging="425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p w:rsidR="00E83E89" w:rsidRPr="00E260D0" w:rsidRDefault="00E83E89" w:rsidP="001F592C">
      <w:pPr>
        <w:pStyle w:val="T3"/>
      </w:pPr>
      <w:bookmarkStart w:id="201" w:name="_Toc270869777"/>
      <w:bookmarkStart w:id="202" w:name="_Toc270870088"/>
      <w:r w:rsidRPr="00E260D0">
        <w:t>Post-condiciones</w:t>
      </w:r>
      <w:bookmarkEnd w:id="201"/>
      <w:bookmarkEnd w:id="202"/>
    </w:p>
    <w:p w:rsidR="00E83E89" w:rsidRPr="00E260D0" w:rsidRDefault="008C4E89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rPr>
          <w:rFonts w:ascii="Verdana" w:hAnsi="Verdana"/>
        </w:rPr>
      </w:pPr>
      <w:r w:rsidRPr="00E260D0">
        <w:rPr>
          <w:rFonts w:ascii="Verdana" w:hAnsi="Verdana"/>
        </w:rPr>
        <w:t>El sistema guarda el estado del usuario.</w:t>
      </w:r>
    </w:p>
    <w:p w:rsidR="00E83E89" w:rsidRPr="00E260D0" w:rsidRDefault="00E83E89" w:rsidP="001F592C">
      <w:pPr>
        <w:pStyle w:val="T3"/>
      </w:pPr>
      <w:bookmarkStart w:id="203" w:name="_Toc270869778"/>
      <w:bookmarkStart w:id="204" w:name="_Toc270870089"/>
      <w:r w:rsidRPr="00E260D0">
        <w:t>Requerimientos especiales</w:t>
      </w:r>
      <w:bookmarkEnd w:id="203"/>
      <w:bookmarkEnd w:id="204"/>
    </w:p>
    <w:p w:rsidR="00E83E89" w:rsidRPr="00E260D0" w:rsidRDefault="00E83E89" w:rsidP="006473BB">
      <w:pPr>
        <w:numPr>
          <w:ilvl w:val="0"/>
          <w:numId w:val="12"/>
        </w:numPr>
        <w:tabs>
          <w:tab w:val="left" w:pos="1095"/>
        </w:tabs>
        <w:spacing w:after="57"/>
        <w:ind w:firstLine="0"/>
        <w:rPr>
          <w:rFonts w:ascii="Verdana" w:hAnsi="Verdana"/>
        </w:rPr>
      </w:pPr>
      <w:r w:rsidRPr="00E260D0">
        <w:rPr>
          <w:rFonts w:ascii="Verdana" w:hAnsi="Verdana"/>
        </w:rPr>
        <w:t>No tiene.</w:t>
      </w:r>
    </w:p>
    <w:sectPr w:rsidR="00E83E89" w:rsidRPr="00E260D0" w:rsidSect="009E534B">
      <w:type w:val="continuous"/>
      <w:pgSz w:w="11906" w:h="16838"/>
      <w:pgMar w:top="1417" w:right="1701" w:bottom="1417" w:left="1701" w:header="720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19A" w:rsidRDefault="0009219A">
      <w:r>
        <w:separator/>
      </w:r>
    </w:p>
  </w:endnote>
  <w:endnote w:type="continuationSeparator" w:id="0">
    <w:p w:rsidR="0009219A" w:rsidRDefault="00092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B50" w:rsidRDefault="00687B50">
    <w:pPr>
      <w:pStyle w:val="Piedepgina"/>
    </w:pPr>
    <w:r>
      <w:t>Modelo de Casos de Uso</w:t>
    </w:r>
    <w:r>
      <w:tab/>
    </w:r>
    <w:r>
      <w:tab/>
      <w:t xml:space="preserve">Página </w:t>
    </w:r>
    <w:r w:rsidR="001362E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1362E2">
      <w:rPr>
        <w:rStyle w:val="Nmerodepgina"/>
      </w:rPr>
      <w:fldChar w:fldCharType="separate"/>
    </w:r>
    <w:r w:rsidR="00B75FEE">
      <w:rPr>
        <w:rStyle w:val="Nmerodepgina"/>
        <w:noProof/>
      </w:rPr>
      <w:t>17</w:t>
    </w:r>
    <w:r w:rsidR="001362E2">
      <w:rPr>
        <w:rStyle w:val="Nmerodepgina"/>
      </w:rPr>
      <w:fldChar w:fldCharType="end"/>
    </w:r>
    <w:r>
      <w:rPr>
        <w:rStyle w:val="Nmerodepgina"/>
      </w:rPr>
      <w:t xml:space="preserve"> de </w:t>
    </w:r>
    <w:r w:rsidR="001362E2">
      <w:rPr>
        <w:rStyle w:val="Nmerodepgina"/>
      </w:rPr>
      <w:fldChar w:fldCharType="begin"/>
    </w:r>
    <w:r>
      <w:rPr>
        <w:rStyle w:val="Nmerodepgina"/>
      </w:rPr>
      <w:instrText xml:space="preserve"> NUMPAGES \*Arabic </w:instrText>
    </w:r>
    <w:r w:rsidR="001362E2">
      <w:rPr>
        <w:rStyle w:val="Nmerodepgina"/>
      </w:rPr>
      <w:fldChar w:fldCharType="separate"/>
    </w:r>
    <w:r w:rsidR="00B75FEE">
      <w:rPr>
        <w:rStyle w:val="Nmerodepgina"/>
        <w:noProof/>
      </w:rPr>
      <w:t>18</w:t>
    </w:r>
    <w:r w:rsidR="001362E2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19A" w:rsidRDefault="0009219A">
      <w:r>
        <w:separator/>
      </w:r>
    </w:p>
  </w:footnote>
  <w:footnote w:type="continuationSeparator" w:id="0">
    <w:p w:rsidR="0009219A" w:rsidRDefault="00092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2">
    <w:nsid w:val="00000004"/>
    <w:multiLevelType w:val="multilevel"/>
    <w:tmpl w:val="00000004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288" w:hanging="432"/>
      </w:p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44" w:hanging="504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648" w:hanging="648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152" w:hanging="792"/>
      </w:p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16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1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6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240" w:hanging="1440"/>
      </w:pPr>
    </w:lvl>
  </w:abstractNum>
  <w:abstractNum w:abstractNumId="3">
    <w:nsid w:val="00000005"/>
    <w:multiLevelType w:val="singleLevel"/>
    <w:tmpl w:val="00000005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4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5">
    <w:nsid w:val="00000007"/>
    <w:multiLevelType w:val="singleLevel"/>
    <w:tmpl w:val="00000007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8"/>
    <w:multiLevelType w:val="multilevel"/>
    <w:tmpl w:val="00000008"/>
    <w:name w:val="WW8Num2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24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8">
    <w:nsid w:val="0000000A"/>
    <w:multiLevelType w:val="singleLevel"/>
    <w:tmpl w:val="0000000A"/>
    <w:name w:val="WW8Num2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9">
    <w:nsid w:val="0000000B"/>
    <w:multiLevelType w:val="multilevel"/>
    <w:tmpl w:val="723AAB84"/>
    <w:name w:val="WW8Num27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bullet"/>
      <w:lvlText w:val=""/>
      <w:lvlJc w:val="left"/>
      <w:pPr>
        <w:tabs>
          <w:tab w:val="num" w:pos="1304"/>
        </w:tabs>
        <w:ind w:left="1304" w:hanging="737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0">
    <w:nsid w:val="0000000C"/>
    <w:multiLevelType w:val="singleLevel"/>
    <w:tmpl w:val="0000000C"/>
    <w:name w:val="WW8Num2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1">
    <w:nsid w:val="0000000D"/>
    <w:multiLevelType w:val="singleLevel"/>
    <w:tmpl w:val="0000000D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2">
    <w:nsid w:val="0000000E"/>
    <w:multiLevelType w:val="singleLevel"/>
    <w:tmpl w:val="0000000E"/>
    <w:name w:val="WW8Num3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3">
    <w:nsid w:val="0000000F"/>
    <w:multiLevelType w:val="singleLevel"/>
    <w:tmpl w:val="0000000F"/>
    <w:name w:val="WW8Num3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4">
    <w:nsid w:val="00000010"/>
    <w:multiLevelType w:val="singleLevel"/>
    <w:tmpl w:val="00000010"/>
    <w:name w:val="WW8Num34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abstractNum w:abstractNumId="15">
    <w:nsid w:val="00000011"/>
    <w:multiLevelType w:val="singleLevel"/>
    <w:tmpl w:val="00000011"/>
    <w:name w:val="WW8Num40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</w:abstractNum>
  <w:abstractNum w:abstractNumId="16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8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9">
    <w:nsid w:val="26C03E0C"/>
    <w:multiLevelType w:val="hybridMultilevel"/>
    <w:tmpl w:val="3D1E31C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4F457B2"/>
    <w:multiLevelType w:val="multilevel"/>
    <w:tmpl w:val="F1BA24C0"/>
    <w:lvl w:ilvl="0">
      <w:start w:val="1"/>
      <w:numFmt w:val="decimal"/>
      <w:pStyle w:val="MTema1"/>
      <w:lvlText w:val="%1."/>
      <w:lvlJc w:val="left"/>
      <w:pPr>
        <w:ind w:left="360" w:hanging="360"/>
      </w:pPr>
    </w:lvl>
    <w:lvl w:ilvl="1">
      <w:start w:val="1"/>
      <w:numFmt w:val="decimal"/>
      <w:pStyle w:val="T2"/>
      <w:lvlText w:val="%1.%2."/>
      <w:lvlJc w:val="left"/>
      <w:pPr>
        <w:ind w:left="792" w:hanging="432"/>
      </w:pPr>
    </w:lvl>
    <w:lvl w:ilvl="2">
      <w:start w:val="1"/>
      <w:numFmt w:val="decimal"/>
      <w:pStyle w:val="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7B75AD7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15"/>
  </w:num>
  <w:num w:numId="12">
    <w:abstractNumId w:val="16"/>
  </w:num>
  <w:num w:numId="13">
    <w:abstractNumId w:val="17"/>
  </w:num>
  <w:num w:numId="14">
    <w:abstractNumId w:val="18"/>
  </w:num>
  <w:num w:numId="15">
    <w:abstractNumId w:val="21"/>
  </w:num>
  <w:num w:numId="16">
    <w:abstractNumId w:val="19"/>
  </w:num>
  <w:num w:numId="17">
    <w:abstractNumId w:val="2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7515F"/>
    <w:rsid w:val="0000479E"/>
    <w:rsid w:val="0001638F"/>
    <w:rsid w:val="0009219A"/>
    <w:rsid w:val="00104BC2"/>
    <w:rsid w:val="001224E3"/>
    <w:rsid w:val="001362E2"/>
    <w:rsid w:val="001D7A31"/>
    <w:rsid w:val="001F592C"/>
    <w:rsid w:val="002A62D5"/>
    <w:rsid w:val="0030088C"/>
    <w:rsid w:val="003258FD"/>
    <w:rsid w:val="00381908"/>
    <w:rsid w:val="00382088"/>
    <w:rsid w:val="003B3C43"/>
    <w:rsid w:val="00512C3A"/>
    <w:rsid w:val="0057515F"/>
    <w:rsid w:val="005957DA"/>
    <w:rsid w:val="006473BB"/>
    <w:rsid w:val="00687B50"/>
    <w:rsid w:val="00740B96"/>
    <w:rsid w:val="007530F5"/>
    <w:rsid w:val="00816383"/>
    <w:rsid w:val="008B5C15"/>
    <w:rsid w:val="008C4E89"/>
    <w:rsid w:val="00900D10"/>
    <w:rsid w:val="009E534B"/>
    <w:rsid w:val="00A858F6"/>
    <w:rsid w:val="00AB7B6A"/>
    <w:rsid w:val="00B11980"/>
    <w:rsid w:val="00B75FEE"/>
    <w:rsid w:val="00BE5976"/>
    <w:rsid w:val="00BE7557"/>
    <w:rsid w:val="00C57CA8"/>
    <w:rsid w:val="00CB2E44"/>
    <w:rsid w:val="00CC47B1"/>
    <w:rsid w:val="00D131B3"/>
    <w:rsid w:val="00DA3914"/>
    <w:rsid w:val="00DC6B22"/>
    <w:rsid w:val="00DC6D99"/>
    <w:rsid w:val="00E2561F"/>
    <w:rsid w:val="00E260D0"/>
    <w:rsid w:val="00E83E89"/>
    <w:rsid w:val="00E85DCD"/>
    <w:rsid w:val="00FB0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UY" w:eastAsia="es-U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4B"/>
    <w:pPr>
      <w:suppressAutoHyphens/>
    </w:pPr>
    <w:rPr>
      <w:rFonts w:ascii="Arial" w:hAnsi="Arial"/>
      <w:szCs w:val="24"/>
      <w:lang w:val="es-ES" w:eastAsia="ar-SA"/>
    </w:rPr>
  </w:style>
  <w:style w:type="paragraph" w:styleId="Ttulo1">
    <w:name w:val="heading 1"/>
    <w:basedOn w:val="Normal"/>
    <w:next w:val="Normal"/>
    <w:qFormat/>
    <w:rsid w:val="009E534B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9E534B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E534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4z0">
    <w:name w:val="WW8Num4z0"/>
    <w:rsid w:val="009E534B"/>
    <w:rPr>
      <w:rFonts w:ascii="Symbol" w:hAnsi="Symbol"/>
      <w:sz w:val="20"/>
    </w:rPr>
  </w:style>
  <w:style w:type="character" w:customStyle="1" w:styleId="WW8Num4z1">
    <w:name w:val="WW8Num4z1"/>
    <w:rsid w:val="009E534B"/>
    <w:rPr>
      <w:rFonts w:ascii="Courier New" w:hAnsi="Courier New"/>
      <w:sz w:val="20"/>
    </w:rPr>
  </w:style>
  <w:style w:type="character" w:customStyle="1" w:styleId="WW8Num4z2">
    <w:name w:val="WW8Num4z2"/>
    <w:rsid w:val="009E534B"/>
    <w:rPr>
      <w:rFonts w:ascii="Wingdings" w:hAnsi="Wingdings"/>
      <w:sz w:val="20"/>
    </w:rPr>
  </w:style>
  <w:style w:type="character" w:customStyle="1" w:styleId="WW8Num5z0">
    <w:name w:val="WW8Num5z0"/>
    <w:rsid w:val="009E534B"/>
    <w:rPr>
      <w:rFonts w:ascii="Symbol" w:hAnsi="Symbol"/>
    </w:rPr>
  </w:style>
  <w:style w:type="character" w:customStyle="1" w:styleId="WW8Num5z1">
    <w:name w:val="WW8Num5z1"/>
    <w:rsid w:val="009E534B"/>
    <w:rPr>
      <w:rFonts w:ascii="Courier New" w:hAnsi="Courier New" w:cs="Courier New"/>
    </w:rPr>
  </w:style>
  <w:style w:type="character" w:customStyle="1" w:styleId="WW8Num5z2">
    <w:name w:val="WW8Num5z2"/>
    <w:rsid w:val="009E534B"/>
    <w:rPr>
      <w:rFonts w:ascii="Wingdings" w:hAnsi="Wingdings"/>
    </w:rPr>
  </w:style>
  <w:style w:type="character" w:customStyle="1" w:styleId="WW8Num7z0">
    <w:name w:val="WW8Num7z0"/>
    <w:rsid w:val="009E534B"/>
    <w:rPr>
      <w:rFonts w:ascii="Symbol" w:hAnsi="Symbol"/>
    </w:rPr>
  </w:style>
  <w:style w:type="character" w:customStyle="1" w:styleId="WW8Num7z5">
    <w:name w:val="WW8Num7z5"/>
    <w:rsid w:val="009E534B"/>
    <w:rPr>
      <w:rFonts w:ascii="Wingdings" w:hAnsi="Wingdings"/>
    </w:rPr>
  </w:style>
  <w:style w:type="character" w:customStyle="1" w:styleId="WW8Num10z0">
    <w:name w:val="WW8Num10z0"/>
    <w:rsid w:val="009E534B"/>
    <w:rPr>
      <w:rFonts w:ascii="Symbol" w:hAnsi="Symbol"/>
    </w:rPr>
  </w:style>
  <w:style w:type="character" w:customStyle="1" w:styleId="WW8Num10z5">
    <w:name w:val="WW8Num10z5"/>
    <w:rsid w:val="009E534B"/>
    <w:rPr>
      <w:rFonts w:ascii="Wingdings" w:hAnsi="Wingdings"/>
    </w:rPr>
  </w:style>
  <w:style w:type="character" w:customStyle="1" w:styleId="WW8Num13z0">
    <w:name w:val="WW8Num13z0"/>
    <w:rsid w:val="009E534B"/>
    <w:rPr>
      <w:rFonts w:ascii="Symbol" w:hAnsi="Symbol"/>
    </w:rPr>
  </w:style>
  <w:style w:type="character" w:customStyle="1" w:styleId="WW8Num13z1">
    <w:name w:val="WW8Num13z1"/>
    <w:rsid w:val="009E534B"/>
    <w:rPr>
      <w:rFonts w:ascii="Courier New" w:hAnsi="Courier New" w:cs="Courier New"/>
    </w:rPr>
  </w:style>
  <w:style w:type="character" w:customStyle="1" w:styleId="WW8Num13z2">
    <w:name w:val="WW8Num13z2"/>
    <w:rsid w:val="009E534B"/>
    <w:rPr>
      <w:rFonts w:ascii="Wingdings" w:hAnsi="Wingdings"/>
    </w:rPr>
  </w:style>
  <w:style w:type="character" w:customStyle="1" w:styleId="WW8Num15z0">
    <w:name w:val="WW8Num15z0"/>
    <w:rsid w:val="009E534B"/>
    <w:rPr>
      <w:rFonts w:ascii="Symbol" w:hAnsi="Symbol"/>
    </w:rPr>
  </w:style>
  <w:style w:type="character" w:customStyle="1" w:styleId="WW8Num15z5">
    <w:name w:val="WW8Num15z5"/>
    <w:rsid w:val="009E534B"/>
    <w:rPr>
      <w:rFonts w:ascii="Wingdings" w:hAnsi="Wingdings"/>
    </w:rPr>
  </w:style>
  <w:style w:type="character" w:customStyle="1" w:styleId="WW8Num19z0">
    <w:name w:val="WW8Num19z0"/>
    <w:rsid w:val="009E534B"/>
    <w:rPr>
      <w:rFonts w:ascii="Symbol" w:hAnsi="Symbol"/>
    </w:rPr>
  </w:style>
  <w:style w:type="character" w:customStyle="1" w:styleId="WW8Num19z1">
    <w:name w:val="WW8Num19z1"/>
    <w:rsid w:val="009E534B"/>
    <w:rPr>
      <w:rFonts w:ascii="Courier New" w:hAnsi="Courier New"/>
    </w:rPr>
  </w:style>
  <w:style w:type="character" w:customStyle="1" w:styleId="WW8Num19z2">
    <w:name w:val="WW8Num19z2"/>
    <w:rsid w:val="009E534B"/>
    <w:rPr>
      <w:rFonts w:ascii="Wingdings" w:hAnsi="Wingdings"/>
    </w:rPr>
  </w:style>
  <w:style w:type="character" w:customStyle="1" w:styleId="WW8Num23z4">
    <w:name w:val="WW8Num23z4"/>
    <w:rsid w:val="009E534B"/>
    <w:rPr>
      <w:rFonts w:ascii="Symbol" w:hAnsi="Symbol"/>
    </w:rPr>
  </w:style>
  <w:style w:type="character" w:customStyle="1" w:styleId="WW8Num23z5">
    <w:name w:val="WW8Num23z5"/>
    <w:rsid w:val="009E534B"/>
    <w:rPr>
      <w:rFonts w:ascii="Wingdings" w:hAnsi="Wingdings"/>
    </w:rPr>
  </w:style>
  <w:style w:type="character" w:customStyle="1" w:styleId="WW8Num25z4">
    <w:name w:val="WW8Num25z4"/>
    <w:rsid w:val="009E534B"/>
    <w:rPr>
      <w:rFonts w:ascii="Symbol" w:hAnsi="Symbol"/>
    </w:rPr>
  </w:style>
  <w:style w:type="character" w:customStyle="1" w:styleId="WW8Num25z5">
    <w:name w:val="WW8Num25z5"/>
    <w:rsid w:val="009E534B"/>
    <w:rPr>
      <w:rFonts w:ascii="Wingdings" w:hAnsi="Wingdings"/>
    </w:rPr>
  </w:style>
  <w:style w:type="character" w:customStyle="1" w:styleId="WW8Num26z0">
    <w:name w:val="WW8Num26z0"/>
    <w:rsid w:val="009E534B"/>
    <w:rPr>
      <w:rFonts w:ascii="Symbol" w:hAnsi="Symbol"/>
    </w:rPr>
  </w:style>
  <w:style w:type="character" w:customStyle="1" w:styleId="WW8Num26z1">
    <w:name w:val="WW8Num26z1"/>
    <w:rsid w:val="009E534B"/>
    <w:rPr>
      <w:rFonts w:ascii="Courier New" w:hAnsi="Courier New"/>
    </w:rPr>
  </w:style>
  <w:style w:type="character" w:customStyle="1" w:styleId="WW8Num26z2">
    <w:name w:val="WW8Num26z2"/>
    <w:rsid w:val="009E534B"/>
    <w:rPr>
      <w:rFonts w:ascii="Wingdings" w:hAnsi="Wingdings"/>
    </w:rPr>
  </w:style>
  <w:style w:type="character" w:customStyle="1" w:styleId="WW8Num27z4">
    <w:name w:val="WW8Num27z4"/>
    <w:rsid w:val="009E534B"/>
    <w:rPr>
      <w:rFonts w:ascii="Symbol" w:hAnsi="Symbol"/>
    </w:rPr>
  </w:style>
  <w:style w:type="character" w:customStyle="1" w:styleId="WW8Num27z5">
    <w:name w:val="WW8Num27z5"/>
    <w:rsid w:val="009E534B"/>
    <w:rPr>
      <w:rFonts w:ascii="Wingdings" w:hAnsi="Wingdings"/>
    </w:rPr>
  </w:style>
  <w:style w:type="character" w:customStyle="1" w:styleId="WW8Num36z0">
    <w:name w:val="WW8Num36z0"/>
    <w:rsid w:val="009E534B"/>
    <w:rPr>
      <w:rFonts w:ascii="Symbol" w:hAnsi="Symbol"/>
      <w:sz w:val="20"/>
    </w:rPr>
  </w:style>
  <w:style w:type="character" w:customStyle="1" w:styleId="WW8Num36z1">
    <w:name w:val="WW8Num36z1"/>
    <w:rsid w:val="009E534B"/>
    <w:rPr>
      <w:rFonts w:ascii="Courier New" w:hAnsi="Courier New"/>
      <w:sz w:val="20"/>
    </w:rPr>
  </w:style>
  <w:style w:type="character" w:customStyle="1" w:styleId="WW8Num36z2">
    <w:name w:val="WW8Num36z2"/>
    <w:rsid w:val="009E534B"/>
    <w:rPr>
      <w:rFonts w:ascii="Wingdings" w:hAnsi="Wingdings"/>
      <w:sz w:val="20"/>
    </w:rPr>
  </w:style>
  <w:style w:type="character" w:customStyle="1" w:styleId="WW8Num39z4">
    <w:name w:val="WW8Num39z4"/>
    <w:rsid w:val="009E534B"/>
    <w:rPr>
      <w:rFonts w:ascii="Symbol" w:hAnsi="Symbol"/>
    </w:rPr>
  </w:style>
  <w:style w:type="character" w:customStyle="1" w:styleId="WW8Num39z5">
    <w:name w:val="WW8Num39z5"/>
    <w:rsid w:val="009E534B"/>
    <w:rPr>
      <w:rFonts w:ascii="Wingdings" w:hAnsi="Wingdings"/>
    </w:rPr>
  </w:style>
  <w:style w:type="character" w:customStyle="1" w:styleId="WW8Num42z0">
    <w:name w:val="WW8Num42z0"/>
    <w:rsid w:val="009E534B"/>
    <w:rPr>
      <w:rFonts w:ascii="Symbol" w:hAnsi="Symbol"/>
      <w:sz w:val="20"/>
    </w:rPr>
  </w:style>
  <w:style w:type="character" w:customStyle="1" w:styleId="WW8Num42z1">
    <w:name w:val="WW8Num42z1"/>
    <w:rsid w:val="009E534B"/>
    <w:rPr>
      <w:rFonts w:ascii="Courier New" w:hAnsi="Courier New"/>
      <w:sz w:val="20"/>
    </w:rPr>
  </w:style>
  <w:style w:type="character" w:customStyle="1" w:styleId="WW8Num42z2">
    <w:name w:val="WW8Num42z2"/>
    <w:rsid w:val="009E534B"/>
    <w:rPr>
      <w:rFonts w:ascii="Wingdings" w:hAnsi="Wingdings"/>
      <w:sz w:val="20"/>
    </w:rPr>
  </w:style>
  <w:style w:type="character" w:customStyle="1" w:styleId="Fuentedeprrafopredeter1">
    <w:name w:val="Fuente de párrafo predeter.1"/>
    <w:rsid w:val="009E534B"/>
  </w:style>
  <w:style w:type="character" w:styleId="Hipervnculo">
    <w:name w:val="Hyperlink"/>
    <w:basedOn w:val="Fuentedeprrafopredeter1"/>
    <w:uiPriority w:val="99"/>
    <w:rsid w:val="009E534B"/>
    <w:rPr>
      <w:color w:val="0000FF"/>
      <w:u w:val="single"/>
    </w:rPr>
  </w:style>
  <w:style w:type="character" w:styleId="Nmerodepgina">
    <w:name w:val="page number"/>
    <w:basedOn w:val="Fuentedeprrafopredeter1"/>
    <w:rsid w:val="009E534B"/>
  </w:style>
  <w:style w:type="character" w:customStyle="1" w:styleId="Vietas">
    <w:name w:val="Viñetas"/>
    <w:rsid w:val="009E534B"/>
    <w:rPr>
      <w:rFonts w:ascii="OpenSymbol" w:eastAsia="OpenSymbol" w:hAnsi="OpenSymbol" w:cs="OpenSymbol"/>
    </w:rPr>
  </w:style>
  <w:style w:type="character" w:customStyle="1" w:styleId="Carcterdenumeracin">
    <w:name w:val="Carácter de numeración"/>
    <w:rsid w:val="009E534B"/>
  </w:style>
  <w:style w:type="paragraph" w:customStyle="1" w:styleId="Encabezado1">
    <w:name w:val="Encabezado1"/>
    <w:basedOn w:val="Normal"/>
    <w:next w:val="Textoindependiente"/>
    <w:rsid w:val="009E534B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Textoindependiente">
    <w:name w:val="Body Text"/>
    <w:basedOn w:val="Normal"/>
    <w:rsid w:val="009E534B"/>
    <w:pPr>
      <w:spacing w:after="120"/>
    </w:pPr>
  </w:style>
  <w:style w:type="paragraph" w:styleId="Lista">
    <w:name w:val="List"/>
    <w:basedOn w:val="Textoindependiente"/>
    <w:rsid w:val="009E534B"/>
    <w:rPr>
      <w:rFonts w:cs="Mangal"/>
    </w:rPr>
  </w:style>
  <w:style w:type="paragraph" w:customStyle="1" w:styleId="Etiqueta">
    <w:name w:val="Etiqueta"/>
    <w:basedOn w:val="Normal"/>
    <w:rsid w:val="009E534B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E534B"/>
    <w:pPr>
      <w:suppressLineNumbers/>
    </w:pPr>
    <w:rPr>
      <w:rFonts w:cs="Mangal"/>
    </w:rPr>
  </w:style>
  <w:style w:type="paragraph" w:customStyle="1" w:styleId="MNormal">
    <w:name w:val="MNormal"/>
    <w:basedOn w:val="Normal"/>
    <w:link w:val="MNormalCar"/>
    <w:rsid w:val="009E534B"/>
    <w:pPr>
      <w:spacing w:after="60"/>
    </w:pPr>
    <w:rPr>
      <w:rFonts w:ascii="Verdana" w:hAnsi="Verdana" w:cs="Arial"/>
    </w:rPr>
  </w:style>
  <w:style w:type="paragraph" w:customStyle="1" w:styleId="MTtulo1">
    <w:name w:val="MTítulo1"/>
    <w:basedOn w:val="MNormal"/>
    <w:rsid w:val="009E534B"/>
    <w:pPr>
      <w:spacing w:before="120" w:after="120"/>
      <w:jc w:val="center"/>
    </w:pPr>
    <w:rPr>
      <w:b/>
      <w:bCs/>
      <w:sz w:val="36"/>
    </w:rPr>
  </w:style>
  <w:style w:type="paragraph" w:customStyle="1" w:styleId="MTtulo2">
    <w:name w:val="MTítulo2"/>
    <w:basedOn w:val="MNormal"/>
    <w:rsid w:val="009E534B"/>
    <w:pPr>
      <w:spacing w:before="120" w:after="120"/>
    </w:pPr>
    <w:rPr>
      <w:b/>
      <w:bCs/>
      <w:sz w:val="32"/>
    </w:rPr>
  </w:style>
  <w:style w:type="paragraph" w:customStyle="1" w:styleId="MTtulo3">
    <w:name w:val="MTítulo3"/>
    <w:basedOn w:val="MNormal"/>
    <w:link w:val="MTtulo3Car"/>
    <w:rsid w:val="009E534B"/>
    <w:pPr>
      <w:spacing w:before="120" w:after="120"/>
    </w:pPr>
    <w:rPr>
      <w:b/>
      <w:bCs/>
      <w:sz w:val="24"/>
    </w:rPr>
  </w:style>
  <w:style w:type="paragraph" w:customStyle="1" w:styleId="node">
    <w:name w:val="node"/>
    <w:basedOn w:val="Normal"/>
    <w:rsid w:val="009E534B"/>
    <w:pPr>
      <w:spacing w:before="100" w:after="100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9E534B"/>
    <w:pPr>
      <w:tabs>
        <w:tab w:val="num" w:pos="720"/>
      </w:tabs>
      <w:ind w:left="720" w:hanging="360"/>
    </w:pPr>
  </w:style>
  <w:style w:type="paragraph" w:customStyle="1" w:styleId="MEsqNum">
    <w:name w:val="MEsqNum"/>
    <w:basedOn w:val="MNormal"/>
    <w:rsid w:val="009E534B"/>
    <w:pPr>
      <w:tabs>
        <w:tab w:val="num" w:pos="567"/>
      </w:tabs>
      <w:ind w:left="567" w:hanging="567"/>
    </w:pPr>
  </w:style>
  <w:style w:type="paragraph" w:customStyle="1" w:styleId="MDetTitulo1">
    <w:name w:val="MDetTitulo1"/>
    <w:basedOn w:val="MTtulo2"/>
    <w:next w:val="MNormal"/>
    <w:rsid w:val="009E534B"/>
    <w:pPr>
      <w:tabs>
        <w:tab w:val="num" w:pos="432"/>
      </w:tabs>
      <w:ind w:left="432" w:hanging="432"/>
      <w:outlineLvl w:val="0"/>
    </w:pPr>
  </w:style>
  <w:style w:type="paragraph" w:customStyle="1" w:styleId="MDetTitulo2">
    <w:name w:val="MDetTitulo2"/>
    <w:basedOn w:val="MTtulo3"/>
    <w:next w:val="MNormal"/>
    <w:link w:val="MDetTitulo2Car"/>
    <w:rsid w:val="009E534B"/>
    <w:pPr>
      <w:tabs>
        <w:tab w:val="num" w:pos="1080"/>
      </w:tabs>
      <w:ind w:left="576" w:hanging="576"/>
      <w:outlineLvl w:val="1"/>
    </w:pPr>
  </w:style>
  <w:style w:type="paragraph" w:customStyle="1" w:styleId="MDetTitulo3">
    <w:name w:val="MDetTitulo3"/>
    <w:basedOn w:val="MDetTitulo2"/>
    <w:next w:val="MNormal"/>
    <w:link w:val="MDetTitulo3Car"/>
    <w:rsid w:val="009E534B"/>
    <w:pPr>
      <w:numPr>
        <w:ilvl w:val="2"/>
      </w:numPr>
      <w:tabs>
        <w:tab w:val="num" w:pos="1080"/>
      </w:tabs>
      <w:ind w:left="576" w:hanging="576"/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9E534B"/>
    <w:pPr>
      <w:numPr>
        <w:ilvl w:val="3"/>
      </w:numPr>
      <w:tabs>
        <w:tab w:val="num" w:pos="1080"/>
      </w:tabs>
      <w:ind w:left="576" w:hanging="576"/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link w:val="MTema1Car"/>
    <w:rsid w:val="00BE5976"/>
    <w:pPr>
      <w:numPr>
        <w:ilvl w:val="0"/>
        <w:numId w:val="17"/>
      </w:numPr>
      <w:spacing w:before="360"/>
      <w:jc w:val="both"/>
      <w:outlineLvl w:val="0"/>
    </w:pPr>
    <w:rPr>
      <w:color w:val="000000"/>
    </w:rPr>
  </w:style>
  <w:style w:type="paragraph" w:customStyle="1" w:styleId="MTema2">
    <w:name w:val="MTema2"/>
    <w:basedOn w:val="MTtulo3"/>
    <w:next w:val="MNormal"/>
    <w:rsid w:val="009E534B"/>
    <w:pPr>
      <w:tabs>
        <w:tab w:val="num" w:pos="567"/>
        <w:tab w:val="left" w:pos="720"/>
      </w:tabs>
      <w:ind w:left="737"/>
    </w:pPr>
    <w:rPr>
      <w:sz w:val="20"/>
    </w:rPr>
  </w:style>
  <w:style w:type="paragraph" w:customStyle="1" w:styleId="MTtulo4">
    <w:name w:val="MTítulo4"/>
    <w:basedOn w:val="Ttulo3"/>
    <w:rsid w:val="009E534B"/>
    <w:rPr>
      <w:rFonts w:ascii="Verdana" w:hAnsi="Verdana"/>
      <w:sz w:val="22"/>
    </w:rPr>
  </w:style>
  <w:style w:type="paragraph" w:styleId="TDC1">
    <w:name w:val="toc 1"/>
    <w:basedOn w:val="Normal"/>
    <w:next w:val="Normal"/>
    <w:uiPriority w:val="39"/>
    <w:rsid w:val="009E534B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uiPriority w:val="39"/>
    <w:rsid w:val="009E534B"/>
    <w:pPr>
      <w:ind w:left="200"/>
    </w:pPr>
    <w:rPr>
      <w:rFonts w:ascii="Times New Roman" w:hAnsi="Times New Roman"/>
      <w:smallCaps/>
    </w:rPr>
  </w:style>
  <w:style w:type="paragraph" w:styleId="Encabezado">
    <w:name w:val="header"/>
    <w:basedOn w:val="Normal"/>
    <w:rsid w:val="009E534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E534B"/>
    <w:pPr>
      <w:pBdr>
        <w:top w:val="single" w:sz="4" w:space="1" w:color="000000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uiPriority w:val="39"/>
    <w:rsid w:val="009E534B"/>
    <w:pPr>
      <w:ind w:left="800"/>
    </w:pPr>
    <w:rPr>
      <w:rFonts w:ascii="Times New Roman" w:hAnsi="Times New Roman"/>
      <w:szCs w:val="21"/>
    </w:rPr>
  </w:style>
  <w:style w:type="paragraph" w:customStyle="1" w:styleId="MTemaNormal">
    <w:name w:val="MTemaNormal"/>
    <w:basedOn w:val="MNormal"/>
    <w:rsid w:val="009E534B"/>
    <w:pPr>
      <w:ind w:left="567"/>
      <w:jc w:val="both"/>
    </w:pPr>
  </w:style>
  <w:style w:type="paragraph" w:customStyle="1" w:styleId="MTemaVietas">
    <w:name w:val="MTemaViñetas"/>
    <w:basedOn w:val="MVietas"/>
    <w:rsid w:val="009E534B"/>
    <w:pPr>
      <w:tabs>
        <w:tab w:val="clear" w:pos="720"/>
        <w:tab w:val="num" w:pos="1287"/>
      </w:tabs>
      <w:ind w:left="1287"/>
    </w:pPr>
    <w:rPr>
      <w:lang w:val="en-AU"/>
    </w:rPr>
  </w:style>
  <w:style w:type="paragraph" w:customStyle="1" w:styleId="MTema3">
    <w:name w:val="MTema3"/>
    <w:basedOn w:val="MTema2"/>
    <w:next w:val="MTemaNormal"/>
    <w:rsid w:val="009E534B"/>
    <w:pPr>
      <w:ind w:left="851" w:hanging="851"/>
      <w:jc w:val="both"/>
    </w:pPr>
  </w:style>
  <w:style w:type="paragraph" w:styleId="TDC3">
    <w:name w:val="toc 3"/>
    <w:basedOn w:val="Normal"/>
    <w:next w:val="Normal"/>
    <w:uiPriority w:val="39"/>
    <w:rsid w:val="009E534B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uiPriority w:val="39"/>
    <w:rsid w:val="009E534B"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uiPriority w:val="39"/>
    <w:rsid w:val="009E534B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uiPriority w:val="39"/>
    <w:rsid w:val="009E534B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uiPriority w:val="39"/>
    <w:rsid w:val="009E534B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uiPriority w:val="39"/>
    <w:rsid w:val="009E534B"/>
    <w:pPr>
      <w:ind w:left="1600"/>
    </w:pPr>
    <w:rPr>
      <w:rFonts w:ascii="Times New Roman" w:hAnsi="Times New Roman"/>
      <w:szCs w:val="21"/>
    </w:rPr>
  </w:style>
  <w:style w:type="paragraph" w:customStyle="1" w:styleId="MEsqNum2">
    <w:name w:val="MEsqNum2"/>
    <w:basedOn w:val="MEsqNum"/>
    <w:rsid w:val="009E534B"/>
  </w:style>
  <w:style w:type="paragraph" w:customStyle="1" w:styleId="MTema4">
    <w:name w:val="MTema4"/>
    <w:basedOn w:val="MDetTitulo4"/>
    <w:rsid w:val="009E534B"/>
    <w:pPr>
      <w:numPr>
        <w:ilvl w:val="0"/>
      </w:numPr>
      <w:tabs>
        <w:tab w:val="num" w:pos="0"/>
        <w:tab w:val="num" w:pos="1080"/>
        <w:tab w:val="left" w:pos="1134"/>
      </w:tabs>
      <w:ind w:left="720" w:hanging="360"/>
    </w:pPr>
    <w:rPr>
      <w:b w:val="0"/>
      <w:i/>
      <w:iCs/>
    </w:rPr>
  </w:style>
  <w:style w:type="paragraph" w:styleId="NormalWeb">
    <w:name w:val="Normal (Web)"/>
    <w:basedOn w:val="Normal"/>
    <w:rsid w:val="009E534B"/>
    <w:pPr>
      <w:spacing w:before="100" w:after="119"/>
    </w:pPr>
    <w:rPr>
      <w:rFonts w:ascii="Times New Roman" w:hAnsi="Times New Roman"/>
      <w:sz w:val="24"/>
    </w:rPr>
  </w:style>
  <w:style w:type="paragraph" w:customStyle="1" w:styleId="EstiloTtulo3Tahoma">
    <w:name w:val="Estilo Título 3 + Tahoma"/>
    <w:basedOn w:val="Normal"/>
    <w:rsid w:val="009E534B"/>
  </w:style>
  <w:style w:type="paragraph" w:customStyle="1" w:styleId="EstiloMTema4Izquierda125cm">
    <w:name w:val="Estilo MTema4 + Izquierda:  125 cm"/>
    <w:basedOn w:val="Normal"/>
    <w:rsid w:val="009E534B"/>
  </w:style>
  <w:style w:type="paragraph" w:customStyle="1" w:styleId="Contenidodelatabla">
    <w:name w:val="Contenido de la tabla"/>
    <w:basedOn w:val="Normal"/>
    <w:rsid w:val="009E534B"/>
    <w:pPr>
      <w:suppressLineNumbers/>
    </w:pPr>
  </w:style>
  <w:style w:type="paragraph" w:customStyle="1" w:styleId="Encabezadodelatabla">
    <w:name w:val="Encabezado de la tabla"/>
    <w:basedOn w:val="Contenidodelatabla"/>
    <w:rsid w:val="009E534B"/>
    <w:pPr>
      <w:jc w:val="center"/>
    </w:pPr>
    <w:rPr>
      <w:b/>
      <w:bCs/>
    </w:rPr>
  </w:style>
  <w:style w:type="paragraph" w:customStyle="1" w:styleId="ndicel10">
    <w:name w:val="Índicel 10"/>
    <w:basedOn w:val="ndice"/>
    <w:rsid w:val="009E534B"/>
    <w:pPr>
      <w:tabs>
        <w:tab w:val="right" w:leader="dot" w:pos="7091"/>
      </w:tabs>
      <w:ind w:left="2547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755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557"/>
    <w:rPr>
      <w:rFonts w:ascii="Tahoma" w:hAnsi="Tahoma" w:cs="Tahoma"/>
      <w:sz w:val="16"/>
      <w:szCs w:val="16"/>
      <w:lang w:val="es-ES" w:eastAsia="ar-SA"/>
    </w:rPr>
  </w:style>
  <w:style w:type="paragraph" w:styleId="Prrafodelista">
    <w:name w:val="List Paragraph"/>
    <w:basedOn w:val="Normal"/>
    <w:uiPriority w:val="34"/>
    <w:qFormat/>
    <w:rsid w:val="0000479E"/>
    <w:pPr>
      <w:ind w:left="720"/>
      <w:contextualSpacing/>
    </w:pPr>
  </w:style>
  <w:style w:type="paragraph" w:customStyle="1" w:styleId="T2">
    <w:name w:val="T2"/>
    <w:basedOn w:val="MTema1"/>
    <w:link w:val="T2Car"/>
    <w:qFormat/>
    <w:rsid w:val="001F592C"/>
    <w:pPr>
      <w:numPr>
        <w:ilvl w:val="1"/>
      </w:numPr>
      <w:tabs>
        <w:tab w:val="left" w:pos="993"/>
      </w:tabs>
      <w:spacing w:before="240"/>
      <w:ind w:left="340" w:firstLine="0"/>
      <w:outlineLvl w:val="1"/>
    </w:pPr>
    <w:rPr>
      <w:sz w:val="20"/>
      <w:szCs w:val="20"/>
    </w:rPr>
  </w:style>
  <w:style w:type="paragraph" w:customStyle="1" w:styleId="T3">
    <w:name w:val="T3"/>
    <w:basedOn w:val="T2"/>
    <w:link w:val="T3Car"/>
    <w:qFormat/>
    <w:rsid w:val="00E260D0"/>
    <w:pPr>
      <w:numPr>
        <w:ilvl w:val="2"/>
      </w:numPr>
      <w:spacing w:before="120"/>
      <w:ind w:left="1072" w:hanging="505"/>
      <w:outlineLvl w:val="2"/>
    </w:pPr>
  </w:style>
  <w:style w:type="character" w:customStyle="1" w:styleId="MNormalCar">
    <w:name w:val="MNormal Car"/>
    <w:basedOn w:val="Fuentedeprrafopredeter"/>
    <w:link w:val="MNormal"/>
    <w:rsid w:val="00BE5976"/>
    <w:rPr>
      <w:rFonts w:ascii="Verdana" w:hAnsi="Verdana" w:cs="Arial"/>
      <w:szCs w:val="24"/>
      <w:lang w:val="es-ES" w:eastAsia="ar-SA"/>
    </w:rPr>
  </w:style>
  <w:style w:type="character" w:customStyle="1" w:styleId="MTtulo3Car">
    <w:name w:val="MTítulo3 Car"/>
    <w:basedOn w:val="MNormalCar"/>
    <w:link w:val="MTtulo3"/>
    <w:rsid w:val="00BE5976"/>
    <w:rPr>
      <w:b/>
      <w:bCs/>
      <w:sz w:val="24"/>
    </w:rPr>
  </w:style>
  <w:style w:type="character" w:customStyle="1" w:styleId="MDetTitulo2Car">
    <w:name w:val="MDetTitulo2 Car"/>
    <w:basedOn w:val="MTtulo3Car"/>
    <w:link w:val="MDetTitulo2"/>
    <w:rsid w:val="00BE5976"/>
  </w:style>
  <w:style w:type="character" w:customStyle="1" w:styleId="MDetTitulo3Car">
    <w:name w:val="MDetTitulo3 Car"/>
    <w:basedOn w:val="MDetTitulo2Car"/>
    <w:link w:val="MDetTitulo3"/>
    <w:rsid w:val="00BE5976"/>
    <w:rPr>
      <w:sz w:val="22"/>
    </w:rPr>
  </w:style>
  <w:style w:type="character" w:customStyle="1" w:styleId="MTema1Car">
    <w:name w:val="MTema1 Car"/>
    <w:basedOn w:val="MDetTitulo3Car"/>
    <w:link w:val="MTema1"/>
    <w:rsid w:val="00BE5976"/>
    <w:rPr>
      <w:color w:val="000000"/>
    </w:rPr>
  </w:style>
  <w:style w:type="character" w:customStyle="1" w:styleId="T2Car">
    <w:name w:val="T2 Car"/>
    <w:basedOn w:val="MTema1Car"/>
    <w:link w:val="T2"/>
    <w:rsid w:val="001F592C"/>
  </w:style>
  <w:style w:type="character" w:customStyle="1" w:styleId="T3Car">
    <w:name w:val="T3 Car"/>
    <w:basedOn w:val="T2Car"/>
    <w:link w:val="T3"/>
    <w:rsid w:val="00E260D0"/>
  </w:style>
  <w:style w:type="paragraph" w:styleId="TtulodeTDC">
    <w:name w:val="TOC Heading"/>
    <w:basedOn w:val="Ttulo1"/>
    <w:next w:val="Normal"/>
    <w:uiPriority w:val="39"/>
    <w:unhideWhenUsed/>
    <w:qFormat/>
    <w:rsid w:val="00512C3A"/>
    <w:pPr>
      <w:keepLines/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15C18-2DEA-4EEB-9D05-B27C6419C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2769</Words>
  <Characters>15230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</vt:lpstr>
    </vt:vector>
  </TitlesOfParts>
  <Company>HOME</Company>
  <LinksUpToDate>false</LinksUpToDate>
  <CharactersWithSpaces>17964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</dc:title>
  <dc:subject/>
  <dc:creator>Lucia Pedrana - Marcelo Bellini</dc:creator>
  <cp:keywords/>
  <cp:lastModifiedBy>Shavi</cp:lastModifiedBy>
  <cp:revision>31</cp:revision>
  <cp:lastPrinted>2010-08-29T21:33:00Z</cp:lastPrinted>
  <dcterms:created xsi:type="dcterms:W3CDTF">2010-08-25T15:38:00Z</dcterms:created>
  <dcterms:modified xsi:type="dcterms:W3CDTF">2010-08-29T21:34:00Z</dcterms:modified>
</cp:coreProperties>
</file>