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0AD" w:rsidRDefault="00311596">
      <w:pPr>
        <w:pStyle w:val="TituloVerdana18"/>
      </w:pPr>
      <w:r>
        <w:rPr>
          <w:noProof/>
          <w:lang w:val="es-UY" w:eastAsia="es-UY"/>
        </w:rPr>
        <w:drawing>
          <wp:inline distT="0" distB="0" distL="0" distR="0">
            <wp:extent cx="6115050" cy="1123950"/>
            <wp:effectExtent l="19050" t="0" r="0" b="0"/>
            <wp:docPr id="1" name="Imagen 1" descr="C:\Users\Juan\Desktop\Documentos\proyectointerpool\Documentacion\Fase inicial\Iteracion 2\Semana 4\Gestión de proyecto\GPPIT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\Desktop\Documentos\proyectointerpool\Documentacion\Fase inicial\Iteracion 2\Semana 4\Gestión de proyecto\GPPITG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5106D3">
        <w:t>Interpool</w:t>
      </w:r>
      <w:proofErr w:type="spellEnd"/>
    </w:p>
    <w:p w:rsidR="00B030AD" w:rsidRDefault="005106D3">
      <w:pPr>
        <w:pStyle w:val="TituloVerdana18"/>
      </w:pPr>
      <w:r>
        <w:t>Plan de la Iteración</w:t>
      </w:r>
    </w:p>
    <w:p w:rsidR="00B030AD" w:rsidRDefault="005106D3">
      <w:pPr>
        <w:pStyle w:val="TituloVerdana18"/>
      </w:pPr>
      <w:r>
        <w:t>Versión 1.1</w:t>
      </w:r>
    </w:p>
    <w:p w:rsidR="00B030AD" w:rsidRDefault="00B030AD">
      <w:pPr>
        <w:pStyle w:val="TituloVerdana18"/>
      </w:pPr>
    </w:p>
    <w:p w:rsidR="00B030AD" w:rsidRDefault="00B030AD">
      <w:pPr>
        <w:pStyle w:val="TituloVerdana18"/>
      </w:pPr>
    </w:p>
    <w:p w:rsidR="00B030AD" w:rsidRDefault="005106D3">
      <w:pPr>
        <w:pStyle w:val="TituloVerdana18"/>
      </w:pPr>
      <w:r>
        <w:t>Historia de revisiones</w:t>
      </w:r>
    </w:p>
    <w:tbl>
      <w:tblPr>
        <w:tblW w:w="0" w:type="auto"/>
        <w:tblInd w:w="-1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3"/>
        <w:gridCol w:w="1117"/>
        <w:gridCol w:w="3315"/>
        <w:gridCol w:w="2110"/>
      </w:tblGrid>
      <w:tr w:rsidR="00B030AD"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30AD" w:rsidRDefault="005106D3">
            <w:pPr>
              <w:pStyle w:val="MNormal"/>
              <w:snapToGrid w:val="0"/>
            </w:pPr>
            <w:r>
              <w:t>Fecha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30AD" w:rsidRDefault="005106D3">
            <w:pPr>
              <w:pStyle w:val="MNormal"/>
              <w:snapToGrid w:val="0"/>
            </w:pPr>
            <w:r>
              <w:t>Versión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30AD" w:rsidRDefault="005106D3">
            <w:pPr>
              <w:pStyle w:val="MNormal"/>
              <w:snapToGrid w:val="0"/>
            </w:pPr>
            <w:r>
              <w:t>Descripción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30AD" w:rsidRDefault="005106D3">
            <w:pPr>
              <w:pStyle w:val="MNormal"/>
              <w:snapToGrid w:val="0"/>
            </w:pPr>
            <w:r>
              <w:t>Autor</w:t>
            </w:r>
          </w:p>
        </w:tc>
      </w:tr>
      <w:tr w:rsidR="00B030AD">
        <w:tc>
          <w:tcPr>
            <w:tcW w:w="21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0AD" w:rsidRDefault="005106D3">
            <w:pPr>
              <w:pStyle w:val="MNormal"/>
              <w:snapToGrid w:val="0"/>
            </w:pPr>
            <w:r>
              <w:t>22/08/10</w:t>
            </w: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0AD" w:rsidRDefault="005106D3">
            <w:pPr>
              <w:pStyle w:val="MNormal"/>
              <w:snapToGrid w:val="0"/>
            </w:pPr>
            <w:r>
              <w:t>1.0</w:t>
            </w:r>
          </w:p>
        </w:tc>
        <w:tc>
          <w:tcPr>
            <w:tcW w:w="33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0AD" w:rsidRDefault="005106D3">
            <w:pPr>
              <w:pStyle w:val="MNormal"/>
              <w:snapToGrid w:val="0"/>
            </w:pPr>
            <w:r>
              <w:t>Versión inicial</w:t>
            </w:r>
          </w:p>
        </w:tc>
        <w:tc>
          <w:tcPr>
            <w:tcW w:w="2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0AD" w:rsidRDefault="005106D3">
            <w:pPr>
              <w:pStyle w:val="MNormal"/>
              <w:snapToGrid w:val="0"/>
            </w:pPr>
            <w:r>
              <w:t xml:space="preserve">Juan </w:t>
            </w:r>
            <w:proofErr w:type="spellStart"/>
            <w:r>
              <w:t>Ghiringhelli</w:t>
            </w:r>
            <w:proofErr w:type="spellEnd"/>
          </w:p>
        </w:tc>
      </w:tr>
      <w:tr w:rsidR="00B030AD">
        <w:tc>
          <w:tcPr>
            <w:tcW w:w="21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0AD" w:rsidRDefault="005106D3">
            <w:pPr>
              <w:pStyle w:val="MNormal"/>
              <w:snapToGrid w:val="0"/>
            </w:pPr>
            <w:r>
              <w:t>22/08/10</w:t>
            </w: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0AD" w:rsidRDefault="005106D3">
            <w:pPr>
              <w:pStyle w:val="MNormal"/>
              <w:snapToGrid w:val="0"/>
            </w:pPr>
            <w:r>
              <w:t>1.1</w:t>
            </w:r>
          </w:p>
        </w:tc>
        <w:tc>
          <w:tcPr>
            <w:tcW w:w="33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0AD" w:rsidRDefault="005106D3">
            <w:pPr>
              <w:pStyle w:val="MNormal"/>
              <w:snapToGrid w:val="0"/>
            </w:pPr>
            <w:r>
              <w:t>Revisión del documento</w:t>
            </w:r>
          </w:p>
        </w:tc>
        <w:tc>
          <w:tcPr>
            <w:tcW w:w="2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0AD" w:rsidRDefault="005106D3">
            <w:pPr>
              <w:pStyle w:val="MNormal"/>
              <w:snapToGrid w:val="0"/>
            </w:pPr>
            <w:r>
              <w:t xml:space="preserve">Javier </w:t>
            </w:r>
            <w:proofErr w:type="spellStart"/>
            <w:r>
              <w:t>Madeiro</w:t>
            </w:r>
            <w:proofErr w:type="spellEnd"/>
          </w:p>
        </w:tc>
      </w:tr>
      <w:tr w:rsidR="00B030AD">
        <w:tc>
          <w:tcPr>
            <w:tcW w:w="21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0AD" w:rsidRDefault="00B030AD">
            <w:pPr>
              <w:pStyle w:val="MNormal"/>
              <w:snapToGrid w:val="0"/>
            </w:pP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0AD" w:rsidRDefault="00B030AD">
            <w:pPr>
              <w:pStyle w:val="MNormal"/>
              <w:snapToGrid w:val="0"/>
            </w:pPr>
          </w:p>
        </w:tc>
        <w:tc>
          <w:tcPr>
            <w:tcW w:w="33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0AD" w:rsidRDefault="00B030AD">
            <w:pPr>
              <w:pStyle w:val="MNormal"/>
              <w:snapToGrid w:val="0"/>
            </w:pPr>
          </w:p>
        </w:tc>
        <w:tc>
          <w:tcPr>
            <w:tcW w:w="2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0AD" w:rsidRDefault="00B030AD">
            <w:pPr>
              <w:pStyle w:val="MNormal"/>
              <w:snapToGrid w:val="0"/>
            </w:pPr>
          </w:p>
        </w:tc>
      </w:tr>
      <w:tr w:rsidR="00B030AD">
        <w:tc>
          <w:tcPr>
            <w:tcW w:w="21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0AD" w:rsidRDefault="00B030AD">
            <w:pPr>
              <w:pStyle w:val="MNormal"/>
              <w:snapToGrid w:val="0"/>
            </w:pP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0AD" w:rsidRDefault="00B030AD">
            <w:pPr>
              <w:pStyle w:val="MNormal"/>
              <w:snapToGrid w:val="0"/>
            </w:pPr>
          </w:p>
        </w:tc>
        <w:tc>
          <w:tcPr>
            <w:tcW w:w="33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0AD" w:rsidRDefault="00B030AD">
            <w:pPr>
              <w:pStyle w:val="MNormal"/>
              <w:snapToGrid w:val="0"/>
            </w:pPr>
          </w:p>
        </w:tc>
        <w:tc>
          <w:tcPr>
            <w:tcW w:w="2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0AD" w:rsidRDefault="00B030AD">
            <w:pPr>
              <w:pStyle w:val="MNormal"/>
              <w:snapToGrid w:val="0"/>
            </w:pPr>
          </w:p>
        </w:tc>
      </w:tr>
    </w:tbl>
    <w:p w:rsidR="00B030AD" w:rsidRDefault="00B030AD">
      <w:pPr>
        <w:pStyle w:val="MEsqNum"/>
        <w:numPr>
          <w:ilvl w:val="0"/>
          <w:numId w:val="0"/>
        </w:numPr>
      </w:pPr>
    </w:p>
    <w:p w:rsidR="00B030AD" w:rsidRDefault="005106D3">
      <w:pPr>
        <w:pStyle w:val="TituloVerdana18"/>
        <w:pageBreakBefore/>
        <w:jc w:val="center"/>
        <w:sectPr w:rsidR="00B030AD">
          <w:pgSz w:w="11906" w:h="16838"/>
          <w:pgMar w:top="1134" w:right="1134" w:bottom="1134" w:left="1134" w:header="720" w:footer="720" w:gutter="0"/>
          <w:cols w:space="720"/>
        </w:sectPr>
      </w:pPr>
      <w:r>
        <w:lastRenderedPageBreak/>
        <w:t>Contenido</w:t>
      </w:r>
    </w:p>
    <w:p w:rsidR="00B030AD" w:rsidRDefault="00B030AD">
      <w:pPr>
        <w:pStyle w:val="TDC1"/>
        <w:tabs>
          <w:tab w:val="right" w:leader="dot" w:pos="9638"/>
        </w:tabs>
        <w:rPr>
          <w:rFonts w:ascii="Verdana" w:hAnsi="Verdana"/>
        </w:rPr>
        <w:sectPr w:rsidR="00B030AD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  <w:r>
        <w:lastRenderedPageBreak/>
        <w:fldChar w:fldCharType="begin"/>
      </w:r>
      <w:r w:rsidR="005106D3">
        <w:instrText xml:space="preserve"> TOC </w:instrText>
      </w:r>
      <w:r>
        <w:fldChar w:fldCharType="separate"/>
      </w:r>
      <w:hyperlink w:anchor="__RefHeading__13349_338113375" w:history="1">
        <w:r w:rsidR="005106D3">
          <w:rPr>
            <w:rStyle w:val="Hipervnculo"/>
          </w:rPr>
          <w:t>1.  Plan de Iteración</w:t>
        </w:r>
        <w:r w:rsidR="005106D3">
          <w:rPr>
            <w:rStyle w:val="Hipervnculo"/>
          </w:rPr>
          <w:tab/>
          <w:t>3</w:t>
        </w:r>
      </w:hyperlink>
      <w:r>
        <w:fldChar w:fldCharType="end"/>
      </w:r>
    </w:p>
    <w:p w:rsidR="00B030AD" w:rsidRDefault="00B030AD">
      <w:pPr>
        <w:tabs>
          <w:tab w:val="left" w:pos="480"/>
          <w:tab w:val="right" w:leader="dot" w:pos="9627"/>
        </w:tabs>
        <w:rPr>
          <w:rFonts w:ascii="Verdana" w:hAnsi="Verdana"/>
        </w:rPr>
      </w:pPr>
    </w:p>
    <w:p w:rsidR="00B030AD" w:rsidRDefault="00B030AD">
      <w:pPr>
        <w:pageBreakBefore/>
        <w:tabs>
          <w:tab w:val="left" w:pos="480"/>
          <w:tab w:val="right" w:leader="dot" w:pos="9627"/>
        </w:tabs>
        <w:rPr>
          <w:rFonts w:ascii="Verdana" w:hAnsi="Verdana"/>
        </w:rPr>
      </w:pPr>
    </w:p>
    <w:p w:rsidR="00B030AD" w:rsidRDefault="005106D3">
      <w:pPr>
        <w:pStyle w:val="Numeracinorden1"/>
      </w:pPr>
      <w:bookmarkStart w:id="0" w:name="__RefHeading__13349_338113375"/>
      <w:bookmarkEnd w:id="0"/>
      <w:r>
        <w:t>Plan de Iteración</w:t>
      </w:r>
    </w:p>
    <w:p w:rsidR="00B030AD" w:rsidRDefault="005106D3">
      <w:pPr>
        <w:pStyle w:val="MNormal"/>
        <w:spacing w:after="119"/>
      </w:pPr>
      <w:r>
        <w:t>El plan de la segunda iteración consta de varios puntos:</w:t>
      </w:r>
    </w:p>
    <w:p w:rsidR="00B030AD" w:rsidRDefault="005106D3">
      <w:pPr>
        <w:pStyle w:val="MNormal"/>
        <w:numPr>
          <w:ilvl w:val="0"/>
          <w:numId w:val="3"/>
        </w:numPr>
        <w:spacing w:after="119"/>
      </w:pPr>
      <w:r>
        <w:t>Análisis: consolidar lo relevado con el cliente y adaptar según sea necesario. La visión global candidata ya está hecha.</w:t>
      </w:r>
    </w:p>
    <w:p w:rsidR="00B030AD" w:rsidRDefault="005106D3">
      <w:pPr>
        <w:pStyle w:val="MNormal"/>
        <w:numPr>
          <w:ilvl w:val="0"/>
          <w:numId w:val="3"/>
        </w:numPr>
        <w:spacing w:after="119"/>
      </w:pPr>
      <w:r>
        <w:t>Diseño: consolidar la arquitectura candidata.</w:t>
      </w:r>
    </w:p>
    <w:p w:rsidR="00B030AD" w:rsidRDefault="005106D3">
      <w:pPr>
        <w:pStyle w:val="MNormal"/>
        <w:numPr>
          <w:ilvl w:val="0"/>
          <w:numId w:val="3"/>
        </w:numPr>
        <w:spacing w:after="119"/>
      </w:pPr>
      <w:r>
        <w:t>Investigación: esta etapa tiene su punto fuerte en esta iteración, si bien se hizo mucho trabajo en la anterior. De los resultados de la misma se armara el primer prototipo y se verificará la factibilidad técnica de lo relevado.</w:t>
      </w:r>
    </w:p>
    <w:p w:rsidR="00B030AD" w:rsidRDefault="005106D3">
      <w:pPr>
        <w:pStyle w:val="MNormal"/>
        <w:numPr>
          <w:ilvl w:val="0"/>
          <w:numId w:val="3"/>
        </w:numPr>
        <w:spacing w:after="119"/>
      </w:pPr>
      <w:r>
        <w:t>Implementación: se construirá un prototipo funcional que contemple toda la arquitectura y algunos casos de uso cruciales.</w:t>
      </w:r>
    </w:p>
    <w:p w:rsidR="00B030AD" w:rsidRDefault="005106D3">
      <w:pPr>
        <w:pStyle w:val="MNormal"/>
        <w:numPr>
          <w:ilvl w:val="0"/>
          <w:numId w:val="3"/>
        </w:numPr>
        <w:spacing w:after="119"/>
      </w:pPr>
      <w:r>
        <w:t>Calidad: se terminarán de definir los estándares internos al grupo. Los del producto ya están definidos.</w:t>
      </w:r>
    </w:p>
    <w:p w:rsidR="00B030AD" w:rsidRDefault="005106D3">
      <w:pPr>
        <w:pStyle w:val="MNormal"/>
        <w:numPr>
          <w:ilvl w:val="0"/>
          <w:numId w:val="3"/>
        </w:numPr>
        <w:spacing w:after="119"/>
      </w:pPr>
      <w:r>
        <w:t xml:space="preserve">Verificación: se empezará a desarrollar planes de </w:t>
      </w:r>
      <w:proofErr w:type="spellStart"/>
      <w:r>
        <w:t>testing</w:t>
      </w:r>
      <w:proofErr w:type="spellEnd"/>
      <w:r>
        <w:t xml:space="preserve"> con clases de equivalencia y ciclos de vida en papel.</w:t>
      </w:r>
    </w:p>
    <w:p w:rsidR="005106D3" w:rsidRDefault="005106D3">
      <w:pPr>
        <w:pStyle w:val="MNormal"/>
        <w:numPr>
          <w:ilvl w:val="0"/>
          <w:numId w:val="3"/>
        </w:numPr>
        <w:spacing w:after="119"/>
      </w:pPr>
      <w:r>
        <w:t xml:space="preserve">Gestión de la configuración: se iniciará el uso del repositorio tanto para código como  para documentación. Cada día el encargado de SCM bajará el último código a la noche y ejecutará un </w:t>
      </w:r>
      <w:proofErr w:type="spellStart"/>
      <w:r>
        <w:t>build</w:t>
      </w:r>
      <w:proofErr w:type="spellEnd"/>
      <w:r>
        <w:t xml:space="preserve"> del código y ejecutará los </w:t>
      </w:r>
      <w:proofErr w:type="spellStart"/>
      <w:r>
        <w:t>tests</w:t>
      </w:r>
      <w:proofErr w:type="spellEnd"/>
      <w:r>
        <w:t xml:space="preserve"> unitarios. Luego enviará por la mañana un informe a los implementadores, con copia al administrador y al arquitecto.</w:t>
      </w:r>
    </w:p>
    <w:p w:rsidR="00311596" w:rsidRDefault="00311596" w:rsidP="00311596">
      <w:pPr>
        <w:pStyle w:val="MNormal"/>
        <w:spacing w:after="119"/>
        <w:ind w:left="720"/>
      </w:pPr>
    </w:p>
    <w:p w:rsidR="00311596" w:rsidRDefault="00311596" w:rsidP="00311596">
      <w:pPr>
        <w:pStyle w:val="MNormal"/>
        <w:spacing w:after="119"/>
        <w:ind w:left="720"/>
      </w:pPr>
    </w:p>
    <w:p w:rsidR="00311596" w:rsidRDefault="00311596" w:rsidP="00311596">
      <w:pPr>
        <w:pStyle w:val="MNormal"/>
        <w:spacing w:after="119"/>
        <w:ind w:left="720"/>
      </w:pPr>
      <w:r>
        <w:rPr>
          <w:noProof/>
          <w:lang w:val="es-UY" w:eastAsia="es-UY"/>
        </w:rPr>
        <w:drawing>
          <wp:inline distT="0" distB="0" distL="0" distR="0">
            <wp:extent cx="6120130" cy="1130300"/>
            <wp:effectExtent l="19050" t="0" r="0" b="0"/>
            <wp:docPr id="2" name="1 Imagen" descr="GPPIT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PITG2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96" w:rsidSect="00B030AD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2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pStyle w:val="Numeracinorden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B42837"/>
    <w:rsid w:val="00311596"/>
    <w:rsid w:val="005106D3"/>
    <w:rsid w:val="00B030AD"/>
    <w:rsid w:val="00B42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0AD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4">
    <w:name w:val="WW8Num2z4"/>
    <w:rsid w:val="00B030AD"/>
    <w:rPr>
      <w:rFonts w:ascii="Symbol" w:hAnsi="Symbol"/>
    </w:rPr>
  </w:style>
  <w:style w:type="character" w:customStyle="1" w:styleId="WW8Num2z5">
    <w:name w:val="WW8Num2z5"/>
    <w:rsid w:val="00B030AD"/>
    <w:rPr>
      <w:rFonts w:ascii="Wingdings" w:hAnsi="Wingdings"/>
    </w:rPr>
  </w:style>
  <w:style w:type="character" w:styleId="Hipervnculo">
    <w:name w:val="Hyperlink"/>
    <w:rsid w:val="00B030AD"/>
    <w:rPr>
      <w:color w:val="000080"/>
      <w:u w:val="single"/>
    </w:rPr>
  </w:style>
  <w:style w:type="character" w:customStyle="1" w:styleId="WW8Num3z4">
    <w:name w:val="WW8Num3z4"/>
    <w:rsid w:val="00B030AD"/>
    <w:rPr>
      <w:rFonts w:ascii="Symbol" w:hAnsi="Symbol"/>
    </w:rPr>
  </w:style>
  <w:style w:type="character" w:customStyle="1" w:styleId="WW8Num3z5">
    <w:name w:val="WW8Num3z5"/>
    <w:rsid w:val="00B030AD"/>
    <w:rPr>
      <w:rFonts w:ascii="Wingdings" w:hAnsi="Wingdings"/>
    </w:rPr>
  </w:style>
  <w:style w:type="character" w:customStyle="1" w:styleId="Vietas">
    <w:name w:val="Viñetas"/>
    <w:rsid w:val="00B030AD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rsid w:val="00B030AD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B030AD"/>
    <w:pPr>
      <w:spacing w:after="120"/>
    </w:pPr>
  </w:style>
  <w:style w:type="paragraph" w:styleId="Lista">
    <w:name w:val="List"/>
    <w:basedOn w:val="Textoindependiente"/>
    <w:rsid w:val="00B030AD"/>
  </w:style>
  <w:style w:type="paragraph" w:customStyle="1" w:styleId="Etiqueta">
    <w:name w:val="Etiqueta"/>
    <w:basedOn w:val="Normal"/>
    <w:rsid w:val="00B030AD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B030AD"/>
    <w:pPr>
      <w:suppressLineNumbers/>
    </w:pPr>
  </w:style>
  <w:style w:type="paragraph" w:customStyle="1" w:styleId="TituloVerdana18">
    <w:name w:val="Titulo Verdana 18"/>
    <w:basedOn w:val="Normal"/>
    <w:rsid w:val="00B030AD"/>
    <w:pPr>
      <w:widowControl/>
      <w:suppressAutoHyphens w:val="0"/>
      <w:spacing w:before="120" w:after="120"/>
    </w:pPr>
    <w:rPr>
      <w:rFonts w:ascii="Verdana" w:eastAsia="Times New Roman" w:hAnsi="Verdana" w:cs="Arial"/>
      <w:b/>
      <w:bCs/>
      <w:color w:val="000000"/>
      <w:sz w:val="36"/>
      <w:lang w:val="es-ES" w:eastAsia="ar-SA" w:bidi="ar-SA"/>
    </w:rPr>
  </w:style>
  <w:style w:type="paragraph" w:customStyle="1" w:styleId="MNormal">
    <w:name w:val="MNormal"/>
    <w:basedOn w:val="Normal"/>
    <w:rsid w:val="00B030AD"/>
    <w:pPr>
      <w:widowControl/>
      <w:suppressAutoHyphens w:val="0"/>
      <w:spacing w:after="60"/>
      <w:jc w:val="both"/>
    </w:pPr>
    <w:rPr>
      <w:rFonts w:ascii="Verdana" w:eastAsia="Times New Roman" w:hAnsi="Verdana" w:cs="Arial"/>
      <w:color w:val="000000"/>
      <w:sz w:val="20"/>
      <w:lang w:val="es-ES" w:eastAsia="ar-SA" w:bidi="ar-SA"/>
    </w:rPr>
  </w:style>
  <w:style w:type="paragraph" w:customStyle="1" w:styleId="MEsqNum">
    <w:name w:val="MEsqNum"/>
    <w:basedOn w:val="MNormal"/>
    <w:rsid w:val="00B030AD"/>
    <w:pPr>
      <w:numPr>
        <w:numId w:val="1"/>
      </w:numPr>
    </w:pPr>
  </w:style>
  <w:style w:type="paragraph" w:styleId="TDC1">
    <w:name w:val="toc 1"/>
    <w:basedOn w:val="Normal"/>
    <w:next w:val="Normal"/>
    <w:rsid w:val="00B030AD"/>
  </w:style>
  <w:style w:type="paragraph" w:customStyle="1" w:styleId="Numeracinorden1">
    <w:name w:val="Numeración orden 1"/>
    <w:basedOn w:val="Normal"/>
    <w:rsid w:val="00B030AD"/>
    <w:pPr>
      <w:widowControl/>
      <w:numPr>
        <w:numId w:val="2"/>
      </w:numPr>
      <w:suppressAutoHyphens w:val="0"/>
      <w:spacing w:before="120" w:after="120"/>
      <w:jc w:val="both"/>
    </w:pPr>
    <w:rPr>
      <w:rFonts w:ascii="Verdana" w:eastAsia="Times New Roman" w:hAnsi="Verdana" w:cs="Arial"/>
      <w:b/>
      <w:bCs/>
      <w:color w:val="000000"/>
      <w:sz w:val="22"/>
      <w:lang w:val="es-ES" w:eastAsia="ar-SA" w:bidi="ar-SA"/>
    </w:rPr>
  </w:style>
  <w:style w:type="paragraph" w:customStyle="1" w:styleId="NormalVerdana10">
    <w:name w:val="Normal Verdana 10"/>
    <w:basedOn w:val="Normal"/>
    <w:rsid w:val="00B030AD"/>
    <w:pPr>
      <w:widowControl/>
      <w:suppressAutoHyphens w:val="0"/>
      <w:spacing w:after="60"/>
      <w:ind w:left="567"/>
      <w:jc w:val="both"/>
    </w:pPr>
    <w:rPr>
      <w:rFonts w:ascii="Verdana" w:eastAsia="Times New Roman" w:hAnsi="Verdana" w:cs="Arial"/>
      <w:color w:val="000000"/>
      <w:sz w:val="20"/>
      <w:lang w:val="es-ES" w:eastAsia="ar-SA" w:bidi="ar-SA"/>
    </w:rPr>
  </w:style>
  <w:style w:type="paragraph" w:customStyle="1" w:styleId="Contenidodelatabla">
    <w:name w:val="Contenido de la tabla"/>
    <w:basedOn w:val="Normal"/>
    <w:rsid w:val="00B030AD"/>
    <w:pPr>
      <w:suppressLineNumbers/>
    </w:pPr>
  </w:style>
  <w:style w:type="paragraph" w:customStyle="1" w:styleId="MNormal1">
    <w:name w:val="MNormal1"/>
    <w:basedOn w:val="Numeracinorden1"/>
    <w:rsid w:val="00B030AD"/>
  </w:style>
  <w:style w:type="paragraph" w:styleId="Textodeglobo">
    <w:name w:val="Balloon Text"/>
    <w:basedOn w:val="Normal"/>
    <w:link w:val="TextodegloboCar"/>
    <w:uiPriority w:val="99"/>
    <w:semiHidden/>
    <w:unhideWhenUsed/>
    <w:rsid w:val="00311596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96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1237</Characters>
  <Application>Microsoft Office Word</Application>
  <DocSecurity>0</DocSecurity>
  <Lines>10</Lines>
  <Paragraphs>2</Paragraphs>
  <ScaleCrop>false</ScaleCrop>
  <Company>HOME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Ghiringhelli</dc:creator>
  <cp:keywords/>
  <cp:lastModifiedBy>Juan</cp:lastModifiedBy>
  <cp:revision>3</cp:revision>
  <cp:lastPrinted>2010-08-25T15:39:00Z</cp:lastPrinted>
  <dcterms:created xsi:type="dcterms:W3CDTF">2010-08-25T15:39:00Z</dcterms:created>
  <dcterms:modified xsi:type="dcterms:W3CDTF">2010-09-04T15:41:00Z</dcterms:modified>
</cp:coreProperties>
</file>