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4006" w:rsidRDefault="00B1239D">
      <w:pPr>
        <w:pStyle w:val="MTtulo1"/>
        <w:jc w:val="left"/>
      </w:pPr>
      <w:bookmarkStart w:id="0" w:name="Proyecto"/>
      <w:r>
        <w:t>I</w:t>
      </w:r>
      <w:bookmarkEnd w:id="0"/>
      <w:r>
        <w:t xml:space="preserve">nterpool </w:t>
      </w:r>
    </w:p>
    <w:p w:rsidR="00D64006" w:rsidRDefault="00B1239D">
      <w:pPr>
        <w:pStyle w:val="MTtulo1"/>
        <w:jc w:val="left"/>
      </w:pPr>
      <w:r>
        <w:t>Descripción de la Arquitectura</w:t>
      </w:r>
    </w:p>
    <w:p w:rsidR="00D64006" w:rsidRDefault="00B1239D">
      <w:pPr>
        <w:pStyle w:val="MTtulo1"/>
        <w:jc w:val="left"/>
      </w:pPr>
      <w:bookmarkStart w:id="1" w:name="Version"/>
      <w:r>
        <w:t xml:space="preserve">Versión </w:t>
      </w:r>
      <w:r w:rsidR="007A6533">
        <w:t>3</w:t>
      </w:r>
      <w:r>
        <w:t>.</w:t>
      </w:r>
      <w:bookmarkEnd w:id="1"/>
      <w:r w:rsidR="007A6533">
        <w:t>0</w:t>
      </w:r>
    </w:p>
    <w:p w:rsidR="00D64006" w:rsidRDefault="00D64006">
      <w:pPr>
        <w:pStyle w:val="MNormal"/>
      </w:pPr>
    </w:p>
    <w:p w:rsidR="00D64006" w:rsidRDefault="00D64006">
      <w:pPr>
        <w:pStyle w:val="MNormal"/>
        <w:jc w:val="both"/>
      </w:pPr>
    </w:p>
    <w:p w:rsidR="00D64006" w:rsidRDefault="00D64006">
      <w:pPr>
        <w:pStyle w:val="MNormal"/>
        <w:jc w:val="both"/>
      </w:pPr>
    </w:p>
    <w:p w:rsidR="00D64006" w:rsidRDefault="00D64006">
      <w:pPr>
        <w:pStyle w:val="MNormal"/>
        <w:jc w:val="both"/>
      </w:pPr>
    </w:p>
    <w:p w:rsidR="00D64006" w:rsidRDefault="00B1239D">
      <w:pPr>
        <w:pStyle w:val="MTtulo1"/>
      </w:pPr>
      <w:r>
        <w:t>Historia de revisiones</w:t>
      </w:r>
    </w:p>
    <w:tbl>
      <w:tblPr>
        <w:tblW w:w="8755" w:type="dxa"/>
        <w:tblInd w:w="-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32"/>
      </w:tblGrid>
      <w:tr w:rsidR="00D64006" w:rsidTr="00B12185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64006" w:rsidRDefault="00B1239D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64006" w:rsidRDefault="00B1239D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64006" w:rsidRDefault="00B1239D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4006" w:rsidRDefault="00B1239D">
            <w:pPr>
              <w:pStyle w:val="MNormal"/>
              <w:snapToGrid w:val="0"/>
            </w:pPr>
            <w:r>
              <w:t>Autor</w:t>
            </w:r>
          </w:p>
        </w:tc>
      </w:tr>
      <w:tr w:rsidR="00D64006" w:rsidTr="00B1218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A3541D">
            <w:pPr>
              <w:pStyle w:val="MNormal"/>
              <w:snapToGrid w:val="0"/>
            </w:pPr>
            <w:r>
              <w:t xml:space="preserve"> </w:t>
            </w:r>
            <w:r w:rsidR="009F1F62">
              <w:t>21/08</w:t>
            </w:r>
            <w:r w:rsidR="00B1239D">
              <w:t>/2010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B1239D">
            <w:pPr>
              <w:pStyle w:val="MNormal"/>
              <w:snapToGrid w:val="0"/>
              <w:rPr>
                <w:lang w:val="es-UY"/>
              </w:rPr>
            </w:pPr>
            <w:r>
              <w:t>1.</w:t>
            </w:r>
            <w:r>
              <w:rPr>
                <w:lang w:val="es-UY"/>
              </w:rPr>
              <w:t>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B1239D">
            <w:pPr>
              <w:pStyle w:val="MNormal"/>
              <w:snapToGrid w:val="0"/>
            </w:pPr>
            <w:r>
              <w:rPr>
                <w:lang w:val="es-UY"/>
              </w:rPr>
              <w:t>Descripción</w:t>
            </w:r>
            <w:r>
              <w:t xml:space="preserve"> inicial de la Arquitectura</w:t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006" w:rsidRDefault="00B1239D">
            <w:pPr>
              <w:pStyle w:val="MNormal"/>
              <w:snapToGrid w:val="0"/>
            </w:pPr>
            <w:r>
              <w:t>Marcos Sander</w:t>
            </w:r>
          </w:p>
        </w:tc>
      </w:tr>
      <w:tr w:rsidR="00D64006" w:rsidTr="00B1218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Pr="009F1F62" w:rsidRDefault="00B1239D">
            <w:pPr>
              <w:pStyle w:val="MNormal"/>
              <w:snapToGrid w:val="0"/>
              <w:rPr>
                <w:lang w:val="es-UY"/>
              </w:rPr>
            </w:pPr>
            <w:r>
              <w:t> </w:t>
            </w:r>
            <w:r w:rsidR="009F1F62">
              <w:t>29</w:t>
            </w:r>
            <w:r w:rsidR="009F1F62">
              <w:rPr>
                <w:lang w:val="es-UY"/>
              </w:rPr>
              <w:t>/08/2010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9F1F62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9F1F62">
            <w:pPr>
              <w:pStyle w:val="MNormal"/>
              <w:snapToGrid w:val="0"/>
            </w:pPr>
            <w:r>
              <w:t>Agregado de un caso de uso</w:t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006" w:rsidRDefault="009F1F62">
            <w:pPr>
              <w:pStyle w:val="MNormal"/>
              <w:snapToGrid w:val="0"/>
            </w:pPr>
            <w:r>
              <w:t>Marcos Sander</w:t>
            </w:r>
          </w:p>
        </w:tc>
      </w:tr>
      <w:tr w:rsidR="00D64006" w:rsidTr="00B1218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B1239D">
            <w:pPr>
              <w:pStyle w:val="MNormal"/>
              <w:snapToGrid w:val="0"/>
            </w:pPr>
            <w:r>
              <w:t> </w:t>
            </w:r>
            <w:r w:rsidR="00773C3F">
              <w:t>29/08/2010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773C3F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006" w:rsidRDefault="00773C3F" w:rsidP="00773C3F">
            <w:pPr>
              <w:pStyle w:val="MNormal"/>
              <w:snapToGrid w:val="0"/>
            </w:pPr>
            <w:r>
              <w:t>Revisión de Documento</w:t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006" w:rsidRDefault="00773C3F">
            <w:pPr>
              <w:pStyle w:val="MNormal"/>
              <w:snapToGrid w:val="0"/>
            </w:pPr>
            <w:r>
              <w:t>Alejandro García</w:t>
            </w:r>
          </w:p>
        </w:tc>
      </w:tr>
      <w:tr w:rsidR="00B12185" w:rsidTr="00B1218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185" w:rsidRDefault="00B12185" w:rsidP="005A74A2">
            <w:pPr>
              <w:pStyle w:val="MNormal"/>
              <w:snapToGrid w:val="0"/>
            </w:pPr>
            <w:r>
              <w:t> 02/09/2010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185" w:rsidRDefault="00B12185" w:rsidP="005A74A2">
            <w:pPr>
              <w:pStyle w:val="MNormal"/>
              <w:snapToGrid w:val="0"/>
            </w:pPr>
            <w:r>
              <w:t>3.0 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185" w:rsidRDefault="00B12185" w:rsidP="005A74A2">
            <w:pPr>
              <w:pStyle w:val="MNormal"/>
              <w:snapToGrid w:val="0"/>
            </w:pPr>
            <w:r>
              <w:t>Cambio de algunos casos de uso </w:t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185" w:rsidRDefault="00B12185" w:rsidP="005A74A2">
            <w:pPr>
              <w:pStyle w:val="MNormal"/>
              <w:snapToGrid w:val="0"/>
            </w:pPr>
            <w:r>
              <w:t>Marcos Sander </w:t>
            </w:r>
          </w:p>
        </w:tc>
      </w:tr>
      <w:tr w:rsidR="00B12185" w:rsidTr="00B1218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185" w:rsidRDefault="00B12185" w:rsidP="00B12185">
            <w:pPr>
              <w:pStyle w:val="MNormal"/>
              <w:snapToGrid w:val="0"/>
            </w:pPr>
            <w:r>
              <w:t> 04/09/2010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185" w:rsidRDefault="00B12185">
            <w:pPr>
              <w:pStyle w:val="MNormal"/>
              <w:snapToGrid w:val="0"/>
            </w:pPr>
            <w:r>
              <w:t>3.0 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185" w:rsidRDefault="00B12185" w:rsidP="005A74A2">
            <w:pPr>
              <w:pStyle w:val="MNormal"/>
              <w:snapToGrid w:val="0"/>
            </w:pPr>
            <w:r>
              <w:t>Revisión de Documento</w:t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185" w:rsidRDefault="00B12185" w:rsidP="005A74A2">
            <w:pPr>
              <w:pStyle w:val="MNormal"/>
              <w:snapToGrid w:val="0"/>
            </w:pPr>
            <w:r>
              <w:t>Alejandro García</w:t>
            </w:r>
          </w:p>
        </w:tc>
      </w:tr>
    </w:tbl>
    <w:p w:rsidR="00D64006" w:rsidRDefault="00D64006">
      <w:pPr>
        <w:pStyle w:val="MTemaNormal"/>
      </w:pPr>
    </w:p>
    <w:p w:rsidR="00D64006" w:rsidRDefault="00B1239D">
      <w:pPr>
        <w:pStyle w:val="MTtulo1"/>
        <w:pageBreakBefore/>
        <w:sectPr w:rsidR="00D64006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lastRenderedPageBreak/>
        <w:t>Contenido</w:t>
      </w:r>
    </w:p>
    <w:p w:rsidR="00610719" w:rsidRPr="00614EBE" w:rsidRDefault="00166DBE">
      <w:pPr>
        <w:pStyle w:val="TDC3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</w:pPr>
      <w:r>
        <w:lastRenderedPageBreak/>
        <w:fldChar w:fldCharType="begin"/>
      </w:r>
      <w:r w:rsidR="00B1239D">
        <w:instrText xml:space="preserve"> TOC </w:instrText>
      </w:r>
      <w:r>
        <w:fldChar w:fldCharType="separate"/>
      </w:r>
      <w:r w:rsidR="00610719" w:rsidRPr="00813BCF">
        <w:rPr>
          <w:noProof/>
          <w:lang w:val="es-UY"/>
        </w:rPr>
        <w:t>1.</w:t>
      </w:r>
      <w:r w:rsidR="00610719" w:rsidRPr="00614EBE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  <w:tab/>
      </w:r>
      <w:r w:rsidR="00610719">
        <w:rPr>
          <w:noProof/>
        </w:rPr>
        <w:t>Introducción</w:t>
      </w:r>
      <w:r w:rsidR="00610719">
        <w:rPr>
          <w:noProof/>
        </w:rPr>
        <w:tab/>
      </w:r>
      <w:r>
        <w:rPr>
          <w:noProof/>
        </w:rPr>
        <w:fldChar w:fldCharType="begin"/>
      </w:r>
      <w:r w:rsidR="00610719">
        <w:rPr>
          <w:noProof/>
        </w:rPr>
        <w:instrText xml:space="preserve"> PAGEREF _Toc270835408 \h </w:instrText>
      </w:r>
      <w:r>
        <w:rPr>
          <w:noProof/>
        </w:rPr>
      </w:r>
      <w:r>
        <w:rPr>
          <w:noProof/>
        </w:rPr>
        <w:fldChar w:fldCharType="separate"/>
      </w:r>
      <w:r w:rsidR="00FF77B1">
        <w:rPr>
          <w:noProof/>
        </w:rPr>
        <w:t>3</w:t>
      </w:r>
      <w:r>
        <w:rPr>
          <w:noProof/>
        </w:rPr>
        <w:fldChar w:fldCharType="end"/>
      </w:r>
    </w:p>
    <w:p w:rsidR="00610719" w:rsidRPr="00610719" w:rsidRDefault="00610719">
      <w:pPr>
        <w:pStyle w:val="TDC3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</w:pPr>
      <w:r>
        <w:rPr>
          <w:noProof/>
        </w:rPr>
        <w:t>2.</w:t>
      </w:r>
      <w:r w:rsidRPr="00610719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  <w:tab/>
      </w:r>
      <w:r>
        <w:rPr>
          <w:noProof/>
        </w:rPr>
        <w:t>Vista del Modelo de Casos de Uso</w:t>
      </w:r>
      <w:r>
        <w:rPr>
          <w:noProof/>
        </w:rPr>
        <w:tab/>
      </w:r>
      <w:r w:rsidR="00166DBE">
        <w:rPr>
          <w:noProof/>
        </w:rPr>
        <w:fldChar w:fldCharType="begin"/>
      </w:r>
      <w:r>
        <w:rPr>
          <w:noProof/>
        </w:rPr>
        <w:instrText xml:space="preserve"> PAGEREF _Toc270835409 \h </w:instrText>
      </w:r>
      <w:r w:rsidR="00166DBE">
        <w:rPr>
          <w:noProof/>
        </w:rPr>
      </w:r>
      <w:r w:rsidR="00166DBE">
        <w:rPr>
          <w:noProof/>
        </w:rPr>
        <w:fldChar w:fldCharType="separate"/>
      </w:r>
      <w:r w:rsidR="00FF77B1">
        <w:rPr>
          <w:noProof/>
        </w:rPr>
        <w:t>4</w:t>
      </w:r>
      <w:r w:rsidR="00166DBE">
        <w:rPr>
          <w:noProof/>
        </w:rPr>
        <w:fldChar w:fldCharType="end"/>
      </w:r>
    </w:p>
    <w:p w:rsidR="00610719" w:rsidRPr="00610719" w:rsidRDefault="00610719">
      <w:pPr>
        <w:pStyle w:val="TDC3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</w:pPr>
      <w:r>
        <w:rPr>
          <w:noProof/>
        </w:rPr>
        <w:t>3.</w:t>
      </w:r>
      <w:r w:rsidRPr="00610719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  <w:tab/>
      </w:r>
      <w:r>
        <w:rPr>
          <w:noProof/>
        </w:rPr>
        <w:t>Trazabilidad desde el Modelo de Casos de Uso al Modelo de Diseño</w:t>
      </w:r>
      <w:r>
        <w:rPr>
          <w:noProof/>
        </w:rPr>
        <w:tab/>
      </w:r>
      <w:r w:rsidR="00166DBE">
        <w:rPr>
          <w:noProof/>
        </w:rPr>
        <w:fldChar w:fldCharType="begin"/>
      </w:r>
      <w:r>
        <w:rPr>
          <w:noProof/>
        </w:rPr>
        <w:instrText xml:space="preserve"> PAGEREF _Toc270835410 \h </w:instrText>
      </w:r>
      <w:r w:rsidR="00166DBE">
        <w:rPr>
          <w:noProof/>
        </w:rPr>
      </w:r>
      <w:r w:rsidR="00166DBE">
        <w:rPr>
          <w:noProof/>
        </w:rPr>
        <w:fldChar w:fldCharType="separate"/>
      </w:r>
      <w:r w:rsidR="00FF77B1">
        <w:rPr>
          <w:noProof/>
        </w:rPr>
        <w:t>5</w:t>
      </w:r>
      <w:r w:rsidR="00166DBE">
        <w:rPr>
          <w:noProof/>
        </w:rPr>
        <w:fldChar w:fldCharType="end"/>
      </w:r>
    </w:p>
    <w:p w:rsidR="00610719" w:rsidRPr="00610719" w:rsidRDefault="00610719">
      <w:pPr>
        <w:pStyle w:val="TDC3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</w:pPr>
      <w:r>
        <w:rPr>
          <w:noProof/>
        </w:rPr>
        <w:t>4.</w:t>
      </w:r>
      <w:r w:rsidRPr="00610719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  <w:tab/>
      </w:r>
      <w:r>
        <w:rPr>
          <w:noProof/>
        </w:rPr>
        <w:t>Vista del Modelo de Diseño</w:t>
      </w:r>
      <w:r>
        <w:rPr>
          <w:noProof/>
        </w:rPr>
        <w:tab/>
      </w:r>
      <w:r w:rsidR="00166DBE">
        <w:rPr>
          <w:noProof/>
        </w:rPr>
        <w:fldChar w:fldCharType="begin"/>
      </w:r>
      <w:r>
        <w:rPr>
          <w:noProof/>
        </w:rPr>
        <w:instrText xml:space="preserve"> PAGEREF _Toc270835411 \h </w:instrText>
      </w:r>
      <w:r w:rsidR="00166DBE">
        <w:rPr>
          <w:noProof/>
        </w:rPr>
      </w:r>
      <w:r w:rsidR="00166DBE">
        <w:rPr>
          <w:noProof/>
        </w:rPr>
        <w:fldChar w:fldCharType="separate"/>
      </w:r>
      <w:r w:rsidR="00FF77B1">
        <w:rPr>
          <w:noProof/>
        </w:rPr>
        <w:t>6</w:t>
      </w:r>
      <w:r w:rsidR="00166DBE">
        <w:rPr>
          <w:noProof/>
        </w:rPr>
        <w:fldChar w:fldCharType="end"/>
      </w:r>
    </w:p>
    <w:p w:rsidR="00610719" w:rsidRPr="00610719" w:rsidRDefault="00610719">
      <w:pPr>
        <w:pStyle w:val="TDC3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</w:pPr>
      <w:r>
        <w:rPr>
          <w:noProof/>
        </w:rPr>
        <w:t>5.</w:t>
      </w:r>
      <w:r w:rsidRPr="00610719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  <w:tab/>
      </w:r>
      <w:r>
        <w:rPr>
          <w:noProof/>
        </w:rPr>
        <w:t>Trazabilidad desde el Modelo de Diseño al Modelo de Implementación</w:t>
      </w:r>
      <w:r>
        <w:rPr>
          <w:noProof/>
        </w:rPr>
        <w:tab/>
      </w:r>
      <w:r w:rsidR="00166DBE">
        <w:rPr>
          <w:noProof/>
        </w:rPr>
        <w:fldChar w:fldCharType="begin"/>
      </w:r>
      <w:r>
        <w:rPr>
          <w:noProof/>
        </w:rPr>
        <w:instrText xml:space="preserve"> PAGEREF _Toc270835412 \h </w:instrText>
      </w:r>
      <w:r w:rsidR="00166DBE">
        <w:rPr>
          <w:noProof/>
        </w:rPr>
      </w:r>
      <w:r w:rsidR="00166DBE">
        <w:rPr>
          <w:noProof/>
        </w:rPr>
        <w:fldChar w:fldCharType="separate"/>
      </w:r>
      <w:r w:rsidR="00FF77B1">
        <w:rPr>
          <w:noProof/>
        </w:rPr>
        <w:t>6</w:t>
      </w:r>
      <w:r w:rsidR="00166DBE">
        <w:rPr>
          <w:noProof/>
        </w:rPr>
        <w:fldChar w:fldCharType="end"/>
      </w:r>
    </w:p>
    <w:p w:rsidR="00610719" w:rsidRPr="00610719" w:rsidRDefault="00610719">
      <w:pPr>
        <w:pStyle w:val="TDC3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</w:pPr>
      <w:r>
        <w:rPr>
          <w:noProof/>
        </w:rPr>
        <w:t>6.</w:t>
      </w:r>
      <w:r w:rsidRPr="00610719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  <w:tab/>
      </w:r>
      <w:r>
        <w:rPr>
          <w:noProof/>
        </w:rPr>
        <w:t>Vista del Modelo de Implementación</w:t>
      </w:r>
      <w:r>
        <w:rPr>
          <w:noProof/>
        </w:rPr>
        <w:tab/>
      </w:r>
      <w:r w:rsidR="00166DBE">
        <w:rPr>
          <w:noProof/>
        </w:rPr>
        <w:fldChar w:fldCharType="begin"/>
      </w:r>
      <w:r>
        <w:rPr>
          <w:noProof/>
        </w:rPr>
        <w:instrText xml:space="preserve"> PAGEREF _Toc270835413 \h </w:instrText>
      </w:r>
      <w:r w:rsidR="00166DBE">
        <w:rPr>
          <w:noProof/>
        </w:rPr>
      </w:r>
      <w:r w:rsidR="00166DBE">
        <w:rPr>
          <w:noProof/>
        </w:rPr>
        <w:fldChar w:fldCharType="separate"/>
      </w:r>
      <w:r w:rsidR="00FF77B1">
        <w:rPr>
          <w:noProof/>
        </w:rPr>
        <w:t>6</w:t>
      </w:r>
      <w:r w:rsidR="00166DBE">
        <w:rPr>
          <w:noProof/>
        </w:rPr>
        <w:fldChar w:fldCharType="end"/>
      </w:r>
    </w:p>
    <w:p w:rsidR="00610719" w:rsidRPr="00610719" w:rsidRDefault="00610719" w:rsidP="005C6339">
      <w:pPr>
        <w:pStyle w:val="TDC3"/>
        <w:tabs>
          <w:tab w:val="left" w:pos="800"/>
          <w:tab w:val="right" w:leader="dot" w:pos="8494"/>
        </w:tabs>
        <w:ind w:left="800" w:hanging="400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</w:pPr>
      <w:r>
        <w:rPr>
          <w:noProof/>
        </w:rPr>
        <w:t>7.</w:t>
      </w:r>
      <w:r w:rsidRPr="00610719"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n-US"/>
        </w:rPr>
        <w:tab/>
      </w:r>
      <w:r>
        <w:rPr>
          <w:noProof/>
        </w:rPr>
        <w:t>Vista del Modelo de Distribución</w:t>
      </w:r>
      <w:r>
        <w:rPr>
          <w:noProof/>
        </w:rPr>
        <w:tab/>
      </w:r>
      <w:r w:rsidR="00166DBE">
        <w:rPr>
          <w:noProof/>
        </w:rPr>
        <w:fldChar w:fldCharType="begin"/>
      </w:r>
      <w:r>
        <w:rPr>
          <w:noProof/>
        </w:rPr>
        <w:instrText xml:space="preserve"> PAGEREF _Toc270835414 \h </w:instrText>
      </w:r>
      <w:r w:rsidR="00166DBE">
        <w:rPr>
          <w:noProof/>
        </w:rPr>
      </w:r>
      <w:r w:rsidR="00166DBE">
        <w:rPr>
          <w:noProof/>
        </w:rPr>
        <w:fldChar w:fldCharType="separate"/>
      </w:r>
      <w:r w:rsidR="00FF77B1">
        <w:rPr>
          <w:noProof/>
        </w:rPr>
        <w:t>6</w:t>
      </w:r>
      <w:r w:rsidR="00166DBE">
        <w:rPr>
          <w:noProof/>
        </w:rPr>
        <w:fldChar w:fldCharType="end"/>
      </w:r>
    </w:p>
    <w:p w:rsidR="00D64006" w:rsidRDefault="00166DBE">
      <w:pPr>
        <w:pStyle w:val="TDC3"/>
        <w:tabs>
          <w:tab w:val="right" w:leader="dot" w:pos="8504"/>
        </w:tabs>
        <w:sectPr w:rsidR="00D64006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fldChar w:fldCharType="end"/>
      </w:r>
    </w:p>
    <w:p w:rsidR="00D64006" w:rsidRDefault="00D64006">
      <w:pPr>
        <w:pStyle w:val="MTemaNormal"/>
        <w:tabs>
          <w:tab w:val="left" w:pos="400"/>
          <w:tab w:val="right" w:leader="dot" w:pos="8494"/>
        </w:tabs>
        <w:rPr>
          <w:sz w:val="16"/>
        </w:rPr>
      </w:pPr>
    </w:p>
    <w:p w:rsidR="00D64006" w:rsidRDefault="00B1239D" w:rsidP="00614EBE">
      <w:pPr>
        <w:pStyle w:val="MTema1"/>
        <w:pageBreakBefore/>
        <w:numPr>
          <w:ilvl w:val="0"/>
          <w:numId w:val="5"/>
        </w:numPr>
        <w:tabs>
          <w:tab w:val="num" w:pos="1080"/>
        </w:tabs>
        <w:rPr>
          <w:lang w:val="es-UY"/>
        </w:rPr>
      </w:pPr>
      <w:bookmarkStart w:id="2" w:name="__RefHeading__3_2132608568"/>
      <w:bookmarkStart w:id="3" w:name="_Toc270835408"/>
      <w:bookmarkEnd w:id="2"/>
      <w:r>
        <w:lastRenderedPageBreak/>
        <w:t>Introducción</w:t>
      </w:r>
      <w:bookmarkEnd w:id="3"/>
      <w:r>
        <w:rPr>
          <w:lang w:val="es-UY"/>
        </w:rPr>
        <w:t xml:space="preserve"> </w:t>
      </w:r>
    </w:p>
    <w:p w:rsidR="00D64006" w:rsidRDefault="00B1239D">
      <w:pPr>
        <w:pStyle w:val="MTema2"/>
        <w:numPr>
          <w:ilvl w:val="1"/>
          <w:numId w:val="5"/>
        </w:numPr>
        <w:ind w:left="737" w:firstLine="0"/>
      </w:pPr>
      <w:bookmarkStart w:id="4" w:name="__RefHeading__5_2132608568"/>
      <w:bookmarkEnd w:id="4"/>
      <w:r>
        <w:t>Propósito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Este documento describe la arquitectura del sistema Interpool desde distintas vistas, la de Modelo de Casos de Uso, Modelo de Diseño, Modelo de Distribución y Modelo de Implementación, también la trazabilidad del Modelo de Casos de Uso al de Diseño y del de Diseño al de Implementación. Con esto se trata de dar un conocimiento general acerca de la arquitectura del sistema.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La audiencia esperada es el equipo de desarrollo y el cliente.</w:t>
      </w:r>
    </w:p>
    <w:p w:rsidR="00D64006" w:rsidRDefault="00B1239D">
      <w:pPr>
        <w:pStyle w:val="MTema2"/>
        <w:numPr>
          <w:ilvl w:val="1"/>
          <w:numId w:val="5"/>
        </w:numPr>
        <w:ind w:left="737" w:firstLine="0"/>
      </w:pPr>
      <w:bookmarkStart w:id="5" w:name="__RefHeading__7_2132608568"/>
      <w:bookmarkEnd w:id="5"/>
      <w:r>
        <w:t> Alcance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Este documento pretende ser un nexo entre lo relevado en los requerimientos y al momento de diseñar el sistema. La arquitectura aquí descripta será usada cómo guía para el diseño y luego para la implementación del sistema.</w:t>
      </w:r>
    </w:p>
    <w:p w:rsidR="00D64006" w:rsidRDefault="00B1239D">
      <w:pPr>
        <w:pStyle w:val="MTema2"/>
        <w:numPr>
          <w:ilvl w:val="1"/>
          <w:numId w:val="5"/>
        </w:numPr>
        <w:ind w:left="737" w:firstLine="0"/>
      </w:pPr>
      <w:bookmarkStart w:id="6" w:name="__RefHeading__9_2132608568"/>
      <w:bookmarkEnd w:id="6"/>
      <w:r>
        <w:t>Definiciones, siglas y abreviaturas.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No hay.</w:t>
      </w:r>
    </w:p>
    <w:p w:rsidR="00D64006" w:rsidRDefault="00B1239D">
      <w:pPr>
        <w:pStyle w:val="MTema2"/>
        <w:numPr>
          <w:ilvl w:val="1"/>
          <w:numId w:val="5"/>
        </w:numPr>
        <w:ind w:left="737" w:firstLine="0"/>
      </w:pPr>
      <w:bookmarkStart w:id="7" w:name="__RefHeading__11_2132608568"/>
      <w:bookmarkEnd w:id="7"/>
      <w:r>
        <w:t>Referencias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Especificación de requerimientos RQDRQG2v1_0.pdf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Modelo de Casos de Uso RQMODG2v1_1.odt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Glosario RQGLOGv1_0.pdf</w:t>
      </w:r>
    </w:p>
    <w:p w:rsidR="00D64006" w:rsidRDefault="00B1239D">
      <w:pPr>
        <w:pStyle w:val="MTema2"/>
        <w:numPr>
          <w:ilvl w:val="1"/>
          <w:numId w:val="5"/>
        </w:numPr>
        <w:ind w:left="737" w:firstLine="0"/>
      </w:pPr>
      <w:bookmarkStart w:id="8" w:name="__RefHeading__13_2132608568"/>
      <w:bookmarkEnd w:id="8"/>
      <w:r>
        <w:t>Visión general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El resto de las secciones describe la arquitectura del sistema desde una vista distinta. La sección 2 la vista de Modelo de Casos de Uso, la sección 3 la trazabilidad entre el Modelo de Casos de Uso y Diseño, la sección 4 la vista del Modelo de Diseño, la sección 5 la trazabilidad desde el Modelo de Diseño y  el Modelo de Implementación, la sección 6 la vista del Modelo de Implementación y la sección 7 el Modelo de Distribución.</w:t>
      </w: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610719" w:rsidRDefault="00610719">
      <w:pPr>
        <w:pStyle w:val="MTemaNormal"/>
      </w:pPr>
    </w:p>
    <w:p w:rsidR="00610719" w:rsidRDefault="00610719">
      <w:pPr>
        <w:pStyle w:val="MTemaNormal"/>
      </w:pPr>
    </w:p>
    <w:p w:rsidR="00D64006" w:rsidRDefault="00D64006">
      <w:pPr>
        <w:pStyle w:val="MTemaNormal"/>
      </w:pPr>
    </w:p>
    <w:p w:rsidR="00D64006" w:rsidRDefault="00B1239D" w:rsidP="00614EBE">
      <w:pPr>
        <w:pStyle w:val="MTema1"/>
        <w:numPr>
          <w:ilvl w:val="0"/>
          <w:numId w:val="5"/>
        </w:numPr>
        <w:tabs>
          <w:tab w:val="num" w:pos="1080"/>
        </w:tabs>
      </w:pPr>
      <w:bookmarkStart w:id="9" w:name="__RefHeading__15_2132608568"/>
      <w:bookmarkStart w:id="10" w:name="_Toc270835409"/>
      <w:bookmarkEnd w:id="9"/>
      <w:r>
        <w:lastRenderedPageBreak/>
        <w:t>Vista del Modelo de Casos de Uso</w:t>
      </w:r>
      <w:bookmarkEnd w:id="10"/>
    </w:p>
    <w:p w:rsidR="00D64006" w:rsidRDefault="00B1239D">
      <w:pPr>
        <w:pStyle w:val="MNormal"/>
      </w:pPr>
      <w:r>
        <w:tab/>
      </w:r>
    </w:p>
    <w:p w:rsidR="00D64006" w:rsidRDefault="00B1239D">
      <w:pPr>
        <w:pStyle w:val="MTema2"/>
        <w:numPr>
          <w:ilvl w:val="1"/>
          <w:numId w:val="5"/>
        </w:numPr>
        <w:ind w:left="737" w:firstLine="0"/>
      </w:pPr>
      <w:bookmarkStart w:id="11" w:name="__RefHeading__17_2132608568"/>
      <w:bookmarkEnd w:id="11"/>
      <w:r>
        <w:t>Diagrama de Casos de Uso relevantes a la Arquitectura</w:t>
      </w:r>
    </w:p>
    <w:p w:rsidR="00D64006" w:rsidRDefault="00CA1E9E">
      <w:pPr>
        <w:pStyle w:val="MTemaNormal"/>
      </w:pPr>
      <w:r>
        <w:rPr>
          <w:noProof/>
          <w:lang w:val="es-UY" w:eastAsia="es-UY"/>
        </w:rPr>
        <w:drawing>
          <wp:inline distT="0" distB="0" distL="0" distR="0">
            <wp:extent cx="5400040" cy="4187190"/>
            <wp:effectExtent l="19050" t="0" r="0" b="0"/>
            <wp:docPr id="2" name="Picture 1" descr="Diagramas de Caso de Uso Arquitecto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 de Caso de Uso Arquitecto Nuev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06" w:rsidRDefault="00D64006">
      <w:pPr>
        <w:pStyle w:val="MTemaNormal"/>
      </w:pPr>
    </w:p>
    <w:p w:rsidR="00D64006" w:rsidRDefault="00B1239D">
      <w:pPr>
        <w:pStyle w:val="MTema2"/>
        <w:numPr>
          <w:ilvl w:val="1"/>
          <w:numId w:val="5"/>
        </w:numPr>
        <w:ind w:left="737" w:firstLine="0"/>
      </w:pPr>
      <w:bookmarkStart w:id="12" w:name="__RefHeading__19_2132608568"/>
      <w:bookmarkEnd w:id="12"/>
      <w:r>
        <w:t>Casos de Uso relevantes a la Arquitectura</w:t>
      </w:r>
    </w:p>
    <w:p w:rsidR="00D64006" w:rsidRDefault="00CA1E9E">
      <w:pPr>
        <w:pStyle w:val="MTema3"/>
        <w:numPr>
          <w:ilvl w:val="2"/>
          <w:numId w:val="5"/>
        </w:numPr>
        <w:ind w:left="794" w:firstLine="0"/>
      </w:pPr>
      <w:r>
        <w:t>Iniciar Iteraci</w:t>
      </w:r>
      <w:r w:rsidR="009E4812">
        <w:t>ón</w:t>
      </w:r>
    </w:p>
    <w:p w:rsidR="00D64006" w:rsidRDefault="00B1239D">
      <w:pPr>
        <w:pStyle w:val="MTemaNormal"/>
      </w:pPr>
      <w:r>
        <w:tab/>
      </w:r>
      <w:r>
        <w:tab/>
      </w:r>
      <w:r w:rsidR="009E4812">
        <w:t>El usuario indica que quiere empezar un nuevo juego y se carga el juego.</w:t>
      </w:r>
    </w:p>
    <w:p w:rsidR="00D64006" w:rsidRDefault="00D64006">
      <w:pPr>
        <w:pStyle w:val="MTemaNormal"/>
      </w:pPr>
    </w:p>
    <w:p w:rsidR="00D64006" w:rsidRDefault="00B1239D">
      <w:pPr>
        <w:pStyle w:val="MTema3"/>
        <w:numPr>
          <w:ilvl w:val="2"/>
          <w:numId w:val="5"/>
        </w:numPr>
        <w:ind w:left="794" w:firstLine="0"/>
      </w:pPr>
      <w:bookmarkStart w:id="13" w:name="__RefHeading__23_2132608568"/>
      <w:bookmarkEnd w:id="13"/>
      <w:r>
        <w:t>Interrogar personaje</w:t>
      </w:r>
    </w:p>
    <w:p w:rsidR="00D64006" w:rsidRDefault="00B1239D" w:rsidP="009E4812">
      <w:pPr>
        <w:pStyle w:val="MTemaNormal"/>
      </w:pPr>
      <w:r>
        <w:tab/>
      </w:r>
      <w:r>
        <w:tab/>
        <w:t>El usuario elige uno de los 3 personajes disponibles para interrogar, y este le da una pista con datos del sospechoso y</w:t>
      </w:r>
      <w:r w:rsidR="009E4812">
        <w:t>/o</w:t>
      </w:r>
      <w:r>
        <w:t xml:space="preserve"> característica de la próxima ciudad a donde deberá ir a buscar más pistas</w:t>
      </w:r>
      <w:r w:rsidR="009E4812">
        <w:t>.</w:t>
      </w:r>
    </w:p>
    <w:p w:rsidR="009E4812" w:rsidRDefault="009E4812" w:rsidP="009E4812">
      <w:pPr>
        <w:pStyle w:val="MTemaNormal"/>
      </w:pPr>
    </w:p>
    <w:p w:rsidR="00D64006" w:rsidRDefault="009E4812">
      <w:pPr>
        <w:pStyle w:val="MTema3"/>
        <w:numPr>
          <w:ilvl w:val="2"/>
          <w:numId w:val="5"/>
        </w:numPr>
        <w:ind w:left="794" w:firstLine="0"/>
      </w:pPr>
      <w:r>
        <w:t>Guardar Estado</w:t>
      </w:r>
    </w:p>
    <w:p w:rsidR="00EE3F23" w:rsidRDefault="00B1239D" w:rsidP="00EE3F23">
      <w:pPr>
        <w:pStyle w:val="MTemaNormal"/>
        <w:ind w:left="630" w:firstLine="709"/>
      </w:pPr>
      <w:r>
        <w:tab/>
      </w:r>
      <w:r>
        <w:tab/>
      </w:r>
      <w:r w:rsidR="00EE3F23">
        <w:t>Cuando el usuario decide salir del juego en medio de una iteración para hacer otra actividad, se guarda el estado del mismo.</w:t>
      </w:r>
    </w:p>
    <w:p w:rsidR="00D64006" w:rsidRDefault="00D64006">
      <w:pPr>
        <w:pStyle w:val="MTemaNormal"/>
      </w:pPr>
    </w:p>
    <w:p w:rsidR="0072747E" w:rsidRPr="0072747E" w:rsidRDefault="00B1239D" w:rsidP="0072747E">
      <w:pPr>
        <w:pStyle w:val="MTema3"/>
        <w:numPr>
          <w:ilvl w:val="2"/>
          <w:numId w:val="5"/>
        </w:numPr>
        <w:ind w:left="794" w:firstLine="0"/>
      </w:pPr>
      <w:r>
        <w:t>Actualizar datos ciudades</w:t>
      </w:r>
    </w:p>
    <w:p w:rsidR="00D64006" w:rsidRDefault="00B1239D">
      <w:pPr>
        <w:pStyle w:val="MTemaNormal"/>
      </w:pPr>
      <w:r>
        <w:tab/>
      </w:r>
      <w:r>
        <w:tab/>
        <w:t>El administrador del sistema ejecuta esta opción, el sistema actualiza en su base de datos las pistas referentes a la ciudad con información del momento.</w:t>
      </w:r>
    </w:p>
    <w:p w:rsidR="0072747E" w:rsidRDefault="0072747E">
      <w:pPr>
        <w:pStyle w:val="MTemaNormal"/>
      </w:pPr>
    </w:p>
    <w:p w:rsidR="00D64006" w:rsidRDefault="00B1239D" w:rsidP="00EE3F23">
      <w:pPr>
        <w:pStyle w:val="MTema1"/>
        <w:numPr>
          <w:ilvl w:val="0"/>
          <w:numId w:val="5"/>
        </w:numPr>
      </w:pPr>
      <w:bookmarkStart w:id="14" w:name="__RefHeading__25_2132608568"/>
      <w:bookmarkStart w:id="15" w:name="_Toc270835410"/>
      <w:bookmarkEnd w:id="14"/>
      <w:r>
        <w:lastRenderedPageBreak/>
        <w:t>Trazabilidad desde el Modelo de Casos de Uso al Modelo de Diseño</w:t>
      </w:r>
      <w:bookmarkEnd w:id="15"/>
    </w:p>
    <w:p w:rsidR="00D64006" w:rsidRDefault="009F4D8D" w:rsidP="00EE3F23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16" w:name="__RefHeading__27_2132608568"/>
      <w:bookmarkEnd w:id="16"/>
      <w:r>
        <w:rPr>
          <w:lang w:val="es-UY"/>
        </w:rPr>
        <w:t>Iniciar Iteración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="009F4D8D">
        <w:rPr>
          <w:lang w:val="es-UY"/>
        </w:rPr>
        <w:t xml:space="preserve">El usuario indica que quiere empezar un nuevo juego. Desde el </w:t>
      </w:r>
      <w:r w:rsidR="009F4D8D" w:rsidRPr="00EB20B6">
        <w:rPr>
          <w:b/>
          <w:lang w:val="es-UY"/>
        </w:rPr>
        <w:t>Windows Phone</w:t>
      </w:r>
      <w:r w:rsidR="009F4D8D">
        <w:rPr>
          <w:lang w:val="es-UY"/>
        </w:rPr>
        <w:t xml:space="preserve"> se solicita un servicio al servidor que está en </w:t>
      </w:r>
      <w:r w:rsidR="009F4D8D" w:rsidRPr="00EB20B6">
        <w:rPr>
          <w:b/>
          <w:lang w:val="es-UY"/>
        </w:rPr>
        <w:t>Azure</w:t>
      </w:r>
      <w:r w:rsidR="009F4D8D">
        <w:rPr>
          <w:lang w:val="es-UY"/>
        </w:rPr>
        <w:t xml:space="preserve">. La </w:t>
      </w:r>
      <w:r w:rsidR="009F4D8D" w:rsidRPr="00EB20B6">
        <w:rPr>
          <w:b/>
          <w:lang w:val="es-UY"/>
        </w:rPr>
        <w:t>capa de procesamiento</w:t>
      </w:r>
      <w:r w:rsidR="009F4D8D">
        <w:rPr>
          <w:lang w:val="es-UY"/>
        </w:rPr>
        <w:t xml:space="preserve"> de Azure, encargada de brindar servicios al </w:t>
      </w:r>
      <w:r w:rsidR="00603FDC">
        <w:rPr>
          <w:lang w:val="es-UY"/>
        </w:rPr>
        <w:t>W</w:t>
      </w:r>
      <w:r w:rsidR="009F4D8D">
        <w:rPr>
          <w:lang w:val="es-UY"/>
        </w:rPr>
        <w:t xml:space="preserve">Phone, procesa este servicio. </w:t>
      </w:r>
      <w:r w:rsidR="00EB20B6">
        <w:rPr>
          <w:lang w:val="es-UY"/>
        </w:rPr>
        <w:t>Solicita</w:t>
      </w:r>
      <w:r w:rsidR="009F4D8D">
        <w:rPr>
          <w:lang w:val="es-UY"/>
        </w:rPr>
        <w:t xml:space="preserve"> un servicio en la </w:t>
      </w:r>
      <w:r w:rsidR="009F4D8D" w:rsidRPr="00EB20B6">
        <w:rPr>
          <w:b/>
          <w:lang w:val="es-UY"/>
        </w:rPr>
        <w:t>capa de servicios</w:t>
      </w:r>
      <w:r w:rsidR="009F4D8D">
        <w:rPr>
          <w:lang w:val="es-UY"/>
        </w:rPr>
        <w:t xml:space="preserve"> para traer cierta cantidad de sospechosos (variante según el nivel de juego) junto con sus preferencias y algún otro dato, cómo por ejemplo su foto. La </w:t>
      </w:r>
      <w:r w:rsidR="009F4D8D" w:rsidRPr="00EB20B6">
        <w:rPr>
          <w:lang w:val="es-UY"/>
        </w:rPr>
        <w:t>capa de servicios</w:t>
      </w:r>
      <w:r w:rsidR="009F4D8D">
        <w:rPr>
          <w:lang w:val="es-UY"/>
        </w:rPr>
        <w:t xml:space="preserve"> se comunica con </w:t>
      </w:r>
      <w:r w:rsidR="009F4D8D" w:rsidRPr="00EB20B6">
        <w:rPr>
          <w:b/>
          <w:lang w:val="es-UY"/>
        </w:rPr>
        <w:t>facebook</w:t>
      </w:r>
      <w:r w:rsidR="009F4D8D">
        <w:rPr>
          <w:lang w:val="es-UY"/>
        </w:rPr>
        <w:t>, pasándole el usuario a obtener los datos y algo que indica que el usuario está logueado</w:t>
      </w:r>
      <w:r w:rsidR="00EB20B6">
        <w:rPr>
          <w:lang w:val="es-UY"/>
        </w:rPr>
        <w:t xml:space="preserve">. También la </w:t>
      </w:r>
      <w:r w:rsidR="00EB20B6" w:rsidRPr="00EB20B6">
        <w:rPr>
          <w:lang w:val="es-UY"/>
        </w:rPr>
        <w:t>capa de procesamiento</w:t>
      </w:r>
      <w:r w:rsidR="00EB20B6">
        <w:rPr>
          <w:lang w:val="es-UY"/>
        </w:rPr>
        <w:t xml:space="preserve"> solicita otro servicio en la </w:t>
      </w:r>
      <w:r w:rsidR="00EB20B6" w:rsidRPr="00EB20B6">
        <w:rPr>
          <w:lang w:val="es-UY"/>
        </w:rPr>
        <w:t>capa de servicios</w:t>
      </w:r>
      <w:r w:rsidR="00EB20B6">
        <w:rPr>
          <w:lang w:val="es-UY"/>
        </w:rPr>
        <w:t xml:space="preserve"> que es generar el camino por donde irá el ladrón junto con los famosos y pistas para cada ciudad. La capa de servicios genera el camino que hará el ladrón, y en ese momento también se generan las pistas para cada ciudad en que va a estar el ladrón. Para generar esas pistas</w:t>
      </w:r>
      <w:r w:rsidR="00ED7BD7">
        <w:rPr>
          <w:lang w:val="es-UY"/>
        </w:rPr>
        <w:t>,</w:t>
      </w:r>
      <w:r w:rsidR="00EB20B6">
        <w:rPr>
          <w:lang w:val="es-UY"/>
        </w:rPr>
        <w:t xml:space="preserve"> esta capa </w:t>
      </w:r>
      <w:r w:rsidR="00ED7BD7">
        <w:rPr>
          <w:lang w:val="es-UY"/>
        </w:rPr>
        <w:t xml:space="preserve">se comunica con </w:t>
      </w:r>
      <w:r w:rsidR="00EB20B6">
        <w:rPr>
          <w:lang w:val="es-UY"/>
        </w:rPr>
        <w:t xml:space="preserve">la </w:t>
      </w:r>
      <w:r w:rsidR="00EB20B6" w:rsidRPr="00ED7BD7">
        <w:rPr>
          <w:b/>
          <w:lang w:val="es-UY"/>
        </w:rPr>
        <w:t>capa de datos</w:t>
      </w:r>
      <w:r w:rsidR="00EB20B6">
        <w:rPr>
          <w:lang w:val="es-UY"/>
        </w:rPr>
        <w:t xml:space="preserve">, ya que los datos referentes a las pistas (datos para las pistas </w:t>
      </w:r>
      <w:r w:rsidR="00603FDC">
        <w:rPr>
          <w:lang w:val="es-UY"/>
        </w:rPr>
        <w:t>referentes a las</w:t>
      </w:r>
      <w:r w:rsidR="00EB20B6">
        <w:rPr>
          <w:lang w:val="es-UY"/>
        </w:rPr>
        <w:t xml:space="preserve"> ciudades y datos relacionados con los famosos) van a estar actualizados ahí. Todos estos datos quedarán en memoria y serán pasados al </w:t>
      </w:r>
      <w:r w:rsidR="00603FDC">
        <w:rPr>
          <w:lang w:val="es-UY"/>
        </w:rPr>
        <w:t>WP</w:t>
      </w:r>
      <w:r w:rsidR="00EB20B6">
        <w:rPr>
          <w:lang w:val="es-UY"/>
        </w:rPr>
        <w:t xml:space="preserve">hone a medida que este los vaya pidiendo. </w:t>
      </w:r>
    </w:p>
    <w:p w:rsidR="00D64006" w:rsidRDefault="00B1239D" w:rsidP="00EE3F23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r>
        <w:rPr>
          <w:lang w:val="es-UY"/>
        </w:rPr>
        <w:t>Interrogar personaje</w:t>
      </w:r>
    </w:p>
    <w:p w:rsidR="00ED7BD7" w:rsidRDefault="00B1239D" w:rsidP="00ED7BD7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 xml:space="preserve">El usuario indica el personaje a interrogar. La </w:t>
      </w:r>
      <w:r w:rsidRPr="00ED7BD7">
        <w:rPr>
          <w:b/>
          <w:lang w:val="es-UY"/>
        </w:rPr>
        <w:t>capa de negocios</w:t>
      </w:r>
      <w:r>
        <w:rPr>
          <w:lang w:val="es-UY"/>
        </w:rPr>
        <w:t xml:space="preserve"> del </w:t>
      </w:r>
      <w:r w:rsidR="00ED7BD7" w:rsidRPr="00ED7BD7">
        <w:rPr>
          <w:b/>
          <w:lang w:val="es-UY"/>
        </w:rPr>
        <w:t>Windows P</w:t>
      </w:r>
      <w:r w:rsidRPr="00ED7BD7">
        <w:rPr>
          <w:b/>
          <w:lang w:val="es-UY"/>
        </w:rPr>
        <w:t>hone</w:t>
      </w:r>
      <w:r>
        <w:rPr>
          <w:lang w:val="es-UY"/>
        </w:rPr>
        <w:t xml:space="preserve"> se comunica con la </w:t>
      </w:r>
      <w:r w:rsidRPr="00ED7BD7">
        <w:rPr>
          <w:b/>
          <w:lang w:val="es-UY"/>
        </w:rPr>
        <w:t xml:space="preserve">capa de </w:t>
      </w:r>
      <w:r w:rsidR="00ED7BD7" w:rsidRPr="00ED7BD7">
        <w:rPr>
          <w:b/>
          <w:lang w:val="es-UY"/>
        </w:rPr>
        <w:t>p</w:t>
      </w:r>
      <w:r w:rsidRPr="00ED7BD7">
        <w:rPr>
          <w:b/>
          <w:lang w:val="es-UY"/>
        </w:rPr>
        <w:t>rocesamiento</w:t>
      </w:r>
      <w:r>
        <w:rPr>
          <w:lang w:val="es-UY"/>
        </w:rPr>
        <w:t xml:space="preserve"> del servidor</w:t>
      </w:r>
      <w:r w:rsidR="00ED7BD7">
        <w:rPr>
          <w:lang w:val="es-UY"/>
        </w:rPr>
        <w:t xml:space="preserve"> en</w:t>
      </w:r>
      <w:r>
        <w:rPr>
          <w:lang w:val="es-UY"/>
        </w:rPr>
        <w:t xml:space="preserve"> </w:t>
      </w:r>
      <w:r w:rsidRPr="00ED7BD7">
        <w:rPr>
          <w:b/>
          <w:lang w:val="es-UY"/>
        </w:rPr>
        <w:t>Azure</w:t>
      </w:r>
      <w:r w:rsidR="00ED7BD7">
        <w:rPr>
          <w:lang w:val="es-UY"/>
        </w:rPr>
        <w:t xml:space="preserve">. La </w:t>
      </w:r>
      <w:r w:rsidR="00ED7BD7" w:rsidRPr="00E05D3E">
        <w:rPr>
          <w:lang w:val="es-UY"/>
        </w:rPr>
        <w:t>capa de procesamiento</w:t>
      </w:r>
      <w:r w:rsidR="00ED7BD7">
        <w:rPr>
          <w:lang w:val="es-UY"/>
        </w:rPr>
        <w:t xml:space="preserve"> solicita a la </w:t>
      </w:r>
      <w:r w:rsidR="00ED7BD7" w:rsidRPr="00E05D3E">
        <w:rPr>
          <w:b/>
          <w:lang w:val="es-UY"/>
        </w:rPr>
        <w:t>capa de servicios</w:t>
      </w:r>
      <w:r w:rsidR="00ED7BD7">
        <w:rPr>
          <w:lang w:val="es-UY"/>
        </w:rPr>
        <w:t xml:space="preserve"> la pista (que había sido generada previamente en el caso de uso Iniciar Iteración)</w:t>
      </w:r>
      <w:r w:rsidR="00E05D3E">
        <w:rPr>
          <w:lang w:val="es-UY"/>
        </w:rPr>
        <w:t>. Esta pista está en memoria y se pasan estos a datos al WPhone.</w:t>
      </w:r>
    </w:p>
    <w:p w:rsidR="00D64006" w:rsidRDefault="00E05D3E" w:rsidP="00EE3F23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r>
        <w:rPr>
          <w:lang w:val="es-UY"/>
        </w:rPr>
        <w:t>Guardar Estado</w:t>
      </w:r>
    </w:p>
    <w:p w:rsidR="00D64006" w:rsidRDefault="00B1239D" w:rsidP="00D00AA1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="007C0F8B">
        <w:rPr>
          <w:lang w:val="es-UY"/>
        </w:rPr>
        <w:t>Cuando el usuario elig</w:t>
      </w:r>
      <w:r w:rsidR="00E05D3E">
        <w:rPr>
          <w:lang w:val="es-UY"/>
        </w:rPr>
        <w:t xml:space="preserve">e salir del juego en ejecución, de alguna manera se capta este evento y la </w:t>
      </w:r>
      <w:r w:rsidR="00E05D3E" w:rsidRPr="00E05D3E">
        <w:rPr>
          <w:b/>
          <w:lang w:val="es-UY"/>
        </w:rPr>
        <w:t>capa de negocios</w:t>
      </w:r>
      <w:r w:rsidR="00E05D3E">
        <w:rPr>
          <w:lang w:val="es-UY"/>
        </w:rPr>
        <w:t xml:space="preserve"> del </w:t>
      </w:r>
      <w:r w:rsidR="00E05D3E">
        <w:rPr>
          <w:b/>
          <w:lang w:val="es-UY"/>
        </w:rPr>
        <w:t>Windows P</w:t>
      </w:r>
      <w:r w:rsidR="00E05D3E" w:rsidRPr="00E05D3E">
        <w:rPr>
          <w:b/>
          <w:lang w:val="es-UY"/>
        </w:rPr>
        <w:t>hone</w:t>
      </w:r>
      <w:r w:rsidR="00E05D3E">
        <w:rPr>
          <w:b/>
          <w:lang w:val="es-UY"/>
        </w:rPr>
        <w:t xml:space="preserve"> </w:t>
      </w:r>
      <w:r w:rsidR="00E05D3E">
        <w:rPr>
          <w:lang w:val="es-UY"/>
        </w:rPr>
        <w:t xml:space="preserve">envía la solicitud de guardar el estado al </w:t>
      </w:r>
      <w:r w:rsidR="00E05D3E" w:rsidRPr="00E05D3E">
        <w:rPr>
          <w:b/>
          <w:lang w:val="es-UY"/>
        </w:rPr>
        <w:t>servidor en Azure</w:t>
      </w:r>
      <w:r w:rsidR="00E05D3E">
        <w:rPr>
          <w:b/>
          <w:lang w:val="es-UY"/>
        </w:rPr>
        <w:t xml:space="preserve">. </w:t>
      </w:r>
      <w:r w:rsidR="00E05D3E">
        <w:rPr>
          <w:lang w:val="es-UY"/>
        </w:rPr>
        <w:t xml:space="preserve">La </w:t>
      </w:r>
      <w:r w:rsidR="00E05D3E" w:rsidRPr="007C0F8B">
        <w:rPr>
          <w:b/>
          <w:lang w:val="es-UY"/>
        </w:rPr>
        <w:t>capa de servicios</w:t>
      </w:r>
      <w:r w:rsidR="00E05D3E">
        <w:rPr>
          <w:lang w:val="es-UY"/>
        </w:rPr>
        <w:t xml:space="preserve"> recibe la solicitud de guardar estado desde la </w:t>
      </w:r>
      <w:r w:rsidR="00E05D3E" w:rsidRPr="007C0F8B">
        <w:rPr>
          <w:b/>
          <w:lang w:val="es-UY"/>
        </w:rPr>
        <w:t>capa de procesamiento</w:t>
      </w:r>
      <w:r w:rsidR="007C0F8B">
        <w:rPr>
          <w:lang w:val="es-UY"/>
        </w:rPr>
        <w:t xml:space="preserve">. En Azure tendremos un Workflow para manejar los estados de juego, entonces la capa de procesamiento de </w:t>
      </w:r>
      <w:r w:rsidR="00D00AA1">
        <w:rPr>
          <w:lang w:val="es-UY"/>
        </w:rPr>
        <w:t>A</w:t>
      </w:r>
      <w:r w:rsidR="007C0F8B">
        <w:rPr>
          <w:lang w:val="es-UY"/>
        </w:rPr>
        <w:t xml:space="preserve">zure, obtiene ese estado y solicita guardar esos datos a la </w:t>
      </w:r>
      <w:r w:rsidR="007C0F8B" w:rsidRPr="007C0F8B">
        <w:rPr>
          <w:b/>
          <w:lang w:val="es-UY"/>
        </w:rPr>
        <w:t>capa de datos</w:t>
      </w:r>
      <w:r w:rsidR="004E0250">
        <w:rPr>
          <w:lang w:val="es-UY"/>
        </w:rPr>
        <w:t xml:space="preserve"> </w:t>
      </w:r>
      <w:r w:rsidR="007C0F8B">
        <w:rPr>
          <w:lang w:val="es-UY"/>
        </w:rPr>
        <w:t>que está en el servidor</w:t>
      </w:r>
      <w:r w:rsidR="00E05D3E">
        <w:rPr>
          <w:lang w:val="es-UY"/>
        </w:rPr>
        <w:t xml:space="preserve"> </w:t>
      </w:r>
    </w:p>
    <w:p w:rsidR="00D64006" w:rsidRDefault="00B1239D" w:rsidP="00EE3F23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r>
        <w:rPr>
          <w:lang w:val="es-UY"/>
        </w:rPr>
        <w:t>Actualizar datos ciudades</w:t>
      </w:r>
    </w:p>
    <w:p w:rsidR="00A3541D" w:rsidRPr="00D00AA1" w:rsidRDefault="00B1239D" w:rsidP="00D00AA1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 xml:space="preserve">El administrador (o un proceso automático), elige actualizar los datos de las ciudades. La </w:t>
      </w:r>
      <w:r w:rsidRPr="007C0F8B">
        <w:rPr>
          <w:b/>
          <w:lang w:val="es-UY"/>
        </w:rPr>
        <w:t>capa de servicios</w:t>
      </w:r>
      <w:r>
        <w:rPr>
          <w:lang w:val="es-UY"/>
        </w:rPr>
        <w:t xml:space="preserve">, se comunica </w:t>
      </w:r>
      <w:r w:rsidR="007C0F8B">
        <w:rPr>
          <w:lang w:val="es-UY"/>
        </w:rPr>
        <w:t>con</w:t>
      </w:r>
      <w:r>
        <w:rPr>
          <w:lang w:val="es-UY"/>
        </w:rPr>
        <w:t xml:space="preserve"> </w:t>
      </w:r>
      <w:r w:rsidR="007C0F8B">
        <w:rPr>
          <w:lang w:val="es-UY"/>
        </w:rPr>
        <w:t xml:space="preserve">el </w:t>
      </w:r>
      <w:r w:rsidR="007C0F8B" w:rsidRPr="007C0F8B">
        <w:rPr>
          <w:b/>
          <w:lang w:val="es-UY"/>
        </w:rPr>
        <w:t xml:space="preserve">servidor de noticias de </w:t>
      </w:r>
      <w:r w:rsidRPr="007C0F8B">
        <w:rPr>
          <w:b/>
          <w:lang w:val="es-UY"/>
        </w:rPr>
        <w:t>Bing</w:t>
      </w:r>
      <w:r>
        <w:rPr>
          <w:lang w:val="es-UY"/>
        </w:rPr>
        <w:t xml:space="preserve">, y a partir de las noticias obtenidas ahí se genera las pistas </w:t>
      </w:r>
      <w:r w:rsidR="007C0F8B">
        <w:rPr>
          <w:lang w:val="es-UY"/>
        </w:rPr>
        <w:t xml:space="preserve">de una ciudad dada. </w:t>
      </w:r>
      <w:r w:rsidR="00475200">
        <w:rPr>
          <w:lang w:val="es-UY"/>
        </w:rPr>
        <w:t xml:space="preserve">Estos datos son pasados a la </w:t>
      </w:r>
      <w:r w:rsidR="00475200" w:rsidRPr="00475200">
        <w:rPr>
          <w:b/>
          <w:lang w:val="es-UY"/>
        </w:rPr>
        <w:t>capa de datos</w:t>
      </w:r>
      <w:r w:rsidR="00475200">
        <w:rPr>
          <w:lang w:val="es-UY"/>
        </w:rPr>
        <w:t xml:space="preserve"> y guardados ahí</w:t>
      </w:r>
      <w:r w:rsidR="007C0F8B">
        <w:rPr>
          <w:lang w:val="es-UY"/>
        </w:rPr>
        <w:t>. Este proceso es llevado a cabo para cada ciudad que está en la base de datos</w:t>
      </w:r>
      <w:r w:rsidR="00D00AA1">
        <w:rPr>
          <w:lang w:val="es-UY"/>
        </w:rPr>
        <w:t xml:space="preserve">. </w:t>
      </w:r>
      <w:r w:rsidR="00D00AA1">
        <w:rPr>
          <w:lang w:val="es-UY"/>
        </w:rPr>
        <w:tab/>
      </w:r>
    </w:p>
    <w:p w:rsidR="00D64006" w:rsidRDefault="00D64006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00AA1" w:rsidRDefault="00D00AA1">
      <w:pPr>
        <w:pStyle w:val="MTemaNormal"/>
        <w:rPr>
          <w:lang w:val="es-UY"/>
        </w:rPr>
      </w:pPr>
    </w:p>
    <w:p w:rsidR="00D64006" w:rsidRDefault="00B1239D" w:rsidP="00D00AA1">
      <w:pPr>
        <w:pStyle w:val="MTema1"/>
        <w:numPr>
          <w:ilvl w:val="0"/>
          <w:numId w:val="5"/>
        </w:numPr>
      </w:pPr>
      <w:bookmarkStart w:id="17" w:name="__RefHeading__31_2132608568"/>
      <w:bookmarkStart w:id="18" w:name="_Toc270835411"/>
      <w:bookmarkEnd w:id="17"/>
      <w:r>
        <w:lastRenderedPageBreak/>
        <w:t>Vista del Modelo de Diseño</w:t>
      </w:r>
      <w:bookmarkEnd w:id="18"/>
    </w:p>
    <w:p w:rsidR="00D64006" w:rsidRDefault="00B1239D" w:rsidP="004E0250">
      <w:pPr>
        <w:pStyle w:val="MTemaNormal"/>
        <w:rPr>
          <w:lang w:val="es-UY"/>
        </w:rPr>
      </w:pPr>
      <w:r>
        <w:rPr>
          <w:lang w:val="es-UY"/>
        </w:rPr>
        <w:t>La vista del modelo de diseño será definida en una etapa posterior. Esta sección será completada en futuras versiones del documento.</w:t>
      </w:r>
    </w:p>
    <w:p w:rsidR="00D64006" w:rsidRDefault="00D64006">
      <w:pPr>
        <w:pStyle w:val="MTemaNormal"/>
      </w:pPr>
    </w:p>
    <w:p w:rsidR="00D64006" w:rsidRDefault="00D64006">
      <w:pPr>
        <w:pStyle w:val="MTemaNormal"/>
      </w:pPr>
    </w:p>
    <w:p w:rsidR="00D64006" w:rsidRDefault="00B1239D" w:rsidP="00D00AA1">
      <w:pPr>
        <w:pStyle w:val="MTema1"/>
        <w:numPr>
          <w:ilvl w:val="0"/>
          <w:numId w:val="5"/>
        </w:numPr>
      </w:pPr>
      <w:bookmarkStart w:id="19" w:name="__RefHeading__45_2132608568"/>
      <w:bookmarkStart w:id="20" w:name="_Toc270835412"/>
      <w:bookmarkEnd w:id="19"/>
      <w:r>
        <w:t>Trazabilidad desde el Modelo de Diseño al Modelo de Implementación</w:t>
      </w:r>
      <w:bookmarkEnd w:id="20"/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>Esta sección será completada en futuras versiones del documento.</w:t>
      </w:r>
    </w:p>
    <w:p w:rsidR="00D64006" w:rsidRDefault="00D64006">
      <w:pPr>
        <w:pStyle w:val="MTemaNormal"/>
        <w:rPr>
          <w:lang w:val="es-UY"/>
        </w:rPr>
      </w:pPr>
    </w:p>
    <w:p w:rsidR="00D64006" w:rsidRDefault="00D64006">
      <w:pPr>
        <w:pStyle w:val="MTemaNormal"/>
        <w:rPr>
          <w:lang w:val="es-UY"/>
        </w:rPr>
      </w:pPr>
    </w:p>
    <w:p w:rsidR="00D64006" w:rsidRDefault="00B1239D" w:rsidP="00D00AA1">
      <w:pPr>
        <w:pStyle w:val="MTema1"/>
        <w:numPr>
          <w:ilvl w:val="0"/>
          <w:numId w:val="5"/>
        </w:numPr>
      </w:pPr>
      <w:bookmarkStart w:id="21" w:name="__RefHeading__47_2132608568"/>
      <w:bookmarkStart w:id="22" w:name="_Toc270835413"/>
      <w:bookmarkEnd w:id="21"/>
      <w:r>
        <w:t>Vista del Modelo de Implementación</w:t>
      </w:r>
      <w:bookmarkEnd w:id="22"/>
    </w:p>
    <w:p w:rsidR="00D64006" w:rsidRDefault="00B1239D">
      <w:pPr>
        <w:pStyle w:val="MTemaNormal"/>
      </w:pPr>
      <w:r>
        <w:t xml:space="preserve">En esta sección se describe la estructura general del modelo de implementación y la descomposición del software en módulos. </w:t>
      </w:r>
    </w:p>
    <w:p w:rsidR="00D64006" w:rsidRDefault="00B1239D" w:rsidP="00D00AA1">
      <w:pPr>
        <w:pStyle w:val="MTema2"/>
        <w:numPr>
          <w:ilvl w:val="1"/>
          <w:numId w:val="5"/>
        </w:numPr>
        <w:ind w:left="737" w:firstLine="0"/>
      </w:pPr>
      <w:bookmarkStart w:id="23" w:name="__RefHeading__49_2132608568"/>
      <w:bookmarkEnd w:id="23"/>
      <w:r>
        <w:t>Subsistemas</w:t>
      </w:r>
    </w:p>
    <w:p w:rsidR="00D64006" w:rsidRDefault="00B1239D" w:rsidP="00E60637">
      <w:pPr>
        <w:pStyle w:val="MTema3"/>
        <w:tabs>
          <w:tab w:val="clear" w:pos="567"/>
        </w:tabs>
        <w:ind w:left="567"/>
        <w:rPr>
          <w:b w:val="0"/>
          <w:bCs w:val="0"/>
          <w:lang w:val="es-UY"/>
        </w:rPr>
      </w:pPr>
      <w:r>
        <w:rPr>
          <w:b w:val="0"/>
          <w:bCs w:val="0"/>
          <w:lang w:val="es-UY"/>
        </w:rPr>
        <w:t>Está subsección queda pendiente de documentar</w:t>
      </w:r>
    </w:p>
    <w:p w:rsidR="00D64006" w:rsidRDefault="00B1239D" w:rsidP="00D00AA1">
      <w:pPr>
        <w:pStyle w:val="MTema2"/>
        <w:numPr>
          <w:ilvl w:val="1"/>
          <w:numId w:val="5"/>
        </w:numPr>
        <w:ind w:left="737" w:firstLine="0"/>
      </w:pPr>
      <w:bookmarkStart w:id="24" w:name="__RefHeading__53_2132608568"/>
      <w:bookmarkEnd w:id="24"/>
      <w:r>
        <w:t>Componentes</w:t>
      </w:r>
    </w:p>
    <w:p w:rsidR="00D64006" w:rsidRDefault="00B1239D" w:rsidP="00E60637">
      <w:pPr>
        <w:pStyle w:val="MTema3"/>
        <w:tabs>
          <w:tab w:val="clear" w:pos="567"/>
        </w:tabs>
        <w:ind w:left="567"/>
        <w:rPr>
          <w:b w:val="0"/>
          <w:bCs w:val="0"/>
          <w:lang w:val="es-UY"/>
        </w:rPr>
      </w:pPr>
      <w:bookmarkStart w:id="25" w:name="__RefHeading__55_2132608568"/>
      <w:bookmarkEnd w:id="25"/>
      <w:r>
        <w:rPr>
          <w:b w:val="0"/>
          <w:bCs w:val="0"/>
          <w:lang w:val="es-UY"/>
        </w:rPr>
        <w:t>Esta subsección queda pendiente de documentar</w:t>
      </w:r>
    </w:p>
    <w:p w:rsidR="00D64006" w:rsidRDefault="00B1239D" w:rsidP="00D00AA1">
      <w:pPr>
        <w:pStyle w:val="MTema2"/>
        <w:numPr>
          <w:ilvl w:val="1"/>
          <w:numId w:val="5"/>
        </w:numPr>
        <w:ind w:left="737" w:firstLine="0"/>
      </w:pPr>
      <w:bookmarkStart w:id="26" w:name="__RefHeading__57_2132608568"/>
      <w:bookmarkEnd w:id="26"/>
      <w:r>
        <w:t>Interfa</w:t>
      </w:r>
      <w:r w:rsidR="00744A1A">
        <w:t>c</w:t>
      </w:r>
      <w:r>
        <w:t>es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27" w:name="__RefHeading__59_2132608568"/>
      <w:bookmarkEnd w:id="27"/>
      <w:r>
        <w:rPr>
          <w:lang w:val="es-UY"/>
        </w:rPr>
        <w:t>IWPhoneAzure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 xml:space="preserve">Esta interfaz es implementada por el servidor Azure y es usada por el </w:t>
      </w:r>
      <w:r w:rsidR="00744A1A">
        <w:rPr>
          <w:lang w:val="es-UY"/>
        </w:rPr>
        <w:t xml:space="preserve">Windows Phone, la cual le sirve para solicitar </w:t>
      </w:r>
      <w:r>
        <w:rPr>
          <w:lang w:val="es-UY"/>
        </w:rPr>
        <w:t>servicios al servidor.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r>
        <w:rPr>
          <w:lang w:val="es-UY"/>
        </w:rPr>
        <w:t>IAzureServicios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Implementada por la capa de Negocios del servidor. Sirve para solicitar servicios desde la capa de Procesamiento.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r>
        <w:rPr>
          <w:lang w:val="es-UY"/>
        </w:rPr>
        <w:t>IAzureDatos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Implementado por la capa de datos.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r>
        <w:rPr>
          <w:lang w:val="es-UY"/>
        </w:rPr>
        <w:t>API de facebook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 xml:space="preserve">Se accederá a los datos del cliente y de sus amigos </w:t>
      </w:r>
      <w:r w:rsidR="00744A1A">
        <w:rPr>
          <w:lang w:val="es-UY"/>
        </w:rPr>
        <w:t>en Facebook, para usarlos en el</w:t>
      </w:r>
      <w:r>
        <w:rPr>
          <w:lang w:val="es-UY"/>
        </w:rPr>
        <w:t xml:space="preserve"> juego, </w:t>
      </w:r>
      <w:r w:rsidR="00E60637">
        <w:rPr>
          <w:lang w:val="es-UY"/>
        </w:rPr>
        <w:t>comunicándonos</w:t>
      </w:r>
      <w:r>
        <w:rPr>
          <w:lang w:val="es-UY"/>
        </w:rPr>
        <w:t xml:space="preserve"> a través de la API proporcionada por Facebook.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r>
        <w:rPr>
          <w:lang w:val="es-UY"/>
        </w:rPr>
        <w:t>API de Bing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Se accederá a las noticias en Bing para obtener los datos de las ciudades dinámicamente y también de los famosos al generar las pistas. Esto lo haremos a través de la API proporcionada por Bing.</w:t>
      </w:r>
    </w:p>
    <w:p w:rsidR="00D64006" w:rsidRDefault="00D64006">
      <w:pPr>
        <w:pStyle w:val="MTemaNormal"/>
        <w:rPr>
          <w:lang w:val="es-UY"/>
        </w:rPr>
      </w:pPr>
    </w:p>
    <w:p w:rsidR="00D64006" w:rsidRDefault="00D64006">
      <w:pPr>
        <w:pStyle w:val="MTemaNormal"/>
        <w:rPr>
          <w:lang w:val="es-UY"/>
        </w:rPr>
      </w:pPr>
    </w:p>
    <w:p w:rsidR="00D64006" w:rsidRDefault="00B1239D" w:rsidP="00D00AA1">
      <w:pPr>
        <w:pStyle w:val="MTema1"/>
        <w:numPr>
          <w:ilvl w:val="0"/>
          <w:numId w:val="5"/>
        </w:numPr>
      </w:pPr>
      <w:bookmarkStart w:id="28" w:name="__RefHeading__61_2132608568"/>
      <w:bookmarkStart w:id="29" w:name="_Toc270835414"/>
      <w:bookmarkEnd w:id="28"/>
      <w:r>
        <w:t>Vista del Modelo de Distribución</w:t>
      </w:r>
      <w:bookmarkEnd w:id="29"/>
    </w:p>
    <w:p w:rsidR="00D64006" w:rsidRDefault="00B1239D" w:rsidP="00D00AA1">
      <w:pPr>
        <w:pStyle w:val="MTema2"/>
        <w:numPr>
          <w:ilvl w:val="1"/>
          <w:numId w:val="5"/>
        </w:numPr>
        <w:ind w:left="737" w:firstLine="0"/>
      </w:pPr>
      <w:bookmarkStart w:id="30" w:name="__RefHeading__63_2132608568"/>
      <w:bookmarkEnd w:id="30"/>
      <w:r>
        <w:t>Diagrama de Distribución</w:t>
      </w:r>
    </w:p>
    <w:p w:rsidR="00D64006" w:rsidRDefault="00512FEE">
      <w:pPr>
        <w:pStyle w:val="MTemaNormal"/>
      </w:pPr>
      <w:r>
        <w:rPr>
          <w:noProof/>
          <w:lang w:val="es-UY" w:eastAsia="es-UY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039360" cy="6204585"/>
            <wp:effectExtent l="1905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6204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4006" w:rsidRDefault="00B1239D" w:rsidP="00D00AA1">
      <w:pPr>
        <w:pStyle w:val="MTema2"/>
        <w:numPr>
          <w:ilvl w:val="1"/>
          <w:numId w:val="5"/>
        </w:numPr>
        <w:ind w:left="737" w:firstLine="0"/>
      </w:pPr>
      <w:bookmarkStart w:id="31" w:name="__RefHeading__65_2132608568"/>
      <w:bookmarkEnd w:id="31"/>
      <w:r>
        <w:t>Nodos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32" w:name="__RefHeading__67_2132608568"/>
      <w:bookmarkEnd w:id="32"/>
      <w:r>
        <w:rPr>
          <w:lang w:val="es-UY"/>
        </w:rPr>
        <w:t>Nodo Windows Phone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 xml:space="preserve">Es el dispositivo de hardware sobre el cuál el juego será ejecutado. Un celular con el sistema Windows Phone instalado. 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33" w:name="__RefHeading__69_2132608568"/>
      <w:bookmarkEnd w:id="33"/>
      <w:r>
        <w:rPr>
          <w:lang w:val="es-UY"/>
        </w:rPr>
        <w:t>Nodo Azure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Nodo que está en la nube. En este está la lógica del negocio y los datos que se necesiten persistir.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34" w:name="__RefHeading__69_21326085681"/>
      <w:bookmarkEnd w:id="34"/>
      <w:r>
        <w:rPr>
          <w:lang w:val="es-UY"/>
        </w:rPr>
        <w:t>Nodo Facebook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El servidor se comunica con este nodo, para traer datos de los amigos del usuario a través de una API definida para facebook.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35" w:name="__RefHeading__69_21326085682"/>
      <w:bookmarkEnd w:id="35"/>
      <w:r>
        <w:rPr>
          <w:lang w:val="es-UY"/>
        </w:rPr>
        <w:t>Nodo Bing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lastRenderedPageBreak/>
        <w:tab/>
      </w:r>
      <w:r>
        <w:rPr>
          <w:lang w:val="es-UY"/>
        </w:rPr>
        <w:tab/>
        <w:t>El servidor se comunica con este nodo, para traer datos de ciudades y famosos, para poder generar las pistas. Lo hace a través de una API del buscador.</w:t>
      </w:r>
    </w:p>
    <w:p w:rsidR="00D64006" w:rsidRDefault="00B1239D" w:rsidP="00D00AA1">
      <w:pPr>
        <w:pStyle w:val="MTema2"/>
        <w:numPr>
          <w:ilvl w:val="1"/>
          <w:numId w:val="5"/>
        </w:numPr>
        <w:ind w:left="737" w:firstLine="0"/>
      </w:pPr>
      <w:bookmarkStart w:id="36" w:name="__RefHeading__71_2132608568"/>
      <w:bookmarkEnd w:id="36"/>
      <w:r>
        <w:t>Conexiones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37" w:name="__RefHeading__73_2132608568"/>
      <w:bookmarkEnd w:id="37"/>
      <w:r>
        <w:rPr>
          <w:lang w:val="es-UY"/>
        </w:rPr>
        <w:t>Windows Phone - Azure</w:t>
      </w:r>
    </w:p>
    <w:p w:rsidR="00D64006" w:rsidRDefault="00B1239D">
      <w:pPr>
        <w:pStyle w:val="MTemaNormal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="00744A1A">
        <w:rPr>
          <w:lang w:val="es-UY"/>
        </w:rPr>
        <w:t>A través de WCF, con WCFServices</w:t>
      </w:r>
      <w:r>
        <w:rPr>
          <w:lang w:val="es-UY"/>
        </w:rPr>
        <w:t>.</w:t>
      </w:r>
    </w:p>
    <w:p w:rsidR="00D64006" w:rsidRDefault="00B1239D" w:rsidP="00D00AA1">
      <w:pPr>
        <w:pStyle w:val="MTema3"/>
        <w:numPr>
          <w:ilvl w:val="2"/>
          <w:numId w:val="5"/>
        </w:numPr>
        <w:ind w:left="794" w:firstLine="0"/>
        <w:rPr>
          <w:lang w:val="es-UY"/>
        </w:rPr>
      </w:pPr>
      <w:bookmarkStart w:id="38" w:name="__RefHeading__75_2132608568"/>
      <w:bookmarkEnd w:id="38"/>
      <w:r>
        <w:rPr>
          <w:lang w:val="es-UY"/>
        </w:rPr>
        <w:t>Azure – Facebook</w:t>
      </w:r>
    </w:p>
    <w:p w:rsidR="00D64006" w:rsidRDefault="00B1239D">
      <w:pPr>
        <w:pStyle w:val="MTemaNormal"/>
        <w:rPr>
          <w:lang w:val="es-UY"/>
        </w:rPr>
      </w:pPr>
      <w:r>
        <w:tab/>
      </w:r>
      <w:bookmarkStart w:id="39" w:name="__RefHeading__69_21326085683"/>
      <w:bookmarkEnd w:id="39"/>
      <w:r>
        <w:tab/>
      </w:r>
      <w:r>
        <w:rPr>
          <w:lang w:val="es-UY"/>
        </w:rPr>
        <w:t>No está definido pero probable que sea con REST.</w:t>
      </w:r>
    </w:p>
    <w:p w:rsidR="00D64006" w:rsidRDefault="00B1239D" w:rsidP="00D00AA1">
      <w:pPr>
        <w:pStyle w:val="MTema3"/>
        <w:numPr>
          <w:ilvl w:val="2"/>
          <w:numId w:val="5"/>
        </w:numPr>
        <w:spacing w:before="0" w:after="60"/>
        <w:ind w:left="794" w:firstLine="0"/>
        <w:jc w:val="both"/>
        <w:rPr>
          <w:lang w:val="es-UY"/>
        </w:rPr>
      </w:pPr>
      <w:bookmarkStart w:id="40" w:name="__RefHeading__75_21326085681"/>
      <w:bookmarkEnd w:id="40"/>
      <w:r>
        <w:rPr>
          <w:lang w:val="es-UY"/>
        </w:rPr>
        <w:t>Azure – Bing</w:t>
      </w:r>
    </w:p>
    <w:p w:rsidR="00B1239D" w:rsidRDefault="00B1239D">
      <w:pPr>
        <w:pStyle w:val="MTemaNormal"/>
      </w:pPr>
      <w:r>
        <w:rPr>
          <w:lang w:val="es-UY"/>
        </w:rPr>
        <w:tab/>
      </w:r>
      <w:r>
        <w:rPr>
          <w:lang w:val="es-UY"/>
        </w:rPr>
        <w:tab/>
        <w:t>No está definido pero probable que sea con REST.</w:t>
      </w:r>
    </w:p>
    <w:sectPr w:rsidR="00B1239D" w:rsidSect="00D64006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16B" w:rsidRDefault="0076116B" w:rsidP="00584371">
      <w:r>
        <w:separator/>
      </w:r>
    </w:p>
  </w:endnote>
  <w:endnote w:type="continuationSeparator" w:id="0">
    <w:p w:rsidR="0076116B" w:rsidRDefault="0076116B" w:rsidP="00584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06" w:rsidRDefault="00B1239D">
    <w:pPr>
      <w:pStyle w:val="Piedepgina"/>
    </w:pPr>
    <w:r>
      <w:t>Descripción de la Arquitectura</w:t>
    </w:r>
    <w:r>
      <w:tab/>
    </w:r>
    <w:r>
      <w:tab/>
      <w:t xml:space="preserve">Página </w:t>
    </w:r>
    <w:r w:rsidR="00166DB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66DBE">
      <w:rPr>
        <w:rStyle w:val="Nmerodepgina"/>
      </w:rPr>
      <w:fldChar w:fldCharType="separate"/>
    </w:r>
    <w:r w:rsidR="005C6339">
      <w:rPr>
        <w:rStyle w:val="Nmerodepgina"/>
        <w:noProof/>
      </w:rPr>
      <w:t>8</w:t>
    </w:r>
    <w:r w:rsidR="00166DBE">
      <w:rPr>
        <w:rStyle w:val="Nmerodepgina"/>
      </w:rPr>
      <w:fldChar w:fldCharType="end"/>
    </w:r>
    <w:r>
      <w:rPr>
        <w:rStyle w:val="Nmerodepgina"/>
      </w:rPr>
      <w:t xml:space="preserve"> de </w:t>
    </w:r>
    <w:r w:rsidR="00166DBE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166DBE">
      <w:rPr>
        <w:rStyle w:val="Nmerodepgina"/>
      </w:rPr>
      <w:fldChar w:fldCharType="separate"/>
    </w:r>
    <w:r w:rsidR="005C6339">
      <w:rPr>
        <w:rStyle w:val="Nmerodepgina"/>
        <w:noProof/>
      </w:rPr>
      <w:t>8</w:t>
    </w:r>
    <w:r w:rsidR="00166DBE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16B" w:rsidRDefault="0076116B" w:rsidP="00584371">
      <w:r>
        <w:separator/>
      </w:r>
    </w:p>
  </w:footnote>
  <w:footnote w:type="continuationSeparator" w:id="0">
    <w:p w:rsidR="0076116B" w:rsidRDefault="0076116B" w:rsidP="005843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1417756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6">
    <w:nsid w:val="7733378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F1F62"/>
    <w:rsid w:val="000D0850"/>
    <w:rsid w:val="000D2803"/>
    <w:rsid w:val="000E1A58"/>
    <w:rsid w:val="00166DBE"/>
    <w:rsid w:val="00201802"/>
    <w:rsid w:val="0023461C"/>
    <w:rsid w:val="00475200"/>
    <w:rsid w:val="004E0250"/>
    <w:rsid w:val="00512FEE"/>
    <w:rsid w:val="005C6339"/>
    <w:rsid w:val="00603FDC"/>
    <w:rsid w:val="00610719"/>
    <w:rsid w:val="00614EBE"/>
    <w:rsid w:val="006E6623"/>
    <w:rsid w:val="0072747E"/>
    <w:rsid w:val="00744A1A"/>
    <w:rsid w:val="0076116B"/>
    <w:rsid w:val="00773C3F"/>
    <w:rsid w:val="007A6533"/>
    <w:rsid w:val="007C0F8B"/>
    <w:rsid w:val="00801B06"/>
    <w:rsid w:val="009E4812"/>
    <w:rsid w:val="009F1F62"/>
    <w:rsid w:val="009F4D8D"/>
    <w:rsid w:val="00A3541D"/>
    <w:rsid w:val="00AA274B"/>
    <w:rsid w:val="00B12185"/>
    <w:rsid w:val="00B1239D"/>
    <w:rsid w:val="00C11850"/>
    <w:rsid w:val="00CA1E9E"/>
    <w:rsid w:val="00D00AA1"/>
    <w:rsid w:val="00D64006"/>
    <w:rsid w:val="00E05D3E"/>
    <w:rsid w:val="00E60637"/>
    <w:rsid w:val="00EB20B6"/>
    <w:rsid w:val="00ED7BD7"/>
    <w:rsid w:val="00EE3F23"/>
    <w:rsid w:val="00F21E94"/>
    <w:rsid w:val="00FF4848"/>
    <w:rsid w:val="00FF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06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D64006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D6400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400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D64006"/>
    <w:rPr>
      <w:rFonts w:ascii="Symbol" w:hAnsi="Symbol"/>
    </w:rPr>
  </w:style>
  <w:style w:type="character" w:customStyle="1" w:styleId="WW8Num3z0">
    <w:name w:val="WW8Num3z0"/>
    <w:rsid w:val="00D64006"/>
    <w:rPr>
      <w:rFonts w:ascii="Symbol" w:hAnsi="Symbol"/>
    </w:rPr>
  </w:style>
  <w:style w:type="character" w:customStyle="1" w:styleId="WW8Num4z4">
    <w:name w:val="WW8Num4z4"/>
    <w:rsid w:val="00D64006"/>
    <w:rPr>
      <w:rFonts w:ascii="Symbol" w:hAnsi="Symbol"/>
    </w:rPr>
  </w:style>
  <w:style w:type="character" w:customStyle="1" w:styleId="WW8Num4z5">
    <w:name w:val="WW8Num4z5"/>
    <w:rsid w:val="00D64006"/>
    <w:rPr>
      <w:rFonts w:ascii="Wingdings" w:hAnsi="Wingdings"/>
    </w:rPr>
  </w:style>
  <w:style w:type="character" w:customStyle="1" w:styleId="WW8Num5z4">
    <w:name w:val="WW8Num5z4"/>
    <w:rsid w:val="00D64006"/>
    <w:rPr>
      <w:rFonts w:ascii="Symbol" w:hAnsi="Symbol"/>
    </w:rPr>
  </w:style>
  <w:style w:type="character" w:customStyle="1" w:styleId="WW8Num5z5">
    <w:name w:val="WW8Num5z5"/>
    <w:rsid w:val="00D64006"/>
    <w:rPr>
      <w:rFonts w:ascii="Wingdings" w:hAnsi="Wingdings"/>
    </w:rPr>
  </w:style>
  <w:style w:type="character" w:customStyle="1" w:styleId="Absatz-Standardschriftart">
    <w:name w:val="Absatz-Standardschriftart"/>
    <w:rsid w:val="00D64006"/>
  </w:style>
  <w:style w:type="character" w:customStyle="1" w:styleId="WW-Absatz-Standardschriftart">
    <w:name w:val="WW-Absatz-Standardschriftart"/>
    <w:rsid w:val="00D64006"/>
  </w:style>
  <w:style w:type="character" w:customStyle="1" w:styleId="WW8Num2z1">
    <w:name w:val="WW8Num2z1"/>
    <w:rsid w:val="00D64006"/>
    <w:rPr>
      <w:rFonts w:ascii="Courier New" w:hAnsi="Courier New"/>
    </w:rPr>
  </w:style>
  <w:style w:type="character" w:customStyle="1" w:styleId="WW8Num2z2">
    <w:name w:val="WW8Num2z2"/>
    <w:rsid w:val="00D64006"/>
    <w:rPr>
      <w:rFonts w:ascii="Wingdings" w:hAnsi="Wingdings"/>
    </w:rPr>
  </w:style>
  <w:style w:type="character" w:customStyle="1" w:styleId="WW8Num3z1">
    <w:name w:val="WW8Num3z1"/>
    <w:rsid w:val="00D64006"/>
    <w:rPr>
      <w:rFonts w:ascii="Courier New" w:hAnsi="Courier New"/>
    </w:rPr>
  </w:style>
  <w:style w:type="character" w:customStyle="1" w:styleId="WW8Num3z2">
    <w:name w:val="WW8Num3z2"/>
    <w:rsid w:val="00D64006"/>
    <w:rPr>
      <w:rFonts w:ascii="Wingdings" w:hAnsi="Wingdings"/>
    </w:rPr>
  </w:style>
  <w:style w:type="character" w:customStyle="1" w:styleId="WW8Num6z4">
    <w:name w:val="WW8Num6z4"/>
    <w:rsid w:val="00D64006"/>
    <w:rPr>
      <w:rFonts w:ascii="Symbol" w:hAnsi="Symbol"/>
    </w:rPr>
  </w:style>
  <w:style w:type="character" w:customStyle="1" w:styleId="WW8Num6z5">
    <w:name w:val="WW8Num6z5"/>
    <w:rsid w:val="00D64006"/>
    <w:rPr>
      <w:rFonts w:ascii="Wingdings" w:hAnsi="Wingdings"/>
    </w:rPr>
  </w:style>
  <w:style w:type="character" w:customStyle="1" w:styleId="Fuentedeprrafopredeter1">
    <w:name w:val="Fuente de párrafo predeter.1"/>
    <w:rsid w:val="00D64006"/>
  </w:style>
  <w:style w:type="character" w:styleId="Hipervnculo">
    <w:name w:val="Hyperlink"/>
    <w:basedOn w:val="Fuentedeprrafopredeter1"/>
    <w:rsid w:val="00D64006"/>
    <w:rPr>
      <w:color w:val="0000FF"/>
      <w:u w:val="single"/>
    </w:rPr>
  </w:style>
  <w:style w:type="character" w:styleId="Nmerodepgina">
    <w:name w:val="page number"/>
    <w:basedOn w:val="Fuentedeprrafopredeter1"/>
    <w:rsid w:val="00D64006"/>
  </w:style>
  <w:style w:type="character" w:styleId="Textoennegrita">
    <w:name w:val="Strong"/>
    <w:basedOn w:val="Fuentedeprrafopredeter1"/>
    <w:qFormat/>
    <w:rsid w:val="00D64006"/>
    <w:rPr>
      <w:b/>
      <w:bCs/>
    </w:rPr>
  </w:style>
  <w:style w:type="character" w:styleId="nfasis">
    <w:name w:val="Emphasis"/>
    <w:qFormat/>
    <w:rsid w:val="00D64006"/>
    <w:rPr>
      <w:i/>
      <w:iCs/>
    </w:rPr>
  </w:style>
  <w:style w:type="paragraph" w:customStyle="1" w:styleId="Encabezado1">
    <w:name w:val="Encabezado1"/>
    <w:basedOn w:val="Normal"/>
    <w:next w:val="Textoindependiente"/>
    <w:rsid w:val="00D64006"/>
    <w:pPr>
      <w:keepNext/>
      <w:spacing w:before="240" w:after="120"/>
    </w:pPr>
    <w:rPr>
      <w:rFonts w:eastAsia="SimSun" w:cs="Tahoma"/>
      <w:sz w:val="28"/>
      <w:szCs w:val="28"/>
    </w:rPr>
  </w:style>
  <w:style w:type="paragraph" w:styleId="Textoindependiente">
    <w:name w:val="Body Text"/>
    <w:basedOn w:val="Normal"/>
    <w:rsid w:val="00D64006"/>
    <w:pPr>
      <w:spacing w:after="120"/>
    </w:pPr>
  </w:style>
  <w:style w:type="paragraph" w:styleId="Lista">
    <w:name w:val="List"/>
    <w:basedOn w:val="Textoindependiente"/>
    <w:rsid w:val="00D64006"/>
    <w:rPr>
      <w:rFonts w:cs="Tahoma"/>
    </w:rPr>
  </w:style>
  <w:style w:type="paragraph" w:customStyle="1" w:styleId="Etiqueta">
    <w:name w:val="Etiqueta"/>
    <w:basedOn w:val="Normal"/>
    <w:rsid w:val="00D64006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D64006"/>
    <w:pPr>
      <w:suppressLineNumbers/>
    </w:pPr>
    <w:rPr>
      <w:rFonts w:cs="Tahoma"/>
    </w:rPr>
  </w:style>
  <w:style w:type="paragraph" w:customStyle="1" w:styleId="MNormal">
    <w:name w:val="MNormal"/>
    <w:basedOn w:val="Normal"/>
    <w:rsid w:val="00D64006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rsid w:val="00D64006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D64006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D64006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D64006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D64006"/>
    <w:pPr>
      <w:tabs>
        <w:tab w:val="num" w:pos="720"/>
      </w:tabs>
      <w:ind w:left="720" w:hanging="360"/>
    </w:pPr>
  </w:style>
  <w:style w:type="paragraph" w:customStyle="1" w:styleId="MEsqNum">
    <w:name w:val="MEsqNum"/>
    <w:basedOn w:val="MNormal"/>
    <w:rsid w:val="00D64006"/>
    <w:pPr>
      <w:tabs>
        <w:tab w:val="num" w:pos="567"/>
      </w:tabs>
      <w:ind w:left="567" w:hanging="567"/>
    </w:pPr>
  </w:style>
  <w:style w:type="paragraph" w:customStyle="1" w:styleId="MDetTitulo1">
    <w:name w:val="MDetTitulo1"/>
    <w:basedOn w:val="MTtulo2"/>
    <w:next w:val="MNormal"/>
    <w:rsid w:val="00D64006"/>
    <w:pPr>
      <w:tabs>
        <w:tab w:val="num" w:pos="432"/>
      </w:tabs>
      <w:ind w:left="432" w:hanging="432"/>
      <w:outlineLvl w:val="0"/>
    </w:pPr>
  </w:style>
  <w:style w:type="paragraph" w:customStyle="1" w:styleId="MDetTitulo2">
    <w:name w:val="MDetTitulo2"/>
    <w:basedOn w:val="MTtulo3"/>
    <w:next w:val="MNormal"/>
    <w:rsid w:val="00D64006"/>
    <w:pPr>
      <w:tabs>
        <w:tab w:val="num" w:pos="1080"/>
      </w:tabs>
      <w:ind w:left="576" w:hanging="576"/>
      <w:outlineLvl w:val="1"/>
    </w:pPr>
  </w:style>
  <w:style w:type="paragraph" w:customStyle="1" w:styleId="MDetTitulo3">
    <w:name w:val="MDetTitulo3"/>
    <w:basedOn w:val="MDetTitulo2"/>
    <w:next w:val="MNormal"/>
    <w:rsid w:val="00D64006"/>
    <w:pPr>
      <w:numPr>
        <w:ilvl w:val="2"/>
      </w:numPr>
      <w:tabs>
        <w:tab w:val="num" w:pos="1080"/>
      </w:tabs>
      <w:ind w:left="576" w:hanging="576"/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D64006"/>
    <w:pPr>
      <w:numPr>
        <w:ilvl w:val="3"/>
      </w:numPr>
      <w:tabs>
        <w:tab w:val="num" w:pos="1080"/>
      </w:tabs>
      <w:ind w:left="576" w:hanging="576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D64006"/>
    <w:pPr>
      <w:numPr>
        <w:ilvl w:val="0"/>
      </w:numPr>
      <w:tabs>
        <w:tab w:val="left" w:pos="567"/>
        <w:tab w:val="num" w:pos="1080"/>
      </w:tabs>
      <w:ind w:left="567" w:hanging="567"/>
    </w:pPr>
  </w:style>
  <w:style w:type="paragraph" w:customStyle="1" w:styleId="MTema2">
    <w:name w:val="MTema2"/>
    <w:basedOn w:val="MTtulo3"/>
    <w:next w:val="MNormal"/>
    <w:rsid w:val="00D64006"/>
    <w:pPr>
      <w:tabs>
        <w:tab w:val="num" w:pos="567"/>
        <w:tab w:val="left" w:pos="720"/>
      </w:tabs>
      <w:ind w:left="737"/>
    </w:pPr>
    <w:rPr>
      <w:sz w:val="20"/>
    </w:rPr>
  </w:style>
  <w:style w:type="paragraph" w:customStyle="1" w:styleId="MTtulo4">
    <w:name w:val="MTítulo4"/>
    <w:basedOn w:val="Ttulo3"/>
    <w:rsid w:val="00D64006"/>
    <w:rPr>
      <w:rFonts w:ascii="Verdana" w:hAnsi="Verdana"/>
      <w:sz w:val="22"/>
    </w:rPr>
  </w:style>
  <w:style w:type="paragraph" w:styleId="TDC1">
    <w:name w:val="toc 1"/>
    <w:basedOn w:val="Normal"/>
    <w:next w:val="Normal"/>
    <w:rsid w:val="00D64006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rsid w:val="00D64006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Normal"/>
    <w:rsid w:val="00D640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64006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rsid w:val="00D64006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rsid w:val="00D64006"/>
    <w:pPr>
      <w:ind w:left="567"/>
      <w:jc w:val="both"/>
    </w:pPr>
  </w:style>
  <w:style w:type="paragraph" w:customStyle="1" w:styleId="MTemaVietas">
    <w:name w:val="MTemaViñetas"/>
    <w:basedOn w:val="MVietas"/>
    <w:rsid w:val="00D64006"/>
    <w:pPr>
      <w:tabs>
        <w:tab w:val="clear" w:pos="720"/>
        <w:tab w:val="num" w:pos="1287"/>
      </w:tabs>
      <w:ind w:left="1287"/>
    </w:pPr>
    <w:rPr>
      <w:lang w:val="en-AU"/>
    </w:rPr>
  </w:style>
  <w:style w:type="paragraph" w:customStyle="1" w:styleId="MTema3">
    <w:name w:val="MTema3"/>
    <w:basedOn w:val="MTema2"/>
    <w:next w:val="MTemaNormal"/>
    <w:rsid w:val="00D64006"/>
    <w:pPr>
      <w:tabs>
        <w:tab w:val="clear" w:pos="720"/>
        <w:tab w:val="left" w:pos="851"/>
      </w:tabs>
      <w:ind w:left="794"/>
    </w:pPr>
  </w:style>
  <w:style w:type="paragraph" w:customStyle="1" w:styleId="infoblue">
    <w:name w:val="infoblue"/>
    <w:basedOn w:val="Normal"/>
    <w:rsid w:val="00D64006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uiPriority w:val="39"/>
    <w:rsid w:val="00D64006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rsid w:val="00D64006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D64006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D64006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D64006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D64006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D64006"/>
    <w:pPr>
      <w:numPr>
        <w:ilvl w:val="0"/>
      </w:numPr>
      <w:tabs>
        <w:tab w:val="num" w:pos="567"/>
        <w:tab w:val="num" w:pos="1080"/>
        <w:tab w:val="left" w:pos="1134"/>
      </w:tabs>
      <w:ind w:left="851" w:hanging="851"/>
    </w:pPr>
    <w:rPr>
      <w:b w:val="0"/>
      <w:bCs w:val="0"/>
      <w:i/>
      <w:iCs/>
    </w:rPr>
  </w:style>
  <w:style w:type="paragraph" w:styleId="Ttulo">
    <w:name w:val="Title"/>
    <w:basedOn w:val="Normal"/>
    <w:next w:val="Subttulo"/>
    <w:qFormat/>
    <w:rsid w:val="00D64006"/>
    <w:pPr>
      <w:jc w:val="center"/>
    </w:pPr>
    <w:rPr>
      <w:rFonts w:cs="Arial"/>
      <w:b/>
      <w:bCs/>
      <w:sz w:val="36"/>
      <w:szCs w:val="36"/>
    </w:rPr>
  </w:style>
  <w:style w:type="paragraph" w:styleId="Subttulo">
    <w:name w:val="Subtitle"/>
    <w:basedOn w:val="Encabezado1"/>
    <w:next w:val="Textoindependiente"/>
    <w:qFormat/>
    <w:rsid w:val="00D64006"/>
    <w:pPr>
      <w:jc w:val="center"/>
    </w:pPr>
    <w:rPr>
      <w:i/>
      <w:iCs/>
    </w:rPr>
  </w:style>
  <w:style w:type="paragraph" w:customStyle="1" w:styleId="tabletext">
    <w:name w:val="tabletext"/>
    <w:basedOn w:val="Normal"/>
    <w:rsid w:val="00D64006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D64006"/>
    <w:pPr>
      <w:ind w:left="708"/>
    </w:pPr>
    <w:rPr>
      <w:sz w:val="18"/>
      <w:lang w:val="en-US"/>
    </w:rPr>
  </w:style>
  <w:style w:type="paragraph" w:customStyle="1" w:styleId="Contenidodelatabla">
    <w:name w:val="Contenido de la tabla"/>
    <w:basedOn w:val="Normal"/>
    <w:rsid w:val="00D64006"/>
    <w:pPr>
      <w:suppressLineNumbers/>
    </w:pPr>
  </w:style>
  <w:style w:type="paragraph" w:customStyle="1" w:styleId="Encabezadodelatabla">
    <w:name w:val="Encabezado de la tabla"/>
    <w:basedOn w:val="Contenidodelatabla"/>
    <w:rsid w:val="00D64006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D64006"/>
    <w:pPr>
      <w:tabs>
        <w:tab w:val="right" w:leader="dot" w:pos="7425"/>
      </w:tabs>
      <w:ind w:left="2547"/>
    </w:pPr>
  </w:style>
  <w:style w:type="paragraph" w:styleId="Prrafodelista">
    <w:name w:val="List Paragraph"/>
    <w:basedOn w:val="Normal"/>
    <w:uiPriority w:val="34"/>
    <w:qFormat/>
    <w:rsid w:val="0072747E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07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719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1199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</vt:lpstr>
      <vt:lpstr>diseño</vt:lpstr>
    </vt:vector>
  </TitlesOfParts>
  <Company>Hewlett-Packard</Company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Lucia Pedrana - Marcelo Bellini</dc:creator>
  <cp:lastModifiedBy>Alejandro</cp:lastModifiedBy>
  <cp:revision>16</cp:revision>
  <cp:lastPrinted>2002-06-07T00:19:00Z</cp:lastPrinted>
  <dcterms:created xsi:type="dcterms:W3CDTF">2010-08-29T11:54:00Z</dcterms:created>
  <dcterms:modified xsi:type="dcterms:W3CDTF">2010-09-04T05:16:00Z</dcterms:modified>
</cp:coreProperties>
</file>