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7C4B34" w:rsidRPr="002A2E22">
        <w:t>4</w:t>
      </w:r>
      <w:r w:rsidRPr="002A2E22">
        <w:t>)</w:t>
      </w:r>
    </w:p>
    <w:p w:rsidR="002536A8" w:rsidRPr="002A2E22" w:rsidRDefault="006E02DB">
      <w:pPr>
        <w:pStyle w:val="MTtulo1"/>
        <w:jc w:val="left"/>
      </w:pPr>
      <w:r w:rsidRPr="002A2E22">
        <w:t xml:space="preserve">Versión </w:t>
      </w:r>
      <w:r w:rsidR="00FD04B6" w:rsidRPr="002A2E22">
        <w:t>1</w:t>
      </w:r>
      <w:r w:rsidRPr="002A2E22">
        <w:t>.0</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493DB2">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7C4B34" w:rsidP="007C4B34">
            <w:pPr>
              <w:pStyle w:val="MNormal"/>
              <w:snapToGrid w:val="0"/>
              <w:jc w:val="center"/>
            </w:pPr>
            <w:r w:rsidRPr="002A2E22">
              <w:t>04</w:t>
            </w:r>
            <w:r w:rsidR="006E02DB" w:rsidRPr="002A2E22">
              <w:t>/0</w:t>
            </w:r>
            <w:r w:rsidRPr="002A2E22">
              <w:t>9/</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6E02DB" w:rsidP="00FD04B6">
            <w:pPr>
              <w:pStyle w:val="MNormal"/>
              <w:snapToGrid w:val="0"/>
              <w:jc w:val="center"/>
            </w:pPr>
            <w:r w:rsidRPr="002A2E22">
              <w:t>1.0</w:t>
            </w:r>
          </w:p>
        </w:tc>
        <w:tc>
          <w:tcPr>
            <w:tcW w:w="3318" w:type="dxa"/>
            <w:tcBorders>
              <w:left w:val="single" w:sz="4" w:space="0" w:color="000000"/>
              <w:bottom w:val="single" w:sz="4" w:space="0" w:color="000000"/>
            </w:tcBorders>
            <w:shd w:val="clear" w:color="auto" w:fill="auto"/>
          </w:tcPr>
          <w:p w:rsidR="002536A8" w:rsidRPr="002A2E22" w:rsidRDefault="006E02DB" w:rsidP="007C4B34">
            <w:pPr>
              <w:pStyle w:val="MNormal"/>
              <w:snapToGrid w:val="0"/>
            </w:pPr>
            <w:r w:rsidRPr="002A2E22">
              <w:t>Semana 0</w:t>
            </w:r>
            <w:r w:rsidR="007C4B34" w:rsidRPr="002A2E22">
              <w:t>4</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FD04B6">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7A2F40" w:rsidRDefault="00787796">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2A2E22">
        <w:lastRenderedPageBreak/>
        <w:fldChar w:fldCharType="begin"/>
      </w:r>
      <w:r w:rsidR="006E02DB" w:rsidRPr="002A2E22">
        <w:instrText xml:space="preserve"> TOC </w:instrText>
      </w:r>
      <w:r w:rsidRPr="002A2E22">
        <w:fldChar w:fldCharType="separate"/>
      </w:r>
      <w:r w:rsidR="007A2F40">
        <w:rPr>
          <w:noProof/>
        </w:rPr>
        <w:t>1.</w:t>
      </w:r>
      <w:r w:rsidR="007A2F40">
        <w:rPr>
          <w:rFonts w:asciiTheme="minorHAnsi" w:eastAsiaTheme="minorEastAsia" w:hAnsiTheme="minorHAnsi" w:cstheme="minorBidi"/>
          <w:b w:val="0"/>
          <w:bCs w:val="0"/>
          <w:caps w:val="0"/>
          <w:noProof/>
          <w:sz w:val="22"/>
          <w:szCs w:val="22"/>
          <w:lang w:val="es-UY" w:eastAsia="es-UY"/>
        </w:rPr>
        <w:tab/>
      </w:r>
      <w:r w:rsidR="007A2F40">
        <w:rPr>
          <w:noProof/>
        </w:rPr>
        <w:t>Descripción de la entrega realizada</w:t>
      </w:r>
      <w:r w:rsidR="007A2F40">
        <w:rPr>
          <w:noProof/>
        </w:rPr>
        <w:tab/>
      </w:r>
      <w:r>
        <w:rPr>
          <w:noProof/>
        </w:rPr>
        <w:fldChar w:fldCharType="begin"/>
      </w:r>
      <w:r w:rsidR="007A2F40">
        <w:rPr>
          <w:noProof/>
        </w:rPr>
        <w:instrText xml:space="preserve"> PAGEREF _Toc271471406 \h </w:instrText>
      </w:r>
      <w:r>
        <w:rPr>
          <w:noProof/>
        </w:rPr>
      </w:r>
      <w:r>
        <w:rPr>
          <w:noProof/>
        </w:rPr>
        <w:fldChar w:fldCharType="separate"/>
      </w:r>
      <w:r w:rsidR="00811CDF">
        <w:rPr>
          <w:noProof/>
        </w:rPr>
        <w:t>4</w:t>
      </w:r>
      <w:r>
        <w:rPr>
          <w:noProof/>
        </w:rPr>
        <w:fldChar w:fldCharType="end"/>
      </w:r>
    </w:p>
    <w:p w:rsidR="007A2F40" w:rsidRDefault="007A2F40">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sidR="00787796">
        <w:rPr>
          <w:noProof/>
        </w:rPr>
        <w:fldChar w:fldCharType="begin"/>
      </w:r>
      <w:r>
        <w:rPr>
          <w:noProof/>
        </w:rPr>
        <w:instrText xml:space="preserve"> PAGEREF _Toc271471408 \h </w:instrText>
      </w:r>
      <w:r w:rsidR="00787796">
        <w:rPr>
          <w:noProof/>
        </w:rPr>
      </w:r>
      <w:r w:rsidR="00787796">
        <w:rPr>
          <w:noProof/>
        </w:rPr>
        <w:fldChar w:fldCharType="separate"/>
      </w:r>
      <w:r w:rsidR="00811CDF">
        <w:rPr>
          <w:noProof/>
        </w:rPr>
        <w:t>4</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sidR="00787796">
        <w:rPr>
          <w:noProof/>
        </w:rPr>
        <w:fldChar w:fldCharType="begin"/>
      </w:r>
      <w:r>
        <w:rPr>
          <w:noProof/>
        </w:rPr>
        <w:instrText xml:space="preserve"> PAGEREF _Toc271471409 \h </w:instrText>
      </w:r>
      <w:r w:rsidR="00787796">
        <w:rPr>
          <w:noProof/>
        </w:rPr>
      </w:r>
      <w:r w:rsidR="00787796">
        <w:rPr>
          <w:noProof/>
        </w:rPr>
        <w:fldChar w:fldCharType="separate"/>
      </w:r>
      <w:r w:rsidR="00811CDF">
        <w:rPr>
          <w:noProof/>
        </w:rPr>
        <w:t>4</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1.1.1.1.</w:t>
      </w:r>
      <w:r>
        <w:rPr>
          <w:rFonts w:asciiTheme="minorHAnsi" w:eastAsiaTheme="minorEastAsia" w:hAnsiTheme="minorHAnsi" w:cstheme="minorBidi"/>
          <w:noProof/>
          <w:sz w:val="22"/>
          <w:szCs w:val="22"/>
          <w:lang w:val="es-UY" w:eastAsia="es-UY"/>
        </w:rPr>
        <w:tab/>
      </w:r>
      <w:r>
        <w:rPr>
          <w:noProof/>
        </w:rPr>
        <w:t>Especificación de requerimientos</w:t>
      </w:r>
      <w:r>
        <w:rPr>
          <w:noProof/>
        </w:rPr>
        <w:tab/>
      </w:r>
      <w:r w:rsidR="00787796">
        <w:rPr>
          <w:noProof/>
        </w:rPr>
        <w:fldChar w:fldCharType="begin"/>
      </w:r>
      <w:r>
        <w:rPr>
          <w:noProof/>
        </w:rPr>
        <w:instrText xml:space="preserve"> PAGEREF _Toc271471410 \h </w:instrText>
      </w:r>
      <w:r w:rsidR="00787796">
        <w:rPr>
          <w:noProof/>
        </w:rPr>
      </w:r>
      <w:r w:rsidR="00787796">
        <w:rPr>
          <w:noProof/>
        </w:rPr>
        <w:fldChar w:fldCharType="separate"/>
      </w:r>
      <w:r w:rsidR="00811CDF">
        <w:rPr>
          <w:noProof/>
        </w:rPr>
        <w:t>4</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1.1.1.2.</w:t>
      </w:r>
      <w:r>
        <w:rPr>
          <w:rFonts w:asciiTheme="minorHAnsi" w:eastAsiaTheme="minorEastAsia" w:hAnsiTheme="minorHAnsi" w:cstheme="minorBidi"/>
          <w:noProof/>
          <w:sz w:val="22"/>
          <w:szCs w:val="22"/>
          <w:lang w:val="es-UY" w:eastAsia="es-UY"/>
        </w:rPr>
        <w:tab/>
      </w:r>
      <w:r>
        <w:rPr>
          <w:noProof/>
        </w:rPr>
        <w:t>Modelo de Casos de Uso</w:t>
      </w:r>
      <w:r>
        <w:rPr>
          <w:noProof/>
        </w:rPr>
        <w:tab/>
      </w:r>
      <w:r w:rsidR="00787796">
        <w:rPr>
          <w:noProof/>
        </w:rPr>
        <w:fldChar w:fldCharType="begin"/>
      </w:r>
      <w:r>
        <w:rPr>
          <w:noProof/>
        </w:rPr>
        <w:instrText xml:space="preserve"> PAGEREF _Toc271471411 \h </w:instrText>
      </w:r>
      <w:r w:rsidR="00787796">
        <w:rPr>
          <w:noProof/>
        </w:rPr>
      </w:r>
      <w:r w:rsidR="00787796">
        <w:rPr>
          <w:noProof/>
        </w:rPr>
        <w:fldChar w:fldCharType="separate"/>
      </w:r>
      <w:r w:rsidR="00811CDF">
        <w:rPr>
          <w:noProof/>
        </w:rPr>
        <w:t>4</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1.1.1.3.</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sidR="00787796">
        <w:rPr>
          <w:noProof/>
        </w:rPr>
        <w:fldChar w:fldCharType="begin"/>
      </w:r>
      <w:r>
        <w:rPr>
          <w:noProof/>
        </w:rPr>
        <w:instrText xml:space="preserve"> PAGEREF _Toc271471412 \h </w:instrText>
      </w:r>
      <w:r w:rsidR="00787796">
        <w:rPr>
          <w:noProof/>
        </w:rPr>
      </w:r>
      <w:r w:rsidR="00787796">
        <w:rPr>
          <w:noProof/>
        </w:rPr>
        <w:fldChar w:fldCharType="separate"/>
      </w:r>
      <w:r w:rsidR="00811CDF">
        <w:rPr>
          <w:noProof/>
        </w:rPr>
        <w:t>4</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1.1.1.4.</w:t>
      </w:r>
      <w:r>
        <w:rPr>
          <w:rFonts w:asciiTheme="minorHAnsi" w:eastAsiaTheme="minorEastAsia" w:hAnsiTheme="minorHAnsi" w:cstheme="minorBidi"/>
          <w:noProof/>
          <w:sz w:val="22"/>
          <w:szCs w:val="22"/>
          <w:lang w:val="es-UY" w:eastAsia="es-UY"/>
        </w:rPr>
        <w:tab/>
      </w:r>
      <w:r>
        <w:rPr>
          <w:noProof/>
        </w:rPr>
        <w:t>Descripción de la Arquitectura (Vista del modelo de casos de uso)</w:t>
      </w:r>
      <w:r>
        <w:rPr>
          <w:noProof/>
        </w:rPr>
        <w:tab/>
      </w:r>
      <w:r w:rsidR="00787796">
        <w:rPr>
          <w:noProof/>
        </w:rPr>
        <w:fldChar w:fldCharType="begin"/>
      </w:r>
      <w:r>
        <w:rPr>
          <w:noProof/>
        </w:rPr>
        <w:instrText xml:space="preserve"> PAGEREF _Toc271471413 \h </w:instrText>
      </w:r>
      <w:r w:rsidR="00787796">
        <w:rPr>
          <w:noProof/>
        </w:rPr>
      </w:r>
      <w:r w:rsidR="00787796">
        <w:rPr>
          <w:noProof/>
        </w:rPr>
        <w:fldChar w:fldCharType="separate"/>
      </w:r>
      <w:r w:rsidR="00811CDF">
        <w:rPr>
          <w:noProof/>
        </w:rPr>
        <w:t>4</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1.1.1.5.</w:t>
      </w:r>
      <w:r>
        <w:rPr>
          <w:rFonts w:asciiTheme="minorHAnsi" w:eastAsiaTheme="minorEastAsia" w:hAnsiTheme="minorHAnsi" w:cstheme="minorBidi"/>
          <w:noProof/>
          <w:sz w:val="22"/>
          <w:szCs w:val="22"/>
          <w:lang w:val="es-UY" w:eastAsia="es-UY"/>
        </w:rPr>
        <w:tab/>
      </w:r>
      <w:r>
        <w:rPr>
          <w:noProof/>
        </w:rPr>
        <w:t>Glosario</w:t>
      </w:r>
      <w:r>
        <w:rPr>
          <w:noProof/>
        </w:rPr>
        <w:tab/>
      </w:r>
      <w:r w:rsidR="00787796">
        <w:rPr>
          <w:noProof/>
        </w:rPr>
        <w:fldChar w:fldCharType="begin"/>
      </w:r>
      <w:r>
        <w:rPr>
          <w:noProof/>
        </w:rPr>
        <w:instrText xml:space="preserve"> PAGEREF _Toc271471414 \h </w:instrText>
      </w:r>
      <w:r w:rsidR="00787796">
        <w:rPr>
          <w:noProof/>
        </w:rPr>
      </w:r>
      <w:r w:rsidR="00787796">
        <w:rPr>
          <w:noProof/>
        </w:rPr>
        <w:fldChar w:fldCharType="separate"/>
      </w:r>
      <w:r w:rsidR="00811CDF">
        <w:rPr>
          <w:noProof/>
        </w:rPr>
        <w:t>4</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1.1.1.6.</w:t>
      </w:r>
      <w:r>
        <w:rPr>
          <w:rFonts w:asciiTheme="minorHAnsi" w:eastAsiaTheme="minorEastAsia" w:hAnsiTheme="minorHAnsi" w:cstheme="minorBidi"/>
          <w:noProof/>
          <w:sz w:val="22"/>
          <w:szCs w:val="22"/>
          <w:lang w:val="es-UY" w:eastAsia="es-UY"/>
        </w:rPr>
        <w:tab/>
      </w:r>
      <w:r>
        <w:rPr>
          <w:noProof/>
        </w:rPr>
        <w:t>Acta de Reunión de Requerimientos</w:t>
      </w:r>
      <w:r>
        <w:rPr>
          <w:noProof/>
        </w:rPr>
        <w:tab/>
      </w:r>
      <w:r w:rsidR="00787796">
        <w:rPr>
          <w:noProof/>
        </w:rPr>
        <w:fldChar w:fldCharType="begin"/>
      </w:r>
      <w:r>
        <w:rPr>
          <w:noProof/>
        </w:rPr>
        <w:instrText xml:space="preserve"> PAGEREF _Toc271471415 \h </w:instrText>
      </w:r>
      <w:r w:rsidR="00787796">
        <w:rPr>
          <w:noProof/>
        </w:rPr>
      </w:r>
      <w:r w:rsidR="00787796">
        <w:rPr>
          <w:noProof/>
        </w:rPr>
        <w:fldChar w:fldCharType="separate"/>
      </w:r>
      <w:r w:rsidR="00811CDF">
        <w:rPr>
          <w:noProof/>
        </w:rPr>
        <w:t>4</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1.1.1.7.</w:t>
      </w:r>
      <w:r>
        <w:rPr>
          <w:rFonts w:asciiTheme="minorHAnsi" w:eastAsiaTheme="minorEastAsia" w:hAnsiTheme="minorHAnsi" w:cstheme="minorBidi"/>
          <w:noProof/>
          <w:sz w:val="22"/>
          <w:szCs w:val="22"/>
          <w:lang w:val="es-UY" w:eastAsia="es-UY"/>
        </w:rPr>
        <w:tab/>
      </w:r>
      <w:r>
        <w:rPr>
          <w:noProof/>
        </w:rPr>
        <w:t>Documento de Visión</w:t>
      </w:r>
      <w:r>
        <w:rPr>
          <w:noProof/>
        </w:rPr>
        <w:tab/>
      </w:r>
      <w:r w:rsidR="00787796">
        <w:rPr>
          <w:noProof/>
        </w:rPr>
        <w:fldChar w:fldCharType="begin"/>
      </w:r>
      <w:r>
        <w:rPr>
          <w:noProof/>
        </w:rPr>
        <w:instrText xml:space="preserve"> PAGEREF _Toc271471416 \h </w:instrText>
      </w:r>
      <w:r w:rsidR="00787796">
        <w:rPr>
          <w:noProof/>
        </w:rPr>
      </w:r>
      <w:r w:rsidR="00787796">
        <w:rPr>
          <w:noProof/>
        </w:rPr>
        <w:fldChar w:fldCharType="separate"/>
      </w:r>
      <w:r w:rsidR="00811CDF">
        <w:rPr>
          <w:noProof/>
        </w:rPr>
        <w:t>4</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1.1.1.8.</w:t>
      </w:r>
      <w:r>
        <w:rPr>
          <w:rFonts w:asciiTheme="minorHAnsi" w:eastAsiaTheme="minorEastAsia" w:hAnsiTheme="minorHAnsi" w:cstheme="minorBidi"/>
          <w:noProof/>
          <w:sz w:val="22"/>
          <w:szCs w:val="22"/>
          <w:lang w:val="es-UY" w:eastAsia="es-UY"/>
        </w:rPr>
        <w:tab/>
      </w:r>
      <w:r>
        <w:rPr>
          <w:noProof/>
        </w:rPr>
        <w:t>Pautas para la Interfaz de Usuario</w:t>
      </w:r>
      <w:r>
        <w:rPr>
          <w:noProof/>
        </w:rPr>
        <w:tab/>
      </w:r>
      <w:r w:rsidR="00787796">
        <w:rPr>
          <w:noProof/>
        </w:rPr>
        <w:fldChar w:fldCharType="begin"/>
      </w:r>
      <w:r>
        <w:rPr>
          <w:noProof/>
        </w:rPr>
        <w:instrText xml:space="preserve"> PAGEREF _Toc271471417 \h </w:instrText>
      </w:r>
      <w:r w:rsidR="00787796">
        <w:rPr>
          <w:noProof/>
        </w:rPr>
      </w:r>
      <w:r w:rsidR="00787796">
        <w:rPr>
          <w:noProof/>
        </w:rPr>
        <w:fldChar w:fldCharType="separate"/>
      </w:r>
      <w:r w:rsidR="00811CDF">
        <w:rPr>
          <w:noProof/>
        </w:rPr>
        <w:t>4</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1.1.1.9.</w:t>
      </w:r>
      <w:r>
        <w:rPr>
          <w:rFonts w:asciiTheme="minorHAnsi" w:eastAsiaTheme="minorEastAsia" w:hAnsiTheme="minorHAnsi" w:cstheme="minorBidi"/>
          <w:noProof/>
          <w:sz w:val="22"/>
          <w:szCs w:val="22"/>
          <w:lang w:val="es-UY" w:eastAsia="es-UY"/>
        </w:rPr>
        <w:tab/>
      </w:r>
      <w:r>
        <w:rPr>
          <w:noProof/>
        </w:rPr>
        <w:t>Alcance del Sistema</w:t>
      </w:r>
      <w:r>
        <w:rPr>
          <w:noProof/>
        </w:rPr>
        <w:tab/>
      </w:r>
      <w:r w:rsidR="00787796">
        <w:rPr>
          <w:noProof/>
        </w:rPr>
        <w:fldChar w:fldCharType="begin"/>
      </w:r>
      <w:r>
        <w:rPr>
          <w:noProof/>
        </w:rPr>
        <w:instrText xml:space="preserve"> PAGEREF _Toc271471418 \h </w:instrText>
      </w:r>
      <w:r w:rsidR="00787796">
        <w:rPr>
          <w:noProof/>
        </w:rPr>
      </w:r>
      <w:r w:rsidR="00787796">
        <w:rPr>
          <w:noProof/>
        </w:rPr>
        <w:fldChar w:fldCharType="separate"/>
      </w:r>
      <w:r w:rsidR="00811CDF">
        <w:rPr>
          <w:noProof/>
        </w:rPr>
        <w:t>5</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1.1.2.</w:t>
      </w:r>
      <w:r>
        <w:rPr>
          <w:rFonts w:asciiTheme="minorHAnsi" w:eastAsiaTheme="minorEastAsia" w:hAnsiTheme="minorHAnsi" w:cstheme="minorBidi"/>
          <w:i w:val="0"/>
          <w:iCs w:val="0"/>
          <w:noProof/>
          <w:sz w:val="22"/>
          <w:szCs w:val="22"/>
          <w:lang w:val="es-UY" w:eastAsia="es-UY"/>
        </w:rPr>
        <w:tab/>
      </w:r>
      <w:r>
        <w:rPr>
          <w:noProof/>
        </w:rPr>
        <w:t>Diseño</w:t>
      </w:r>
      <w:r>
        <w:rPr>
          <w:noProof/>
        </w:rPr>
        <w:tab/>
      </w:r>
      <w:r w:rsidR="00787796">
        <w:rPr>
          <w:noProof/>
        </w:rPr>
        <w:fldChar w:fldCharType="begin"/>
      </w:r>
      <w:r>
        <w:rPr>
          <w:noProof/>
        </w:rPr>
        <w:instrText xml:space="preserve"> PAGEREF _Toc271471419 \h </w:instrText>
      </w:r>
      <w:r w:rsidR="00787796">
        <w:rPr>
          <w:noProof/>
        </w:rPr>
      </w:r>
      <w:r w:rsidR="00787796">
        <w:rPr>
          <w:noProof/>
        </w:rPr>
        <w:fldChar w:fldCharType="separate"/>
      </w:r>
      <w:r w:rsidR="00811CDF">
        <w:rPr>
          <w:noProof/>
        </w:rPr>
        <w:t>5</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1.1.2.1.</w:t>
      </w:r>
      <w:r>
        <w:rPr>
          <w:rFonts w:asciiTheme="minorHAnsi" w:eastAsiaTheme="minorEastAsia" w:hAnsiTheme="minorHAnsi" w:cstheme="minorBidi"/>
          <w:noProof/>
          <w:sz w:val="22"/>
          <w:szCs w:val="22"/>
          <w:lang w:val="es-UY" w:eastAsia="es-UY"/>
        </w:rPr>
        <w:tab/>
      </w:r>
      <w:r>
        <w:rPr>
          <w:noProof/>
        </w:rPr>
        <w:t>Plan de Desarrollo</w:t>
      </w:r>
      <w:r>
        <w:rPr>
          <w:noProof/>
        </w:rPr>
        <w:tab/>
      </w:r>
      <w:r w:rsidR="00787796">
        <w:rPr>
          <w:noProof/>
        </w:rPr>
        <w:fldChar w:fldCharType="begin"/>
      </w:r>
      <w:r>
        <w:rPr>
          <w:noProof/>
        </w:rPr>
        <w:instrText xml:space="preserve"> PAGEREF _Toc271471420 \h </w:instrText>
      </w:r>
      <w:r w:rsidR="00787796">
        <w:rPr>
          <w:noProof/>
        </w:rPr>
      </w:r>
      <w:r w:rsidR="00787796">
        <w:rPr>
          <w:noProof/>
        </w:rPr>
        <w:fldChar w:fldCharType="separate"/>
      </w:r>
      <w:r w:rsidR="00811CDF">
        <w:rPr>
          <w:noProof/>
        </w:rPr>
        <w:t>5</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1.1.2.2.</w:t>
      </w:r>
      <w:r>
        <w:rPr>
          <w:rFonts w:asciiTheme="minorHAnsi" w:eastAsiaTheme="minorEastAsia" w:hAnsiTheme="minorHAnsi" w:cstheme="minorBidi"/>
          <w:noProof/>
          <w:sz w:val="22"/>
          <w:szCs w:val="22"/>
          <w:lang w:val="es-UY" w:eastAsia="es-UY"/>
        </w:rPr>
        <w:tab/>
      </w:r>
      <w:r>
        <w:rPr>
          <w:noProof/>
        </w:rPr>
        <w:t>Registro de Rastreo</w:t>
      </w:r>
      <w:r>
        <w:rPr>
          <w:noProof/>
        </w:rPr>
        <w:tab/>
      </w:r>
      <w:r w:rsidR="00787796">
        <w:rPr>
          <w:noProof/>
        </w:rPr>
        <w:fldChar w:fldCharType="begin"/>
      </w:r>
      <w:r>
        <w:rPr>
          <w:noProof/>
        </w:rPr>
        <w:instrText xml:space="preserve"> PAGEREF _Toc271471421 \h </w:instrText>
      </w:r>
      <w:r w:rsidR="00787796">
        <w:rPr>
          <w:noProof/>
        </w:rPr>
      </w:r>
      <w:r w:rsidR="00787796">
        <w:rPr>
          <w:noProof/>
        </w:rPr>
        <w:fldChar w:fldCharType="separate"/>
      </w:r>
      <w:r w:rsidR="00811CDF">
        <w:rPr>
          <w:noProof/>
        </w:rPr>
        <w:t>5</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1.1.2.3.</w:t>
      </w:r>
      <w:r>
        <w:rPr>
          <w:rFonts w:asciiTheme="minorHAnsi" w:eastAsiaTheme="minorEastAsia" w:hAnsiTheme="minorHAnsi" w:cstheme="minorBidi"/>
          <w:noProof/>
          <w:sz w:val="22"/>
          <w:szCs w:val="22"/>
          <w:lang w:val="es-UY" w:eastAsia="es-UY"/>
        </w:rPr>
        <w:tab/>
      </w:r>
      <w:r>
        <w:rPr>
          <w:noProof/>
        </w:rPr>
        <w:t>Modelo de Datos</w:t>
      </w:r>
      <w:r>
        <w:rPr>
          <w:noProof/>
        </w:rPr>
        <w:tab/>
      </w:r>
      <w:r w:rsidR="00787796">
        <w:rPr>
          <w:noProof/>
        </w:rPr>
        <w:fldChar w:fldCharType="begin"/>
      </w:r>
      <w:r>
        <w:rPr>
          <w:noProof/>
        </w:rPr>
        <w:instrText xml:space="preserve"> PAGEREF _Toc271471422 \h </w:instrText>
      </w:r>
      <w:r w:rsidR="00787796">
        <w:rPr>
          <w:noProof/>
        </w:rPr>
      </w:r>
      <w:r w:rsidR="00787796">
        <w:rPr>
          <w:noProof/>
        </w:rPr>
        <w:fldChar w:fldCharType="separate"/>
      </w:r>
      <w:r w:rsidR="00811CDF">
        <w:rPr>
          <w:noProof/>
        </w:rPr>
        <w:t>5</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1.1.2.4.</w:t>
      </w:r>
      <w:r>
        <w:rPr>
          <w:rFonts w:asciiTheme="minorHAnsi" w:eastAsiaTheme="minorEastAsia" w:hAnsiTheme="minorHAnsi" w:cstheme="minorBidi"/>
          <w:noProof/>
          <w:sz w:val="22"/>
          <w:szCs w:val="22"/>
          <w:lang w:val="es-UY" w:eastAsia="es-UY"/>
        </w:rPr>
        <w:tab/>
      </w:r>
      <w:r>
        <w:rPr>
          <w:noProof/>
        </w:rPr>
        <w:t>Modelo de Diseño</w:t>
      </w:r>
      <w:r>
        <w:rPr>
          <w:noProof/>
        </w:rPr>
        <w:tab/>
      </w:r>
      <w:r w:rsidR="00787796">
        <w:rPr>
          <w:noProof/>
        </w:rPr>
        <w:fldChar w:fldCharType="begin"/>
      </w:r>
      <w:r>
        <w:rPr>
          <w:noProof/>
        </w:rPr>
        <w:instrText xml:space="preserve"> PAGEREF _Toc271471423 \h </w:instrText>
      </w:r>
      <w:r w:rsidR="00787796">
        <w:rPr>
          <w:noProof/>
        </w:rPr>
      </w:r>
      <w:r w:rsidR="00787796">
        <w:rPr>
          <w:noProof/>
        </w:rPr>
        <w:fldChar w:fldCharType="separate"/>
      </w:r>
      <w:r w:rsidR="00811CDF">
        <w:rPr>
          <w:noProof/>
        </w:rPr>
        <w:t>5</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1.1.3.</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sidR="00787796">
        <w:rPr>
          <w:noProof/>
        </w:rPr>
        <w:fldChar w:fldCharType="begin"/>
      </w:r>
      <w:r>
        <w:rPr>
          <w:noProof/>
        </w:rPr>
        <w:instrText xml:space="preserve"> PAGEREF _Toc271471424 \h </w:instrText>
      </w:r>
      <w:r w:rsidR="00787796">
        <w:rPr>
          <w:noProof/>
        </w:rPr>
      </w:r>
      <w:r w:rsidR="00787796">
        <w:rPr>
          <w:noProof/>
        </w:rPr>
        <w:fldChar w:fldCharType="separate"/>
      </w:r>
      <w:r w:rsidR="00811CDF">
        <w:rPr>
          <w:noProof/>
        </w:rPr>
        <w:t>5</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1.1.3.1.</w:t>
      </w:r>
      <w:r>
        <w:rPr>
          <w:rFonts w:asciiTheme="minorHAnsi" w:eastAsiaTheme="minorEastAsia" w:hAnsiTheme="minorHAnsi" w:cstheme="minorBidi"/>
          <w:noProof/>
          <w:sz w:val="22"/>
          <w:szCs w:val="22"/>
          <w:lang w:val="es-UY" w:eastAsia="es-UY"/>
        </w:rPr>
        <w:tab/>
      </w:r>
      <w:r>
        <w:rPr>
          <w:noProof/>
        </w:rPr>
        <w:t>Plan de la Integración de la Iteración</w:t>
      </w:r>
      <w:r>
        <w:rPr>
          <w:noProof/>
        </w:rPr>
        <w:tab/>
      </w:r>
      <w:r w:rsidR="00787796">
        <w:rPr>
          <w:noProof/>
        </w:rPr>
        <w:fldChar w:fldCharType="begin"/>
      </w:r>
      <w:r>
        <w:rPr>
          <w:noProof/>
        </w:rPr>
        <w:instrText xml:space="preserve"> PAGEREF _Toc271471425 \h </w:instrText>
      </w:r>
      <w:r w:rsidR="00787796">
        <w:rPr>
          <w:noProof/>
        </w:rPr>
      </w:r>
      <w:r w:rsidR="00787796">
        <w:rPr>
          <w:noProof/>
        </w:rPr>
        <w:fldChar w:fldCharType="separate"/>
      </w:r>
      <w:r w:rsidR="00811CDF">
        <w:rPr>
          <w:noProof/>
        </w:rPr>
        <w:t>5</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1.1.4.</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sidR="00787796">
        <w:rPr>
          <w:noProof/>
        </w:rPr>
        <w:fldChar w:fldCharType="begin"/>
      </w:r>
      <w:r>
        <w:rPr>
          <w:noProof/>
        </w:rPr>
        <w:instrText xml:space="preserve"> PAGEREF _Toc271471426 \h </w:instrText>
      </w:r>
      <w:r w:rsidR="00787796">
        <w:rPr>
          <w:noProof/>
        </w:rPr>
      </w:r>
      <w:r w:rsidR="00787796">
        <w:rPr>
          <w:noProof/>
        </w:rPr>
        <w:fldChar w:fldCharType="separate"/>
      </w:r>
      <w:r w:rsidR="00811CDF">
        <w:rPr>
          <w:noProof/>
        </w:rPr>
        <w:t>6</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1.1.4.1.</w:t>
      </w:r>
      <w:r>
        <w:rPr>
          <w:rFonts w:asciiTheme="minorHAnsi" w:eastAsiaTheme="minorEastAsia" w:hAnsiTheme="minorHAnsi" w:cstheme="minorBidi"/>
          <w:noProof/>
          <w:sz w:val="22"/>
          <w:szCs w:val="22"/>
          <w:lang w:val="es-UY" w:eastAsia="es-UY"/>
        </w:rPr>
        <w:tab/>
      </w:r>
      <w:r>
        <w:rPr>
          <w:noProof/>
        </w:rPr>
        <w:t>Plan de Verificación y Validación</w:t>
      </w:r>
      <w:r>
        <w:rPr>
          <w:noProof/>
        </w:rPr>
        <w:tab/>
      </w:r>
      <w:r w:rsidR="00787796">
        <w:rPr>
          <w:noProof/>
        </w:rPr>
        <w:fldChar w:fldCharType="begin"/>
      </w:r>
      <w:r>
        <w:rPr>
          <w:noProof/>
        </w:rPr>
        <w:instrText xml:space="preserve"> PAGEREF _Toc271471427 \h </w:instrText>
      </w:r>
      <w:r w:rsidR="00787796">
        <w:rPr>
          <w:noProof/>
        </w:rPr>
      </w:r>
      <w:r w:rsidR="00787796">
        <w:rPr>
          <w:noProof/>
        </w:rPr>
        <w:fldChar w:fldCharType="separate"/>
      </w:r>
      <w:r w:rsidR="00811CDF">
        <w:rPr>
          <w:noProof/>
        </w:rPr>
        <w:t>6</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1.1.4.2.</w:t>
      </w:r>
      <w:r>
        <w:rPr>
          <w:rFonts w:asciiTheme="minorHAnsi" w:eastAsiaTheme="minorEastAsia" w:hAnsiTheme="minorHAnsi" w:cstheme="minorBidi"/>
          <w:noProof/>
          <w:sz w:val="22"/>
          <w:szCs w:val="22"/>
          <w:lang w:val="es-UY" w:eastAsia="es-UY"/>
        </w:rPr>
        <w:tab/>
      </w:r>
      <w:r>
        <w:rPr>
          <w:noProof/>
        </w:rPr>
        <w:t>Modelo de Casos de Prueba</w:t>
      </w:r>
      <w:r>
        <w:rPr>
          <w:noProof/>
        </w:rPr>
        <w:tab/>
      </w:r>
      <w:r w:rsidR="00787796">
        <w:rPr>
          <w:noProof/>
        </w:rPr>
        <w:fldChar w:fldCharType="begin"/>
      </w:r>
      <w:r>
        <w:rPr>
          <w:noProof/>
        </w:rPr>
        <w:instrText xml:space="preserve"> PAGEREF _Toc271471428 \h </w:instrText>
      </w:r>
      <w:r w:rsidR="00787796">
        <w:rPr>
          <w:noProof/>
        </w:rPr>
      </w:r>
      <w:r w:rsidR="00787796">
        <w:rPr>
          <w:noProof/>
        </w:rPr>
        <w:fldChar w:fldCharType="separate"/>
      </w:r>
      <w:r w:rsidR="00811CDF">
        <w:rPr>
          <w:noProof/>
        </w:rPr>
        <w:t>6</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1.1.4.3.</w:t>
      </w:r>
      <w:r>
        <w:rPr>
          <w:rFonts w:asciiTheme="minorHAnsi" w:eastAsiaTheme="minorEastAsia" w:hAnsiTheme="minorHAnsi" w:cstheme="minorBidi"/>
          <w:noProof/>
          <w:sz w:val="22"/>
          <w:szCs w:val="22"/>
          <w:lang w:val="es-UY" w:eastAsia="es-UY"/>
        </w:rPr>
        <w:tab/>
      </w:r>
      <w:r>
        <w:rPr>
          <w:noProof/>
        </w:rPr>
        <w:t>Plan de Verificación de la Iteración</w:t>
      </w:r>
      <w:r>
        <w:rPr>
          <w:noProof/>
        </w:rPr>
        <w:tab/>
      </w:r>
      <w:r w:rsidR="00787796">
        <w:rPr>
          <w:noProof/>
        </w:rPr>
        <w:fldChar w:fldCharType="begin"/>
      </w:r>
      <w:r>
        <w:rPr>
          <w:noProof/>
        </w:rPr>
        <w:instrText xml:space="preserve"> PAGEREF _Toc271471429 \h </w:instrText>
      </w:r>
      <w:r w:rsidR="00787796">
        <w:rPr>
          <w:noProof/>
        </w:rPr>
      </w:r>
      <w:r w:rsidR="00787796">
        <w:rPr>
          <w:noProof/>
        </w:rPr>
        <w:fldChar w:fldCharType="separate"/>
      </w:r>
      <w:r w:rsidR="00811CDF">
        <w:rPr>
          <w:noProof/>
        </w:rPr>
        <w:t>6</w:t>
      </w:r>
      <w:r w:rsidR="00787796">
        <w:rPr>
          <w:noProof/>
        </w:rPr>
        <w:fldChar w:fldCharType="end"/>
      </w:r>
    </w:p>
    <w:p w:rsidR="007A2F40" w:rsidRDefault="007A2F40">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sidR="00787796">
        <w:rPr>
          <w:noProof/>
        </w:rPr>
        <w:fldChar w:fldCharType="begin"/>
      </w:r>
      <w:r>
        <w:rPr>
          <w:noProof/>
        </w:rPr>
        <w:instrText xml:space="preserve"> PAGEREF _Toc271471430 \h </w:instrText>
      </w:r>
      <w:r w:rsidR="00787796">
        <w:rPr>
          <w:noProof/>
        </w:rPr>
      </w:r>
      <w:r w:rsidR="00787796">
        <w:rPr>
          <w:noProof/>
        </w:rPr>
        <w:fldChar w:fldCharType="separate"/>
      </w:r>
      <w:r w:rsidR="00811CDF">
        <w:rPr>
          <w:noProof/>
        </w:rPr>
        <w:t>6</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1.2.1.</w:t>
      </w:r>
      <w:r>
        <w:rPr>
          <w:rFonts w:asciiTheme="minorHAnsi" w:eastAsiaTheme="minorEastAsia" w:hAnsiTheme="minorHAnsi" w:cstheme="minorBidi"/>
          <w:i w:val="0"/>
          <w:iCs w:val="0"/>
          <w:noProof/>
          <w:sz w:val="22"/>
          <w:szCs w:val="22"/>
          <w:lang w:val="es-UY" w:eastAsia="es-UY"/>
        </w:rPr>
        <w:tab/>
      </w:r>
      <w:r>
        <w:rPr>
          <w:noProof/>
        </w:rPr>
        <w:t>Gestión del Proyecto</w:t>
      </w:r>
      <w:r>
        <w:rPr>
          <w:noProof/>
        </w:rPr>
        <w:tab/>
      </w:r>
      <w:r w:rsidR="00787796">
        <w:rPr>
          <w:noProof/>
        </w:rPr>
        <w:fldChar w:fldCharType="begin"/>
      </w:r>
      <w:r>
        <w:rPr>
          <w:noProof/>
        </w:rPr>
        <w:instrText xml:space="preserve"> PAGEREF _Toc271471431 \h </w:instrText>
      </w:r>
      <w:r w:rsidR="00787796">
        <w:rPr>
          <w:noProof/>
        </w:rPr>
      </w:r>
      <w:r w:rsidR="00787796">
        <w:rPr>
          <w:noProof/>
        </w:rPr>
        <w:fldChar w:fldCharType="separate"/>
      </w:r>
      <w:r w:rsidR="00811CDF">
        <w:rPr>
          <w:noProof/>
        </w:rPr>
        <w:t>6</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1.2.1.1.</w:t>
      </w:r>
      <w:r>
        <w:rPr>
          <w:rFonts w:asciiTheme="minorHAnsi" w:eastAsiaTheme="minorEastAsia" w:hAnsiTheme="minorHAnsi" w:cstheme="minorBidi"/>
          <w:noProof/>
          <w:sz w:val="22"/>
          <w:szCs w:val="22"/>
          <w:lang w:val="es-UY" w:eastAsia="es-UY"/>
        </w:rPr>
        <w:tab/>
      </w:r>
      <w:r>
        <w:rPr>
          <w:noProof/>
        </w:rPr>
        <w:t>Informe de Situación del Proyecto</w:t>
      </w:r>
      <w:r>
        <w:rPr>
          <w:noProof/>
        </w:rPr>
        <w:tab/>
      </w:r>
      <w:r w:rsidR="00787796">
        <w:rPr>
          <w:noProof/>
        </w:rPr>
        <w:fldChar w:fldCharType="begin"/>
      </w:r>
      <w:r>
        <w:rPr>
          <w:noProof/>
        </w:rPr>
        <w:instrText xml:space="preserve"> PAGEREF _Toc271471432 \h </w:instrText>
      </w:r>
      <w:r w:rsidR="00787796">
        <w:rPr>
          <w:noProof/>
        </w:rPr>
      </w:r>
      <w:r w:rsidR="00787796">
        <w:rPr>
          <w:noProof/>
        </w:rPr>
        <w:fldChar w:fldCharType="separate"/>
      </w:r>
      <w:r w:rsidR="00811CDF">
        <w:rPr>
          <w:noProof/>
        </w:rPr>
        <w:t>6</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1.2.1.2.</w:t>
      </w:r>
      <w:r>
        <w:rPr>
          <w:rFonts w:asciiTheme="minorHAnsi" w:eastAsiaTheme="minorEastAsia" w:hAnsiTheme="minorHAnsi" w:cstheme="minorBidi"/>
          <w:noProof/>
          <w:sz w:val="22"/>
          <w:szCs w:val="22"/>
          <w:lang w:val="es-UY" w:eastAsia="es-UY"/>
        </w:rPr>
        <w:tab/>
      </w:r>
      <w:r>
        <w:rPr>
          <w:noProof/>
        </w:rPr>
        <w:t>Registro de Actividades</w:t>
      </w:r>
      <w:r>
        <w:rPr>
          <w:noProof/>
        </w:rPr>
        <w:tab/>
      </w:r>
      <w:r w:rsidR="00787796">
        <w:rPr>
          <w:noProof/>
        </w:rPr>
        <w:fldChar w:fldCharType="begin"/>
      </w:r>
      <w:r>
        <w:rPr>
          <w:noProof/>
        </w:rPr>
        <w:instrText xml:space="preserve"> PAGEREF _Toc271471433 \h </w:instrText>
      </w:r>
      <w:r w:rsidR="00787796">
        <w:rPr>
          <w:noProof/>
        </w:rPr>
      </w:r>
      <w:r w:rsidR="00787796">
        <w:rPr>
          <w:noProof/>
        </w:rPr>
        <w:fldChar w:fldCharType="separate"/>
      </w:r>
      <w:r w:rsidR="00811CDF">
        <w:rPr>
          <w:noProof/>
        </w:rPr>
        <w:t>6</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1.2.1.3.</w:t>
      </w:r>
      <w:r>
        <w:rPr>
          <w:rFonts w:asciiTheme="minorHAnsi" w:eastAsiaTheme="minorEastAsia" w:hAnsiTheme="minorHAnsi" w:cstheme="minorBidi"/>
          <w:noProof/>
          <w:sz w:val="22"/>
          <w:szCs w:val="22"/>
          <w:lang w:val="es-UY" w:eastAsia="es-UY"/>
        </w:rPr>
        <w:tab/>
      </w:r>
      <w:r>
        <w:rPr>
          <w:noProof/>
        </w:rPr>
        <w:t>Documento de Riesgos</w:t>
      </w:r>
      <w:r>
        <w:rPr>
          <w:noProof/>
        </w:rPr>
        <w:tab/>
      </w:r>
      <w:r w:rsidR="00787796">
        <w:rPr>
          <w:noProof/>
        </w:rPr>
        <w:fldChar w:fldCharType="begin"/>
      </w:r>
      <w:r>
        <w:rPr>
          <w:noProof/>
        </w:rPr>
        <w:instrText xml:space="preserve"> PAGEREF _Toc271471434 \h </w:instrText>
      </w:r>
      <w:r w:rsidR="00787796">
        <w:rPr>
          <w:noProof/>
        </w:rPr>
      </w:r>
      <w:r w:rsidR="00787796">
        <w:rPr>
          <w:noProof/>
        </w:rPr>
        <w:fldChar w:fldCharType="separate"/>
      </w:r>
      <w:r w:rsidR="00811CDF">
        <w:rPr>
          <w:noProof/>
        </w:rPr>
        <w:t>6</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1.2.1.4.</w:t>
      </w:r>
      <w:r>
        <w:rPr>
          <w:rFonts w:asciiTheme="minorHAnsi" w:eastAsiaTheme="minorEastAsia" w:hAnsiTheme="minorHAnsi" w:cstheme="minorBidi"/>
          <w:noProof/>
          <w:sz w:val="22"/>
          <w:szCs w:val="22"/>
          <w:lang w:val="es-UY" w:eastAsia="es-UY"/>
        </w:rPr>
        <w:tab/>
      </w:r>
      <w:r>
        <w:rPr>
          <w:noProof/>
        </w:rPr>
        <w:t>Acta de Reunión de Equipo</w:t>
      </w:r>
      <w:r>
        <w:rPr>
          <w:noProof/>
        </w:rPr>
        <w:tab/>
      </w:r>
      <w:r w:rsidR="00787796">
        <w:rPr>
          <w:noProof/>
        </w:rPr>
        <w:fldChar w:fldCharType="begin"/>
      </w:r>
      <w:r>
        <w:rPr>
          <w:noProof/>
        </w:rPr>
        <w:instrText xml:space="preserve"> PAGEREF _Toc271471435 \h </w:instrText>
      </w:r>
      <w:r w:rsidR="00787796">
        <w:rPr>
          <w:noProof/>
        </w:rPr>
      </w:r>
      <w:r w:rsidR="00787796">
        <w:rPr>
          <w:noProof/>
        </w:rPr>
        <w:fldChar w:fldCharType="separate"/>
      </w:r>
      <w:r w:rsidR="00811CDF">
        <w:rPr>
          <w:noProof/>
        </w:rPr>
        <w:t>6</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1.2.1.5.</w:t>
      </w:r>
      <w:r>
        <w:rPr>
          <w:rFonts w:asciiTheme="minorHAnsi" w:eastAsiaTheme="minorEastAsia" w:hAnsiTheme="minorHAnsi" w:cstheme="minorBidi"/>
          <w:noProof/>
          <w:sz w:val="22"/>
          <w:szCs w:val="22"/>
          <w:lang w:val="es-UY" w:eastAsia="es-UY"/>
        </w:rPr>
        <w:tab/>
      </w:r>
      <w:r>
        <w:rPr>
          <w:noProof/>
        </w:rPr>
        <w:t>Plan de Proyecto</w:t>
      </w:r>
      <w:r>
        <w:rPr>
          <w:noProof/>
        </w:rPr>
        <w:tab/>
      </w:r>
      <w:r w:rsidR="00787796">
        <w:rPr>
          <w:noProof/>
        </w:rPr>
        <w:fldChar w:fldCharType="begin"/>
      </w:r>
      <w:r>
        <w:rPr>
          <w:noProof/>
        </w:rPr>
        <w:instrText xml:space="preserve"> PAGEREF _Toc271471436 \h </w:instrText>
      </w:r>
      <w:r w:rsidR="00787796">
        <w:rPr>
          <w:noProof/>
        </w:rPr>
      </w:r>
      <w:r w:rsidR="00787796">
        <w:rPr>
          <w:noProof/>
        </w:rPr>
        <w:fldChar w:fldCharType="separate"/>
      </w:r>
      <w:r w:rsidR="00811CDF">
        <w:rPr>
          <w:noProof/>
        </w:rPr>
        <w:t>7</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1.2.1.6.</w:t>
      </w:r>
      <w:r>
        <w:rPr>
          <w:rFonts w:asciiTheme="minorHAnsi" w:eastAsiaTheme="minorEastAsia" w:hAnsiTheme="minorHAnsi" w:cstheme="minorBidi"/>
          <w:noProof/>
          <w:sz w:val="22"/>
          <w:szCs w:val="22"/>
          <w:lang w:val="es-UY" w:eastAsia="es-UY"/>
        </w:rPr>
        <w:tab/>
      </w:r>
      <w:r>
        <w:rPr>
          <w:noProof/>
        </w:rPr>
        <w:t>Plan de la Iteración</w:t>
      </w:r>
      <w:r>
        <w:rPr>
          <w:noProof/>
        </w:rPr>
        <w:tab/>
      </w:r>
      <w:r w:rsidR="00787796">
        <w:rPr>
          <w:noProof/>
        </w:rPr>
        <w:fldChar w:fldCharType="begin"/>
      </w:r>
      <w:r>
        <w:rPr>
          <w:noProof/>
        </w:rPr>
        <w:instrText xml:space="preserve"> PAGEREF _Toc271471437 \h </w:instrText>
      </w:r>
      <w:r w:rsidR="00787796">
        <w:rPr>
          <w:noProof/>
        </w:rPr>
      </w:r>
      <w:r w:rsidR="00787796">
        <w:rPr>
          <w:noProof/>
        </w:rPr>
        <w:fldChar w:fldCharType="separate"/>
      </w:r>
      <w:r w:rsidR="00811CDF">
        <w:rPr>
          <w:noProof/>
        </w:rPr>
        <w:t>7</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1.2.1.7.</w:t>
      </w:r>
      <w:r>
        <w:rPr>
          <w:rFonts w:asciiTheme="minorHAnsi" w:eastAsiaTheme="minorEastAsia" w:hAnsiTheme="minorHAnsi" w:cstheme="minorBidi"/>
          <w:noProof/>
          <w:sz w:val="22"/>
          <w:szCs w:val="22"/>
          <w:lang w:val="es-UY" w:eastAsia="es-UY"/>
        </w:rPr>
        <w:tab/>
      </w:r>
      <w:r>
        <w:rPr>
          <w:noProof/>
        </w:rPr>
        <w:t>Estimaciones y Mediciones</w:t>
      </w:r>
      <w:r>
        <w:rPr>
          <w:noProof/>
        </w:rPr>
        <w:tab/>
      </w:r>
      <w:r w:rsidR="00787796">
        <w:rPr>
          <w:noProof/>
        </w:rPr>
        <w:fldChar w:fldCharType="begin"/>
      </w:r>
      <w:r>
        <w:rPr>
          <w:noProof/>
        </w:rPr>
        <w:instrText xml:space="preserve"> PAGEREF _Toc271471438 \h </w:instrText>
      </w:r>
      <w:r w:rsidR="00787796">
        <w:rPr>
          <w:noProof/>
        </w:rPr>
      </w:r>
      <w:r w:rsidR="00787796">
        <w:rPr>
          <w:noProof/>
        </w:rPr>
        <w:fldChar w:fldCharType="separate"/>
      </w:r>
      <w:r w:rsidR="00811CDF">
        <w:rPr>
          <w:noProof/>
        </w:rPr>
        <w:t>7</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1.2.1.8.</w:t>
      </w:r>
      <w:r>
        <w:rPr>
          <w:rFonts w:asciiTheme="minorHAnsi" w:eastAsiaTheme="minorEastAsia" w:hAnsiTheme="minorHAnsi" w:cstheme="minorBidi"/>
          <w:noProof/>
          <w:sz w:val="22"/>
          <w:szCs w:val="22"/>
          <w:lang w:val="es-UY" w:eastAsia="es-UY"/>
        </w:rPr>
        <w:tab/>
      </w:r>
      <w:r>
        <w:rPr>
          <w:noProof/>
        </w:rPr>
        <w:t>Informe de situación de Proyecto</w:t>
      </w:r>
      <w:r>
        <w:rPr>
          <w:noProof/>
        </w:rPr>
        <w:tab/>
      </w:r>
      <w:r w:rsidR="00787796">
        <w:rPr>
          <w:noProof/>
        </w:rPr>
        <w:fldChar w:fldCharType="begin"/>
      </w:r>
      <w:r>
        <w:rPr>
          <w:noProof/>
        </w:rPr>
        <w:instrText xml:space="preserve"> PAGEREF _Toc271471439 \h </w:instrText>
      </w:r>
      <w:r w:rsidR="00787796">
        <w:rPr>
          <w:noProof/>
        </w:rPr>
      </w:r>
      <w:r w:rsidR="00787796">
        <w:rPr>
          <w:noProof/>
        </w:rPr>
        <w:fldChar w:fldCharType="separate"/>
      </w:r>
      <w:r w:rsidR="00811CDF">
        <w:rPr>
          <w:noProof/>
        </w:rPr>
        <w:t>7</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1.2.1.9.</w:t>
      </w:r>
      <w:r>
        <w:rPr>
          <w:rFonts w:asciiTheme="minorHAnsi" w:eastAsiaTheme="minorEastAsia" w:hAnsiTheme="minorHAnsi" w:cstheme="minorBidi"/>
          <w:noProof/>
          <w:sz w:val="22"/>
          <w:szCs w:val="22"/>
          <w:lang w:val="es-UY" w:eastAsia="es-UY"/>
        </w:rPr>
        <w:tab/>
      </w:r>
      <w:r>
        <w:rPr>
          <w:noProof/>
        </w:rPr>
        <w:t>Lecciones Aprendidas</w:t>
      </w:r>
      <w:r>
        <w:rPr>
          <w:noProof/>
        </w:rPr>
        <w:tab/>
      </w:r>
      <w:r w:rsidR="00787796">
        <w:rPr>
          <w:noProof/>
        </w:rPr>
        <w:fldChar w:fldCharType="begin"/>
      </w:r>
      <w:r>
        <w:rPr>
          <w:noProof/>
        </w:rPr>
        <w:instrText xml:space="preserve"> PAGEREF _Toc271471440 \h </w:instrText>
      </w:r>
      <w:r w:rsidR="00787796">
        <w:rPr>
          <w:noProof/>
        </w:rPr>
      </w:r>
      <w:r w:rsidR="00787796">
        <w:rPr>
          <w:noProof/>
        </w:rPr>
        <w:fldChar w:fldCharType="separate"/>
      </w:r>
      <w:r w:rsidR="00811CDF">
        <w:rPr>
          <w:noProof/>
        </w:rPr>
        <w:t>7</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1.2.2.</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sidR="00787796">
        <w:rPr>
          <w:noProof/>
        </w:rPr>
        <w:fldChar w:fldCharType="begin"/>
      </w:r>
      <w:r>
        <w:rPr>
          <w:noProof/>
        </w:rPr>
        <w:instrText xml:space="preserve"> PAGEREF _Toc271471441 \h </w:instrText>
      </w:r>
      <w:r w:rsidR="00787796">
        <w:rPr>
          <w:noProof/>
        </w:rPr>
      </w:r>
      <w:r w:rsidR="00787796">
        <w:rPr>
          <w:noProof/>
        </w:rPr>
        <w:fldChar w:fldCharType="separate"/>
      </w:r>
      <w:r w:rsidR="00811CDF">
        <w:rPr>
          <w:noProof/>
        </w:rPr>
        <w:t>7</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1.2.2.1.</w:t>
      </w:r>
      <w:r>
        <w:rPr>
          <w:rFonts w:asciiTheme="minorHAnsi" w:eastAsiaTheme="minorEastAsia" w:hAnsiTheme="minorHAnsi" w:cstheme="minorBidi"/>
          <w:noProof/>
          <w:sz w:val="22"/>
          <w:szCs w:val="22"/>
          <w:lang w:val="es-UY" w:eastAsia="es-UY"/>
        </w:rPr>
        <w:tab/>
      </w:r>
      <w:r>
        <w:rPr>
          <w:noProof/>
        </w:rPr>
        <w:t>Plan de Configuración</w:t>
      </w:r>
      <w:r>
        <w:rPr>
          <w:noProof/>
        </w:rPr>
        <w:tab/>
      </w:r>
      <w:r w:rsidR="00787796">
        <w:rPr>
          <w:noProof/>
        </w:rPr>
        <w:fldChar w:fldCharType="begin"/>
      </w:r>
      <w:r>
        <w:rPr>
          <w:noProof/>
        </w:rPr>
        <w:instrText xml:space="preserve"> PAGEREF _Toc271471442 \h </w:instrText>
      </w:r>
      <w:r w:rsidR="00787796">
        <w:rPr>
          <w:noProof/>
        </w:rPr>
      </w:r>
      <w:r w:rsidR="00787796">
        <w:rPr>
          <w:noProof/>
        </w:rPr>
        <w:fldChar w:fldCharType="separate"/>
      </w:r>
      <w:r w:rsidR="00811CDF">
        <w:rPr>
          <w:noProof/>
        </w:rPr>
        <w:t>7</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1.2.2.2.</w:t>
      </w:r>
      <w:r>
        <w:rPr>
          <w:rFonts w:asciiTheme="minorHAnsi" w:eastAsiaTheme="minorEastAsia" w:hAnsiTheme="minorHAnsi" w:cstheme="minorBidi"/>
          <w:noProof/>
          <w:sz w:val="22"/>
          <w:szCs w:val="22"/>
          <w:lang w:val="es-UY" w:eastAsia="es-UY"/>
        </w:rPr>
        <w:tab/>
      </w:r>
      <w:r>
        <w:rPr>
          <w:noProof/>
        </w:rPr>
        <w:t>Manejo del Ambiente Controlado</w:t>
      </w:r>
      <w:r>
        <w:rPr>
          <w:noProof/>
        </w:rPr>
        <w:tab/>
      </w:r>
      <w:r w:rsidR="00787796">
        <w:rPr>
          <w:noProof/>
        </w:rPr>
        <w:fldChar w:fldCharType="begin"/>
      </w:r>
      <w:r>
        <w:rPr>
          <w:noProof/>
        </w:rPr>
        <w:instrText xml:space="preserve"> PAGEREF _Toc271471443 \h </w:instrText>
      </w:r>
      <w:r w:rsidR="00787796">
        <w:rPr>
          <w:noProof/>
        </w:rPr>
      </w:r>
      <w:r w:rsidR="00787796">
        <w:rPr>
          <w:noProof/>
        </w:rPr>
        <w:fldChar w:fldCharType="separate"/>
      </w:r>
      <w:r w:rsidR="00811CDF">
        <w:rPr>
          <w:noProof/>
        </w:rPr>
        <w:t>7</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1.2.2.3.</w:t>
      </w:r>
      <w:r>
        <w:rPr>
          <w:rFonts w:asciiTheme="minorHAnsi" w:eastAsiaTheme="minorEastAsia" w:hAnsiTheme="minorHAnsi" w:cstheme="minorBidi"/>
          <w:noProof/>
          <w:sz w:val="22"/>
          <w:szCs w:val="22"/>
          <w:lang w:val="es-UY" w:eastAsia="es-UY"/>
        </w:rPr>
        <w:tab/>
      </w:r>
      <w:r>
        <w:rPr>
          <w:noProof/>
        </w:rPr>
        <w:t>Registro de Versiones</w:t>
      </w:r>
      <w:r>
        <w:rPr>
          <w:noProof/>
        </w:rPr>
        <w:tab/>
      </w:r>
      <w:r w:rsidR="00787796">
        <w:rPr>
          <w:noProof/>
        </w:rPr>
        <w:fldChar w:fldCharType="begin"/>
      </w:r>
      <w:r>
        <w:rPr>
          <w:noProof/>
        </w:rPr>
        <w:instrText xml:space="preserve"> PAGEREF _Toc271471444 \h </w:instrText>
      </w:r>
      <w:r w:rsidR="00787796">
        <w:rPr>
          <w:noProof/>
        </w:rPr>
      </w:r>
      <w:r w:rsidR="00787796">
        <w:rPr>
          <w:noProof/>
        </w:rPr>
        <w:fldChar w:fldCharType="separate"/>
      </w:r>
      <w:r w:rsidR="00811CDF">
        <w:rPr>
          <w:noProof/>
        </w:rPr>
        <w:t>8</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1.2.3.</w:t>
      </w:r>
      <w:r>
        <w:rPr>
          <w:rFonts w:asciiTheme="minorHAnsi" w:eastAsiaTheme="minorEastAsia" w:hAnsiTheme="minorHAnsi" w:cstheme="minorBidi"/>
          <w:i w:val="0"/>
          <w:iCs w:val="0"/>
          <w:noProof/>
          <w:sz w:val="22"/>
          <w:szCs w:val="22"/>
          <w:lang w:val="es-UY" w:eastAsia="es-UY"/>
        </w:rPr>
        <w:tab/>
      </w:r>
      <w:r>
        <w:rPr>
          <w:noProof/>
        </w:rPr>
        <w:t>Gestión de Calidad</w:t>
      </w:r>
      <w:r>
        <w:rPr>
          <w:noProof/>
        </w:rPr>
        <w:tab/>
      </w:r>
      <w:r w:rsidR="00787796">
        <w:rPr>
          <w:noProof/>
        </w:rPr>
        <w:fldChar w:fldCharType="begin"/>
      </w:r>
      <w:r>
        <w:rPr>
          <w:noProof/>
        </w:rPr>
        <w:instrText xml:space="preserve"> PAGEREF _Toc271471445 \h </w:instrText>
      </w:r>
      <w:r w:rsidR="00787796">
        <w:rPr>
          <w:noProof/>
        </w:rPr>
      </w:r>
      <w:r w:rsidR="00787796">
        <w:rPr>
          <w:noProof/>
        </w:rPr>
        <w:fldChar w:fldCharType="separate"/>
      </w:r>
      <w:r w:rsidR="00811CDF">
        <w:rPr>
          <w:noProof/>
        </w:rPr>
        <w:t>8</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1.2.3.1.</w:t>
      </w:r>
      <w:r>
        <w:rPr>
          <w:rFonts w:asciiTheme="minorHAnsi" w:eastAsiaTheme="minorEastAsia" w:hAnsiTheme="minorHAnsi" w:cstheme="minorBidi"/>
          <w:noProof/>
          <w:sz w:val="22"/>
          <w:szCs w:val="22"/>
          <w:lang w:val="es-UY" w:eastAsia="es-UY"/>
        </w:rPr>
        <w:tab/>
      </w:r>
      <w:r>
        <w:rPr>
          <w:noProof/>
        </w:rPr>
        <w:t>Plan de Calidad</w:t>
      </w:r>
      <w:r>
        <w:rPr>
          <w:noProof/>
        </w:rPr>
        <w:tab/>
      </w:r>
      <w:r w:rsidR="00787796">
        <w:rPr>
          <w:noProof/>
        </w:rPr>
        <w:fldChar w:fldCharType="begin"/>
      </w:r>
      <w:r>
        <w:rPr>
          <w:noProof/>
        </w:rPr>
        <w:instrText xml:space="preserve"> PAGEREF _Toc271471446 \h </w:instrText>
      </w:r>
      <w:r w:rsidR="00787796">
        <w:rPr>
          <w:noProof/>
        </w:rPr>
      </w:r>
      <w:r w:rsidR="00787796">
        <w:rPr>
          <w:noProof/>
        </w:rPr>
        <w:fldChar w:fldCharType="separate"/>
      </w:r>
      <w:r w:rsidR="00811CDF">
        <w:rPr>
          <w:noProof/>
        </w:rPr>
        <w:t>8</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1.2.3.2.</w:t>
      </w:r>
      <w:r>
        <w:rPr>
          <w:rFonts w:asciiTheme="minorHAnsi" w:eastAsiaTheme="minorEastAsia" w:hAnsiTheme="minorHAnsi" w:cstheme="minorBidi"/>
          <w:noProof/>
          <w:sz w:val="22"/>
          <w:szCs w:val="22"/>
          <w:lang w:val="es-UY" w:eastAsia="es-UY"/>
        </w:rPr>
        <w:tab/>
      </w:r>
      <w:r>
        <w:rPr>
          <w:noProof/>
        </w:rPr>
        <w:t>Informe de Revisión de SQA</w:t>
      </w:r>
      <w:r>
        <w:rPr>
          <w:noProof/>
        </w:rPr>
        <w:tab/>
      </w:r>
      <w:r w:rsidR="00787796">
        <w:rPr>
          <w:noProof/>
        </w:rPr>
        <w:fldChar w:fldCharType="begin"/>
      </w:r>
      <w:r>
        <w:rPr>
          <w:noProof/>
        </w:rPr>
        <w:instrText xml:space="preserve"> PAGEREF _Toc271471447 \h </w:instrText>
      </w:r>
      <w:r w:rsidR="00787796">
        <w:rPr>
          <w:noProof/>
        </w:rPr>
      </w:r>
      <w:r w:rsidR="00787796">
        <w:rPr>
          <w:noProof/>
        </w:rPr>
        <w:fldChar w:fldCharType="separate"/>
      </w:r>
      <w:r w:rsidR="00811CDF">
        <w:rPr>
          <w:noProof/>
        </w:rPr>
        <w:t>8</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1.2.3.3.</w:t>
      </w:r>
      <w:r>
        <w:rPr>
          <w:rFonts w:asciiTheme="minorHAnsi" w:eastAsiaTheme="minorEastAsia" w:hAnsiTheme="minorHAnsi" w:cstheme="minorBidi"/>
          <w:noProof/>
          <w:sz w:val="22"/>
          <w:szCs w:val="22"/>
          <w:lang w:val="es-UY" w:eastAsia="es-UY"/>
        </w:rPr>
        <w:tab/>
      </w:r>
      <w:r>
        <w:rPr>
          <w:noProof/>
        </w:rPr>
        <w:t>Entrega semanal de SQA</w:t>
      </w:r>
      <w:r>
        <w:rPr>
          <w:noProof/>
        </w:rPr>
        <w:tab/>
      </w:r>
      <w:r w:rsidR="00787796">
        <w:rPr>
          <w:noProof/>
        </w:rPr>
        <w:fldChar w:fldCharType="begin"/>
      </w:r>
      <w:r>
        <w:rPr>
          <w:noProof/>
        </w:rPr>
        <w:instrText xml:space="preserve"> PAGEREF _Toc271471448 \h </w:instrText>
      </w:r>
      <w:r w:rsidR="00787796">
        <w:rPr>
          <w:noProof/>
        </w:rPr>
      </w:r>
      <w:r w:rsidR="00787796">
        <w:rPr>
          <w:noProof/>
        </w:rPr>
        <w:fldChar w:fldCharType="separate"/>
      </w:r>
      <w:r w:rsidR="00811CDF">
        <w:rPr>
          <w:noProof/>
        </w:rPr>
        <w:t>8</w:t>
      </w:r>
      <w:r w:rsidR="00787796">
        <w:rPr>
          <w:noProof/>
        </w:rPr>
        <w:fldChar w:fldCharType="end"/>
      </w:r>
    </w:p>
    <w:p w:rsidR="007A2F40" w:rsidRDefault="007A2F40">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Entregables de la Semana que no se entregan</w:t>
      </w:r>
      <w:r>
        <w:rPr>
          <w:noProof/>
        </w:rPr>
        <w:tab/>
      </w:r>
      <w:r w:rsidR="00787796">
        <w:rPr>
          <w:noProof/>
        </w:rPr>
        <w:fldChar w:fldCharType="begin"/>
      </w:r>
      <w:r>
        <w:rPr>
          <w:noProof/>
        </w:rPr>
        <w:instrText xml:space="preserve"> PAGEREF _Toc271471449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sidR="00787796">
        <w:rPr>
          <w:noProof/>
        </w:rPr>
        <w:fldChar w:fldCharType="begin"/>
      </w:r>
      <w:r>
        <w:rPr>
          <w:noProof/>
        </w:rPr>
        <w:instrText xml:space="preserve"> PAGEREF _Toc271471451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sidR="00787796">
        <w:rPr>
          <w:noProof/>
        </w:rPr>
        <w:fldChar w:fldCharType="begin"/>
      </w:r>
      <w:r>
        <w:rPr>
          <w:noProof/>
        </w:rPr>
        <w:instrText xml:space="preserve"> PAGEREF _Toc271471452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2.1.1.1.</w:t>
      </w:r>
      <w:r>
        <w:rPr>
          <w:rFonts w:asciiTheme="minorHAnsi" w:eastAsiaTheme="minorEastAsia" w:hAnsiTheme="minorHAnsi" w:cstheme="minorBidi"/>
          <w:noProof/>
          <w:sz w:val="22"/>
          <w:szCs w:val="22"/>
          <w:lang w:val="es-UY" w:eastAsia="es-UY"/>
        </w:rPr>
        <w:tab/>
      </w:r>
      <w:r>
        <w:rPr>
          <w:noProof/>
        </w:rPr>
        <w:t>Acta de reunión de requerimientos</w:t>
      </w:r>
      <w:r>
        <w:rPr>
          <w:noProof/>
        </w:rPr>
        <w:tab/>
      </w:r>
      <w:r w:rsidR="00787796">
        <w:rPr>
          <w:noProof/>
        </w:rPr>
        <w:fldChar w:fldCharType="begin"/>
      </w:r>
      <w:r>
        <w:rPr>
          <w:noProof/>
        </w:rPr>
        <w:instrText xml:space="preserve"> PAGEREF _Toc271471453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2.1.1.2.</w:t>
      </w:r>
      <w:r>
        <w:rPr>
          <w:rFonts w:asciiTheme="minorHAnsi" w:eastAsiaTheme="minorEastAsia" w:hAnsiTheme="minorHAnsi" w:cstheme="minorBidi"/>
          <w:noProof/>
          <w:sz w:val="22"/>
          <w:szCs w:val="22"/>
          <w:lang w:val="es-UY" w:eastAsia="es-UY"/>
        </w:rPr>
        <w:tab/>
      </w:r>
      <w:r>
        <w:rPr>
          <w:noProof/>
        </w:rPr>
        <w:t>Documento de validación con el Cliente</w:t>
      </w:r>
      <w:r>
        <w:rPr>
          <w:noProof/>
        </w:rPr>
        <w:tab/>
      </w:r>
      <w:r w:rsidR="00787796">
        <w:rPr>
          <w:noProof/>
        </w:rPr>
        <w:fldChar w:fldCharType="begin"/>
      </w:r>
      <w:r>
        <w:rPr>
          <w:noProof/>
        </w:rPr>
        <w:instrText xml:space="preserve"> PAGEREF _Toc271471454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2.1.1.3.</w:t>
      </w:r>
      <w:r>
        <w:rPr>
          <w:rFonts w:asciiTheme="minorHAnsi" w:eastAsiaTheme="minorEastAsia" w:hAnsiTheme="minorHAnsi" w:cstheme="minorBidi"/>
          <w:noProof/>
          <w:sz w:val="22"/>
          <w:szCs w:val="22"/>
          <w:lang w:val="es-UY" w:eastAsia="es-UY"/>
        </w:rPr>
        <w:tab/>
      </w:r>
      <w:r>
        <w:rPr>
          <w:noProof/>
        </w:rPr>
        <w:t>Documento de Visión</w:t>
      </w:r>
      <w:r>
        <w:rPr>
          <w:noProof/>
        </w:rPr>
        <w:tab/>
      </w:r>
      <w:r w:rsidR="00787796">
        <w:rPr>
          <w:noProof/>
        </w:rPr>
        <w:fldChar w:fldCharType="begin"/>
      </w:r>
      <w:r>
        <w:rPr>
          <w:noProof/>
        </w:rPr>
        <w:instrText xml:space="preserve"> PAGEREF _Toc271471455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2.1.2.</w:t>
      </w:r>
      <w:r>
        <w:rPr>
          <w:rFonts w:asciiTheme="minorHAnsi" w:eastAsiaTheme="minorEastAsia" w:hAnsiTheme="minorHAnsi" w:cstheme="minorBidi"/>
          <w:i w:val="0"/>
          <w:iCs w:val="0"/>
          <w:noProof/>
          <w:sz w:val="22"/>
          <w:szCs w:val="22"/>
          <w:lang w:val="es-UY" w:eastAsia="es-UY"/>
        </w:rPr>
        <w:tab/>
      </w:r>
      <w:r>
        <w:rPr>
          <w:noProof/>
        </w:rPr>
        <w:t>Diseño</w:t>
      </w:r>
      <w:r>
        <w:rPr>
          <w:noProof/>
        </w:rPr>
        <w:tab/>
      </w:r>
      <w:r w:rsidR="00787796">
        <w:rPr>
          <w:noProof/>
        </w:rPr>
        <w:fldChar w:fldCharType="begin"/>
      </w:r>
      <w:r>
        <w:rPr>
          <w:noProof/>
        </w:rPr>
        <w:instrText xml:space="preserve"> PAGEREF _Toc271471456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2.1.2.1.</w:t>
      </w:r>
      <w:r>
        <w:rPr>
          <w:rFonts w:asciiTheme="minorHAnsi" w:eastAsiaTheme="minorEastAsia" w:hAnsiTheme="minorHAnsi" w:cstheme="minorBidi"/>
          <w:noProof/>
          <w:sz w:val="22"/>
          <w:szCs w:val="22"/>
          <w:lang w:val="es-UY" w:eastAsia="es-UY"/>
        </w:rPr>
        <w:tab/>
      </w:r>
      <w:r>
        <w:rPr>
          <w:noProof/>
        </w:rPr>
        <w:t>Requerimientos para el Prototipo</w:t>
      </w:r>
      <w:r>
        <w:rPr>
          <w:noProof/>
        </w:rPr>
        <w:tab/>
      </w:r>
      <w:r w:rsidR="00787796">
        <w:rPr>
          <w:noProof/>
        </w:rPr>
        <w:fldChar w:fldCharType="begin"/>
      </w:r>
      <w:r>
        <w:rPr>
          <w:noProof/>
        </w:rPr>
        <w:instrText xml:space="preserve"> PAGEREF _Toc271471457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2.1.3.</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sidR="00787796">
        <w:rPr>
          <w:noProof/>
        </w:rPr>
        <w:fldChar w:fldCharType="begin"/>
      </w:r>
      <w:r>
        <w:rPr>
          <w:noProof/>
        </w:rPr>
        <w:instrText xml:space="preserve"> PAGEREF _Toc271471458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2.1.3.1.</w:t>
      </w:r>
      <w:r>
        <w:rPr>
          <w:rFonts w:asciiTheme="minorHAnsi" w:eastAsiaTheme="minorEastAsia" w:hAnsiTheme="minorHAnsi" w:cstheme="minorBidi"/>
          <w:noProof/>
          <w:sz w:val="22"/>
          <w:szCs w:val="22"/>
          <w:lang w:val="es-UY" w:eastAsia="es-UY"/>
        </w:rPr>
        <w:tab/>
      </w:r>
      <w:r>
        <w:rPr>
          <w:noProof/>
        </w:rPr>
        <w:t>Prototipo (Riesgos técnicos)</w:t>
      </w:r>
      <w:r>
        <w:rPr>
          <w:noProof/>
        </w:rPr>
        <w:tab/>
      </w:r>
      <w:r w:rsidR="00787796">
        <w:rPr>
          <w:noProof/>
        </w:rPr>
        <w:fldChar w:fldCharType="begin"/>
      </w:r>
      <w:r>
        <w:rPr>
          <w:noProof/>
        </w:rPr>
        <w:instrText xml:space="preserve"> PAGEREF _Toc271471459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sidR="00787796">
        <w:rPr>
          <w:noProof/>
        </w:rPr>
        <w:fldChar w:fldCharType="begin"/>
      </w:r>
      <w:r>
        <w:rPr>
          <w:noProof/>
        </w:rPr>
        <w:instrText xml:space="preserve"> PAGEREF _Toc271471460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sidR="00787796">
        <w:rPr>
          <w:noProof/>
        </w:rPr>
        <w:fldChar w:fldCharType="begin"/>
      </w:r>
      <w:r>
        <w:rPr>
          <w:noProof/>
        </w:rPr>
        <w:instrText xml:space="preserve"> PAGEREF _Toc271471461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2.2.1.1.</w:t>
      </w:r>
      <w:r>
        <w:rPr>
          <w:rFonts w:asciiTheme="minorHAnsi" w:eastAsiaTheme="minorEastAsia" w:hAnsiTheme="minorHAnsi" w:cstheme="minorBidi"/>
          <w:noProof/>
          <w:sz w:val="22"/>
          <w:szCs w:val="22"/>
          <w:lang w:val="es-UY" w:eastAsia="es-UY"/>
        </w:rPr>
        <w:tab/>
      </w:r>
      <w:r>
        <w:rPr>
          <w:noProof/>
        </w:rPr>
        <w:t>Gestión de cambios</w:t>
      </w:r>
      <w:r>
        <w:rPr>
          <w:noProof/>
        </w:rPr>
        <w:tab/>
      </w:r>
      <w:r w:rsidR="00787796">
        <w:rPr>
          <w:noProof/>
        </w:rPr>
        <w:fldChar w:fldCharType="begin"/>
      </w:r>
      <w:r>
        <w:rPr>
          <w:noProof/>
        </w:rPr>
        <w:instrText xml:space="preserve"> PAGEREF _Toc271471462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lastRenderedPageBreak/>
        <w:t>3.</w:t>
      </w:r>
      <w:r>
        <w:rPr>
          <w:rFonts w:asciiTheme="minorHAnsi" w:eastAsiaTheme="minorEastAsia" w:hAnsiTheme="minorHAnsi" w:cstheme="minorBidi"/>
          <w:b w:val="0"/>
          <w:bCs w:val="0"/>
          <w:caps w:val="0"/>
          <w:noProof/>
          <w:sz w:val="22"/>
          <w:szCs w:val="22"/>
          <w:lang w:val="es-UY" w:eastAsia="es-UY"/>
        </w:rPr>
        <w:tab/>
      </w:r>
      <w:r>
        <w:rPr>
          <w:noProof/>
        </w:rPr>
        <w:t>Entregables pendientes de semanas anteriores</w:t>
      </w:r>
      <w:r>
        <w:rPr>
          <w:noProof/>
        </w:rPr>
        <w:tab/>
      </w:r>
      <w:r w:rsidR="00787796">
        <w:rPr>
          <w:noProof/>
        </w:rPr>
        <w:fldChar w:fldCharType="begin"/>
      </w:r>
      <w:r>
        <w:rPr>
          <w:noProof/>
        </w:rPr>
        <w:instrText xml:space="preserve"> PAGEREF _Toc271471463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sidR="00787796">
        <w:rPr>
          <w:noProof/>
        </w:rPr>
        <w:fldChar w:fldCharType="begin"/>
      </w:r>
      <w:r>
        <w:rPr>
          <w:noProof/>
        </w:rPr>
        <w:instrText xml:space="preserve"> PAGEREF _Toc271471465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sidR="00787796">
        <w:rPr>
          <w:noProof/>
        </w:rPr>
        <w:fldChar w:fldCharType="begin"/>
      </w:r>
      <w:r>
        <w:rPr>
          <w:noProof/>
        </w:rPr>
        <w:instrText xml:space="preserve"> PAGEREF _Toc271471466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3.1.1.1.</w:t>
      </w:r>
      <w:r>
        <w:rPr>
          <w:rFonts w:asciiTheme="minorHAnsi" w:eastAsiaTheme="minorEastAsia" w:hAnsiTheme="minorHAnsi" w:cstheme="minorBidi"/>
          <w:noProof/>
          <w:sz w:val="22"/>
          <w:szCs w:val="22"/>
          <w:lang w:val="es-UY" w:eastAsia="es-UY"/>
        </w:rPr>
        <w:tab/>
      </w:r>
      <w:r>
        <w:rPr>
          <w:noProof/>
        </w:rPr>
        <w:t>Pautas para la interfaz de usuario</w:t>
      </w:r>
      <w:r>
        <w:rPr>
          <w:noProof/>
        </w:rPr>
        <w:tab/>
      </w:r>
      <w:r w:rsidR="00787796">
        <w:rPr>
          <w:noProof/>
        </w:rPr>
        <w:fldChar w:fldCharType="begin"/>
      </w:r>
      <w:r>
        <w:rPr>
          <w:noProof/>
        </w:rPr>
        <w:instrText xml:space="preserve"> PAGEREF _Toc271471467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4"/>
        <w:tabs>
          <w:tab w:val="right" w:leader="dot" w:pos="8494"/>
        </w:tabs>
        <w:rPr>
          <w:rFonts w:asciiTheme="minorHAnsi" w:eastAsiaTheme="minorEastAsia" w:hAnsiTheme="minorHAnsi" w:cstheme="minorBidi"/>
          <w:noProof/>
          <w:sz w:val="22"/>
          <w:szCs w:val="22"/>
          <w:lang w:val="es-UY" w:eastAsia="es-UY"/>
        </w:rPr>
      </w:pPr>
      <w:r>
        <w:rPr>
          <w:noProof/>
        </w:rPr>
        <w:t>Esta semana se entrega la versión 1.4. de este documento.</w:t>
      </w:r>
      <w:r>
        <w:rPr>
          <w:noProof/>
        </w:rPr>
        <w:tab/>
      </w:r>
      <w:r w:rsidR="00787796">
        <w:rPr>
          <w:noProof/>
        </w:rPr>
        <w:fldChar w:fldCharType="begin"/>
      </w:r>
      <w:r>
        <w:rPr>
          <w:noProof/>
        </w:rPr>
        <w:instrText xml:space="preserve"> PAGEREF _Toc271471468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sidR="00787796">
        <w:rPr>
          <w:noProof/>
        </w:rPr>
        <w:fldChar w:fldCharType="begin"/>
      </w:r>
      <w:r>
        <w:rPr>
          <w:noProof/>
        </w:rPr>
        <w:instrText xml:space="preserve"> PAGEREF _Toc271471469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sidR="00787796">
        <w:rPr>
          <w:noProof/>
        </w:rPr>
        <w:fldChar w:fldCharType="begin"/>
      </w:r>
      <w:r>
        <w:rPr>
          <w:noProof/>
        </w:rPr>
        <w:instrText xml:space="preserve"> PAGEREF _Toc271471470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3.2.1.1.</w:t>
      </w:r>
      <w:r>
        <w:rPr>
          <w:rFonts w:asciiTheme="minorHAnsi" w:eastAsiaTheme="minorEastAsia" w:hAnsiTheme="minorHAnsi" w:cstheme="minorBidi"/>
          <w:noProof/>
          <w:sz w:val="22"/>
          <w:szCs w:val="22"/>
          <w:lang w:val="es-UY" w:eastAsia="es-UY"/>
        </w:rPr>
        <w:tab/>
      </w:r>
      <w:r>
        <w:rPr>
          <w:noProof/>
        </w:rPr>
        <w:t>Manejo del Ambiente Controlado</w:t>
      </w:r>
      <w:r>
        <w:rPr>
          <w:noProof/>
        </w:rPr>
        <w:tab/>
      </w:r>
      <w:r w:rsidR="00787796">
        <w:rPr>
          <w:noProof/>
        </w:rPr>
        <w:fldChar w:fldCharType="begin"/>
      </w:r>
      <w:r>
        <w:rPr>
          <w:noProof/>
        </w:rPr>
        <w:instrText xml:space="preserve"> PAGEREF _Toc271471471 \h </w:instrText>
      </w:r>
      <w:r w:rsidR="00787796">
        <w:rPr>
          <w:noProof/>
        </w:rPr>
      </w:r>
      <w:r w:rsidR="00787796">
        <w:rPr>
          <w:noProof/>
        </w:rPr>
        <w:fldChar w:fldCharType="separate"/>
      </w:r>
      <w:r w:rsidR="00811CDF">
        <w:rPr>
          <w:noProof/>
        </w:rPr>
        <w:t>9</w:t>
      </w:r>
      <w:r w:rsidR="00787796">
        <w:rPr>
          <w:noProof/>
        </w:rPr>
        <w:fldChar w:fldCharType="end"/>
      </w:r>
    </w:p>
    <w:p w:rsidR="007A2F40" w:rsidRDefault="007A2F40">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Informe SQA sobre la calidad de los Entregables</w:t>
      </w:r>
      <w:r>
        <w:rPr>
          <w:noProof/>
        </w:rPr>
        <w:tab/>
      </w:r>
      <w:r w:rsidR="00787796">
        <w:rPr>
          <w:noProof/>
        </w:rPr>
        <w:fldChar w:fldCharType="begin"/>
      </w:r>
      <w:r>
        <w:rPr>
          <w:noProof/>
        </w:rPr>
        <w:instrText xml:space="preserve"> PAGEREF _Toc271471473 \h </w:instrText>
      </w:r>
      <w:r w:rsidR="00787796">
        <w:rPr>
          <w:noProof/>
        </w:rPr>
      </w:r>
      <w:r w:rsidR="00787796">
        <w:rPr>
          <w:noProof/>
        </w:rPr>
        <w:fldChar w:fldCharType="separate"/>
      </w:r>
      <w:r w:rsidR="00811CDF">
        <w:rPr>
          <w:noProof/>
        </w:rPr>
        <w:t>10</w:t>
      </w:r>
      <w:r w:rsidR="00787796">
        <w:rPr>
          <w:noProof/>
        </w:rPr>
        <w:fldChar w:fldCharType="end"/>
      </w:r>
    </w:p>
    <w:p w:rsidR="002536A8" w:rsidRPr="002A2E22" w:rsidRDefault="00787796">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2A2E22" w:rsidRDefault="005B7932" w:rsidP="00E11A17">
      <w:pPr>
        <w:pStyle w:val="Ttulo1"/>
      </w:pPr>
      <w:bookmarkStart w:id="0" w:name="_Toc271471406"/>
      <w:r w:rsidRPr="002A2E22">
        <w:lastRenderedPageBreak/>
        <w:t>Descripción de la entrega realizada</w:t>
      </w:r>
      <w:bookmarkEnd w:id="0"/>
    </w:p>
    <w:p w:rsidR="005B7932" w:rsidRPr="002A2E22" w:rsidRDefault="005B7932">
      <w:pPr>
        <w:suppressAutoHyphens w:val="0"/>
        <w:rPr>
          <w:rFonts w:ascii="Verdana" w:hAnsi="Verdana" w:cs="Arial"/>
          <w:b/>
          <w:bCs/>
          <w:vanish/>
          <w:sz w:val="22"/>
          <w:szCs w:val="22"/>
        </w:rPr>
      </w:pPr>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End w:id="1"/>
      <w:bookmarkEnd w:id="2"/>
      <w:bookmarkEnd w:id="3"/>
      <w:bookmarkEnd w:id="4"/>
      <w:bookmarkEnd w:id="5"/>
      <w:bookmarkEnd w:id="6"/>
      <w:bookmarkEnd w:id="7"/>
    </w:p>
    <w:p w:rsidR="00722078" w:rsidRPr="002A2E22" w:rsidRDefault="006E02DB" w:rsidP="005B7932">
      <w:pPr>
        <w:pStyle w:val="MTema2"/>
      </w:pPr>
      <w:bookmarkStart w:id="8" w:name="_Toc271471408"/>
      <w:r w:rsidRPr="002A2E22">
        <w:t>Líneas de Trabajo básicas</w:t>
      </w:r>
      <w:bookmarkEnd w:id="8"/>
    </w:p>
    <w:p w:rsidR="00722078" w:rsidRPr="002A2E22" w:rsidRDefault="00741C59" w:rsidP="005B7932">
      <w:pPr>
        <w:pStyle w:val="MT3"/>
      </w:pPr>
      <w:bookmarkStart w:id="9" w:name="_Toc271471409"/>
      <w:r w:rsidRPr="002A2E22">
        <w:t xml:space="preserve">Análisis y </w:t>
      </w:r>
      <w:r w:rsidR="006E02DB" w:rsidRPr="002A2E22">
        <w:t>Requerimientos</w:t>
      </w:r>
      <w:bookmarkStart w:id="10" w:name="38e194b8"/>
      <w:bookmarkEnd w:id="9"/>
      <w:bookmarkEnd w:id="10"/>
    </w:p>
    <w:p w:rsidR="002536A8" w:rsidRPr="002A2E22" w:rsidRDefault="006E02DB" w:rsidP="00137D9F">
      <w:pPr>
        <w:pStyle w:val="MT4"/>
        <w:tabs>
          <w:tab w:val="clear" w:pos="1418"/>
          <w:tab w:val="clear" w:pos="2948"/>
          <w:tab w:val="left" w:pos="1701"/>
        </w:tabs>
      </w:pPr>
      <w:bookmarkStart w:id="11" w:name="_Toc271471410"/>
      <w:r w:rsidRPr="002A2E22">
        <w:t>Especificación de requerimientos</w:t>
      </w:r>
      <w:bookmarkEnd w:id="11"/>
    </w:p>
    <w:p w:rsidR="002536A8" w:rsidRPr="002A2E22" w:rsidRDefault="006E02DB" w:rsidP="006B52EF">
      <w:pPr>
        <w:pStyle w:val="MTemaNormal"/>
      </w:pPr>
      <w:r w:rsidRPr="002A2E22">
        <w:t>En este documento se especifican formalmente todos los requerimientos relevados hasta el momento.</w:t>
      </w:r>
    </w:p>
    <w:p w:rsidR="002536A8" w:rsidRPr="002A2E22" w:rsidRDefault="006E02DB" w:rsidP="006B52EF">
      <w:pPr>
        <w:pStyle w:val="MTemaNormal"/>
      </w:pPr>
      <w:r w:rsidRPr="002A2E22">
        <w:t>Este documento fue revisado por el Responsable de SQA.</w:t>
      </w:r>
    </w:p>
    <w:p w:rsidR="002536A8" w:rsidRPr="002A2E22" w:rsidRDefault="006E02DB" w:rsidP="006B52EF">
      <w:pPr>
        <w:pStyle w:val="MT4"/>
      </w:pPr>
      <w:bookmarkStart w:id="12" w:name="_Toc271471411"/>
      <w:r w:rsidRPr="002A2E22">
        <w:t>Modelo de Casos de Uso</w:t>
      </w:r>
      <w:bookmarkEnd w:id="12"/>
    </w:p>
    <w:p w:rsidR="002536A8" w:rsidRPr="002A2E22" w:rsidRDefault="006E02DB" w:rsidP="006B52EF">
      <w:pPr>
        <w:pStyle w:val="MTemaNormal"/>
      </w:pPr>
      <w:r w:rsidRPr="002A2E22">
        <w:t>En este documento se especifican detalladamente los requerimientos del sistema mediante Casos de Uso.</w:t>
      </w:r>
    </w:p>
    <w:p w:rsidR="002536A8" w:rsidRPr="002A2E22" w:rsidRDefault="006E02DB" w:rsidP="006B52EF">
      <w:pPr>
        <w:pStyle w:val="MTemaNormal"/>
      </w:pPr>
      <w:r w:rsidRPr="002A2E22">
        <w:t>Este documento fue revisado por el Responsable de SQA.</w:t>
      </w:r>
    </w:p>
    <w:p w:rsidR="002536A8" w:rsidRPr="002A2E22" w:rsidRDefault="006E02DB" w:rsidP="006B52EF">
      <w:pPr>
        <w:pStyle w:val="MT4"/>
      </w:pPr>
      <w:bookmarkStart w:id="13" w:name="_Toc271471412"/>
      <w:r w:rsidRPr="002A2E22">
        <w:t>Descripción de la Arquitectura</w:t>
      </w:r>
      <w:bookmarkEnd w:id="13"/>
    </w:p>
    <w:p w:rsidR="002536A8" w:rsidRPr="002A2E22" w:rsidRDefault="006E02DB" w:rsidP="006B52EF">
      <w:pPr>
        <w:pStyle w:val="MTemaNormal"/>
        <w:rPr>
          <w:lang w:val="es-UY"/>
        </w:rPr>
      </w:pPr>
      <w:r w:rsidRPr="002A2E22">
        <w:rPr>
          <w:lang w:val="es-UY"/>
        </w:rPr>
        <w:t>En este documento se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2536A8" w:rsidRPr="002A2E22" w:rsidRDefault="006E02DB" w:rsidP="006B52EF">
      <w:pPr>
        <w:pStyle w:val="MTemaNormal"/>
      </w:pPr>
      <w:r w:rsidRPr="002A2E22">
        <w:t>Este documento fue revisado por el Asistente de SQA.</w:t>
      </w:r>
    </w:p>
    <w:p w:rsidR="002536A8" w:rsidRPr="002A2E22" w:rsidRDefault="00053E40" w:rsidP="006B52EF">
      <w:pPr>
        <w:pStyle w:val="MT4"/>
      </w:pPr>
      <w:bookmarkStart w:id="14" w:name="_Toc271471413"/>
      <w:r w:rsidRPr="002A2E22">
        <w:t>Descripción de la Arquitectura (Vista del modelo de casos de uso)</w:t>
      </w:r>
      <w:bookmarkEnd w:id="14"/>
    </w:p>
    <w:p w:rsidR="00053E40" w:rsidRPr="002A2E22" w:rsidRDefault="00053E40" w:rsidP="006B52EF">
      <w:pPr>
        <w:pStyle w:val="MTemaNormal"/>
        <w:rPr>
          <w:lang w:val="es-UY"/>
        </w:rPr>
      </w:pPr>
      <w:r w:rsidRPr="002A2E22">
        <w:rPr>
          <w:lang w:val="es-UY"/>
        </w:rPr>
        <w:t>En este documento se describe la arquitect</w:t>
      </w:r>
      <w:r w:rsidR="00AB6E3D" w:rsidRPr="002A2E22">
        <w:rPr>
          <w:lang w:val="es-UY"/>
        </w:rPr>
        <w:t>ura del sistema Interpool vista desde el modelo de casos de uso. Este documento no se entregará como un documento aparte, sino que esta incluido en el documento de Descripción del la Arquitectura.</w:t>
      </w:r>
    </w:p>
    <w:p w:rsidR="00053E40" w:rsidRPr="002A2E22" w:rsidRDefault="00053E40" w:rsidP="006B52EF">
      <w:pPr>
        <w:pStyle w:val="MT4"/>
      </w:pPr>
      <w:bookmarkStart w:id="15" w:name="_Toc271471414"/>
      <w:r w:rsidRPr="002A2E22">
        <w:t>Glosario</w:t>
      </w:r>
      <w:bookmarkEnd w:id="15"/>
    </w:p>
    <w:p w:rsidR="002536A8" w:rsidRPr="002A2E22" w:rsidRDefault="006E02DB" w:rsidP="006B52EF">
      <w:pPr>
        <w:pStyle w:val="MTemaNormal"/>
      </w:pPr>
      <w:r w:rsidRPr="002A2E22">
        <w:t>En este documento se definen las abreviaturas, siglas y términos usados en el proyecto (documentos y software).</w:t>
      </w:r>
    </w:p>
    <w:p w:rsidR="002536A8" w:rsidRPr="002A2E22" w:rsidRDefault="006E02DB" w:rsidP="006B52EF">
      <w:pPr>
        <w:pStyle w:val="MTemaNormal"/>
      </w:pPr>
      <w:r w:rsidRPr="002A2E22">
        <w:t>Este documento fue revisado por el Responsable de SQA.</w:t>
      </w:r>
    </w:p>
    <w:p w:rsidR="000D68DC" w:rsidRPr="002A2E22" w:rsidRDefault="000D68DC" w:rsidP="006B52EF">
      <w:pPr>
        <w:pStyle w:val="MT4"/>
      </w:pPr>
      <w:bookmarkStart w:id="16" w:name="_Toc271471415"/>
      <w:r w:rsidRPr="002A2E22">
        <w:t xml:space="preserve">Acta de </w:t>
      </w:r>
      <w:r w:rsidR="009C315E" w:rsidRPr="002A2E22">
        <w:t>Reunión</w:t>
      </w:r>
      <w:r w:rsidRPr="002A2E22">
        <w:t xml:space="preserve"> de </w:t>
      </w:r>
      <w:r w:rsidR="00520E3C" w:rsidRPr="002A2E22">
        <w:t>Requerimientos</w:t>
      </w:r>
      <w:bookmarkEnd w:id="16"/>
    </w:p>
    <w:p w:rsidR="000D68DC" w:rsidRPr="002A2E22" w:rsidRDefault="00520E3C" w:rsidP="006B52EF">
      <w:pPr>
        <w:pStyle w:val="MTemaNormal"/>
      </w:pPr>
      <w:r w:rsidRPr="002A2E22">
        <w:t>En este documento se registran los temas tratados en la reunión que se realizo con el cliente con el fin de relevar requerimientos.</w:t>
      </w:r>
    </w:p>
    <w:p w:rsidR="00C561AD" w:rsidRPr="002A2E22" w:rsidRDefault="00C561AD" w:rsidP="00C561AD">
      <w:pPr>
        <w:pStyle w:val="MTemaNormal"/>
      </w:pPr>
      <w:r w:rsidRPr="002A2E22">
        <w:t>Este documento fue revisado por el Responsable de SQA.</w:t>
      </w:r>
    </w:p>
    <w:p w:rsidR="00C561AD" w:rsidRPr="002A2E22" w:rsidRDefault="00C561AD" w:rsidP="00C561AD">
      <w:pPr>
        <w:pStyle w:val="MT4"/>
      </w:pPr>
      <w:bookmarkStart w:id="17" w:name="_Toc271471416"/>
      <w:r w:rsidRPr="002A2E22">
        <w:t>Documento de Visión</w:t>
      </w:r>
      <w:bookmarkEnd w:id="17"/>
    </w:p>
    <w:p w:rsidR="006504C6" w:rsidRPr="002A2E22" w:rsidRDefault="006504C6" w:rsidP="00C561AD">
      <w:pPr>
        <w:pStyle w:val="MTemaNormal"/>
      </w:pPr>
      <w:r w:rsidRPr="002A2E22">
        <w:t xml:space="preserve">El </w:t>
      </w:r>
      <w:r w:rsidR="005D3BE1" w:rsidRPr="002A2E22">
        <w:t>propósito</w:t>
      </w:r>
      <w:r w:rsidRPr="002A2E22">
        <w:t xml:space="preserve"> de este documento es servir de soporte a la especificación de las características del software y de los atributos de las mismas, también reflejar si el sistema que se modela está dividido en otros subsistemas.</w:t>
      </w:r>
    </w:p>
    <w:p w:rsidR="00C561AD" w:rsidRPr="002A2E22" w:rsidRDefault="00C561AD" w:rsidP="00C561AD">
      <w:pPr>
        <w:pStyle w:val="MTemaNormal"/>
      </w:pPr>
      <w:r w:rsidRPr="002A2E22">
        <w:t>Este documento fue revisado por el Responsable de SQA.</w:t>
      </w:r>
    </w:p>
    <w:p w:rsidR="00293D1A" w:rsidRPr="002A2E22" w:rsidRDefault="00293D1A" w:rsidP="00293D1A">
      <w:pPr>
        <w:pStyle w:val="MT4"/>
      </w:pPr>
      <w:bookmarkStart w:id="18" w:name="_Toc271471417"/>
      <w:r w:rsidRPr="002A2E22">
        <w:t>Pautas para la Interfaz de Usuario</w:t>
      </w:r>
      <w:bookmarkEnd w:id="18"/>
    </w:p>
    <w:p w:rsidR="00293D1A" w:rsidRPr="002A2E22" w:rsidRDefault="00293D1A" w:rsidP="00293D1A">
      <w:pPr>
        <w:pStyle w:val="MTemaNormal"/>
      </w:pPr>
      <w:r w:rsidRPr="002A2E22">
        <w:t>En este documento se presenta una guía de las pautas de diseño para la interfaz de usuario de acuerdo a los requerimientos relevados en la primera reunión con el cliente.</w:t>
      </w:r>
    </w:p>
    <w:p w:rsidR="00293D1A" w:rsidRPr="002A2E22" w:rsidRDefault="00293D1A" w:rsidP="00B35DEE">
      <w:pPr>
        <w:pStyle w:val="MTemaNormal"/>
      </w:pPr>
      <w:r w:rsidRPr="002A2E22">
        <w:t>Este documento fue revisado por el Responsable de SQA.</w:t>
      </w:r>
    </w:p>
    <w:p w:rsidR="00512B28" w:rsidRDefault="00512B28">
      <w:pPr>
        <w:suppressAutoHyphens w:val="0"/>
        <w:rPr>
          <w:rFonts w:ascii="Verdana" w:hAnsi="Verdana" w:cs="Arial"/>
          <w:bCs/>
          <w:i/>
        </w:rPr>
      </w:pPr>
      <w:bookmarkStart w:id="19" w:name="_Toc271471418"/>
      <w:r>
        <w:br w:type="page"/>
      </w:r>
    </w:p>
    <w:p w:rsidR="00DF3298" w:rsidRPr="002A2E22" w:rsidRDefault="00DF3298" w:rsidP="00DF3298">
      <w:pPr>
        <w:pStyle w:val="MT4"/>
        <w:tabs>
          <w:tab w:val="clear" w:pos="1418"/>
          <w:tab w:val="clear" w:pos="2948"/>
          <w:tab w:val="num" w:pos="993"/>
          <w:tab w:val="left" w:pos="1560"/>
        </w:tabs>
        <w:ind w:left="1134" w:hanging="567"/>
      </w:pPr>
      <w:r w:rsidRPr="002A2E22">
        <w:lastRenderedPageBreak/>
        <w:t>Alcance del Sistema</w:t>
      </w:r>
      <w:bookmarkEnd w:id="19"/>
    </w:p>
    <w:p w:rsidR="00DF3298" w:rsidRPr="002A2E22" w:rsidRDefault="00DF3298" w:rsidP="00DF3298">
      <w:pPr>
        <w:pStyle w:val="MTemaNormal"/>
      </w:pPr>
      <w:r w:rsidRPr="002A2E22">
        <w:t>El propósito de este documento es definir el Alcance del Sistema, esto es, de todos los requerimientos especificados cuáles se implementarán y en que momento.</w:t>
      </w:r>
    </w:p>
    <w:p w:rsidR="00DF3298" w:rsidRPr="002A2E22" w:rsidRDefault="00DF3298" w:rsidP="00132951">
      <w:pPr>
        <w:pStyle w:val="MTemaNormal"/>
      </w:pPr>
      <w:r w:rsidRPr="002A2E22">
        <w:t>Este documento fue revisado por el Responsable de SQA.</w:t>
      </w:r>
    </w:p>
    <w:p w:rsidR="00337CA7" w:rsidRPr="002A2E22" w:rsidRDefault="00337CA7" w:rsidP="006B52EF">
      <w:pPr>
        <w:pStyle w:val="MT3"/>
      </w:pPr>
      <w:bookmarkStart w:id="20" w:name="_Toc271471419"/>
      <w:r w:rsidRPr="002A2E22">
        <w:t>Diseño</w:t>
      </w:r>
      <w:bookmarkEnd w:id="20"/>
    </w:p>
    <w:p w:rsidR="00337CA7" w:rsidRPr="002A2E22" w:rsidRDefault="00337CA7" w:rsidP="006B52EF">
      <w:pPr>
        <w:pStyle w:val="MT4"/>
      </w:pPr>
      <w:bookmarkStart w:id="21" w:name="_Toc271471420"/>
      <w:r w:rsidRPr="002A2E22">
        <w:t>Plan de Desarrollo</w:t>
      </w:r>
      <w:bookmarkEnd w:id="21"/>
    </w:p>
    <w:p w:rsidR="008E686A" w:rsidRDefault="008E686A" w:rsidP="006B52EF">
      <w:pPr>
        <w:pStyle w:val="MTemaNormal"/>
      </w:pPr>
      <w:r w:rsidRPr="002A2E22">
        <w:t>El propósito de este documento es realizar un cronograma tipo Gantt donde se registrarán las actividades a realizarse, responsables de las mismas, actividades críticas, hitos, nuevas fechas de ajuste de cronograma.</w:t>
      </w:r>
    </w:p>
    <w:p w:rsidR="00BD30F6" w:rsidRPr="002A2E22" w:rsidRDefault="00BD30F6" w:rsidP="00BD30F6">
      <w:pPr>
        <w:pStyle w:val="MTemaNormal"/>
      </w:pPr>
      <w:r>
        <w:t>Se ha entregado la misma versión que la semana pasada, esta semana no fue revisado.</w:t>
      </w:r>
      <w:r w:rsidRPr="002A2E22">
        <w:t>.</w:t>
      </w:r>
    </w:p>
    <w:p w:rsidR="00B35DEE" w:rsidRPr="002A2E22" w:rsidRDefault="00B35DEE" w:rsidP="00B35DEE">
      <w:pPr>
        <w:pStyle w:val="MT4"/>
      </w:pPr>
      <w:bookmarkStart w:id="22" w:name="_Toc271471421"/>
      <w:r w:rsidRPr="002A2E22">
        <w:t>Registro de Rastreo</w:t>
      </w:r>
      <w:bookmarkEnd w:id="22"/>
    </w:p>
    <w:p w:rsidR="00B35DEE" w:rsidRPr="002A2E22" w:rsidRDefault="00B35DEE" w:rsidP="00B35DEE">
      <w:pPr>
        <w:pStyle w:val="MTemaNormal"/>
      </w:pPr>
      <w:r w:rsidRPr="002A2E22">
        <w:t>El propósito de este documento es obtener un registro de rastreo de todos los productos (internos, externos, intermedios y finales) del proceso de desarrollo de software.</w:t>
      </w:r>
    </w:p>
    <w:p w:rsidR="00B35DEE" w:rsidRPr="002A2E22" w:rsidRDefault="00B35DEE" w:rsidP="00B35DEE">
      <w:pPr>
        <w:pStyle w:val="MTemaNormal"/>
      </w:pPr>
      <w:r w:rsidRPr="002A2E22">
        <w:t>Este documento fue revisado por el Responsable de SQA.</w:t>
      </w:r>
    </w:p>
    <w:p w:rsidR="00132951" w:rsidRPr="002A2E22" w:rsidRDefault="00132951" w:rsidP="00132951">
      <w:pPr>
        <w:pStyle w:val="MT4"/>
      </w:pPr>
      <w:bookmarkStart w:id="23" w:name="_Toc271471422"/>
      <w:r w:rsidRPr="002A2E22">
        <w:t>Modelo de Datos</w:t>
      </w:r>
      <w:bookmarkEnd w:id="23"/>
    </w:p>
    <w:p w:rsidR="00132951" w:rsidRPr="002A2E22" w:rsidRDefault="00132951" w:rsidP="00132951">
      <w:pPr>
        <w:pStyle w:val="MTemaNormal"/>
      </w:pPr>
      <w:r w:rsidRPr="002A2E22">
        <w:t xml:space="preserve">El propósito de este documento </w:t>
      </w:r>
      <w:r w:rsidR="00607F2A" w:rsidRPr="002A2E22">
        <w:t>servir como base para definir el modelo de datos del sistema.</w:t>
      </w:r>
    </w:p>
    <w:p w:rsidR="00132951" w:rsidRPr="002A2E22" w:rsidRDefault="00132951" w:rsidP="00132951">
      <w:pPr>
        <w:pStyle w:val="MTemaNormal"/>
      </w:pPr>
      <w:r w:rsidRPr="002A2E22">
        <w:t>Este documento fue revisado por el Asistente de SQA.</w:t>
      </w:r>
    </w:p>
    <w:p w:rsidR="00B27882" w:rsidRPr="002A2E22" w:rsidRDefault="00B27882" w:rsidP="00B27882">
      <w:pPr>
        <w:pStyle w:val="MT4"/>
      </w:pPr>
      <w:bookmarkStart w:id="24" w:name="_Toc271471423"/>
      <w:r w:rsidRPr="002A2E22">
        <w:t>Modelo de Diseño</w:t>
      </w:r>
      <w:bookmarkEnd w:id="24"/>
    </w:p>
    <w:p w:rsidR="00785F42" w:rsidRPr="002A2E22" w:rsidRDefault="00B27882" w:rsidP="00B27882">
      <w:pPr>
        <w:pStyle w:val="MTemaNormal"/>
      </w:pPr>
      <w:r w:rsidRPr="002A2E22">
        <w:t xml:space="preserve">El </w:t>
      </w:r>
      <w:r w:rsidR="00785F42" w:rsidRPr="002A2E22">
        <w:t>objetivo</w:t>
      </w:r>
      <w:r w:rsidRPr="002A2E22">
        <w:t xml:space="preserve"> de este </w:t>
      </w:r>
      <w:r w:rsidR="00785F42" w:rsidRPr="002A2E22">
        <w:t>documento es especificar formalmente el diseño del sistema, esto incluye su descomposición en subsistemas o módulos, la interacción entre las partes, y los datos que maneja el sistema.</w:t>
      </w:r>
    </w:p>
    <w:p w:rsidR="00B27882" w:rsidRPr="002A2E22" w:rsidRDefault="00B27882" w:rsidP="00B27882">
      <w:pPr>
        <w:pStyle w:val="MTemaNormal"/>
      </w:pPr>
      <w:r w:rsidRPr="002A2E22">
        <w:t>Este documento fue revisado por el Asistente de SQA.</w:t>
      </w:r>
    </w:p>
    <w:p w:rsidR="004D6B29" w:rsidRPr="002A2E22" w:rsidRDefault="00A81FF9" w:rsidP="004D6B29">
      <w:pPr>
        <w:pStyle w:val="MT3"/>
      </w:pPr>
      <w:bookmarkStart w:id="25" w:name="_Toc271471424"/>
      <w:r w:rsidRPr="002A2E22">
        <w:t>Implementación</w:t>
      </w:r>
      <w:bookmarkEnd w:id="25"/>
    </w:p>
    <w:p w:rsidR="004D6B29" w:rsidRPr="002A2E22" w:rsidRDefault="003323C3" w:rsidP="004D6B29">
      <w:pPr>
        <w:pStyle w:val="MT4"/>
      </w:pPr>
      <w:bookmarkStart w:id="26" w:name="_Toc271471425"/>
      <w:r w:rsidRPr="002A2E22">
        <w:t>Plan de la Integración de la Iteración</w:t>
      </w:r>
      <w:bookmarkEnd w:id="26"/>
    </w:p>
    <w:p w:rsidR="004D6B29" w:rsidRPr="002A2E22" w:rsidRDefault="004D6B29" w:rsidP="004D6B29">
      <w:pPr>
        <w:pStyle w:val="MTemaNormal"/>
      </w:pPr>
      <w:r w:rsidRPr="002A2E22">
        <w:t xml:space="preserve">El propósito de este documento </w:t>
      </w:r>
      <w:r w:rsidR="003323C3" w:rsidRPr="002A2E22">
        <w:t xml:space="preserve">es describir el ejecutable que será resultado de la iteración, su fecha de terminación, la fecha de pruebas, etc. Además también se describe cada componente o subsistema que formará parte de la integración, </w:t>
      </w:r>
      <w:r w:rsidRPr="002A2E22">
        <w:t>servir como base para definir el modelo de datos del sistema.</w:t>
      </w:r>
    </w:p>
    <w:p w:rsidR="004D6B29" w:rsidRPr="002A2E22" w:rsidRDefault="004D6B29" w:rsidP="003323C3">
      <w:pPr>
        <w:pStyle w:val="MTemaNormal"/>
      </w:pPr>
      <w:r w:rsidRPr="002A2E22">
        <w:t>Este documento fue revisado por el Asistente de SQA.</w:t>
      </w:r>
    </w:p>
    <w:p w:rsidR="00512B28" w:rsidRDefault="00512B28">
      <w:pPr>
        <w:suppressAutoHyphens w:val="0"/>
        <w:rPr>
          <w:rFonts w:ascii="Verdana" w:hAnsi="Verdana" w:cs="Arial"/>
          <w:b/>
          <w:bCs/>
        </w:rPr>
      </w:pPr>
      <w:bookmarkStart w:id="27" w:name="_Toc271471426"/>
      <w:r>
        <w:br w:type="page"/>
      </w:r>
    </w:p>
    <w:p w:rsidR="002536A8" w:rsidRPr="002A2E22" w:rsidRDefault="006E02DB" w:rsidP="006B52EF">
      <w:pPr>
        <w:pStyle w:val="MT3"/>
      </w:pPr>
      <w:r w:rsidRPr="002A2E22">
        <w:lastRenderedPageBreak/>
        <w:t>Verificación</w:t>
      </w:r>
      <w:bookmarkEnd w:id="27"/>
    </w:p>
    <w:p w:rsidR="002536A8" w:rsidRPr="002A2E22" w:rsidRDefault="00AA63DC" w:rsidP="00AA63DC">
      <w:pPr>
        <w:pStyle w:val="MT4"/>
      </w:pPr>
      <w:bookmarkStart w:id="28" w:name="_Toc271471427"/>
      <w:r w:rsidRPr="002A2E22">
        <w:t>Plan de Verificación y Validación</w:t>
      </w:r>
      <w:bookmarkEnd w:id="28"/>
    </w:p>
    <w:p w:rsidR="00767585" w:rsidRPr="002A2E22" w:rsidRDefault="00767585" w:rsidP="00767585">
      <w:pPr>
        <w:pStyle w:val="MTemaNormal"/>
      </w:pPr>
      <w:r w:rsidRPr="002A2E22">
        <w:t>En este documento se identifican los componentes de software y documentos que deben ser verificados, se describen las estrategias de verificación que serán usadas. Se identificar los recursos necesarios y se proporciona una estimación de esfuerzo para realizar la verificación.</w:t>
      </w:r>
    </w:p>
    <w:p w:rsidR="00512B28" w:rsidRPr="00512B28" w:rsidRDefault="006E02DB" w:rsidP="00512B28">
      <w:pPr>
        <w:pStyle w:val="MTemaNormal"/>
      </w:pPr>
      <w:r w:rsidRPr="002A2E22">
        <w:t>Este documento fue revisado por el Responsable de SQA.</w:t>
      </w:r>
      <w:bookmarkStart w:id="29" w:name="_Toc271471428"/>
    </w:p>
    <w:p w:rsidR="00223BF3" w:rsidRPr="002A2E22" w:rsidRDefault="00B0702C" w:rsidP="00223BF3">
      <w:pPr>
        <w:pStyle w:val="MT4"/>
      </w:pPr>
      <w:r w:rsidRPr="002A2E22">
        <w:t>Modelo de Casos de Prueba</w:t>
      </w:r>
      <w:bookmarkEnd w:id="29"/>
    </w:p>
    <w:p w:rsidR="00223BF3" w:rsidRPr="002A2E22" w:rsidRDefault="00223BF3" w:rsidP="00223BF3">
      <w:pPr>
        <w:pStyle w:val="MTemaNormal"/>
      </w:pPr>
      <w:r w:rsidRPr="002A2E22">
        <w:t>El propósito de este documento es definir las pruebas que se realizarán sobre los elementos a verificarse. La definición incluye datos de entrada para realizar la prueba, salida esperada de la prueba y el procedimiento para realizar la prueba.</w:t>
      </w:r>
    </w:p>
    <w:p w:rsidR="00223BF3" w:rsidRPr="002A2E22" w:rsidRDefault="00223BF3" w:rsidP="00223BF3">
      <w:pPr>
        <w:pStyle w:val="MTemaNormal"/>
      </w:pPr>
      <w:r w:rsidRPr="002A2E22">
        <w:t>Este documento fue revisado por el Responsable de SQA.</w:t>
      </w:r>
    </w:p>
    <w:p w:rsidR="00B0702C" w:rsidRPr="002A2E22" w:rsidRDefault="00B0702C" w:rsidP="00B0702C">
      <w:pPr>
        <w:pStyle w:val="MT4"/>
      </w:pPr>
      <w:bookmarkStart w:id="30" w:name="_Toc271471429"/>
      <w:r w:rsidRPr="002A2E22">
        <w:t>Plan de Verificación de la Iteración</w:t>
      </w:r>
      <w:bookmarkEnd w:id="30"/>
    </w:p>
    <w:p w:rsidR="00335302" w:rsidRPr="002A2E22" w:rsidRDefault="00B0702C" w:rsidP="00B0702C">
      <w:pPr>
        <w:pStyle w:val="MTemaNormal"/>
      </w:pPr>
      <w:r w:rsidRPr="002A2E22">
        <w:t xml:space="preserve">El </w:t>
      </w:r>
      <w:r w:rsidR="00335302" w:rsidRPr="002A2E22">
        <w:t xml:space="preserve">objetivo de este documento es es definir las pruebas que se realizarán sobre los elementos a verificarse. </w:t>
      </w:r>
    </w:p>
    <w:p w:rsidR="00B0702C" w:rsidRPr="002A2E22" w:rsidRDefault="00B0702C" w:rsidP="00B0702C">
      <w:pPr>
        <w:pStyle w:val="MTemaNormal"/>
      </w:pPr>
      <w:r w:rsidRPr="002A2E22">
        <w:t>Este documento fue revisado por el Responsable de SQA.</w:t>
      </w:r>
    </w:p>
    <w:p w:rsidR="002536A8" w:rsidRPr="002A2E22" w:rsidRDefault="006E02DB" w:rsidP="006B52EF">
      <w:pPr>
        <w:pStyle w:val="MTema2"/>
      </w:pPr>
      <w:bookmarkStart w:id="31" w:name="_Toc271471430"/>
      <w:r w:rsidRPr="002A2E22">
        <w:t>Líneas de Trabajo de Gestión</w:t>
      </w:r>
      <w:bookmarkEnd w:id="31"/>
    </w:p>
    <w:p w:rsidR="00D0510E" w:rsidRPr="002A2E22" w:rsidRDefault="00D0510E" w:rsidP="006B52EF">
      <w:pPr>
        <w:pStyle w:val="MT3"/>
      </w:pPr>
      <w:bookmarkStart w:id="32" w:name="_Toc271471431"/>
      <w:r w:rsidRPr="002A2E22">
        <w:t>Gestión del Proyecto</w:t>
      </w:r>
      <w:bookmarkEnd w:id="32"/>
    </w:p>
    <w:p w:rsidR="002536A8" w:rsidRPr="002A2E22" w:rsidRDefault="006E02DB" w:rsidP="006B52EF">
      <w:pPr>
        <w:pStyle w:val="MT4"/>
      </w:pPr>
      <w:bookmarkStart w:id="33" w:name="_Toc271471432"/>
      <w:r w:rsidRPr="002A2E22">
        <w:t>Informe de Situación del Proyecto</w:t>
      </w:r>
      <w:bookmarkEnd w:id="33"/>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Este documento fue revisado por el Responsable de SQA.</w:t>
      </w:r>
    </w:p>
    <w:p w:rsidR="002536A8" w:rsidRPr="002A2E22" w:rsidRDefault="006E02DB" w:rsidP="006B52EF">
      <w:pPr>
        <w:pStyle w:val="MT4"/>
      </w:pPr>
      <w:bookmarkStart w:id="34" w:name="_Toc271471433"/>
      <w:r w:rsidRPr="002A2E22">
        <w:t>Registro de Actividades</w:t>
      </w:r>
      <w:bookmarkEnd w:id="34"/>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6852BD" w:rsidRPr="002A2E22" w:rsidRDefault="006852BD" w:rsidP="006B52EF">
      <w:pPr>
        <w:pStyle w:val="MTemaNormal"/>
      </w:pPr>
      <w:r w:rsidRPr="002A2E22">
        <w:t>Este documento fue revisado por el Responsable de SQA.</w:t>
      </w:r>
    </w:p>
    <w:p w:rsidR="002536A8" w:rsidRPr="002A2E22" w:rsidRDefault="006E02DB" w:rsidP="006B52EF">
      <w:pPr>
        <w:pStyle w:val="MT4"/>
      </w:pPr>
      <w:bookmarkStart w:id="35" w:name="_Toc271471434"/>
      <w:r w:rsidRPr="002A2E22">
        <w:t>Documento de Riesgos</w:t>
      </w:r>
      <w:bookmarkEnd w:id="35"/>
    </w:p>
    <w:p w:rsidR="002536A8" w:rsidRPr="002A2E22" w:rsidRDefault="006E02DB" w:rsidP="006B52EF">
      <w:pPr>
        <w:pStyle w:val="MTemaNormal"/>
      </w:pPr>
      <w:r w:rsidRPr="002A2E22">
        <w:t>El propósito de este documento es detallar los riesgos del proyecto especificando: el nombre de cada riesgo, la descripción del mismo, la probabilidad de ocurrencia en el proyecto, impacto en el proyecto si ocurriera, mecanismos de monitoreo, estrategia de mitigación del riesgo y plan de contingencia.</w:t>
      </w:r>
    </w:p>
    <w:p w:rsidR="00AF0DA3" w:rsidRPr="002A2E22" w:rsidRDefault="006E02DB" w:rsidP="006B52EF">
      <w:pPr>
        <w:pStyle w:val="MTemaNormal"/>
      </w:pPr>
      <w:r w:rsidRPr="002A2E22">
        <w:t>Est</w:t>
      </w:r>
      <w:r w:rsidR="00274799">
        <w:t>e documento no fue revisado esta semana.</w:t>
      </w:r>
    </w:p>
    <w:p w:rsidR="00557279" w:rsidRPr="002A2E22" w:rsidRDefault="00557279" w:rsidP="00557279">
      <w:pPr>
        <w:pStyle w:val="MT4"/>
      </w:pPr>
      <w:bookmarkStart w:id="36" w:name="_Toc271471435"/>
      <w:r w:rsidRPr="002A2E22">
        <w:t>Acta de Reunión de Equipo</w:t>
      </w:r>
      <w:bookmarkEnd w:id="36"/>
    </w:p>
    <w:p w:rsidR="00557279" w:rsidRPr="002A2E22" w:rsidRDefault="00557279" w:rsidP="00557279">
      <w:pPr>
        <w:pStyle w:val="MTemaNormal"/>
      </w:pPr>
      <w:r w:rsidRPr="002A2E22">
        <w:t>En este documento se registra los temas tratados en la reunión de equipo.</w:t>
      </w:r>
    </w:p>
    <w:p w:rsidR="00557279" w:rsidRPr="002A2E22" w:rsidRDefault="00557279" w:rsidP="00557279">
      <w:pPr>
        <w:pStyle w:val="MTemaNormal"/>
      </w:pPr>
      <w:r w:rsidRPr="002A2E22">
        <w:t>Este documento fue revisado por el Responsable de SQA.</w:t>
      </w:r>
    </w:p>
    <w:p w:rsidR="00512B28" w:rsidRDefault="00512B28">
      <w:pPr>
        <w:suppressAutoHyphens w:val="0"/>
        <w:rPr>
          <w:rFonts w:ascii="Verdana" w:hAnsi="Verdana" w:cs="Arial"/>
          <w:bCs/>
          <w:i/>
        </w:rPr>
      </w:pPr>
      <w:bookmarkStart w:id="37" w:name="_Toc271471436"/>
      <w:r>
        <w:br w:type="page"/>
      </w:r>
    </w:p>
    <w:p w:rsidR="002F7BD2" w:rsidRPr="002A2E22" w:rsidRDefault="002F7BD2" w:rsidP="002F7BD2">
      <w:pPr>
        <w:pStyle w:val="MT4"/>
      </w:pPr>
      <w:r w:rsidRPr="002A2E22">
        <w:lastRenderedPageBreak/>
        <w:t>Plan de Proyecto</w:t>
      </w:r>
      <w:bookmarkEnd w:id="37"/>
    </w:p>
    <w:p w:rsidR="002F7BD2" w:rsidRPr="002A2E22" w:rsidRDefault="002F7BD2" w:rsidP="002F7BD2">
      <w:pPr>
        <w:pStyle w:val="MTemaNormal"/>
      </w:pPr>
      <w:r w:rsidRPr="002A2E22">
        <w:t xml:space="preserve">El propósito de este documento es describir la planificación del proyecto, para que éste pueda realizarse de manera controlada. En el mismo también se describen las actividades de gestión de proyecto que deben ser llevadas a cabo durante el proceso de desarrollo del proyecto. </w:t>
      </w:r>
    </w:p>
    <w:p w:rsidR="002F7BD2" w:rsidRPr="002A2E22" w:rsidRDefault="002F7BD2" w:rsidP="002F7BD2">
      <w:pPr>
        <w:pStyle w:val="MTemaNormal"/>
      </w:pPr>
      <w:r w:rsidRPr="002A2E22">
        <w:t xml:space="preserve">Este documento fue revisado por el </w:t>
      </w:r>
      <w:r w:rsidR="00374F82" w:rsidRPr="002A2E22">
        <w:t xml:space="preserve">Asistente </w:t>
      </w:r>
      <w:r w:rsidRPr="002A2E22">
        <w:t>de SQA.</w:t>
      </w:r>
    </w:p>
    <w:p w:rsidR="00374F82" w:rsidRPr="002A2E22" w:rsidRDefault="00374F82" w:rsidP="00374F82">
      <w:pPr>
        <w:pStyle w:val="MT4"/>
      </w:pPr>
      <w:bookmarkStart w:id="38" w:name="_Toc271471437"/>
      <w:r w:rsidRPr="002A2E22">
        <w:t>Plan de la Iteración</w:t>
      </w:r>
      <w:bookmarkEnd w:id="38"/>
    </w:p>
    <w:p w:rsidR="00374F82" w:rsidRPr="002A2E22" w:rsidRDefault="00374F82" w:rsidP="00374F82">
      <w:pPr>
        <w:pStyle w:val="MTemaNormal"/>
      </w:pPr>
      <w:r w:rsidRPr="002A2E22">
        <w:t>En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374F82" w:rsidRPr="002A2E22" w:rsidRDefault="00374F82" w:rsidP="00374F82">
      <w:pPr>
        <w:pStyle w:val="MTemaNormal"/>
      </w:pPr>
      <w:r w:rsidRPr="002A2E22">
        <w:t xml:space="preserve">Este documento fue revisado por el </w:t>
      </w:r>
      <w:r w:rsidR="00E24F04" w:rsidRPr="002A2E22">
        <w:t xml:space="preserve">Responsable </w:t>
      </w:r>
      <w:r w:rsidRPr="002A2E22">
        <w:t>de SQA.</w:t>
      </w:r>
    </w:p>
    <w:p w:rsidR="004E6A2C" w:rsidRPr="002A2E22" w:rsidRDefault="004E6A2C" w:rsidP="004E6A2C">
      <w:pPr>
        <w:pStyle w:val="MT4"/>
      </w:pPr>
      <w:bookmarkStart w:id="39" w:name="_Toc271471438"/>
      <w:r w:rsidRPr="002A2E22">
        <w:t>Estimaciones y Mediciones</w:t>
      </w:r>
      <w:bookmarkEnd w:id="39"/>
    </w:p>
    <w:p w:rsidR="004E6A2C" w:rsidRPr="002A2E22" w:rsidRDefault="004E6A2C" w:rsidP="004E6A2C">
      <w:pPr>
        <w:pStyle w:val="MTemaNormal"/>
      </w:pPr>
      <w:r w:rsidRPr="002A2E22">
        <w:t>El propósito de este documento es registrar las estimaciones y mediciones de tamaño del producto en desarrollo y de esfuerzo durante el proyecto.</w:t>
      </w:r>
    </w:p>
    <w:p w:rsidR="004E6A2C" w:rsidRPr="002A2E22" w:rsidRDefault="004E6A2C" w:rsidP="004E6A2C">
      <w:pPr>
        <w:pStyle w:val="MTemaNormal"/>
      </w:pPr>
      <w:r w:rsidRPr="002A2E22">
        <w:t>Este documento fue revisado por el Asistente de SQA.</w:t>
      </w:r>
    </w:p>
    <w:p w:rsidR="00E24F04" w:rsidRPr="002A2E22" w:rsidRDefault="00E24F04" w:rsidP="00E24F04">
      <w:pPr>
        <w:pStyle w:val="MT4"/>
      </w:pPr>
      <w:bookmarkStart w:id="40" w:name="_Toc271471439"/>
      <w:r w:rsidRPr="002A2E22">
        <w:t>Informe de situación de Proyecto</w:t>
      </w:r>
      <w:bookmarkEnd w:id="40"/>
    </w:p>
    <w:p w:rsidR="00E24F04" w:rsidRPr="002A2E22" w:rsidRDefault="00E24F04" w:rsidP="00E24F04">
      <w:pPr>
        <w:pStyle w:val="MTemaNormal"/>
      </w:pPr>
      <w:r w:rsidRPr="002A2E22">
        <w:t>En este documento se detallan las mediciones realizadas tanto de las horas de trabajo de los integrantes del Equipo como de los productos obtenidos.</w:t>
      </w:r>
    </w:p>
    <w:p w:rsidR="004E6A2C" w:rsidRDefault="00E24F04" w:rsidP="007C6E15">
      <w:pPr>
        <w:pStyle w:val="MTemaNormal"/>
      </w:pPr>
      <w:r w:rsidRPr="002A2E22">
        <w:t>Este documento fue revisado por el Asistente de SQA.</w:t>
      </w:r>
    </w:p>
    <w:p w:rsidR="00591B4D" w:rsidRPr="002A2E22" w:rsidRDefault="00591B4D" w:rsidP="00591B4D">
      <w:pPr>
        <w:pStyle w:val="MT4"/>
      </w:pPr>
      <w:bookmarkStart w:id="41" w:name="_Toc271471440"/>
      <w:r>
        <w:t>Lecciones Aprendidas</w:t>
      </w:r>
      <w:bookmarkEnd w:id="41"/>
    </w:p>
    <w:p w:rsidR="00591B4D" w:rsidRPr="002A2E22" w:rsidRDefault="00591B4D" w:rsidP="000E559A">
      <w:pPr>
        <w:pStyle w:val="MTemaNormal"/>
      </w:pPr>
      <w:r>
        <w:t xml:space="preserve">En este documento se detallan </w:t>
      </w:r>
      <w:r w:rsidR="000E559A">
        <w:t>experiencias positivas o negativas obtenidas durante la realización de alguna actividad. Se trata del registro de mejores prácticas, problemas recurrentes o experiencias exitosas, durante la implantación del proceso.</w:t>
      </w:r>
    </w:p>
    <w:p w:rsidR="00272915" w:rsidRPr="002A2E22" w:rsidRDefault="00272915" w:rsidP="006B52EF">
      <w:pPr>
        <w:pStyle w:val="MT3"/>
      </w:pPr>
      <w:bookmarkStart w:id="42" w:name="_Toc271471441"/>
      <w:r w:rsidRPr="002A2E22">
        <w:t>Gestión de Configuración</w:t>
      </w:r>
      <w:bookmarkEnd w:id="42"/>
    </w:p>
    <w:p w:rsidR="00272915" w:rsidRPr="002A2E22" w:rsidRDefault="00EB362D" w:rsidP="00272915">
      <w:pPr>
        <w:pStyle w:val="MT4"/>
      </w:pPr>
      <w:bookmarkStart w:id="43" w:name="_Toc271471442"/>
      <w:r w:rsidRPr="002A2E22">
        <w:t>Plan de Configuración</w:t>
      </w:r>
      <w:bookmarkEnd w:id="43"/>
    </w:p>
    <w:p w:rsidR="00272915" w:rsidRPr="002A2E22" w:rsidRDefault="00EB362D" w:rsidP="00EB362D">
      <w:pPr>
        <w:pStyle w:val="MTemaNormal"/>
      </w:pPr>
      <w:r w:rsidRPr="002A2E22">
        <w:t>En este documento se describen las actividades de gestión de configuración de software que deben ser llevadas a cabo durante el proceso de desarrollo del proyecto. Se definen tanto los productos que se pondrán bajo control de configuración como los procedimientos que deben ser seguidos por los integrantes del equipo de trabajo.</w:t>
      </w:r>
    </w:p>
    <w:p w:rsidR="00272915" w:rsidRPr="002A2E22" w:rsidRDefault="00272915" w:rsidP="00272915">
      <w:pPr>
        <w:pStyle w:val="MTemaNormal"/>
      </w:pPr>
      <w:r w:rsidRPr="002A2E22">
        <w:t xml:space="preserve">Este documento fue revisado por el </w:t>
      </w:r>
      <w:r w:rsidR="00EB362D" w:rsidRPr="002A2E22">
        <w:t>Asistente</w:t>
      </w:r>
      <w:r w:rsidRPr="002A2E22">
        <w:t xml:space="preserve"> de SQA.</w:t>
      </w:r>
    </w:p>
    <w:p w:rsidR="00EB362D" w:rsidRPr="002A2E22" w:rsidRDefault="00EB362D" w:rsidP="00EB362D">
      <w:pPr>
        <w:pStyle w:val="MT4"/>
      </w:pPr>
      <w:bookmarkStart w:id="44" w:name="_Toc271471443"/>
      <w:r w:rsidRPr="002A2E22">
        <w:t>Manejo del Ambiente Controlado</w:t>
      </w:r>
      <w:bookmarkEnd w:id="44"/>
    </w:p>
    <w:p w:rsidR="00EB362D" w:rsidRPr="002A2E22" w:rsidRDefault="00EB362D" w:rsidP="00EB362D">
      <w:pPr>
        <w:pStyle w:val="MTemaNormal"/>
      </w:pPr>
      <w:r w:rsidRPr="002A2E22">
        <w:t>Este documento tiene como objetivo describir dónde se almacenarán los elementos de la línea base del proyecto, cómo son los procedimientos para almacenarlos, consultarlos y modificarlos. Se especificará al equipo de proyecto cómo se debe utilizar este ambiente controlado.</w:t>
      </w:r>
    </w:p>
    <w:p w:rsidR="00EB362D" w:rsidRPr="002A2E22" w:rsidRDefault="00EB362D" w:rsidP="00EB362D">
      <w:pPr>
        <w:pStyle w:val="MTemaNormal"/>
      </w:pPr>
      <w:r w:rsidRPr="002A2E22">
        <w:t>Este documento fue revisado por el Responsable de SQA.</w:t>
      </w:r>
    </w:p>
    <w:p w:rsidR="00512B28" w:rsidRDefault="00512B28">
      <w:pPr>
        <w:suppressAutoHyphens w:val="0"/>
        <w:rPr>
          <w:rFonts w:ascii="Verdana" w:hAnsi="Verdana" w:cs="Arial"/>
          <w:bCs/>
          <w:i/>
        </w:rPr>
      </w:pPr>
      <w:bookmarkStart w:id="45" w:name="_Toc271471444"/>
      <w:r>
        <w:br w:type="page"/>
      </w:r>
    </w:p>
    <w:p w:rsidR="00254240" w:rsidRPr="002A2E22" w:rsidRDefault="00254240" w:rsidP="00254240">
      <w:pPr>
        <w:pStyle w:val="MT4"/>
      </w:pPr>
      <w:r w:rsidRPr="002A2E22">
        <w:lastRenderedPageBreak/>
        <w:t>Registro de Versiones</w:t>
      </w:r>
      <w:bookmarkEnd w:id="45"/>
    </w:p>
    <w:p w:rsidR="008030FD" w:rsidRPr="002A2E22" w:rsidRDefault="008030FD" w:rsidP="00254240">
      <w:pPr>
        <w:pStyle w:val="MTemaNormal"/>
      </w:pPr>
      <w:r w:rsidRPr="002A2E22">
        <w:t>Este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254240" w:rsidRPr="002A2E22" w:rsidRDefault="00254240" w:rsidP="00254240">
      <w:pPr>
        <w:pStyle w:val="MTemaNormal"/>
      </w:pPr>
      <w:r w:rsidRPr="002A2E22">
        <w:t>Este documento fue revisado por el Responsable de SQA.</w:t>
      </w:r>
    </w:p>
    <w:p w:rsidR="002536A8" w:rsidRPr="002A2E22" w:rsidRDefault="006E02DB" w:rsidP="006B52EF">
      <w:pPr>
        <w:pStyle w:val="MT3"/>
      </w:pPr>
      <w:bookmarkStart w:id="46" w:name="_Toc271471445"/>
      <w:r w:rsidRPr="002A2E22">
        <w:t>Gestión de Calidad</w:t>
      </w:r>
      <w:bookmarkEnd w:id="46"/>
    </w:p>
    <w:p w:rsidR="002536A8" w:rsidRPr="002A2E22" w:rsidRDefault="006E02DB" w:rsidP="006B52EF">
      <w:pPr>
        <w:pStyle w:val="MT4"/>
      </w:pPr>
      <w:bookmarkStart w:id="47" w:name="_Toc271471446"/>
      <w:r w:rsidRPr="002A2E22">
        <w:t>Plan de Calidad</w:t>
      </w:r>
      <w:bookmarkEnd w:id="47"/>
    </w:p>
    <w:p w:rsidR="002536A8" w:rsidRPr="002A2E22" w:rsidRDefault="006E02DB" w:rsidP="006B52EF">
      <w:pPr>
        <w:pStyle w:val="MTemaNormal"/>
      </w:pPr>
      <w:r w:rsidRPr="002A2E22">
        <w:t>En este documento se detalla formalmente todo lo referente a la planificación y seguimiento de la calidad en el proyecto.</w:t>
      </w:r>
    </w:p>
    <w:p w:rsidR="00EF2608" w:rsidRPr="002A2E22" w:rsidRDefault="00EF2608" w:rsidP="006B52EF">
      <w:pPr>
        <w:pStyle w:val="MTemaNormal"/>
      </w:pPr>
      <w:r w:rsidRPr="002A2E22">
        <w:t>Este documento fue revisado por el Asistente de SQA.</w:t>
      </w:r>
    </w:p>
    <w:p w:rsidR="002536A8" w:rsidRPr="002A2E22" w:rsidRDefault="00D0510E" w:rsidP="006B52EF">
      <w:pPr>
        <w:pStyle w:val="MT4"/>
      </w:pPr>
      <w:bookmarkStart w:id="48" w:name="_Toc271471447"/>
      <w:r w:rsidRPr="002A2E22">
        <w:t>Informe de Revisión de SQA</w:t>
      </w:r>
      <w:bookmarkEnd w:id="48"/>
      <w:r w:rsidR="006E02DB" w:rsidRPr="002A2E22">
        <w:t xml:space="preserve"> </w:t>
      </w:r>
    </w:p>
    <w:p w:rsidR="006C5A52" w:rsidRPr="002A2E22" w:rsidRDefault="006C5A52" w:rsidP="006B52EF">
      <w:pPr>
        <w:pStyle w:val="MTemaNormal"/>
      </w:pPr>
      <w:r w:rsidRPr="002A2E22">
        <w:t xml:space="preserve">El </w:t>
      </w:r>
      <w:r w:rsidR="008D7A87" w:rsidRPr="002A2E22">
        <w:t>propósito</w:t>
      </w:r>
      <w:r w:rsidRPr="002A2E22">
        <w:t xml:space="preserve"> de este documento es plantear aspectos que serán revisados del producto, definiendo que propiedades de calidad se buscará que cumpla, en que grado y que principios y estándares de calidad aplican.</w:t>
      </w:r>
    </w:p>
    <w:p w:rsidR="001264EC" w:rsidRPr="002A2E22" w:rsidRDefault="006C5A52" w:rsidP="006B52EF">
      <w:pPr>
        <w:pStyle w:val="MTemaNormal"/>
      </w:pPr>
      <w:r w:rsidRPr="002A2E22">
        <w:t>Luego de la realización de la revisión de calidad se especifican las acciones correctivas que deben ser tomadas en caso de que se hubieran detectado problemas o desviaciones; por otra parte si ya hubo una  revisión de esta índole, en este documento se encuentran especificadas las correcciones que quedaron pendientes de realizar.</w:t>
      </w:r>
    </w:p>
    <w:p w:rsidR="00D0510E" w:rsidRPr="002A2E22" w:rsidRDefault="00D0510E" w:rsidP="006B52EF">
      <w:pPr>
        <w:pStyle w:val="MT4"/>
      </w:pPr>
      <w:bookmarkStart w:id="49" w:name="_Toc271471448"/>
      <w:r w:rsidRPr="002A2E22">
        <w:t>Entrega semanal de SQA</w:t>
      </w:r>
      <w:bookmarkEnd w:id="49"/>
      <w:r w:rsidRPr="002A2E22">
        <w:t xml:space="preserve"> </w:t>
      </w:r>
    </w:p>
    <w:p w:rsidR="002536A8" w:rsidRPr="002A2E22" w:rsidRDefault="006E02DB" w:rsidP="006B52EF">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p>
    <w:p w:rsidR="000064D8" w:rsidRPr="002A2E22" w:rsidRDefault="000064D8">
      <w:pPr>
        <w:suppressAutoHyphens w:val="0"/>
        <w:rPr>
          <w:rFonts w:ascii="Verdana" w:hAnsi="Verdana"/>
        </w:rPr>
      </w:pPr>
      <w:r w:rsidRPr="002A2E22">
        <w:rPr>
          <w:rFonts w:ascii="Verdana" w:hAnsi="Verdana"/>
        </w:rPr>
        <w:br w:type="page"/>
      </w:r>
    </w:p>
    <w:p w:rsidR="007915A4" w:rsidRPr="002A2E22" w:rsidRDefault="007915A4" w:rsidP="00E11A17">
      <w:pPr>
        <w:pStyle w:val="Ttulo1"/>
      </w:pPr>
      <w:bookmarkStart w:id="50" w:name="_Toc271471449"/>
      <w:r w:rsidRPr="002A2E22">
        <w:lastRenderedPageBreak/>
        <w:t>Entregables de la Semana que no se entregan</w:t>
      </w:r>
      <w:bookmarkEnd w:id="50"/>
    </w:p>
    <w:p w:rsidR="007915A4" w:rsidRPr="002A2E22" w:rsidRDefault="007915A4">
      <w:pPr>
        <w:suppressAutoHyphens w:val="0"/>
        <w:rPr>
          <w:rFonts w:ascii="Verdana" w:hAnsi="Verdana" w:cs="Arial"/>
          <w:b/>
          <w:bCs/>
          <w:vanish/>
          <w:sz w:val="22"/>
          <w:szCs w:val="22"/>
        </w:rPr>
      </w:pPr>
    </w:p>
    <w:p w:rsidR="00BE67B7" w:rsidRPr="002A2E22" w:rsidRDefault="00BE67B7" w:rsidP="000064D8">
      <w:pPr>
        <w:pStyle w:val="T1"/>
      </w:pPr>
      <w:r w:rsidRPr="002A2E22">
        <w:t>Entregables de la Semana que no se entregan</w:t>
      </w:r>
      <w:bookmarkStart w:id="51" w:name="_Toc270863183"/>
      <w:bookmarkStart w:id="52" w:name="_Toc270863277"/>
      <w:bookmarkStart w:id="53" w:name="_Toc270863382"/>
      <w:bookmarkStart w:id="54" w:name="_Toc273061383"/>
      <w:bookmarkStart w:id="55" w:name="_Toc273061446"/>
      <w:bookmarkStart w:id="56" w:name="_Toc273118699"/>
      <w:bookmarkStart w:id="57" w:name="_Toc271471450"/>
      <w:bookmarkEnd w:id="51"/>
      <w:bookmarkEnd w:id="52"/>
      <w:bookmarkEnd w:id="53"/>
      <w:bookmarkEnd w:id="54"/>
      <w:bookmarkEnd w:id="55"/>
      <w:bookmarkEnd w:id="56"/>
      <w:bookmarkEnd w:id="57"/>
    </w:p>
    <w:p w:rsidR="00D76D6E" w:rsidRPr="002A2E22" w:rsidRDefault="00D76D6E" w:rsidP="00D76D6E">
      <w:pPr>
        <w:pStyle w:val="MTema2"/>
      </w:pPr>
      <w:bookmarkStart w:id="58" w:name="9197bd0c"/>
      <w:bookmarkStart w:id="59" w:name="944ed949"/>
      <w:bookmarkStart w:id="60" w:name="38e970c4"/>
      <w:bookmarkStart w:id="61" w:name="_Toc271471451"/>
      <w:bookmarkEnd w:id="58"/>
      <w:bookmarkEnd w:id="59"/>
      <w:bookmarkEnd w:id="60"/>
      <w:r w:rsidRPr="002A2E22">
        <w:t xml:space="preserve">Líneas de Trabajo </w:t>
      </w:r>
      <w:r w:rsidR="008E4884" w:rsidRPr="002A2E22">
        <w:t>básicas</w:t>
      </w:r>
      <w:bookmarkEnd w:id="61"/>
    </w:p>
    <w:p w:rsidR="00A81FF9" w:rsidRDefault="004A6E82" w:rsidP="00A81FF9">
      <w:pPr>
        <w:pStyle w:val="MT3"/>
      </w:pPr>
      <w:bookmarkStart w:id="62" w:name="_Toc271471452"/>
      <w:r>
        <w:t>Análisis y Requerimientos</w:t>
      </w:r>
      <w:bookmarkEnd w:id="62"/>
    </w:p>
    <w:p w:rsidR="004A6E82" w:rsidRPr="002A2E22" w:rsidRDefault="004A6E82" w:rsidP="004A6E82">
      <w:pPr>
        <w:pStyle w:val="MT4"/>
      </w:pPr>
      <w:bookmarkStart w:id="63" w:name="_Toc271471453"/>
      <w:r>
        <w:t xml:space="preserve">Acta </w:t>
      </w:r>
      <w:r w:rsidRPr="004A6E82">
        <w:t>de reunión de requerimientos</w:t>
      </w:r>
      <w:bookmarkEnd w:id="63"/>
    </w:p>
    <w:p w:rsidR="004A6E82" w:rsidRDefault="004A6E82" w:rsidP="00B63A46">
      <w:pPr>
        <w:pStyle w:val="MTemaNormal"/>
      </w:pPr>
      <w:r>
        <w:t>Esta semana por motivos ajenos al cliente no nos pudimos reunir como habíamos pactado (reunión día lunes), por tal motivo se realizo otra instancia de reunión el día miércoles, a la misma no concurrieron analistas, tampoco fueron relevados requerimientos.</w:t>
      </w:r>
    </w:p>
    <w:p w:rsidR="00B63A46" w:rsidRPr="002A2E22" w:rsidRDefault="00B63A46" w:rsidP="00B63A46">
      <w:pPr>
        <w:pStyle w:val="MT4"/>
      </w:pPr>
      <w:bookmarkStart w:id="64" w:name="_Toc271471454"/>
      <w:r>
        <w:t>Documento de validación con el Cliente</w:t>
      </w:r>
      <w:bookmarkEnd w:id="64"/>
    </w:p>
    <w:p w:rsidR="00B63A46" w:rsidRDefault="00B63A46" w:rsidP="00B63A46">
      <w:pPr>
        <w:pStyle w:val="MTemaNormal"/>
      </w:pPr>
      <w:r>
        <w:t>Este documento no se entregará esta semana, fueron enviados a validar documentos pero aún no se ha tenido respuesta de los mismos.</w:t>
      </w:r>
    </w:p>
    <w:p w:rsidR="00B63A46" w:rsidRDefault="00B63A46" w:rsidP="00B63A46">
      <w:pPr>
        <w:pStyle w:val="MTemaNormal"/>
      </w:pPr>
      <w:r>
        <w:t>Se entregará una nueva versión luego de la próxima instancia de reunión para la cual se planificó realizar una demostración del prototipo.</w:t>
      </w:r>
    </w:p>
    <w:p w:rsidR="005425E6" w:rsidRPr="002A2E22" w:rsidRDefault="005425E6" w:rsidP="005425E6">
      <w:pPr>
        <w:pStyle w:val="MT4"/>
      </w:pPr>
      <w:bookmarkStart w:id="65" w:name="_Toc271471455"/>
      <w:r>
        <w:t>Documento de Visión</w:t>
      </w:r>
      <w:bookmarkEnd w:id="65"/>
    </w:p>
    <w:p w:rsidR="005425E6" w:rsidRDefault="005425E6" w:rsidP="00B63A46">
      <w:pPr>
        <w:pStyle w:val="MTemaNormal"/>
      </w:pPr>
      <w:r>
        <w:t>Este es un documento “nuevo” en el modelo MUM, si bien el responsable de los Analistas entrego una versión del documento en tiempo y forma (no había plantilla), llegado el fin de semana se detecto que habían subido al MUM una plantilla para realizar el documento. Este documento se entregara la próxima semana.</w:t>
      </w:r>
    </w:p>
    <w:p w:rsidR="004A6E82" w:rsidRDefault="004A6E82" w:rsidP="004A6E82">
      <w:pPr>
        <w:pStyle w:val="MT3"/>
      </w:pPr>
      <w:bookmarkStart w:id="66" w:name="_Toc271471456"/>
      <w:r>
        <w:t>Diseño</w:t>
      </w:r>
      <w:bookmarkEnd w:id="66"/>
    </w:p>
    <w:p w:rsidR="00C80480" w:rsidRPr="002A2E22" w:rsidRDefault="00C80480" w:rsidP="00C80480">
      <w:pPr>
        <w:pStyle w:val="MT4"/>
      </w:pPr>
      <w:bookmarkStart w:id="67" w:name="_Toc271471457"/>
      <w:r>
        <w:t>Requerimientos para el Prototipo</w:t>
      </w:r>
      <w:bookmarkEnd w:id="67"/>
    </w:p>
    <w:p w:rsidR="00C80480" w:rsidRDefault="00C80480" w:rsidP="00C80480">
      <w:pPr>
        <w:pStyle w:val="MTemaNormal"/>
      </w:pPr>
      <w:r>
        <w:t>Este documento no se entregará esta semana, para el desarrollo del prototipo se tomo como referencia el Plan de Desarrollo.</w:t>
      </w:r>
    </w:p>
    <w:p w:rsidR="00C80480" w:rsidRPr="002A2E22" w:rsidRDefault="00C80480" w:rsidP="00C80480">
      <w:pPr>
        <w:pStyle w:val="MT3"/>
      </w:pPr>
      <w:bookmarkStart w:id="68" w:name="_Toc271471458"/>
      <w:r w:rsidRPr="002A2E22">
        <w:t>Implementación</w:t>
      </w:r>
      <w:bookmarkEnd w:id="68"/>
    </w:p>
    <w:p w:rsidR="00A81FF9" w:rsidRPr="002A2E22" w:rsidRDefault="00402746" w:rsidP="00A81FF9">
      <w:pPr>
        <w:pStyle w:val="MT4"/>
      </w:pPr>
      <w:bookmarkStart w:id="69" w:name="_Toc271471459"/>
      <w:r w:rsidRPr="002A2E22">
        <w:t>Prototipo (Riesgos técnicos)</w:t>
      </w:r>
      <w:bookmarkEnd w:id="69"/>
    </w:p>
    <w:p w:rsidR="008E4884" w:rsidRPr="002A2E22" w:rsidRDefault="00A81FF9" w:rsidP="00A81FF9">
      <w:pPr>
        <w:pStyle w:val="MTemaNormal"/>
      </w:pPr>
      <w:r w:rsidRPr="002A2E22">
        <w:t>Los especialistas técnicos consideran que a esta altura del proyecto es innecesario este documento, podría haber sido útil en semanas anteriores. Este documento no será entregado.</w:t>
      </w:r>
    </w:p>
    <w:p w:rsidR="008E4884" w:rsidRPr="002A2E22" w:rsidRDefault="008E4884" w:rsidP="008E4884">
      <w:pPr>
        <w:pStyle w:val="MTema2"/>
      </w:pPr>
      <w:bookmarkStart w:id="70" w:name="_Toc271471460"/>
      <w:r w:rsidRPr="002A2E22">
        <w:t>Líneas de Trabajo de Gestión</w:t>
      </w:r>
      <w:bookmarkEnd w:id="70"/>
    </w:p>
    <w:p w:rsidR="00741C59" w:rsidRPr="002A2E22" w:rsidRDefault="00741C59" w:rsidP="00741C59">
      <w:pPr>
        <w:pStyle w:val="MT3"/>
      </w:pPr>
      <w:bookmarkStart w:id="71" w:name="_Toc271471461"/>
      <w:r w:rsidRPr="002A2E22">
        <w:t>Gestión de Configuración</w:t>
      </w:r>
      <w:bookmarkEnd w:id="71"/>
    </w:p>
    <w:p w:rsidR="006E26EC" w:rsidRPr="002A2E22" w:rsidRDefault="00441602" w:rsidP="006B52EF">
      <w:pPr>
        <w:pStyle w:val="MT4"/>
      </w:pPr>
      <w:bookmarkStart w:id="72" w:name="_Toc271471462"/>
      <w:r w:rsidRPr="002A2E22">
        <w:t>Gestión de cambios</w:t>
      </w:r>
      <w:bookmarkEnd w:id="72"/>
    </w:p>
    <w:p w:rsidR="006E26EC" w:rsidRPr="00D16E61" w:rsidRDefault="00D16E61" w:rsidP="006B52EF">
      <w:pPr>
        <w:pStyle w:val="MTemaNormal"/>
      </w:pPr>
      <w:r>
        <w:t>Dado que no se realizo ninguna solicitud de cambios, el responsable de SCM ha considerando que no es necesario entregar este documento esta semana.</w:t>
      </w:r>
    </w:p>
    <w:p w:rsidR="007915A4" w:rsidRPr="002A2E22" w:rsidRDefault="007915A4" w:rsidP="00E11A17">
      <w:pPr>
        <w:pStyle w:val="Ttulo1"/>
      </w:pPr>
      <w:bookmarkStart w:id="73" w:name="_Toc271471463"/>
      <w:r w:rsidRPr="002A2E22">
        <w:t>Entregables pendientes de semanas anteriores</w:t>
      </w:r>
      <w:bookmarkEnd w:id="73"/>
    </w:p>
    <w:p w:rsidR="000B42CD" w:rsidRPr="002A2E22" w:rsidRDefault="000064D8" w:rsidP="000064D8">
      <w:pPr>
        <w:pStyle w:val="T1"/>
      </w:pPr>
      <w:r w:rsidRPr="002A2E22">
        <w:t>Entregables pendientes de semanas anteriores</w:t>
      </w:r>
      <w:bookmarkStart w:id="74" w:name="_Toc270863190"/>
      <w:bookmarkStart w:id="75" w:name="_Toc270863284"/>
      <w:bookmarkStart w:id="76" w:name="_Toc270863389"/>
      <w:bookmarkStart w:id="77" w:name="_Toc273061391"/>
      <w:bookmarkStart w:id="78" w:name="_Toc273061454"/>
      <w:bookmarkStart w:id="79" w:name="_Toc273118709"/>
      <w:bookmarkStart w:id="80" w:name="_Toc271471464"/>
      <w:bookmarkEnd w:id="74"/>
      <w:bookmarkEnd w:id="75"/>
      <w:bookmarkEnd w:id="76"/>
      <w:bookmarkEnd w:id="77"/>
      <w:bookmarkEnd w:id="78"/>
      <w:bookmarkEnd w:id="79"/>
      <w:bookmarkEnd w:id="80"/>
    </w:p>
    <w:p w:rsidR="002536A8" w:rsidRPr="002A2E22" w:rsidRDefault="006E02DB" w:rsidP="000B42CD">
      <w:pPr>
        <w:pStyle w:val="MTema2"/>
      </w:pPr>
      <w:bookmarkStart w:id="81" w:name="_Toc271471465"/>
      <w:r w:rsidRPr="002A2E22">
        <w:t>Líneas de Trabajo básicas</w:t>
      </w:r>
      <w:bookmarkEnd w:id="81"/>
    </w:p>
    <w:p w:rsidR="002536A8" w:rsidRPr="002A2E22" w:rsidRDefault="00741C59" w:rsidP="006B52EF">
      <w:pPr>
        <w:pStyle w:val="MT3"/>
      </w:pPr>
      <w:bookmarkStart w:id="82" w:name="_Toc271471466"/>
      <w:r w:rsidRPr="002A2E22">
        <w:t xml:space="preserve">Análisis y </w:t>
      </w:r>
      <w:r w:rsidR="006E02DB" w:rsidRPr="002A2E22">
        <w:t>Requerimientos</w:t>
      </w:r>
      <w:bookmarkEnd w:id="82"/>
    </w:p>
    <w:p w:rsidR="007C4A2D" w:rsidRPr="002A2E22" w:rsidRDefault="002F731B" w:rsidP="007C4A2D">
      <w:pPr>
        <w:pStyle w:val="MT4"/>
      </w:pPr>
      <w:r w:rsidRPr="002A2E22">
        <w:t xml:space="preserve"> </w:t>
      </w:r>
      <w:bookmarkStart w:id="83" w:name="_Toc271471467"/>
      <w:r w:rsidR="007C4A2D" w:rsidRPr="002A2E22">
        <w:t>Pautas para la interfaz de usuario</w:t>
      </w:r>
      <w:bookmarkEnd w:id="83"/>
    </w:p>
    <w:p w:rsidR="002536A8" w:rsidRPr="002A2E22" w:rsidRDefault="006E02DB" w:rsidP="007C4A2D">
      <w:pPr>
        <w:pStyle w:val="MT4"/>
        <w:numPr>
          <w:ilvl w:val="0"/>
          <w:numId w:val="0"/>
        </w:numPr>
        <w:ind w:left="567"/>
      </w:pPr>
      <w:bookmarkStart w:id="84" w:name="_Toc271471468"/>
      <w:r w:rsidRPr="002A2E22">
        <w:t>Est</w:t>
      </w:r>
      <w:r w:rsidR="007C4A2D" w:rsidRPr="002A2E22">
        <w:t>a semana se entrega la versión 1</w:t>
      </w:r>
      <w:r w:rsidRPr="002A2E22">
        <w:t>.</w:t>
      </w:r>
      <w:r w:rsidR="007C4A2D" w:rsidRPr="002A2E22">
        <w:t>4</w:t>
      </w:r>
      <w:r w:rsidR="00EE0B85" w:rsidRPr="002A2E22">
        <w:t xml:space="preserve">. </w:t>
      </w:r>
      <w:r w:rsidRPr="002A2E22">
        <w:t>de este documento.</w:t>
      </w:r>
      <w:bookmarkEnd w:id="84"/>
    </w:p>
    <w:p w:rsidR="00D76D6E" w:rsidRPr="002A2E22" w:rsidRDefault="00D76D6E" w:rsidP="00D76D6E">
      <w:pPr>
        <w:pStyle w:val="MTema2"/>
      </w:pPr>
      <w:bookmarkStart w:id="85" w:name="_Toc271471469"/>
      <w:r w:rsidRPr="002A2E22">
        <w:t>Líneas de Trabajo de Gestión</w:t>
      </w:r>
      <w:bookmarkEnd w:id="85"/>
    </w:p>
    <w:p w:rsidR="008B50E1" w:rsidRPr="002A2E22" w:rsidRDefault="008B50E1" w:rsidP="008B50E1">
      <w:pPr>
        <w:pStyle w:val="MT3"/>
      </w:pPr>
      <w:bookmarkStart w:id="86" w:name="_Toc271471470"/>
      <w:r w:rsidRPr="002A2E22">
        <w:t>Gestión de Configuración</w:t>
      </w:r>
      <w:bookmarkEnd w:id="86"/>
    </w:p>
    <w:p w:rsidR="007C4A2D" w:rsidRPr="002A2E22" w:rsidRDefault="007C4A2D" w:rsidP="007C4A2D">
      <w:pPr>
        <w:pStyle w:val="MT4"/>
      </w:pPr>
      <w:bookmarkStart w:id="87" w:name="_Toc271471471"/>
      <w:r w:rsidRPr="002A2E22">
        <w:t>Manejo del Ambiente Controlado</w:t>
      </w:r>
      <w:bookmarkEnd w:id="87"/>
    </w:p>
    <w:p w:rsidR="002536A8" w:rsidRPr="002A2E22" w:rsidRDefault="006E02DB" w:rsidP="006B52EF">
      <w:pPr>
        <w:pStyle w:val="MTemaNormal"/>
      </w:pPr>
      <w:r w:rsidRPr="002A2E22">
        <w:t xml:space="preserve">Esta semana se entrega </w:t>
      </w:r>
      <w:r w:rsidR="007C4A2D" w:rsidRPr="002A2E22">
        <w:t xml:space="preserve">la versión 1.0 de </w:t>
      </w:r>
      <w:r w:rsidRPr="002A2E22">
        <w:t>este documento.</w:t>
      </w:r>
    </w:p>
    <w:p w:rsidR="002536A8" w:rsidRPr="002A2E22" w:rsidRDefault="006E02DB" w:rsidP="000064D8">
      <w:pPr>
        <w:pStyle w:val="T1"/>
      </w:pPr>
      <w:r w:rsidRPr="002A2E22">
        <w:lastRenderedPageBreak/>
        <w:t>In</w:t>
      </w:r>
      <w:r w:rsidR="000B42CD" w:rsidRPr="002A2E22">
        <w:t>forme SQA sobre la calidad de l</w:t>
      </w:r>
      <w:r w:rsidRPr="002A2E22">
        <w:t>s Entregables:</w:t>
      </w:r>
      <w:bookmarkStart w:id="88" w:name="_Toc270863195"/>
      <w:bookmarkStart w:id="89" w:name="_Toc270863289"/>
      <w:bookmarkStart w:id="90" w:name="_Toc270863394"/>
      <w:bookmarkStart w:id="91" w:name="_Toc273061399"/>
      <w:bookmarkStart w:id="92" w:name="_Toc273061462"/>
      <w:bookmarkStart w:id="93" w:name="_Toc273118717"/>
      <w:bookmarkStart w:id="94" w:name="_Toc271471472"/>
      <w:bookmarkEnd w:id="88"/>
      <w:bookmarkEnd w:id="89"/>
      <w:bookmarkEnd w:id="90"/>
      <w:bookmarkEnd w:id="91"/>
      <w:bookmarkEnd w:id="92"/>
      <w:bookmarkEnd w:id="93"/>
      <w:bookmarkEnd w:id="94"/>
    </w:p>
    <w:p w:rsidR="007915A4" w:rsidRPr="002A2E22" w:rsidRDefault="007915A4" w:rsidP="001B2BD0">
      <w:pPr>
        <w:pStyle w:val="Ttulo1"/>
        <w:ind w:left="357" w:hanging="357"/>
      </w:pPr>
      <w:bookmarkStart w:id="95" w:name="_Toc271471473"/>
      <w:r w:rsidRPr="002A2E22">
        <w:t>Informe SQA sobre la calidad de los Entregables</w:t>
      </w:r>
      <w:bookmarkEnd w:id="95"/>
    </w:p>
    <w:p w:rsidR="00295EDC" w:rsidRDefault="00274799" w:rsidP="001B2BD0">
      <w:pPr>
        <w:pStyle w:val="MTemaNormal"/>
      </w:pPr>
      <w:r>
        <w:t>Esta semana fueron revisados todos l</w:t>
      </w:r>
      <w:r w:rsidR="00755AE2" w:rsidRPr="002A2E22">
        <w:t xml:space="preserve">os entregables </w:t>
      </w:r>
      <w:r>
        <w:t>a excepción de</w:t>
      </w:r>
      <w:r w:rsidR="00295EDC">
        <w:t xml:space="preserve"> los siguientes:</w:t>
      </w:r>
    </w:p>
    <w:p w:rsidR="00755AE2" w:rsidRDefault="00295EDC" w:rsidP="00295EDC">
      <w:pPr>
        <w:pStyle w:val="MTemaNormal"/>
        <w:numPr>
          <w:ilvl w:val="0"/>
          <w:numId w:val="12"/>
        </w:numPr>
      </w:pPr>
      <w:r>
        <w:t>D</w:t>
      </w:r>
      <w:r w:rsidR="00274799">
        <w:t>ocumento de Riesgos, se le realizará una revisión mas profunda la semana entrante.</w:t>
      </w:r>
      <w:r w:rsidR="00811CDF">
        <w:t xml:space="preserve"> </w:t>
      </w:r>
    </w:p>
    <w:p w:rsidR="00295EDC" w:rsidRPr="002A2E22" w:rsidRDefault="00295EDC" w:rsidP="00295EDC">
      <w:pPr>
        <w:pStyle w:val="MTemaNormal"/>
        <w:numPr>
          <w:ilvl w:val="0"/>
          <w:numId w:val="12"/>
        </w:numPr>
      </w:pPr>
      <w:r>
        <w:t>Registro de versiones, fue entregado fuera de plazo previo al momento de entrega.</w:t>
      </w:r>
    </w:p>
    <w:p w:rsidR="00811CDF" w:rsidRDefault="00811CDF" w:rsidP="006B52EF">
      <w:pPr>
        <w:pStyle w:val="MTemaNormal"/>
      </w:pPr>
      <w:r>
        <w:t>Se continúa mejorando la calidad de la documentación, en general los errores detectados son menores (índices, tildes, párrafos).</w:t>
      </w:r>
    </w:p>
    <w:p w:rsidR="002536A8" w:rsidRPr="002A2E22" w:rsidRDefault="00755AE2" w:rsidP="00811CDF">
      <w:pPr>
        <w:pStyle w:val="MTemaNormal"/>
      </w:pPr>
      <w:r w:rsidRPr="002A2E22">
        <w:t xml:space="preserve">Esta semana los documentos fueron entregados al equipo de SQA </w:t>
      </w:r>
      <w:r w:rsidR="00811CDF">
        <w:t>según lo planificado, los responsables que no pudieron cumplir con la fecha acordada avisaron oportunamente que no llegarían a cumplir con le plazo y la fecha fue postergada.</w:t>
      </w:r>
    </w:p>
    <w:sectPr w:rsidR="002536A8" w:rsidRPr="002A2E22"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2BA" w:rsidRDefault="006142BA">
      <w:r>
        <w:separator/>
      </w:r>
    </w:p>
  </w:endnote>
  <w:endnote w:type="continuationSeparator" w:id="1">
    <w:p w:rsidR="006142BA" w:rsidRDefault="006142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A8" w:rsidRDefault="006E02D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787796">
      <w:rPr>
        <w:rStyle w:val="Nmerodepgina"/>
        <w:sz w:val="16"/>
      </w:rPr>
      <w:fldChar w:fldCharType="begin"/>
    </w:r>
    <w:r>
      <w:rPr>
        <w:rStyle w:val="Nmerodepgina"/>
        <w:sz w:val="16"/>
      </w:rPr>
      <w:instrText xml:space="preserve"> PAGE </w:instrText>
    </w:r>
    <w:r w:rsidR="00787796">
      <w:rPr>
        <w:rStyle w:val="Nmerodepgina"/>
        <w:sz w:val="16"/>
      </w:rPr>
      <w:fldChar w:fldCharType="separate"/>
    </w:r>
    <w:r w:rsidR="00295EDC">
      <w:rPr>
        <w:rStyle w:val="Nmerodepgina"/>
        <w:noProof/>
        <w:sz w:val="16"/>
      </w:rPr>
      <w:t>10</w:t>
    </w:r>
    <w:r w:rsidR="00787796">
      <w:rPr>
        <w:rStyle w:val="Nmerodepgina"/>
        <w:sz w:val="16"/>
      </w:rPr>
      <w:fldChar w:fldCharType="end"/>
    </w:r>
    <w:r>
      <w:rPr>
        <w:rStyle w:val="Nmerodepgina"/>
        <w:rFonts w:ascii="Verdana" w:hAnsi="Verdana"/>
        <w:sz w:val="16"/>
      </w:rPr>
      <w:t xml:space="preserve"> de </w:t>
    </w:r>
    <w:r w:rsidR="00787796">
      <w:rPr>
        <w:rStyle w:val="Nmerodepgina"/>
        <w:sz w:val="16"/>
      </w:rPr>
      <w:fldChar w:fldCharType="begin"/>
    </w:r>
    <w:r>
      <w:rPr>
        <w:rStyle w:val="Nmerodepgina"/>
        <w:sz w:val="16"/>
      </w:rPr>
      <w:instrText xml:space="preserve"> NUMPAGES \*Arabic </w:instrText>
    </w:r>
    <w:r w:rsidR="00787796">
      <w:rPr>
        <w:rStyle w:val="Nmerodepgina"/>
        <w:sz w:val="16"/>
      </w:rPr>
      <w:fldChar w:fldCharType="separate"/>
    </w:r>
    <w:r w:rsidR="00295EDC">
      <w:rPr>
        <w:rStyle w:val="Nmerodepgina"/>
        <w:noProof/>
        <w:sz w:val="16"/>
      </w:rPr>
      <w:t>10</w:t>
    </w:r>
    <w:r w:rsidR="00787796">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2BA" w:rsidRDefault="006142BA">
      <w:r>
        <w:separator/>
      </w:r>
    </w:p>
  </w:footnote>
  <w:footnote w:type="continuationSeparator" w:id="1">
    <w:p w:rsidR="006142BA" w:rsidRDefault="006142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C9D813B8"/>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EC8EB810"/>
    <w:lvl w:ilvl="0" w:tplc="D4D6C724">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53E40"/>
    <w:rsid w:val="00054E5F"/>
    <w:rsid w:val="00080770"/>
    <w:rsid w:val="000B42CD"/>
    <w:rsid w:val="000B55F9"/>
    <w:rsid w:val="000D18B0"/>
    <w:rsid w:val="000D68DC"/>
    <w:rsid w:val="000E559A"/>
    <w:rsid w:val="00114449"/>
    <w:rsid w:val="001264EC"/>
    <w:rsid w:val="00132951"/>
    <w:rsid w:val="00137D9F"/>
    <w:rsid w:val="001B2BD0"/>
    <w:rsid w:val="00200748"/>
    <w:rsid w:val="00210F0A"/>
    <w:rsid w:val="00223BF3"/>
    <w:rsid w:val="002536A8"/>
    <w:rsid w:val="00254240"/>
    <w:rsid w:val="00272915"/>
    <w:rsid w:val="00274799"/>
    <w:rsid w:val="00293D1A"/>
    <w:rsid w:val="00295EDC"/>
    <w:rsid w:val="002A08A2"/>
    <w:rsid w:val="002A2E22"/>
    <w:rsid w:val="002F731B"/>
    <w:rsid w:val="002F7BD2"/>
    <w:rsid w:val="0031765F"/>
    <w:rsid w:val="003323C3"/>
    <w:rsid w:val="00335302"/>
    <w:rsid w:val="00337CA7"/>
    <w:rsid w:val="00340D52"/>
    <w:rsid w:val="0036065C"/>
    <w:rsid w:val="00374F82"/>
    <w:rsid w:val="003927DA"/>
    <w:rsid w:val="0039408C"/>
    <w:rsid w:val="003A6A58"/>
    <w:rsid w:val="003B059B"/>
    <w:rsid w:val="003E0E48"/>
    <w:rsid w:val="003E2875"/>
    <w:rsid w:val="00402746"/>
    <w:rsid w:val="00441602"/>
    <w:rsid w:val="0046443A"/>
    <w:rsid w:val="004832A6"/>
    <w:rsid w:val="00493DB2"/>
    <w:rsid w:val="004A6E82"/>
    <w:rsid w:val="004B254B"/>
    <w:rsid w:val="004B65B6"/>
    <w:rsid w:val="004D4C24"/>
    <w:rsid w:val="004D6B29"/>
    <w:rsid w:val="004E6A2C"/>
    <w:rsid w:val="0051159A"/>
    <w:rsid w:val="00512B28"/>
    <w:rsid w:val="00520E3C"/>
    <w:rsid w:val="00522A78"/>
    <w:rsid w:val="00526DD4"/>
    <w:rsid w:val="005425E6"/>
    <w:rsid w:val="00557279"/>
    <w:rsid w:val="00591B4D"/>
    <w:rsid w:val="005B7932"/>
    <w:rsid w:val="005D3BE1"/>
    <w:rsid w:val="00607F2A"/>
    <w:rsid w:val="006142BA"/>
    <w:rsid w:val="0062698A"/>
    <w:rsid w:val="006504C6"/>
    <w:rsid w:val="006604F5"/>
    <w:rsid w:val="006852BD"/>
    <w:rsid w:val="006B52EF"/>
    <w:rsid w:val="006C5A52"/>
    <w:rsid w:val="006E02DB"/>
    <w:rsid w:val="006E0BC7"/>
    <w:rsid w:val="006E26EC"/>
    <w:rsid w:val="007115DE"/>
    <w:rsid w:val="00722078"/>
    <w:rsid w:val="00741C59"/>
    <w:rsid w:val="00751D1E"/>
    <w:rsid w:val="00755AE2"/>
    <w:rsid w:val="0076089E"/>
    <w:rsid w:val="00760ADB"/>
    <w:rsid w:val="00767585"/>
    <w:rsid w:val="00785F42"/>
    <w:rsid w:val="00787796"/>
    <w:rsid w:val="007915A4"/>
    <w:rsid w:val="007A2F40"/>
    <w:rsid w:val="007B4940"/>
    <w:rsid w:val="007C4A2D"/>
    <w:rsid w:val="007C4B34"/>
    <w:rsid w:val="007C6E15"/>
    <w:rsid w:val="007E3405"/>
    <w:rsid w:val="008030FD"/>
    <w:rsid w:val="00811CDF"/>
    <w:rsid w:val="008266B7"/>
    <w:rsid w:val="00892C70"/>
    <w:rsid w:val="008A3A79"/>
    <w:rsid w:val="008A786B"/>
    <w:rsid w:val="008B50E1"/>
    <w:rsid w:val="008C1FF4"/>
    <w:rsid w:val="008C3922"/>
    <w:rsid w:val="008D7A87"/>
    <w:rsid w:val="008E4884"/>
    <w:rsid w:val="008E686A"/>
    <w:rsid w:val="008F0CED"/>
    <w:rsid w:val="008F2F9F"/>
    <w:rsid w:val="00916E9E"/>
    <w:rsid w:val="00962461"/>
    <w:rsid w:val="00975E6E"/>
    <w:rsid w:val="009C315E"/>
    <w:rsid w:val="00A81FF9"/>
    <w:rsid w:val="00A86C73"/>
    <w:rsid w:val="00AA33BE"/>
    <w:rsid w:val="00AA63DC"/>
    <w:rsid w:val="00AB6E3D"/>
    <w:rsid w:val="00AF0DA3"/>
    <w:rsid w:val="00B0702C"/>
    <w:rsid w:val="00B27882"/>
    <w:rsid w:val="00B35DEE"/>
    <w:rsid w:val="00B63A46"/>
    <w:rsid w:val="00B8117A"/>
    <w:rsid w:val="00B86943"/>
    <w:rsid w:val="00BD30F6"/>
    <w:rsid w:val="00BE67B7"/>
    <w:rsid w:val="00C14484"/>
    <w:rsid w:val="00C561AD"/>
    <w:rsid w:val="00C80480"/>
    <w:rsid w:val="00C97439"/>
    <w:rsid w:val="00CA52DF"/>
    <w:rsid w:val="00CA7932"/>
    <w:rsid w:val="00CC1050"/>
    <w:rsid w:val="00D0510E"/>
    <w:rsid w:val="00D16E61"/>
    <w:rsid w:val="00D25361"/>
    <w:rsid w:val="00D76D6E"/>
    <w:rsid w:val="00DC7AE3"/>
    <w:rsid w:val="00DD3194"/>
    <w:rsid w:val="00DF3298"/>
    <w:rsid w:val="00E11A17"/>
    <w:rsid w:val="00E24F04"/>
    <w:rsid w:val="00E504C9"/>
    <w:rsid w:val="00E768F8"/>
    <w:rsid w:val="00EB0AF7"/>
    <w:rsid w:val="00EB362D"/>
    <w:rsid w:val="00EE0B85"/>
    <w:rsid w:val="00EF2608"/>
    <w:rsid w:val="00F17A97"/>
    <w:rsid w:val="00F24104"/>
    <w:rsid w:val="00F92F3F"/>
    <w:rsid w:val="00FA3CFF"/>
    <w:rsid w:val="00FA59B4"/>
    <w:rsid w:val="00FB7877"/>
    <w:rsid w:val="00FC135A"/>
    <w:rsid w:val="00FD04B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E11A17"/>
    <w:pPr>
      <w:keepNext/>
      <w:numPr>
        <w:numId w:val="8"/>
      </w:numPr>
      <w:tabs>
        <w:tab w:val="left" w:pos="567"/>
      </w:tabs>
      <w:spacing w:before="360" w:after="120"/>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6B52EF"/>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6B52EF"/>
    <w:rPr>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B2DCF-76E2-4C63-AEC1-34AAE5E35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10</Pages>
  <Words>2603</Words>
  <Characters>14322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cp:lastModifiedBy>
  <cp:revision>135</cp:revision>
  <cp:lastPrinted>2010-09-05T20:29:00Z</cp:lastPrinted>
  <dcterms:created xsi:type="dcterms:W3CDTF">2010-08-25T15:37:00Z</dcterms:created>
  <dcterms:modified xsi:type="dcterms:W3CDTF">2010-09-05T20:53:00Z</dcterms:modified>
</cp:coreProperties>
</file>