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798E">
      <w:pPr>
        <w:pStyle w:val="MTtulo1"/>
        <w:jc w:val="left"/>
      </w:pPr>
      <w:bookmarkStart w:id="0" w:name="__RefHeading__1_1508644313"/>
      <w:bookmarkEnd w:id="0"/>
      <w:r>
        <w:t>Interpool</w:t>
      </w:r>
    </w:p>
    <w:p w:rsidR="00000000" w:rsidRDefault="003D798E">
      <w:pPr>
        <w:pStyle w:val="MTtulo1"/>
        <w:jc w:val="left"/>
      </w:pPr>
      <w:bookmarkStart w:id="1" w:name="__RefHeading__3_1508644313"/>
      <w:bookmarkEnd w:id="1"/>
      <w:r>
        <w:t>Especificación de Requerimientos de Software para el Sistema</w:t>
      </w:r>
    </w:p>
    <w:p w:rsidR="00000000" w:rsidRDefault="003D798E">
      <w:pPr>
        <w:pStyle w:val="MTtulo1"/>
        <w:jc w:val="left"/>
      </w:pPr>
      <w:bookmarkStart w:id="2" w:name="__RefHeading__5_1508644313"/>
      <w:bookmarkEnd w:id="2"/>
      <w:r>
        <w:t>Versión 1.2</w:t>
      </w:r>
    </w:p>
    <w:p w:rsidR="00000000" w:rsidRDefault="003D798E">
      <w:pPr>
        <w:pStyle w:val="MNormal"/>
        <w:jc w:val="both"/>
      </w:pPr>
    </w:p>
    <w:p w:rsidR="00000000" w:rsidRDefault="003D798E">
      <w:pPr>
        <w:pStyle w:val="MTemaNormal"/>
      </w:pPr>
    </w:p>
    <w:p w:rsidR="00000000" w:rsidRDefault="003D798E">
      <w:pPr>
        <w:pStyle w:val="MTemaNormal"/>
      </w:pPr>
    </w:p>
    <w:p w:rsidR="00000000" w:rsidRDefault="003D798E">
      <w:pPr>
        <w:pStyle w:val="MTtulo1"/>
      </w:pPr>
      <w:bookmarkStart w:id="3" w:name="__RefHeading__7_1508644313"/>
      <w:bookmarkEnd w:id="3"/>
      <w:r>
        <w:t>Historia de revisiones</w:t>
      </w:r>
    </w:p>
    <w:tbl>
      <w:tblPr>
        <w:tblW w:w="0" w:type="auto"/>
        <w:tblInd w:w="5"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3D798E">
            <w:pPr>
              <w:pStyle w:val="MNormal"/>
              <w:snapToGrid w:val="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3D798E">
            <w:pPr>
              <w:pStyle w:val="MNormal"/>
              <w:snapToGrid w:val="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3D798E">
            <w:pPr>
              <w:pStyle w:val="MNormal"/>
              <w:snapToGrid w:val="0"/>
              <w:jc w:val="center"/>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3D798E">
            <w:pPr>
              <w:pStyle w:val="MNormal"/>
              <w:snapToGrid w:val="0"/>
              <w:jc w:val="center"/>
            </w:pPr>
            <w:r>
              <w:t>Autor</w:t>
            </w:r>
          </w:p>
        </w:tc>
      </w:tr>
      <w:tr w:rsidR="00000000">
        <w:tc>
          <w:tcPr>
            <w:tcW w:w="2194" w:type="dxa"/>
            <w:tcBorders>
              <w:left w:val="single" w:sz="4" w:space="0" w:color="000000"/>
              <w:bottom w:val="single" w:sz="4" w:space="0" w:color="000000"/>
            </w:tcBorders>
            <w:shd w:val="clear" w:color="auto" w:fill="auto"/>
          </w:tcPr>
          <w:p w:rsidR="00000000" w:rsidRDefault="003D798E">
            <w:pPr>
              <w:pStyle w:val="MNormal"/>
              <w:snapToGrid w:val="0"/>
            </w:pPr>
            <w:r>
              <w:t>14/08/2010</w:t>
            </w:r>
          </w:p>
        </w:tc>
        <w:tc>
          <w:tcPr>
            <w:tcW w:w="1118" w:type="dxa"/>
            <w:tcBorders>
              <w:left w:val="single" w:sz="4" w:space="0" w:color="000000"/>
              <w:bottom w:val="single" w:sz="4" w:space="0" w:color="000000"/>
            </w:tcBorders>
            <w:shd w:val="clear" w:color="auto" w:fill="auto"/>
          </w:tcPr>
          <w:p w:rsidR="00000000" w:rsidRDefault="003D798E">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3D798E">
            <w:pPr>
              <w:pStyle w:val="MNormal"/>
              <w:snapToGrid w:val="0"/>
            </w:pPr>
            <w:r>
              <w:t>Especificación de Requerimientos de Software</w:t>
            </w:r>
          </w:p>
        </w:tc>
        <w:tc>
          <w:tcPr>
            <w:tcW w:w="2112" w:type="dxa"/>
            <w:tcBorders>
              <w:left w:val="single" w:sz="4" w:space="0" w:color="000000"/>
              <w:bottom w:val="single" w:sz="4" w:space="0" w:color="000000"/>
              <w:right w:val="single" w:sz="4" w:space="0" w:color="000000"/>
            </w:tcBorders>
            <w:shd w:val="clear" w:color="auto" w:fill="auto"/>
          </w:tcPr>
          <w:p w:rsidR="00000000" w:rsidRDefault="003D798E">
            <w:pPr>
              <w:pStyle w:val="MNormal"/>
              <w:snapToGrid w:val="0"/>
            </w:pPr>
            <w:r>
              <w:t>Martín Taruselli – José Cordero – Leticia Vilariño</w:t>
            </w:r>
          </w:p>
        </w:tc>
      </w:tr>
      <w:tr w:rsidR="00000000">
        <w:tc>
          <w:tcPr>
            <w:tcW w:w="2194" w:type="dxa"/>
            <w:tcBorders>
              <w:left w:val="single" w:sz="4" w:space="0" w:color="000000"/>
              <w:bottom w:val="single" w:sz="4" w:space="0" w:color="000000"/>
            </w:tcBorders>
            <w:shd w:val="clear" w:color="auto" w:fill="auto"/>
          </w:tcPr>
          <w:p w:rsidR="00000000" w:rsidRDefault="003D798E">
            <w:pPr>
              <w:pStyle w:val="MNormal"/>
              <w:snapToGrid w:val="0"/>
            </w:pPr>
            <w:r>
              <w:t>21</w:t>
            </w:r>
            <w:r>
              <w:t>/08/10</w:t>
            </w:r>
          </w:p>
        </w:tc>
        <w:tc>
          <w:tcPr>
            <w:tcW w:w="1118" w:type="dxa"/>
            <w:tcBorders>
              <w:left w:val="single" w:sz="4" w:space="0" w:color="000000"/>
              <w:bottom w:val="single" w:sz="4" w:space="0" w:color="000000"/>
            </w:tcBorders>
            <w:shd w:val="clear" w:color="auto" w:fill="auto"/>
          </w:tcPr>
          <w:p w:rsidR="00000000" w:rsidRDefault="003D798E">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3D798E">
            <w:pPr>
              <w:pStyle w:val="MNormal"/>
              <w:snapToGrid w:val="0"/>
            </w:pPr>
            <w:r>
              <w:t>Actualización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3D798E">
            <w:pPr>
              <w:pStyle w:val="MNormal"/>
              <w:snapToGrid w:val="0"/>
            </w:pPr>
            <w:r>
              <w:t>Martín Taruselli – Diego Ricca</w:t>
            </w:r>
          </w:p>
        </w:tc>
      </w:tr>
      <w:tr w:rsidR="00000000">
        <w:tc>
          <w:tcPr>
            <w:tcW w:w="2194" w:type="dxa"/>
            <w:tcBorders>
              <w:left w:val="single" w:sz="4" w:space="0" w:color="000000"/>
              <w:bottom w:val="single" w:sz="4" w:space="0" w:color="000000"/>
            </w:tcBorders>
            <w:shd w:val="clear" w:color="auto" w:fill="auto"/>
          </w:tcPr>
          <w:p w:rsidR="00000000" w:rsidRDefault="003D798E">
            <w:pPr>
              <w:pStyle w:val="MNormal"/>
              <w:snapToGrid w:val="0"/>
            </w:pPr>
            <w:r>
              <w:t>21/08/10</w:t>
            </w:r>
          </w:p>
        </w:tc>
        <w:tc>
          <w:tcPr>
            <w:tcW w:w="1118" w:type="dxa"/>
            <w:tcBorders>
              <w:left w:val="single" w:sz="4" w:space="0" w:color="000000"/>
              <w:bottom w:val="single" w:sz="4" w:space="0" w:color="000000"/>
            </w:tcBorders>
            <w:shd w:val="clear" w:color="auto" w:fill="auto"/>
          </w:tcPr>
          <w:p w:rsidR="00000000" w:rsidRDefault="003D798E">
            <w:pPr>
              <w:pStyle w:val="MNormal"/>
              <w:snapToGrid w:val="0"/>
            </w:pPr>
            <w:r>
              <w:t>1.2</w:t>
            </w:r>
          </w:p>
        </w:tc>
        <w:tc>
          <w:tcPr>
            <w:tcW w:w="3311" w:type="dxa"/>
            <w:tcBorders>
              <w:left w:val="single" w:sz="4" w:space="0" w:color="000000"/>
              <w:bottom w:val="single" w:sz="4" w:space="0" w:color="000000"/>
            </w:tcBorders>
            <w:shd w:val="clear" w:color="auto" w:fill="auto"/>
          </w:tcPr>
          <w:p w:rsidR="00000000" w:rsidRDefault="003D798E">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3D798E">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3D798E">
            <w:pPr>
              <w:pStyle w:val="MNormal"/>
              <w:snapToGrid w:val="0"/>
            </w:pPr>
          </w:p>
        </w:tc>
        <w:tc>
          <w:tcPr>
            <w:tcW w:w="1118" w:type="dxa"/>
            <w:tcBorders>
              <w:left w:val="single" w:sz="4" w:space="0" w:color="000000"/>
              <w:bottom w:val="single" w:sz="4" w:space="0" w:color="000000"/>
            </w:tcBorders>
            <w:shd w:val="clear" w:color="auto" w:fill="auto"/>
          </w:tcPr>
          <w:p w:rsidR="00000000" w:rsidRDefault="003D798E">
            <w:pPr>
              <w:pStyle w:val="MNormal"/>
              <w:snapToGrid w:val="0"/>
            </w:pPr>
          </w:p>
        </w:tc>
        <w:tc>
          <w:tcPr>
            <w:tcW w:w="3311" w:type="dxa"/>
            <w:tcBorders>
              <w:left w:val="single" w:sz="4" w:space="0" w:color="000000"/>
              <w:bottom w:val="single" w:sz="4" w:space="0" w:color="000000"/>
            </w:tcBorders>
            <w:shd w:val="clear" w:color="auto" w:fill="auto"/>
          </w:tcPr>
          <w:p w:rsidR="00000000" w:rsidRDefault="003D798E">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000000" w:rsidRDefault="003D798E">
            <w:pPr>
              <w:pStyle w:val="MNormal"/>
              <w:snapToGrid w:val="0"/>
            </w:pPr>
          </w:p>
        </w:tc>
      </w:tr>
    </w:tbl>
    <w:p w:rsidR="00000000" w:rsidRDefault="003D798E">
      <w:pPr>
        <w:pStyle w:val="MTtulo1"/>
        <w:jc w:val="left"/>
      </w:pPr>
    </w:p>
    <w:p w:rsidR="00000000" w:rsidRDefault="003D798E">
      <w:pPr>
        <w:pStyle w:val="MTtulo1"/>
        <w:pageBreakBefore/>
        <w:sectPr w:rsidR="00000000">
          <w:footerReference w:type="default" r:id="rId7"/>
          <w:pgSz w:w="11906" w:h="16838"/>
          <w:pgMar w:top="1417" w:right="1701" w:bottom="1417" w:left="1701" w:header="720" w:footer="708" w:gutter="0"/>
          <w:cols w:space="720"/>
          <w:docGrid w:linePitch="360"/>
        </w:sectPr>
      </w:pPr>
      <w:bookmarkStart w:id="4" w:name="__RefHeading__9_1508644313"/>
      <w:bookmarkEnd w:id="4"/>
      <w:r>
        <w:lastRenderedPageBreak/>
        <w:t>Contenido</w:t>
      </w:r>
    </w:p>
    <w:p w:rsidR="00000000" w:rsidRDefault="003D798E">
      <w:pPr>
        <w:pStyle w:val="TDC1"/>
        <w:tabs>
          <w:tab w:val="clear" w:pos="8494"/>
          <w:tab w:val="right" w:leader="dot" w:pos="8504"/>
        </w:tabs>
      </w:pPr>
      <w:r>
        <w:lastRenderedPageBreak/>
        <w:fldChar w:fldCharType="begin"/>
      </w:r>
      <w:r>
        <w:instrText xml:space="preserve"> TOC </w:instrText>
      </w:r>
      <w:r>
        <w:fldChar w:fldCharType="separate"/>
      </w:r>
      <w:hyperlink w:anchor="__RefHeading__1_1508644313" w:history="1">
        <w:r>
          <w:rPr>
            <w:rStyle w:val="Hipervnculo"/>
          </w:rPr>
          <w:t xml:space="preserve">  </w:t>
        </w:r>
        <w:r>
          <w:rPr>
            <w:rStyle w:val="Hipervnculo"/>
          </w:rPr>
          <w:t>Interpool</w:t>
        </w:r>
        <w:r>
          <w:rPr>
            <w:rStyle w:val="Hipervnculo"/>
          </w:rPr>
          <w:tab/>
          <w:t>1</w:t>
        </w:r>
      </w:hyperlink>
    </w:p>
    <w:p w:rsidR="00000000" w:rsidRDefault="003D798E">
      <w:pPr>
        <w:pStyle w:val="TDC1"/>
        <w:tabs>
          <w:tab w:val="clear" w:pos="8494"/>
          <w:tab w:val="right" w:leader="dot" w:pos="8504"/>
        </w:tabs>
      </w:pPr>
      <w:hyperlink w:anchor="__RefHeading__9_1508644313" w:history="1">
        <w:r>
          <w:rPr>
            <w:rStyle w:val="Hipervnculo"/>
          </w:rPr>
          <w:t xml:space="preserve">  </w:t>
        </w:r>
        <w:r>
          <w:rPr>
            <w:rStyle w:val="Hipervnculo"/>
          </w:rPr>
          <w:t>C</w:t>
        </w:r>
        <w:r>
          <w:rPr>
            <w:rStyle w:val="Hipervnculo"/>
          </w:rPr>
          <w:t>ontenido</w:t>
        </w:r>
        <w:r>
          <w:rPr>
            <w:rStyle w:val="Hipervnculo"/>
          </w:rPr>
          <w:tab/>
          <w:t>2</w:t>
        </w:r>
      </w:hyperlink>
    </w:p>
    <w:p w:rsidR="00000000" w:rsidRDefault="003D798E">
      <w:pPr>
        <w:pStyle w:val="TDC1"/>
        <w:tabs>
          <w:tab w:val="clear" w:pos="8494"/>
          <w:tab w:val="right" w:leader="dot" w:pos="8504"/>
        </w:tabs>
      </w:pPr>
      <w:hyperlink w:anchor="__RefHeading__11_1508644313" w:history="1">
        <w:r>
          <w:rPr>
            <w:rStyle w:val="Hipervnculo"/>
          </w:rPr>
          <w:t>1.  Introducción</w:t>
        </w:r>
        <w:r>
          <w:rPr>
            <w:rStyle w:val="Hipervnculo"/>
          </w:rPr>
          <w:tab/>
          <w:t>3</w:t>
        </w:r>
      </w:hyperlink>
    </w:p>
    <w:p w:rsidR="00000000" w:rsidRDefault="003D798E">
      <w:pPr>
        <w:pStyle w:val="TDC2"/>
        <w:tabs>
          <w:tab w:val="right" w:leader="dot" w:pos="8504"/>
        </w:tabs>
      </w:pPr>
      <w:hyperlink w:anchor="__RefHeading__13_1508644313" w:history="1">
        <w:r>
          <w:rPr>
            <w:rStyle w:val="Hipervnculo"/>
          </w:rPr>
          <w:t>1.1.  Propósito</w:t>
        </w:r>
        <w:r>
          <w:rPr>
            <w:rStyle w:val="Hipervnculo"/>
          </w:rPr>
          <w:tab/>
          <w:t>3</w:t>
        </w:r>
      </w:hyperlink>
    </w:p>
    <w:p w:rsidR="00000000" w:rsidRDefault="003D798E">
      <w:pPr>
        <w:pStyle w:val="TDC2"/>
        <w:tabs>
          <w:tab w:val="right" w:leader="dot" w:pos="8504"/>
        </w:tabs>
      </w:pPr>
      <w:hyperlink w:anchor="__RefHeading__15_1508644313" w:history="1">
        <w:r>
          <w:rPr>
            <w:rStyle w:val="Hipervnculo"/>
          </w:rPr>
          <w:t>1.2.  Alcance</w:t>
        </w:r>
        <w:r>
          <w:rPr>
            <w:rStyle w:val="Hipervnculo"/>
          </w:rPr>
          <w:tab/>
          <w:t>3</w:t>
        </w:r>
      </w:hyperlink>
    </w:p>
    <w:p w:rsidR="00000000" w:rsidRDefault="003D798E">
      <w:pPr>
        <w:pStyle w:val="TDC2"/>
        <w:tabs>
          <w:tab w:val="right" w:leader="dot" w:pos="8504"/>
        </w:tabs>
      </w:pPr>
      <w:hyperlink w:anchor="__RefHeading__17_1508644313" w:history="1">
        <w:r>
          <w:rPr>
            <w:rStyle w:val="Hipervnculo"/>
          </w:rPr>
          <w:t>1.3.  Definiciones, siglas y abreviaturas.</w:t>
        </w:r>
        <w:r>
          <w:rPr>
            <w:rStyle w:val="Hipervnculo"/>
          </w:rPr>
          <w:tab/>
          <w:t>3</w:t>
        </w:r>
      </w:hyperlink>
    </w:p>
    <w:p w:rsidR="00000000" w:rsidRDefault="003D798E">
      <w:pPr>
        <w:pStyle w:val="TDC2"/>
        <w:tabs>
          <w:tab w:val="right" w:leader="dot" w:pos="8504"/>
        </w:tabs>
      </w:pPr>
      <w:hyperlink w:anchor="__RefHeading__19_1508644313" w:history="1">
        <w:r>
          <w:rPr>
            <w:rStyle w:val="Hipervnculo"/>
          </w:rPr>
          <w:t>1.4.  Referencias</w:t>
        </w:r>
        <w:r>
          <w:rPr>
            <w:rStyle w:val="Hipervnculo"/>
          </w:rPr>
          <w:tab/>
          <w:t>3</w:t>
        </w:r>
      </w:hyperlink>
    </w:p>
    <w:p w:rsidR="00000000" w:rsidRDefault="003D798E">
      <w:pPr>
        <w:pStyle w:val="TDC1"/>
        <w:tabs>
          <w:tab w:val="clear" w:pos="8494"/>
          <w:tab w:val="right" w:leader="dot" w:pos="8504"/>
        </w:tabs>
      </w:pPr>
      <w:hyperlink w:anchor="__RefHeading__21_1508644313" w:history="1">
        <w:r>
          <w:rPr>
            <w:rStyle w:val="Hipervnculo"/>
          </w:rPr>
          <w:t>2.  Descripción general</w:t>
        </w:r>
        <w:r>
          <w:rPr>
            <w:rStyle w:val="Hipervnculo"/>
          </w:rPr>
          <w:tab/>
          <w:t>4</w:t>
        </w:r>
      </w:hyperlink>
    </w:p>
    <w:p w:rsidR="00000000" w:rsidRDefault="003D798E">
      <w:pPr>
        <w:pStyle w:val="TDC2"/>
        <w:tabs>
          <w:tab w:val="right" w:leader="dot" w:pos="8504"/>
        </w:tabs>
      </w:pPr>
      <w:hyperlink w:anchor="__RefHeading__23_1508644313" w:history="1">
        <w:r>
          <w:rPr>
            <w:rStyle w:val="Hipervnculo"/>
          </w:rPr>
          <w:t>2.1.  Perspectiva del</w:t>
        </w:r>
        <w:r>
          <w:rPr>
            <w:rStyle w:val="Hipervnculo"/>
          </w:rPr>
          <w:t xml:space="preserve"> producto</w:t>
        </w:r>
        <w:r>
          <w:rPr>
            <w:rStyle w:val="Hipervnculo"/>
          </w:rPr>
          <w:tab/>
          <w:t>4</w:t>
        </w:r>
      </w:hyperlink>
    </w:p>
    <w:p w:rsidR="00000000" w:rsidRDefault="003D798E">
      <w:pPr>
        <w:pStyle w:val="TDC3"/>
        <w:tabs>
          <w:tab w:val="right" w:leader="dot" w:pos="8504"/>
        </w:tabs>
      </w:pPr>
      <w:hyperlink w:anchor="__RefHeading__25_1508644313" w:history="1">
        <w:r>
          <w:rPr>
            <w:rStyle w:val="Hipervnculo"/>
          </w:rPr>
          <w:t>2.1.1.  Interfases de usuario</w:t>
        </w:r>
        <w:r>
          <w:rPr>
            <w:rStyle w:val="Hipervnculo"/>
          </w:rPr>
          <w:tab/>
          <w:t>4</w:t>
        </w:r>
      </w:hyperlink>
    </w:p>
    <w:p w:rsidR="00000000" w:rsidRDefault="003D798E">
      <w:pPr>
        <w:pStyle w:val="TDC3"/>
        <w:tabs>
          <w:tab w:val="right" w:leader="dot" w:pos="8504"/>
        </w:tabs>
      </w:pPr>
      <w:hyperlink w:anchor="__RefHeading__29_1508644313" w:history="1">
        <w:r>
          <w:rPr>
            <w:rStyle w:val="Hipervnculo"/>
          </w:rPr>
          <w:t>2.1.2.  Interfases con software</w:t>
        </w:r>
        <w:r>
          <w:rPr>
            <w:rStyle w:val="Hipervnculo"/>
          </w:rPr>
          <w:tab/>
          <w:t>4</w:t>
        </w:r>
      </w:hyperlink>
    </w:p>
    <w:p w:rsidR="00000000" w:rsidRDefault="003D798E">
      <w:pPr>
        <w:pStyle w:val="TDC3"/>
        <w:tabs>
          <w:tab w:val="right" w:leader="dot" w:pos="8504"/>
        </w:tabs>
      </w:pPr>
      <w:hyperlink w:anchor="__RefHeading__31_1508644313" w:history="1">
        <w:r>
          <w:rPr>
            <w:rStyle w:val="Hipervnculo"/>
          </w:rPr>
          <w:t>2.1.3.  Interfases de comunicación</w:t>
        </w:r>
        <w:r>
          <w:rPr>
            <w:rStyle w:val="Hipervnculo"/>
          </w:rPr>
          <w:tab/>
          <w:t>4</w:t>
        </w:r>
      </w:hyperlink>
    </w:p>
    <w:p w:rsidR="00000000" w:rsidRDefault="003D798E">
      <w:pPr>
        <w:pStyle w:val="TDC3"/>
        <w:tabs>
          <w:tab w:val="right" w:leader="dot" w:pos="8504"/>
        </w:tabs>
      </w:pPr>
      <w:hyperlink w:anchor="__RefHeading__33_1508644313" w:history="1">
        <w:r>
          <w:rPr>
            <w:rStyle w:val="Hipervnculo"/>
          </w:rPr>
          <w:t>2.1.4.  Restricciones de memoria</w:t>
        </w:r>
        <w:r>
          <w:rPr>
            <w:rStyle w:val="Hipervnculo"/>
          </w:rPr>
          <w:tab/>
          <w:t>4</w:t>
        </w:r>
      </w:hyperlink>
    </w:p>
    <w:p w:rsidR="00000000" w:rsidRDefault="003D798E">
      <w:pPr>
        <w:pStyle w:val="TDC3"/>
        <w:tabs>
          <w:tab w:val="right" w:leader="dot" w:pos="8504"/>
        </w:tabs>
      </w:pPr>
      <w:hyperlink w:anchor="__RefHeading__35_1508644313" w:history="1">
        <w:r>
          <w:rPr>
            <w:rStyle w:val="Hipervnculo"/>
          </w:rPr>
          <w:t>2.1.5.  Requerimientos de adecuación al entorno</w:t>
        </w:r>
        <w:r>
          <w:rPr>
            <w:rStyle w:val="Hipervnculo"/>
          </w:rPr>
          <w:tab/>
          <w:t>4</w:t>
        </w:r>
      </w:hyperlink>
    </w:p>
    <w:p w:rsidR="00000000" w:rsidRDefault="003D798E">
      <w:pPr>
        <w:pStyle w:val="TDC2"/>
        <w:tabs>
          <w:tab w:val="right" w:leader="dot" w:pos="8504"/>
        </w:tabs>
      </w:pPr>
      <w:hyperlink w:anchor="__RefHeading__37_1508644313" w:history="1">
        <w:r>
          <w:rPr>
            <w:rStyle w:val="Hipervnculo"/>
          </w:rPr>
          <w:t>2.2.  Funciones del prod</w:t>
        </w:r>
        <w:r>
          <w:rPr>
            <w:rStyle w:val="Hipervnculo"/>
          </w:rPr>
          <w:t>ucto</w:t>
        </w:r>
        <w:r>
          <w:rPr>
            <w:rStyle w:val="Hipervnculo"/>
          </w:rPr>
          <w:tab/>
          <w:t>4</w:t>
        </w:r>
      </w:hyperlink>
    </w:p>
    <w:p w:rsidR="00000000" w:rsidRDefault="003D798E">
      <w:pPr>
        <w:pStyle w:val="TDC2"/>
        <w:tabs>
          <w:tab w:val="right" w:leader="dot" w:pos="8504"/>
        </w:tabs>
      </w:pPr>
      <w:hyperlink w:anchor="__RefHeading__39_1508644313" w:history="1">
        <w:r>
          <w:rPr>
            <w:rStyle w:val="Hipervnculo"/>
          </w:rPr>
          <w:t>2.3.  Características de los usuarios</w:t>
        </w:r>
        <w:r>
          <w:rPr>
            <w:rStyle w:val="Hipervnculo"/>
          </w:rPr>
          <w:tab/>
          <w:t>4</w:t>
        </w:r>
      </w:hyperlink>
    </w:p>
    <w:p w:rsidR="00000000" w:rsidRDefault="003D798E">
      <w:pPr>
        <w:pStyle w:val="TDC2"/>
        <w:tabs>
          <w:tab w:val="right" w:leader="dot" w:pos="8504"/>
        </w:tabs>
      </w:pPr>
      <w:hyperlink w:anchor="__RefHeading__41_1508644313" w:history="1">
        <w:r>
          <w:rPr>
            <w:rStyle w:val="Hipervnculo"/>
          </w:rPr>
          <w:t>2.4.  Restricciones de diseño</w:t>
        </w:r>
        <w:r>
          <w:rPr>
            <w:rStyle w:val="Hipervnculo"/>
          </w:rPr>
          <w:tab/>
          <w:t>4</w:t>
        </w:r>
      </w:hyperlink>
    </w:p>
    <w:p w:rsidR="00000000" w:rsidRDefault="003D798E">
      <w:pPr>
        <w:pStyle w:val="TDC3"/>
        <w:tabs>
          <w:tab w:val="right" w:leader="dot" w:pos="8504"/>
        </w:tabs>
      </w:pPr>
      <w:hyperlink w:anchor="__RefHeading__43_1508644313" w:history="1">
        <w:r>
          <w:rPr>
            <w:rStyle w:val="Hipervnculo"/>
          </w:rPr>
          <w:t>2.4.1.  Restricciones tecnológica</w:t>
        </w:r>
        <w:r>
          <w:rPr>
            <w:rStyle w:val="Hipervnculo"/>
          </w:rPr>
          <w:t>s</w:t>
        </w:r>
        <w:r>
          <w:rPr>
            <w:rStyle w:val="Hipervnculo"/>
          </w:rPr>
          <w:tab/>
          <w:t>4</w:t>
        </w:r>
      </w:hyperlink>
    </w:p>
    <w:p w:rsidR="00000000" w:rsidRDefault="003D798E">
      <w:pPr>
        <w:pStyle w:val="TDC3"/>
        <w:tabs>
          <w:tab w:val="right" w:leader="dot" w:pos="8504"/>
        </w:tabs>
      </w:pPr>
      <w:hyperlink w:anchor="__RefHeading__45_1508644313" w:history="1">
        <w:r>
          <w:rPr>
            <w:rStyle w:val="Hipervnculo"/>
          </w:rPr>
          <w:t>2.4.2.  Restricciones legales</w:t>
        </w:r>
        <w:r>
          <w:rPr>
            <w:rStyle w:val="Hipervnculo"/>
          </w:rPr>
          <w:tab/>
          <w:t>5</w:t>
        </w:r>
      </w:hyperlink>
    </w:p>
    <w:p w:rsidR="00000000" w:rsidRDefault="003D798E">
      <w:pPr>
        <w:pStyle w:val="TDC2"/>
        <w:tabs>
          <w:tab w:val="right" w:leader="dot" w:pos="8504"/>
        </w:tabs>
      </w:pPr>
      <w:hyperlink w:anchor="__RefHeading__47_1508644313" w:history="1">
        <w:r>
          <w:rPr>
            <w:rStyle w:val="Hipervnculo"/>
          </w:rPr>
          <w:t>2.5.  Supuestos y dependencias</w:t>
        </w:r>
        <w:r>
          <w:rPr>
            <w:rStyle w:val="Hipervnculo"/>
          </w:rPr>
          <w:tab/>
          <w:t>5</w:t>
        </w:r>
      </w:hyperlink>
    </w:p>
    <w:p w:rsidR="00000000" w:rsidRDefault="003D798E">
      <w:pPr>
        <w:pStyle w:val="TDC1"/>
        <w:tabs>
          <w:tab w:val="clear" w:pos="8494"/>
          <w:tab w:val="right" w:leader="dot" w:pos="8504"/>
        </w:tabs>
      </w:pPr>
      <w:hyperlink w:anchor="__RefHeading__49_1508644313" w:history="1">
        <w:r>
          <w:rPr>
            <w:rStyle w:val="Hipervnculo"/>
          </w:rPr>
          <w:t>3.  Requerimientos específicos.</w:t>
        </w:r>
        <w:r>
          <w:rPr>
            <w:rStyle w:val="Hipervnculo"/>
          </w:rPr>
          <w:tab/>
          <w:t>6</w:t>
        </w:r>
      </w:hyperlink>
    </w:p>
    <w:p w:rsidR="00000000" w:rsidRDefault="003D798E">
      <w:pPr>
        <w:pStyle w:val="TDC2"/>
        <w:tabs>
          <w:tab w:val="right" w:leader="dot" w:pos="8504"/>
        </w:tabs>
      </w:pPr>
      <w:hyperlink w:anchor="__RefHeading__51_1508644313" w:history="1">
        <w:r>
          <w:rPr>
            <w:rStyle w:val="Hipervnculo"/>
          </w:rPr>
          <w:t>3.1.  Requerimientos Suplementarios</w:t>
        </w:r>
        <w:r>
          <w:rPr>
            <w:rStyle w:val="Hipervnculo"/>
          </w:rPr>
          <w:tab/>
          <w:t>6</w:t>
        </w:r>
      </w:hyperlink>
    </w:p>
    <w:p w:rsidR="00000000" w:rsidRDefault="003D798E">
      <w:pPr>
        <w:pStyle w:val="TDC1"/>
        <w:tabs>
          <w:tab w:val="clear" w:pos="8494"/>
          <w:tab w:val="right" w:leader="dot" w:pos="8504"/>
        </w:tabs>
      </w:pPr>
      <w:hyperlink w:anchor="__RefHeading__53_1508644313" w:history="1">
        <w:r>
          <w:rPr>
            <w:rStyle w:val="Hipervnculo"/>
          </w:rPr>
          <w:t>4.  Requerimientos de documentación</w:t>
        </w:r>
        <w:r>
          <w:rPr>
            <w:rStyle w:val="Hipervnculo"/>
          </w:rPr>
          <w:tab/>
          <w:t>7</w:t>
        </w:r>
      </w:hyperlink>
    </w:p>
    <w:p w:rsidR="00000000" w:rsidRDefault="003D798E">
      <w:pPr>
        <w:pStyle w:val="TDC2"/>
        <w:tabs>
          <w:tab w:val="right" w:leader="dot" w:pos="8504"/>
        </w:tabs>
      </w:pPr>
      <w:hyperlink w:anchor="__RefHeading__55_1508644313" w:history="1">
        <w:r>
          <w:rPr>
            <w:rStyle w:val="Hipervnculo"/>
          </w:rPr>
          <w:t>4.1.  Manual de Usuario</w:t>
        </w:r>
        <w:r>
          <w:rPr>
            <w:rStyle w:val="Hipervnculo"/>
          </w:rPr>
          <w:tab/>
          <w:t>7</w:t>
        </w:r>
      </w:hyperlink>
    </w:p>
    <w:p w:rsidR="00000000" w:rsidRDefault="003D798E">
      <w:pPr>
        <w:pStyle w:val="TDC2"/>
        <w:tabs>
          <w:tab w:val="right" w:leader="dot" w:pos="8504"/>
        </w:tabs>
      </w:pPr>
      <w:hyperlink w:anchor="__RefHeading__57_1508644313" w:history="1">
        <w:r>
          <w:rPr>
            <w:rStyle w:val="Hipervnculo"/>
          </w:rPr>
          <w:t>4.2.  Ayuda en línea</w:t>
        </w:r>
        <w:r>
          <w:rPr>
            <w:rStyle w:val="Hipervnculo"/>
          </w:rPr>
          <w:tab/>
          <w:t>7</w:t>
        </w:r>
      </w:hyperlink>
    </w:p>
    <w:p w:rsidR="00000000" w:rsidRDefault="003D798E">
      <w:pPr>
        <w:pStyle w:val="TDC2"/>
        <w:tabs>
          <w:tab w:val="right" w:leader="dot" w:pos="8504"/>
        </w:tabs>
      </w:pPr>
      <w:hyperlink w:anchor="__RefHeading__59_1508644313" w:history="1">
        <w:r>
          <w:rPr>
            <w:rStyle w:val="Hipervnculo"/>
          </w:rPr>
          <w:t>4.3.  Guías de instalación, configuración y archivo Léame.</w:t>
        </w:r>
        <w:r>
          <w:rPr>
            <w:rStyle w:val="Hipervnculo"/>
          </w:rPr>
          <w:tab/>
          <w:t>7</w:t>
        </w:r>
      </w:hyperlink>
    </w:p>
    <w:p w:rsidR="00000000" w:rsidRDefault="003D798E">
      <w:pPr>
        <w:pStyle w:val="TDC2"/>
        <w:tabs>
          <w:tab w:val="right" w:leader="dot" w:pos="8504"/>
        </w:tabs>
        <w:sectPr w:rsidR="00000000">
          <w:type w:val="continuous"/>
          <w:pgSz w:w="11906" w:h="16838"/>
          <w:pgMar w:top="1417" w:right="1701" w:bottom="1417" w:left="1701" w:header="720" w:footer="708" w:gutter="0"/>
          <w:cols w:space="720"/>
          <w:docGrid w:linePitch="360"/>
        </w:sectPr>
      </w:pPr>
      <w:hyperlink w:anchor="__RefHeading__61_1508644313" w:history="1">
        <w:r>
          <w:rPr>
            <w:rStyle w:val="Hipervnculo"/>
          </w:rPr>
          <w:t>4.4.  Etiquetado y empaquetado</w:t>
        </w:r>
        <w:r>
          <w:rPr>
            <w:rStyle w:val="Hipervnculo"/>
          </w:rPr>
          <w:tab/>
          <w:t>7</w:t>
        </w:r>
      </w:hyperlink>
      <w:r>
        <w:fldChar w:fldCharType="end"/>
      </w:r>
    </w:p>
    <w:p w:rsidR="00000000" w:rsidRDefault="003D798E">
      <w:pPr>
        <w:pStyle w:val="MTema1"/>
        <w:pageBreakBefore/>
        <w:tabs>
          <w:tab w:val="num" w:pos="567"/>
        </w:tabs>
      </w:pPr>
      <w:bookmarkStart w:id="5" w:name="__RefHeading__11_1508644313"/>
      <w:bookmarkEnd w:id="5"/>
      <w:r>
        <w:lastRenderedPageBreak/>
        <w:t>Introducción</w:t>
      </w:r>
    </w:p>
    <w:p w:rsidR="00000000" w:rsidRDefault="003D798E">
      <w:pPr>
        <w:pStyle w:val="MTemaNormal"/>
        <w:jc w:val="both"/>
      </w:pPr>
      <w:r>
        <w:t>Este documento proporciona una primera visión de los requerimientos del problema planteado. Se debe realizar un juego basado en “Where in the world is Carmen San Diego?”. Consiste en encontrar un sospechoso a través de pistas generadas aleatoriamente en f</w:t>
      </w:r>
      <w:r>
        <w:t>unción de los personajes en las ciudades. Adaptándolo a la red social Facebook y al motor de búsqueda Bing para la generación de pistas. Y permitirá a los usuarios hacer de  nuevos amigos en su red social</w:t>
      </w:r>
    </w:p>
    <w:p w:rsidR="00000000" w:rsidRDefault="003D798E">
      <w:pPr>
        <w:pStyle w:val="MTema2"/>
        <w:numPr>
          <w:ilvl w:val="1"/>
          <w:numId w:val="8"/>
        </w:numPr>
        <w:tabs>
          <w:tab w:val="clear" w:pos="709"/>
          <w:tab w:val="left" w:pos="720"/>
        </w:tabs>
        <w:ind w:left="709" w:hanging="709"/>
      </w:pPr>
      <w:bookmarkStart w:id="6" w:name="__RefHeading__13_1508644313"/>
      <w:bookmarkEnd w:id="6"/>
      <w:r>
        <w:t>Propósito</w:t>
      </w:r>
    </w:p>
    <w:p w:rsidR="00000000" w:rsidRDefault="003D798E">
      <w:pPr>
        <w:pStyle w:val="MNormal"/>
        <w:ind w:left="708"/>
        <w:jc w:val="both"/>
      </w:pPr>
      <w:r>
        <w:t>Establecer un acercamiento a los requerim</w:t>
      </w:r>
      <w:r>
        <w:t>ientos del problema planteado por el cliente.</w:t>
      </w:r>
    </w:p>
    <w:p w:rsidR="00000000" w:rsidRDefault="003D798E">
      <w:pPr>
        <w:pStyle w:val="MTema2"/>
        <w:numPr>
          <w:ilvl w:val="1"/>
          <w:numId w:val="8"/>
        </w:numPr>
        <w:tabs>
          <w:tab w:val="clear" w:pos="709"/>
          <w:tab w:val="left" w:pos="720"/>
        </w:tabs>
        <w:ind w:left="709" w:hanging="709"/>
      </w:pPr>
      <w:bookmarkStart w:id="7" w:name="__RefHeading__15_1508644313"/>
      <w:bookmarkEnd w:id="7"/>
      <w:r>
        <w:t>Alcance</w:t>
      </w:r>
    </w:p>
    <w:p w:rsidR="00000000" w:rsidRDefault="003D798E">
      <w:pPr>
        <w:pStyle w:val="MTemaNormal"/>
        <w:jc w:val="both"/>
      </w:pPr>
      <w:r>
        <w:t>El cliente especificó las características del juego requerido. El usuario deberá estar registrado con una cuenta de Facebook y deberá buscar dentro de sus contactos, así como una vez avanzado el juego d</w:t>
      </w:r>
      <w:r>
        <w:t>entro del grupo “El gran Sospechoso” correspondiente al nivel del usuario, al sospechoso. Para esto deberá ir interrogando diferentes personajes de distintas ciudades del mundo a través de un celular cuyo sistema operativo sea Windows Phone 7, en lo que re</w:t>
      </w:r>
      <w:r>
        <w:t>fiere al cliente. Y en cuanto al servidor, el encargado de mantener todo el estado del juego, deberá está en la nube por lo cual deberá usar la tecnología Cloud Computing utilizando la plataforma Microsoft Azure.</w:t>
      </w:r>
    </w:p>
    <w:p w:rsidR="00000000" w:rsidRDefault="003D798E">
      <w:pPr>
        <w:pStyle w:val="MTema2"/>
        <w:numPr>
          <w:ilvl w:val="1"/>
          <w:numId w:val="8"/>
        </w:numPr>
        <w:tabs>
          <w:tab w:val="clear" w:pos="709"/>
          <w:tab w:val="left" w:pos="720"/>
        </w:tabs>
        <w:ind w:left="709" w:hanging="709"/>
      </w:pPr>
      <w:bookmarkStart w:id="8" w:name="__RefHeading__17_1508644313"/>
      <w:bookmarkEnd w:id="8"/>
      <w:r>
        <w:t>Definiciones, siglas y abreviaturas.</w:t>
      </w:r>
    </w:p>
    <w:p w:rsidR="00000000" w:rsidRDefault="003D798E">
      <w:pPr>
        <w:pStyle w:val="MTemaNormal"/>
        <w:jc w:val="both"/>
      </w:pPr>
      <w:r>
        <w:t>Pendie</w:t>
      </w:r>
      <w:r>
        <w:t>nte.</w:t>
      </w:r>
    </w:p>
    <w:p w:rsidR="00000000" w:rsidRDefault="003D798E">
      <w:pPr>
        <w:pStyle w:val="MTema2"/>
        <w:numPr>
          <w:ilvl w:val="1"/>
          <w:numId w:val="8"/>
        </w:numPr>
        <w:tabs>
          <w:tab w:val="clear" w:pos="709"/>
          <w:tab w:val="left" w:pos="720"/>
        </w:tabs>
        <w:ind w:left="709" w:hanging="709"/>
      </w:pPr>
      <w:bookmarkStart w:id="9" w:name="__RefHeading__19_1508644313"/>
      <w:bookmarkEnd w:id="9"/>
      <w:r>
        <w:t>Referencias</w:t>
      </w:r>
    </w:p>
    <w:p w:rsidR="00000000" w:rsidRDefault="003D798E">
      <w:pPr>
        <w:pStyle w:val="MTemaNormal"/>
        <w:jc w:val="both"/>
        <w:rPr>
          <w:szCs w:val="20"/>
        </w:rPr>
      </w:pPr>
      <w:r>
        <w:rPr>
          <w:szCs w:val="20"/>
        </w:rPr>
        <w:t>Acta de Requerimientos.</w:t>
      </w:r>
    </w:p>
    <w:p w:rsidR="00000000" w:rsidRDefault="003D798E">
      <w:pPr>
        <w:pStyle w:val="MTemaNormal"/>
        <w:jc w:val="both"/>
        <w:rPr>
          <w:szCs w:val="20"/>
        </w:rPr>
      </w:pPr>
      <w:r>
        <w:rPr>
          <w:szCs w:val="20"/>
        </w:rPr>
        <w:t>Glosario.</w:t>
      </w:r>
    </w:p>
    <w:p w:rsidR="00000000" w:rsidRDefault="003D798E">
      <w:pPr>
        <w:pStyle w:val="MTemaNormal"/>
        <w:jc w:val="both"/>
        <w:rPr>
          <w:color w:val="000000"/>
          <w:szCs w:val="20"/>
        </w:rPr>
      </w:pPr>
      <w:r>
        <w:rPr>
          <w:color w:val="000000"/>
          <w:szCs w:val="20"/>
        </w:rPr>
        <w:t>Pautas para la interfaz de usuario.</w:t>
      </w:r>
    </w:p>
    <w:p w:rsidR="00000000" w:rsidRDefault="003D798E">
      <w:pPr>
        <w:pStyle w:val="MTema1"/>
        <w:pageBreakBefore/>
        <w:tabs>
          <w:tab w:val="num" w:pos="567"/>
        </w:tabs>
      </w:pPr>
      <w:bookmarkStart w:id="10" w:name="__RefHeading__21_1508644313"/>
      <w:bookmarkEnd w:id="10"/>
      <w:r>
        <w:lastRenderedPageBreak/>
        <w:t>Descripción general</w:t>
      </w:r>
    </w:p>
    <w:p w:rsidR="00000000" w:rsidRDefault="003D798E">
      <w:pPr>
        <w:pStyle w:val="MTema2"/>
        <w:numPr>
          <w:ilvl w:val="1"/>
          <w:numId w:val="8"/>
        </w:numPr>
        <w:tabs>
          <w:tab w:val="clear" w:pos="709"/>
          <w:tab w:val="left" w:pos="720"/>
        </w:tabs>
        <w:ind w:left="709" w:hanging="709"/>
      </w:pPr>
      <w:bookmarkStart w:id="11" w:name="__RefHeading__23_1508644313"/>
      <w:bookmarkEnd w:id="11"/>
      <w:r>
        <w:t>Perspectiva del producto</w:t>
      </w:r>
    </w:p>
    <w:p w:rsidR="00000000" w:rsidRDefault="003D798E">
      <w:pPr>
        <w:pStyle w:val="MTema3"/>
        <w:numPr>
          <w:ilvl w:val="2"/>
          <w:numId w:val="8"/>
        </w:numPr>
        <w:tabs>
          <w:tab w:val="left" w:pos="2098"/>
        </w:tabs>
        <w:ind w:left="851" w:hanging="851"/>
      </w:pPr>
      <w:bookmarkStart w:id="12" w:name="__RefHeading__25_1508644313"/>
      <w:bookmarkEnd w:id="12"/>
      <w:r>
        <w:t>Interfases de usuario</w:t>
      </w:r>
    </w:p>
    <w:p w:rsidR="00000000" w:rsidRDefault="003D798E">
      <w:pPr>
        <w:pStyle w:val="MTemaNormal"/>
        <w:jc w:val="both"/>
        <w:rPr>
          <w:szCs w:val="20"/>
        </w:rPr>
      </w:pPr>
      <w:r>
        <w:rPr>
          <w:szCs w:val="20"/>
        </w:rPr>
        <w:t>La interfaz para el usuario en los celulares deberá ser construida con Silverlight 4. Deberá ser entre</w:t>
      </w:r>
      <w:r>
        <w:rPr>
          <w:szCs w:val="20"/>
        </w:rPr>
        <w:t xml:space="preserve">tenida y amigable para el usuario. Permitiendo cumplir los casos de usos correspondientes. </w:t>
      </w:r>
    </w:p>
    <w:p w:rsidR="00000000" w:rsidRDefault="003D798E">
      <w:pPr>
        <w:pStyle w:val="MTemaNormal"/>
        <w:jc w:val="both"/>
        <w:rPr>
          <w:szCs w:val="20"/>
        </w:rPr>
      </w:pPr>
      <w:r>
        <w:rPr>
          <w:szCs w:val="20"/>
        </w:rPr>
        <w:t>Además el sistema debe proveer de una página web, la cual permita modificar configuración del sistema. Esta interfaz es solo para un usuario administrador.</w:t>
      </w:r>
    </w:p>
    <w:p w:rsidR="00000000" w:rsidRDefault="003D798E">
      <w:pPr>
        <w:pStyle w:val="MTemaNormal"/>
        <w:jc w:val="both"/>
        <w:rPr>
          <w:szCs w:val="20"/>
        </w:rPr>
      </w:pPr>
      <w:r>
        <w:rPr>
          <w:szCs w:val="20"/>
        </w:rPr>
        <w:t xml:space="preserve">Nuestro </w:t>
      </w:r>
      <w:r>
        <w:rPr>
          <w:szCs w:val="20"/>
        </w:rPr>
        <w:t>equipo ha considerado que la interfaz de usuario será un punto relevante en el producto a desarrollar, por este motivo se decidió realizar un</w:t>
      </w:r>
    </w:p>
    <w:p w:rsidR="00000000" w:rsidRDefault="003D798E">
      <w:pPr>
        <w:pStyle w:val="MTemaNormal"/>
        <w:jc w:val="both"/>
        <w:rPr>
          <w:szCs w:val="20"/>
        </w:rPr>
      </w:pPr>
      <w:r>
        <w:rPr>
          <w:color w:val="000000"/>
          <w:szCs w:val="20"/>
        </w:rPr>
        <w:t xml:space="preserve">documento aparte, en el mismo se definen </w:t>
      </w:r>
      <w:r>
        <w:rPr>
          <w:szCs w:val="20"/>
        </w:rPr>
        <w:t>las pautas de diseño a seguir de acuerdo a los requerimientos relevados c</w:t>
      </w:r>
      <w:r>
        <w:rPr>
          <w:szCs w:val="20"/>
        </w:rPr>
        <w:t>on el cliente.</w:t>
      </w:r>
    </w:p>
    <w:p w:rsidR="00000000" w:rsidRDefault="003D798E">
      <w:pPr>
        <w:pStyle w:val="MTema3"/>
        <w:numPr>
          <w:ilvl w:val="2"/>
          <w:numId w:val="8"/>
        </w:numPr>
        <w:tabs>
          <w:tab w:val="left" w:pos="2098"/>
        </w:tabs>
        <w:ind w:left="851" w:hanging="851"/>
      </w:pPr>
      <w:bookmarkStart w:id="13" w:name="__RefHeading__29_1508644313"/>
      <w:bookmarkEnd w:id="13"/>
      <w:r>
        <w:t>Interfases con software</w:t>
      </w:r>
    </w:p>
    <w:p w:rsidR="00000000" w:rsidRDefault="003D798E">
      <w:pPr>
        <w:pStyle w:val="MTemaNormal"/>
        <w:jc w:val="both"/>
      </w:pPr>
      <w:r>
        <w:t>Los detectados hasta el momento son, API para Facebook, API para Bing y Manejador de Base de Datos.</w:t>
      </w:r>
    </w:p>
    <w:p w:rsidR="00000000" w:rsidRDefault="003D798E">
      <w:pPr>
        <w:pStyle w:val="MTema3"/>
        <w:numPr>
          <w:ilvl w:val="2"/>
          <w:numId w:val="8"/>
        </w:numPr>
        <w:tabs>
          <w:tab w:val="left" w:pos="2098"/>
        </w:tabs>
        <w:ind w:left="851" w:hanging="851"/>
        <w:jc w:val="both"/>
      </w:pPr>
      <w:bookmarkStart w:id="14" w:name="__RefHeading__31_1508644313"/>
      <w:bookmarkEnd w:id="14"/>
      <w:r>
        <w:t>Interfases de comunicación</w:t>
      </w:r>
    </w:p>
    <w:p w:rsidR="00000000" w:rsidRDefault="003D798E">
      <w:pPr>
        <w:pStyle w:val="MTemaNormal"/>
        <w:jc w:val="both"/>
      </w:pPr>
      <w:r>
        <w:t>Nos falta información para definir la comunicación entre el cliente y el servidor en la nu</w:t>
      </w:r>
      <w:r>
        <w:t>be.</w:t>
      </w:r>
    </w:p>
    <w:p w:rsidR="00000000" w:rsidRDefault="003D798E">
      <w:pPr>
        <w:pStyle w:val="MTema3"/>
        <w:numPr>
          <w:ilvl w:val="2"/>
          <w:numId w:val="8"/>
        </w:numPr>
        <w:tabs>
          <w:tab w:val="left" w:pos="2098"/>
        </w:tabs>
        <w:ind w:left="851" w:hanging="851"/>
        <w:jc w:val="both"/>
      </w:pPr>
      <w:bookmarkStart w:id="15" w:name="__RefHeading__33_1508644313"/>
      <w:bookmarkEnd w:id="15"/>
      <w:r>
        <w:t>Restricciones de memoria</w:t>
      </w:r>
    </w:p>
    <w:p w:rsidR="00000000" w:rsidRDefault="003D798E">
      <w:pPr>
        <w:pStyle w:val="MTemaNormal"/>
        <w:jc w:val="both"/>
      </w:pPr>
      <w:r>
        <w:t>En la nube esto no aplica, dado que los sistemas son de “recursos ilimitados”. Y en el caso del cliente, no contamos con la información como para definir las restricciones.</w:t>
      </w:r>
    </w:p>
    <w:p w:rsidR="00000000" w:rsidRDefault="003D798E">
      <w:pPr>
        <w:pStyle w:val="MTema3"/>
        <w:numPr>
          <w:ilvl w:val="2"/>
          <w:numId w:val="8"/>
        </w:numPr>
        <w:tabs>
          <w:tab w:val="left" w:pos="2098"/>
        </w:tabs>
        <w:ind w:left="851" w:hanging="851"/>
        <w:jc w:val="both"/>
      </w:pPr>
      <w:bookmarkStart w:id="16" w:name="__RefHeading__35_1508644313"/>
      <w:bookmarkEnd w:id="16"/>
      <w:r>
        <w:t>Requerimientos de adecuación al entorno</w:t>
      </w:r>
    </w:p>
    <w:p w:rsidR="00000000" w:rsidRDefault="003D798E">
      <w:pPr>
        <w:pStyle w:val="MTemaNormal"/>
        <w:jc w:val="both"/>
      </w:pPr>
      <w:r>
        <w:t>Pendiente.</w:t>
      </w:r>
    </w:p>
    <w:p w:rsidR="00000000" w:rsidRDefault="003D798E">
      <w:pPr>
        <w:pStyle w:val="MTema2"/>
        <w:numPr>
          <w:ilvl w:val="1"/>
          <w:numId w:val="8"/>
        </w:numPr>
        <w:tabs>
          <w:tab w:val="clear" w:pos="709"/>
          <w:tab w:val="left" w:pos="720"/>
        </w:tabs>
        <w:ind w:left="709" w:hanging="709"/>
        <w:jc w:val="both"/>
      </w:pPr>
      <w:bookmarkStart w:id="17" w:name="__RefHeading__37_1508644313"/>
      <w:bookmarkEnd w:id="17"/>
      <w:r>
        <w:t>Fun</w:t>
      </w:r>
      <w:r>
        <w:t>ciones del producto</w:t>
      </w:r>
    </w:p>
    <w:p w:rsidR="00000000" w:rsidRDefault="003D798E">
      <w:pPr>
        <w:pStyle w:val="MTemaNormal"/>
        <w:jc w:val="both"/>
      </w:pPr>
      <w:r>
        <w:t>La funcionalidad del sistema es brindar al usuario un juego para su celular que le permita interactuar con sus contactos de la red social Facebook, así como obtener nuevos amigos dentro de la red. El objetivo del mismo consiste en descu</w:t>
      </w:r>
      <w:r>
        <w:t xml:space="preserve">brir quién es el “sospechoso”, para ello deberá ir resolviendo las pistas brindadas por diferentes personajes alrededor del mundo. Durante las primeras dos interacciones de cada nivel los sospechosos son contactos del usuario mientras que en la tercera es </w:t>
      </w:r>
      <w:r>
        <w:t>un contacto del grupo “El gran sospechosos”, del nivel actual del usuario. Una vez resuelto el misterio, el sistema le brindara un código de verificación para ser miembro del grupo en Facebook el  “Gran Sospechoso”, así como los datos del último sospechoso</w:t>
      </w:r>
      <w:r>
        <w:t>, para que si el usuario lo desea le pueda enviar un invitación de amistad.</w:t>
      </w:r>
    </w:p>
    <w:p w:rsidR="00000000" w:rsidRDefault="003D798E">
      <w:pPr>
        <w:pStyle w:val="MTema2"/>
        <w:numPr>
          <w:ilvl w:val="1"/>
          <w:numId w:val="8"/>
        </w:numPr>
        <w:tabs>
          <w:tab w:val="clear" w:pos="709"/>
          <w:tab w:val="left" w:pos="720"/>
        </w:tabs>
        <w:ind w:left="709" w:hanging="709"/>
        <w:jc w:val="both"/>
      </w:pPr>
      <w:bookmarkStart w:id="18" w:name="__RefHeading__39_1508644313"/>
      <w:bookmarkEnd w:id="18"/>
      <w:r>
        <w:t>Características de los usuarios</w:t>
      </w:r>
    </w:p>
    <w:p w:rsidR="00000000" w:rsidRDefault="003D798E">
      <w:pPr>
        <w:pStyle w:val="MTemaNormal"/>
        <w:jc w:val="both"/>
      </w:pPr>
      <w:r>
        <w:t>El sistema debe estar dirigido para personas con edad mayor a 11 años.</w:t>
      </w:r>
    </w:p>
    <w:p w:rsidR="00000000" w:rsidRDefault="003D798E">
      <w:pPr>
        <w:pStyle w:val="MTema2"/>
        <w:numPr>
          <w:ilvl w:val="1"/>
          <w:numId w:val="8"/>
        </w:numPr>
        <w:tabs>
          <w:tab w:val="clear" w:pos="709"/>
          <w:tab w:val="left" w:pos="720"/>
        </w:tabs>
        <w:ind w:left="709" w:hanging="709"/>
        <w:jc w:val="both"/>
      </w:pPr>
      <w:bookmarkStart w:id="19" w:name="__RefHeading__41_1508644313"/>
      <w:bookmarkEnd w:id="19"/>
      <w:r>
        <w:t>Restricciones de diseño</w:t>
      </w:r>
    </w:p>
    <w:p w:rsidR="00000000" w:rsidRDefault="003D798E">
      <w:pPr>
        <w:pStyle w:val="MTema3"/>
        <w:numPr>
          <w:ilvl w:val="2"/>
          <w:numId w:val="8"/>
        </w:numPr>
        <w:tabs>
          <w:tab w:val="left" w:pos="2098"/>
        </w:tabs>
        <w:ind w:left="851" w:hanging="851"/>
      </w:pPr>
      <w:bookmarkStart w:id="20" w:name="__RefHeading__43_1508644313"/>
      <w:bookmarkEnd w:id="20"/>
      <w:r>
        <w:t>Restricciones tecnológicas</w:t>
      </w:r>
    </w:p>
    <w:p w:rsidR="00000000" w:rsidRDefault="003D798E">
      <w:pPr>
        <w:pStyle w:val="NormalVerdana10"/>
      </w:pPr>
      <w:r>
        <w:t>Herramientas de Desarrollo</w:t>
      </w:r>
      <w:r>
        <w:t>:</w:t>
      </w:r>
    </w:p>
    <w:p w:rsidR="00000000" w:rsidRDefault="003D798E">
      <w:pPr>
        <w:numPr>
          <w:ilvl w:val="0"/>
          <w:numId w:val="7"/>
        </w:numPr>
        <w:autoSpaceDE w:val="0"/>
        <w:ind w:left="1349" w:hanging="363"/>
        <w:rPr>
          <w:rFonts w:ascii="Verdana" w:hAnsi="Verdana" w:cs="Arial"/>
        </w:rPr>
      </w:pPr>
      <w:r>
        <w:rPr>
          <w:rFonts w:ascii="Verdana" w:hAnsi="Verdana" w:cs="Arial"/>
        </w:rPr>
        <w:t>Visual Studio 2010.</w:t>
      </w:r>
    </w:p>
    <w:p w:rsidR="00000000" w:rsidRDefault="003D798E">
      <w:pPr>
        <w:numPr>
          <w:ilvl w:val="0"/>
          <w:numId w:val="7"/>
        </w:numPr>
        <w:autoSpaceDE w:val="0"/>
        <w:ind w:left="1349" w:hanging="363"/>
        <w:rPr>
          <w:rFonts w:ascii="Verdana" w:hAnsi="Verdana" w:cs="Arial"/>
        </w:rPr>
      </w:pPr>
      <w:r>
        <w:rPr>
          <w:rFonts w:ascii="Verdana" w:hAnsi="Verdana" w:cs="Arial"/>
        </w:rPr>
        <w:t>Lenguaje de programación C#.</w:t>
      </w:r>
    </w:p>
    <w:p w:rsidR="00000000" w:rsidRDefault="003D798E">
      <w:pPr>
        <w:numPr>
          <w:ilvl w:val="0"/>
          <w:numId w:val="7"/>
        </w:numPr>
        <w:autoSpaceDE w:val="0"/>
        <w:ind w:left="1349" w:hanging="363"/>
        <w:rPr>
          <w:rFonts w:ascii="Verdana" w:hAnsi="Verdana" w:cs="Arial"/>
        </w:rPr>
      </w:pPr>
      <w:r>
        <w:rPr>
          <w:rFonts w:ascii="Verdana" w:hAnsi="Verdana" w:cs="Arial"/>
        </w:rPr>
        <w:t>Windows Phone 7.</w:t>
      </w:r>
    </w:p>
    <w:p w:rsidR="00000000" w:rsidRDefault="003D798E">
      <w:pPr>
        <w:numPr>
          <w:ilvl w:val="0"/>
          <w:numId w:val="7"/>
        </w:numPr>
        <w:autoSpaceDE w:val="0"/>
        <w:ind w:left="1349" w:hanging="363"/>
        <w:rPr>
          <w:rFonts w:ascii="Verdana" w:hAnsi="Verdana" w:cs="Arial"/>
        </w:rPr>
      </w:pPr>
      <w:r>
        <w:rPr>
          <w:rFonts w:ascii="Verdana" w:hAnsi="Verdana" w:cs="Arial"/>
        </w:rPr>
        <w:t>Framework .Net 3.5.</w:t>
      </w:r>
    </w:p>
    <w:p w:rsidR="00000000" w:rsidRDefault="003D798E">
      <w:pPr>
        <w:numPr>
          <w:ilvl w:val="0"/>
          <w:numId w:val="7"/>
        </w:numPr>
        <w:autoSpaceDE w:val="0"/>
        <w:ind w:left="1349" w:hanging="363"/>
        <w:rPr>
          <w:rFonts w:ascii="Verdana" w:hAnsi="Verdana" w:cs="Arial"/>
        </w:rPr>
      </w:pPr>
      <w:r>
        <w:rPr>
          <w:rFonts w:ascii="Verdana" w:hAnsi="Verdana" w:cs="Arial"/>
        </w:rPr>
        <w:t>CodePlex.</w:t>
      </w:r>
    </w:p>
    <w:p w:rsidR="00000000" w:rsidRDefault="003D798E">
      <w:pPr>
        <w:numPr>
          <w:ilvl w:val="0"/>
          <w:numId w:val="7"/>
        </w:numPr>
        <w:autoSpaceDE w:val="0"/>
        <w:ind w:left="1349" w:hanging="363"/>
        <w:rPr>
          <w:rFonts w:ascii="Verdana" w:hAnsi="Verdana" w:cs="Arial"/>
        </w:rPr>
      </w:pPr>
      <w:r>
        <w:rPr>
          <w:rFonts w:ascii="Verdana" w:hAnsi="Verdana" w:cs="Arial"/>
        </w:rPr>
        <w:t>Servidor en la nube, con Windows Azure.</w:t>
      </w:r>
    </w:p>
    <w:p w:rsidR="00000000" w:rsidRDefault="003D798E">
      <w:pPr>
        <w:numPr>
          <w:ilvl w:val="0"/>
          <w:numId w:val="7"/>
        </w:numPr>
        <w:autoSpaceDE w:val="0"/>
        <w:ind w:left="1349" w:hanging="363"/>
        <w:rPr>
          <w:rFonts w:ascii="Verdana" w:hAnsi="Verdana" w:cs="Arial"/>
        </w:rPr>
      </w:pPr>
      <w:r>
        <w:rPr>
          <w:rFonts w:ascii="Verdana" w:hAnsi="Verdana" w:cs="Arial"/>
        </w:rPr>
        <w:lastRenderedPageBreak/>
        <w:t>Manejador de bases de datos SQL 2008 Express.</w:t>
      </w:r>
    </w:p>
    <w:p w:rsidR="00000000" w:rsidRDefault="003D798E">
      <w:pPr>
        <w:numPr>
          <w:ilvl w:val="0"/>
          <w:numId w:val="7"/>
        </w:numPr>
        <w:autoSpaceDE w:val="0"/>
        <w:ind w:left="1349" w:hanging="363"/>
        <w:rPr>
          <w:rFonts w:ascii="Verdana" w:hAnsi="Verdana" w:cs="Arial"/>
        </w:rPr>
      </w:pPr>
      <w:r>
        <w:rPr>
          <w:rFonts w:ascii="Verdana" w:hAnsi="Verdana" w:cs="Arial"/>
        </w:rPr>
        <w:t>Proceso de desarrollo MUM.</w:t>
      </w:r>
    </w:p>
    <w:p w:rsidR="00000000" w:rsidRDefault="003D798E">
      <w:pPr>
        <w:numPr>
          <w:ilvl w:val="0"/>
          <w:numId w:val="7"/>
        </w:numPr>
        <w:autoSpaceDE w:val="0"/>
        <w:ind w:left="1349" w:hanging="363"/>
        <w:rPr>
          <w:rFonts w:ascii="Verdana" w:hAnsi="Verdana" w:cs="Arial"/>
        </w:rPr>
      </w:pPr>
      <w:r>
        <w:rPr>
          <w:rFonts w:ascii="Verdana" w:hAnsi="Verdana" w:cs="Arial"/>
        </w:rPr>
        <w:t>Especificaciones Microsoft para el código.</w:t>
      </w:r>
    </w:p>
    <w:p w:rsidR="00000000" w:rsidRDefault="003D798E">
      <w:pPr>
        <w:numPr>
          <w:ilvl w:val="0"/>
          <w:numId w:val="7"/>
        </w:numPr>
        <w:autoSpaceDE w:val="0"/>
        <w:ind w:left="1349" w:hanging="363"/>
        <w:rPr>
          <w:rFonts w:ascii="Verdana" w:hAnsi="Verdana" w:cs="Arial"/>
        </w:rPr>
      </w:pPr>
      <w:r>
        <w:rPr>
          <w:rFonts w:ascii="Verdana" w:hAnsi="Verdana" w:cs="Arial"/>
        </w:rPr>
        <w:t>Es</w:t>
      </w:r>
      <w:r>
        <w:rPr>
          <w:rFonts w:ascii="Verdana" w:hAnsi="Verdana" w:cs="Arial"/>
        </w:rPr>
        <w:t>pecificaciones del MarketPlace.</w:t>
      </w:r>
    </w:p>
    <w:p w:rsidR="00000000" w:rsidRDefault="003D798E">
      <w:pPr>
        <w:pStyle w:val="MTema3"/>
        <w:numPr>
          <w:ilvl w:val="2"/>
          <w:numId w:val="8"/>
        </w:numPr>
        <w:tabs>
          <w:tab w:val="left" w:pos="2098"/>
        </w:tabs>
        <w:ind w:left="851" w:hanging="851"/>
      </w:pPr>
      <w:bookmarkStart w:id="21" w:name="__RefHeading__45_1508644313"/>
      <w:bookmarkEnd w:id="21"/>
      <w:r>
        <w:t>Restricciones legales</w:t>
      </w:r>
    </w:p>
    <w:p w:rsidR="00000000" w:rsidRDefault="003D798E">
      <w:pPr>
        <w:numPr>
          <w:ilvl w:val="0"/>
          <w:numId w:val="7"/>
        </w:numPr>
        <w:autoSpaceDE w:val="0"/>
        <w:ind w:left="1349" w:hanging="363"/>
        <w:rPr>
          <w:rFonts w:ascii="Verdana" w:hAnsi="Verdana" w:cs="Arial"/>
        </w:rPr>
      </w:pPr>
      <w:r>
        <w:rPr>
          <w:rFonts w:ascii="Verdana" w:hAnsi="Verdana" w:cs="Arial"/>
        </w:rPr>
        <w:t>Uso de código abierto.</w:t>
      </w:r>
    </w:p>
    <w:p w:rsidR="00000000" w:rsidRDefault="003D798E">
      <w:pPr>
        <w:numPr>
          <w:ilvl w:val="0"/>
          <w:numId w:val="7"/>
        </w:numPr>
        <w:autoSpaceDE w:val="0"/>
        <w:ind w:left="1349" w:hanging="363"/>
        <w:rPr>
          <w:rFonts w:ascii="Verdana" w:hAnsi="Verdana" w:cs="Arial"/>
        </w:rPr>
      </w:pPr>
      <w:r>
        <w:rPr>
          <w:rFonts w:ascii="Verdana" w:hAnsi="Verdana" w:cs="Arial"/>
        </w:rPr>
        <w:t>Imágenes sin copyright.</w:t>
      </w:r>
    </w:p>
    <w:p w:rsidR="00000000" w:rsidRDefault="003D798E">
      <w:pPr>
        <w:numPr>
          <w:ilvl w:val="0"/>
          <w:numId w:val="7"/>
        </w:numPr>
        <w:autoSpaceDE w:val="0"/>
        <w:ind w:left="1349" w:hanging="363"/>
        <w:rPr>
          <w:rFonts w:ascii="Verdana" w:hAnsi="Verdana" w:cs="Arial"/>
        </w:rPr>
      </w:pPr>
      <w:r>
        <w:rPr>
          <w:rFonts w:ascii="Verdana" w:hAnsi="Verdana" w:cs="Arial"/>
        </w:rPr>
        <w:t>No copia del juego Where in the world is Carmen San Diego?.</w:t>
      </w:r>
    </w:p>
    <w:p w:rsidR="00000000" w:rsidRDefault="003D798E">
      <w:pPr>
        <w:numPr>
          <w:ilvl w:val="0"/>
          <w:numId w:val="7"/>
        </w:numPr>
        <w:autoSpaceDE w:val="0"/>
        <w:ind w:left="1349" w:hanging="363"/>
        <w:rPr>
          <w:rFonts w:ascii="Verdana" w:hAnsi="Verdana" w:cs="Arial"/>
        </w:rPr>
      </w:pPr>
      <w:r>
        <w:rPr>
          <w:rFonts w:ascii="Verdana" w:hAnsi="Verdana" w:cs="Arial"/>
        </w:rPr>
        <w:t>Pasaje a la nube de información privada de los contactos de Facebook.</w:t>
      </w:r>
    </w:p>
    <w:p w:rsidR="00000000" w:rsidRDefault="003D798E">
      <w:pPr>
        <w:pStyle w:val="MTemaNormal"/>
        <w:ind w:left="0"/>
        <w:jc w:val="both"/>
      </w:pPr>
    </w:p>
    <w:p w:rsidR="00000000" w:rsidRDefault="003D798E">
      <w:pPr>
        <w:pStyle w:val="MTema2"/>
        <w:numPr>
          <w:ilvl w:val="1"/>
          <w:numId w:val="8"/>
        </w:numPr>
        <w:tabs>
          <w:tab w:val="clear" w:pos="709"/>
          <w:tab w:val="left" w:pos="720"/>
        </w:tabs>
        <w:ind w:left="709" w:hanging="709"/>
        <w:jc w:val="both"/>
      </w:pPr>
      <w:bookmarkStart w:id="22" w:name="__RefHeading__47_1508644313"/>
      <w:bookmarkEnd w:id="22"/>
      <w:r>
        <w:t>Supuestos y dependencias</w:t>
      </w:r>
    </w:p>
    <w:p w:rsidR="00000000" w:rsidRDefault="003D798E">
      <w:pPr>
        <w:numPr>
          <w:ilvl w:val="0"/>
          <w:numId w:val="7"/>
        </w:numPr>
        <w:autoSpaceDE w:val="0"/>
        <w:ind w:left="1349" w:hanging="363"/>
        <w:rPr>
          <w:rFonts w:ascii="Verdana" w:hAnsi="Verdana" w:cs="Arial"/>
        </w:rPr>
      </w:pPr>
      <w:r>
        <w:rPr>
          <w:rFonts w:ascii="Verdana" w:hAnsi="Verdana" w:cs="Arial"/>
        </w:rPr>
        <w:t>La API de Facebook permita determinar información acerca de los contactos del usuario.</w:t>
      </w:r>
    </w:p>
    <w:p w:rsidR="00000000" w:rsidRDefault="003D798E">
      <w:pPr>
        <w:numPr>
          <w:ilvl w:val="0"/>
          <w:numId w:val="7"/>
        </w:numPr>
        <w:autoSpaceDE w:val="0"/>
        <w:ind w:left="1349" w:hanging="363"/>
        <w:rPr>
          <w:rFonts w:ascii="Verdana" w:hAnsi="Verdana" w:cs="Arial"/>
        </w:rPr>
      </w:pPr>
      <w:r>
        <w:rPr>
          <w:rFonts w:ascii="Verdana" w:hAnsi="Verdana" w:cs="Arial"/>
        </w:rPr>
        <w:t>Windows Phone 7 permita obtener los datos del usuario logueado en Facebook.</w:t>
      </w:r>
    </w:p>
    <w:p w:rsidR="00000000" w:rsidRDefault="003D798E">
      <w:pPr>
        <w:pStyle w:val="MTema1"/>
        <w:pageBreakBefore/>
        <w:tabs>
          <w:tab w:val="num" w:pos="567"/>
        </w:tabs>
      </w:pPr>
      <w:bookmarkStart w:id="23" w:name="__RefHeading__49_1508644313"/>
      <w:bookmarkEnd w:id="23"/>
      <w:r>
        <w:lastRenderedPageBreak/>
        <w:t>Requerimientos específicos.</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deberá manejar niveles de dificultad para cada usuari</w:t>
      </w:r>
      <w:r>
        <w:rPr>
          <w:rFonts w:ascii="Verdana" w:hAnsi="Verdana" w:cs="Arial"/>
        </w:rPr>
        <w:t>o, así como un mecanismo de puntuación.</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tendrá que generar escenarios de juego a partir de información extraída de motor de búsqueda Bing.</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deberá mostrar la ciudad a la que fue en busca de pista y/o del sospechoso  para atraparlo, bri</w:t>
      </w:r>
      <w:r>
        <w:rPr>
          <w:rFonts w:ascii="Verdana" w:hAnsi="Verdana" w:cs="Arial"/>
        </w:rPr>
        <w:t xml:space="preserve">ndando información real y una imagen o animación de la ciudad en cuestión. </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brinda la acción “Interrogar”. Se mostrarán tres personajes famosos de la ciudad actual (en el juego), extraídos del Bing,  los cuales brindaran pistas acerca del sospec</w:t>
      </w:r>
      <w:r>
        <w:rPr>
          <w:rFonts w:ascii="Verdana" w:hAnsi="Verdana" w:cs="Arial"/>
        </w:rPr>
        <w:t>hoso. Luego de que el usuario elija un personaje, el sistema mostrara una imagen del mismo y éste ultimo deberá dejar información “escondida” sobre el sospechoso y el próximo lugar a donde dirigirse,  sacando información de los contactos de Facebook y de l</w:t>
      </w:r>
      <w:r>
        <w:rPr>
          <w:rFonts w:ascii="Verdana" w:hAnsi="Verdana" w:cs="Arial"/>
        </w:rPr>
        <w:t>a web respectivamente.</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 permitir consultar todas las pistas recogidas hasta el momento.</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brinda la acción “Mirar”. Se muestran los tres posibles personajes a interrogar por el jugador.</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brinda la acción “Viajar”. Se muest</w:t>
      </w:r>
      <w:r>
        <w:rPr>
          <w:rFonts w:ascii="Verdana" w:hAnsi="Verdana" w:cs="Arial"/>
        </w:rPr>
        <w:t>ra una animación en donde el usuario podrá elegir una ciudad hacia dónde dirigirse.</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brinda la acción “Filtrar”. Se muestra un formulario de datos a llenar del sospechoso. El usuario podrá llenar estos datos y luego buscar en los contactos del Fa</w:t>
      </w:r>
      <w:r>
        <w:rPr>
          <w:rFonts w:ascii="Verdana" w:hAnsi="Verdana" w:cs="Arial"/>
        </w:rPr>
        <w:t>cebook quien tiene las características ingresadas en el formulario.</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brindará la posibilidad de arrestar al sospechoso siempre y cuando el sospechoso sea un único contacto.</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le brindará un código de verificación enviando una solicitud d</w:t>
      </w:r>
      <w:r>
        <w:rPr>
          <w:rFonts w:ascii="Verdana" w:hAnsi="Verdana" w:cs="Arial"/>
        </w:rPr>
        <w:t>e amistad en Facebook al  “Gran Sospechoso”.</w:t>
      </w:r>
    </w:p>
    <w:p w:rsidR="00000000" w:rsidRDefault="003D798E">
      <w:pPr>
        <w:pStyle w:val="MTema2"/>
        <w:numPr>
          <w:ilvl w:val="1"/>
          <w:numId w:val="8"/>
        </w:numPr>
        <w:tabs>
          <w:tab w:val="clear" w:pos="709"/>
          <w:tab w:val="left" w:pos="720"/>
        </w:tabs>
        <w:ind w:left="709" w:hanging="709"/>
        <w:jc w:val="both"/>
      </w:pPr>
      <w:bookmarkStart w:id="24" w:name="__RefHeading__51_1508644313"/>
      <w:bookmarkEnd w:id="24"/>
      <w:r>
        <w:t>Requerimientos Suplementarios</w:t>
      </w:r>
    </w:p>
    <w:p w:rsidR="00000000" w:rsidRDefault="003D798E">
      <w:pPr>
        <w:numPr>
          <w:ilvl w:val="0"/>
          <w:numId w:val="7"/>
        </w:numPr>
        <w:autoSpaceDE w:val="0"/>
        <w:ind w:left="1349" w:hanging="363"/>
        <w:jc w:val="both"/>
        <w:rPr>
          <w:rFonts w:ascii="Verdana" w:hAnsi="Verdana" w:cs="Arial"/>
        </w:rPr>
      </w:pPr>
      <w:r>
        <w:rPr>
          <w:rFonts w:ascii="Verdana" w:hAnsi="Verdana" w:cs="Arial"/>
        </w:rPr>
        <w:t>Cuenta de Facebook.</w:t>
      </w:r>
    </w:p>
    <w:p w:rsidR="00000000" w:rsidRDefault="003D798E">
      <w:pPr>
        <w:numPr>
          <w:ilvl w:val="0"/>
          <w:numId w:val="7"/>
        </w:numPr>
        <w:autoSpaceDE w:val="0"/>
        <w:ind w:left="1349" w:hanging="363"/>
        <w:jc w:val="both"/>
        <w:rPr>
          <w:rFonts w:ascii="Verdana" w:hAnsi="Verdana" w:cs="Arial"/>
        </w:rPr>
      </w:pPr>
      <w:r>
        <w:rPr>
          <w:rFonts w:ascii="Verdana" w:hAnsi="Verdana" w:cs="Arial"/>
        </w:rPr>
        <w:t>Desarrollar sobre plataforma Microsoft.</w:t>
      </w:r>
    </w:p>
    <w:p w:rsidR="00000000" w:rsidRDefault="003D798E">
      <w:pPr>
        <w:numPr>
          <w:ilvl w:val="0"/>
          <w:numId w:val="7"/>
        </w:numPr>
        <w:autoSpaceDE w:val="0"/>
        <w:ind w:left="1349" w:hanging="363"/>
        <w:jc w:val="both"/>
        <w:rPr>
          <w:rFonts w:ascii="Verdana" w:hAnsi="Verdana" w:cs="Arial"/>
        </w:rPr>
      </w:pPr>
      <w:r>
        <w:rPr>
          <w:rFonts w:ascii="Verdana" w:hAnsi="Verdana" w:cs="Arial"/>
        </w:rPr>
        <w:t>Lenguajes y herramientas para el desarrollo: Silverlight y Azure.</w:t>
      </w:r>
    </w:p>
    <w:p w:rsidR="00000000" w:rsidRDefault="003D798E">
      <w:pPr>
        <w:numPr>
          <w:ilvl w:val="0"/>
          <w:numId w:val="7"/>
        </w:numPr>
        <w:autoSpaceDE w:val="0"/>
        <w:ind w:left="1349" w:hanging="363"/>
        <w:jc w:val="both"/>
        <w:rPr>
          <w:rFonts w:ascii="Verdana" w:hAnsi="Verdana" w:cs="Arial"/>
        </w:rPr>
      </w:pPr>
      <w:r>
        <w:rPr>
          <w:rFonts w:ascii="Verdana" w:hAnsi="Verdana" w:cs="Arial"/>
        </w:rPr>
        <w:t>Código en C#.</w:t>
      </w:r>
    </w:p>
    <w:p w:rsidR="00000000" w:rsidRDefault="003D798E">
      <w:pPr>
        <w:numPr>
          <w:ilvl w:val="0"/>
          <w:numId w:val="7"/>
        </w:numPr>
        <w:autoSpaceDE w:val="0"/>
        <w:ind w:left="1349" w:hanging="363"/>
        <w:jc w:val="both"/>
        <w:rPr>
          <w:rFonts w:ascii="Verdana" w:hAnsi="Verdana" w:cs="Arial"/>
        </w:rPr>
      </w:pPr>
      <w:r>
        <w:rPr>
          <w:rFonts w:ascii="Verdana" w:hAnsi="Verdana" w:cs="Arial"/>
        </w:rPr>
        <w:t>Cumplir con el estándar de código de Micr</w:t>
      </w:r>
      <w:r>
        <w:rPr>
          <w:rFonts w:ascii="Verdana" w:hAnsi="Verdana" w:cs="Arial"/>
        </w:rPr>
        <w:t>osoft.</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 soportar los lenguajes inglés y español.</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deberá cumplir con la aprobación de MarketPlace.</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 contar con una interfaz atractiva.</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deberá ser entretenido.</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deberá contar con una aplicación cl</w:t>
      </w:r>
      <w:r>
        <w:rPr>
          <w:rFonts w:ascii="Verdana" w:hAnsi="Verdana" w:cs="Arial"/>
        </w:rPr>
        <w:t>iente y otro servidor.</w:t>
      </w:r>
    </w:p>
    <w:p w:rsidR="00000000" w:rsidRDefault="003D798E">
      <w:pPr>
        <w:numPr>
          <w:ilvl w:val="0"/>
          <w:numId w:val="7"/>
        </w:numPr>
        <w:autoSpaceDE w:val="0"/>
        <w:ind w:left="1349" w:hanging="363"/>
        <w:jc w:val="both"/>
        <w:rPr>
          <w:rFonts w:ascii="Verdana" w:hAnsi="Verdana" w:cs="Arial"/>
        </w:rPr>
      </w:pPr>
      <w:r>
        <w:rPr>
          <w:rFonts w:ascii="Verdana" w:hAnsi="Verdana" w:cs="Arial"/>
        </w:rPr>
        <w:t>El servidor deberá almacenar información de todos los participantes del juego.</w:t>
      </w:r>
    </w:p>
    <w:p w:rsidR="00000000" w:rsidRDefault="003D798E">
      <w:pPr>
        <w:numPr>
          <w:ilvl w:val="0"/>
          <w:numId w:val="7"/>
        </w:numPr>
        <w:autoSpaceDE w:val="0"/>
        <w:ind w:left="1349" w:hanging="363"/>
        <w:jc w:val="both"/>
        <w:rPr>
          <w:rFonts w:ascii="Verdana" w:hAnsi="Verdana" w:cs="Arial"/>
        </w:rPr>
      </w:pPr>
      <w:r>
        <w:rPr>
          <w:rFonts w:ascii="Verdana" w:hAnsi="Verdana" w:cs="Arial"/>
        </w:rPr>
        <w:t>El sistema debe contar con un mínimo de 30 ciudades disponibles para jugar.</w:t>
      </w:r>
    </w:p>
    <w:p w:rsidR="00000000" w:rsidRDefault="003D798E">
      <w:pPr>
        <w:pageBreakBefore/>
        <w:rPr>
          <w:rFonts w:ascii="Verdana" w:hAnsi="Verdana" w:cs="Arial"/>
          <w:b/>
          <w:bCs/>
          <w:sz w:val="22"/>
        </w:rPr>
      </w:pPr>
    </w:p>
    <w:p w:rsidR="00000000" w:rsidRDefault="003D798E">
      <w:pPr>
        <w:pStyle w:val="MTema1"/>
        <w:tabs>
          <w:tab w:val="num" w:pos="567"/>
        </w:tabs>
        <w:jc w:val="both"/>
      </w:pPr>
      <w:bookmarkStart w:id="25" w:name="__RefHeading__53_1508644313"/>
      <w:bookmarkEnd w:id="25"/>
      <w:r>
        <w:t>Requerimientos de documentación</w:t>
      </w:r>
    </w:p>
    <w:p w:rsidR="00000000" w:rsidRDefault="003D798E">
      <w:pPr>
        <w:pStyle w:val="MTema2"/>
        <w:numPr>
          <w:ilvl w:val="1"/>
          <w:numId w:val="8"/>
        </w:numPr>
        <w:tabs>
          <w:tab w:val="clear" w:pos="709"/>
          <w:tab w:val="left" w:pos="720"/>
        </w:tabs>
        <w:ind w:left="709" w:hanging="709"/>
        <w:jc w:val="both"/>
      </w:pPr>
      <w:bookmarkStart w:id="26" w:name="__RefHeading__55_1508644313"/>
      <w:bookmarkEnd w:id="26"/>
      <w:r>
        <w:t>Manual de Usuario</w:t>
      </w:r>
    </w:p>
    <w:p w:rsidR="00000000" w:rsidRDefault="003D798E">
      <w:pPr>
        <w:pStyle w:val="MTemaNormal"/>
        <w:jc w:val="both"/>
      </w:pPr>
      <w:r>
        <w:t xml:space="preserve">No aplica, el sistema debe </w:t>
      </w:r>
      <w:r>
        <w:t>ser muy intuitivo y bastara solo con la ayuda en línea, ver punto 4.2.</w:t>
      </w:r>
    </w:p>
    <w:p w:rsidR="00000000" w:rsidRDefault="003D798E">
      <w:pPr>
        <w:pStyle w:val="MTema2"/>
        <w:numPr>
          <w:ilvl w:val="1"/>
          <w:numId w:val="8"/>
        </w:numPr>
        <w:tabs>
          <w:tab w:val="clear" w:pos="709"/>
          <w:tab w:val="left" w:pos="720"/>
        </w:tabs>
        <w:ind w:left="709" w:hanging="709"/>
        <w:jc w:val="both"/>
      </w:pPr>
      <w:bookmarkStart w:id="27" w:name="__RefHeading__57_1508644313"/>
      <w:bookmarkEnd w:id="27"/>
      <w:r>
        <w:t>Ayuda en línea</w:t>
      </w:r>
    </w:p>
    <w:p w:rsidR="00000000" w:rsidRDefault="003D798E">
      <w:pPr>
        <w:pStyle w:val="MTemaNormal"/>
        <w:jc w:val="both"/>
      </w:pPr>
      <w:r>
        <w:t>El sistema deberá brindar una opción de ayuda on-line. En la cual se encontrara un tutorial explicativo sobre la forma de juego.</w:t>
      </w:r>
    </w:p>
    <w:p w:rsidR="00000000" w:rsidRDefault="003D798E">
      <w:pPr>
        <w:pStyle w:val="MTema2"/>
        <w:numPr>
          <w:ilvl w:val="1"/>
          <w:numId w:val="8"/>
        </w:numPr>
        <w:tabs>
          <w:tab w:val="clear" w:pos="709"/>
          <w:tab w:val="left" w:pos="720"/>
        </w:tabs>
        <w:ind w:left="709" w:hanging="709"/>
        <w:jc w:val="both"/>
      </w:pPr>
      <w:bookmarkStart w:id="28" w:name="__RefHeading__59_1508644313"/>
      <w:bookmarkEnd w:id="28"/>
      <w:r>
        <w:t>Guías de instalación, configuración y arc</w:t>
      </w:r>
      <w:r>
        <w:t>hivo Léame.</w:t>
      </w:r>
    </w:p>
    <w:p w:rsidR="00000000" w:rsidRDefault="003D798E">
      <w:pPr>
        <w:pStyle w:val="MTemaNormal"/>
        <w:jc w:val="both"/>
      </w:pPr>
      <w:r>
        <w:t>Dadas las características de la aplicación, no se requiere una guía de instalación, ni configuración. Solo bastara con el menú de instalación del paquete instalador.</w:t>
      </w:r>
    </w:p>
    <w:p w:rsidR="00000000" w:rsidRDefault="003D798E">
      <w:pPr>
        <w:pStyle w:val="MTema2"/>
        <w:numPr>
          <w:ilvl w:val="1"/>
          <w:numId w:val="8"/>
        </w:numPr>
        <w:tabs>
          <w:tab w:val="clear" w:pos="709"/>
          <w:tab w:val="left" w:pos="720"/>
        </w:tabs>
        <w:ind w:left="709" w:hanging="709"/>
        <w:jc w:val="both"/>
      </w:pPr>
      <w:bookmarkStart w:id="29" w:name="__RefHeading__61_1508644313"/>
      <w:bookmarkEnd w:id="29"/>
      <w:r>
        <w:t>Etiquetado y empaquetado</w:t>
      </w:r>
    </w:p>
    <w:p w:rsidR="003D798E" w:rsidRDefault="003D798E">
      <w:pPr>
        <w:pStyle w:val="MTemaNormal"/>
        <w:jc w:val="both"/>
      </w:pPr>
      <w:r>
        <w:t>Pendiente. Se definirá más adelante.</w:t>
      </w:r>
    </w:p>
    <w:sectPr w:rsidR="003D798E">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98E" w:rsidRDefault="003D798E">
      <w:r>
        <w:separator/>
      </w:r>
    </w:p>
  </w:endnote>
  <w:endnote w:type="continuationSeparator" w:id="1">
    <w:p w:rsidR="003D798E" w:rsidRDefault="003D79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798E">
    <w:pPr>
      <w:pStyle w:val="Piedepgina"/>
    </w:pPr>
    <w:r>
      <w:t>Especificación d</w:t>
    </w:r>
    <w:r>
      <w:t>e Requerimientos</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CE02E6">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CE02E6">
      <w:rPr>
        <w:rStyle w:val="Nmerodepgina"/>
        <w:noProof/>
      </w:rPr>
      <w:t>7</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98E" w:rsidRDefault="003D798E">
      <w:r>
        <w:separator/>
      </w:r>
    </w:p>
  </w:footnote>
  <w:footnote w:type="continuationSeparator" w:id="1">
    <w:p w:rsidR="003D798E" w:rsidRDefault="003D79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1080"/>
        </w:tabs>
        <w:ind w:left="576" w:hanging="576"/>
      </w:pPr>
      <w:rPr>
        <w:rFonts w:cs="Times New Roman"/>
      </w:rPr>
    </w:lvl>
    <w:lvl w:ilvl="2">
      <w:start w:val="1"/>
      <w:numFmt w:val="decimal"/>
      <w:lvlText w:val="%1.%2.%3."/>
      <w:lvlJc w:val="left"/>
      <w:pPr>
        <w:tabs>
          <w:tab w:val="num" w:pos="1440"/>
        </w:tabs>
        <w:ind w:left="720" w:hanging="720"/>
      </w:pPr>
      <w:rPr>
        <w:rFonts w:cs="Times New Roman"/>
      </w:rPr>
    </w:lvl>
    <w:lvl w:ilvl="3">
      <w:start w:val="1"/>
      <w:numFmt w:val="decimal"/>
      <w:lvlText w:val="%1.%2.%3.%4."/>
      <w:lvlJc w:val="left"/>
      <w:pPr>
        <w:tabs>
          <w:tab w:val="num" w:pos="1800"/>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0000002"/>
    <w:multiLevelType w:val="multilevel"/>
    <w:tmpl w:val="00000002"/>
    <w:name w:val="WW8Num3"/>
    <w:lvl w:ilvl="0">
      <w:start w:val="1"/>
      <w:numFmt w:val="decimal"/>
      <w:lvlText w:val="%1."/>
      <w:lvlJc w:val="left"/>
      <w:pPr>
        <w:tabs>
          <w:tab w:val="num" w:pos="999"/>
        </w:tabs>
        <w:ind w:left="999" w:hanging="432"/>
      </w:pPr>
      <w:rPr>
        <w:rFonts w:cs="Times New Roman"/>
      </w:rPr>
    </w:lvl>
    <w:lvl w:ilvl="1">
      <w:start w:val="1"/>
      <w:numFmt w:val="decimal"/>
      <w:lvlText w:val="%1.%2."/>
      <w:lvlJc w:val="left"/>
      <w:pPr>
        <w:tabs>
          <w:tab w:val="num" w:pos="1647"/>
        </w:tabs>
        <w:ind w:left="1143" w:hanging="576"/>
      </w:pPr>
      <w:rPr>
        <w:rFonts w:cs="Times New Roman"/>
      </w:rPr>
    </w:lvl>
    <w:lvl w:ilvl="2">
      <w:start w:val="1"/>
      <w:numFmt w:val="decimal"/>
      <w:lvlText w:val="%1.%2.%3."/>
      <w:lvlJc w:val="left"/>
      <w:pPr>
        <w:tabs>
          <w:tab w:val="num" w:pos="2007"/>
        </w:tabs>
        <w:ind w:left="1287" w:hanging="720"/>
      </w:pPr>
      <w:rPr>
        <w:rFonts w:cs="Times New Roman"/>
      </w:rPr>
    </w:lvl>
    <w:lvl w:ilvl="3">
      <w:start w:val="1"/>
      <w:numFmt w:val="decimal"/>
      <w:lvlText w:val="%1.%2.%3.%4."/>
      <w:lvlJc w:val="left"/>
      <w:pPr>
        <w:tabs>
          <w:tab w:val="num" w:pos="2367"/>
        </w:tabs>
        <w:ind w:left="1431" w:hanging="864"/>
      </w:pPr>
      <w:rPr>
        <w:rFonts w:cs="Times New Roman"/>
      </w:rPr>
    </w:lvl>
    <w:lvl w:ilvl="4">
      <w:start w:val="1"/>
      <w:numFmt w:val="decimal"/>
      <w:lvlText w:val="%1.%2.%3.%4.%5"/>
      <w:lvlJc w:val="left"/>
      <w:pPr>
        <w:tabs>
          <w:tab w:val="num" w:pos="1575"/>
        </w:tabs>
        <w:ind w:left="1575" w:hanging="1008"/>
      </w:pPr>
      <w:rPr>
        <w:rFonts w:cs="Times New Roman"/>
      </w:rPr>
    </w:lvl>
    <w:lvl w:ilvl="5">
      <w:start w:val="1"/>
      <w:numFmt w:val="decimal"/>
      <w:lvlText w:val="%1.%2.%3.%4.%5.%6"/>
      <w:lvlJc w:val="left"/>
      <w:pPr>
        <w:tabs>
          <w:tab w:val="num" w:pos="1719"/>
        </w:tabs>
        <w:ind w:left="1719" w:hanging="1152"/>
      </w:pPr>
      <w:rPr>
        <w:rFonts w:cs="Times New Roman"/>
      </w:rPr>
    </w:lvl>
    <w:lvl w:ilvl="6">
      <w:start w:val="1"/>
      <w:numFmt w:val="decimal"/>
      <w:lvlText w:val="%1.%2.%3.%4.%5.%6.%7"/>
      <w:lvlJc w:val="left"/>
      <w:pPr>
        <w:tabs>
          <w:tab w:val="num" w:pos="1863"/>
        </w:tabs>
        <w:ind w:left="1863" w:hanging="1296"/>
      </w:pPr>
      <w:rPr>
        <w:rFonts w:cs="Times New Roman"/>
      </w:rPr>
    </w:lvl>
    <w:lvl w:ilvl="7">
      <w:start w:val="1"/>
      <w:numFmt w:val="decimal"/>
      <w:lvlText w:val="%1.%2.%3.%4.%5.%6.%7.%8"/>
      <w:lvlJc w:val="left"/>
      <w:pPr>
        <w:tabs>
          <w:tab w:val="num" w:pos="2007"/>
        </w:tabs>
        <w:ind w:left="2007" w:hanging="1440"/>
      </w:pPr>
      <w:rPr>
        <w:rFonts w:cs="Times New Roman"/>
      </w:rPr>
    </w:lvl>
    <w:lvl w:ilvl="8">
      <w:start w:val="1"/>
      <w:numFmt w:val="decimal"/>
      <w:lvlText w:val="%1.%2.%3.%4.%5.%6.%7.%8.%9"/>
      <w:lvlJc w:val="left"/>
      <w:pPr>
        <w:tabs>
          <w:tab w:val="num" w:pos="2151"/>
        </w:tabs>
        <w:ind w:left="2151" w:hanging="1584"/>
      </w:pPr>
      <w:rPr>
        <w:rFonts w:cs="Times New Roman"/>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5"/>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1304"/>
        </w:tabs>
        <w:ind w:left="1304"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7"/>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1304"/>
        </w:tabs>
        <w:ind w:left="1304"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360"/>
        </w:tabs>
        <w:ind w:left="36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927"/>
        </w:tabs>
        <w:ind w:left="927" w:hanging="360"/>
      </w:pPr>
      <w:rPr>
        <w:rFonts w:ascii="Symbol" w:hAnsi="Symbol" w:cs="OpenSymbol"/>
      </w:rPr>
    </w:lvl>
    <w:lvl w:ilvl="1">
      <w:start w:val="1"/>
      <w:numFmt w:val="bullet"/>
      <w:lvlText w:val="◦"/>
      <w:lvlJc w:val="left"/>
      <w:pPr>
        <w:tabs>
          <w:tab w:val="num" w:pos="1287"/>
        </w:tabs>
        <w:ind w:left="1287" w:hanging="360"/>
      </w:pPr>
      <w:rPr>
        <w:rFonts w:ascii="OpenSymbol" w:hAnsi="OpenSymbol" w:cs="OpenSymbol"/>
      </w:rPr>
    </w:lvl>
    <w:lvl w:ilvl="2">
      <w:start w:val="1"/>
      <w:numFmt w:val="bullet"/>
      <w:lvlText w:val="▪"/>
      <w:lvlJc w:val="left"/>
      <w:pPr>
        <w:tabs>
          <w:tab w:val="num" w:pos="1647"/>
        </w:tabs>
        <w:ind w:left="1647" w:hanging="360"/>
      </w:pPr>
      <w:rPr>
        <w:rFonts w:ascii="OpenSymbol" w:hAnsi="OpenSymbol" w:cs="OpenSymbol"/>
      </w:rPr>
    </w:lvl>
    <w:lvl w:ilvl="3">
      <w:start w:val="1"/>
      <w:numFmt w:val="bullet"/>
      <w:lvlText w:val=""/>
      <w:lvlJc w:val="left"/>
      <w:pPr>
        <w:tabs>
          <w:tab w:val="num" w:pos="2007"/>
        </w:tabs>
        <w:ind w:left="2007" w:hanging="360"/>
      </w:pPr>
      <w:rPr>
        <w:rFonts w:ascii="Symbol" w:hAnsi="Symbol" w:cs="OpenSymbol"/>
      </w:rPr>
    </w:lvl>
    <w:lvl w:ilvl="4">
      <w:start w:val="1"/>
      <w:numFmt w:val="bullet"/>
      <w:lvlText w:val="◦"/>
      <w:lvlJc w:val="left"/>
      <w:pPr>
        <w:tabs>
          <w:tab w:val="num" w:pos="2367"/>
        </w:tabs>
        <w:ind w:left="2367" w:hanging="360"/>
      </w:pPr>
      <w:rPr>
        <w:rFonts w:ascii="OpenSymbol" w:hAnsi="OpenSymbol" w:cs="OpenSymbol"/>
      </w:rPr>
    </w:lvl>
    <w:lvl w:ilvl="5">
      <w:start w:val="1"/>
      <w:numFmt w:val="bullet"/>
      <w:lvlText w:val="▪"/>
      <w:lvlJc w:val="left"/>
      <w:pPr>
        <w:tabs>
          <w:tab w:val="num" w:pos="2727"/>
        </w:tabs>
        <w:ind w:left="2727" w:hanging="360"/>
      </w:pPr>
      <w:rPr>
        <w:rFonts w:ascii="OpenSymbol" w:hAnsi="OpenSymbol" w:cs="OpenSymbol"/>
      </w:rPr>
    </w:lvl>
    <w:lvl w:ilvl="6">
      <w:start w:val="1"/>
      <w:numFmt w:val="bullet"/>
      <w:lvlText w:val=""/>
      <w:lvlJc w:val="left"/>
      <w:pPr>
        <w:tabs>
          <w:tab w:val="num" w:pos="3087"/>
        </w:tabs>
        <w:ind w:left="3087" w:hanging="360"/>
      </w:pPr>
      <w:rPr>
        <w:rFonts w:ascii="Symbol" w:hAnsi="Symbol" w:cs="OpenSymbol"/>
      </w:rPr>
    </w:lvl>
    <w:lvl w:ilvl="7">
      <w:start w:val="1"/>
      <w:numFmt w:val="bullet"/>
      <w:lvlText w:val="◦"/>
      <w:lvlJc w:val="left"/>
      <w:pPr>
        <w:tabs>
          <w:tab w:val="num" w:pos="3447"/>
        </w:tabs>
        <w:ind w:left="3447" w:hanging="360"/>
      </w:pPr>
      <w:rPr>
        <w:rFonts w:ascii="OpenSymbol" w:hAnsi="OpenSymbol" w:cs="OpenSymbol"/>
      </w:rPr>
    </w:lvl>
    <w:lvl w:ilvl="8">
      <w:start w:val="1"/>
      <w:numFmt w:val="bullet"/>
      <w:lvlText w:val="▪"/>
      <w:lvlJc w:val="left"/>
      <w:pPr>
        <w:tabs>
          <w:tab w:val="num" w:pos="3807"/>
        </w:tabs>
        <w:ind w:left="3807" w:hanging="360"/>
      </w:pPr>
      <w:rPr>
        <w:rFonts w:ascii="OpenSymbol" w:hAnsi="OpenSymbol" w:cs="OpenSymbol"/>
      </w:rPr>
    </w:lvl>
  </w:abstractNum>
  <w:abstractNum w:abstractNumId="7">
    <w:nsid w:val="00000008"/>
    <w:multiLevelType w:val="multilevel"/>
    <w:tmpl w:val="00000008"/>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1304"/>
        </w:tabs>
        <w:ind w:left="1304"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CE02E6"/>
    <w:rsid w:val="003D798E"/>
    <w:rsid w:val="00CE02E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cs="Times New Roman"/>
    </w:rPr>
  </w:style>
  <w:style w:type="character" w:customStyle="1" w:styleId="WW8Num3z0">
    <w:name w:val="WW8Num3z0"/>
    <w:rPr>
      <w:rFonts w:cs="Times New Roman"/>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cs="Times New Roman"/>
    </w:rPr>
  </w:style>
  <w:style w:type="character" w:customStyle="1" w:styleId="WW8Num5z4">
    <w:name w:val="WW8Num5z4"/>
    <w:rPr>
      <w:rFonts w:ascii="Symbol" w:hAnsi="Symbol"/>
    </w:rPr>
  </w:style>
  <w:style w:type="character" w:customStyle="1" w:styleId="WW8Num5z5">
    <w:name w:val="WW8Num5z5"/>
    <w:rPr>
      <w:rFonts w:ascii="Wingdings" w:hAnsi="Wingdings"/>
    </w:rPr>
  </w:style>
  <w:style w:type="character" w:customStyle="1" w:styleId="WW8Num6z0">
    <w:name w:val="WW8Num6z0"/>
    <w:rPr>
      <w:rFonts w:ascii="Verdana" w:eastAsia="Times New Roman" w:hAnsi="Verdana"/>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cs="Times New Roman"/>
    </w:rPr>
  </w:style>
  <w:style w:type="character" w:customStyle="1" w:styleId="WW8Num7z4">
    <w:name w:val="WW8Num7z4"/>
    <w:rPr>
      <w:rFonts w:ascii="Symbol" w:hAnsi="Symbol"/>
    </w:rPr>
  </w:style>
  <w:style w:type="character" w:customStyle="1" w:styleId="WW8Num7z5">
    <w:name w:val="WW8Num7z5"/>
    <w:rPr>
      <w:rFonts w:ascii="Wingdings" w:hAnsi="Wingdings"/>
    </w:rPr>
  </w:style>
  <w:style w:type="character" w:customStyle="1" w:styleId="WW8Num8z0">
    <w:name w:val="WW8Num8z0"/>
    <w:rPr>
      <w:rFonts w:ascii="Symbol" w:hAnsi="Symbol"/>
    </w:rPr>
  </w:style>
  <w:style w:type="character" w:customStyle="1" w:styleId="WW8Num9z0">
    <w:name w:val="WW8Num9z0"/>
    <w:rPr>
      <w:rFonts w:ascii="Verdana" w:eastAsia="Times New Roman" w:hAnsi="Verdana"/>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Fuentedeprrafopredeter1">
    <w:name w:val="Fuente de párrafo predeter.1"/>
  </w:style>
  <w:style w:type="character" w:styleId="Hipervnculo">
    <w:name w:val="Hyperlink"/>
    <w:basedOn w:val="Fuentedeprrafopredeter1"/>
    <w:rPr>
      <w:rFonts w:cs="Times New Roman"/>
      <w:color w:val="0000FF"/>
      <w:u w:val="single"/>
    </w:rPr>
  </w:style>
  <w:style w:type="character" w:styleId="Nmerodepgina">
    <w:name w:val="page number"/>
    <w:basedOn w:val="Fuentedeprrafopredeter1"/>
    <w:rPr>
      <w:rFonts w:cs="Times New Roman"/>
    </w:rPr>
  </w:style>
  <w:style w:type="character" w:customStyle="1" w:styleId="NormalVerdana10Car">
    <w:name w:val="Normal Verdana 10 Car"/>
    <w:basedOn w:val="Fuentedeprrafopredeter1"/>
    <w:rPr>
      <w:rFonts w:ascii="Verdana" w:hAnsi="Verdana" w:cs="Arial"/>
      <w:sz w:val="24"/>
      <w:szCs w:val="24"/>
      <w:lang w:val="es-ES"/>
    </w:rPr>
  </w:style>
  <w:style w:type="character" w:customStyle="1" w:styleId="Numeracinorden3Car">
    <w:name w:val="Numeración orden 3 Car"/>
    <w:basedOn w:val="Fuentedeprrafopredeter1"/>
    <w:rPr>
      <w:rFonts w:ascii="Verdana" w:hAnsi="Verdana" w:cs="Arial"/>
      <w:b/>
      <w:bCs/>
      <w:sz w:val="24"/>
      <w:szCs w:val="24"/>
      <w:lang w:val="es-ES"/>
    </w:rPr>
  </w:style>
  <w:style w:type="character" w:customStyle="1" w:styleId="BalloonTextChar">
    <w:name w:val="Balloon Text Char"/>
    <w:basedOn w:val="Fuentedeprrafopredeter1"/>
    <w:rPr>
      <w:rFonts w:ascii="Tahoma" w:hAnsi="Tahoma" w:cs="Tahoma"/>
      <w:sz w:val="16"/>
      <w:szCs w:val="16"/>
      <w:lang w:val="es-ES"/>
    </w:rPr>
  </w:style>
  <w:style w:type="character" w:styleId="Hipervnculovisitado">
    <w:name w:val="FollowedHyperlink"/>
    <w:rPr>
      <w:color w:val="800000"/>
      <w:u w:val="single"/>
      <w:lang/>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eastAsia="SimSun"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MNormal">
    <w:name w:val="MNormal"/>
    <w:basedOn w:val="Normal"/>
    <w:pPr>
      <w:spacing w:after="60"/>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280" w:after="280"/>
    </w:pPr>
    <w:rPr>
      <w:rFonts w:ascii="Times New Roman" w:hAnsi="Times New Roman"/>
      <w:sz w:val="24"/>
    </w:rPr>
  </w:style>
  <w:style w:type="paragraph" w:customStyle="1" w:styleId="MVietas">
    <w:name w:val="MViñetas"/>
    <w:basedOn w:val="MNormal"/>
    <w:pPr>
      <w:numPr>
        <w:numId w:val="3"/>
      </w:numPr>
      <w:tabs>
        <w:tab w:val="left" w:pos="720"/>
      </w:tabs>
    </w:pPr>
  </w:style>
  <w:style w:type="paragraph" w:customStyle="1" w:styleId="MEsqNum">
    <w:name w:val="MEsqNum"/>
    <w:basedOn w:val="MNormal"/>
    <w:pPr>
      <w:numPr>
        <w:numId w:val="4"/>
      </w:numPr>
      <w:tabs>
        <w:tab w:val="left" w:pos="567"/>
      </w:tabs>
    </w:pPr>
  </w:style>
  <w:style w:type="paragraph" w:customStyle="1" w:styleId="MDetTitulo1">
    <w:name w:val="MDetTitulo1"/>
    <w:basedOn w:val="MTtulo2"/>
    <w:next w:val="MNormal"/>
    <w:pPr>
      <w:numPr>
        <w:numId w:val="1"/>
      </w:numPr>
      <w:tabs>
        <w:tab w:val="left" w:pos="432"/>
      </w:tabs>
      <w:outlineLvl w:val="0"/>
    </w:pPr>
  </w:style>
  <w:style w:type="paragraph" w:customStyle="1" w:styleId="MDetTitulo2">
    <w:name w:val="MDetTitulo2"/>
    <w:basedOn w:val="MTtulo3"/>
    <w:next w:val="MNormal"/>
    <w:pPr>
      <w:numPr>
        <w:ilvl w:val="1"/>
        <w:numId w:val="1"/>
      </w:numPr>
      <w:tabs>
        <w:tab w:val="left" w:pos="1080"/>
      </w:tabs>
      <w:outlineLvl w:val="1"/>
    </w:pPr>
  </w:style>
  <w:style w:type="paragraph" w:customStyle="1" w:styleId="MDetTitulo3">
    <w:name w:val="MDetTitulo3"/>
    <w:basedOn w:val="MDetTitulo2"/>
    <w:next w:val="MNormal"/>
    <w:pPr>
      <w:numPr>
        <w:ilvl w:val="2"/>
      </w:numPr>
      <w:tabs>
        <w:tab w:val="left" w:pos="1440"/>
      </w:tabs>
      <w:outlineLvl w:val="2"/>
    </w:pPr>
    <w:rPr>
      <w:sz w:val="22"/>
    </w:rPr>
  </w:style>
  <w:style w:type="paragraph" w:customStyle="1" w:styleId="MDetTitulo4">
    <w:name w:val="MDetTitulo4"/>
    <w:basedOn w:val="MDetTitulo3"/>
    <w:next w:val="MNormal"/>
    <w:pPr>
      <w:numPr>
        <w:ilvl w:val="3"/>
      </w:numPr>
      <w:tabs>
        <w:tab w:val="left" w:pos="1800"/>
      </w:tabs>
      <w:outlineLvl w:val="3"/>
    </w:pPr>
    <w:rPr>
      <w:sz w:val="20"/>
    </w:rPr>
  </w:style>
  <w:style w:type="paragraph" w:customStyle="1" w:styleId="MTema1">
    <w:name w:val="MTema1"/>
    <w:basedOn w:val="MDetTitulo3"/>
    <w:next w:val="MNormal"/>
    <w:pPr>
      <w:numPr>
        <w:ilvl w:val="0"/>
        <w:numId w:val="8"/>
      </w:numPr>
      <w:tabs>
        <w:tab w:val="left" w:pos="567"/>
      </w:tabs>
    </w:pPr>
  </w:style>
  <w:style w:type="paragraph" w:customStyle="1" w:styleId="MTema2">
    <w:name w:val="MTema2"/>
    <w:basedOn w:val="MTtulo3"/>
    <w:next w:val="MNormal"/>
    <w:pPr>
      <w:numPr>
        <w:numId w:val="8"/>
      </w:numPr>
      <w:tabs>
        <w:tab w:val="left" w:pos="709"/>
      </w:tabs>
      <w:ind w:left="709" w:hanging="737"/>
    </w:pPr>
    <w:rPr>
      <w:sz w:val="20"/>
    </w:rPr>
  </w:style>
  <w:style w:type="paragraph" w:customStyle="1" w:styleId="MTtulo4">
    <w:name w:val="MTítulo4"/>
    <w:basedOn w:val="Ttulo3"/>
    <w:rPr>
      <w:rFonts w:ascii="Verdana" w:hAnsi="Verdana"/>
      <w:sz w:val="22"/>
    </w:rPr>
  </w:style>
  <w:style w:type="paragraph" w:styleId="TDC1">
    <w:name w:val="toc 1"/>
    <w:basedOn w:val="Normal"/>
    <w:next w:val="Normal"/>
    <w:pPr>
      <w:tabs>
        <w:tab w:val="right" w:leader="dot" w:pos="8494"/>
      </w:tabs>
      <w:spacing w:before="120" w:after="120"/>
    </w:pPr>
    <w:rPr>
      <w:rFonts w:ascii="Times New Roman" w:hAnsi="Times New Roman"/>
      <w:b/>
      <w:bCs/>
      <w:caps/>
      <w:szCs w:val="20"/>
      <w:lang/>
    </w:rPr>
  </w:style>
  <w:style w:type="paragraph" w:styleId="TDC2">
    <w:name w:val="toc 2"/>
    <w:basedOn w:val="Normal"/>
    <w:next w:val="Normal"/>
    <w:pPr>
      <w:ind w:left="200"/>
    </w:pPr>
    <w:rPr>
      <w:rFonts w:ascii="Times New Roman" w:hAnsi="Times New Roman"/>
      <w:smallCaps/>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pPr>
      <w:ind w:left="800"/>
    </w:pPr>
    <w:rPr>
      <w:rFonts w:ascii="Times New Roman" w:hAnsi="Times New Roman"/>
      <w:szCs w:val="21"/>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MTema2"/>
    <w:next w:val="MTemaNormal"/>
    <w:pPr>
      <w:tabs>
        <w:tab w:val="left" w:pos="851"/>
      </w:tabs>
      <w:ind w:left="851" w:hanging="851"/>
    </w:p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customStyle="1" w:styleId="MTema4">
    <w:name w:val="MTema4"/>
    <w:basedOn w:val="MDetTitulo4"/>
    <w:pPr>
      <w:numPr>
        <w:ilvl w:val="0"/>
        <w:numId w:val="2"/>
      </w:numPr>
      <w:tabs>
        <w:tab w:val="clear" w:pos="999"/>
        <w:tab w:val="left" w:pos="993"/>
        <w:tab w:val="left" w:pos="2098"/>
      </w:tabs>
      <w:ind w:left="993" w:hanging="1006"/>
    </w:pPr>
    <w:rPr>
      <w:b w:val="0"/>
      <w:bCs w:val="0"/>
      <w:i/>
      <w:iCs/>
    </w:rPr>
  </w:style>
  <w:style w:type="paragraph" w:customStyle="1" w:styleId="Estilo">
    <w:name w:val="Estilo"/>
    <w:basedOn w:val="Normal"/>
    <w:pPr>
      <w:numPr>
        <w:numId w:val="6"/>
      </w:numPr>
    </w:pPr>
  </w:style>
  <w:style w:type="paragraph" w:customStyle="1" w:styleId="MEsqNum2">
    <w:name w:val="MEsqNum2"/>
    <w:basedOn w:val="MEsqNum"/>
    <w:pPr>
      <w:tabs>
        <w:tab w:val="num" w:pos="567"/>
        <w:tab w:val="left" w:pos="1304"/>
      </w:tabs>
      <w:ind w:left="1304" w:hanging="737"/>
    </w:p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customStyle="1" w:styleId="NormalVerdana10">
    <w:name w:val="Normal Verdana 10"/>
    <w:basedOn w:val="MTemaNormal"/>
    <w:pPr>
      <w:jc w:val="both"/>
    </w:pPr>
  </w:style>
  <w:style w:type="paragraph" w:customStyle="1" w:styleId="Numeracinorden1">
    <w:name w:val="Numeración orden 1"/>
    <w:basedOn w:val="MTema1"/>
    <w:pPr>
      <w:numPr>
        <w:numId w:val="0"/>
      </w:numPr>
      <w:ind w:left="567" w:hanging="567"/>
    </w:pPr>
  </w:style>
  <w:style w:type="paragraph" w:customStyle="1" w:styleId="Numeracinorden2">
    <w:name w:val="Numeración orden 2"/>
    <w:basedOn w:val="MTema2"/>
    <w:pPr>
      <w:numPr>
        <w:numId w:val="0"/>
      </w:numPr>
      <w:tabs>
        <w:tab w:val="clear" w:pos="709"/>
        <w:tab w:val="left" w:pos="720"/>
      </w:tabs>
      <w:ind w:left="709" w:hanging="709"/>
    </w:pPr>
  </w:style>
  <w:style w:type="paragraph" w:customStyle="1" w:styleId="Numeracinorden3">
    <w:name w:val="Numeración orden 3"/>
    <w:basedOn w:val="MTema3"/>
    <w:pPr>
      <w:ind w:left="1276" w:hanging="794"/>
    </w:pPr>
  </w:style>
  <w:style w:type="paragraph" w:styleId="NormalWeb">
    <w:name w:val="Normal (Web)"/>
    <w:basedOn w:val="Normal"/>
    <w:pPr>
      <w:spacing w:before="280" w:after="280"/>
    </w:pPr>
    <w:rPr>
      <w:rFonts w:ascii="Times New Roman" w:hAnsi="Times New Roman"/>
      <w:sz w:val="24"/>
      <w:lang w:val="es-MX"/>
    </w:rPr>
  </w:style>
  <w:style w:type="paragraph" w:customStyle="1" w:styleId="TOCHeading">
    <w:name w:val="TOC Heading"/>
    <w:basedOn w:val="Ttulo1"/>
    <w:next w:val="Normal"/>
    <w:pPr>
      <w:keepLines/>
      <w:spacing w:before="480" w:line="276" w:lineRule="auto"/>
    </w:pPr>
    <w:rPr>
      <w:rFonts w:ascii="Cambria" w:hAnsi="Cambria" w:cs="Times New Roman"/>
      <w:color w:val="365F91"/>
      <w:szCs w:val="28"/>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1494</Words>
  <Characters>8218</Characters>
  <Application>Microsoft Office Word</Application>
  <DocSecurity>0</DocSecurity>
  <Lines>68</Lines>
  <Paragraphs>19</Paragraphs>
  <ScaleCrop>false</ScaleCrop>
  <Company>HOME</Company>
  <LinksUpToDate>false</LinksUpToDate>
  <CharactersWithSpaces>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cp:lastModifiedBy>JMADEIRO</cp:lastModifiedBy>
  <cp:revision>2</cp:revision>
  <cp:lastPrinted>2002-06-07T00:19:00Z</cp:lastPrinted>
  <dcterms:created xsi:type="dcterms:W3CDTF">2010-08-25T15:38:00Z</dcterms:created>
  <dcterms:modified xsi:type="dcterms:W3CDTF">2010-08-25T15:38:00Z</dcterms:modified>
</cp:coreProperties>
</file>