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13EF2">
      <w:pPr>
        <w:pStyle w:val="MTtulo1"/>
        <w:jc w:val="left"/>
      </w:pPr>
      <w:r>
        <w:t>Interpool</w:t>
      </w:r>
    </w:p>
    <w:p w:rsidR="00000000" w:rsidRDefault="00113EF2">
      <w:pPr>
        <w:pStyle w:val="MTtulo1"/>
        <w:jc w:val="left"/>
      </w:pPr>
      <w:r>
        <w:t>Glosario</w:t>
      </w:r>
    </w:p>
    <w:p w:rsidR="00000000" w:rsidRDefault="00113EF2">
      <w:pPr>
        <w:pStyle w:val="MTtulo1"/>
        <w:jc w:val="left"/>
      </w:pPr>
      <w:r>
        <w:t>Versión 1.2</w:t>
      </w:r>
    </w:p>
    <w:p w:rsidR="00000000" w:rsidRDefault="00113EF2">
      <w:pPr>
        <w:pStyle w:val="MNormal"/>
      </w:pPr>
    </w:p>
    <w:p w:rsidR="00000000" w:rsidRDefault="00113EF2">
      <w:pPr>
        <w:pStyle w:val="MNormal"/>
        <w:jc w:val="both"/>
      </w:pPr>
    </w:p>
    <w:p w:rsidR="00000000" w:rsidRDefault="00113EF2">
      <w:pPr>
        <w:pStyle w:val="MNormal"/>
      </w:pPr>
    </w:p>
    <w:p w:rsidR="00000000" w:rsidRDefault="00113EF2">
      <w:pPr>
        <w:pStyle w:val="MNormal"/>
      </w:pPr>
    </w:p>
    <w:p w:rsidR="00000000" w:rsidRDefault="00113EF2">
      <w:pPr>
        <w:pStyle w:val="MTtulo1"/>
      </w:pPr>
      <w:r>
        <w:t>Historia de revisiones</w:t>
      </w:r>
    </w:p>
    <w:tbl>
      <w:tblPr>
        <w:tblW w:w="0" w:type="auto"/>
        <w:tblInd w:w="-110" w:type="dxa"/>
        <w:tblLayout w:type="fixed"/>
        <w:tblCellMar>
          <w:left w:w="0" w:type="dxa"/>
          <w:right w:w="0" w:type="dxa"/>
        </w:tblCellMar>
        <w:tblLook w:val="0000"/>
      </w:tblPr>
      <w:tblGrid>
        <w:gridCol w:w="2194"/>
        <w:gridCol w:w="1118"/>
        <w:gridCol w:w="3311"/>
        <w:gridCol w:w="2112"/>
      </w:tblGrid>
      <w:tr w:rsidR="00000000">
        <w:tc>
          <w:tcPr>
            <w:tcW w:w="2194" w:type="dxa"/>
            <w:tcBorders>
              <w:top w:val="single" w:sz="4" w:space="0" w:color="000000"/>
              <w:left w:val="single" w:sz="4" w:space="0" w:color="000000"/>
              <w:bottom w:val="single" w:sz="4" w:space="0" w:color="000000"/>
            </w:tcBorders>
            <w:shd w:val="clear" w:color="auto" w:fill="FFFFFF"/>
          </w:tcPr>
          <w:p w:rsidR="00000000" w:rsidRDefault="00113EF2">
            <w:pPr>
              <w:pStyle w:val="MNormal"/>
              <w:snapToGrid w:val="0"/>
            </w:pPr>
            <w:r>
              <w:t>Fecha</w:t>
            </w:r>
          </w:p>
        </w:tc>
        <w:tc>
          <w:tcPr>
            <w:tcW w:w="1118" w:type="dxa"/>
            <w:tcBorders>
              <w:top w:val="single" w:sz="4" w:space="0" w:color="000000"/>
              <w:left w:val="single" w:sz="4" w:space="0" w:color="000000"/>
              <w:bottom w:val="single" w:sz="4" w:space="0" w:color="000000"/>
            </w:tcBorders>
            <w:shd w:val="clear" w:color="auto" w:fill="FFFFFF"/>
          </w:tcPr>
          <w:p w:rsidR="00000000" w:rsidRDefault="00113EF2">
            <w:pPr>
              <w:pStyle w:val="MNormal"/>
              <w:snapToGrid w:val="0"/>
            </w:pPr>
            <w:r>
              <w:t>Versión</w:t>
            </w:r>
          </w:p>
        </w:tc>
        <w:tc>
          <w:tcPr>
            <w:tcW w:w="3311" w:type="dxa"/>
            <w:tcBorders>
              <w:top w:val="single" w:sz="4" w:space="0" w:color="000000"/>
              <w:left w:val="single" w:sz="4" w:space="0" w:color="000000"/>
              <w:bottom w:val="single" w:sz="4" w:space="0" w:color="000000"/>
            </w:tcBorders>
            <w:shd w:val="clear" w:color="auto" w:fill="FFFFFF"/>
          </w:tcPr>
          <w:p w:rsidR="00000000" w:rsidRDefault="00113EF2">
            <w:pPr>
              <w:pStyle w:val="MNormal"/>
              <w:snapToGrid w:val="0"/>
            </w:pPr>
            <w:r>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113EF2">
            <w:pPr>
              <w:pStyle w:val="MNormal"/>
              <w:snapToGrid w:val="0"/>
            </w:pPr>
            <w:r>
              <w:t>Autor</w:t>
            </w:r>
          </w:p>
        </w:tc>
      </w:tr>
      <w:tr w:rsidR="00000000">
        <w:tc>
          <w:tcPr>
            <w:tcW w:w="2194" w:type="dxa"/>
            <w:tcBorders>
              <w:left w:val="single" w:sz="4" w:space="0" w:color="000000"/>
              <w:bottom w:val="single" w:sz="4" w:space="0" w:color="000000"/>
            </w:tcBorders>
            <w:shd w:val="clear" w:color="auto" w:fill="auto"/>
          </w:tcPr>
          <w:p w:rsidR="00000000" w:rsidRDefault="00113EF2">
            <w:pPr>
              <w:pStyle w:val="MNormal"/>
              <w:snapToGrid w:val="0"/>
            </w:pPr>
            <w:r>
              <w:t>15/08/10</w:t>
            </w:r>
          </w:p>
        </w:tc>
        <w:tc>
          <w:tcPr>
            <w:tcW w:w="1118" w:type="dxa"/>
            <w:tcBorders>
              <w:left w:val="single" w:sz="4" w:space="0" w:color="000000"/>
              <w:bottom w:val="single" w:sz="4" w:space="0" w:color="000000"/>
            </w:tcBorders>
            <w:shd w:val="clear" w:color="auto" w:fill="auto"/>
          </w:tcPr>
          <w:p w:rsidR="00000000" w:rsidRDefault="00113EF2">
            <w:pPr>
              <w:pStyle w:val="MNormal"/>
              <w:snapToGrid w:val="0"/>
            </w:pPr>
            <w:r>
              <w:t>1.0</w:t>
            </w:r>
          </w:p>
        </w:tc>
        <w:tc>
          <w:tcPr>
            <w:tcW w:w="3311" w:type="dxa"/>
            <w:tcBorders>
              <w:left w:val="single" w:sz="4" w:space="0" w:color="000000"/>
              <w:bottom w:val="single" w:sz="4" w:space="0" w:color="000000"/>
            </w:tcBorders>
            <w:shd w:val="clear" w:color="auto" w:fill="auto"/>
          </w:tcPr>
          <w:p w:rsidR="00000000" w:rsidRDefault="00113EF2">
            <w:pPr>
              <w:pStyle w:val="MNormal"/>
              <w:snapToGrid w:val="0"/>
              <w:rPr>
                <w:lang w:val="es-UY"/>
              </w:rPr>
            </w:pPr>
            <w:r>
              <w:rPr>
                <w:lang w:val="es-UY"/>
              </w:rPr>
              <w:t>Primera versión, terminos vistos en la semana 1.</w:t>
            </w:r>
          </w:p>
        </w:tc>
        <w:tc>
          <w:tcPr>
            <w:tcW w:w="2112" w:type="dxa"/>
            <w:tcBorders>
              <w:left w:val="single" w:sz="4" w:space="0" w:color="000000"/>
              <w:bottom w:val="single" w:sz="4" w:space="0" w:color="000000"/>
              <w:right w:val="single" w:sz="4" w:space="0" w:color="000000"/>
            </w:tcBorders>
            <w:shd w:val="clear" w:color="auto" w:fill="auto"/>
          </w:tcPr>
          <w:p w:rsidR="00000000" w:rsidRDefault="00113EF2">
            <w:pPr>
              <w:pStyle w:val="MNormal"/>
              <w:snapToGrid w:val="0"/>
            </w:pPr>
            <w:r>
              <w:t>José Cordero</w:t>
            </w:r>
          </w:p>
          <w:p w:rsidR="00000000" w:rsidRDefault="00113EF2">
            <w:pPr>
              <w:pStyle w:val="MNormal"/>
              <w:snapToGrid w:val="0"/>
            </w:pPr>
            <w:r>
              <w:t>Martín Taruselli</w:t>
            </w:r>
          </w:p>
          <w:p w:rsidR="00000000" w:rsidRDefault="00113EF2">
            <w:pPr>
              <w:pStyle w:val="MNormal"/>
              <w:snapToGrid w:val="0"/>
            </w:pPr>
            <w:r>
              <w:t>Leticia Vilariño</w:t>
            </w:r>
          </w:p>
        </w:tc>
      </w:tr>
      <w:tr w:rsidR="00000000">
        <w:tc>
          <w:tcPr>
            <w:tcW w:w="2194" w:type="dxa"/>
            <w:tcBorders>
              <w:left w:val="single" w:sz="4" w:space="0" w:color="000000"/>
              <w:bottom w:val="single" w:sz="4" w:space="0" w:color="000000"/>
            </w:tcBorders>
            <w:shd w:val="clear" w:color="auto" w:fill="auto"/>
          </w:tcPr>
          <w:p w:rsidR="00000000" w:rsidRDefault="00113EF2">
            <w:pPr>
              <w:pStyle w:val="MNormal"/>
              <w:snapToGrid w:val="0"/>
            </w:pPr>
            <w:r>
              <w:t>21/08/2010</w:t>
            </w:r>
            <w:r>
              <w:t xml:space="preserve"> </w:t>
            </w:r>
          </w:p>
        </w:tc>
        <w:tc>
          <w:tcPr>
            <w:tcW w:w="1118" w:type="dxa"/>
            <w:tcBorders>
              <w:left w:val="single" w:sz="4" w:space="0" w:color="000000"/>
              <w:bottom w:val="single" w:sz="4" w:space="0" w:color="000000"/>
            </w:tcBorders>
            <w:shd w:val="clear" w:color="auto" w:fill="auto"/>
          </w:tcPr>
          <w:p w:rsidR="00000000" w:rsidRDefault="00113EF2">
            <w:pPr>
              <w:pStyle w:val="MNormal"/>
              <w:snapToGrid w:val="0"/>
            </w:pPr>
            <w:r>
              <w:t>1.1</w:t>
            </w:r>
          </w:p>
        </w:tc>
        <w:tc>
          <w:tcPr>
            <w:tcW w:w="3311" w:type="dxa"/>
            <w:tcBorders>
              <w:left w:val="single" w:sz="4" w:space="0" w:color="000000"/>
              <w:bottom w:val="single" w:sz="4" w:space="0" w:color="000000"/>
            </w:tcBorders>
            <w:shd w:val="clear" w:color="auto" w:fill="auto"/>
          </w:tcPr>
          <w:p w:rsidR="00000000" w:rsidRDefault="00113EF2">
            <w:pPr>
              <w:pStyle w:val="MNormal"/>
              <w:snapToGrid w:val="0"/>
            </w:pPr>
            <w:r>
              <w:t>Actualización del documento.</w:t>
            </w:r>
          </w:p>
        </w:tc>
        <w:tc>
          <w:tcPr>
            <w:tcW w:w="2112" w:type="dxa"/>
            <w:tcBorders>
              <w:left w:val="single" w:sz="4" w:space="0" w:color="000000"/>
              <w:bottom w:val="single" w:sz="4" w:space="0" w:color="000000"/>
              <w:right w:val="single" w:sz="4" w:space="0" w:color="000000"/>
            </w:tcBorders>
            <w:shd w:val="clear" w:color="auto" w:fill="auto"/>
          </w:tcPr>
          <w:p w:rsidR="00000000" w:rsidRDefault="00113EF2">
            <w:pPr>
              <w:pStyle w:val="MNormal"/>
              <w:snapToGrid w:val="0"/>
              <w:rPr>
                <w:lang w:val="en-US"/>
              </w:rPr>
            </w:pPr>
            <w:r>
              <w:rPr>
                <w:lang w:val="en-US"/>
              </w:rPr>
              <w:t>Diego Ricc</w:t>
            </w:r>
            <w:r>
              <w:rPr>
                <w:lang w:val="en-US"/>
              </w:rPr>
              <w:t>a</w:t>
            </w:r>
          </w:p>
          <w:p w:rsidR="00000000" w:rsidRDefault="00113EF2">
            <w:pPr>
              <w:pStyle w:val="Textoindependiente"/>
              <w:rPr>
                <w:rFonts w:ascii="Verdana" w:hAnsi="Verdana"/>
                <w:lang w:val="en-US"/>
              </w:rPr>
            </w:pPr>
            <w:r>
              <w:rPr>
                <w:rFonts w:ascii="Verdana" w:hAnsi="Verdana"/>
                <w:lang w:val="en-US"/>
              </w:rPr>
              <w:t>Martín Taruselli</w:t>
            </w:r>
          </w:p>
        </w:tc>
      </w:tr>
      <w:tr w:rsidR="00000000">
        <w:tc>
          <w:tcPr>
            <w:tcW w:w="2194" w:type="dxa"/>
            <w:tcBorders>
              <w:left w:val="single" w:sz="4" w:space="0" w:color="000000"/>
              <w:bottom w:val="single" w:sz="4" w:space="0" w:color="000000"/>
            </w:tcBorders>
            <w:shd w:val="clear" w:color="auto" w:fill="auto"/>
          </w:tcPr>
          <w:p w:rsidR="00000000" w:rsidRDefault="00113EF2">
            <w:pPr>
              <w:pStyle w:val="MNormal"/>
              <w:snapToGrid w:val="0"/>
            </w:pPr>
            <w:r>
              <w:t>21/08/10</w:t>
            </w:r>
          </w:p>
        </w:tc>
        <w:tc>
          <w:tcPr>
            <w:tcW w:w="1118" w:type="dxa"/>
            <w:tcBorders>
              <w:left w:val="single" w:sz="4" w:space="0" w:color="000000"/>
              <w:bottom w:val="single" w:sz="4" w:space="0" w:color="000000"/>
            </w:tcBorders>
            <w:shd w:val="clear" w:color="auto" w:fill="auto"/>
          </w:tcPr>
          <w:p w:rsidR="00000000" w:rsidRDefault="00113EF2">
            <w:pPr>
              <w:pStyle w:val="MNormal"/>
              <w:snapToGrid w:val="0"/>
            </w:pPr>
            <w:r>
              <w:t>1.2</w:t>
            </w:r>
          </w:p>
        </w:tc>
        <w:tc>
          <w:tcPr>
            <w:tcW w:w="3311" w:type="dxa"/>
            <w:tcBorders>
              <w:left w:val="single" w:sz="4" w:space="0" w:color="000000"/>
              <w:bottom w:val="single" w:sz="4" w:space="0" w:color="000000"/>
            </w:tcBorders>
            <w:shd w:val="clear" w:color="auto" w:fill="auto"/>
          </w:tcPr>
          <w:p w:rsidR="00000000" w:rsidRDefault="00113EF2">
            <w:pPr>
              <w:pStyle w:val="MNormal"/>
              <w:snapToGrid w:val="0"/>
            </w:pPr>
            <w:r>
              <w:t>Actualización y revisión del documento.</w:t>
            </w:r>
          </w:p>
        </w:tc>
        <w:tc>
          <w:tcPr>
            <w:tcW w:w="2112" w:type="dxa"/>
            <w:tcBorders>
              <w:left w:val="single" w:sz="4" w:space="0" w:color="000000"/>
              <w:bottom w:val="single" w:sz="4" w:space="0" w:color="000000"/>
              <w:right w:val="single" w:sz="4" w:space="0" w:color="000000"/>
            </w:tcBorders>
            <w:shd w:val="clear" w:color="auto" w:fill="auto"/>
          </w:tcPr>
          <w:p w:rsidR="00000000" w:rsidRDefault="00113EF2">
            <w:pPr>
              <w:pStyle w:val="MNormal"/>
              <w:snapToGrid w:val="0"/>
            </w:pPr>
            <w:r>
              <w:t>Javier Madeiro</w:t>
            </w:r>
          </w:p>
        </w:tc>
      </w:tr>
      <w:tr w:rsidR="00000000">
        <w:tc>
          <w:tcPr>
            <w:tcW w:w="2194" w:type="dxa"/>
            <w:tcBorders>
              <w:left w:val="single" w:sz="4" w:space="0" w:color="000000"/>
              <w:bottom w:val="single" w:sz="4" w:space="0" w:color="000000"/>
            </w:tcBorders>
            <w:shd w:val="clear" w:color="auto" w:fill="auto"/>
          </w:tcPr>
          <w:p w:rsidR="00000000" w:rsidRDefault="00113EF2">
            <w:pPr>
              <w:pStyle w:val="MNormal"/>
              <w:snapToGrid w:val="0"/>
            </w:pPr>
            <w:r>
              <w:t> </w:t>
            </w:r>
          </w:p>
        </w:tc>
        <w:tc>
          <w:tcPr>
            <w:tcW w:w="1118" w:type="dxa"/>
            <w:tcBorders>
              <w:left w:val="single" w:sz="4" w:space="0" w:color="000000"/>
              <w:bottom w:val="single" w:sz="4" w:space="0" w:color="000000"/>
            </w:tcBorders>
            <w:shd w:val="clear" w:color="auto" w:fill="auto"/>
          </w:tcPr>
          <w:p w:rsidR="00000000" w:rsidRDefault="00113EF2">
            <w:pPr>
              <w:pStyle w:val="MNormal"/>
              <w:snapToGrid w:val="0"/>
            </w:pPr>
            <w:r>
              <w:t> </w:t>
            </w:r>
          </w:p>
        </w:tc>
        <w:tc>
          <w:tcPr>
            <w:tcW w:w="3311" w:type="dxa"/>
            <w:tcBorders>
              <w:left w:val="single" w:sz="4" w:space="0" w:color="000000"/>
              <w:bottom w:val="single" w:sz="4" w:space="0" w:color="000000"/>
            </w:tcBorders>
            <w:shd w:val="clear" w:color="auto" w:fill="auto"/>
          </w:tcPr>
          <w:p w:rsidR="00000000" w:rsidRDefault="00113EF2">
            <w:pPr>
              <w:pStyle w:val="MNormal"/>
              <w:snapToGrid w:val="0"/>
            </w:pPr>
            <w:r>
              <w:t> </w:t>
            </w:r>
          </w:p>
        </w:tc>
        <w:tc>
          <w:tcPr>
            <w:tcW w:w="2112" w:type="dxa"/>
            <w:tcBorders>
              <w:left w:val="single" w:sz="4" w:space="0" w:color="000000"/>
              <w:bottom w:val="single" w:sz="4" w:space="0" w:color="000000"/>
              <w:right w:val="single" w:sz="4" w:space="0" w:color="000000"/>
            </w:tcBorders>
            <w:shd w:val="clear" w:color="auto" w:fill="auto"/>
          </w:tcPr>
          <w:p w:rsidR="00000000" w:rsidRDefault="00113EF2">
            <w:pPr>
              <w:pStyle w:val="MNormal"/>
              <w:snapToGrid w:val="0"/>
            </w:pPr>
            <w:r>
              <w:t> </w:t>
            </w:r>
          </w:p>
        </w:tc>
      </w:tr>
    </w:tbl>
    <w:p w:rsidR="00000000" w:rsidRDefault="00113EF2">
      <w:pPr>
        <w:pStyle w:val="MTemaNormal"/>
      </w:pPr>
    </w:p>
    <w:p w:rsidR="00000000" w:rsidRDefault="00113EF2">
      <w:pPr>
        <w:pStyle w:val="MTtulo1"/>
        <w:pageBreakBefore/>
        <w:sectPr w:rsidR="00000000">
          <w:footerReference w:type="default" r:id="rId7"/>
          <w:pgSz w:w="11906" w:h="16838"/>
          <w:pgMar w:top="1417" w:right="1701" w:bottom="1417" w:left="1701" w:header="720" w:footer="708" w:gutter="0"/>
          <w:cols w:space="720"/>
          <w:docGrid w:linePitch="360"/>
        </w:sectPr>
      </w:pPr>
      <w:r>
        <w:lastRenderedPageBreak/>
        <w:t>Contenido</w:t>
      </w:r>
    </w:p>
    <w:p w:rsidR="00000000" w:rsidRDefault="00113EF2">
      <w:pPr>
        <w:pStyle w:val="TDC1"/>
        <w:tabs>
          <w:tab w:val="right" w:leader="dot" w:pos="8504"/>
        </w:tabs>
      </w:pPr>
      <w:r>
        <w:lastRenderedPageBreak/>
        <w:fldChar w:fldCharType="begin"/>
      </w:r>
      <w:r>
        <w:instrText xml:space="preserve"> TOC </w:instrText>
      </w:r>
      <w:r>
        <w:fldChar w:fldCharType="separate"/>
      </w:r>
      <w:hyperlink w:anchor="__RefHeading__1_279609574" w:history="1">
        <w:r>
          <w:rPr>
            <w:rStyle w:val="Hipervnculo"/>
          </w:rPr>
          <w:t>1.Windows Phone 7</w:t>
        </w:r>
        <w:r>
          <w:rPr>
            <w:rStyle w:val="Hipervnculo"/>
          </w:rPr>
          <w:tab/>
          <w:t>3</w:t>
        </w:r>
      </w:hyperlink>
    </w:p>
    <w:p w:rsidR="00000000" w:rsidRDefault="00113EF2">
      <w:pPr>
        <w:pStyle w:val="TDC1"/>
        <w:tabs>
          <w:tab w:val="right" w:leader="dot" w:pos="8504"/>
        </w:tabs>
      </w:pPr>
      <w:hyperlink w:anchor="__RefHeading__3_279609574" w:history="1">
        <w:r>
          <w:rPr>
            <w:rStyle w:val="Hipervnculo"/>
          </w:rPr>
          <w:t>2.Cloud Computing</w:t>
        </w:r>
        <w:r>
          <w:rPr>
            <w:rStyle w:val="Hipervnculo"/>
          </w:rPr>
          <w:tab/>
          <w:t>3</w:t>
        </w:r>
      </w:hyperlink>
    </w:p>
    <w:p w:rsidR="00000000" w:rsidRDefault="00113EF2">
      <w:pPr>
        <w:pStyle w:val="TDC1"/>
        <w:tabs>
          <w:tab w:val="right" w:leader="dot" w:pos="8504"/>
        </w:tabs>
      </w:pPr>
      <w:hyperlink w:anchor="__RefHeading__11_279609574" w:history="1">
        <w:r>
          <w:rPr>
            <w:rStyle w:val="Hipervnculo"/>
          </w:rPr>
          <w:t>3.Herramientas de Desarrollo</w:t>
        </w:r>
        <w:r>
          <w:rPr>
            <w:rStyle w:val="Hipervnculo"/>
          </w:rPr>
          <w:tab/>
          <w:t>3</w:t>
        </w:r>
      </w:hyperlink>
    </w:p>
    <w:p w:rsidR="00000000" w:rsidRDefault="00113EF2">
      <w:pPr>
        <w:pStyle w:val="TDC2"/>
        <w:tabs>
          <w:tab w:val="right" w:leader="dot" w:pos="8504"/>
        </w:tabs>
      </w:pPr>
      <w:hyperlink w:anchor="__RefHeading__1204_279609574" w:history="1">
        <w:r>
          <w:rPr>
            <w:rStyle w:val="Hipervnculo"/>
          </w:rPr>
          <w:t>3.1.Framework</w:t>
        </w:r>
        <w:r>
          <w:rPr>
            <w:rStyle w:val="Hipervnculo"/>
          </w:rPr>
          <w:tab/>
          <w:t>3</w:t>
        </w:r>
      </w:hyperlink>
    </w:p>
    <w:p w:rsidR="00000000" w:rsidRDefault="00113EF2">
      <w:pPr>
        <w:pStyle w:val="TDC2"/>
        <w:tabs>
          <w:tab w:val="right" w:leader="dot" w:pos="8504"/>
        </w:tabs>
      </w:pPr>
      <w:hyperlink w:anchor="__RefHeading__319_1584742026" w:history="1">
        <w:r>
          <w:rPr>
            <w:rStyle w:val="Hipervnculo"/>
          </w:rPr>
          <w:t>3.2..NET</w:t>
        </w:r>
        <w:r>
          <w:rPr>
            <w:rStyle w:val="Hipervnculo"/>
          </w:rPr>
          <w:tab/>
          <w:t>3</w:t>
        </w:r>
      </w:hyperlink>
    </w:p>
    <w:p w:rsidR="00000000" w:rsidRDefault="00113EF2">
      <w:pPr>
        <w:pStyle w:val="TDC2"/>
        <w:tabs>
          <w:tab w:val="right" w:leader="dot" w:pos="8504"/>
        </w:tabs>
      </w:pPr>
      <w:hyperlink w:anchor="__RefHeading__13_279609574" w:history="1">
        <w:r>
          <w:rPr>
            <w:rStyle w:val="Hipervnculo"/>
          </w:rPr>
          <w:t>3.3.Windows Azu</w:t>
        </w:r>
        <w:r>
          <w:rPr>
            <w:rStyle w:val="Hipervnculo"/>
          </w:rPr>
          <w:t>re</w:t>
        </w:r>
        <w:r>
          <w:rPr>
            <w:rStyle w:val="Hipervnculo"/>
          </w:rPr>
          <w:tab/>
          <w:t>3</w:t>
        </w:r>
      </w:hyperlink>
    </w:p>
    <w:p w:rsidR="00000000" w:rsidRDefault="00113EF2">
      <w:pPr>
        <w:pStyle w:val="TDC2"/>
        <w:tabs>
          <w:tab w:val="right" w:leader="dot" w:pos="8504"/>
        </w:tabs>
      </w:pPr>
      <w:hyperlink w:anchor="__RefHeading__15_279609574" w:history="1">
        <w:r>
          <w:rPr>
            <w:rStyle w:val="Hipervnculo"/>
          </w:rPr>
          <w:t>3.4.Microsoft Silverlight</w:t>
        </w:r>
        <w:r>
          <w:rPr>
            <w:rStyle w:val="Hipervnculo"/>
          </w:rPr>
          <w:tab/>
          <w:t>3</w:t>
        </w:r>
      </w:hyperlink>
    </w:p>
    <w:p w:rsidR="00000000" w:rsidRDefault="00113EF2">
      <w:pPr>
        <w:pStyle w:val="TDC2"/>
        <w:tabs>
          <w:tab w:val="right" w:leader="dot" w:pos="8504"/>
        </w:tabs>
      </w:pPr>
      <w:hyperlink w:anchor="__RefHeading__1206_279609574" w:history="1">
        <w:r>
          <w:rPr>
            <w:rStyle w:val="Hipervnculo"/>
          </w:rPr>
          <w:t>3.5.Microsoft Visual Studio 2010</w:t>
        </w:r>
        <w:r>
          <w:rPr>
            <w:rStyle w:val="Hipervnculo"/>
          </w:rPr>
          <w:tab/>
          <w:t>3</w:t>
        </w:r>
      </w:hyperlink>
    </w:p>
    <w:p w:rsidR="00000000" w:rsidRDefault="00113EF2">
      <w:pPr>
        <w:pStyle w:val="TDC2"/>
        <w:tabs>
          <w:tab w:val="right" w:leader="dot" w:pos="8504"/>
        </w:tabs>
      </w:pPr>
      <w:hyperlink w:anchor="__RefHeading__383_420884862" w:history="1">
        <w:r>
          <w:rPr>
            <w:rStyle w:val="Hipervnculo"/>
          </w:rPr>
          <w:t>3.6.C#</w:t>
        </w:r>
        <w:r>
          <w:rPr>
            <w:rStyle w:val="Hipervnculo"/>
          </w:rPr>
          <w:tab/>
          <w:t>3</w:t>
        </w:r>
      </w:hyperlink>
    </w:p>
    <w:p w:rsidR="00000000" w:rsidRDefault="00113EF2">
      <w:pPr>
        <w:pStyle w:val="TDC2"/>
        <w:tabs>
          <w:tab w:val="right" w:leader="dot" w:pos="8504"/>
        </w:tabs>
      </w:pPr>
      <w:hyperlink w:anchor="__RefHeading__385_420884862" w:history="1">
        <w:r>
          <w:rPr>
            <w:rStyle w:val="Hipervnculo"/>
          </w:rPr>
          <w:t>3.7.SQL Express</w:t>
        </w:r>
        <w:r>
          <w:rPr>
            <w:rStyle w:val="Hipervnculo"/>
          </w:rPr>
          <w:tab/>
          <w:t>3</w:t>
        </w:r>
      </w:hyperlink>
    </w:p>
    <w:p w:rsidR="00000000" w:rsidRDefault="00113EF2">
      <w:pPr>
        <w:pStyle w:val="TDC2"/>
        <w:tabs>
          <w:tab w:val="right" w:leader="dot" w:pos="8504"/>
        </w:tabs>
      </w:pPr>
      <w:hyperlink w:anchor="__RefHeading__387_420884862" w:history="1">
        <w:r>
          <w:rPr>
            <w:rStyle w:val="Hipervnculo"/>
          </w:rPr>
          <w:t>3.8.TortoiseSVN</w:t>
        </w:r>
        <w:r>
          <w:rPr>
            <w:rStyle w:val="Hipervnculo"/>
          </w:rPr>
          <w:tab/>
          <w:t>4</w:t>
        </w:r>
      </w:hyperlink>
    </w:p>
    <w:p w:rsidR="00000000" w:rsidRDefault="00113EF2">
      <w:pPr>
        <w:pStyle w:val="TDC2"/>
        <w:tabs>
          <w:tab w:val="right" w:leader="dot" w:pos="8504"/>
        </w:tabs>
      </w:pPr>
      <w:hyperlink w:anchor="__RefHeading__389_420884862" w:history="1">
        <w:r>
          <w:rPr>
            <w:rStyle w:val="Hipervnculo"/>
          </w:rPr>
          <w:t>3.9.FxCop</w:t>
        </w:r>
        <w:r>
          <w:rPr>
            <w:rStyle w:val="Hipervnculo"/>
          </w:rPr>
          <w:tab/>
          <w:t>4</w:t>
        </w:r>
      </w:hyperlink>
    </w:p>
    <w:p w:rsidR="00000000" w:rsidRDefault="00113EF2">
      <w:pPr>
        <w:pStyle w:val="TDC2"/>
        <w:tabs>
          <w:tab w:val="right" w:leader="dot" w:pos="8504"/>
        </w:tabs>
      </w:pPr>
      <w:hyperlink w:anchor="__RefHeading__391_420884862" w:history="1">
        <w:r>
          <w:rPr>
            <w:rStyle w:val="Hipervnculo"/>
          </w:rPr>
          <w:t>3.10.Microsoft Visio</w:t>
        </w:r>
        <w:r>
          <w:rPr>
            <w:rStyle w:val="Hipervnculo"/>
          </w:rPr>
          <w:tab/>
          <w:t>4</w:t>
        </w:r>
      </w:hyperlink>
    </w:p>
    <w:p w:rsidR="00000000" w:rsidRDefault="00113EF2">
      <w:pPr>
        <w:pStyle w:val="TDC1"/>
        <w:tabs>
          <w:tab w:val="right" w:leader="dot" w:pos="8504"/>
        </w:tabs>
      </w:pPr>
      <w:hyperlink w:anchor="__RefHeading__403_279609574" w:history="1">
        <w:r>
          <w:rPr>
            <w:rStyle w:val="Hipervnculo"/>
          </w:rPr>
          <w:t>4.API</w:t>
        </w:r>
        <w:r>
          <w:rPr>
            <w:rStyle w:val="Hipervnculo"/>
          </w:rPr>
          <w:tab/>
          <w:t>4</w:t>
        </w:r>
      </w:hyperlink>
    </w:p>
    <w:p w:rsidR="00000000" w:rsidRDefault="00113EF2">
      <w:pPr>
        <w:pStyle w:val="TDC1"/>
        <w:tabs>
          <w:tab w:val="right" w:leader="dot" w:pos="8504"/>
        </w:tabs>
      </w:pPr>
      <w:hyperlink w:anchor="__RefHeading__393_420884862" w:history="1">
        <w:r>
          <w:rPr>
            <w:rStyle w:val="Hipervnculo"/>
          </w:rPr>
          <w:t>5.Facebook</w:t>
        </w:r>
        <w:r>
          <w:rPr>
            <w:rStyle w:val="Hipervnculo"/>
          </w:rPr>
          <w:tab/>
          <w:t>4</w:t>
        </w:r>
      </w:hyperlink>
    </w:p>
    <w:p w:rsidR="00000000" w:rsidRDefault="00113EF2">
      <w:pPr>
        <w:pStyle w:val="TDC1"/>
        <w:tabs>
          <w:tab w:val="right" w:leader="dot" w:pos="8504"/>
        </w:tabs>
      </w:pPr>
      <w:hyperlink w:anchor="__RefHeading__329_1584742026" w:history="1">
        <w:r>
          <w:rPr>
            <w:rStyle w:val="Hipervnculo"/>
          </w:rPr>
          <w:t>6.Bing</w:t>
        </w:r>
        <w:r>
          <w:rPr>
            <w:rStyle w:val="Hipervnculo"/>
          </w:rPr>
          <w:tab/>
          <w:t>4</w:t>
        </w:r>
      </w:hyperlink>
    </w:p>
    <w:p w:rsidR="00000000" w:rsidRDefault="00113EF2">
      <w:pPr>
        <w:pStyle w:val="TDC1"/>
        <w:tabs>
          <w:tab w:val="right" w:leader="dot" w:pos="8504"/>
        </w:tabs>
      </w:pPr>
      <w:hyperlink w:anchor="__RefHeading__409_279609574" w:history="1">
        <w:r>
          <w:rPr>
            <w:rStyle w:val="Hipervnculo"/>
          </w:rPr>
          <w:t>7.Where in the world is Carmen San Diego?</w:t>
        </w:r>
        <w:r>
          <w:rPr>
            <w:rStyle w:val="Hipervnculo"/>
          </w:rPr>
          <w:tab/>
          <w:t>4</w:t>
        </w:r>
      </w:hyperlink>
    </w:p>
    <w:p w:rsidR="00000000" w:rsidRDefault="00113EF2">
      <w:pPr>
        <w:pStyle w:val="TDC1"/>
        <w:tabs>
          <w:tab w:val="right" w:leader="dot" w:pos="8504"/>
        </w:tabs>
      </w:pPr>
      <w:hyperlink w:anchor="__RefHeading__411_279609574" w:history="1">
        <w:r>
          <w:rPr>
            <w:rStyle w:val="Hipervnculo"/>
          </w:rPr>
          <w:t>8.En el Juego</w:t>
        </w:r>
        <w:r>
          <w:rPr>
            <w:rStyle w:val="Hipervnculo"/>
          </w:rPr>
          <w:tab/>
          <w:t>4</w:t>
        </w:r>
      </w:hyperlink>
    </w:p>
    <w:p w:rsidR="00000000" w:rsidRDefault="00113EF2">
      <w:pPr>
        <w:pStyle w:val="TDC2"/>
        <w:tabs>
          <w:tab w:val="right" w:leader="dot" w:pos="8504"/>
        </w:tabs>
      </w:pPr>
      <w:hyperlink w:anchor="__RefHeading__413_279609574" w:history="1">
        <w:r>
          <w:rPr>
            <w:rStyle w:val="Hipervnculo"/>
          </w:rPr>
          <w:t>8.1.Personaje</w:t>
        </w:r>
        <w:r>
          <w:rPr>
            <w:rStyle w:val="Hipervnculo"/>
          </w:rPr>
          <w:tab/>
          <w:t>4</w:t>
        </w:r>
      </w:hyperlink>
    </w:p>
    <w:p w:rsidR="00000000" w:rsidRDefault="00113EF2">
      <w:pPr>
        <w:pStyle w:val="TDC2"/>
        <w:tabs>
          <w:tab w:val="right" w:leader="dot" w:pos="8504"/>
        </w:tabs>
      </w:pPr>
      <w:hyperlink w:anchor="__RefHeading__1208_279609574" w:history="1">
        <w:r>
          <w:rPr>
            <w:rStyle w:val="Hipervnculo"/>
          </w:rPr>
          <w:t>8.2.Sospechoso</w:t>
        </w:r>
        <w:r>
          <w:rPr>
            <w:rStyle w:val="Hipervnculo"/>
          </w:rPr>
          <w:tab/>
          <w:t>4</w:t>
        </w:r>
      </w:hyperlink>
    </w:p>
    <w:p w:rsidR="00000000" w:rsidRDefault="00113EF2">
      <w:pPr>
        <w:pStyle w:val="TDC2"/>
        <w:tabs>
          <w:tab w:val="right" w:leader="dot" w:pos="8504"/>
        </w:tabs>
      </w:pPr>
      <w:hyperlink w:anchor="__RefHeading__1210_279609574" w:history="1">
        <w:r>
          <w:rPr>
            <w:rStyle w:val="Hipervnculo"/>
          </w:rPr>
          <w:t>8.3.Gran sospechoso</w:t>
        </w:r>
        <w:r>
          <w:rPr>
            <w:rStyle w:val="Hipervnculo"/>
          </w:rPr>
          <w:tab/>
          <w:t>5</w:t>
        </w:r>
      </w:hyperlink>
    </w:p>
    <w:p w:rsidR="00000000" w:rsidRDefault="00113EF2">
      <w:pPr>
        <w:pStyle w:val="TDC2"/>
        <w:tabs>
          <w:tab w:val="right" w:leader="dot" w:pos="8504"/>
        </w:tabs>
      </w:pPr>
      <w:hyperlink w:anchor="__RefHeading__321_420884862" w:history="1">
        <w:r>
          <w:rPr>
            <w:rStyle w:val="Hipervnculo"/>
          </w:rPr>
          <w:t>8.4.Sospechoso-Pista</w:t>
        </w:r>
        <w:r>
          <w:rPr>
            <w:rStyle w:val="Hipervnculo"/>
          </w:rPr>
          <w:tab/>
          <w:t>5</w:t>
        </w:r>
      </w:hyperlink>
    </w:p>
    <w:p w:rsidR="00000000" w:rsidRDefault="00113EF2">
      <w:pPr>
        <w:pStyle w:val="TDC2"/>
        <w:tabs>
          <w:tab w:val="right" w:leader="dot" w:pos="8504"/>
        </w:tabs>
      </w:pPr>
      <w:hyperlink w:anchor="__RefHeading__323_420884862" w:history="1">
        <w:r>
          <w:rPr>
            <w:rStyle w:val="Hipervnculo"/>
          </w:rPr>
          <w:t>8.5.Cantidad-Pista</w:t>
        </w:r>
        <w:r>
          <w:rPr>
            <w:rStyle w:val="Hipervnculo"/>
          </w:rPr>
          <w:tab/>
          <w:t>5</w:t>
        </w:r>
      </w:hyperlink>
    </w:p>
    <w:p w:rsidR="00000000" w:rsidRDefault="00113EF2">
      <w:pPr>
        <w:pStyle w:val="TDC2"/>
        <w:tabs>
          <w:tab w:val="right" w:leader="dot" w:pos="8504"/>
        </w:tabs>
      </w:pPr>
      <w:hyperlink w:anchor="__RefHeading__325_420884862" w:history="1">
        <w:r>
          <w:rPr>
            <w:rStyle w:val="Hipervnculo"/>
          </w:rPr>
          <w:t>8.6.Ciudad-Famoso</w:t>
        </w:r>
        <w:r>
          <w:rPr>
            <w:rStyle w:val="Hipervnculo"/>
          </w:rPr>
          <w:tab/>
          <w:t>5</w:t>
        </w:r>
      </w:hyperlink>
    </w:p>
    <w:p w:rsidR="00000000" w:rsidRDefault="00113EF2">
      <w:pPr>
        <w:pStyle w:val="TDC2"/>
        <w:tabs>
          <w:tab w:val="right" w:leader="dot" w:pos="8504"/>
        </w:tabs>
      </w:pPr>
      <w:hyperlink w:anchor="__RefHeading__327_420884862" w:history="1">
        <w:r>
          <w:rPr>
            <w:rStyle w:val="Hipervnculo"/>
          </w:rPr>
          <w:t>8.7.Famo</w:t>
        </w:r>
        <w:r>
          <w:rPr>
            <w:rStyle w:val="Hipervnculo"/>
          </w:rPr>
          <w:t>so-Noticia</w:t>
        </w:r>
        <w:r>
          <w:rPr>
            <w:rStyle w:val="Hipervnculo"/>
          </w:rPr>
          <w:tab/>
          <w:t>5</w:t>
        </w:r>
      </w:hyperlink>
    </w:p>
    <w:p w:rsidR="00000000" w:rsidRDefault="00113EF2">
      <w:pPr>
        <w:pStyle w:val="TDC1"/>
        <w:tabs>
          <w:tab w:val="right" w:leader="dot" w:pos="8504"/>
        </w:tabs>
      </w:pPr>
      <w:hyperlink w:anchor="__RefHeading__1212_279609574" w:history="1">
        <w:r>
          <w:rPr>
            <w:rStyle w:val="Hipervnculo"/>
          </w:rPr>
          <w:t>9.CodePlex</w:t>
        </w:r>
        <w:r>
          <w:rPr>
            <w:rStyle w:val="Hipervnculo"/>
          </w:rPr>
          <w:tab/>
          <w:t>5</w:t>
        </w:r>
      </w:hyperlink>
    </w:p>
    <w:p w:rsidR="00000000" w:rsidRDefault="00113EF2">
      <w:pPr>
        <w:pStyle w:val="TDC1"/>
        <w:tabs>
          <w:tab w:val="right" w:leader="dot" w:pos="8504"/>
        </w:tabs>
        <w:rPr>
          <w:sz w:val="16"/>
        </w:rPr>
        <w:sectPr w:rsidR="00000000">
          <w:type w:val="continuous"/>
          <w:pgSz w:w="11906" w:h="16838"/>
          <w:pgMar w:top="1417" w:right="1701" w:bottom="1417" w:left="1701" w:header="720" w:footer="708" w:gutter="0"/>
          <w:cols w:space="720"/>
          <w:docGrid w:linePitch="360"/>
        </w:sectPr>
      </w:pPr>
      <w:hyperlink w:anchor="__RefHeading__1214_279609574" w:history="1">
        <w:r>
          <w:rPr>
            <w:rStyle w:val="Hipervnculo"/>
          </w:rPr>
          <w:t>10.MarketPlace</w:t>
        </w:r>
        <w:r>
          <w:rPr>
            <w:rStyle w:val="Hipervnculo"/>
          </w:rPr>
          <w:tab/>
          <w:t>5</w:t>
        </w:r>
      </w:hyperlink>
      <w:r>
        <w:fldChar w:fldCharType="end"/>
      </w:r>
    </w:p>
    <w:p w:rsidR="00000000" w:rsidRDefault="00113EF2">
      <w:pPr>
        <w:pStyle w:val="MTemaNormal"/>
        <w:tabs>
          <w:tab w:val="left" w:pos="400"/>
          <w:tab w:val="right" w:leader="dot" w:pos="8494"/>
        </w:tabs>
        <w:rPr>
          <w:sz w:val="16"/>
        </w:rPr>
      </w:pPr>
    </w:p>
    <w:p w:rsidR="00000000" w:rsidRDefault="00113EF2">
      <w:pPr>
        <w:pStyle w:val="MNormal"/>
      </w:pPr>
    </w:p>
    <w:p w:rsidR="00000000" w:rsidRDefault="00113EF2">
      <w:pPr>
        <w:pStyle w:val="MNormal"/>
      </w:pPr>
    </w:p>
    <w:p w:rsidR="00000000" w:rsidRDefault="00113EF2">
      <w:pPr>
        <w:pStyle w:val="MTema1"/>
        <w:pageBreakBefore/>
        <w:spacing w:before="113" w:after="113"/>
      </w:pPr>
      <w:bookmarkStart w:id="0" w:name="__RefHeading__1_279609574"/>
      <w:bookmarkEnd w:id="0"/>
      <w:r>
        <w:lastRenderedPageBreak/>
        <w:t>Windows Phone 7</w:t>
      </w:r>
    </w:p>
    <w:p w:rsidR="00000000" w:rsidRDefault="00113EF2">
      <w:pPr>
        <w:pStyle w:val="MTemaNormal"/>
        <w:spacing w:after="113"/>
      </w:pPr>
      <w:r>
        <w:t>Sistema Operativo que controla dispositivos móviles de Windows. Se les define sistemas operati</w:t>
      </w:r>
      <w:r>
        <w:t>vos móviles.</w:t>
      </w:r>
    </w:p>
    <w:p w:rsidR="00000000" w:rsidRDefault="00113EF2">
      <w:pPr>
        <w:pStyle w:val="MTema1"/>
        <w:spacing w:before="113" w:after="113"/>
      </w:pPr>
      <w:bookmarkStart w:id="1" w:name="__RefHeading__3_279609574"/>
      <w:bookmarkEnd w:id="1"/>
      <w:r>
        <w:t>Cloud Computing</w:t>
      </w:r>
    </w:p>
    <w:p w:rsidR="00000000" w:rsidRDefault="00113EF2">
      <w:pPr>
        <w:pStyle w:val="MTemaNormal"/>
        <w:spacing w:after="113"/>
      </w:pPr>
      <w:r>
        <w:t xml:space="preserve">Traducido al español </w:t>
      </w:r>
      <w:r>
        <w:rPr>
          <w:i/>
          <w:iCs/>
        </w:rPr>
        <w:t>Computación en la nube</w:t>
      </w:r>
      <w:r>
        <w:t>, es un paradigma que permite ofrecer servicios de computación a través de Internet. Sobre este paradigma todo lo que pueda ofrecer un sistema es presentado como un servicio.</w:t>
      </w:r>
    </w:p>
    <w:p w:rsidR="00000000" w:rsidRDefault="00113EF2">
      <w:pPr>
        <w:pStyle w:val="MTema1"/>
        <w:spacing w:before="113" w:after="113"/>
      </w:pPr>
      <w:bookmarkStart w:id="2" w:name="__RefHeading__11_279609574"/>
      <w:bookmarkEnd w:id="2"/>
      <w:r>
        <w:t>Herramien</w:t>
      </w:r>
      <w:r>
        <w:t>tas de Desarrollo</w:t>
      </w:r>
    </w:p>
    <w:p w:rsidR="00000000" w:rsidRDefault="00113EF2">
      <w:pPr>
        <w:pStyle w:val="MTema2"/>
        <w:numPr>
          <w:ilvl w:val="1"/>
          <w:numId w:val="4"/>
        </w:numPr>
        <w:tabs>
          <w:tab w:val="clear" w:pos="709"/>
        </w:tabs>
        <w:spacing w:before="57" w:after="113"/>
        <w:ind w:left="567" w:firstLine="0"/>
      </w:pPr>
      <w:bookmarkStart w:id="3" w:name="__RefHeading__1204_279609574"/>
      <w:bookmarkEnd w:id="3"/>
      <w:r>
        <w:t>Framework</w:t>
      </w:r>
    </w:p>
    <w:p w:rsidR="00000000" w:rsidRDefault="00113EF2">
      <w:pPr>
        <w:pStyle w:val="MTemaNormal"/>
        <w:spacing w:after="113"/>
        <w:ind w:left="1134"/>
      </w:pPr>
      <w:r>
        <w:t>Estructura conceptual y tecnológica de soporte definida, normalmente con artefactos o módulos de software concretos, con base en la cual otro proyecto de software puede ser organizado y desarrollado. Típicamente, puede incluir s</w:t>
      </w:r>
      <w:r>
        <w:t>oporte de programas, bibliotecas y un lenguaje interpretado entre otros programas para ayudar a desarrollar y unir los diferentes componentes de un proyecto.</w:t>
      </w:r>
    </w:p>
    <w:p w:rsidR="00000000" w:rsidRDefault="00113EF2">
      <w:pPr>
        <w:pStyle w:val="MTema2"/>
        <w:numPr>
          <w:ilvl w:val="1"/>
          <w:numId w:val="4"/>
        </w:numPr>
        <w:tabs>
          <w:tab w:val="clear" w:pos="709"/>
        </w:tabs>
        <w:spacing w:before="57" w:after="113"/>
      </w:pPr>
      <w:bookmarkStart w:id="4" w:name="__RefHeading__319_1584742026"/>
      <w:bookmarkEnd w:id="4"/>
      <w:r>
        <w:t>.NET</w:t>
      </w:r>
    </w:p>
    <w:p w:rsidR="00000000" w:rsidRDefault="00113EF2">
      <w:pPr>
        <w:pStyle w:val="MTemaNormal"/>
        <w:spacing w:after="113"/>
        <w:ind w:left="1134"/>
      </w:pPr>
      <w:r>
        <w:t>Es un framework de Microsoft que hace un énfasis en la transparencia de redes, con independen</w:t>
      </w:r>
      <w:r>
        <w:t xml:space="preserve">cia de plataforma de hardware y que permita un rápido desarrollo de aplicaciones. </w:t>
      </w:r>
    </w:p>
    <w:p w:rsidR="00000000" w:rsidRDefault="00113EF2">
      <w:pPr>
        <w:pStyle w:val="MTema2"/>
        <w:numPr>
          <w:ilvl w:val="1"/>
          <w:numId w:val="4"/>
        </w:numPr>
        <w:tabs>
          <w:tab w:val="clear" w:pos="709"/>
        </w:tabs>
        <w:spacing w:before="57" w:after="113"/>
        <w:ind w:left="567" w:firstLine="0"/>
      </w:pPr>
      <w:bookmarkStart w:id="5" w:name="__RefHeading__13_279609574"/>
      <w:bookmarkEnd w:id="5"/>
      <w:r>
        <w:t>Windows Azure</w:t>
      </w:r>
    </w:p>
    <w:p w:rsidR="00000000" w:rsidRDefault="00113EF2">
      <w:pPr>
        <w:pStyle w:val="MTemaNormal"/>
        <w:spacing w:after="113"/>
        <w:ind w:left="1134"/>
        <w:rPr>
          <w:i/>
          <w:iCs/>
        </w:rPr>
      </w:pPr>
      <w:r>
        <w:t xml:space="preserve">Plataforma de Windows que ofrece </w:t>
      </w:r>
      <w:r>
        <w:rPr>
          <w:i/>
          <w:iCs/>
        </w:rPr>
        <w:t>Cloud Computing.</w:t>
      </w:r>
    </w:p>
    <w:p w:rsidR="00000000" w:rsidRDefault="00113EF2">
      <w:pPr>
        <w:pStyle w:val="MTema2"/>
        <w:numPr>
          <w:ilvl w:val="1"/>
          <w:numId w:val="4"/>
        </w:numPr>
        <w:tabs>
          <w:tab w:val="clear" w:pos="709"/>
        </w:tabs>
        <w:spacing w:before="57" w:after="113"/>
        <w:ind w:left="567" w:firstLine="0"/>
      </w:pPr>
      <w:bookmarkStart w:id="6" w:name="__RefHeading__15_279609574"/>
      <w:bookmarkEnd w:id="6"/>
      <w:r>
        <w:t>Microsoft Silverlight</w:t>
      </w:r>
    </w:p>
    <w:p w:rsidR="00000000" w:rsidRDefault="00113EF2">
      <w:pPr>
        <w:pStyle w:val="MTemaNormal"/>
        <w:spacing w:after="113"/>
        <w:ind w:left="1134"/>
      </w:pPr>
      <w:r>
        <w:t>Application Programming Interface, es una interfaz implementada por un software la cual</w:t>
      </w:r>
      <w:r>
        <w:t xml:space="preserve"> permite interactuar con otros programas. Esto facilita la interacción en diferentes tipos de software. </w:t>
      </w:r>
      <w:bookmarkStart w:id="7" w:name="result_box1"/>
      <w:bookmarkEnd w:id="7"/>
      <w:r>
        <w:t>Una API es implementada por las aplicaciones, bibliotecas y sistemas operativos para determinar su vocabulario y las convenciones de llamada, y se utili</w:t>
      </w:r>
      <w:r>
        <w:t>za para acceder a sus servicios.</w:t>
      </w:r>
    </w:p>
    <w:p w:rsidR="00000000" w:rsidRDefault="00113EF2">
      <w:pPr>
        <w:pStyle w:val="MTema2"/>
        <w:numPr>
          <w:ilvl w:val="1"/>
          <w:numId w:val="4"/>
        </w:numPr>
        <w:tabs>
          <w:tab w:val="clear" w:pos="709"/>
        </w:tabs>
        <w:spacing w:before="57" w:after="113"/>
        <w:ind w:left="567" w:firstLine="0"/>
      </w:pPr>
      <w:bookmarkStart w:id="8" w:name="__RefHeading__1206_279609574"/>
      <w:bookmarkEnd w:id="8"/>
      <w:r>
        <w:t>Microsoft Visual Studio 2010</w:t>
      </w:r>
    </w:p>
    <w:p w:rsidR="00000000" w:rsidRDefault="00113EF2">
      <w:pPr>
        <w:pStyle w:val="MTemaNormal"/>
        <w:spacing w:after="113"/>
        <w:ind w:left="1134"/>
      </w:pPr>
      <w:r>
        <w:t>Entorno de desarrollo integrado (IDE, por sus siglas en inglés) para sistemas operativos Windows, soportando varios lenguajes de programación.</w:t>
      </w:r>
    </w:p>
    <w:p w:rsidR="00000000" w:rsidRDefault="00113EF2">
      <w:pPr>
        <w:pStyle w:val="MTemaNormal"/>
        <w:spacing w:after="113"/>
        <w:ind w:left="1134"/>
      </w:pPr>
      <w:r>
        <w:t>Permite a los desarrolladores crear aplicaciones, s</w:t>
      </w:r>
      <w:r>
        <w:t>itios y aplicaciones web, así como servicios web en cualquier entorno que soporte la plataforma .NET (a partir de la versión net 2002). Así se pueden crear aplicaciones que se intercomuniquen entre estaciones de trabajo, páginas web y dispositivos móviles.</w:t>
      </w:r>
    </w:p>
    <w:p w:rsidR="00000000" w:rsidRDefault="00113EF2">
      <w:pPr>
        <w:pStyle w:val="MTema2"/>
        <w:numPr>
          <w:ilvl w:val="1"/>
          <w:numId w:val="4"/>
        </w:numPr>
        <w:tabs>
          <w:tab w:val="clear" w:pos="709"/>
        </w:tabs>
        <w:spacing w:before="57" w:after="113"/>
        <w:ind w:left="567" w:firstLine="0"/>
      </w:pPr>
      <w:bookmarkStart w:id="9" w:name="__RefHeading__383_420884862"/>
      <w:bookmarkEnd w:id="9"/>
      <w:r>
        <w:t>C#</w:t>
      </w:r>
    </w:p>
    <w:p w:rsidR="00000000" w:rsidRDefault="00113EF2">
      <w:pPr>
        <w:pStyle w:val="MTemaNormal"/>
        <w:spacing w:after="113"/>
        <w:ind w:left="1134"/>
      </w:pPr>
      <w:r>
        <w:t>Es un lenguaje de programación orientado a objetos desarrollado y estandarizado por Microsoft como parte de su plataforma .NET.</w:t>
      </w:r>
    </w:p>
    <w:p w:rsidR="00000000" w:rsidRDefault="00113EF2">
      <w:pPr>
        <w:pStyle w:val="MTema2"/>
        <w:numPr>
          <w:ilvl w:val="1"/>
          <w:numId w:val="4"/>
        </w:numPr>
        <w:tabs>
          <w:tab w:val="clear" w:pos="709"/>
        </w:tabs>
        <w:spacing w:before="57" w:after="113"/>
        <w:ind w:left="567" w:firstLine="0"/>
      </w:pPr>
      <w:bookmarkStart w:id="10" w:name="__RefHeading__385_420884862"/>
      <w:bookmarkEnd w:id="10"/>
      <w:r>
        <w:t>SQL Express</w:t>
      </w:r>
    </w:p>
    <w:p w:rsidR="00000000" w:rsidRDefault="00113EF2">
      <w:pPr>
        <w:pStyle w:val="MTemaNormal"/>
        <w:spacing w:after="113"/>
        <w:ind w:left="1134"/>
        <w:rPr>
          <w:szCs w:val="20"/>
        </w:rPr>
      </w:pPr>
      <w:r>
        <w:rPr>
          <w:szCs w:val="20"/>
        </w:rPr>
        <w:t xml:space="preserve">Es un sistema para la gestión de bases de datos producido por Microsoft basado en el modelo relacional. </w:t>
      </w:r>
      <w:r>
        <w:rPr>
          <w:color w:val="000000"/>
          <w:szCs w:val="20"/>
        </w:rPr>
        <w:t>Este sir</w:t>
      </w:r>
      <w:r>
        <w:rPr>
          <w:color w:val="000000"/>
          <w:szCs w:val="20"/>
        </w:rPr>
        <w:t>ve para uso libre y distribuible a los desarrolladores de software</w:t>
      </w:r>
      <w:r>
        <w:rPr>
          <w:szCs w:val="20"/>
        </w:rPr>
        <w:t xml:space="preserve"> </w:t>
      </w:r>
    </w:p>
    <w:p w:rsidR="00000000" w:rsidRDefault="00113EF2">
      <w:pPr>
        <w:pStyle w:val="MTema2"/>
        <w:numPr>
          <w:ilvl w:val="1"/>
          <w:numId w:val="4"/>
        </w:numPr>
        <w:tabs>
          <w:tab w:val="clear" w:pos="709"/>
        </w:tabs>
        <w:spacing w:before="57" w:after="113"/>
      </w:pPr>
      <w:bookmarkStart w:id="11" w:name="__RefHeading__387_420884862"/>
      <w:bookmarkEnd w:id="11"/>
      <w:r>
        <w:lastRenderedPageBreak/>
        <w:t>TortoiseSVN</w:t>
      </w:r>
    </w:p>
    <w:p w:rsidR="00000000" w:rsidRDefault="00113EF2">
      <w:pPr>
        <w:pStyle w:val="MTemaNormal"/>
        <w:spacing w:after="113"/>
        <w:ind w:left="1134"/>
        <w:rPr>
          <w:color w:val="000000"/>
          <w:szCs w:val="20"/>
        </w:rPr>
      </w:pPr>
      <w:r>
        <w:rPr>
          <w:color w:val="000000"/>
          <w:szCs w:val="20"/>
        </w:rPr>
        <w:t>Es un cliente Subversion, implementado como una extensión al shell de Windows. Es software libre liberado bajo la licencia GNU GPL.</w:t>
      </w:r>
    </w:p>
    <w:p w:rsidR="00000000" w:rsidRDefault="00113EF2">
      <w:pPr>
        <w:pStyle w:val="MTema2"/>
        <w:numPr>
          <w:ilvl w:val="1"/>
          <w:numId w:val="4"/>
        </w:numPr>
        <w:tabs>
          <w:tab w:val="clear" w:pos="709"/>
        </w:tabs>
        <w:spacing w:before="57" w:after="113"/>
      </w:pPr>
      <w:bookmarkStart w:id="12" w:name="__RefHeading__389_420884862"/>
      <w:bookmarkEnd w:id="12"/>
      <w:r>
        <w:t>FxCop</w:t>
      </w:r>
    </w:p>
    <w:p w:rsidR="00000000" w:rsidRDefault="00113EF2">
      <w:pPr>
        <w:pStyle w:val="MTemaNormal"/>
        <w:spacing w:after="113"/>
        <w:ind w:left="1134"/>
        <w:rPr>
          <w:bCs/>
          <w:color w:val="000000"/>
          <w:szCs w:val="20"/>
        </w:rPr>
      </w:pPr>
      <w:r>
        <w:rPr>
          <w:bCs/>
          <w:color w:val="000000"/>
          <w:szCs w:val="20"/>
        </w:rPr>
        <w:t>Es una herramienta de análisis de códi</w:t>
      </w:r>
      <w:r>
        <w:rPr>
          <w:bCs/>
          <w:color w:val="000000"/>
          <w:szCs w:val="20"/>
        </w:rPr>
        <w:t>go para .NET desarrollada por GotDotNet. Lee ensamblados (dll o exe) directamente para hacer el análisis.</w:t>
      </w:r>
    </w:p>
    <w:p w:rsidR="00000000" w:rsidRDefault="00113EF2">
      <w:pPr>
        <w:pStyle w:val="MTema2"/>
        <w:numPr>
          <w:ilvl w:val="1"/>
          <w:numId w:val="4"/>
        </w:numPr>
        <w:tabs>
          <w:tab w:val="clear" w:pos="709"/>
        </w:tabs>
        <w:spacing w:before="57" w:after="113"/>
      </w:pPr>
      <w:bookmarkStart w:id="13" w:name="__RefHeading__391_420884862"/>
      <w:bookmarkEnd w:id="13"/>
      <w:r>
        <w:t>Microsoft Visio</w:t>
      </w:r>
    </w:p>
    <w:p w:rsidR="00000000" w:rsidRDefault="00113EF2">
      <w:pPr>
        <w:pStyle w:val="MTemaNormal"/>
        <w:spacing w:after="113"/>
        <w:ind w:left="1134"/>
        <w:rPr>
          <w:bCs/>
          <w:color w:val="000000"/>
          <w:szCs w:val="20"/>
        </w:rPr>
      </w:pPr>
      <w:r>
        <w:rPr>
          <w:bCs/>
          <w:color w:val="000000"/>
          <w:szCs w:val="20"/>
        </w:rPr>
        <w:t>Es un software de dibujo vectorial para Microsoft Windows. Las herramientas que lo componen permiten realizar diagramas de oficinas, d</w:t>
      </w:r>
      <w:r>
        <w:rPr>
          <w:bCs/>
          <w:color w:val="000000"/>
          <w:szCs w:val="20"/>
        </w:rPr>
        <w:t>iagramas de bases de datos, diagramas de flujo de programas, UML, y más, que permiten iniciar al usuario en los lenguajes de programación.</w:t>
      </w:r>
    </w:p>
    <w:p w:rsidR="00000000" w:rsidRDefault="00113EF2">
      <w:pPr>
        <w:pStyle w:val="MTema1"/>
        <w:spacing w:before="113" w:after="113"/>
        <w:ind w:left="0" w:firstLine="0"/>
        <w:rPr>
          <w:szCs w:val="22"/>
        </w:rPr>
      </w:pPr>
      <w:bookmarkStart w:id="14" w:name="__RefHeading__403_279609574"/>
      <w:bookmarkEnd w:id="14"/>
      <w:r>
        <w:rPr>
          <w:szCs w:val="22"/>
        </w:rPr>
        <w:t>API</w:t>
      </w:r>
    </w:p>
    <w:p w:rsidR="00000000" w:rsidRDefault="00113EF2">
      <w:pPr>
        <w:pStyle w:val="MTemaNormal"/>
        <w:spacing w:after="113"/>
      </w:pPr>
      <w:r>
        <w:t>Application Programming Interface, es una interfaz implementada por un software la cual permite interactuar con o</w:t>
      </w:r>
      <w:r>
        <w:t xml:space="preserve">tros programas. Esto facilita la interacción en diferentes tipos de software. </w:t>
      </w:r>
      <w:bookmarkStart w:id="15" w:name="result_box11"/>
      <w:bookmarkEnd w:id="15"/>
      <w:r>
        <w:t>Una API es implementada por las aplicaciones, bibliotecas y sistemas operativos para determinar su vocabulario y las convenciones de llamada, y se utiliza para acceder a sus serv</w:t>
      </w:r>
      <w:r>
        <w:t>icios.</w:t>
      </w:r>
    </w:p>
    <w:p w:rsidR="00000000" w:rsidRDefault="00113EF2">
      <w:pPr>
        <w:pStyle w:val="MTema1"/>
        <w:spacing w:before="113" w:after="113"/>
        <w:ind w:left="0" w:firstLine="0"/>
        <w:rPr>
          <w:szCs w:val="22"/>
        </w:rPr>
      </w:pPr>
      <w:bookmarkStart w:id="16" w:name="__RefHeading__393_420884862"/>
      <w:bookmarkEnd w:id="16"/>
      <w:r>
        <w:rPr>
          <w:szCs w:val="22"/>
        </w:rPr>
        <w:t>Facebook</w:t>
      </w:r>
    </w:p>
    <w:p w:rsidR="00000000" w:rsidRDefault="00113EF2">
      <w:pPr>
        <w:pStyle w:val="MTemaNormal"/>
        <w:spacing w:after="113"/>
      </w:pPr>
      <w:r>
        <w:t>Sitio web y red social gratuita en el cual las personas, luego de crearse un perfil y completar los datos que deseen, pueden realizar diferentes actividades como lo son: búsqueda de contactos, expresar sus opiniones y estados de ánimo, subi</w:t>
      </w:r>
      <w:r>
        <w:t xml:space="preserve">r y comentar fotos, jugar, crear redes y grupos con distintos intereses, etc. </w:t>
      </w:r>
    </w:p>
    <w:p w:rsidR="00000000" w:rsidRDefault="00113EF2">
      <w:pPr>
        <w:pStyle w:val="MTema1"/>
        <w:spacing w:before="113" w:after="113"/>
        <w:ind w:left="0" w:firstLine="0"/>
        <w:rPr>
          <w:szCs w:val="22"/>
        </w:rPr>
      </w:pPr>
      <w:bookmarkStart w:id="17" w:name="__RefHeading__329_1584742026"/>
      <w:bookmarkEnd w:id="17"/>
      <w:r>
        <w:rPr>
          <w:szCs w:val="22"/>
        </w:rPr>
        <w:t>Bing</w:t>
      </w:r>
    </w:p>
    <w:p w:rsidR="00000000" w:rsidRDefault="00113EF2">
      <w:pPr>
        <w:pStyle w:val="MTemaNormal"/>
        <w:spacing w:after="113"/>
      </w:pPr>
      <w:r>
        <w:t>Motor de búsqueda web de Microsoft que encuentra y organiza las respuestas permitiendo de un ágil acceso a la información.</w:t>
      </w:r>
    </w:p>
    <w:p w:rsidR="00000000" w:rsidRDefault="00113EF2">
      <w:pPr>
        <w:pStyle w:val="MTema1"/>
        <w:spacing w:before="113" w:after="113"/>
        <w:ind w:left="0" w:firstLine="0"/>
        <w:rPr>
          <w:szCs w:val="22"/>
        </w:rPr>
      </w:pPr>
      <w:bookmarkStart w:id="18" w:name="__RefHeading__409_279609574"/>
      <w:bookmarkEnd w:id="18"/>
      <w:r>
        <w:rPr>
          <w:szCs w:val="22"/>
        </w:rPr>
        <w:t>Where in the world is Carmen San Diego?</w:t>
      </w:r>
    </w:p>
    <w:p w:rsidR="00000000" w:rsidRDefault="00113EF2">
      <w:pPr>
        <w:pStyle w:val="MTemaNormal"/>
        <w:spacing w:after="113"/>
      </w:pPr>
      <w:r>
        <w:t>Videojueg</w:t>
      </w:r>
      <w:r>
        <w:t>o basado en una criminal y villana ficticia (Carmen San Diego) que es perseguida por todo el mundo a través de pistas.</w:t>
      </w:r>
    </w:p>
    <w:p w:rsidR="00000000" w:rsidRDefault="00113EF2">
      <w:pPr>
        <w:pStyle w:val="MTemaNormal"/>
        <w:spacing w:after="113"/>
      </w:pPr>
      <w:r>
        <w:t>Mientras era perseguida, se mostraban monumentos (y más cosas) de cultura general. La idea original del juego era clasificarlo por su lab</w:t>
      </w:r>
      <w:r>
        <w:t xml:space="preserve">or educativo, ya que además de entretener, enseña al que lo esté jugando. </w:t>
      </w:r>
    </w:p>
    <w:p w:rsidR="00000000" w:rsidRDefault="00113EF2">
      <w:pPr>
        <w:pStyle w:val="MTema1"/>
        <w:spacing w:before="113" w:after="113"/>
        <w:ind w:left="0" w:firstLine="0"/>
        <w:rPr>
          <w:szCs w:val="22"/>
        </w:rPr>
      </w:pPr>
      <w:bookmarkStart w:id="19" w:name="__RefHeading__411_279609574"/>
      <w:bookmarkEnd w:id="19"/>
      <w:r>
        <w:rPr>
          <w:szCs w:val="22"/>
        </w:rPr>
        <w:t>En el Juego</w:t>
      </w:r>
    </w:p>
    <w:p w:rsidR="00000000" w:rsidRDefault="00113EF2">
      <w:pPr>
        <w:pStyle w:val="MTema2"/>
        <w:numPr>
          <w:ilvl w:val="1"/>
          <w:numId w:val="4"/>
        </w:numPr>
        <w:tabs>
          <w:tab w:val="clear" w:pos="709"/>
        </w:tabs>
        <w:spacing w:before="57" w:after="113"/>
        <w:ind w:left="567" w:firstLine="0"/>
      </w:pPr>
      <w:bookmarkStart w:id="20" w:name="__RefHeading__413_279609574"/>
      <w:bookmarkEnd w:id="20"/>
      <w:r>
        <w:t>Personaje</w:t>
      </w:r>
    </w:p>
    <w:p w:rsidR="00000000" w:rsidRDefault="00113EF2">
      <w:pPr>
        <w:pStyle w:val="MTemaNormal"/>
        <w:spacing w:after="113"/>
        <w:ind w:left="1134"/>
      </w:pPr>
      <w:r>
        <w:t xml:space="preserve">Son personas famosas de las respectivas ciudades en las que se encuentra el jugador quienes le brindarán pistas escondidas entre frases que hayan realizado en </w:t>
      </w:r>
      <w:r>
        <w:t>la actualidad.</w:t>
      </w:r>
    </w:p>
    <w:p w:rsidR="00000000" w:rsidRDefault="00113EF2">
      <w:pPr>
        <w:pStyle w:val="MTema2"/>
        <w:numPr>
          <w:ilvl w:val="1"/>
          <w:numId w:val="4"/>
        </w:numPr>
        <w:tabs>
          <w:tab w:val="clear" w:pos="709"/>
        </w:tabs>
        <w:spacing w:before="57" w:after="113"/>
        <w:ind w:left="567" w:firstLine="0"/>
      </w:pPr>
      <w:bookmarkStart w:id="21" w:name="__RefHeading__1208_279609574"/>
      <w:bookmarkEnd w:id="21"/>
      <w:r>
        <w:t>Sospechoso</w:t>
      </w:r>
    </w:p>
    <w:p w:rsidR="00000000" w:rsidRDefault="00113EF2">
      <w:pPr>
        <w:pStyle w:val="MTemaNormal"/>
        <w:spacing w:after="113"/>
        <w:ind w:left="1134"/>
      </w:pPr>
      <w:r>
        <w:t>Será el misterioso ladrón que se debe atrapar, el cual una vez iniciado el juego será elegido y fijado por el sistema como uno de los contactos de Facebook del jugador.</w:t>
      </w:r>
    </w:p>
    <w:p w:rsidR="00000000" w:rsidRDefault="00113EF2">
      <w:pPr>
        <w:pStyle w:val="MTemaNormal"/>
        <w:spacing w:after="113"/>
        <w:ind w:left="1134"/>
      </w:pPr>
    </w:p>
    <w:p w:rsidR="00000000" w:rsidRDefault="00113EF2">
      <w:pPr>
        <w:pStyle w:val="MTema2"/>
        <w:numPr>
          <w:ilvl w:val="1"/>
          <w:numId w:val="4"/>
        </w:numPr>
        <w:tabs>
          <w:tab w:val="clear" w:pos="709"/>
        </w:tabs>
        <w:spacing w:before="57" w:after="113"/>
        <w:ind w:left="567" w:firstLine="0"/>
      </w:pPr>
      <w:bookmarkStart w:id="22" w:name="__RefHeading__1210_279609574"/>
      <w:bookmarkEnd w:id="22"/>
      <w:r>
        <w:lastRenderedPageBreak/>
        <w:t>Gran sospechoso</w:t>
      </w:r>
    </w:p>
    <w:p w:rsidR="00000000" w:rsidRDefault="00113EF2">
      <w:pPr>
        <w:pStyle w:val="MTemaNormal"/>
        <w:spacing w:after="113"/>
        <w:ind w:left="1134"/>
      </w:pPr>
      <w:r>
        <w:t>Figura simbólica que se verá representada en</w:t>
      </w:r>
      <w:r>
        <w:t xml:space="preserve"> Facebook mediante una cuenta. </w:t>
      </w:r>
    </w:p>
    <w:p w:rsidR="00000000" w:rsidRDefault="00113EF2">
      <w:pPr>
        <w:pStyle w:val="MTemaNormal"/>
        <w:spacing w:after="113"/>
        <w:ind w:left="1134"/>
      </w:pPr>
      <w:r>
        <w:t>Los usuarios que terminen el juego de forma exitosa, habiendo atrapado al sospechoso, podrán enviarle una solicitud de amistad (mediante su cuenta de Facebook) para poder ser amigo del "Gran Sospechoso".</w:t>
      </w:r>
    </w:p>
    <w:p w:rsidR="00000000" w:rsidRDefault="00113EF2">
      <w:pPr>
        <w:pStyle w:val="MTema2"/>
        <w:numPr>
          <w:ilvl w:val="1"/>
          <w:numId w:val="4"/>
        </w:numPr>
        <w:tabs>
          <w:tab w:val="clear" w:pos="709"/>
        </w:tabs>
        <w:spacing w:before="57" w:after="113"/>
        <w:ind w:left="567" w:firstLine="0"/>
      </w:pPr>
      <w:bookmarkStart w:id="23" w:name="__RefHeading__321_420884862"/>
      <w:bookmarkEnd w:id="23"/>
      <w:r>
        <w:t>Sospechoso-Pista</w:t>
      </w:r>
    </w:p>
    <w:p w:rsidR="00000000" w:rsidRDefault="00113EF2">
      <w:pPr>
        <w:pStyle w:val="MTemaNormal"/>
        <w:spacing w:after="113"/>
        <w:ind w:left="1134"/>
      </w:pPr>
      <w:r>
        <w:t xml:space="preserve">Es </w:t>
      </w:r>
      <w:r>
        <w:t>la característica del sospechoso que va a formar parte de la pista.</w:t>
      </w:r>
    </w:p>
    <w:p w:rsidR="00000000" w:rsidRDefault="00113EF2">
      <w:pPr>
        <w:pStyle w:val="MTema2"/>
        <w:numPr>
          <w:ilvl w:val="1"/>
          <w:numId w:val="4"/>
        </w:numPr>
        <w:tabs>
          <w:tab w:val="clear" w:pos="709"/>
        </w:tabs>
        <w:spacing w:before="57" w:after="113"/>
      </w:pPr>
      <w:bookmarkStart w:id="24" w:name="__RefHeading__323_420884862"/>
      <w:bookmarkEnd w:id="24"/>
      <w:r>
        <w:t>Cantidad-Pista</w:t>
      </w:r>
    </w:p>
    <w:p w:rsidR="00000000" w:rsidRDefault="00113EF2">
      <w:pPr>
        <w:pStyle w:val="MTemaNormal"/>
        <w:spacing w:after="113"/>
        <w:ind w:left="1134"/>
      </w:pPr>
      <w:r>
        <w:t>Es la característica de la ciudad que va a formar parte de la pista.</w:t>
      </w:r>
    </w:p>
    <w:p w:rsidR="00000000" w:rsidRDefault="00113EF2">
      <w:pPr>
        <w:pStyle w:val="MTema2"/>
        <w:numPr>
          <w:ilvl w:val="1"/>
          <w:numId w:val="4"/>
        </w:numPr>
        <w:tabs>
          <w:tab w:val="clear" w:pos="709"/>
        </w:tabs>
        <w:spacing w:before="57" w:after="113"/>
      </w:pPr>
      <w:bookmarkStart w:id="25" w:name="__RefHeading__325_420884862"/>
      <w:bookmarkEnd w:id="25"/>
      <w:r>
        <w:t>Ciudad-Famoso</w:t>
      </w:r>
    </w:p>
    <w:p w:rsidR="00000000" w:rsidRDefault="00113EF2">
      <w:pPr>
        <w:pStyle w:val="MTemaNormal"/>
        <w:spacing w:after="113"/>
        <w:ind w:left="1134"/>
      </w:pPr>
      <w:r>
        <w:t xml:space="preserve">Indica la ciudad correspondiente a cada famoso del juego. </w:t>
      </w:r>
    </w:p>
    <w:p w:rsidR="00000000" w:rsidRDefault="00113EF2">
      <w:pPr>
        <w:pStyle w:val="MTema2"/>
        <w:numPr>
          <w:ilvl w:val="1"/>
          <w:numId w:val="4"/>
        </w:numPr>
        <w:tabs>
          <w:tab w:val="clear" w:pos="709"/>
        </w:tabs>
        <w:spacing w:before="57" w:after="113"/>
      </w:pPr>
      <w:bookmarkStart w:id="26" w:name="__RefHeading__327_420884862"/>
      <w:bookmarkEnd w:id="26"/>
      <w:r>
        <w:t>Famoso-Noticia</w:t>
      </w:r>
    </w:p>
    <w:p w:rsidR="00000000" w:rsidRDefault="00113EF2">
      <w:pPr>
        <w:pStyle w:val="MTemaNormal"/>
        <w:spacing w:after="113"/>
        <w:ind w:left="1134"/>
      </w:pPr>
      <w:r>
        <w:t>Indica la notici</w:t>
      </w:r>
      <w:r>
        <w:t>a actual referente al famoso a interrogar.</w:t>
      </w:r>
    </w:p>
    <w:p w:rsidR="00000000" w:rsidRDefault="00113EF2">
      <w:pPr>
        <w:pStyle w:val="MTema1"/>
        <w:spacing w:before="113" w:after="113"/>
        <w:ind w:left="0" w:firstLine="0"/>
        <w:rPr>
          <w:szCs w:val="22"/>
        </w:rPr>
      </w:pPr>
      <w:bookmarkStart w:id="27" w:name="__RefHeading__1212_279609574"/>
      <w:bookmarkEnd w:id="27"/>
      <w:r>
        <w:rPr>
          <w:szCs w:val="22"/>
        </w:rPr>
        <w:t>CodePlex</w:t>
      </w:r>
    </w:p>
    <w:p w:rsidR="00000000" w:rsidRDefault="00113EF2">
      <w:pPr>
        <w:pStyle w:val="MTemaNormal"/>
        <w:spacing w:after="113"/>
      </w:pPr>
      <w:r>
        <w:t>Sitio web para alojar proyectos de software de código fuente abierto (open source) creado por Microsoft.</w:t>
      </w:r>
    </w:p>
    <w:p w:rsidR="00000000" w:rsidRDefault="00113EF2">
      <w:pPr>
        <w:pStyle w:val="MTema1"/>
        <w:spacing w:before="113" w:after="113"/>
        <w:ind w:left="0" w:firstLine="0"/>
        <w:rPr>
          <w:szCs w:val="22"/>
        </w:rPr>
      </w:pPr>
      <w:bookmarkStart w:id="28" w:name="__RefHeading__1214_279609574"/>
      <w:bookmarkEnd w:id="28"/>
      <w:r>
        <w:rPr>
          <w:szCs w:val="22"/>
        </w:rPr>
        <w:t>MarketPlace</w:t>
      </w:r>
    </w:p>
    <w:p w:rsidR="00113EF2" w:rsidRDefault="00113EF2">
      <w:pPr>
        <w:pStyle w:val="MTemaNormal"/>
        <w:spacing w:after="113"/>
      </w:pPr>
      <w:r>
        <w:rPr>
          <w:rStyle w:val="apple-style-span"/>
          <w:rFonts w:ascii="Arial" w:hAnsi="Arial"/>
          <w:color w:val="000000"/>
          <w:sz w:val="22"/>
          <w:szCs w:val="20"/>
          <w:lang w:val="es-UY"/>
        </w:rPr>
        <w:t>P</w:t>
      </w:r>
      <w:r>
        <w:rPr>
          <w:rStyle w:val="apple-style-span"/>
          <w:rFonts w:ascii="Arial" w:hAnsi="Arial"/>
          <w:color w:val="000000"/>
          <w:sz w:val="22"/>
          <w:szCs w:val="20"/>
        </w:rPr>
        <w:t>lataforma de Microsoft en la que se pueden descargar juegos para móviles.</w:t>
      </w:r>
    </w:p>
    <w:sectPr w:rsidR="00113EF2">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EF2" w:rsidRDefault="00113EF2">
      <w:r>
        <w:separator/>
      </w:r>
    </w:p>
  </w:endnote>
  <w:endnote w:type="continuationSeparator" w:id="1">
    <w:p w:rsidR="00113EF2" w:rsidRDefault="00113E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13EF2">
    <w:pPr>
      <w:pStyle w:val="Piedepgina"/>
    </w:pPr>
    <w:r>
      <w:t>Glosario</w:t>
    </w:r>
    <w:r>
      <w:tab/>
    </w:r>
    <w:r>
      <w:tab/>
      <w:t>Pá</w:t>
    </w:r>
    <w:r>
      <w:t xml:space="preserve">gina </w:t>
    </w:r>
    <w:r>
      <w:rPr>
        <w:rStyle w:val="Nmerodepgina"/>
      </w:rPr>
      <w:fldChar w:fldCharType="begin"/>
    </w:r>
    <w:r>
      <w:rPr>
        <w:rStyle w:val="Nmerodepgina"/>
      </w:rPr>
      <w:instrText xml:space="preserve"> PAGE </w:instrText>
    </w:r>
    <w:r>
      <w:rPr>
        <w:rStyle w:val="Nmerodepgina"/>
      </w:rPr>
      <w:fldChar w:fldCharType="separate"/>
    </w:r>
    <w:r w:rsidR="00CA7882">
      <w:rPr>
        <w:rStyle w:val="Nmerodepgina"/>
        <w:noProof/>
      </w:rPr>
      <w:t>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\*Arabic </w:instrText>
    </w:r>
    <w:r>
      <w:rPr>
        <w:rStyle w:val="Nmerodepgina"/>
      </w:rPr>
      <w:fldChar w:fldCharType="separate"/>
    </w:r>
    <w:r w:rsidR="00CA7882">
      <w:rPr>
        <w:rStyle w:val="Nmerodepgina"/>
        <w:noProof/>
      </w:rPr>
      <w:t>5</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EF2" w:rsidRDefault="00113EF2">
      <w:r>
        <w:separator/>
      </w:r>
    </w:p>
  </w:footnote>
  <w:footnote w:type="continuationSeparator" w:id="1">
    <w:p w:rsidR="00113EF2" w:rsidRDefault="00113E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3"/>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00000004"/>
    <w:name w:val="WW8Num4"/>
    <w:lvl w:ilvl="0">
      <w:start w:val="1"/>
      <w:numFmt w:val="decimal"/>
      <w:lvlText w:val="%1."/>
      <w:lvlJc w:val="left"/>
      <w:pPr>
        <w:tabs>
          <w:tab w:val="num" w:pos="567"/>
        </w:tabs>
        <w:ind w:left="567" w:hanging="567"/>
      </w:pPr>
    </w:lvl>
    <w:lvl w:ilvl="1">
      <w:start w:val="1"/>
      <w:numFmt w:val="decimal"/>
      <w:lvlText w:val="%1.%2."/>
      <w:lvlJc w:val="left"/>
      <w:pPr>
        <w:tabs>
          <w:tab w:val="num" w:pos="113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CA7882"/>
    <w:rsid w:val="00113EF2"/>
    <w:rsid w:val="00CA788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szCs w:val="24"/>
      <w:lang w:val="es-ES" w:eastAsia="ar-SA"/>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4">
    <w:name w:val="WW8Num3z4"/>
    <w:rPr>
      <w:rFonts w:ascii="Symbol" w:hAnsi="Symbol"/>
    </w:rPr>
  </w:style>
  <w:style w:type="character" w:customStyle="1" w:styleId="WW8Num3z5">
    <w:name w:val="WW8Num3z5"/>
    <w:rPr>
      <w:rFonts w:ascii="Wingdings" w:hAnsi="Wingdings"/>
    </w:rPr>
  </w:style>
  <w:style w:type="character" w:customStyle="1" w:styleId="WW8Num4z4">
    <w:name w:val="WW8Num4z4"/>
    <w:rPr>
      <w:rFonts w:ascii="Symbol" w:hAnsi="Symbol"/>
    </w:rPr>
  </w:style>
  <w:style w:type="character" w:customStyle="1" w:styleId="WW8Num4z5">
    <w:name w:val="WW8Num4z5"/>
    <w:rPr>
      <w:rFonts w:ascii="Wingdings" w:hAnsi="Wingdings"/>
    </w:rPr>
  </w:style>
  <w:style w:type="character" w:customStyle="1" w:styleId="WW8Num5z4">
    <w:name w:val="WW8Num5z4"/>
    <w:rPr>
      <w:rFonts w:ascii="Symbol" w:hAnsi="Symbol"/>
    </w:rPr>
  </w:style>
  <w:style w:type="character" w:customStyle="1" w:styleId="WW8Num5z5">
    <w:name w:val="WW8Num5z5"/>
    <w:rPr>
      <w:rFonts w:ascii="Wingdings" w:hAnsi="Wingdings"/>
    </w:rPr>
  </w:style>
  <w:style w:type="character" w:customStyle="1" w:styleId="Fuentedeprrafopredeter1">
    <w:name w:val="Fuente de párrafo predeter.1"/>
  </w:style>
  <w:style w:type="character" w:styleId="Hipervnculo">
    <w:name w:val="Hyperlink"/>
    <w:basedOn w:val="Fuentedeprrafopredeter1"/>
    <w:rPr>
      <w:color w:val="0000FF"/>
      <w:u w:val="single"/>
    </w:rPr>
  </w:style>
  <w:style w:type="character" w:styleId="Nmerodepgina">
    <w:name w:val="page number"/>
    <w:basedOn w:val="Fuentedeprrafopredeter1"/>
  </w:style>
  <w:style w:type="character" w:customStyle="1" w:styleId="apple-style-span">
    <w:name w:val="apple-style-span"/>
    <w:basedOn w:val="Fuentedeprrafopredeter1"/>
  </w:style>
  <w:style w:type="paragraph" w:customStyle="1" w:styleId="Encabezado1">
    <w:name w:val="Encabezado1"/>
    <w:basedOn w:val="Normal"/>
    <w:next w:val="Textoindependiente"/>
    <w:pPr>
      <w:keepNext/>
      <w:spacing w:before="240" w:after="120"/>
    </w:pPr>
    <w:rPr>
      <w:rFonts w:eastAsia="Arial Unicode MS"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MNormal">
    <w:name w:val="MNormal"/>
    <w:basedOn w:val="Normal"/>
    <w:pPr>
      <w:spacing w:after="60"/>
    </w:pPr>
    <w:rPr>
      <w:rFonts w:ascii="Verdana" w:hAnsi="Verdana" w:cs="Arial"/>
    </w:rPr>
  </w:style>
  <w:style w:type="paragraph" w:customStyle="1" w:styleId="MTtulo1">
    <w:name w:val="MTítulo1"/>
    <w:basedOn w:val="MNormal"/>
    <w:pPr>
      <w:spacing w:before="120" w:after="120"/>
      <w:jc w:val="center"/>
    </w:pPr>
    <w:rPr>
      <w:b/>
      <w:bCs/>
      <w:sz w:val="36"/>
    </w:rPr>
  </w:style>
  <w:style w:type="paragraph" w:customStyle="1" w:styleId="MTtulo2">
    <w:name w:val="MTítulo2"/>
    <w:basedOn w:val="MNormal"/>
    <w:pPr>
      <w:spacing w:before="120" w:after="120"/>
    </w:pPr>
    <w:rPr>
      <w:b/>
      <w:bCs/>
      <w:sz w:val="32"/>
    </w:rPr>
  </w:style>
  <w:style w:type="paragraph" w:customStyle="1" w:styleId="MTtulo3">
    <w:name w:val="MTítulo3"/>
    <w:basedOn w:val="MNormal"/>
    <w:pPr>
      <w:spacing w:before="120" w:after="120"/>
    </w:pPr>
    <w:rPr>
      <w:b/>
      <w:bCs/>
      <w:sz w:val="24"/>
    </w:rPr>
  </w:style>
  <w:style w:type="paragraph" w:customStyle="1" w:styleId="node">
    <w:name w:val="node"/>
    <w:basedOn w:val="Normal"/>
    <w:pPr>
      <w:spacing w:before="100" w:after="100"/>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3"/>
      </w:numPr>
    </w:pPr>
  </w:style>
  <w:style w:type="paragraph" w:customStyle="1" w:styleId="MDetTitulo1">
    <w:name w:val="MDetTitulo1"/>
    <w:basedOn w:val="MTtulo2"/>
    <w:next w:val="MNormal"/>
    <w:pPr>
      <w:numPr>
        <w:numId w:val="1"/>
      </w:numPr>
      <w:outlineLvl w:val="0"/>
    </w:pPr>
  </w:style>
  <w:style w:type="paragraph" w:customStyle="1" w:styleId="MDetTitulo2">
    <w:name w:val="MDetTitulo2"/>
    <w:basedOn w:val="MTtulo3"/>
    <w:next w:val="MNormal"/>
    <w:pPr>
      <w:numPr>
        <w:ilvl w:val="1"/>
        <w:numId w:val="1"/>
      </w:numPr>
      <w:outlineLvl w:val="1"/>
    </w:pPr>
  </w:style>
  <w:style w:type="paragraph" w:customStyle="1" w:styleId="MDetTitulo3">
    <w:name w:val="MDetTitulo3"/>
    <w:basedOn w:val="MDetTitulo2"/>
    <w:next w:val="MNormal"/>
    <w:pPr>
      <w:numPr>
        <w:ilvl w:val="2"/>
      </w:numPr>
      <w:outlineLvl w:val="2"/>
    </w:pPr>
    <w:rPr>
      <w:sz w:val="22"/>
    </w:rPr>
  </w:style>
  <w:style w:type="paragraph" w:customStyle="1" w:styleId="MDetTitulo4">
    <w:name w:val="MDetTitulo4"/>
    <w:basedOn w:val="MDetTitulo3"/>
    <w:next w:val="MNormal"/>
    <w:pPr>
      <w:numPr>
        <w:ilvl w:val="3"/>
      </w:numPr>
      <w:outlineLvl w:val="3"/>
    </w:pPr>
    <w:rPr>
      <w:sz w:val="20"/>
    </w:rPr>
  </w:style>
  <w:style w:type="paragraph" w:customStyle="1" w:styleId="MTema1">
    <w:name w:val="MTema1"/>
    <w:basedOn w:val="MDetTitulo3"/>
    <w:next w:val="MNormal"/>
    <w:pPr>
      <w:numPr>
        <w:ilvl w:val="0"/>
        <w:numId w:val="4"/>
      </w:numPr>
    </w:pPr>
  </w:style>
  <w:style w:type="paragraph" w:customStyle="1" w:styleId="MTema2">
    <w:name w:val="MTema2"/>
    <w:basedOn w:val="MTtulo3"/>
    <w:next w:val="MNormal"/>
    <w:pPr>
      <w:numPr>
        <w:numId w:val="4"/>
      </w:numPr>
      <w:tabs>
        <w:tab w:val="left" w:pos="709"/>
      </w:tabs>
      <w:ind w:left="709" w:firstLine="0"/>
    </w:pPr>
    <w:rPr>
      <w:sz w:val="20"/>
    </w:rPr>
  </w:style>
  <w:style w:type="paragraph" w:customStyle="1" w:styleId="MTtulo4">
    <w:name w:val="MTítulo4"/>
    <w:basedOn w:val="Ttulo3"/>
    <w:rPr>
      <w:rFonts w:ascii="Verdana" w:hAnsi="Verdana"/>
      <w:sz w:val="22"/>
    </w:rPr>
  </w:style>
  <w:style w:type="paragraph" w:styleId="TDC1">
    <w:name w:val="toc 1"/>
    <w:basedOn w:val="Normal"/>
    <w:next w:val="Normal"/>
    <w:pPr>
      <w:spacing w:before="120" w:after="120"/>
    </w:pPr>
    <w:rPr>
      <w:rFonts w:ascii="Times New Roman" w:hAnsi="Times New Roman"/>
      <w:b/>
      <w:bCs/>
      <w:caps/>
    </w:rPr>
  </w:style>
  <w:style w:type="paragraph" w:styleId="TDC2">
    <w:name w:val="toc 2"/>
    <w:basedOn w:val="Normal"/>
    <w:next w:val="Normal"/>
    <w:pPr>
      <w:ind w:left="200"/>
    </w:pPr>
    <w:rPr>
      <w:rFonts w:ascii="Times New Roman" w:hAnsi="Times New Roman"/>
      <w:smallCaps/>
    </w:rPr>
  </w:style>
  <w:style w:type="paragraph" w:styleId="Encabezado">
    <w:name w:val="header"/>
    <w:basedOn w:val="Normal"/>
    <w:pPr>
      <w:tabs>
        <w:tab w:val="center" w:pos="4252"/>
        <w:tab w:val="right" w:pos="8504"/>
      </w:tabs>
    </w:pPr>
  </w:style>
  <w:style w:type="paragraph" w:styleId="Piedepgina">
    <w:name w:val="footer"/>
    <w:basedOn w:val="Normal"/>
    <w:pPr>
      <w:pBdr>
        <w:top w:val="single" w:sz="4" w:space="1" w:color="000000"/>
      </w:pBdr>
      <w:tabs>
        <w:tab w:val="center" w:pos="4252"/>
        <w:tab w:val="right" w:pos="8504"/>
      </w:tabs>
      <w:ind w:right="-1"/>
    </w:pPr>
    <w:rPr>
      <w:rFonts w:ascii="Verdana" w:hAnsi="Verdana"/>
      <w:sz w:val="16"/>
    </w:rPr>
  </w:style>
  <w:style w:type="paragraph" w:styleId="TDC5">
    <w:name w:val="toc 5"/>
    <w:basedOn w:val="Normal"/>
    <w:next w:val="Normal"/>
    <w:pPr>
      <w:ind w:left="800"/>
    </w:pPr>
    <w:rPr>
      <w:rFonts w:ascii="Times New Roman" w:hAnsi="Times New Roman"/>
      <w:szCs w:val="21"/>
    </w:rPr>
  </w:style>
  <w:style w:type="paragraph" w:customStyle="1" w:styleId="MTemaNormal">
    <w:name w:val="MTemaNormal"/>
    <w:basedOn w:val="MNormal"/>
    <w:pPr>
      <w:ind w:left="567"/>
      <w:jc w:val="both"/>
    </w:pPr>
  </w:style>
  <w:style w:type="paragraph" w:customStyle="1" w:styleId="MTemaVietas">
    <w:name w:val="MTemaViñetas"/>
    <w:basedOn w:val="MVietas"/>
    <w:pPr>
      <w:numPr>
        <w:numId w:val="0"/>
      </w:numPr>
      <w:tabs>
        <w:tab w:val="left" w:pos="927"/>
      </w:tabs>
      <w:ind w:left="927" w:hanging="360"/>
    </w:pPr>
    <w:rPr>
      <w:lang w:val="en-AU"/>
    </w:rPr>
  </w:style>
  <w:style w:type="paragraph" w:customStyle="1" w:styleId="MTema3">
    <w:name w:val="MTema3"/>
    <w:basedOn w:val="MTema2"/>
    <w:next w:val="MTemaNormal"/>
    <w:pPr>
      <w:tabs>
        <w:tab w:val="left" w:pos="851"/>
      </w:tabs>
      <w:ind w:left="851" w:hanging="851"/>
    </w:pPr>
  </w:style>
  <w:style w:type="paragraph" w:customStyle="1" w:styleId="MTema">
    <w:name w:val="MTema"/>
    <w:basedOn w:val="MTema1"/>
    <w:pPr>
      <w:numPr>
        <w:numId w:val="0"/>
      </w:numPr>
    </w:pPr>
    <w:rPr>
      <w:sz w:val="20"/>
    </w:rPr>
  </w:style>
  <w:style w:type="paragraph" w:styleId="TDC3">
    <w:name w:val="toc 3"/>
    <w:basedOn w:val="Normal"/>
    <w:next w:val="Normal"/>
    <w:pPr>
      <w:ind w:left="400"/>
    </w:pPr>
    <w:rPr>
      <w:rFonts w:ascii="Times New Roman" w:hAnsi="Times New Roman"/>
      <w:i/>
      <w:iCs/>
    </w:rPr>
  </w:style>
  <w:style w:type="paragraph" w:styleId="TDC4">
    <w:name w:val="toc 4"/>
    <w:basedOn w:val="Normal"/>
    <w:next w:val="Normal"/>
    <w:pPr>
      <w:ind w:left="600"/>
    </w:pPr>
    <w:rPr>
      <w:rFonts w:ascii="Times New Roman" w:hAnsi="Times New Roman"/>
      <w:szCs w:val="21"/>
    </w:rPr>
  </w:style>
  <w:style w:type="paragraph" w:styleId="TDC6">
    <w:name w:val="toc 6"/>
    <w:basedOn w:val="Normal"/>
    <w:next w:val="Normal"/>
    <w:pPr>
      <w:ind w:left="1000"/>
    </w:pPr>
    <w:rPr>
      <w:rFonts w:ascii="Times New Roman" w:hAnsi="Times New Roman"/>
      <w:szCs w:val="21"/>
    </w:rPr>
  </w:style>
  <w:style w:type="paragraph" w:styleId="TDC7">
    <w:name w:val="toc 7"/>
    <w:basedOn w:val="Normal"/>
    <w:next w:val="Normal"/>
    <w:pPr>
      <w:ind w:left="1200"/>
    </w:pPr>
    <w:rPr>
      <w:rFonts w:ascii="Times New Roman" w:hAnsi="Times New Roman"/>
      <w:szCs w:val="21"/>
    </w:rPr>
  </w:style>
  <w:style w:type="paragraph" w:styleId="TDC8">
    <w:name w:val="toc 8"/>
    <w:basedOn w:val="Normal"/>
    <w:next w:val="Normal"/>
    <w:pPr>
      <w:ind w:left="1400"/>
    </w:pPr>
    <w:rPr>
      <w:rFonts w:ascii="Times New Roman" w:hAnsi="Times New Roman"/>
      <w:szCs w:val="21"/>
    </w:rPr>
  </w:style>
  <w:style w:type="paragraph" w:styleId="TDC9">
    <w:name w:val="toc 9"/>
    <w:basedOn w:val="Normal"/>
    <w:next w:val="Normal"/>
    <w:pPr>
      <w:ind w:left="1600"/>
    </w:pPr>
    <w:rPr>
      <w:rFonts w:ascii="Times New Roman" w:hAnsi="Times New Roman"/>
      <w:szCs w:val="21"/>
    </w:rPr>
  </w:style>
  <w:style w:type="paragraph" w:customStyle="1" w:styleId="MEsqNum2">
    <w:name w:val="MEsqNum2"/>
    <w:basedOn w:val="MEsqNum"/>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1140</Words>
  <Characters>6272</Characters>
  <Application>Microsoft Office Word</Application>
  <DocSecurity>0</DocSecurity>
  <Lines>52</Lines>
  <Paragraphs>14</Paragraphs>
  <ScaleCrop>false</ScaleCrop>
  <Company>HOME</Company>
  <LinksUpToDate>false</LinksUpToDate>
  <CharactersWithSpaces>7398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subject/>
  <dc:creator>Lucia Pedrana - Marcelo Bellini</dc:creator>
  <cp:keywords/>
  <cp:lastModifiedBy>JMADEIRO</cp:lastModifiedBy>
  <cp:revision>2</cp:revision>
  <cp:lastPrinted>2002-06-07T00:19:00Z</cp:lastPrinted>
  <dcterms:created xsi:type="dcterms:W3CDTF">2010-08-25T15:38:00Z</dcterms:created>
  <dcterms:modified xsi:type="dcterms:W3CDTF">2010-08-25T15:38:00Z</dcterms:modified>
</cp:coreProperties>
</file>