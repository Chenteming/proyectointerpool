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602D9">
      <w:pPr>
        <w:pStyle w:val="TituloVerdana18"/>
      </w:pPr>
      <w:r>
        <w:t>Interpool</w:t>
      </w:r>
    </w:p>
    <w:p w:rsidR="00000000" w:rsidRDefault="003602D9">
      <w:pPr>
        <w:pStyle w:val="TituloVerdana18"/>
      </w:pPr>
      <w:r>
        <w:t>Documento de Riesgos</w:t>
      </w:r>
    </w:p>
    <w:p w:rsidR="00000000" w:rsidRDefault="003602D9">
      <w:pPr>
        <w:pStyle w:val="TituloVerdana18"/>
      </w:pPr>
      <w:r>
        <w:t>Versión 1.1</w:t>
      </w:r>
    </w:p>
    <w:p w:rsidR="00000000" w:rsidRDefault="003602D9">
      <w:pPr>
        <w:pStyle w:val="TituloVerdana18"/>
      </w:pPr>
    </w:p>
    <w:p w:rsidR="00000000" w:rsidRDefault="003602D9">
      <w:pPr>
        <w:pStyle w:val="TituloVerdana18"/>
      </w:pPr>
      <w:r>
        <w:t>Historia de revisiones</w:t>
      </w:r>
    </w:p>
    <w:tbl>
      <w:tblPr>
        <w:tblW w:w="0" w:type="auto"/>
        <w:tblInd w:w="-110" w:type="dxa"/>
        <w:tblLayout w:type="fixed"/>
        <w:tblCellMar>
          <w:left w:w="0" w:type="dxa"/>
          <w:right w:w="0" w:type="dxa"/>
        </w:tblCellMar>
        <w:tblLook w:val="0000"/>
      </w:tblPr>
      <w:tblGrid>
        <w:gridCol w:w="2194"/>
        <w:gridCol w:w="1118"/>
        <w:gridCol w:w="3311"/>
        <w:gridCol w:w="2112"/>
      </w:tblGrid>
      <w:tr w:rsidR="00000000">
        <w:tc>
          <w:tcPr>
            <w:tcW w:w="2194" w:type="dxa"/>
            <w:tcBorders>
              <w:top w:val="single" w:sz="4" w:space="0" w:color="000000"/>
              <w:left w:val="single" w:sz="4" w:space="0" w:color="000000"/>
              <w:bottom w:val="single" w:sz="4" w:space="0" w:color="000000"/>
            </w:tcBorders>
            <w:shd w:val="clear" w:color="auto" w:fill="FFFFFF"/>
          </w:tcPr>
          <w:p w:rsidR="00000000" w:rsidRDefault="003602D9">
            <w:pPr>
              <w:pStyle w:val="MNormal"/>
              <w:snapToGrid w:val="0"/>
            </w:pPr>
            <w:r>
              <w:t>Fecha</w:t>
            </w:r>
          </w:p>
        </w:tc>
        <w:tc>
          <w:tcPr>
            <w:tcW w:w="1118" w:type="dxa"/>
            <w:tcBorders>
              <w:top w:val="single" w:sz="4" w:space="0" w:color="000000"/>
              <w:left w:val="single" w:sz="4" w:space="0" w:color="000000"/>
              <w:bottom w:val="single" w:sz="4" w:space="0" w:color="000000"/>
            </w:tcBorders>
            <w:shd w:val="clear" w:color="auto" w:fill="FFFFFF"/>
          </w:tcPr>
          <w:p w:rsidR="00000000" w:rsidRDefault="003602D9">
            <w:pPr>
              <w:pStyle w:val="MNormal"/>
              <w:snapToGrid w:val="0"/>
            </w:pPr>
            <w:r>
              <w:t>Versión</w:t>
            </w:r>
          </w:p>
        </w:tc>
        <w:tc>
          <w:tcPr>
            <w:tcW w:w="3311" w:type="dxa"/>
            <w:tcBorders>
              <w:top w:val="single" w:sz="4" w:space="0" w:color="000000"/>
              <w:left w:val="single" w:sz="4" w:space="0" w:color="000000"/>
              <w:bottom w:val="single" w:sz="4" w:space="0" w:color="000000"/>
            </w:tcBorders>
            <w:shd w:val="clear" w:color="auto" w:fill="FFFFFF"/>
          </w:tcPr>
          <w:p w:rsidR="00000000" w:rsidRDefault="003602D9">
            <w:pPr>
              <w:pStyle w:val="MNormal"/>
              <w:snapToGrid w:val="0"/>
            </w:pPr>
            <w:r>
              <w:t>Descripción</w:t>
            </w:r>
          </w:p>
        </w:tc>
        <w:tc>
          <w:tcPr>
            <w:tcW w:w="2112" w:type="dxa"/>
            <w:tcBorders>
              <w:top w:val="single" w:sz="4" w:space="0" w:color="000000"/>
              <w:left w:val="single" w:sz="4" w:space="0" w:color="000000"/>
              <w:bottom w:val="single" w:sz="4" w:space="0" w:color="000000"/>
              <w:right w:val="single" w:sz="4" w:space="0" w:color="000000"/>
            </w:tcBorders>
            <w:shd w:val="clear" w:color="auto" w:fill="FFFFFF"/>
          </w:tcPr>
          <w:p w:rsidR="00000000" w:rsidRDefault="003602D9">
            <w:pPr>
              <w:pStyle w:val="MNormal"/>
              <w:snapToGrid w:val="0"/>
            </w:pPr>
            <w:r>
              <w:t>Autor</w:t>
            </w:r>
          </w:p>
        </w:tc>
      </w:tr>
      <w:tr w:rsidR="00000000">
        <w:tc>
          <w:tcPr>
            <w:tcW w:w="2194" w:type="dxa"/>
            <w:tcBorders>
              <w:left w:val="single" w:sz="4" w:space="0" w:color="000000"/>
              <w:bottom w:val="single" w:sz="4" w:space="0" w:color="000000"/>
            </w:tcBorders>
            <w:shd w:val="clear" w:color="auto" w:fill="auto"/>
          </w:tcPr>
          <w:p w:rsidR="00000000" w:rsidRDefault="003602D9">
            <w:pPr>
              <w:pStyle w:val="MNormal"/>
              <w:snapToGrid w:val="0"/>
              <w:rPr>
                <w:sz w:val="20"/>
                <w:szCs w:val="20"/>
              </w:rPr>
            </w:pPr>
            <w:r>
              <w:rPr>
                <w:sz w:val="20"/>
                <w:szCs w:val="20"/>
              </w:rPr>
              <w:t>19/08/10</w:t>
            </w:r>
          </w:p>
        </w:tc>
        <w:tc>
          <w:tcPr>
            <w:tcW w:w="1118" w:type="dxa"/>
            <w:tcBorders>
              <w:left w:val="single" w:sz="4" w:space="0" w:color="000000"/>
              <w:bottom w:val="single" w:sz="4" w:space="0" w:color="000000"/>
            </w:tcBorders>
            <w:shd w:val="clear" w:color="auto" w:fill="auto"/>
          </w:tcPr>
          <w:p w:rsidR="00000000" w:rsidRDefault="003602D9">
            <w:pPr>
              <w:pStyle w:val="MNormal"/>
              <w:snapToGrid w:val="0"/>
              <w:rPr>
                <w:sz w:val="20"/>
                <w:szCs w:val="20"/>
              </w:rPr>
            </w:pPr>
            <w:r>
              <w:rPr>
                <w:sz w:val="20"/>
                <w:szCs w:val="20"/>
              </w:rPr>
              <w:t>1.0</w:t>
            </w:r>
          </w:p>
        </w:tc>
        <w:tc>
          <w:tcPr>
            <w:tcW w:w="3311" w:type="dxa"/>
            <w:tcBorders>
              <w:left w:val="single" w:sz="4" w:space="0" w:color="000000"/>
              <w:bottom w:val="single" w:sz="4" w:space="0" w:color="000000"/>
            </w:tcBorders>
            <w:shd w:val="clear" w:color="auto" w:fill="auto"/>
          </w:tcPr>
          <w:p w:rsidR="00000000" w:rsidRDefault="003602D9">
            <w:pPr>
              <w:pStyle w:val="MNormal"/>
              <w:snapToGrid w:val="0"/>
              <w:rPr>
                <w:sz w:val="20"/>
                <w:szCs w:val="20"/>
              </w:rPr>
            </w:pPr>
            <w:r>
              <w:rPr>
                <w:sz w:val="20"/>
                <w:szCs w:val="20"/>
              </w:rPr>
              <w:t>Creación de documento</w:t>
            </w:r>
          </w:p>
        </w:tc>
        <w:tc>
          <w:tcPr>
            <w:tcW w:w="2112" w:type="dxa"/>
            <w:tcBorders>
              <w:left w:val="single" w:sz="4" w:space="0" w:color="000000"/>
              <w:bottom w:val="single" w:sz="4" w:space="0" w:color="000000"/>
              <w:right w:val="single" w:sz="4" w:space="0" w:color="000000"/>
            </w:tcBorders>
            <w:shd w:val="clear" w:color="auto" w:fill="auto"/>
          </w:tcPr>
          <w:p w:rsidR="00000000" w:rsidRDefault="003602D9">
            <w:pPr>
              <w:pStyle w:val="MNormal"/>
              <w:snapToGrid w:val="0"/>
              <w:rPr>
                <w:sz w:val="20"/>
                <w:szCs w:val="20"/>
              </w:rPr>
            </w:pPr>
            <w:r>
              <w:rPr>
                <w:sz w:val="20"/>
                <w:szCs w:val="20"/>
              </w:rPr>
              <w:t>Juan Ghiringhelli</w:t>
            </w:r>
          </w:p>
        </w:tc>
      </w:tr>
      <w:tr w:rsidR="00000000">
        <w:tc>
          <w:tcPr>
            <w:tcW w:w="2194" w:type="dxa"/>
            <w:tcBorders>
              <w:left w:val="single" w:sz="4" w:space="0" w:color="000000"/>
              <w:bottom w:val="single" w:sz="4" w:space="0" w:color="000000"/>
            </w:tcBorders>
            <w:shd w:val="clear" w:color="auto" w:fill="auto"/>
          </w:tcPr>
          <w:p w:rsidR="00000000" w:rsidRDefault="003602D9">
            <w:pPr>
              <w:pStyle w:val="MNormal"/>
              <w:snapToGrid w:val="0"/>
              <w:rPr>
                <w:sz w:val="20"/>
                <w:szCs w:val="20"/>
              </w:rPr>
            </w:pPr>
            <w:r>
              <w:rPr>
                <w:sz w:val="20"/>
                <w:szCs w:val="20"/>
              </w:rPr>
              <w:t>22/08/10</w:t>
            </w:r>
          </w:p>
        </w:tc>
        <w:tc>
          <w:tcPr>
            <w:tcW w:w="1118" w:type="dxa"/>
            <w:tcBorders>
              <w:left w:val="single" w:sz="4" w:space="0" w:color="000000"/>
              <w:bottom w:val="single" w:sz="4" w:space="0" w:color="000000"/>
            </w:tcBorders>
            <w:shd w:val="clear" w:color="auto" w:fill="auto"/>
          </w:tcPr>
          <w:p w:rsidR="00000000" w:rsidRDefault="003602D9">
            <w:pPr>
              <w:pStyle w:val="MNormal"/>
              <w:snapToGrid w:val="0"/>
              <w:rPr>
                <w:sz w:val="20"/>
                <w:szCs w:val="20"/>
              </w:rPr>
            </w:pPr>
            <w:r>
              <w:rPr>
                <w:sz w:val="20"/>
                <w:szCs w:val="20"/>
              </w:rPr>
              <w:t> </w:t>
            </w:r>
            <w:r>
              <w:rPr>
                <w:sz w:val="20"/>
                <w:szCs w:val="20"/>
              </w:rPr>
              <w:t>1.1</w:t>
            </w:r>
          </w:p>
        </w:tc>
        <w:tc>
          <w:tcPr>
            <w:tcW w:w="3311" w:type="dxa"/>
            <w:tcBorders>
              <w:left w:val="single" w:sz="4" w:space="0" w:color="000000"/>
              <w:bottom w:val="single" w:sz="4" w:space="0" w:color="000000"/>
            </w:tcBorders>
            <w:shd w:val="clear" w:color="auto" w:fill="auto"/>
          </w:tcPr>
          <w:p w:rsidR="00000000" w:rsidRDefault="003602D9">
            <w:pPr>
              <w:pStyle w:val="MNormal"/>
              <w:snapToGrid w:val="0"/>
              <w:rPr>
                <w:sz w:val="20"/>
                <w:szCs w:val="20"/>
              </w:rPr>
            </w:pPr>
            <w:r>
              <w:rPr>
                <w:sz w:val="20"/>
                <w:szCs w:val="20"/>
              </w:rPr>
              <w:t>Revision del documento</w:t>
            </w:r>
          </w:p>
        </w:tc>
        <w:tc>
          <w:tcPr>
            <w:tcW w:w="2112" w:type="dxa"/>
            <w:tcBorders>
              <w:left w:val="single" w:sz="4" w:space="0" w:color="000000"/>
              <w:bottom w:val="single" w:sz="4" w:space="0" w:color="000000"/>
              <w:right w:val="single" w:sz="4" w:space="0" w:color="000000"/>
            </w:tcBorders>
            <w:shd w:val="clear" w:color="auto" w:fill="auto"/>
          </w:tcPr>
          <w:p w:rsidR="00000000" w:rsidRDefault="003602D9">
            <w:pPr>
              <w:pStyle w:val="MNormal"/>
              <w:snapToGrid w:val="0"/>
              <w:rPr>
                <w:sz w:val="20"/>
                <w:szCs w:val="20"/>
              </w:rPr>
            </w:pPr>
            <w:r>
              <w:rPr>
                <w:sz w:val="20"/>
                <w:szCs w:val="20"/>
              </w:rPr>
              <w:t>Alejandro García</w:t>
            </w:r>
          </w:p>
        </w:tc>
      </w:tr>
      <w:tr w:rsidR="00000000">
        <w:tc>
          <w:tcPr>
            <w:tcW w:w="2194" w:type="dxa"/>
            <w:tcBorders>
              <w:left w:val="single" w:sz="4" w:space="0" w:color="000000"/>
              <w:bottom w:val="single" w:sz="4" w:space="0" w:color="000000"/>
            </w:tcBorders>
            <w:shd w:val="clear" w:color="auto" w:fill="auto"/>
          </w:tcPr>
          <w:p w:rsidR="00000000" w:rsidRDefault="003602D9">
            <w:pPr>
              <w:pStyle w:val="MNormal"/>
              <w:snapToGrid w:val="0"/>
              <w:rPr>
                <w:sz w:val="20"/>
                <w:szCs w:val="20"/>
              </w:rPr>
            </w:pPr>
            <w:r>
              <w:rPr>
                <w:sz w:val="20"/>
                <w:szCs w:val="20"/>
              </w:rPr>
              <w:t> </w:t>
            </w:r>
          </w:p>
        </w:tc>
        <w:tc>
          <w:tcPr>
            <w:tcW w:w="1118" w:type="dxa"/>
            <w:tcBorders>
              <w:left w:val="single" w:sz="4" w:space="0" w:color="000000"/>
              <w:bottom w:val="single" w:sz="4" w:space="0" w:color="000000"/>
            </w:tcBorders>
            <w:shd w:val="clear" w:color="auto" w:fill="auto"/>
          </w:tcPr>
          <w:p w:rsidR="00000000" w:rsidRDefault="003602D9">
            <w:pPr>
              <w:pStyle w:val="MNormal"/>
              <w:snapToGrid w:val="0"/>
              <w:rPr>
                <w:sz w:val="20"/>
                <w:szCs w:val="20"/>
              </w:rPr>
            </w:pPr>
            <w:r>
              <w:rPr>
                <w:sz w:val="20"/>
                <w:szCs w:val="20"/>
              </w:rPr>
              <w:t> </w:t>
            </w:r>
          </w:p>
        </w:tc>
        <w:tc>
          <w:tcPr>
            <w:tcW w:w="3311" w:type="dxa"/>
            <w:tcBorders>
              <w:left w:val="single" w:sz="4" w:space="0" w:color="000000"/>
              <w:bottom w:val="single" w:sz="4" w:space="0" w:color="000000"/>
            </w:tcBorders>
            <w:shd w:val="clear" w:color="auto" w:fill="auto"/>
          </w:tcPr>
          <w:p w:rsidR="00000000" w:rsidRDefault="003602D9">
            <w:pPr>
              <w:pStyle w:val="MNormal"/>
              <w:snapToGrid w:val="0"/>
              <w:rPr>
                <w:sz w:val="20"/>
                <w:szCs w:val="20"/>
              </w:rPr>
            </w:pPr>
            <w:r>
              <w:rPr>
                <w:sz w:val="20"/>
                <w:szCs w:val="20"/>
              </w:rPr>
              <w:t> </w:t>
            </w:r>
          </w:p>
        </w:tc>
        <w:tc>
          <w:tcPr>
            <w:tcW w:w="2112" w:type="dxa"/>
            <w:tcBorders>
              <w:left w:val="single" w:sz="4" w:space="0" w:color="000000"/>
              <w:bottom w:val="single" w:sz="4" w:space="0" w:color="000000"/>
              <w:right w:val="single" w:sz="4" w:space="0" w:color="000000"/>
            </w:tcBorders>
            <w:shd w:val="clear" w:color="auto" w:fill="auto"/>
          </w:tcPr>
          <w:p w:rsidR="00000000" w:rsidRDefault="003602D9">
            <w:pPr>
              <w:pStyle w:val="MNormal"/>
              <w:snapToGrid w:val="0"/>
              <w:rPr>
                <w:sz w:val="20"/>
                <w:szCs w:val="20"/>
              </w:rPr>
            </w:pPr>
            <w:r>
              <w:rPr>
                <w:sz w:val="20"/>
                <w:szCs w:val="20"/>
              </w:rPr>
              <w:t> </w:t>
            </w:r>
          </w:p>
        </w:tc>
      </w:tr>
      <w:tr w:rsidR="00000000">
        <w:tc>
          <w:tcPr>
            <w:tcW w:w="2194" w:type="dxa"/>
            <w:tcBorders>
              <w:left w:val="single" w:sz="4" w:space="0" w:color="000000"/>
              <w:bottom w:val="single" w:sz="4" w:space="0" w:color="000000"/>
            </w:tcBorders>
            <w:shd w:val="clear" w:color="auto" w:fill="auto"/>
          </w:tcPr>
          <w:p w:rsidR="00000000" w:rsidRDefault="003602D9">
            <w:pPr>
              <w:pStyle w:val="MNormal"/>
              <w:snapToGrid w:val="0"/>
              <w:rPr>
                <w:sz w:val="20"/>
                <w:szCs w:val="20"/>
              </w:rPr>
            </w:pPr>
            <w:r>
              <w:rPr>
                <w:sz w:val="20"/>
                <w:szCs w:val="20"/>
              </w:rPr>
              <w:t> </w:t>
            </w:r>
          </w:p>
        </w:tc>
        <w:tc>
          <w:tcPr>
            <w:tcW w:w="1118" w:type="dxa"/>
            <w:tcBorders>
              <w:left w:val="single" w:sz="4" w:space="0" w:color="000000"/>
              <w:bottom w:val="single" w:sz="4" w:space="0" w:color="000000"/>
            </w:tcBorders>
            <w:shd w:val="clear" w:color="auto" w:fill="auto"/>
          </w:tcPr>
          <w:p w:rsidR="00000000" w:rsidRDefault="003602D9">
            <w:pPr>
              <w:pStyle w:val="MNormal"/>
              <w:snapToGrid w:val="0"/>
              <w:rPr>
                <w:sz w:val="20"/>
                <w:szCs w:val="20"/>
              </w:rPr>
            </w:pPr>
            <w:r>
              <w:rPr>
                <w:sz w:val="20"/>
                <w:szCs w:val="20"/>
              </w:rPr>
              <w:t> </w:t>
            </w:r>
          </w:p>
        </w:tc>
        <w:tc>
          <w:tcPr>
            <w:tcW w:w="3311" w:type="dxa"/>
            <w:tcBorders>
              <w:left w:val="single" w:sz="4" w:space="0" w:color="000000"/>
              <w:bottom w:val="single" w:sz="4" w:space="0" w:color="000000"/>
            </w:tcBorders>
            <w:shd w:val="clear" w:color="auto" w:fill="auto"/>
          </w:tcPr>
          <w:p w:rsidR="00000000" w:rsidRDefault="003602D9">
            <w:pPr>
              <w:pStyle w:val="MNormal"/>
              <w:snapToGrid w:val="0"/>
              <w:rPr>
                <w:sz w:val="20"/>
                <w:szCs w:val="20"/>
              </w:rPr>
            </w:pPr>
            <w:r>
              <w:rPr>
                <w:sz w:val="20"/>
                <w:szCs w:val="20"/>
              </w:rPr>
              <w:t> </w:t>
            </w:r>
          </w:p>
        </w:tc>
        <w:tc>
          <w:tcPr>
            <w:tcW w:w="2112" w:type="dxa"/>
            <w:tcBorders>
              <w:left w:val="single" w:sz="4" w:space="0" w:color="000000"/>
              <w:bottom w:val="single" w:sz="4" w:space="0" w:color="000000"/>
              <w:right w:val="single" w:sz="4" w:space="0" w:color="000000"/>
            </w:tcBorders>
            <w:shd w:val="clear" w:color="auto" w:fill="auto"/>
          </w:tcPr>
          <w:p w:rsidR="00000000" w:rsidRDefault="003602D9">
            <w:pPr>
              <w:pStyle w:val="MNormal"/>
              <w:snapToGrid w:val="0"/>
              <w:rPr>
                <w:sz w:val="20"/>
                <w:szCs w:val="20"/>
              </w:rPr>
            </w:pPr>
            <w:r>
              <w:rPr>
                <w:sz w:val="20"/>
                <w:szCs w:val="20"/>
              </w:rPr>
              <w:t> </w:t>
            </w:r>
          </w:p>
        </w:tc>
      </w:tr>
    </w:tbl>
    <w:p w:rsidR="00000000" w:rsidRDefault="003602D9">
      <w:pPr>
        <w:pStyle w:val="MEsqNum"/>
        <w:numPr>
          <w:ilvl w:val="0"/>
          <w:numId w:val="0"/>
        </w:numPr>
      </w:pPr>
    </w:p>
    <w:p w:rsidR="00000000" w:rsidRDefault="003602D9">
      <w:pPr>
        <w:pStyle w:val="TituloVerdana18"/>
        <w:pageBreakBefore/>
        <w:sectPr w:rsidR="00000000">
          <w:pgSz w:w="11906" w:h="16838"/>
          <w:pgMar w:top="1134" w:right="1134" w:bottom="1134" w:left="1134" w:header="720" w:footer="720" w:gutter="0"/>
          <w:cols w:space="720"/>
        </w:sectPr>
      </w:pPr>
      <w:r>
        <w:lastRenderedPageBreak/>
        <w:t>Contenido</w:t>
      </w:r>
    </w:p>
    <w:p w:rsidR="00000000" w:rsidRDefault="003602D9">
      <w:pPr>
        <w:pStyle w:val="TDC1"/>
        <w:tabs>
          <w:tab w:val="right" w:leader="dot" w:pos="9638"/>
        </w:tabs>
      </w:pPr>
      <w:r>
        <w:lastRenderedPageBreak/>
        <w:fldChar w:fldCharType="begin"/>
      </w:r>
      <w:r>
        <w:instrText xml:space="preserve"> TOC </w:instrText>
      </w:r>
      <w:r>
        <w:fldChar w:fldCharType="separate"/>
      </w:r>
      <w:hyperlink w:anchor="__RefHeading__3505_844471553" w:history="1">
        <w:r>
          <w:rPr>
            <w:rStyle w:val="Hipervnculo"/>
          </w:rPr>
          <w:t>1.  Lista de Riesgos Identificados</w:t>
        </w:r>
        <w:r>
          <w:rPr>
            <w:rStyle w:val="Hipervnculo"/>
          </w:rPr>
          <w:tab/>
          <w:t>5</w:t>
        </w:r>
      </w:hyperlink>
    </w:p>
    <w:p w:rsidR="00000000" w:rsidRDefault="003602D9">
      <w:pPr>
        <w:pStyle w:val="TDC3"/>
        <w:tabs>
          <w:tab w:val="right" w:leader="dot" w:pos="9638"/>
        </w:tabs>
      </w:pPr>
      <w:hyperlink w:anchor="__RefHeading__3505_844471553" w:history="1">
        <w:r>
          <w:rPr>
            <w:rStyle w:val="Hipervnculo"/>
          </w:rPr>
          <w:t>1.   Lista de Riesgos Identificados</w:t>
        </w:r>
        <w:r>
          <w:rPr>
            <w:rStyle w:val="Hipervnculo"/>
          </w:rPr>
          <w:tab/>
          <w:t>5</w:t>
        </w:r>
      </w:hyperlink>
    </w:p>
    <w:p w:rsidR="00000000" w:rsidRDefault="003602D9">
      <w:pPr>
        <w:pStyle w:val="TDC3"/>
        <w:tabs>
          <w:tab w:val="right" w:leader="dot" w:pos="9638"/>
        </w:tabs>
      </w:pPr>
      <w:hyperlink w:anchor="__RefHeading__3507_844471553" w:history="1">
        <w:r>
          <w:rPr>
            <w:rStyle w:val="Hipervnculo"/>
          </w:rPr>
          <w:t xml:space="preserve">   </w:t>
        </w:r>
        <w:r>
          <w:rPr>
            <w:rStyle w:val="Hipervnculo"/>
          </w:rPr>
          <w:t>Se enumeran y describen los Riesgos del pro</w:t>
        </w:r>
        <w:r>
          <w:rPr>
            <w:rStyle w:val="Hipervnculo"/>
          </w:rPr>
          <w:t>yecto, en general en forma descendente de acuerdo a su gravedad, así como la mitigación, monitoreo, y contingencia de los mismos.</w:t>
        </w:r>
        <w:r>
          <w:rPr>
            <w:rStyle w:val="Hipervnculo"/>
          </w:rPr>
          <w:tab/>
          <w:t>5</w:t>
        </w:r>
      </w:hyperlink>
    </w:p>
    <w:p w:rsidR="00000000" w:rsidRDefault="003602D9">
      <w:pPr>
        <w:pStyle w:val="TDC3"/>
        <w:tabs>
          <w:tab w:val="right" w:leader="dot" w:pos="9638"/>
        </w:tabs>
      </w:pPr>
      <w:hyperlink w:anchor="__RefHeading__3509_844471553" w:history="1">
        <w:r>
          <w:rPr>
            <w:rStyle w:val="Hipervnculo"/>
          </w:rPr>
          <w:t xml:space="preserve">   </w:t>
        </w:r>
        <w:r>
          <w:rPr>
            <w:rStyle w:val="Hipervnculo"/>
          </w:rPr>
          <w:t>1.1 Plazos de entrega</w:t>
        </w:r>
        <w:r>
          <w:rPr>
            <w:rStyle w:val="Hipervnculo"/>
          </w:rPr>
          <w:tab/>
          <w:t>5</w:t>
        </w:r>
      </w:hyperlink>
    </w:p>
    <w:p w:rsidR="00000000" w:rsidRDefault="003602D9">
      <w:pPr>
        <w:pStyle w:val="TDC3"/>
        <w:tabs>
          <w:tab w:val="right" w:leader="dot" w:pos="9638"/>
        </w:tabs>
      </w:pPr>
      <w:hyperlink w:anchor="__RefHeading__2566_702059041" w:history="1">
        <w:r>
          <w:rPr>
            <w:rStyle w:val="Hipervnculo"/>
          </w:rPr>
          <w:t xml:space="preserve">   </w:t>
        </w:r>
        <w:r>
          <w:rPr>
            <w:rStyle w:val="Hipervnculo"/>
          </w:rPr>
          <w:t>Descripción</w:t>
        </w:r>
        <w:r>
          <w:rPr>
            <w:rStyle w:val="Hipervnculo"/>
          </w:rPr>
          <w:tab/>
          <w:t>5</w:t>
        </w:r>
      </w:hyperlink>
    </w:p>
    <w:p w:rsidR="00000000" w:rsidRDefault="003602D9">
      <w:pPr>
        <w:pStyle w:val="TDC3"/>
        <w:tabs>
          <w:tab w:val="right" w:leader="dot" w:pos="9638"/>
        </w:tabs>
      </w:pPr>
      <w:hyperlink w:anchor="__RefHeading__895_378099004" w:history="1">
        <w:r>
          <w:rPr>
            <w:rStyle w:val="Hipervnculo"/>
          </w:rPr>
          <w:t xml:space="preserve">   </w:t>
        </w:r>
        <w:r>
          <w:rPr>
            <w:rStyle w:val="Hipervnculo"/>
          </w:rPr>
          <w:t>Probabilidad de ocurrencia</w:t>
        </w:r>
        <w:r>
          <w:rPr>
            <w:rStyle w:val="Hipervnculo"/>
          </w:rPr>
          <w:tab/>
          <w:t>5</w:t>
        </w:r>
      </w:hyperlink>
    </w:p>
    <w:p w:rsidR="00000000" w:rsidRDefault="003602D9">
      <w:pPr>
        <w:pStyle w:val="TDC3"/>
        <w:tabs>
          <w:tab w:val="right" w:leader="dot" w:pos="9638"/>
        </w:tabs>
      </w:pPr>
      <w:hyperlink w:anchor="__RefHeading__897_378099004" w:history="1">
        <w:r>
          <w:rPr>
            <w:rStyle w:val="Hipervnculo"/>
          </w:rPr>
          <w:t xml:space="preserve">   </w:t>
        </w:r>
        <w:r>
          <w:rPr>
            <w:rStyle w:val="Hipervnculo"/>
          </w:rPr>
          <w:t>Impacto</w:t>
        </w:r>
        <w:r>
          <w:rPr>
            <w:rStyle w:val="Hipervnculo"/>
          </w:rPr>
          <w:tab/>
          <w:t>5</w:t>
        </w:r>
      </w:hyperlink>
    </w:p>
    <w:p w:rsidR="00000000" w:rsidRDefault="003602D9">
      <w:pPr>
        <w:pStyle w:val="TDC2"/>
        <w:tabs>
          <w:tab w:val="right" w:leader="dot" w:pos="9638"/>
        </w:tabs>
      </w:pPr>
      <w:hyperlink w:anchor="__RefHeading__2568_702059041" w:history="1">
        <w:r>
          <w:rPr>
            <w:rStyle w:val="Hipervnculo"/>
          </w:rPr>
          <w:t xml:space="preserve">   </w:t>
        </w:r>
        <w:r>
          <w:rPr>
            <w:rStyle w:val="Hipervnculo"/>
          </w:rPr>
          <w:t>1.2.  Tamaño subestimado</w:t>
        </w:r>
        <w:r>
          <w:rPr>
            <w:rStyle w:val="Hipervnculo"/>
          </w:rPr>
          <w:tab/>
          <w:t>5</w:t>
        </w:r>
      </w:hyperlink>
    </w:p>
    <w:p w:rsidR="00000000" w:rsidRDefault="003602D9">
      <w:pPr>
        <w:pStyle w:val="TDC3"/>
        <w:tabs>
          <w:tab w:val="right" w:leader="dot" w:pos="9638"/>
        </w:tabs>
      </w:pPr>
      <w:hyperlink w:anchor="__RefHeading__901_378099001" w:history="1">
        <w:r>
          <w:rPr>
            <w:rStyle w:val="Hipervnculo"/>
          </w:rPr>
          <w:t xml:space="preserve">   </w:t>
        </w:r>
        <w:r>
          <w:rPr>
            <w:rStyle w:val="Hipervnculo"/>
          </w:rPr>
          <w:t>Descripción</w:t>
        </w:r>
        <w:r>
          <w:rPr>
            <w:rStyle w:val="Hipervnculo"/>
          </w:rPr>
          <w:tab/>
          <w:t>5</w:t>
        </w:r>
      </w:hyperlink>
    </w:p>
    <w:p w:rsidR="00000000" w:rsidRDefault="003602D9">
      <w:pPr>
        <w:pStyle w:val="TDC3"/>
        <w:tabs>
          <w:tab w:val="right" w:leader="dot" w:pos="9638"/>
        </w:tabs>
      </w:pPr>
      <w:hyperlink w:anchor="__RefHeading__903_378099001" w:history="1">
        <w:r>
          <w:rPr>
            <w:rStyle w:val="Hipervnculo"/>
          </w:rPr>
          <w:t xml:space="preserve">   </w:t>
        </w:r>
        <w:r>
          <w:rPr>
            <w:rStyle w:val="Hipervnculo"/>
          </w:rPr>
          <w:t>Probabilidad de ocurrencia</w:t>
        </w:r>
        <w:r>
          <w:rPr>
            <w:rStyle w:val="Hipervnculo"/>
          </w:rPr>
          <w:tab/>
          <w:t>5</w:t>
        </w:r>
      </w:hyperlink>
    </w:p>
    <w:p w:rsidR="00000000" w:rsidRDefault="003602D9">
      <w:pPr>
        <w:pStyle w:val="TDC3"/>
        <w:tabs>
          <w:tab w:val="right" w:leader="dot" w:pos="9638"/>
        </w:tabs>
      </w:pPr>
      <w:hyperlink w:anchor="__RefHeading__905_378099001" w:history="1">
        <w:r>
          <w:rPr>
            <w:rStyle w:val="Hipervnculo"/>
          </w:rPr>
          <w:t xml:space="preserve">   </w:t>
        </w:r>
        <w:r>
          <w:rPr>
            <w:rStyle w:val="Hipervnculo"/>
          </w:rPr>
          <w:t>Impacto</w:t>
        </w:r>
        <w:r>
          <w:rPr>
            <w:rStyle w:val="Hipervnculo"/>
          </w:rPr>
          <w:tab/>
          <w:t>5</w:t>
        </w:r>
      </w:hyperlink>
    </w:p>
    <w:p w:rsidR="00000000" w:rsidRDefault="003602D9">
      <w:pPr>
        <w:pStyle w:val="TDC2"/>
        <w:tabs>
          <w:tab w:val="right" w:leader="dot" w:pos="9638"/>
        </w:tabs>
      </w:pPr>
      <w:hyperlink w:anchor="__RefHeading__907_378099001" w:history="1">
        <w:r>
          <w:rPr>
            <w:rStyle w:val="Hipervnculo"/>
          </w:rPr>
          <w:t xml:space="preserve">   </w:t>
        </w:r>
        <w:r>
          <w:rPr>
            <w:rStyle w:val="Hipervnculo"/>
          </w:rPr>
          <w:t>1.3. Cambios en R</w:t>
        </w:r>
        <w:r>
          <w:rPr>
            <w:rStyle w:val="Hipervnculo"/>
          </w:rPr>
          <w:t>equerimientos</w:t>
        </w:r>
        <w:r>
          <w:rPr>
            <w:rStyle w:val="Hipervnculo"/>
          </w:rPr>
          <w:tab/>
          <w:t>5</w:t>
        </w:r>
      </w:hyperlink>
    </w:p>
    <w:p w:rsidR="00000000" w:rsidRDefault="003602D9">
      <w:pPr>
        <w:pStyle w:val="TDC3"/>
        <w:tabs>
          <w:tab w:val="right" w:leader="dot" w:pos="9638"/>
        </w:tabs>
      </w:pPr>
      <w:hyperlink w:anchor="__RefHeading__909_378099001" w:history="1">
        <w:r>
          <w:rPr>
            <w:rStyle w:val="Hipervnculo"/>
          </w:rPr>
          <w:t xml:space="preserve">   </w:t>
        </w:r>
        <w:r>
          <w:rPr>
            <w:rStyle w:val="Hipervnculo"/>
          </w:rPr>
          <w:t>Descripción</w:t>
        </w:r>
        <w:r>
          <w:rPr>
            <w:rStyle w:val="Hipervnculo"/>
          </w:rPr>
          <w:tab/>
          <w:t>5</w:t>
        </w:r>
      </w:hyperlink>
    </w:p>
    <w:p w:rsidR="00000000" w:rsidRDefault="003602D9">
      <w:pPr>
        <w:pStyle w:val="TDC3"/>
        <w:tabs>
          <w:tab w:val="right" w:leader="dot" w:pos="9638"/>
        </w:tabs>
      </w:pPr>
      <w:hyperlink w:anchor="__RefHeading__911_378099001" w:history="1">
        <w:r>
          <w:rPr>
            <w:rStyle w:val="Hipervnculo"/>
          </w:rPr>
          <w:t xml:space="preserve">   </w:t>
        </w:r>
        <w:r>
          <w:rPr>
            <w:rStyle w:val="Hipervnculo"/>
          </w:rPr>
          <w:t>Probabilidad de ocurrencia</w:t>
        </w:r>
        <w:r>
          <w:rPr>
            <w:rStyle w:val="Hipervnculo"/>
          </w:rPr>
          <w:tab/>
          <w:t>5</w:t>
        </w:r>
      </w:hyperlink>
    </w:p>
    <w:p w:rsidR="00000000" w:rsidRDefault="003602D9">
      <w:pPr>
        <w:pStyle w:val="TDC3"/>
        <w:tabs>
          <w:tab w:val="right" w:leader="dot" w:pos="9638"/>
        </w:tabs>
      </w:pPr>
      <w:hyperlink w:anchor="__RefHeading__913_378099001" w:history="1">
        <w:r>
          <w:rPr>
            <w:rStyle w:val="Hipervnculo"/>
          </w:rPr>
          <w:t xml:space="preserve">   </w:t>
        </w:r>
        <w:r>
          <w:rPr>
            <w:rStyle w:val="Hipervnculo"/>
          </w:rPr>
          <w:t>Impacto</w:t>
        </w:r>
        <w:r>
          <w:rPr>
            <w:rStyle w:val="Hipervnculo"/>
          </w:rPr>
          <w:tab/>
          <w:t>5</w:t>
        </w:r>
      </w:hyperlink>
    </w:p>
    <w:p w:rsidR="00000000" w:rsidRDefault="003602D9">
      <w:pPr>
        <w:pStyle w:val="TDC2"/>
        <w:tabs>
          <w:tab w:val="right" w:leader="dot" w:pos="9638"/>
        </w:tabs>
      </w:pPr>
      <w:hyperlink w:anchor="__RefHeading__915_378099001" w:history="1">
        <w:r>
          <w:rPr>
            <w:rStyle w:val="Hipervnculo"/>
          </w:rPr>
          <w:t xml:space="preserve">   </w:t>
        </w:r>
        <w:r>
          <w:rPr>
            <w:rStyle w:val="Hipervnculo"/>
          </w:rPr>
          <w:t>1.4.  Errar la Arquitectura</w:t>
        </w:r>
        <w:r>
          <w:rPr>
            <w:rStyle w:val="Hipervnculo"/>
          </w:rPr>
          <w:tab/>
          <w:t>5</w:t>
        </w:r>
      </w:hyperlink>
    </w:p>
    <w:p w:rsidR="00000000" w:rsidRDefault="003602D9">
      <w:pPr>
        <w:pStyle w:val="TDC3"/>
        <w:tabs>
          <w:tab w:val="right" w:leader="dot" w:pos="9638"/>
        </w:tabs>
      </w:pPr>
      <w:hyperlink w:anchor="__RefHeading__917_378099001" w:history="1">
        <w:r>
          <w:rPr>
            <w:rStyle w:val="Hipervnculo"/>
          </w:rPr>
          <w:t xml:space="preserve">   </w:t>
        </w:r>
        <w:r>
          <w:rPr>
            <w:rStyle w:val="Hipervnculo"/>
          </w:rPr>
          <w:t>Descripción</w:t>
        </w:r>
        <w:r>
          <w:rPr>
            <w:rStyle w:val="Hipervnculo"/>
          </w:rPr>
          <w:tab/>
          <w:t>5</w:t>
        </w:r>
      </w:hyperlink>
    </w:p>
    <w:p w:rsidR="00000000" w:rsidRDefault="003602D9">
      <w:pPr>
        <w:pStyle w:val="TDC3"/>
        <w:tabs>
          <w:tab w:val="right" w:leader="dot" w:pos="9638"/>
        </w:tabs>
      </w:pPr>
      <w:hyperlink w:anchor="__RefHeading__919_378099001" w:history="1">
        <w:r>
          <w:rPr>
            <w:rStyle w:val="Hipervnculo"/>
          </w:rPr>
          <w:t xml:space="preserve">   </w:t>
        </w:r>
        <w:r>
          <w:rPr>
            <w:rStyle w:val="Hipervnculo"/>
          </w:rPr>
          <w:t>Probabilidad</w:t>
        </w:r>
        <w:r>
          <w:rPr>
            <w:rStyle w:val="Hipervnculo"/>
          </w:rPr>
          <w:tab/>
          <w:t>5</w:t>
        </w:r>
      </w:hyperlink>
    </w:p>
    <w:p w:rsidR="00000000" w:rsidRDefault="003602D9">
      <w:pPr>
        <w:pStyle w:val="TDC3"/>
        <w:tabs>
          <w:tab w:val="right" w:leader="dot" w:pos="9638"/>
        </w:tabs>
      </w:pPr>
      <w:hyperlink w:anchor="__RefHeading__921_378099001" w:history="1">
        <w:r>
          <w:rPr>
            <w:rStyle w:val="Hipervnculo"/>
          </w:rPr>
          <w:t xml:space="preserve">   </w:t>
        </w:r>
        <w:r>
          <w:rPr>
            <w:rStyle w:val="Hipervnculo"/>
          </w:rPr>
          <w:t>Impacto</w:t>
        </w:r>
        <w:r>
          <w:rPr>
            <w:rStyle w:val="Hipervnculo"/>
          </w:rPr>
          <w:tab/>
          <w:t>5</w:t>
        </w:r>
      </w:hyperlink>
    </w:p>
    <w:p w:rsidR="00000000" w:rsidRDefault="003602D9">
      <w:pPr>
        <w:pStyle w:val="TDC2"/>
        <w:tabs>
          <w:tab w:val="right" w:leader="dot" w:pos="9638"/>
        </w:tabs>
      </w:pPr>
      <w:hyperlink w:anchor="__RefHeading__923_378099001" w:history="1">
        <w:r>
          <w:rPr>
            <w:rStyle w:val="Hipervnculo"/>
          </w:rPr>
          <w:t xml:space="preserve">   </w:t>
        </w:r>
        <w:r>
          <w:rPr>
            <w:rStyle w:val="Hipervnculo"/>
          </w:rPr>
          <w:t>1.5. Tecnología desconocida</w:t>
        </w:r>
        <w:r>
          <w:rPr>
            <w:rStyle w:val="Hipervnculo"/>
          </w:rPr>
          <w:tab/>
          <w:t>6</w:t>
        </w:r>
      </w:hyperlink>
    </w:p>
    <w:p w:rsidR="00000000" w:rsidRDefault="003602D9">
      <w:pPr>
        <w:pStyle w:val="TDC3"/>
        <w:tabs>
          <w:tab w:val="right" w:leader="dot" w:pos="9638"/>
        </w:tabs>
      </w:pPr>
      <w:hyperlink w:anchor="__RefHeading__925_378099001" w:history="1">
        <w:r>
          <w:rPr>
            <w:rStyle w:val="Hipervnculo"/>
          </w:rPr>
          <w:t xml:space="preserve">   </w:t>
        </w:r>
        <w:r>
          <w:rPr>
            <w:rStyle w:val="Hipervnculo"/>
          </w:rPr>
          <w:t>Descripción</w:t>
        </w:r>
        <w:r>
          <w:rPr>
            <w:rStyle w:val="Hipervnculo"/>
          </w:rPr>
          <w:tab/>
          <w:t>6</w:t>
        </w:r>
      </w:hyperlink>
    </w:p>
    <w:p w:rsidR="00000000" w:rsidRDefault="003602D9">
      <w:pPr>
        <w:pStyle w:val="TDC3"/>
        <w:tabs>
          <w:tab w:val="right" w:leader="dot" w:pos="9638"/>
        </w:tabs>
      </w:pPr>
      <w:hyperlink w:anchor="__RefHeading__927_378099001" w:history="1">
        <w:r>
          <w:rPr>
            <w:rStyle w:val="Hipervnculo"/>
          </w:rPr>
          <w:t xml:space="preserve">   </w:t>
        </w:r>
        <w:r>
          <w:rPr>
            <w:rStyle w:val="Hipervnculo"/>
          </w:rPr>
          <w:t>Probabilidad de ocurrencia</w:t>
        </w:r>
        <w:r>
          <w:rPr>
            <w:rStyle w:val="Hipervnculo"/>
          </w:rPr>
          <w:tab/>
          <w:t>6</w:t>
        </w:r>
      </w:hyperlink>
    </w:p>
    <w:p w:rsidR="00000000" w:rsidRDefault="003602D9">
      <w:pPr>
        <w:pStyle w:val="TDC3"/>
        <w:tabs>
          <w:tab w:val="right" w:leader="dot" w:pos="9638"/>
        </w:tabs>
      </w:pPr>
      <w:hyperlink w:anchor="__RefHeading__929_378099001" w:history="1">
        <w:r>
          <w:rPr>
            <w:rStyle w:val="Hipervnculo"/>
          </w:rPr>
          <w:t xml:space="preserve">   </w:t>
        </w:r>
        <w:r>
          <w:rPr>
            <w:rStyle w:val="Hipervnculo"/>
          </w:rPr>
          <w:t>Impacto</w:t>
        </w:r>
        <w:r>
          <w:rPr>
            <w:rStyle w:val="Hipervnculo"/>
          </w:rPr>
          <w:tab/>
          <w:t>6</w:t>
        </w:r>
      </w:hyperlink>
    </w:p>
    <w:p w:rsidR="00000000" w:rsidRDefault="003602D9">
      <w:pPr>
        <w:pStyle w:val="TDC2"/>
        <w:tabs>
          <w:tab w:val="right" w:leader="dot" w:pos="9638"/>
        </w:tabs>
      </w:pPr>
      <w:hyperlink w:anchor="__RefHeading__939_378099001" w:history="1">
        <w:r>
          <w:rPr>
            <w:rStyle w:val="Hipervnculo"/>
          </w:rPr>
          <w:t xml:space="preserve">   </w:t>
        </w:r>
        <w:r>
          <w:rPr>
            <w:rStyle w:val="Hipervnculo"/>
          </w:rPr>
          <w:t>1.6. Problemas de relacionamiento</w:t>
        </w:r>
        <w:r>
          <w:rPr>
            <w:rStyle w:val="Hipervnculo"/>
          </w:rPr>
          <w:tab/>
          <w:t>6</w:t>
        </w:r>
      </w:hyperlink>
    </w:p>
    <w:p w:rsidR="00000000" w:rsidRDefault="003602D9">
      <w:pPr>
        <w:pStyle w:val="TDC3"/>
        <w:tabs>
          <w:tab w:val="right" w:leader="dot" w:pos="9638"/>
        </w:tabs>
      </w:pPr>
      <w:hyperlink w:anchor="__RefHeading__941_378099002" w:history="1">
        <w:r>
          <w:rPr>
            <w:rStyle w:val="Hipervnculo"/>
          </w:rPr>
          <w:t xml:space="preserve">   </w:t>
        </w:r>
        <w:r>
          <w:rPr>
            <w:rStyle w:val="Hipervnculo"/>
          </w:rPr>
          <w:t>Descripción</w:t>
        </w:r>
        <w:r>
          <w:rPr>
            <w:rStyle w:val="Hipervnculo"/>
          </w:rPr>
          <w:tab/>
          <w:t>6</w:t>
        </w:r>
      </w:hyperlink>
    </w:p>
    <w:p w:rsidR="00000000" w:rsidRDefault="003602D9">
      <w:pPr>
        <w:pStyle w:val="TDC3"/>
        <w:tabs>
          <w:tab w:val="right" w:leader="dot" w:pos="9638"/>
        </w:tabs>
      </w:pPr>
      <w:hyperlink w:anchor="__RefHeading__943_378099002" w:history="1">
        <w:r>
          <w:rPr>
            <w:rStyle w:val="Hipervnculo"/>
          </w:rPr>
          <w:t xml:space="preserve">   </w:t>
        </w:r>
        <w:r>
          <w:rPr>
            <w:rStyle w:val="Hipervnculo"/>
          </w:rPr>
          <w:t>Probabilidad</w:t>
        </w:r>
        <w:r>
          <w:rPr>
            <w:rStyle w:val="Hipervnculo"/>
          </w:rPr>
          <w:tab/>
          <w:t>6</w:t>
        </w:r>
      </w:hyperlink>
    </w:p>
    <w:p w:rsidR="00000000" w:rsidRDefault="003602D9">
      <w:pPr>
        <w:pStyle w:val="TDC3"/>
        <w:tabs>
          <w:tab w:val="right" w:leader="dot" w:pos="9638"/>
        </w:tabs>
      </w:pPr>
      <w:hyperlink w:anchor="__RefHeading__945_378099002" w:history="1">
        <w:r>
          <w:rPr>
            <w:rStyle w:val="Hipervnculo"/>
          </w:rPr>
          <w:t xml:space="preserve">   </w:t>
        </w:r>
        <w:r>
          <w:rPr>
            <w:rStyle w:val="Hipervnculo"/>
          </w:rPr>
          <w:t>Impacto</w:t>
        </w:r>
        <w:r>
          <w:rPr>
            <w:rStyle w:val="Hipervnculo"/>
          </w:rPr>
          <w:tab/>
          <w:t>6</w:t>
        </w:r>
      </w:hyperlink>
    </w:p>
    <w:p w:rsidR="00000000" w:rsidRDefault="003602D9">
      <w:pPr>
        <w:pStyle w:val="TDC2"/>
        <w:tabs>
          <w:tab w:val="right" w:leader="dot" w:pos="9638"/>
        </w:tabs>
      </w:pPr>
      <w:hyperlink w:anchor="__RefHeading__947_378099001" w:history="1">
        <w:r>
          <w:rPr>
            <w:rStyle w:val="Hipervnculo"/>
          </w:rPr>
          <w:t xml:space="preserve">   </w:t>
        </w:r>
        <w:r>
          <w:rPr>
            <w:rStyle w:val="Hipervnculo"/>
          </w:rPr>
          <w:t>1.7. Ausencia de Integrante/s</w:t>
        </w:r>
        <w:r>
          <w:rPr>
            <w:rStyle w:val="Hipervnculo"/>
          </w:rPr>
          <w:tab/>
          <w:t>6</w:t>
        </w:r>
      </w:hyperlink>
    </w:p>
    <w:p w:rsidR="00000000" w:rsidRDefault="003602D9">
      <w:pPr>
        <w:pStyle w:val="TDC3"/>
        <w:tabs>
          <w:tab w:val="right" w:leader="dot" w:pos="9638"/>
        </w:tabs>
      </w:pPr>
      <w:hyperlink w:anchor="__RefHeading__949_378099001" w:history="1">
        <w:r>
          <w:rPr>
            <w:rStyle w:val="Hipervnculo"/>
          </w:rPr>
          <w:t xml:space="preserve">   </w:t>
        </w:r>
        <w:r>
          <w:rPr>
            <w:rStyle w:val="Hipervnculo"/>
          </w:rPr>
          <w:t>Descripción</w:t>
        </w:r>
        <w:r>
          <w:rPr>
            <w:rStyle w:val="Hipervnculo"/>
          </w:rPr>
          <w:tab/>
          <w:t>6</w:t>
        </w:r>
      </w:hyperlink>
    </w:p>
    <w:p w:rsidR="00000000" w:rsidRDefault="003602D9">
      <w:pPr>
        <w:pStyle w:val="TDC3"/>
        <w:tabs>
          <w:tab w:val="right" w:leader="dot" w:pos="9638"/>
        </w:tabs>
      </w:pPr>
      <w:hyperlink w:anchor="__RefHeading__951_378099001" w:history="1">
        <w:r>
          <w:rPr>
            <w:rStyle w:val="Hipervnculo"/>
          </w:rPr>
          <w:t xml:space="preserve">   </w:t>
        </w:r>
        <w:r>
          <w:rPr>
            <w:rStyle w:val="Hipervnculo"/>
          </w:rPr>
          <w:t>Probabilidad</w:t>
        </w:r>
        <w:r>
          <w:rPr>
            <w:rStyle w:val="Hipervnculo"/>
          </w:rPr>
          <w:tab/>
          <w:t>6</w:t>
        </w:r>
      </w:hyperlink>
    </w:p>
    <w:p w:rsidR="00000000" w:rsidRDefault="003602D9">
      <w:pPr>
        <w:pStyle w:val="TDC3"/>
        <w:tabs>
          <w:tab w:val="right" w:leader="dot" w:pos="9638"/>
        </w:tabs>
      </w:pPr>
      <w:hyperlink w:anchor="__RefHeading__953_378099001" w:history="1">
        <w:r>
          <w:rPr>
            <w:rStyle w:val="Hipervnculo"/>
          </w:rPr>
          <w:t xml:space="preserve">   </w:t>
        </w:r>
        <w:r>
          <w:rPr>
            <w:rStyle w:val="Hipervnculo"/>
          </w:rPr>
          <w:t>Impacto</w:t>
        </w:r>
        <w:r>
          <w:rPr>
            <w:rStyle w:val="Hipervnculo"/>
          </w:rPr>
          <w:tab/>
          <w:t>6</w:t>
        </w:r>
      </w:hyperlink>
    </w:p>
    <w:p w:rsidR="00000000" w:rsidRDefault="003602D9">
      <w:pPr>
        <w:pStyle w:val="TDC2"/>
        <w:tabs>
          <w:tab w:val="right" w:leader="dot" w:pos="9638"/>
        </w:tabs>
      </w:pPr>
      <w:hyperlink w:anchor="__RefHeading__955_378099001" w:history="1">
        <w:r>
          <w:rPr>
            <w:rStyle w:val="Hipervnculo"/>
          </w:rPr>
          <w:t xml:space="preserve">   </w:t>
        </w:r>
        <w:r>
          <w:rPr>
            <w:rStyle w:val="Hipervnculo"/>
          </w:rPr>
          <w:t>1.8. Problemas Implantación</w:t>
        </w:r>
        <w:r>
          <w:rPr>
            <w:rStyle w:val="Hipervnculo"/>
          </w:rPr>
          <w:tab/>
          <w:t>6</w:t>
        </w:r>
      </w:hyperlink>
    </w:p>
    <w:p w:rsidR="00000000" w:rsidRDefault="003602D9">
      <w:pPr>
        <w:pStyle w:val="TDC3"/>
        <w:tabs>
          <w:tab w:val="right" w:leader="dot" w:pos="9638"/>
        </w:tabs>
      </w:pPr>
      <w:hyperlink w:anchor="__RefHeading__957_378099001" w:history="1">
        <w:r>
          <w:rPr>
            <w:rStyle w:val="Hipervnculo"/>
          </w:rPr>
          <w:t xml:space="preserve">   </w:t>
        </w:r>
        <w:r>
          <w:rPr>
            <w:rStyle w:val="Hipervnculo"/>
          </w:rPr>
          <w:t>Descripción</w:t>
        </w:r>
        <w:r>
          <w:rPr>
            <w:rStyle w:val="Hipervnculo"/>
          </w:rPr>
          <w:tab/>
          <w:t>6</w:t>
        </w:r>
      </w:hyperlink>
    </w:p>
    <w:p w:rsidR="00000000" w:rsidRDefault="003602D9">
      <w:pPr>
        <w:pStyle w:val="TDC3"/>
        <w:tabs>
          <w:tab w:val="right" w:leader="dot" w:pos="9638"/>
        </w:tabs>
      </w:pPr>
      <w:hyperlink w:anchor="__RefHeading__959_378099001" w:history="1">
        <w:r>
          <w:rPr>
            <w:rStyle w:val="Hipervnculo"/>
          </w:rPr>
          <w:t xml:space="preserve">   </w:t>
        </w:r>
        <w:r>
          <w:rPr>
            <w:rStyle w:val="Hipervnculo"/>
          </w:rPr>
          <w:t>Pro</w:t>
        </w:r>
        <w:r>
          <w:rPr>
            <w:rStyle w:val="Hipervnculo"/>
          </w:rPr>
          <w:t>babilidad</w:t>
        </w:r>
        <w:r>
          <w:rPr>
            <w:rStyle w:val="Hipervnculo"/>
          </w:rPr>
          <w:tab/>
          <w:t>6</w:t>
        </w:r>
      </w:hyperlink>
    </w:p>
    <w:p w:rsidR="00000000" w:rsidRDefault="003602D9">
      <w:pPr>
        <w:pStyle w:val="TDC3"/>
        <w:tabs>
          <w:tab w:val="right" w:leader="dot" w:pos="9638"/>
        </w:tabs>
      </w:pPr>
      <w:hyperlink w:anchor="__RefHeading__961_378099001" w:history="1">
        <w:r>
          <w:rPr>
            <w:rStyle w:val="Hipervnculo"/>
          </w:rPr>
          <w:t xml:space="preserve">   </w:t>
        </w:r>
        <w:r>
          <w:rPr>
            <w:rStyle w:val="Hipervnculo"/>
          </w:rPr>
          <w:t>Impacto</w:t>
        </w:r>
        <w:r>
          <w:rPr>
            <w:rStyle w:val="Hipervnculo"/>
          </w:rPr>
          <w:tab/>
          <w:t>6</w:t>
        </w:r>
      </w:hyperlink>
    </w:p>
    <w:p w:rsidR="00000000" w:rsidRDefault="003602D9">
      <w:pPr>
        <w:pStyle w:val="TDC3"/>
        <w:tabs>
          <w:tab w:val="right" w:leader="dot" w:pos="9638"/>
        </w:tabs>
      </w:pPr>
      <w:hyperlink w:anchor="__RefHeading__2570_702059041" w:history="1">
        <w:r>
          <w:rPr>
            <w:rStyle w:val="Hipervnculo"/>
          </w:rPr>
          <w:t xml:space="preserve">   </w:t>
        </w:r>
        <w:r>
          <w:rPr>
            <w:rStyle w:val="Hipervnculo"/>
          </w:rPr>
          <w:t>1.9. Problemas para verificar</w:t>
        </w:r>
        <w:r>
          <w:rPr>
            <w:rStyle w:val="Hipervnculo"/>
          </w:rPr>
          <w:tab/>
          <w:t>6</w:t>
        </w:r>
      </w:hyperlink>
    </w:p>
    <w:p w:rsidR="00000000" w:rsidRDefault="003602D9">
      <w:pPr>
        <w:pStyle w:val="TDC3"/>
        <w:tabs>
          <w:tab w:val="right" w:leader="dot" w:pos="9638"/>
        </w:tabs>
      </w:pPr>
      <w:hyperlink w:anchor="__RefHeading__2572_702059041" w:history="1">
        <w:r>
          <w:rPr>
            <w:rStyle w:val="Hipervnculo"/>
          </w:rPr>
          <w:t xml:space="preserve">    </w:t>
        </w:r>
        <w:r>
          <w:rPr>
            <w:rStyle w:val="Hipervnculo"/>
          </w:rPr>
          <w:t>Descripción</w:t>
        </w:r>
        <w:r>
          <w:rPr>
            <w:rStyle w:val="Hipervnculo"/>
          </w:rPr>
          <w:tab/>
          <w:t>6</w:t>
        </w:r>
      </w:hyperlink>
    </w:p>
    <w:p w:rsidR="00000000" w:rsidRDefault="003602D9">
      <w:pPr>
        <w:pStyle w:val="TDC3"/>
        <w:tabs>
          <w:tab w:val="right" w:leader="dot" w:pos="9638"/>
        </w:tabs>
      </w:pPr>
      <w:hyperlink w:anchor="__RefHeading__895_3780990011" w:history="1">
        <w:r>
          <w:rPr>
            <w:rStyle w:val="Hipervnculo"/>
          </w:rPr>
          <w:t xml:space="preserve">   </w:t>
        </w:r>
        <w:r>
          <w:rPr>
            <w:rStyle w:val="Hipervnculo"/>
          </w:rPr>
          <w:t>Probabilidad de ocurrencia</w:t>
        </w:r>
        <w:r>
          <w:rPr>
            <w:rStyle w:val="Hipervnculo"/>
          </w:rPr>
          <w:tab/>
          <w:t>7</w:t>
        </w:r>
      </w:hyperlink>
    </w:p>
    <w:p w:rsidR="00000000" w:rsidRDefault="003602D9">
      <w:pPr>
        <w:pStyle w:val="TDC3"/>
        <w:tabs>
          <w:tab w:val="right" w:leader="dot" w:pos="9638"/>
        </w:tabs>
      </w:pPr>
      <w:hyperlink w:anchor="__RefHeading__897_3780990011" w:history="1">
        <w:r>
          <w:rPr>
            <w:rStyle w:val="Hipervnculo"/>
          </w:rPr>
          <w:t xml:space="preserve">   </w:t>
        </w:r>
        <w:r>
          <w:rPr>
            <w:rStyle w:val="Hipervnculo"/>
          </w:rPr>
          <w:t>Impacto</w:t>
        </w:r>
        <w:r>
          <w:rPr>
            <w:rStyle w:val="Hipervnculo"/>
          </w:rPr>
          <w:tab/>
          <w:t>7</w:t>
        </w:r>
      </w:hyperlink>
    </w:p>
    <w:p w:rsidR="00000000" w:rsidRDefault="003602D9">
      <w:pPr>
        <w:pStyle w:val="TDC3"/>
        <w:tabs>
          <w:tab w:val="right" w:leader="dot" w:pos="9638"/>
        </w:tabs>
      </w:pPr>
      <w:hyperlink w:anchor="__RefHeading__2574_702059041" w:history="1">
        <w:r>
          <w:rPr>
            <w:rStyle w:val="Hipervnculo"/>
          </w:rPr>
          <w:t xml:space="preserve">   </w:t>
        </w:r>
        <w:r>
          <w:rPr>
            <w:rStyle w:val="Hipervnculo"/>
          </w:rPr>
          <w:t>1.10. Falta de acceso a la tecnología requerida</w:t>
        </w:r>
        <w:r>
          <w:rPr>
            <w:rStyle w:val="Hipervnculo"/>
          </w:rPr>
          <w:tab/>
          <w:t>7</w:t>
        </w:r>
      </w:hyperlink>
    </w:p>
    <w:p w:rsidR="00000000" w:rsidRDefault="003602D9">
      <w:pPr>
        <w:pStyle w:val="TDC3"/>
        <w:tabs>
          <w:tab w:val="right" w:leader="dot" w:pos="9638"/>
        </w:tabs>
      </w:pPr>
      <w:hyperlink w:anchor="__RefHeading__2576_702059041" w:history="1">
        <w:r>
          <w:rPr>
            <w:rStyle w:val="Hipervnculo"/>
          </w:rPr>
          <w:t xml:space="preserve">    </w:t>
        </w:r>
        <w:r>
          <w:rPr>
            <w:rStyle w:val="Hipervnculo"/>
          </w:rPr>
          <w:t>Descripción</w:t>
        </w:r>
        <w:r>
          <w:rPr>
            <w:rStyle w:val="Hipervnculo"/>
          </w:rPr>
          <w:tab/>
          <w:t>7</w:t>
        </w:r>
      </w:hyperlink>
    </w:p>
    <w:p w:rsidR="00000000" w:rsidRDefault="003602D9">
      <w:pPr>
        <w:pStyle w:val="TDC3"/>
        <w:tabs>
          <w:tab w:val="right" w:leader="dot" w:pos="9638"/>
        </w:tabs>
      </w:pPr>
      <w:hyperlink w:anchor="__RefHeading__895_3780990021" w:history="1">
        <w:r>
          <w:rPr>
            <w:rStyle w:val="Hipervnculo"/>
          </w:rPr>
          <w:t xml:space="preserve">   </w:t>
        </w:r>
        <w:r>
          <w:rPr>
            <w:rStyle w:val="Hipervnculo"/>
          </w:rPr>
          <w:t>Probabilidad de ocurrencia</w:t>
        </w:r>
        <w:r>
          <w:rPr>
            <w:rStyle w:val="Hipervnculo"/>
          </w:rPr>
          <w:tab/>
          <w:t>7</w:t>
        </w:r>
      </w:hyperlink>
    </w:p>
    <w:p w:rsidR="00000000" w:rsidRDefault="003602D9">
      <w:pPr>
        <w:pStyle w:val="TDC3"/>
        <w:tabs>
          <w:tab w:val="right" w:leader="dot" w:pos="9638"/>
        </w:tabs>
      </w:pPr>
      <w:hyperlink w:anchor="__RefHeading__897_3780990021" w:history="1">
        <w:r>
          <w:rPr>
            <w:rStyle w:val="Hipervnculo"/>
          </w:rPr>
          <w:t xml:space="preserve">   </w:t>
        </w:r>
        <w:r>
          <w:rPr>
            <w:rStyle w:val="Hipervnculo"/>
          </w:rPr>
          <w:t>Impacto</w:t>
        </w:r>
        <w:r>
          <w:rPr>
            <w:rStyle w:val="Hipervnculo"/>
          </w:rPr>
          <w:tab/>
          <w:t>7</w:t>
        </w:r>
      </w:hyperlink>
    </w:p>
    <w:p w:rsidR="00000000" w:rsidRDefault="003602D9">
      <w:pPr>
        <w:pStyle w:val="TDC3"/>
        <w:tabs>
          <w:tab w:val="right" w:leader="dot" w:pos="9638"/>
        </w:tabs>
      </w:pPr>
      <w:hyperlink w:anchor="__RefHeading__2578_702059041" w:history="1">
        <w:r>
          <w:rPr>
            <w:rStyle w:val="Hipervnculo"/>
          </w:rPr>
          <w:t xml:space="preserve">   </w:t>
        </w:r>
        <w:r>
          <w:rPr>
            <w:rStyle w:val="Hipervnculo"/>
          </w:rPr>
          <w:t>1.11. Problemas de gestión</w:t>
        </w:r>
        <w:r>
          <w:rPr>
            <w:rStyle w:val="Hipervnculo"/>
          </w:rPr>
          <w:tab/>
          <w:t>7</w:t>
        </w:r>
      </w:hyperlink>
    </w:p>
    <w:p w:rsidR="00000000" w:rsidRDefault="003602D9">
      <w:pPr>
        <w:pStyle w:val="TDC3"/>
        <w:tabs>
          <w:tab w:val="right" w:leader="dot" w:pos="9638"/>
        </w:tabs>
      </w:pPr>
      <w:hyperlink w:anchor="__RefHeading__2580_702059041" w:history="1">
        <w:r>
          <w:rPr>
            <w:rStyle w:val="Hipervnculo"/>
          </w:rPr>
          <w:t xml:space="preserve">    </w:t>
        </w:r>
        <w:r>
          <w:rPr>
            <w:rStyle w:val="Hipervnculo"/>
          </w:rPr>
          <w:t>Descripción</w:t>
        </w:r>
        <w:r>
          <w:rPr>
            <w:rStyle w:val="Hipervnculo"/>
          </w:rPr>
          <w:tab/>
          <w:t>7</w:t>
        </w:r>
      </w:hyperlink>
    </w:p>
    <w:p w:rsidR="00000000" w:rsidRDefault="003602D9">
      <w:pPr>
        <w:pStyle w:val="TDC3"/>
        <w:tabs>
          <w:tab w:val="right" w:leader="dot" w:pos="9638"/>
        </w:tabs>
      </w:pPr>
      <w:hyperlink w:anchor="__RefHeading__895_3780990032" w:history="1">
        <w:r>
          <w:rPr>
            <w:rStyle w:val="Hipervnculo"/>
          </w:rPr>
          <w:t xml:space="preserve">   </w:t>
        </w:r>
        <w:r>
          <w:rPr>
            <w:rStyle w:val="Hipervnculo"/>
          </w:rPr>
          <w:t>Probabilidad de ocurrencia</w:t>
        </w:r>
        <w:r>
          <w:rPr>
            <w:rStyle w:val="Hipervnculo"/>
          </w:rPr>
          <w:tab/>
          <w:t>7</w:t>
        </w:r>
      </w:hyperlink>
    </w:p>
    <w:p w:rsidR="00000000" w:rsidRDefault="003602D9">
      <w:pPr>
        <w:pStyle w:val="TDC3"/>
        <w:tabs>
          <w:tab w:val="right" w:leader="dot" w:pos="9638"/>
        </w:tabs>
      </w:pPr>
      <w:hyperlink w:anchor="__RefHeading__897_3780990032" w:history="1">
        <w:r>
          <w:rPr>
            <w:rStyle w:val="Hipervnculo"/>
          </w:rPr>
          <w:t xml:space="preserve">   </w:t>
        </w:r>
        <w:r>
          <w:rPr>
            <w:rStyle w:val="Hipervnculo"/>
          </w:rPr>
          <w:t>Impacto</w:t>
        </w:r>
        <w:r>
          <w:rPr>
            <w:rStyle w:val="Hipervnculo"/>
          </w:rPr>
          <w:tab/>
          <w:t>7</w:t>
        </w:r>
      </w:hyperlink>
    </w:p>
    <w:p w:rsidR="00000000" w:rsidRDefault="003602D9">
      <w:pPr>
        <w:pStyle w:val="TDC3"/>
        <w:tabs>
          <w:tab w:val="right" w:leader="dot" w:pos="9638"/>
        </w:tabs>
      </w:pPr>
      <w:hyperlink w:anchor="__RefHeading__2582_702059041" w:history="1">
        <w:r>
          <w:rPr>
            <w:rStyle w:val="Hipervnculo"/>
          </w:rPr>
          <w:t xml:space="preserve">   </w:t>
        </w:r>
        <w:r>
          <w:rPr>
            <w:rStyle w:val="Hipervnculo"/>
          </w:rPr>
          <w:t>1.</w:t>
        </w:r>
        <w:r>
          <w:rPr>
            <w:rStyle w:val="Hipervnculo"/>
          </w:rPr>
          <w:t>12. Problemas de comunicación</w:t>
        </w:r>
        <w:r>
          <w:rPr>
            <w:rStyle w:val="Hipervnculo"/>
          </w:rPr>
          <w:tab/>
          <w:t>7</w:t>
        </w:r>
      </w:hyperlink>
    </w:p>
    <w:p w:rsidR="00000000" w:rsidRDefault="003602D9">
      <w:pPr>
        <w:pStyle w:val="TDC3"/>
        <w:tabs>
          <w:tab w:val="right" w:leader="dot" w:pos="9638"/>
        </w:tabs>
      </w:pPr>
      <w:hyperlink w:anchor="__RefHeading__2584_702059041" w:history="1">
        <w:r>
          <w:rPr>
            <w:rStyle w:val="Hipervnculo"/>
          </w:rPr>
          <w:t xml:space="preserve">    </w:t>
        </w:r>
        <w:r>
          <w:rPr>
            <w:rStyle w:val="Hipervnculo"/>
          </w:rPr>
          <w:t>Descripción</w:t>
        </w:r>
        <w:r>
          <w:rPr>
            <w:rStyle w:val="Hipervnculo"/>
          </w:rPr>
          <w:tab/>
          <w:t>7</w:t>
        </w:r>
      </w:hyperlink>
    </w:p>
    <w:p w:rsidR="00000000" w:rsidRDefault="003602D9">
      <w:pPr>
        <w:pStyle w:val="TDC3"/>
        <w:tabs>
          <w:tab w:val="right" w:leader="dot" w:pos="9638"/>
        </w:tabs>
      </w:pPr>
      <w:hyperlink w:anchor="__RefHeading__895_37809900312" w:history="1">
        <w:r>
          <w:rPr>
            <w:rStyle w:val="Hipervnculo"/>
          </w:rPr>
          <w:t xml:space="preserve">   </w:t>
        </w:r>
        <w:r>
          <w:rPr>
            <w:rStyle w:val="Hipervnculo"/>
          </w:rPr>
          <w:t>Probabilidad de ocurrencia</w:t>
        </w:r>
        <w:r>
          <w:rPr>
            <w:rStyle w:val="Hipervnculo"/>
          </w:rPr>
          <w:tab/>
          <w:t>7</w:t>
        </w:r>
      </w:hyperlink>
    </w:p>
    <w:p w:rsidR="00000000" w:rsidRDefault="003602D9">
      <w:pPr>
        <w:pStyle w:val="TDC3"/>
        <w:tabs>
          <w:tab w:val="right" w:leader="dot" w:pos="9638"/>
        </w:tabs>
      </w:pPr>
      <w:hyperlink w:anchor="__RefHeading__897_37809900312" w:history="1">
        <w:r>
          <w:rPr>
            <w:rStyle w:val="Hipervnculo"/>
          </w:rPr>
          <w:t xml:space="preserve">   </w:t>
        </w:r>
        <w:r>
          <w:rPr>
            <w:rStyle w:val="Hipervnculo"/>
          </w:rPr>
          <w:t>Impacto</w:t>
        </w:r>
        <w:r>
          <w:rPr>
            <w:rStyle w:val="Hipervnculo"/>
          </w:rPr>
          <w:tab/>
          <w:t>7</w:t>
        </w:r>
      </w:hyperlink>
    </w:p>
    <w:p w:rsidR="00000000" w:rsidRDefault="003602D9">
      <w:pPr>
        <w:pStyle w:val="TDC3"/>
        <w:tabs>
          <w:tab w:val="right" w:leader="dot" w:pos="9638"/>
        </w:tabs>
      </w:pPr>
      <w:hyperlink w:anchor="__RefHeading__2586_702059041" w:history="1">
        <w:r>
          <w:rPr>
            <w:rStyle w:val="Hipervnculo"/>
          </w:rPr>
          <w:t xml:space="preserve">   </w:t>
        </w:r>
        <w:r>
          <w:rPr>
            <w:rStyle w:val="Hipervnculo"/>
          </w:rPr>
          <w:t>1.13. Restricciones del dinamismo tecnológico</w:t>
        </w:r>
        <w:r>
          <w:rPr>
            <w:rStyle w:val="Hipervnculo"/>
          </w:rPr>
          <w:tab/>
          <w:t>7</w:t>
        </w:r>
      </w:hyperlink>
    </w:p>
    <w:p w:rsidR="00000000" w:rsidRDefault="003602D9">
      <w:pPr>
        <w:pStyle w:val="TDC3"/>
        <w:tabs>
          <w:tab w:val="right" w:leader="dot" w:pos="9638"/>
        </w:tabs>
      </w:pPr>
      <w:hyperlink w:anchor="__RefHeading__2588_702059041" w:history="1">
        <w:r>
          <w:rPr>
            <w:rStyle w:val="Hipervnculo"/>
          </w:rPr>
          <w:t xml:space="preserve">    </w:t>
        </w:r>
        <w:r>
          <w:rPr>
            <w:rStyle w:val="Hipervnculo"/>
          </w:rPr>
          <w:t>Descripción</w:t>
        </w:r>
        <w:r>
          <w:rPr>
            <w:rStyle w:val="Hipervnculo"/>
          </w:rPr>
          <w:tab/>
          <w:t>7</w:t>
        </w:r>
      </w:hyperlink>
    </w:p>
    <w:p w:rsidR="00000000" w:rsidRDefault="003602D9">
      <w:pPr>
        <w:pStyle w:val="TDC3"/>
        <w:tabs>
          <w:tab w:val="right" w:leader="dot" w:pos="9638"/>
        </w:tabs>
      </w:pPr>
      <w:hyperlink w:anchor="__RefHeading__895_378099003112" w:history="1">
        <w:r>
          <w:rPr>
            <w:rStyle w:val="Hipervnculo"/>
          </w:rPr>
          <w:t xml:space="preserve">   </w:t>
        </w:r>
        <w:r>
          <w:rPr>
            <w:rStyle w:val="Hipervnculo"/>
          </w:rPr>
          <w:t>Probabilidad de ocurrencia</w:t>
        </w:r>
        <w:r>
          <w:rPr>
            <w:rStyle w:val="Hipervnculo"/>
          </w:rPr>
          <w:tab/>
          <w:t>7</w:t>
        </w:r>
      </w:hyperlink>
    </w:p>
    <w:p w:rsidR="00000000" w:rsidRDefault="003602D9">
      <w:pPr>
        <w:pStyle w:val="TDC3"/>
        <w:tabs>
          <w:tab w:val="right" w:leader="dot" w:pos="9638"/>
        </w:tabs>
      </w:pPr>
      <w:hyperlink w:anchor="__RefHeading__897_378099003112" w:history="1">
        <w:r>
          <w:rPr>
            <w:rStyle w:val="Hipervnculo"/>
          </w:rPr>
          <w:t xml:space="preserve">   </w:t>
        </w:r>
        <w:r>
          <w:rPr>
            <w:rStyle w:val="Hipervnculo"/>
          </w:rPr>
          <w:t>Impacto</w:t>
        </w:r>
        <w:r>
          <w:rPr>
            <w:rStyle w:val="Hipervnculo"/>
          </w:rPr>
          <w:tab/>
          <w:t>7</w:t>
        </w:r>
      </w:hyperlink>
    </w:p>
    <w:p w:rsidR="00000000" w:rsidRDefault="003602D9">
      <w:pPr>
        <w:pStyle w:val="TDC3"/>
        <w:tabs>
          <w:tab w:val="right" w:leader="dot" w:pos="9638"/>
        </w:tabs>
      </w:pPr>
      <w:hyperlink w:anchor="__RefHeading__2590_702059041" w:history="1">
        <w:r>
          <w:rPr>
            <w:rStyle w:val="Hipervnculo"/>
          </w:rPr>
          <w:t xml:space="preserve">   </w:t>
        </w:r>
        <w:r>
          <w:rPr>
            <w:rStyle w:val="Hipervnculo"/>
          </w:rPr>
          <w:t>1.14. Problemas legales</w:t>
        </w:r>
        <w:r>
          <w:rPr>
            <w:rStyle w:val="Hipervnculo"/>
          </w:rPr>
          <w:tab/>
          <w:t>8</w:t>
        </w:r>
      </w:hyperlink>
    </w:p>
    <w:p w:rsidR="00000000" w:rsidRDefault="003602D9">
      <w:pPr>
        <w:pStyle w:val="TDC3"/>
        <w:tabs>
          <w:tab w:val="right" w:leader="dot" w:pos="9638"/>
        </w:tabs>
      </w:pPr>
      <w:hyperlink w:anchor="__RefHeading__2592_702059041" w:history="1">
        <w:r>
          <w:rPr>
            <w:rStyle w:val="Hipervnculo"/>
          </w:rPr>
          <w:t xml:space="preserve">    </w:t>
        </w:r>
        <w:r>
          <w:rPr>
            <w:rStyle w:val="Hipervnculo"/>
          </w:rPr>
          <w:t>Descripción</w:t>
        </w:r>
        <w:r>
          <w:rPr>
            <w:rStyle w:val="Hipervnculo"/>
          </w:rPr>
          <w:tab/>
          <w:t>8</w:t>
        </w:r>
      </w:hyperlink>
    </w:p>
    <w:p w:rsidR="00000000" w:rsidRDefault="003602D9">
      <w:pPr>
        <w:pStyle w:val="TDC3"/>
        <w:tabs>
          <w:tab w:val="right" w:leader="dot" w:pos="9638"/>
        </w:tabs>
      </w:pPr>
      <w:hyperlink w:anchor="__RefHeading__895_3780990031111" w:history="1">
        <w:r>
          <w:rPr>
            <w:rStyle w:val="Hipervnculo"/>
          </w:rPr>
          <w:t xml:space="preserve">   </w:t>
        </w:r>
        <w:r>
          <w:rPr>
            <w:rStyle w:val="Hipervnculo"/>
          </w:rPr>
          <w:t>Probabilid</w:t>
        </w:r>
        <w:r>
          <w:rPr>
            <w:rStyle w:val="Hipervnculo"/>
          </w:rPr>
          <w:t>ad de ocurrencia</w:t>
        </w:r>
        <w:r>
          <w:rPr>
            <w:rStyle w:val="Hipervnculo"/>
          </w:rPr>
          <w:tab/>
          <w:t>8</w:t>
        </w:r>
      </w:hyperlink>
    </w:p>
    <w:p w:rsidR="00000000" w:rsidRDefault="003602D9">
      <w:pPr>
        <w:pStyle w:val="TDC3"/>
        <w:tabs>
          <w:tab w:val="right" w:leader="dot" w:pos="9638"/>
        </w:tabs>
      </w:pPr>
      <w:hyperlink w:anchor="__RefHeading__897_3780990031111" w:history="1">
        <w:r>
          <w:rPr>
            <w:rStyle w:val="Hipervnculo"/>
          </w:rPr>
          <w:t xml:space="preserve">   </w:t>
        </w:r>
        <w:r>
          <w:rPr>
            <w:rStyle w:val="Hipervnculo"/>
          </w:rPr>
          <w:t>Impacto</w:t>
        </w:r>
        <w:r>
          <w:rPr>
            <w:rStyle w:val="Hipervnculo"/>
          </w:rPr>
          <w:tab/>
          <w:t>8</w:t>
        </w:r>
      </w:hyperlink>
    </w:p>
    <w:p w:rsidR="00000000" w:rsidRDefault="003602D9">
      <w:pPr>
        <w:pStyle w:val="TDC2"/>
        <w:tabs>
          <w:tab w:val="right" w:leader="dot" w:pos="9638"/>
        </w:tabs>
      </w:pPr>
      <w:hyperlink w:anchor="__RefHeading__2594_702059041" w:history="1">
        <w:r>
          <w:rPr>
            <w:rStyle w:val="Hipervnculo"/>
          </w:rPr>
          <w:t xml:space="preserve">   </w:t>
        </w:r>
        <w:r>
          <w:rPr>
            <w:rStyle w:val="Hipervnculo"/>
          </w:rPr>
          <w:t>1.15. Interfaz no deseable</w:t>
        </w:r>
        <w:r>
          <w:rPr>
            <w:rStyle w:val="Hipervnculo"/>
          </w:rPr>
          <w:tab/>
          <w:t>8</w:t>
        </w:r>
      </w:hyperlink>
    </w:p>
    <w:p w:rsidR="00000000" w:rsidRDefault="003602D9">
      <w:pPr>
        <w:pStyle w:val="TDC3"/>
        <w:tabs>
          <w:tab w:val="right" w:leader="dot" w:pos="9638"/>
        </w:tabs>
      </w:pPr>
      <w:hyperlink w:anchor="__RefHeading__941_3780990011" w:history="1">
        <w:r>
          <w:rPr>
            <w:rStyle w:val="Hipervnculo"/>
          </w:rPr>
          <w:t xml:space="preserve">   </w:t>
        </w:r>
        <w:r>
          <w:rPr>
            <w:rStyle w:val="Hipervnculo"/>
          </w:rPr>
          <w:t>Descripción</w:t>
        </w:r>
        <w:r>
          <w:rPr>
            <w:rStyle w:val="Hipervnculo"/>
          </w:rPr>
          <w:tab/>
          <w:t>8</w:t>
        </w:r>
      </w:hyperlink>
    </w:p>
    <w:p w:rsidR="00000000" w:rsidRDefault="003602D9">
      <w:pPr>
        <w:pStyle w:val="TDC3"/>
        <w:tabs>
          <w:tab w:val="right" w:leader="dot" w:pos="9638"/>
        </w:tabs>
      </w:pPr>
      <w:hyperlink w:anchor="__RefHeading__943_3780990011" w:history="1">
        <w:r>
          <w:rPr>
            <w:rStyle w:val="Hipervnculo"/>
          </w:rPr>
          <w:t xml:space="preserve">   </w:t>
        </w:r>
        <w:r>
          <w:rPr>
            <w:rStyle w:val="Hipervnculo"/>
          </w:rPr>
          <w:t>Probabilidad</w:t>
        </w:r>
        <w:r>
          <w:rPr>
            <w:rStyle w:val="Hipervnculo"/>
          </w:rPr>
          <w:tab/>
          <w:t>8</w:t>
        </w:r>
      </w:hyperlink>
    </w:p>
    <w:p w:rsidR="00000000" w:rsidRDefault="003602D9">
      <w:pPr>
        <w:pStyle w:val="TDC3"/>
        <w:tabs>
          <w:tab w:val="right" w:leader="dot" w:pos="9638"/>
        </w:tabs>
      </w:pPr>
      <w:hyperlink w:anchor="__RefHeading__945_3780990011" w:history="1">
        <w:r>
          <w:rPr>
            <w:rStyle w:val="Hipervnculo"/>
          </w:rPr>
          <w:t xml:space="preserve">   </w:t>
        </w:r>
        <w:r>
          <w:rPr>
            <w:rStyle w:val="Hipervnculo"/>
          </w:rPr>
          <w:t>Impacto</w:t>
        </w:r>
        <w:r>
          <w:rPr>
            <w:rStyle w:val="Hipervnculo"/>
          </w:rPr>
          <w:tab/>
          <w:t>8</w:t>
        </w:r>
      </w:hyperlink>
    </w:p>
    <w:p w:rsidR="00000000" w:rsidRDefault="003602D9">
      <w:pPr>
        <w:pStyle w:val="TDC1"/>
        <w:tabs>
          <w:tab w:val="right" w:leader="dot" w:pos="9638"/>
        </w:tabs>
      </w:pPr>
      <w:hyperlink w:anchor="__RefHeading__971_37809900" w:history="1">
        <w:r>
          <w:rPr>
            <w:rStyle w:val="Hipervnculo"/>
          </w:rPr>
          <w:t>2.  Estrategia de Mitigación</w:t>
        </w:r>
        <w:r>
          <w:rPr>
            <w:rStyle w:val="Hipervnculo"/>
          </w:rPr>
          <w:tab/>
          <w:t>8</w:t>
        </w:r>
      </w:hyperlink>
    </w:p>
    <w:p w:rsidR="00000000" w:rsidRDefault="003602D9">
      <w:pPr>
        <w:pStyle w:val="TDC3"/>
        <w:tabs>
          <w:tab w:val="right" w:leader="dot" w:pos="9638"/>
        </w:tabs>
      </w:pPr>
      <w:hyperlink w:anchor="__RefHeading__971_37809900" w:history="1">
        <w:r>
          <w:rPr>
            <w:rStyle w:val="Hipervnculo"/>
          </w:rPr>
          <w:t>2.   Estrategia de Mitigaci</w:t>
        </w:r>
        <w:r>
          <w:rPr>
            <w:rStyle w:val="Hipervnculo"/>
          </w:rPr>
          <w:t>ón</w:t>
        </w:r>
        <w:r>
          <w:rPr>
            <w:rStyle w:val="Hipervnculo"/>
          </w:rPr>
          <w:tab/>
          <w:t>8</w:t>
        </w:r>
      </w:hyperlink>
    </w:p>
    <w:p w:rsidR="00000000" w:rsidRDefault="003602D9">
      <w:pPr>
        <w:pStyle w:val="TDC2"/>
        <w:tabs>
          <w:tab w:val="right" w:leader="dot" w:pos="9638"/>
        </w:tabs>
      </w:pPr>
      <w:hyperlink w:anchor="__RefHeading__973_37809900" w:history="1">
        <w:r>
          <w:rPr>
            <w:rStyle w:val="Hipervnculo"/>
          </w:rPr>
          <w:t>2.1.   Riesgo Plazos de entrega</w:t>
        </w:r>
        <w:r>
          <w:rPr>
            <w:rStyle w:val="Hipervnculo"/>
          </w:rPr>
          <w:tab/>
          <w:t>8</w:t>
        </w:r>
      </w:hyperlink>
    </w:p>
    <w:p w:rsidR="00000000" w:rsidRDefault="003602D9">
      <w:pPr>
        <w:pStyle w:val="TDC2"/>
        <w:tabs>
          <w:tab w:val="right" w:leader="dot" w:pos="9638"/>
        </w:tabs>
      </w:pPr>
      <w:hyperlink w:anchor="__RefHeading__975_37809900" w:history="1">
        <w:r>
          <w:rPr>
            <w:rStyle w:val="Hipervnculo"/>
          </w:rPr>
          <w:t>2.2.   Riesgo Tamaño subestimado</w:t>
        </w:r>
        <w:r>
          <w:rPr>
            <w:rStyle w:val="Hipervnculo"/>
          </w:rPr>
          <w:tab/>
          <w:t>8</w:t>
        </w:r>
      </w:hyperlink>
    </w:p>
    <w:p w:rsidR="00000000" w:rsidRDefault="003602D9">
      <w:pPr>
        <w:pStyle w:val="TDC2"/>
        <w:tabs>
          <w:tab w:val="right" w:leader="dot" w:pos="9638"/>
        </w:tabs>
      </w:pPr>
      <w:hyperlink w:anchor="__RefHeading__977_37809900" w:history="1">
        <w:r>
          <w:rPr>
            <w:rStyle w:val="Hipervnculo"/>
          </w:rPr>
          <w:t>2.3.   Riesgo Cambios requerimientos</w:t>
        </w:r>
        <w:r>
          <w:rPr>
            <w:rStyle w:val="Hipervnculo"/>
          </w:rPr>
          <w:tab/>
          <w:t>8</w:t>
        </w:r>
      </w:hyperlink>
    </w:p>
    <w:p w:rsidR="00000000" w:rsidRDefault="003602D9">
      <w:pPr>
        <w:pStyle w:val="TDC2"/>
        <w:tabs>
          <w:tab w:val="right" w:leader="dot" w:pos="9638"/>
        </w:tabs>
      </w:pPr>
      <w:hyperlink w:anchor="__RefHeading__979_37809900" w:history="1">
        <w:r>
          <w:rPr>
            <w:rStyle w:val="Hipervnculo"/>
          </w:rPr>
          <w:t>2.4.   Riesgo Errar la arquitectura</w:t>
        </w:r>
        <w:r>
          <w:rPr>
            <w:rStyle w:val="Hipervnculo"/>
          </w:rPr>
          <w:tab/>
          <w:t>8</w:t>
        </w:r>
      </w:hyperlink>
    </w:p>
    <w:p w:rsidR="00000000" w:rsidRDefault="003602D9">
      <w:pPr>
        <w:pStyle w:val="TDC2"/>
        <w:tabs>
          <w:tab w:val="right" w:leader="dot" w:pos="9638"/>
        </w:tabs>
      </w:pPr>
      <w:hyperlink w:anchor="__RefHeading__981_37809900" w:history="1">
        <w:r>
          <w:rPr>
            <w:rStyle w:val="Hipervnculo"/>
          </w:rPr>
          <w:t>2.5.   Riesgo Tecnología desconocida</w:t>
        </w:r>
        <w:r>
          <w:rPr>
            <w:rStyle w:val="Hipervnculo"/>
          </w:rPr>
          <w:tab/>
          <w:t>8</w:t>
        </w:r>
      </w:hyperlink>
    </w:p>
    <w:p w:rsidR="00000000" w:rsidRDefault="003602D9">
      <w:pPr>
        <w:pStyle w:val="TDC2"/>
        <w:tabs>
          <w:tab w:val="right" w:leader="dot" w:pos="9638"/>
        </w:tabs>
      </w:pPr>
      <w:hyperlink w:anchor="__RefHeading__983_37809900" w:history="1">
        <w:r>
          <w:rPr>
            <w:rStyle w:val="Hipervnculo"/>
          </w:rPr>
          <w:t>2.6.   Riesgo Conflictos internos</w:t>
        </w:r>
        <w:r>
          <w:rPr>
            <w:rStyle w:val="Hipervnculo"/>
          </w:rPr>
          <w:tab/>
          <w:t>8</w:t>
        </w:r>
      </w:hyperlink>
    </w:p>
    <w:p w:rsidR="00000000" w:rsidRDefault="003602D9">
      <w:pPr>
        <w:pStyle w:val="TDC2"/>
        <w:tabs>
          <w:tab w:val="right" w:leader="dot" w:pos="9638"/>
        </w:tabs>
      </w:pPr>
      <w:hyperlink w:anchor="__RefHeading__987_37809900" w:history="1">
        <w:r>
          <w:rPr>
            <w:rStyle w:val="Hipervnculo"/>
          </w:rPr>
          <w:t>2.7.   Riesgo Ausencia de integrantes</w:t>
        </w:r>
        <w:r>
          <w:rPr>
            <w:rStyle w:val="Hipervnculo"/>
          </w:rPr>
          <w:tab/>
          <w:t>9</w:t>
        </w:r>
      </w:hyperlink>
    </w:p>
    <w:p w:rsidR="00000000" w:rsidRDefault="003602D9">
      <w:pPr>
        <w:pStyle w:val="TDC2"/>
        <w:tabs>
          <w:tab w:val="right" w:leader="dot" w:pos="9638"/>
        </w:tabs>
      </w:pPr>
      <w:hyperlink w:anchor="__RefHeading__989_37809900" w:history="1">
        <w:r>
          <w:rPr>
            <w:rStyle w:val="Hipervnculo"/>
          </w:rPr>
          <w:t>2.8.   Riesgo Problemas de implantación</w:t>
        </w:r>
        <w:r>
          <w:rPr>
            <w:rStyle w:val="Hipervnculo"/>
          </w:rPr>
          <w:tab/>
          <w:t>9</w:t>
        </w:r>
      </w:hyperlink>
    </w:p>
    <w:p w:rsidR="00000000" w:rsidRDefault="003602D9">
      <w:pPr>
        <w:pStyle w:val="TDC2"/>
        <w:tabs>
          <w:tab w:val="right" w:leader="dot" w:pos="9638"/>
        </w:tabs>
      </w:pPr>
      <w:hyperlink w:anchor="__RefHeading__991_37809900" w:history="1">
        <w:r>
          <w:rPr>
            <w:rStyle w:val="Hipervnculo"/>
          </w:rPr>
          <w:t>2.9.   Riesgo Problemas para verifica</w:t>
        </w:r>
        <w:r>
          <w:rPr>
            <w:rStyle w:val="Hipervnculo"/>
          </w:rPr>
          <w:t>r</w:t>
        </w:r>
        <w:r>
          <w:rPr>
            <w:rStyle w:val="Hipervnculo"/>
          </w:rPr>
          <w:tab/>
          <w:t>9</w:t>
        </w:r>
      </w:hyperlink>
    </w:p>
    <w:p w:rsidR="00000000" w:rsidRDefault="003602D9">
      <w:pPr>
        <w:pStyle w:val="TDC2"/>
        <w:tabs>
          <w:tab w:val="right" w:leader="dot" w:pos="9638"/>
        </w:tabs>
      </w:pPr>
      <w:hyperlink w:anchor="__RefHeading__2596_70205904" w:history="1">
        <w:r>
          <w:rPr>
            <w:rStyle w:val="Hipervnculo"/>
          </w:rPr>
          <w:t>2.10.   Riesgo Falta de acceso a la tecnología requerida</w:t>
        </w:r>
        <w:r>
          <w:rPr>
            <w:rStyle w:val="Hipervnculo"/>
          </w:rPr>
          <w:tab/>
          <w:t>9</w:t>
        </w:r>
      </w:hyperlink>
    </w:p>
    <w:p w:rsidR="00000000" w:rsidRDefault="003602D9">
      <w:pPr>
        <w:pStyle w:val="TDC2"/>
        <w:tabs>
          <w:tab w:val="right" w:leader="dot" w:pos="9638"/>
        </w:tabs>
      </w:pPr>
      <w:hyperlink w:anchor="__RefHeading__2598_70205904" w:history="1">
        <w:r>
          <w:rPr>
            <w:rStyle w:val="Hipervnculo"/>
          </w:rPr>
          <w:t>2.11.   Problemas de gestión</w:t>
        </w:r>
        <w:r>
          <w:rPr>
            <w:rStyle w:val="Hipervnculo"/>
          </w:rPr>
          <w:tab/>
          <w:t>9</w:t>
        </w:r>
      </w:hyperlink>
    </w:p>
    <w:p w:rsidR="00000000" w:rsidRDefault="003602D9">
      <w:pPr>
        <w:pStyle w:val="TDC2"/>
        <w:tabs>
          <w:tab w:val="right" w:leader="dot" w:pos="9638"/>
        </w:tabs>
      </w:pPr>
      <w:hyperlink w:anchor="__RefHeading__2600_70205904" w:history="1">
        <w:r>
          <w:rPr>
            <w:rStyle w:val="Hipervnculo"/>
          </w:rPr>
          <w:t xml:space="preserve">2.12.   Problemas </w:t>
        </w:r>
        <w:r>
          <w:rPr>
            <w:rStyle w:val="Hipervnculo"/>
          </w:rPr>
          <w:t>de comunicación</w:t>
        </w:r>
        <w:r>
          <w:rPr>
            <w:rStyle w:val="Hipervnculo"/>
          </w:rPr>
          <w:tab/>
          <w:t>9</w:t>
        </w:r>
      </w:hyperlink>
    </w:p>
    <w:p w:rsidR="00000000" w:rsidRDefault="003602D9">
      <w:pPr>
        <w:pStyle w:val="TDC2"/>
        <w:tabs>
          <w:tab w:val="right" w:leader="dot" w:pos="9638"/>
        </w:tabs>
      </w:pPr>
      <w:hyperlink w:anchor="__RefHeading__2602_70205904" w:history="1">
        <w:r>
          <w:rPr>
            <w:rStyle w:val="Hipervnculo"/>
          </w:rPr>
          <w:t>2.13.   Restricciones del dinamismo tecnológico</w:t>
        </w:r>
        <w:r>
          <w:rPr>
            <w:rStyle w:val="Hipervnculo"/>
          </w:rPr>
          <w:tab/>
          <w:t>9</w:t>
        </w:r>
      </w:hyperlink>
    </w:p>
    <w:p w:rsidR="00000000" w:rsidRDefault="003602D9">
      <w:pPr>
        <w:pStyle w:val="TDC2"/>
        <w:tabs>
          <w:tab w:val="right" w:leader="dot" w:pos="9638"/>
        </w:tabs>
      </w:pPr>
      <w:hyperlink w:anchor="__RefHeading__2604_70205904" w:history="1">
        <w:r>
          <w:rPr>
            <w:rStyle w:val="Hipervnculo"/>
          </w:rPr>
          <w:t>2.14.   Riesgos legales</w:t>
        </w:r>
        <w:r>
          <w:rPr>
            <w:rStyle w:val="Hipervnculo"/>
          </w:rPr>
          <w:tab/>
          <w:t>9</w:t>
        </w:r>
      </w:hyperlink>
    </w:p>
    <w:p w:rsidR="00000000" w:rsidRDefault="003602D9">
      <w:pPr>
        <w:pStyle w:val="TDC2"/>
        <w:tabs>
          <w:tab w:val="right" w:leader="dot" w:pos="9638"/>
        </w:tabs>
      </w:pPr>
      <w:hyperlink w:anchor="__RefHeading__2606_70205904" w:history="1">
        <w:r>
          <w:rPr>
            <w:rStyle w:val="Hipervnculo"/>
          </w:rPr>
          <w:t>2.15.   Interfaz n</w:t>
        </w:r>
        <w:r>
          <w:rPr>
            <w:rStyle w:val="Hipervnculo"/>
          </w:rPr>
          <w:t>o deseable</w:t>
        </w:r>
        <w:r>
          <w:rPr>
            <w:rStyle w:val="Hipervnculo"/>
          </w:rPr>
          <w:tab/>
          <w:t>9</w:t>
        </w:r>
      </w:hyperlink>
    </w:p>
    <w:p w:rsidR="00000000" w:rsidRDefault="003602D9">
      <w:pPr>
        <w:pStyle w:val="TDC1"/>
        <w:tabs>
          <w:tab w:val="right" w:leader="dot" w:pos="9638"/>
        </w:tabs>
      </w:pPr>
      <w:hyperlink w:anchor="__RefHeading__993_37809900" w:history="1">
        <w:r>
          <w:rPr>
            <w:rStyle w:val="Hipervnculo"/>
          </w:rPr>
          <w:t>3.  Monitoreo</w:t>
        </w:r>
        <w:r>
          <w:rPr>
            <w:rStyle w:val="Hipervnculo"/>
          </w:rPr>
          <w:tab/>
          <w:t>9</w:t>
        </w:r>
      </w:hyperlink>
    </w:p>
    <w:p w:rsidR="00000000" w:rsidRDefault="003602D9">
      <w:pPr>
        <w:pStyle w:val="TDC3"/>
        <w:tabs>
          <w:tab w:val="right" w:leader="dot" w:pos="9638"/>
        </w:tabs>
      </w:pPr>
      <w:hyperlink w:anchor="__RefHeading__993_37809900" w:history="1">
        <w:r>
          <w:rPr>
            <w:rStyle w:val="Hipervnculo"/>
          </w:rPr>
          <w:t>3.   Monitoreo</w:t>
        </w:r>
        <w:r>
          <w:rPr>
            <w:rStyle w:val="Hipervnculo"/>
          </w:rPr>
          <w:tab/>
          <w:t>9</w:t>
        </w:r>
      </w:hyperlink>
    </w:p>
    <w:p w:rsidR="00000000" w:rsidRDefault="003602D9">
      <w:pPr>
        <w:pStyle w:val="TDC2"/>
        <w:tabs>
          <w:tab w:val="right" w:leader="dot" w:pos="9638"/>
        </w:tabs>
      </w:pPr>
      <w:hyperlink w:anchor="__RefHeading__2608_70205904" w:history="1">
        <w:r>
          <w:rPr>
            <w:rStyle w:val="Hipervnculo"/>
          </w:rPr>
          <w:t>3.1.   Riesgo Plazos de entrega</w:t>
        </w:r>
        <w:r>
          <w:rPr>
            <w:rStyle w:val="Hipervnculo"/>
          </w:rPr>
          <w:tab/>
          <w:t>9</w:t>
        </w:r>
      </w:hyperlink>
    </w:p>
    <w:p w:rsidR="00000000" w:rsidRDefault="003602D9">
      <w:pPr>
        <w:pStyle w:val="TDC2"/>
        <w:tabs>
          <w:tab w:val="right" w:leader="dot" w:pos="9638"/>
        </w:tabs>
      </w:pPr>
      <w:hyperlink w:anchor="__RefHeading__975_378099001" w:history="1">
        <w:r>
          <w:rPr>
            <w:rStyle w:val="Hipervnculo"/>
          </w:rPr>
          <w:t>3.2.   Riesgo Tamaño subestimado</w:t>
        </w:r>
        <w:r>
          <w:rPr>
            <w:rStyle w:val="Hipervnculo"/>
          </w:rPr>
          <w:tab/>
          <w:t>9</w:t>
        </w:r>
      </w:hyperlink>
    </w:p>
    <w:p w:rsidR="00000000" w:rsidRDefault="003602D9">
      <w:pPr>
        <w:pStyle w:val="TDC2"/>
        <w:tabs>
          <w:tab w:val="right" w:leader="dot" w:pos="9638"/>
        </w:tabs>
      </w:pPr>
      <w:hyperlink w:anchor="__RefHeading__977_378099001" w:history="1">
        <w:r>
          <w:rPr>
            <w:rStyle w:val="Hipervnculo"/>
          </w:rPr>
          <w:t>3.3.   Riesgo Cambios requerimientos</w:t>
        </w:r>
        <w:r>
          <w:rPr>
            <w:rStyle w:val="Hipervnculo"/>
          </w:rPr>
          <w:tab/>
          <w:t>9</w:t>
        </w:r>
      </w:hyperlink>
    </w:p>
    <w:p w:rsidR="00000000" w:rsidRDefault="003602D9">
      <w:pPr>
        <w:pStyle w:val="TDC2"/>
        <w:tabs>
          <w:tab w:val="right" w:leader="dot" w:pos="9638"/>
        </w:tabs>
      </w:pPr>
      <w:hyperlink w:anchor="__RefHeading__979_378099001" w:history="1">
        <w:r>
          <w:rPr>
            <w:rStyle w:val="Hipervnculo"/>
          </w:rPr>
          <w:t>3.4.   Riesgo Errar la arquitectura</w:t>
        </w:r>
        <w:r>
          <w:rPr>
            <w:rStyle w:val="Hipervnculo"/>
          </w:rPr>
          <w:tab/>
          <w:t>9</w:t>
        </w:r>
      </w:hyperlink>
    </w:p>
    <w:p w:rsidR="00000000" w:rsidRDefault="003602D9">
      <w:pPr>
        <w:pStyle w:val="TDC2"/>
        <w:tabs>
          <w:tab w:val="right" w:leader="dot" w:pos="9638"/>
        </w:tabs>
      </w:pPr>
      <w:hyperlink w:anchor="__RefHeading__981_378099001" w:history="1">
        <w:r>
          <w:rPr>
            <w:rStyle w:val="Hipervnculo"/>
          </w:rPr>
          <w:t>3.5.   Riesgo Tecnología desconocida</w:t>
        </w:r>
        <w:r>
          <w:rPr>
            <w:rStyle w:val="Hipervnculo"/>
          </w:rPr>
          <w:tab/>
          <w:t>9</w:t>
        </w:r>
      </w:hyperlink>
    </w:p>
    <w:p w:rsidR="00000000" w:rsidRDefault="003602D9">
      <w:pPr>
        <w:pStyle w:val="TDC2"/>
        <w:tabs>
          <w:tab w:val="right" w:leader="dot" w:pos="9638"/>
        </w:tabs>
      </w:pPr>
      <w:hyperlink w:anchor="__RefHeading__983_378099001" w:history="1">
        <w:r>
          <w:rPr>
            <w:rStyle w:val="Hipervnculo"/>
          </w:rPr>
          <w:t>3.6.   Riesgo Conflictos internos</w:t>
        </w:r>
        <w:r>
          <w:rPr>
            <w:rStyle w:val="Hipervnculo"/>
          </w:rPr>
          <w:tab/>
          <w:t>9</w:t>
        </w:r>
      </w:hyperlink>
    </w:p>
    <w:p w:rsidR="00000000" w:rsidRDefault="003602D9">
      <w:pPr>
        <w:pStyle w:val="TDC2"/>
        <w:tabs>
          <w:tab w:val="right" w:leader="dot" w:pos="9638"/>
        </w:tabs>
      </w:pPr>
      <w:hyperlink w:anchor="__RefHeading__987_378099001" w:history="1">
        <w:r>
          <w:rPr>
            <w:rStyle w:val="Hipervnculo"/>
          </w:rPr>
          <w:t>3.7.   Riesgo Ausencia de integrantes</w:t>
        </w:r>
        <w:r>
          <w:rPr>
            <w:rStyle w:val="Hipervnculo"/>
          </w:rPr>
          <w:tab/>
          <w:t>9</w:t>
        </w:r>
      </w:hyperlink>
    </w:p>
    <w:p w:rsidR="00000000" w:rsidRDefault="003602D9">
      <w:pPr>
        <w:pStyle w:val="TDC2"/>
        <w:tabs>
          <w:tab w:val="right" w:leader="dot" w:pos="9638"/>
        </w:tabs>
      </w:pPr>
      <w:hyperlink w:anchor="__RefHeading__989_378099001" w:history="1">
        <w:r>
          <w:rPr>
            <w:rStyle w:val="Hipervnculo"/>
          </w:rPr>
          <w:t>3.8.   Riesgo Problemas de implantación</w:t>
        </w:r>
        <w:r>
          <w:rPr>
            <w:rStyle w:val="Hipervnculo"/>
          </w:rPr>
          <w:tab/>
          <w:t>10</w:t>
        </w:r>
      </w:hyperlink>
    </w:p>
    <w:p w:rsidR="00000000" w:rsidRDefault="003602D9">
      <w:pPr>
        <w:pStyle w:val="TDC2"/>
        <w:tabs>
          <w:tab w:val="right" w:leader="dot" w:pos="9638"/>
        </w:tabs>
      </w:pPr>
      <w:hyperlink w:anchor="__RefHeading__991_378099001" w:history="1">
        <w:r>
          <w:rPr>
            <w:rStyle w:val="Hipervnculo"/>
          </w:rPr>
          <w:t>3.9.   Riesgo Problemas para verificar</w:t>
        </w:r>
        <w:r>
          <w:rPr>
            <w:rStyle w:val="Hipervnculo"/>
          </w:rPr>
          <w:tab/>
          <w:t>10</w:t>
        </w:r>
      </w:hyperlink>
    </w:p>
    <w:p w:rsidR="00000000" w:rsidRDefault="003602D9">
      <w:pPr>
        <w:pStyle w:val="TDC2"/>
        <w:tabs>
          <w:tab w:val="right" w:leader="dot" w:pos="9638"/>
        </w:tabs>
      </w:pPr>
      <w:hyperlink w:anchor="__RefHeading__2610_70205904" w:history="1">
        <w:r>
          <w:rPr>
            <w:rStyle w:val="Hipervnculo"/>
          </w:rPr>
          <w:t>3.10.   Riesgo Falta de acceso a la tecnología requerida</w:t>
        </w:r>
        <w:r>
          <w:rPr>
            <w:rStyle w:val="Hipervnculo"/>
          </w:rPr>
          <w:tab/>
          <w:t>1</w:t>
        </w:r>
        <w:r>
          <w:rPr>
            <w:rStyle w:val="Hipervnculo"/>
          </w:rPr>
          <w:t>0</w:t>
        </w:r>
      </w:hyperlink>
    </w:p>
    <w:p w:rsidR="00000000" w:rsidRDefault="003602D9">
      <w:pPr>
        <w:pStyle w:val="TDC2"/>
        <w:tabs>
          <w:tab w:val="right" w:leader="dot" w:pos="9638"/>
        </w:tabs>
      </w:pPr>
      <w:hyperlink w:anchor="__RefHeading__2612_70205904" w:history="1">
        <w:r>
          <w:rPr>
            <w:rStyle w:val="Hipervnculo"/>
          </w:rPr>
          <w:t>3.11.   Problemas de gestión</w:t>
        </w:r>
        <w:r>
          <w:rPr>
            <w:rStyle w:val="Hipervnculo"/>
          </w:rPr>
          <w:tab/>
          <w:t>10</w:t>
        </w:r>
      </w:hyperlink>
    </w:p>
    <w:p w:rsidR="00000000" w:rsidRDefault="003602D9">
      <w:pPr>
        <w:pStyle w:val="TDC2"/>
        <w:tabs>
          <w:tab w:val="right" w:leader="dot" w:pos="9638"/>
        </w:tabs>
      </w:pPr>
      <w:hyperlink w:anchor="__RefHeading__2614_70205904" w:history="1">
        <w:r>
          <w:rPr>
            <w:rStyle w:val="Hipervnculo"/>
          </w:rPr>
          <w:t>3.12.   Problemas de comunicación</w:t>
        </w:r>
        <w:r>
          <w:rPr>
            <w:rStyle w:val="Hipervnculo"/>
          </w:rPr>
          <w:tab/>
          <w:t>10</w:t>
        </w:r>
      </w:hyperlink>
    </w:p>
    <w:p w:rsidR="00000000" w:rsidRDefault="003602D9">
      <w:pPr>
        <w:pStyle w:val="TDC2"/>
        <w:tabs>
          <w:tab w:val="right" w:leader="dot" w:pos="9638"/>
        </w:tabs>
      </w:pPr>
      <w:hyperlink w:anchor="__RefHeading__2616_70205904" w:history="1">
        <w:r>
          <w:rPr>
            <w:rStyle w:val="Hipervnculo"/>
          </w:rPr>
          <w:t>3.13.   Restricciones del dinamismo tecno</w:t>
        </w:r>
        <w:r>
          <w:rPr>
            <w:rStyle w:val="Hipervnculo"/>
          </w:rPr>
          <w:t>lógico</w:t>
        </w:r>
        <w:r>
          <w:rPr>
            <w:rStyle w:val="Hipervnculo"/>
          </w:rPr>
          <w:tab/>
          <w:t>10</w:t>
        </w:r>
      </w:hyperlink>
    </w:p>
    <w:p w:rsidR="00000000" w:rsidRDefault="003602D9">
      <w:pPr>
        <w:pStyle w:val="TDC2"/>
        <w:tabs>
          <w:tab w:val="right" w:leader="dot" w:pos="9638"/>
        </w:tabs>
      </w:pPr>
      <w:hyperlink w:anchor="__RefHeading__2618_70205904" w:history="1">
        <w:r>
          <w:rPr>
            <w:rStyle w:val="Hipervnculo"/>
          </w:rPr>
          <w:t>3.14.   Riesgos legales</w:t>
        </w:r>
        <w:r>
          <w:rPr>
            <w:rStyle w:val="Hipervnculo"/>
          </w:rPr>
          <w:tab/>
          <w:t>10</w:t>
        </w:r>
      </w:hyperlink>
    </w:p>
    <w:p w:rsidR="00000000" w:rsidRDefault="003602D9">
      <w:pPr>
        <w:pStyle w:val="TDC2"/>
        <w:tabs>
          <w:tab w:val="right" w:leader="dot" w:pos="9638"/>
        </w:tabs>
      </w:pPr>
      <w:hyperlink w:anchor="__RefHeading__2620_70205904" w:history="1">
        <w:r>
          <w:rPr>
            <w:rStyle w:val="Hipervnculo"/>
          </w:rPr>
          <w:t>3.15.   Interfaz no deseable</w:t>
        </w:r>
        <w:r>
          <w:rPr>
            <w:rStyle w:val="Hipervnculo"/>
          </w:rPr>
          <w:tab/>
          <w:t>10</w:t>
        </w:r>
      </w:hyperlink>
    </w:p>
    <w:p w:rsidR="00000000" w:rsidRDefault="003602D9">
      <w:pPr>
        <w:pStyle w:val="TDC1"/>
        <w:tabs>
          <w:tab w:val="right" w:leader="dot" w:pos="9638"/>
        </w:tabs>
      </w:pPr>
      <w:hyperlink w:anchor="__RefHeading__2622_70205904" w:history="1">
        <w:r>
          <w:rPr>
            <w:rStyle w:val="Hipervnculo"/>
          </w:rPr>
          <w:t>4.  Plan de Contingencia</w:t>
        </w:r>
        <w:r>
          <w:rPr>
            <w:rStyle w:val="Hipervnculo"/>
          </w:rPr>
          <w:tab/>
          <w:t>11</w:t>
        </w:r>
      </w:hyperlink>
    </w:p>
    <w:p w:rsidR="00000000" w:rsidRDefault="003602D9">
      <w:pPr>
        <w:pStyle w:val="TDC3"/>
        <w:tabs>
          <w:tab w:val="right" w:leader="dot" w:pos="9638"/>
        </w:tabs>
      </w:pPr>
      <w:hyperlink w:anchor="__RefHeading__2622_70205904" w:history="1">
        <w:r>
          <w:rPr>
            <w:rStyle w:val="Hipervnculo"/>
          </w:rPr>
          <w:t>4.   Plan de Contingencia</w:t>
        </w:r>
        <w:r>
          <w:rPr>
            <w:rStyle w:val="Hipervnculo"/>
          </w:rPr>
          <w:tab/>
          <w:t>11</w:t>
        </w:r>
      </w:hyperlink>
    </w:p>
    <w:p w:rsidR="00000000" w:rsidRDefault="003602D9">
      <w:pPr>
        <w:pStyle w:val="TDC2"/>
        <w:tabs>
          <w:tab w:val="right" w:leader="dot" w:pos="9638"/>
        </w:tabs>
      </w:pPr>
      <w:hyperlink w:anchor="__RefHeading__2624_70205904" w:history="1">
        <w:r>
          <w:rPr>
            <w:rStyle w:val="Hipervnculo"/>
          </w:rPr>
          <w:t>4.1.   Riesgo Plazos de entrega</w:t>
        </w:r>
        <w:r>
          <w:rPr>
            <w:rStyle w:val="Hipervnculo"/>
          </w:rPr>
          <w:tab/>
          <w:t>11</w:t>
        </w:r>
      </w:hyperlink>
    </w:p>
    <w:p w:rsidR="00000000" w:rsidRDefault="003602D9">
      <w:pPr>
        <w:pStyle w:val="TDC2"/>
        <w:tabs>
          <w:tab w:val="right" w:leader="dot" w:pos="9638"/>
        </w:tabs>
      </w:pPr>
      <w:hyperlink w:anchor="__RefHeading__975_3780990011" w:history="1">
        <w:r>
          <w:rPr>
            <w:rStyle w:val="Hipervnculo"/>
          </w:rPr>
          <w:t>4.2.   Riesgo Tamaño subestimado</w:t>
        </w:r>
        <w:r>
          <w:rPr>
            <w:rStyle w:val="Hipervnculo"/>
          </w:rPr>
          <w:tab/>
          <w:t>11</w:t>
        </w:r>
      </w:hyperlink>
    </w:p>
    <w:p w:rsidR="00000000" w:rsidRDefault="003602D9">
      <w:pPr>
        <w:pStyle w:val="TDC2"/>
        <w:tabs>
          <w:tab w:val="right" w:leader="dot" w:pos="9638"/>
        </w:tabs>
      </w:pPr>
      <w:hyperlink w:anchor="__RefHeading__977_3780990011" w:history="1">
        <w:r>
          <w:rPr>
            <w:rStyle w:val="Hipervnculo"/>
          </w:rPr>
          <w:t>4.3.   Riesgo Cambios requerimientos</w:t>
        </w:r>
        <w:r>
          <w:rPr>
            <w:rStyle w:val="Hipervnculo"/>
          </w:rPr>
          <w:tab/>
          <w:t>11</w:t>
        </w:r>
      </w:hyperlink>
    </w:p>
    <w:p w:rsidR="00000000" w:rsidRDefault="003602D9">
      <w:pPr>
        <w:pStyle w:val="TDC2"/>
        <w:tabs>
          <w:tab w:val="right" w:leader="dot" w:pos="9638"/>
        </w:tabs>
      </w:pPr>
      <w:hyperlink w:anchor="__RefHeading__979_3780990011" w:history="1">
        <w:r>
          <w:rPr>
            <w:rStyle w:val="Hipervnculo"/>
          </w:rPr>
          <w:t>4.4.   Riesgo Errar la arquitectura</w:t>
        </w:r>
        <w:r>
          <w:rPr>
            <w:rStyle w:val="Hipervnculo"/>
          </w:rPr>
          <w:tab/>
          <w:t>11</w:t>
        </w:r>
      </w:hyperlink>
    </w:p>
    <w:p w:rsidR="00000000" w:rsidRDefault="003602D9">
      <w:pPr>
        <w:pStyle w:val="TDC2"/>
        <w:tabs>
          <w:tab w:val="right" w:leader="dot" w:pos="9638"/>
        </w:tabs>
      </w:pPr>
      <w:hyperlink w:anchor="__RefHeading__981_3780990011" w:history="1">
        <w:r>
          <w:rPr>
            <w:rStyle w:val="Hipervnculo"/>
          </w:rPr>
          <w:t>4.5.   Riesgo Tecnología desconocida</w:t>
        </w:r>
        <w:r>
          <w:rPr>
            <w:rStyle w:val="Hipervnculo"/>
          </w:rPr>
          <w:tab/>
          <w:t>11</w:t>
        </w:r>
      </w:hyperlink>
    </w:p>
    <w:p w:rsidR="00000000" w:rsidRDefault="003602D9">
      <w:pPr>
        <w:pStyle w:val="TDC2"/>
        <w:tabs>
          <w:tab w:val="right" w:leader="dot" w:pos="9638"/>
        </w:tabs>
      </w:pPr>
      <w:hyperlink w:anchor="__RefHeading__983_3780990011" w:history="1">
        <w:r>
          <w:rPr>
            <w:rStyle w:val="Hipervnculo"/>
          </w:rPr>
          <w:t>4.6.   Riesgo Conflictos internos</w:t>
        </w:r>
        <w:r>
          <w:rPr>
            <w:rStyle w:val="Hipervnculo"/>
          </w:rPr>
          <w:tab/>
          <w:t>11</w:t>
        </w:r>
      </w:hyperlink>
    </w:p>
    <w:p w:rsidR="00000000" w:rsidRDefault="003602D9">
      <w:pPr>
        <w:pStyle w:val="TDC2"/>
        <w:tabs>
          <w:tab w:val="right" w:leader="dot" w:pos="9638"/>
        </w:tabs>
      </w:pPr>
      <w:hyperlink w:anchor="__RefHeading__987_3780990011" w:history="1">
        <w:r>
          <w:rPr>
            <w:rStyle w:val="Hipervnculo"/>
          </w:rPr>
          <w:t>4.7.   Riesgo Ausencia de integrantes</w:t>
        </w:r>
        <w:r>
          <w:rPr>
            <w:rStyle w:val="Hipervnculo"/>
          </w:rPr>
          <w:tab/>
          <w:t>11</w:t>
        </w:r>
      </w:hyperlink>
    </w:p>
    <w:p w:rsidR="00000000" w:rsidRDefault="003602D9">
      <w:pPr>
        <w:pStyle w:val="TDC2"/>
        <w:tabs>
          <w:tab w:val="right" w:leader="dot" w:pos="9638"/>
        </w:tabs>
      </w:pPr>
      <w:hyperlink w:anchor="__RefHeading__989_3780990011" w:history="1">
        <w:r>
          <w:rPr>
            <w:rStyle w:val="Hipervnculo"/>
          </w:rPr>
          <w:t>4.8.   Riesgo Problemas de implantación</w:t>
        </w:r>
        <w:r>
          <w:rPr>
            <w:rStyle w:val="Hipervnculo"/>
          </w:rPr>
          <w:tab/>
          <w:t>11</w:t>
        </w:r>
      </w:hyperlink>
    </w:p>
    <w:p w:rsidR="00000000" w:rsidRDefault="003602D9">
      <w:pPr>
        <w:pStyle w:val="TDC2"/>
        <w:tabs>
          <w:tab w:val="right" w:leader="dot" w:pos="9638"/>
        </w:tabs>
      </w:pPr>
      <w:hyperlink w:anchor="__RefHeading__991_3780990011" w:history="1">
        <w:r>
          <w:rPr>
            <w:rStyle w:val="Hipervnculo"/>
          </w:rPr>
          <w:t>4.9.   Riesgo Problemas para verificar</w:t>
        </w:r>
        <w:r>
          <w:rPr>
            <w:rStyle w:val="Hipervnculo"/>
          </w:rPr>
          <w:tab/>
          <w:t>11</w:t>
        </w:r>
      </w:hyperlink>
    </w:p>
    <w:p w:rsidR="00000000" w:rsidRDefault="003602D9">
      <w:pPr>
        <w:pStyle w:val="TDC2"/>
        <w:tabs>
          <w:tab w:val="right" w:leader="dot" w:pos="9638"/>
        </w:tabs>
      </w:pPr>
      <w:hyperlink w:anchor="__RefHeading__2626_70205904" w:history="1">
        <w:r>
          <w:rPr>
            <w:rStyle w:val="Hipervnculo"/>
          </w:rPr>
          <w:t>4.10.   Riesgo Falta de acceso a la tecnología requerida</w:t>
        </w:r>
        <w:r>
          <w:rPr>
            <w:rStyle w:val="Hipervnculo"/>
          </w:rPr>
          <w:tab/>
          <w:t>11</w:t>
        </w:r>
      </w:hyperlink>
    </w:p>
    <w:p w:rsidR="00000000" w:rsidRDefault="003602D9">
      <w:pPr>
        <w:pStyle w:val="TDC2"/>
        <w:tabs>
          <w:tab w:val="right" w:leader="dot" w:pos="9638"/>
        </w:tabs>
      </w:pPr>
      <w:hyperlink w:anchor="__RefHeading__2628_70205904" w:history="1">
        <w:r>
          <w:rPr>
            <w:rStyle w:val="Hipervnculo"/>
          </w:rPr>
          <w:t>4.11.   Probl</w:t>
        </w:r>
        <w:r>
          <w:rPr>
            <w:rStyle w:val="Hipervnculo"/>
          </w:rPr>
          <w:t>emas de gestión</w:t>
        </w:r>
        <w:r>
          <w:rPr>
            <w:rStyle w:val="Hipervnculo"/>
          </w:rPr>
          <w:tab/>
          <w:t>11</w:t>
        </w:r>
      </w:hyperlink>
    </w:p>
    <w:p w:rsidR="00000000" w:rsidRDefault="003602D9">
      <w:pPr>
        <w:pStyle w:val="TDC2"/>
        <w:tabs>
          <w:tab w:val="right" w:leader="dot" w:pos="9638"/>
        </w:tabs>
      </w:pPr>
      <w:hyperlink w:anchor="__RefHeading__2630_70205904" w:history="1">
        <w:r>
          <w:rPr>
            <w:rStyle w:val="Hipervnculo"/>
          </w:rPr>
          <w:t>4.12.   Problemas de comunicación</w:t>
        </w:r>
        <w:r>
          <w:rPr>
            <w:rStyle w:val="Hipervnculo"/>
          </w:rPr>
          <w:tab/>
          <w:t>11</w:t>
        </w:r>
      </w:hyperlink>
    </w:p>
    <w:p w:rsidR="00000000" w:rsidRDefault="003602D9">
      <w:pPr>
        <w:pStyle w:val="TDC2"/>
        <w:tabs>
          <w:tab w:val="right" w:leader="dot" w:pos="9638"/>
        </w:tabs>
      </w:pPr>
      <w:hyperlink w:anchor="__RefHeading__2632_70205904" w:history="1">
        <w:r>
          <w:rPr>
            <w:rStyle w:val="Hipervnculo"/>
          </w:rPr>
          <w:t>4.13.   Restricciones del dinamismo tecnológico</w:t>
        </w:r>
        <w:r>
          <w:rPr>
            <w:rStyle w:val="Hipervnculo"/>
          </w:rPr>
          <w:tab/>
          <w:t>11</w:t>
        </w:r>
      </w:hyperlink>
    </w:p>
    <w:p w:rsidR="00000000" w:rsidRDefault="003602D9">
      <w:pPr>
        <w:pStyle w:val="TDC2"/>
        <w:tabs>
          <w:tab w:val="right" w:leader="dot" w:pos="9638"/>
        </w:tabs>
      </w:pPr>
      <w:hyperlink w:anchor="__RefHeading__2634_70205904" w:history="1">
        <w:r>
          <w:rPr>
            <w:rStyle w:val="Hipervnculo"/>
          </w:rPr>
          <w:t>4.14.</w:t>
        </w:r>
        <w:r>
          <w:rPr>
            <w:rStyle w:val="Hipervnculo"/>
          </w:rPr>
          <w:t xml:space="preserve">   Riesgos legales</w:t>
        </w:r>
        <w:r>
          <w:rPr>
            <w:rStyle w:val="Hipervnculo"/>
          </w:rPr>
          <w:tab/>
          <w:t>11</w:t>
        </w:r>
      </w:hyperlink>
    </w:p>
    <w:p w:rsidR="00000000" w:rsidRDefault="003602D9">
      <w:pPr>
        <w:pStyle w:val="TDC2"/>
        <w:tabs>
          <w:tab w:val="right" w:leader="dot" w:pos="9638"/>
        </w:tabs>
        <w:rPr>
          <w:rFonts w:ascii="Verdana" w:hAnsi="Verdana"/>
        </w:rPr>
        <w:sectPr w:rsidR="00000000">
          <w:type w:val="continuous"/>
          <w:pgSz w:w="11906" w:h="16838"/>
          <w:pgMar w:top="1134" w:right="1134" w:bottom="1134" w:left="1134" w:header="720" w:footer="720" w:gutter="0"/>
          <w:cols w:space="720"/>
        </w:sectPr>
      </w:pPr>
      <w:hyperlink w:anchor="__RefHeading__2636_70205904" w:history="1">
        <w:r>
          <w:rPr>
            <w:rStyle w:val="Hipervnculo"/>
          </w:rPr>
          <w:t>4.15.   Interfaz no deseable</w:t>
        </w:r>
        <w:r>
          <w:rPr>
            <w:rStyle w:val="Hipervnculo"/>
          </w:rPr>
          <w:tab/>
          <w:t>11</w:t>
        </w:r>
      </w:hyperlink>
      <w:r>
        <w:fldChar w:fldCharType="end"/>
      </w:r>
    </w:p>
    <w:p w:rsidR="00000000" w:rsidRDefault="003602D9">
      <w:pPr>
        <w:tabs>
          <w:tab w:val="left" w:pos="800"/>
          <w:tab w:val="right" w:leader="dot" w:pos="8494"/>
        </w:tabs>
        <w:rPr>
          <w:rFonts w:ascii="Verdana" w:hAnsi="Verdana"/>
        </w:rPr>
      </w:pPr>
    </w:p>
    <w:p w:rsidR="00000000" w:rsidRDefault="003602D9">
      <w:pPr>
        <w:pageBreakBefore/>
        <w:rPr>
          <w:rFonts w:ascii="Verdana" w:hAnsi="Verdana"/>
        </w:rPr>
      </w:pPr>
    </w:p>
    <w:p w:rsidR="00000000" w:rsidRDefault="003602D9">
      <w:pPr>
        <w:pStyle w:val="MTema1"/>
        <w:tabs>
          <w:tab w:val="left" w:pos="555"/>
        </w:tabs>
        <w:ind w:left="570"/>
      </w:pPr>
      <w:bookmarkStart w:id="0" w:name="__RefHeading__3505_844471553"/>
      <w:bookmarkEnd w:id="0"/>
      <w:r>
        <w:t>Lista de Riesgos Identificados</w:t>
      </w:r>
    </w:p>
    <w:p w:rsidR="00000000" w:rsidRDefault="003602D9">
      <w:pPr>
        <w:pStyle w:val="NormalVerdana10"/>
        <w:tabs>
          <w:tab w:val="left" w:pos="15"/>
        </w:tabs>
        <w:ind w:left="570" w:hanging="15"/>
        <w:rPr>
          <w:sz w:val="20"/>
          <w:szCs w:val="20"/>
        </w:rPr>
      </w:pPr>
      <w:bookmarkStart w:id="1" w:name="__RefHeading__3507_844471553"/>
      <w:bookmarkEnd w:id="1"/>
      <w:r>
        <w:rPr>
          <w:sz w:val="20"/>
          <w:szCs w:val="20"/>
        </w:rPr>
        <w:t>Se enumeran y describen los Riesgos del proyecto, en general en forma descendente de acuerdo a su gravedad, así como la</w:t>
      </w:r>
      <w:r>
        <w:rPr>
          <w:sz w:val="20"/>
          <w:szCs w:val="20"/>
        </w:rPr>
        <w:t xml:space="preserve"> mitigación, monitoreo, y contingencia de los mismos.</w:t>
      </w:r>
    </w:p>
    <w:p w:rsidR="00000000" w:rsidRDefault="003602D9">
      <w:pPr>
        <w:pStyle w:val="NormalVerdana10"/>
        <w:tabs>
          <w:tab w:val="left" w:pos="15"/>
        </w:tabs>
        <w:ind w:left="570" w:hanging="15"/>
        <w:rPr>
          <w:sz w:val="20"/>
          <w:szCs w:val="20"/>
        </w:rPr>
      </w:pPr>
    </w:p>
    <w:p w:rsidR="00000000" w:rsidRDefault="003602D9">
      <w:pPr>
        <w:pStyle w:val="Numeracinorden3"/>
        <w:numPr>
          <w:ilvl w:val="0"/>
          <w:numId w:val="0"/>
        </w:numPr>
        <w:rPr>
          <w:szCs w:val="20"/>
        </w:rPr>
      </w:pPr>
      <w:bookmarkStart w:id="2" w:name="__RefHeading__3509_844471553"/>
      <w:bookmarkEnd w:id="2"/>
      <w:r>
        <w:rPr>
          <w:szCs w:val="20"/>
        </w:rPr>
        <w:t>1.1</w:t>
      </w:r>
      <w:r>
        <w:rPr>
          <w:szCs w:val="20"/>
        </w:rPr>
        <w:tab/>
        <w:t>Plazos de entrega</w:t>
      </w:r>
    </w:p>
    <w:p w:rsidR="00000000" w:rsidRDefault="003602D9">
      <w:pPr>
        <w:pStyle w:val="Numeracinorden3"/>
        <w:numPr>
          <w:ilvl w:val="0"/>
          <w:numId w:val="0"/>
        </w:numPr>
        <w:tabs>
          <w:tab w:val="left" w:pos="1721"/>
        </w:tabs>
        <w:ind w:left="870"/>
        <w:rPr>
          <w:szCs w:val="20"/>
        </w:rPr>
      </w:pPr>
      <w:bookmarkStart w:id="3" w:name="__RefHeading__2566_702059041"/>
      <w:bookmarkEnd w:id="3"/>
      <w:r>
        <w:rPr>
          <w:szCs w:val="20"/>
        </w:rPr>
        <w:t>Descripción</w:t>
      </w:r>
    </w:p>
    <w:p w:rsidR="00000000" w:rsidRDefault="003602D9">
      <w:pPr>
        <w:pStyle w:val="NormalVerdana10"/>
        <w:rPr>
          <w:sz w:val="20"/>
          <w:szCs w:val="20"/>
        </w:rPr>
      </w:pPr>
      <w:r>
        <w:rPr>
          <w:sz w:val="20"/>
          <w:szCs w:val="20"/>
        </w:rPr>
        <w:t>Los plazos de entrega se vayan de las manos.</w:t>
      </w:r>
    </w:p>
    <w:p w:rsidR="00000000" w:rsidRDefault="003602D9">
      <w:pPr>
        <w:pStyle w:val="Numeracinorden3"/>
        <w:numPr>
          <w:ilvl w:val="0"/>
          <w:numId w:val="0"/>
        </w:numPr>
        <w:rPr>
          <w:szCs w:val="20"/>
        </w:rPr>
      </w:pPr>
      <w:bookmarkStart w:id="4" w:name="__RefHeading__895_378099004"/>
      <w:bookmarkEnd w:id="4"/>
      <w:r>
        <w:rPr>
          <w:szCs w:val="20"/>
        </w:rPr>
        <w:t>Probabilidad de ocurrencia</w:t>
      </w:r>
    </w:p>
    <w:p w:rsidR="00000000" w:rsidRDefault="003602D9">
      <w:pPr>
        <w:pStyle w:val="NormalVerdana10"/>
        <w:rPr>
          <w:sz w:val="20"/>
          <w:szCs w:val="20"/>
        </w:rPr>
      </w:pPr>
      <w:r>
        <w:rPr>
          <w:sz w:val="20"/>
          <w:szCs w:val="20"/>
        </w:rPr>
        <w:t>MEDIO.</w:t>
      </w:r>
    </w:p>
    <w:p w:rsidR="00000000" w:rsidRDefault="003602D9">
      <w:pPr>
        <w:pStyle w:val="Numeracinorden3"/>
        <w:numPr>
          <w:ilvl w:val="0"/>
          <w:numId w:val="0"/>
        </w:numPr>
        <w:rPr>
          <w:szCs w:val="20"/>
        </w:rPr>
      </w:pPr>
      <w:bookmarkStart w:id="5" w:name="__RefHeading__897_378099004"/>
      <w:bookmarkEnd w:id="5"/>
      <w:r>
        <w:rPr>
          <w:szCs w:val="20"/>
        </w:rPr>
        <w:t>Impacto</w:t>
      </w:r>
    </w:p>
    <w:p w:rsidR="00000000" w:rsidRDefault="003602D9">
      <w:pPr>
        <w:pStyle w:val="MTemaNormal"/>
        <w:rPr>
          <w:sz w:val="20"/>
          <w:szCs w:val="20"/>
        </w:rPr>
      </w:pPr>
      <w:r>
        <w:rPr>
          <w:sz w:val="20"/>
          <w:szCs w:val="20"/>
        </w:rPr>
        <w:t>ALTO.</w:t>
      </w:r>
    </w:p>
    <w:p w:rsidR="00000000" w:rsidRDefault="003602D9">
      <w:pPr>
        <w:pStyle w:val="MTemaNormal"/>
        <w:rPr>
          <w:sz w:val="20"/>
          <w:szCs w:val="20"/>
        </w:rPr>
      </w:pPr>
    </w:p>
    <w:p w:rsidR="00000000" w:rsidRDefault="003602D9">
      <w:pPr>
        <w:pStyle w:val="Numeracinorden2"/>
        <w:numPr>
          <w:ilvl w:val="0"/>
          <w:numId w:val="0"/>
        </w:numPr>
        <w:rPr>
          <w:szCs w:val="20"/>
        </w:rPr>
      </w:pPr>
      <w:bookmarkStart w:id="6" w:name="__RefHeading__2568_702059041"/>
      <w:bookmarkEnd w:id="6"/>
      <w:r>
        <w:rPr>
          <w:szCs w:val="20"/>
        </w:rPr>
        <w:t xml:space="preserve">1.2. </w:t>
      </w:r>
      <w:r>
        <w:rPr>
          <w:szCs w:val="20"/>
        </w:rPr>
        <w:tab/>
        <w:t>Tamaño subestimado</w:t>
      </w:r>
    </w:p>
    <w:p w:rsidR="00000000" w:rsidRDefault="003602D9">
      <w:pPr>
        <w:pStyle w:val="Numeracinorden3"/>
        <w:numPr>
          <w:ilvl w:val="0"/>
          <w:numId w:val="0"/>
        </w:numPr>
        <w:rPr>
          <w:szCs w:val="20"/>
        </w:rPr>
      </w:pPr>
      <w:bookmarkStart w:id="7" w:name="__RefHeading__901_378099001"/>
      <w:bookmarkEnd w:id="7"/>
      <w:r>
        <w:rPr>
          <w:szCs w:val="20"/>
        </w:rPr>
        <w:t>Descripción</w:t>
      </w:r>
    </w:p>
    <w:p w:rsidR="00000000" w:rsidRDefault="003602D9">
      <w:pPr>
        <w:pStyle w:val="MTemaNormal"/>
        <w:rPr>
          <w:sz w:val="20"/>
          <w:szCs w:val="20"/>
        </w:rPr>
      </w:pPr>
      <w:r>
        <w:rPr>
          <w:sz w:val="20"/>
          <w:szCs w:val="20"/>
        </w:rPr>
        <w:t>Subestimar el tamaño del producto.</w:t>
      </w:r>
    </w:p>
    <w:p w:rsidR="00000000" w:rsidRDefault="003602D9">
      <w:pPr>
        <w:pStyle w:val="Numeracinorden3"/>
        <w:numPr>
          <w:ilvl w:val="0"/>
          <w:numId w:val="0"/>
        </w:numPr>
        <w:rPr>
          <w:szCs w:val="20"/>
        </w:rPr>
      </w:pPr>
      <w:bookmarkStart w:id="8" w:name="__RefHeading__903_378099001"/>
      <w:bookmarkEnd w:id="8"/>
      <w:r>
        <w:rPr>
          <w:szCs w:val="20"/>
        </w:rPr>
        <w:t>P</w:t>
      </w:r>
      <w:r>
        <w:rPr>
          <w:szCs w:val="20"/>
        </w:rPr>
        <w:t>robabilidad de ocurrencia</w:t>
      </w:r>
    </w:p>
    <w:p w:rsidR="00000000" w:rsidRDefault="003602D9">
      <w:pPr>
        <w:pStyle w:val="MTemaNormal"/>
        <w:rPr>
          <w:sz w:val="20"/>
          <w:szCs w:val="20"/>
        </w:rPr>
      </w:pPr>
      <w:r>
        <w:rPr>
          <w:sz w:val="20"/>
          <w:szCs w:val="20"/>
        </w:rPr>
        <w:t>MEDIO.</w:t>
      </w:r>
    </w:p>
    <w:p w:rsidR="00000000" w:rsidRDefault="003602D9">
      <w:pPr>
        <w:pStyle w:val="Numeracinorden3"/>
        <w:numPr>
          <w:ilvl w:val="0"/>
          <w:numId w:val="0"/>
        </w:numPr>
        <w:rPr>
          <w:szCs w:val="20"/>
        </w:rPr>
      </w:pPr>
      <w:bookmarkStart w:id="9" w:name="__RefHeading__905_378099001"/>
      <w:bookmarkEnd w:id="9"/>
      <w:r>
        <w:rPr>
          <w:szCs w:val="20"/>
        </w:rPr>
        <w:t>Impacto</w:t>
      </w:r>
    </w:p>
    <w:p w:rsidR="00000000" w:rsidRDefault="003602D9">
      <w:pPr>
        <w:pStyle w:val="MTemaNormal"/>
        <w:rPr>
          <w:sz w:val="20"/>
          <w:szCs w:val="20"/>
        </w:rPr>
      </w:pPr>
      <w:r>
        <w:rPr>
          <w:sz w:val="20"/>
          <w:szCs w:val="20"/>
        </w:rPr>
        <w:t>ALTO.</w:t>
      </w:r>
    </w:p>
    <w:p w:rsidR="00000000" w:rsidRDefault="003602D9">
      <w:pPr>
        <w:pStyle w:val="MTemaNormal"/>
        <w:rPr>
          <w:sz w:val="20"/>
          <w:szCs w:val="20"/>
        </w:rPr>
      </w:pPr>
    </w:p>
    <w:p w:rsidR="00000000" w:rsidRDefault="003602D9">
      <w:pPr>
        <w:pStyle w:val="Numeracinorden2"/>
        <w:numPr>
          <w:ilvl w:val="0"/>
          <w:numId w:val="0"/>
        </w:numPr>
        <w:rPr>
          <w:szCs w:val="20"/>
        </w:rPr>
      </w:pPr>
      <w:bookmarkStart w:id="10" w:name="__RefHeading__907_378099001"/>
      <w:bookmarkEnd w:id="10"/>
      <w:r>
        <w:rPr>
          <w:szCs w:val="20"/>
        </w:rPr>
        <w:t>1.3.</w:t>
      </w:r>
      <w:r>
        <w:rPr>
          <w:szCs w:val="20"/>
        </w:rPr>
        <w:tab/>
        <w:t>Cambios en Requerimientos</w:t>
      </w:r>
    </w:p>
    <w:p w:rsidR="00000000" w:rsidRDefault="003602D9">
      <w:pPr>
        <w:pStyle w:val="MTema3"/>
        <w:numPr>
          <w:ilvl w:val="0"/>
          <w:numId w:val="0"/>
        </w:numPr>
        <w:rPr>
          <w:szCs w:val="20"/>
        </w:rPr>
      </w:pPr>
      <w:bookmarkStart w:id="11" w:name="__RefHeading__909_378099001"/>
      <w:bookmarkEnd w:id="11"/>
      <w:r>
        <w:rPr>
          <w:szCs w:val="20"/>
        </w:rPr>
        <w:t>Descripción</w:t>
      </w:r>
    </w:p>
    <w:p w:rsidR="00000000" w:rsidRDefault="003602D9">
      <w:pPr>
        <w:pStyle w:val="NormalVerdana10"/>
        <w:rPr>
          <w:sz w:val="20"/>
          <w:szCs w:val="20"/>
        </w:rPr>
      </w:pPr>
      <w:r>
        <w:rPr>
          <w:sz w:val="20"/>
          <w:szCs w:val="20"/>
        </w:rPr>
        <w:t>El cliente cambia de opinión, se da cuenta que los requerimientos no son los que él deseaba o quiere agregar funcionalidades.</w:t>
      </w:r>
    </w:p>
    <w:p w:rsidR="00000000" w:rsidRDefault="003602D9">
      <w:pPr>
        <w:pStyle w:val="Numeracinorden3"/>
        <w:numPr>
          <w:ilvl w:val="0"/>
          <w:numId w:val="0"/>
        </w:numPr>
        <w:rPr>
          <w:szCs w:val="20"/>
        </w:rPr>
      </w:pPr>
      <w:bookmarkStart w:id="12" w:name="__RefHeading__911_378099001"/>
      <w:bookmarkEnd w:id="12"/>
      <w:r>
        <w:rPr>
          <w:szCs w:val="20"/>
        </w:rPr>
        <w:t>Probabilidad de ocurrencia</w:t>
      </w:r>
    </w:p>
    <w:p w:rsidR="00000000" w:rsidRDefault="003602D9">
      <w:pPr>
        <w:pStyle w:val="MTemaNormal"/>
        <w:rPr>
          <w:sz w:val="20"/>
          <w:szCs w:val="20"/>
        </w:rPr>
      </w:pPr>
      <w:r>
        <w:rPr>
          <w:sz w:val="20"/>
          <w:szCs w:val="20"/>
        </w:rPr>
        <w:t>MEDIO.</w:t>
      </w:r>
    </w:p>
    <w:p w:rsidR="00000000" w:rsidRDefault="003602D9">
      <w:pPr>
        <w:pStyle w:val="Numeracinorden3"/>
        <w:numPr>
          <w:ilvl w:val="0"/>
          <w:numId w:val="0"/>
        </w:numPr>
        <w:rPr>
          <w:szCs w:val="20"/>
        </w:rPr>
      </w:pPr>
      <w:bookmarkStart w:id="13" w:name="__RefHeading__913_378099001"/>
      <w:bookmarkEnd w:id="13"/>
      <w:r>
        <w:rPr>
          <w:szCs w:val="20"/>
        </w:rPr>
        <w:t>Impac</w:t>
      </w:r>
      <w:r>
        <w:rPr>
          <w:szCs w:val="20"/>
        </w:rPr>
        <w:t>to</w:t>
      </w:r>
    </w:p>
    <w:p w:rsidR="00000000" w:rsidRDefault="003602D9">
      <w:pPr>
        <w:pStyle w:val="MTemaNormal"/>
        <w:rPr>
          <w:sz w:val="20"/>
          <w:szCs w:val="20"/>
        </w:rPr>
      </w:pPr>
      <w:r>
        <w:rPr>
          <w:sz w:val="20"/>
          <w:szCs w:val="20"/>
        </w:rPr>
        <w:t>MEDIO.</w:t>
      </w:r>
    </w:p>
    <w:p w:rsidR="00000000" w:rsidRDefault="003602D9">
      <w:pPr>
        <w:pStyle w:val="MTemaNormal"/>
        <w:ind w:left="0"/>
        <w:rPr>
          <w:sz w:val="20"/>
          <w:szCs w:val="20"/>
        </w:rPr>
      </w:pPr>
    </w:p>
    <w:p w:rsidR="00000000" w:rsidRDefault="003602D9">
      <w:pPr>
        <w:pStyle w:val="Numeracinorden2"/>
        <w:numPr>
          <w:ilvl w:val="0"/>
          <w:numId w:val="0"/>
        </w:numPr>
        <w:rPr>
          <w:szCs w:val="20"/>
        </w:rPr>
      </w:pPr>
      <w:bookmarkStart w:id="14" w:name="__RefHeading__915_378099001"/>
      <w:bookmarkEnd w:id="14"/>
      <w:r>
        <w:rPr>
          <w:szCs w:val="20"/>
        </w:rPr>
        <w:t xml:space="preserve">1.4. </w:t>
      </w:r>
      <w:r>
        <w:rPr>
          <w:szCs w:val="20"/>
        </w:rPr>
        <w:tab/>
        <w:t>Errar la Arquitectura</w:t>
      </w:r>
    </w:p>
    <w:p w:rsidR="00000000" w:rsidRDefault="003602D9">
      <w:pPr>
        <w:pStyle w:val="Numeracinorden3"/>
        <w:numPr>
          <w:ilvl w:val="0"/>
          <w:numId w:val="0"/>
        </w:numPr>
        <w:rPr>
          <w:szCs w:val="20"/>
        </w:rPr>
      </w:pPr>
      <w:bookmarkStart w:id="15" w:name="__RefHeading__917_378099001"/>
      <w:bookmarkEnd w:id="15"/>
      <w:r>
        <w:rPr>
          <w:szCs w:val="20"/>
        </w:rPr>
        <w:t>Descripción</w:t>
      </w:r>
    </w:p>
    <w:p w:rsidR="00000000" w:rsidRDefault="003602D9">
      <w:pPr>
        <w:pStyle w:val="NormalVerdana10"/>
        <w:rPr>
          <w:sz w:val="20"/>
          <w:szCs w:val="20"/>
        </w:rPr>
      </w:pPr>
      <w:r>
        <w:rPr>
          <w:sz w:val="20"/>
          <w:szCs w:val="20"/>
        </w:rPr>
        <w:t>La arquitectura especificada no contempla los requerimientos del sistema.</w:t>
      </w:r>
    </w:p>
    <w:p w:rsidR="00000000" w:rsidRDefault="003602D9">
      <w:pPr>
        <w:pStyle w:val="MTema3"/>
        <w:numPr>
          <w:ilvl w:val="0"/>
          <w:numId w:val="0"/>
        </w:numPr>
        <w:rPr>
          <w:szCs w:val="20"/>
        </w:rPr>
      </w:pPr>
      <w:bookmarkStart w:id="16" w:name="__RefHeading__919_378099001"/>
      <w:bookmarkEnd w:id="16"/>
      <w:r>
        <w:rPr>
          <w:szCs w:val="20"/>
        </w:rPr>
        <w:t>Probabilidad</w:t>
      </w:r>
    </w:p>
    <w:p w:rsidR="00000000" w:rsidRDefault="003602D9">
      <w:pPr>
        <w:pStyle w:val="MTemaNormal"/>
        <w:rPr>
          <w:sz w:val="20"/>
          <w:szCs w:val="20"/>
        </w:rPr>
      </w:pPr>
      <w:r>
        <w:rPr>
          <w:sz w:val="20"/>
          <w:szCs w:val="20"/>
        </w:rPr>
        <w:t>BAJA.</w:t>
      </w:r>
    </w:p>
    <w:p w:rsidR="00000000" w:rsidRDefault="003602D9">
      <w:pPr>
        <w:pStyle w:val="MTema3"/>
        <w:numPr>
          <w:ilvl w:val="0"/>
          <w:numId w:val="0"/>
        </w:numPr>
        <w:rPr>
          <w:szCs w:val="20"/>
        </w:rPr>
      </w:pPr>
      <w:bookmarkStart w:id="17" w:name="__RefHeading__921_378099001"/>
      <w:bookmarkEnd w:id="17"/>
      <w:r>
        <w:rPr>
          <w:szCs w:val="20"/>
        </w:rPr>
        <w:t>Impacto</w:t>
      </w:r>
    </w:p>
    <w:p w:rsidR="00000000" w:rsidRDefault="003602D9">
      <w:pPr>
        <w:pStyle w:val="MTemaNormal"/>
        <w:rPr>
          <w:sz w:val="20"/>
          <w:szCs w:val="20"/>
        </w:rPr>
      </w:pPr>
      <w:r>
        <w:rPr>
          <w:sz w:val="20"/>
          <w:szCs w:val="20"/>
        </w:rPr>
        <w:t>ALTO.</w:t>
      </w:r>
    </w:p>
    <w:p w:rsidR="00000000" w:rsidRDefault="003602D9">
      <w:pPr>
        <w:pStyle w:val="MTemaNormal"/>
        <w:rPr>
          <w:sz w:val="20"/>
          <w:szCs w:val="20"/>
        </w:rPr>
      </w:pPr>
    </w:p>
    <w:p w:rsidR="00000000" w:rsidRDefault="003602D9">
      <w:pPr>
        <w:pStyle w:val="Numeracinorden2"/>
        <w:numPr>
          <w:ilvl w:val="0"/>
          <w:numId w:val="0"/>
        </w:numPr>
        <w:rPr>
          <w:szCs w:val="20"/>
        </w:rPr>
      </w:pPr>
      <w:bookmarkStart w:id="18" w:name="__RefHeading__923_378099001"/>
      <w:bookmarkEnd w:id="18"/>
      <w:r>
        <w:rPr>
          <w:szCs w:val="20"/>
        </w:rPr>
        <w:lastRenderedPageBreak/>
        <w:t>1.5.</w:t>
      </w:r>
      <w:r>
        <w:rPr>
          <w:szCs w:val="20"/>
        </w:rPr>
        <w:tab/>
        <w:t>Tecnología desconocida</w:t>
      </w:r>
    </w:p>
    <w:p w:rsidR="00000000" w:rsidRDefault="003602D9">
      <w:pPr>
        <w:pStyle w:val="Numeracinorden3"/>
        <w:numPr>
          <w:ilvl w:val="0"/>
          <w:numId w:val="0"/>
        </w:numPr>
        <w:rPr>
          <w:szCs w:val="20"/>
        </w:rPr>
      </w:pPr>
      <w:bookmarkStart w:id="19" w:name="__RefHeading__925_378099001"/>
      <w:bookmarkEnd w:id="19"/>
      <w:r>
        <w:rPr>
          <w:szCs w:val="20"/>
        </w:rPr>
        <w:t>Descripción</w:t>
      </w:r>
    </w:p>
    <w:p w:rsidR="00000000" w:rsidRDefault="003602D9">
      <w:pPr>
        <w:pStyle w:val="MTemaNormal"/>
        <w:rPr>
          <w:sz w:val="20"/>
          <w:szCs w:val="20"/>
        </w:rPr>
      </w:pPr>
      <w:r>
        <w:rPr>
          <w:sz w:val="20"/>
          <w:szCs w:val="20"/>
        </w:rPr>
        <w:t>La tecnología a utilizar es desconocida por gran parte de</w:t>
      </w:r>
      <w:r>
        <w:rPr>
          <w:sz w:val="20"/>
          <w:szCs w:val="20"/>
        </w:rPr>
        <w:t>l grupo.</w:t>
      </w:r>
    </w:p>
    <w:p w:rsidR="00000000" w:rsidRDefault="003602D9">
      <w:pPr>
        <w:pStyle w:val="MTema3"/>
        <w:numPr>
          <w:ilvl w:val="0"/>
          <w:numId w:val="0"/>
        </w:numPr>
        <w:rPr>
          <w:szCs w:val="20"/>
        </w:rPr>
      </w:pPr>
      <w:bookmarkStart w:id="20" w:name="__RefHeading__927_378099001"/>
      <w:bookmarkEnd w:id="20"/>
      <w:r>
        <w:rPr>
          <w:szCs w:val="20"/>
        </w:rPr>
        <w:t>Probabilidad de ocurrencia</w:t>
      </w:r>
    </w:p>
    <w:p w:rsidR="00000000" w:rsidRDefault="003602D9">
      <w:pPr>
        <w:pStyle w:val="MTemaNormal"/>
        <w:rPr>
          <w:sz w:val="20"/>
          <w:szCs w:val="20"/>
        </w:rPr>
      </w:pPr>
      <w:r>
        <w:rPr>
          <w:sz w:val="20"/>
          <w:szCs w:val="20"/>
        </w:rPr>
        <w:t>ALTO.</w:t>
      </w:r>
    </w:p>
    <w:p w:rsidR="00000000" w:rsidRDefault="003602D9">
      <w:pPr>
        <w:pStyle w:val="MTema3"/>
        <w:numPr>
          <w:ilvl w:val="0"/>
          <w:numId w:val="0"/>
        </w:numPr>
        <w:rPr>
          <w:szCs w:val="20"/>
        </w:rPr>
      </w:pPr>
      <w:bookmarkStart w:id="21" w:name="__RefHeading__929_378099001"/>
      <w:bookmarkEnd w:id="21"/>
      <w:r>
        <w:rPr>
          <w:szCs w:val="20"/>
        </w:rPr>
        <w:t>Impacto</w:t>
      </w:r>
    </w:p>
    <w:p w:rsidR="00000000" w:rsidRDefault="003602D9">
      <w:pPr>
        <w:pStyle w:val="MTemaNormal"/>
        <w:rPr>
          <w:sz w:val="20"/>
          <w:szCs w:val="20"/>
        </w:rPr>
      </w:pPr>
      <w:r>
        <w:rPr>
          <w:sz w:val="20"/>
          <w:szCs w:val="20"/>
        </w:rPr>
        <w:t>MEDIO.</w:t>
      </w:r>
    </w:p>
    <w:p w:rsidR="00000000" w:rsidRDefault="003602D9">
      <w:pPr>
        <w:pStyle w:val="MTemaNormal"/>
        <w:rPr>
          <w:sz w:val="20"/>
          <w:szCs w:val="20"/>
        </w:rPr>
      </w:pPr>
    </w:p>
    <w:p w:rsidR="00000000" w:rsidRDefault="003602D9">
      <w:pPr>
        <w:pStyle w:val="Numeracinorden2"/>
        <w:numPr>
          <w:ilvl w:val="0"/>
          <w:numId w:val="0"/>
        </w:numPr>
        <w:rPr>
          <w:szCs w:val="20"/>
        </w:rPr>
      </w:pPr>
      <w:bookmarkStart w:id="22" w:name="__RefHeading__939_378099001"/>
      <w:bookmarkEnd w:id="22"/>
      <w:r>
        <w:rPr>
          <w:szCs w:val="20"/>
        </w:rPr>
        <w:t>1.6.</w:t>
      </w:r>
      <w:r>
        <w:rPr>
          <w:szCs w:val="20"/>
        </w:rPr>
        <w:tab/>
        <w:t>Problemas de relacionamiento</w:t>
      </w:r>
    </w:p>
    <w:p w:rsidR="00000000" w:rsidRDefault="003602D9">
      <w:pPr>
        <w:pStyle w:val="MTema3"/>
        <w:numPr>
          <w:ilvl w:val="0"/>
          <w:numId w:val="0"/>
        </w:numPr>
        <w:rPr>
          <w:szCs w:val="20"/>
        </w:rPr>
      </w:pPr>
      <w:bookmarkStart w:id="23" w:name="__RefHeading__941_378099002"/>
      <w:bookmarkEnd w:id="23"/>
      <w:r>
        <w:rPr>
          <w:szCs w:val="20"/>
        </w:rPr>
        <w:t>Descripción</w:t>
      </w:r>
    </w:p>
    <w:p w:rsidR="00000000" w:rsidRDefault="003602D9">
      <w:pPr>
        <w:pStyle w:val="MTemaNormal"/>
        <w:rPr>
          <w:sz w:val="20"/>
          <w:szCs w:val="20"/>
        </w:rPr>
      </w:pPr>
      <w:r>
        <w:rPr>
          <w:sz w:val="20"/>
          <w:szCs w:val="20"/>
        </w:rPr>
        <w:t>Que haya conflictos internos en el grupo.</w:t>
      </w:r>
    </w:p>
    <w:p w:rsidR="00000000" w:rsidRDefault="003602D9">
      <w:pPr>
        <w:pStyle w:val="MTema3"/>
        <w:numPr>
          <w:ilvl w:val="0"/>
          <w:numId w:val="0"/>
        </w:numPr>
        <w:rPr>
          <w:szCs w:val="20"/>
        </w:rPr>
      </w:pPr>
      <w:bookmarkStart w:id="24" w:name="__RefHeading__943_378099002"/>
      <w:bookmarkEnd w:id="24"/>
      <w:r>
        <w:rPr>
          <w:szCs w:val="20"/>
        </w:rPr>
        <w:t>Probabilidad</w:t>
      </w:r>
    </w:p>
    <w:p w:rsidR="00000000" w:rsidRDefault="003602D9">
      <w:pPr>
        <w:pStyle w:val="NormalVerdana10"/>
        <w:rPr>
          <w:sz w:val="20"/>
          <w:szCs w:val="20"/>
        </w:rPr>
      </w:pPr>
      <w:r>
        <w:rPr>
          <w:sz w:val="20"/>
          <w:szCs w:val="20"/>
        </w:rPr>
        <w:t>ALTA.</w:t>
      </w:r>
    </w:p>
    <w:p w:rsidR="00000000" w:rsidRDefault="003602D9">
      <w:pPr>
        <w:pStyle w:val="MTema3"/>
        <w:numPr>
          <w:ilvl w:val="0"/>
          <w:numId w:val="0"/>
        </w:numPr>
        <w:rPr>
          <w:szCs w:val="20"/>
        </w:rPr>
      </w:pPr>
      <w:bookmarkStart w:id="25" w:name="__RefHeading__945_378099002"/>
      <w:bookmarkEnd w:id="25"/>
      <w:r>
        <w:rPr>
          <w:szCs w:val="20"/>
        </w:rPr>
        <w:t>Impacto</w:t>
      </w:r>
    </w:p>
    <w:p w:rsidR="00000000" w:rsidRDefault="003602D9">
      <w:pPr>
        <w:pStyle w:val="MTemaNormal"/>
        <w:rPr>
          <w:sz w:val="20"/>
          <w:szCs w:val="20"/>
        </w:rPr>
      </w:pPr>
      <w:r>
        <w:rPr>
          <w:sz w:val="20"/>
          <w:szCs w:val="20"/>
        </w:rPr>
        <w:t>ALTO.</w:t>
      </w:r>
    </w:p>
    <w:p w:rsidR="00000000" w:rsidRDefault="003602D9">
      <w:pPr>
        <w:pStyle w:val="MTemaNormal"/>
        <w:rPr>
          <w:sz w:val="20"/>
          <w:szCs w:val="20"/>
        </w:rPr>
      </w:pPr>
    </w:p>
    <w:p w:rsidR="00000000" w:rsidRDefault="003602D9">
      <w:pPr>
        <w:pStyle w:val="Numeracinorden2"/>
        <w:numPr>
          <w:ilvl w:val="0"/>
          <w:numId w:val="0"/>
        </w:numPr>
        <w:rPr>
          <w:szCs w:val="20"/>
        </w:rPr>
      </w:pPr>
      <w:bookmarkStart w:id="26" w:name="__RefHeading__947_378099001"/>
      <w:bookmarkEnd w:id="26"/>
      <w:r>
        <w:rPr>
          <w:szCs w:val="20"/>
        </w:rPr>
        <w:t>1.7.</w:t>
      </w:r>
      <w:r>
        <w:rPr>
          <w:szCs w:val="20"/>
        </w:rPr>
        <w:tab/>
        <w:t>Ausencia de Integrante</w:t>
      </w:r>
      <w:r>
        <w:rPr>
          <w:szCs w:val="20"/>
          <w:lang w:val="en-US"/>
        </w:rPr>
        <w:t>/</w:t>
      </w:r>
      <w:r>
        <w:rPr>
          <w:szCs w:val="20"/>
        </w:rPr>
        <w:t>s</w:t>
      </w:r>
    </w:p>
    <w:p w:rsidR="00000000" w:rsidRDefault="003602D9">
      <w:pPr>
        <w:pStyle w:val="MTema3"/>
        <w:numPr>
          <w:ilvl w:val="0"/>
          <w:numId w:val="0"/>
        </w:numPr>
        <w:rPr>
          <w:szCs w:val="20"/>
        </w:rPr>
      </w:pPr>
      <w:bookmarkStart w:id="27" w:name="__RefHeading__949_378099001"/>
      <w:bookmarkEnd w:id="27"/>
      <w:r>
        <w:rPr>
          <w:szCs w:val="20"/>
        </w:rPr>
        <w:t>Descripción</w:t>
      </w:r>
    </w:p>
    <w:p w:rsidR="00000000" w:rsidRDefault="003602D9">
      <w:pPr>
        <w:pStyle w:val="MTemaNormal"/>
        <w:rPr>
          <w:sz w:val="20"/>
          <w:szCs w:val="20"/>
        </w:rPr>
      </w:pPr>
      <w:r>
        <w:rPr>
          <w:sz w:val="20"/>
          <w:szCs w:val="20"/>
        </w:rPr>
        <w:t>Ocurrencia de algún evento que hag</w:t>
      </w:r>
      <w:r>
        <w:rPr>
          <w:sz w:val="20"/>
          <w:szCs w:val="20"/>
        </w:rPr>
        <w:t>a que uno o varios integrantes estén indispuestos para realizar su tarea en el equipo, como enfermedades, circunstancias personales y parciales.</w:t>
      </w:r>
    </w:p>
    <w:p w:rsidR="00000000" w:rsidRDefault="003602D9">
      <w:pPr>
        <w:pStyle w:val="MTema3"/>
        <w:numPr>
          <w:ilvl w:val="0"/>
          <w:numId w:val="0"/>
        </w:numPr>
        <w:rPr>
          <w:szCs w:val="20"/>
        </w:rPr>
      </w:pPr>
      <w:bookmarkStart w:id="28" w:name="__RefHeading__951_378099001"/>
      <w:bookmarkEnd w:id="28"/>
      <w:r>
        <w:rPr>
          <w:szCs w:val="20"/>
        </w:rPr>
        <w:t>Probabilidad</w:t>
      </w:r>
    </w:p>
    <w:p w:rsidR="00000000" w:rsidRDefault="003602D9">
      <w:pPr>
        <w:pStyle w:val="MTemaNormal"/>
        <w:rPr>
          <w:sz w:val="20"/>
          <w:szCs w:val="20"/>
        </w:rPr>
      </w:pPr>
      <w:r>
        <w:rPr>
          <w:sz w:val="20"/>
          <w:szCs w:val="20"/>
        </w:rPr>
        <w:t>ALTA.</w:t>
      </w:r>
    </w:p>
    <w:p w:rsidR="00000000" w:rsidRDefault="003602D9">
      <w:pPr>
        <w:pStyle w:val="MTema3"/>
        <w:numPr>
          <w:ilvl w:val="0"/>
          <w:numId w:val="0"/>
        </w:numPr>
        <w:rPr>
          <w:szCs w:val="20"/>
        </w:rPr>
      </w:pPr>
      <w:bookmarkStart w:id="29" w:name="__RefHeading__953_378099001"/>
      <w:bookmarkEnd w:id="29"/>
      <w:r>
        <w:rPr>
          <w:szCs w:val="20"/>
        </w:rPr>
        <w:t>Impacto</w:t>
      </w:r>
    </w:p>
    <w:p w:rsidR="00000000" w:rsidRDefault="003602D9">
      <w:pPr>
        <w:pStyle w:val="MTemaNormal"/>
        <w:rPr>
          <w:sz w:val="20"/>
          <w:szCs w:val="20"/>
        </w:rPr>
      </w:pPr>
      <w:r>
        <w:rPr>
          <w:sz w:val="20"/>
          <w:szCs w:val="20"/>
        </w:rPr>
        <w:t>MEDIO.</w:t>
      </w:r>
    </w:p>
    <w:p w:rsidR="00000000" w:rsidRDefault="003602D9">
      <w:pPr>
        <w:pStyle w:val="MTemaNormal"/>
        <w:rPr>
          <w:sz w:val="20"/>
          <w:szCs w:val="20"/>
        </w:rPr>
      </w:pPr>
    </w:p>
    <w:p w:rsidR="00000000" w:rsidRDefault="003602D9">
      <w:pPr>
        <w:pStyle w:val="Numeracinorden2"/>
        <w:numPr>
          <w:ilvl w:val="0"/>
          <w:numId w:val="0"/>
        </w:numPr>
        <w:rPr>
          <w:szCs w:val="20"/>
        </w:rPr>
      </w:pPr>
      <w:bookmarkStart w:id="30" w:name="__RefHeading__955_378099001"/>
      <w:bookmarkEnd w:id="30"/>
      <w:r>
        <w:rPr>
          <w:szCs w:val="20"/>
        </w:rPr>
        <w:t>1.8.</w:t>
      </w:r>
      <w:r>
        <w:rPr>
          <w:szCs w:val="20"/>
        </w:rPr>
        <w:tab/>
        <w:t>Problemas Implantación</w:t>
      </w:r>
    </w:p>
    <w:p w:rsidR="00000000" w:rsidRDefault="003602D9">
      <w:pPr>
        <w:pStyle w:val="MTema3"/>
        <w:numPr>
          <w:ilvl w:val="0"/>
          <w:numId w:val="0"/>
        </w:numPr>
        <w:rPr>
          <w:szCs w:val="20"/>
        </w:rPr>
      </w:pPr>
      <w:bookmarkStart w:id="31" w:name="__RefHeading__957_378099001"/>
      <w:bookmarkEnd w:id="31"/>
      <w:r>
        <w:rPr>
          <w:szCs w:val="20"/>
        </w:rPr>
        <w:t>Descripción</w:t>
      </w:r>
    </w:p>
    <w:p w:rsidR="00000000" w:rsidRDefault="003602D9">
      <w:pPr>
        <w:pStyle w:val="MTemaNormal"/>
        <w:rPr>
          <w:sz w:val="20"/>
          <w:szCs w:val="20"/>
        </w:rPr>
      </w:pPr>
      <w:r>
        <w:rPr>
          <w:sz w:val="20"/>
          <w:szCs w:val="20"/>
        </w:rPr>
        <w:t xml:space="preserve">Al hacer la instalación del sistema </w:t>
      </w:r>
      <w:r>
        <w:rPr>
          <w:sz w:val="20"/>
          <w:szCs w:val="20"/>
        </w:rPr>
        <w:t>las cosas no salen como lo esperado, las cosas no funcionan.</w:t>
      </w:r>
    </w:p>
    <w:p w:rsidR="00000000" w:rsidRDefault="003602D9">
      <w:pPr>
        <w:pStyle w:val="MNormal"/>
        <w:numPr>
          <w:ilvl w:val="0"/>
          <w:numId w:val="4"/>
        </w:numPr>
        <w:rPr>
          <w:sz w:val="20"/>
          <w:szCs w:val="20"/>
        </w:rPr>
      </w:pPr>
      <w:r>
        <w:rPr>
          <w:sz w:val="20"/>
          <w:szCs w:val="20"/>
        </w:rPr>
        <w:t>No tener hardware para testear. No tenemos un Windows Phone</w:t>
      </w:r>
    </w:p>
    <w:p w:rsidR="00000000" w:rsidRDefault="003602D9">
      <w:pPr>
        <w:pStyle w:val="MNormal"/>
        <w:numPr>
          <w:ilvl w:val="0"/>
          <w:numId w:val="4"/>
        </w:numPr>
        <w:rPr>
          <w:sz w:val="20"/>
          <w:szCs w:val="20"/>
        </w:rPr>
      </w:pPr>
      <w:r>
        <w:rPr>
          <w:sz w:val="20"/>
          <w:szCs w:val="20"/>
        </w:rPr>
        <w:t>El ancho de banda de Uruguay, no es el mismo que allá</w:t>
      </w:r>
    </w:p>
    <w:p w:rsidR="00000000" w:rsidRDefault="003602D9">
      <w:pPr>
        <w:pStyle w:val="Numeracinorden3"/>
        <w:numPr>
          <w:ilvl w:val="0"/>
          <w:numId w:val="0"/>
        </w:numPr>
        <w:rPr>
          <w:szCs w:val="20"/>
        </w:rPr>
      </w:pPr>
      <w:bookmarkStart w:id="32" w:name="__RefHeading__959_378099001"/>
      <w:bookmarkEnd w:id="32"/>
      <w:r>
        <w:rPr>
          <w:szCs w:val="20"/>
        </w:rPr>
        <w:t>Probabilidad</w:t>
      </w:r>
    </w:p>
    <w:p w:rsidR="00000000" w:rsidRDefault="003602D9">
      <w:pPr>
        <w:pStyle w:val="MTemaNormal"/>
        <w:rPr>
          <w:sz w:val="20"/>
          <w:szCs w:val="20"/>
        </w:rPr>
      </w:pPr>
      <w:r>
        <w:rPr>
          <w:sz w:val="20"/>
          <w:szCs w:val="20"/>
        </w:rPr>
        <w:t>ALTA.</w:t>
      </w:r>
    </w:p>
    <w:p w:rsidR="00000000" w:rsidRDefault="003602D9">
      <w:pPr>
        <w:pStyle w:val="MTema3"/>
        <w:numPr>
          <w:ilvl w:val="0"/>
          <w:numId w:val="0"/>
        </w:numPr>
        <w:rPr>
          <w:szCs w:val="20"/>
        </w:rPr>
      </w:pPr>
      <w:bookmarkStart w:id="33" w:name="__RefHeading__961_378099001"/>
      <w:bookmarkEnd w:id="33"/>
      <w:r>
        <w:rPr>
          <w:szCs w:val="20"/>
        </w:rPr>
        <w:t>Impacto</w:t>
      </w:r>
    </w:p>
    <w:p w:rsidR="00000000" w:rsidRDefault="003602D9">
      <w:pPr>
        <w:pStyle w:val="MTemaNormal"/>
        <w:rPr>
          <w:sz w:val="20"/>
          <w:szCs w:val="20"/>
        </w:rPr>
      </w:pPr>
      <w:r>
        <w:rPr>
          <w:sz w:val="20"/>
          <w:szCs w:val="20"/>
        </w:rPr>
        <w:t>MEDIO.</w:t>
      </w:r>
    </w:p>
    <w:p w:rsidR="00000000" w:rsidRDefault="003602D9">
      <w:pPr>
        <w:pStyle w:val="Numeracinorden3"/>
        <w:numPr>
          <w:ilvl w:val="0"/>
          <w:numId w:val="0"/>
        </w:numPr>
        <w:rPr>
          <w:szCs w:val="20"/>
        </w:rPr>
      </w:pPr>
      <w:bookmarkStart w:id="34" w:name="__RefHeading__2570_702059041"/>
      <w:bookmarkEnd w:id="34"/>
      <w:r>
        <w:rPr>
          <w:szCs w:val="20"/>
        </w:rPr>
        <w:t>1.9.</w:t>
      </w:r>
      <w:r>
        <w:rPr>
          <w:szCs w:val="20"/>
        </w:rPr>
        <w:tab/>
        <w:t>Problemas para verificar</w:t>
      </w:r>
    </w:p>
    <w:p w:rsidR="00000000" w:rsidRDefault="003602D9">
      <w:pPr>
        <w:pStyle w:val="Numeracinorden3"/>
        <w:numPr>
          <w:ilvl w:val="0"/>
          <w:numId w:val="0"/>
        </w:numPr>
        <w:rPr>
          <w:szCs w:val="20"/>
        </w:rPr>
      </w:pPr>
      <w:bookmarkStart w:id="35" w:name="__RefHeading__2572_702059041"/>
      <w:bookmarkEnd w:id="35"/>
      <w:r>
        <w:rPr>
          <w:szCs w:val="20"/>
        </w:rPr>
        <w:tab/>
        <w:t>Descripción</w:t>
      </w:r>
    </w:p>
    <w:p w:rsidR="00000000" w:rsidRDefault="003602D9">
      <w:pPr>
        <w:pStyle w:val="MNormal"/>
        <w:rPr>
          <w:sz w:val="20"/>
          <w:szCs w:val="20"/>
        </w:rPr>
      </w:pPr>
      <w:r>
        <w:rPr>
          <w:sz w:val="20"/>
          <w:szCs w:val="20"/>
          <w:lang w:val="es-ES"/>
        </w:rPr>
        <w:lastRenderedPageBreak/>
        <w:tab/>
        <w:t>Fal</w:t>
      </w:r>
      <w:r>
        <w:rPr>
          <w:sz w:val="20"/>
          <w:szCs w:val="20"/>
          <w:lang w:val="es-ES"/>
        </w:rPr>
        <w:t>ta de herramientas de verificación para Windows Phone 7</w:t>
      </w:r>
      <w:r>
        <w:rPr>
          <w:sz w:val="20"/>
          <w:szCs w:val="20"/>
        </w:rPr>
        <w:t xml:space="preserve"> </w:t>
      </w:r>
    </w:p>
    <w:p w:rsidR="00000000" w:rsidRDefault="003602D9">
      <w:pPr>
        <w:pStyle w:val="Numeracinorden3"/>
        <w:numPr>
          <w:ilvl w:val="0"/>
          <w:numId w:val="0"/>
        </w:numPr>
        <w:rPr>
          <w:szCs w:val="20"/>
        </w:rPr>
      </w:pPr>
      <w:bookmarkStart w:id="36" w:name="__RefHeading__895_3780990011"/>
      <w:bookmarkEnd w:id="36"/>
      <w:r>
        <w:rPr>
          <w:szCs w:val="20"/>
        </w:rPr>
        <w:t>Probabilidad de ocurrencia</w:t>
      </w:r>
    </w:p>
    <w:p w:rsidR="00000000" w:rsidRDefault="003602D9">
      <w:pPr>
        <w:pStyle w:val="NormalVerdana10"/>
        <w:rPr>
          <w:sz w:val="20"/>
          <w:szCs w:val="20"/>
        </w:rPr>
      </w:pPr>
      <w:r>
        <w:rPr>
          <w:sz w:val="20"/>
          <w:szCs w:val="20"/>
        </w:rPr>
        <w:t>MEDIO.</w:t>
      </w:r>
    </w:p>
    <w:p w:rsidR="00000000" w:rsidRDefault="003602D9">
      <w:pPr>
        <w:pStyle w:val="Numeracinorden3"/>
        <w:numPr>
          <w:ilvl w:val="0"/>
          <w:numId w:val="0"/>
        </w:numPr>
        <w:rPr>
          <w:szCs w:val="20"/>
        </w:rPr>
      </w:pPr>
      <w:bookmarkStart w:id="37" w:name="__RefHeading__897_3780990011"/>
      <w:bookmarkEnd w:id="37"/>
      <w:r>
        <w:rPr>
          <w:szCs w:val="20"/>
        </w:rPr>
        <w:t>Impacto</w:t>
      </w:r>
    </w:p>
    <w:p w:rsidR="00000000" w:rsidRDefault="003602D9">
      <w:pPr>
        <w:pStyle w:val="MTemaNormal"/>
        <w:rPr>
          <w:sz w:val="20"/>
          <w:szCs w:val="20"/>
        </w:rPr>
      </w:pPr>
      <w:r>
        <w:rPr>
          <w:sz w:val="20"/>
          <w:szCs w:val="20"/>
        </w:rPr>
        <w:t>MEDIO.</w:t>
      </w:r>
    </w:p>
    <w:p w:rsidR="00000000" w:rsidRDefault="003602D9">
      <w:pPr>
        <w:pStyle w:val="MTemaNormal"/>
        <w:rPr>
          <w:sz w:val="20"/>
          <w:szCs w:val="20"/>
        </w:rPr>
      </w:pPr>
    </w:p>
    <w:p w:rsidR="00000000" w:rsidRDefault="003602D9">
      <w:pPr>
        <w:pStyle w:val="Numeracinorden3"/>
        <w:numPr>
          <w:ilvl w:val="0"/>
          <w:numId w:val="0"/>
        </w:numPr>
        <w:rPr>
          <w:szCs w:val="20"/>
        </w:rPr>
      </w:pPr>
      <w:bookmarkStart w:id="38" w:name="__RefHeading__2574_702059041"/>
      <w:bookmarkEnd w:id="38"/>
      <w:r>
        <w:rPr>
          <w:szCs w:val="20"/>
        </w:rPr>
        <w:t>1.10.</w:t>
      </w:r>
      <w:r>
        <w:rPr>
          <w:szCs w:val="20"/>
        </w:rPr>
        <w:tab/>
        <w:t>Falta de acceso a la tecnología requerida</w:t>
      </w:r>
    </w:p>
    <w:p w:rsidR="00000000" w:rsidRDefault="003602D9">
      <w:pPr>
        <w:pStyle w:val="Numeracinorden3"/>
        <w:numPr>
          <w:ilvl w:val="0"/>
          <w:numId w:val="0"/>
        </w:numPr>
        <w:rPr>
          <w:szCs w:val="20"/>
        </w:rPr>
      </w:pPr>
      <w:bookmarkStart w:id="39" w:name="__RefHeading__2576_702059041"/>
      <w:bookmarkEnd w:id="39"/>
      <w:r>
        <w:rPr>
          <w:szCs w:val="20"/>
        </w:rPr>
        <w:tab/>
        <w:t>Descripción</w:t>
      </w:r>
    </w:p>
    <w:p w:rsidR="00000000" w:rsidRDefault="003602D9">
      <w:pPr>
        <w:pStyle w:val="NormalVerdana10"/>
        <w:rPr>
          <w:sz w:val="20"/>
          <w:szCs w:val="20"/>
        </w:rPr>
      </w:pPr>
      <w:r>
        <w:rPr>
          <w:sz w:val="20"/>
          <w:szCs w:val="20"/>
          <w:lang w:val="es-ES"/>
        </w:rPr>
        <w:t>Falta de disponibilidad de los servidores de Azure</w:t>
      </w:r>
      <w:r>
        <w:rPr>
          <w:sz w:val="20"/>
          <w:szCs w:val="20"/>
        </w:rPr>
        <w:t xml:space="preserve"> </w:t>
      </w:r>
    </w:p>
    <w:p w:rsidR="00000000" w:rsidRDefault="003602D9">
      <w:pPr>
        <w:pStyle w:val="Numeracinorden3"/>
        <w:numPr>
          <w:ilvl w:val="0"/>
          <w:numId w:val="0"/>
        </w:numPr>
        <w:rPr>
          <w:szCs w:val="20"/>
        </w:rPr>
      </w:pPr>
      <w:bookmarkStart w:id="40" w:name="__RefHeading__895_3780990021"/>
      <w:bookmarkEnd w:id="40"/>
      <w:r>
        <w:rPr>
          <w:szCs w:val="20"/>
        </w:rPr>
        <w:t>Probabilidad de ocurrencia</w:t>
      </w:r>
    </w:p>
    <w:p w:rsidR="00000000" w:rsidRDefault="003602D9">
      <w:pPr>
        <w:pStyle w:val="NormalVerdana10"/>
        <w:rPr>
          <w:sz w:val="20"/>
          <w:szCs w:val="20"/>
        </w:rPr>
      </w:pPr>
      <w:r>
        <w:rPr>
          <w:sz w:val="20"/>
          <w:szCs w:val="20"/>
        </w:rPr>
        <w:t>BAJO.</w:t>
      </w:r>
    </w:p>
    <w:p w:rsidR="00000000" w:rsidRDefault="003602D9">
      <w:pPr>
        <w:pStyle w:val="Numeracinorden3"/>
        <w:numPr>
          <w:ilvl w:val="0"/>
          <w:numId w:val="0"/>
        </w:numPr>
        <w:rPr>
          <w:szCs w:val="20"/>
        </w:rPr>
      </w:pPr>
      <w:bookmarkStart w:id="41" w:name="__RefHeading__897_3780990021"/>
      <w:bookmarkEnd w:id="41"/>
      <w:r>
        <w:rPr>
          <w:szCs w:val="20"/>
        </w:rPr>
        <w:t>Imp</w:t>
      </w:r>
      <w:r>
        <w:rPr>
          <w:szCs w:val="20"/>
        </w:rPr>
        <w:t>acto</w:t>
      </w:r>
    </w:p>
    <w:p w:rsidR="00000000" w:rsidRDefault="003602D9">
      <w:pPr>
        <w:pStyle w:val="MTemaNormal"/>
        <w:rPr>
          <w:sz w:val="20"/>
          <w:szCs w:val="20"/>
        </w:rPr>
      </w:pPr>
      <w:r>
        <w:rPr>
          <w:sz w:val="20"/>
          <w:szCs w:val="20"/>
        </w:rPr>
        <w:t>ALTO.</w:t>
      </w:r>
    </w:p>
    <w:p w:rsidR="00000000" w:rsidRDefault="003602D9">
      <w:pPr>
        <w:pStyle w:val="MTemaNormal"/>
        <w:rPr>
          <w:sz w:val="20"/>
          <w:szCs w:val="20"/>
        </w:rPr>
      </w:pPr>
    </w:p>
    <w:p w:rsidR="00000000" w:rsidRDefault="003602D9">
      <w:pPr>
        <w:pStyle w:val="Numeracinorden3"/>
        <w:numPr>
          <w:ilvl w:val="0"/>
          <w:numId w:val="0"/>
        </w:numPr>
        <w:rPr>
          <w:szCs w:val="20"/>
        </w:rPr>
      </w:pPr>
      <w:bookmarkStart w:id="42" w:name="__RefHeading__2578_702059041"/>
      <w:bookmarkEnd w:id="42"/>
      <w:r>
        <w:rPr>
          <w:szCs w:val="20"/>
        </w:rPr>
        <w:t>1.11.</w:t>
      </w:r>
      <w:r>
        <w:rPr>
          <w:szCs w:val="20"/>
        </w:rPr>
        <w:tab/>
        <w:t>Problemas de gestión</w:t>
      </w:r>
    </w:p>
    <w:p w:rsidR="00000000" w:rsidRDefault="003602D9">
      <w:pPr>
        <w:pStyle w:val="Numeracinorden3"/>
        <w:numPr>
          <w:ilvl w:val="0"/>
          <w:numId w:val="0"/>
        </w:numPr>
        <w:rPr>
          <w:szCs w:val="20"/>
        </w:rPr>
      </w:pPr>
      <w:bookmarkStart w:id="43" w:name="__RefHeading__2580_702059041"/>
      <w:bookmarkEnd w:id="43"/>
      <w:r>
        <w:rPr>
          <w:szCs w:val="20"/>
        </w:rPr>
        <w:tab/>
        <w:t>Descripción</w:t>
      </w:r>
    </w:p>
    <w:p w:rsidR="00000000" w:rsidRDefault="003602D9">
      <w:pPr>
        <w:pStyle w:val="Textoindependiente"/>
        <w:rPr>
          <w:rFonts w:ascii="Verdana" w:hAnsi="Verdana"/>
          <w:sz w:val="20"/>
          <w:szCs w:val="20"/>
          <w:lang w:val="es-ES"/>
        </w:rPr>
      </w:pPr>
      <w:r>
        <w:rPr>
          <w:rFonts w:ascii="Verdana" w:hAnsi="Verdana"/>
          <w:b/>
          <w:sz w:val="20"/>
          <w:szCs w:val="20"/>
          <w:lang w:val="es-ES"/>
        </w:rPr>
        <w:tab/>
        <w:t>No adaptación</w:t>
      </w:r>
      <w:r>
        <w:rPr>
          <w:rFonts w:ascii="Verdana" w:hAnsi="Verdana"/>
          <w:sz w:val="20"/>
          <w:szCs w:val="20"/>
          <w:lang w:val="es-ES"/>
        </w:rPr>
        <w:t xml:space="preserve"> a MUM</w:t>
      </w:r>
    </w:p>
    <w:p w:rsidR="00000000" w:rsidRDefault="003602D9">
      <w:pPr>
        <w:pStyle w:val="Numeracinorden3"/>
        <w:numPr>
          <w:ilvl w:val="0"/>
          <w:numId w:val="0"/>
        </w:numPr>
        <w:rPr>
          <w:szCs w:val="20"/>
        </w:rPr>
      </w:pPr>
      <w:bookmarkStart w:id="44" w:name="__RefHeading__895_3780990032"/>
      <w:bookmarkEnd w:id="44"/>
      <w:r>
        <w:rPr>
          <w:szCs w:val="20"/>
        </w:rPr>
        <w:t>Probabilidad de ocurrencia</w:t>
      </w:r>
    </w:p>
    <w:p w:rsidR="00000000" w:rsidRDefault="003602D9">
      <w:pPr>
        <w:pStyle w:val="NormalVerdana10"/>
        <w:rPr>
          <w:sz w:val="20"/>
          <w:szCs w:val="20"/>
        </w:rPr>
      </w:pPr>
      <w:r>
        <w:rPr>
          <w:sz w:val="20"/>
          <w:szCs w:val="20"/>
        </w:rPr>
        <w:t>BAJO.</w:t>
      </w:r>
    </w:p>
    <w:p w:rsidR="00000000" w:rsidRDefault="003602D9">
      <w:pPr>
        <w:pStyle w:val="Numeracinorden3"/>
        <w:numPr>
          <w:ilvl w:val="0"/>
          <w:numId w:val="0"/>
        </w:numPr>
        <w:rPr>
          <w:szCs w:val="20"/>
        </w:rPr>
      </w:pPr>
      <w:bookmarkStart w:id="45" w:name="__RefHeading__897_3780990032"/>
      <w:bookmarkEnd w:id="45"/>
      <w:r>
        <w:rPr>
          <w:szCs w:val="20"/>
        </w:rPr>
        <w:t>Impacto</w:t>
      </w:r>
    </w:p>
    <w:p w:rsidR="00000000" w:rsidRDefault="003602D9">
      <w:pPr>
        <w:pStyle w:val="MTemaNormal"/>
        <w:rPr>
          <w:sz w:val="20"/>
          <w:szCs w:val="20"/>
        </w:rPr>
      </w:pPr>
      <w:r>
        <w:rPr>
          <w:sz w:val="20"/>
          <w:szCs w:val="20"/>
        </w:rPr>
        <w:t>MEDIO.</w:t>
      </w:r>
    </w:p>
    <w:p w:rsidR="00000000" w:rsidRDefault="003602D9">
      <w:pPr>
        <w:pStyle w:val="MTemaNormal"/>
        <w:rPr>
          <w:sz w:val="20"/>
          <w:szCs w:val="20"/>
        </w:rPr>
      </w:pPr>
    </w:p>
    <w:p w:rsidR="00000000" w:rsidRDefault="003602D9">
      <w:pPr>
        <w:pStyle w:val="Numeracinorden3"/>
        <w:numPr>
          <w:ilvl w:val="0"/>
          <w:numId w:val="0"/>
        </w:numPr>
        <w:rPr>
          <w:szCs w:val="20"/>
        </w:rPr>
      </w:pPr>
      <w:bookmarkStart w:id="46" w:name="__RefHeading__2582_702059041"/>
      <w:bookmarkEnd w:id="46"/>
      <w:r>
        <w:rPr>
          <w:szCs w:val="20"/>
        </w:rPr>
        <w:t>1.12.</w:t>
      </w:r>
      <w:r>
        <w:rPr>
          <w:szCs w:val="20"/>
        </w:rPr>
        <w:tab/>
        <w:t>Problemas de comunicación</w:t>
      </w:r>
    </w:p>
    <w:p w:rsidR="00000000" w:rsidRDefault="003602D9">
      <w:pPr>
        <w:pStyle w:val="Numeracinorden3"/>
        <w:numPr>
          <w:ilvl w:val="0"/>
          <w:numId w:val="0"/>
        </w:numPr>
        <w:rPr>
          <w:szCs w:val="20"/>
        </w:rPr>
      </w:pPr>
      <w:bookmarkStart w:id="47" w:name="__RefHeading__2584_702059041"/>
      <w:bookmarkEnd w:id="47"/>
      <w:r>
        <w:rPr>
          <w:szCs w:val="20"/>
        </w:rPr>
        <w:tab/>
        <w:t>Descripción</w:t>
      </w:r>
    </w:p>
    <w:p w:rsidR="00000000" w:rsidRDefault="003602D9">
      <w:pPr>
        <w:pStyle w:val="Textoindependiente"/>
        <w:rPr>
          <w:rFonts w:ascii="Verdana" w:hAnsi="Verdana"/>
          <w:sz w:val="20"/>
          <w:szCs w:val="20"/>
          <w:lang w:val="es-ES"/>
        </w:rPr>
      </w:pPr>
      <w:r>
        <w:rPr>
          <w:rFonts w:ascii="Verdana" w:hAnsi="Verdana"/>
          <w:sz w:val="20"/>
          <w:szCs w:val="20"/>
          <w:lang w:val="es-ES"/>
        </w:rPr>
        <w:tab/>
        <w:t>Falta de comunicación con el Cliente debido a la distancia</w:t>
      </w:r>
    </w:p>
    <w:p w:rsidR="00000000" w:rsidRDefault="003602D9">
      <w:pPr>
        <w:pStyle w:val="Numeracinorden3"/>
        <w:numPr>
          <w:ilvl w:val="0"/>
          <w:numId w:val="0"/>
        </w:numPr>
        <w:rPr>
          <w:szCs w:val="20"/>
        </w:rPr>
      </w:pPr>
      <w:bookmarkStart w:id="48" w:name="__RefHeading__895_37809900312"/>
      <w:bookmarkEnd w:id="48"/>
      <w:r>
        <w:rPr>
          <w:szCs w:val="20"/>
        </w:rPr>
        <w:t>Probabilidad de ocurrencia</w:t>
      </w:r>
    </w:p>
    <w:p w:rsidR="00000000" w:rsidRDefault="003602D9">
      <w:pPr>
        <w:pStyle w:val="NormalVerdana10"/>
        <w:rPr>
          <w:sz w:val="20"/>
          <w:szCs w:val="20"/>
        </w:rPr>
      </w:pPr>
      <w:r>
        <w:rPr>
          <w:sz w:val="20"/>
          <w:szCs w:val="20"/>
        </w:rPr>
        <w:t>AL</w:t>
      </w:r>
      <w:r>
        <w:rPr>
          <w:sz w:val="20"/>
          <w:szCs w:val="20"/>
        </w:rPr>
        <w:t>TA.</w:t>
      </w:r>
    </w:p>
    <w:p w:rsidR="00000000" w:rsidRDefault="003602D9">
      <w:pPr>
        <w:pStyle w:val="Numeracinorden3"/>
        <w:numPr>
          <w:ilvl w:val="0"/>
          <w:numId w:val="0"/>
        </w:numPr>
        <w:rPr>
          <w:szCs w:val="20"/>
        </w:rPr>
      </w:pPr>
      <w:bookmarkStart w:id="49" w:name="__RefHeading__897_37809900312"/>
      <w:bookmarkEnd w:id="49"/>
      <w:r>
        <w:rPr>
          <w:szCs w:val="20"/>
        </w:rPr>
        <w:t>Impacto</w:t>
      </w:r>
    </w:p>
    <w:p w:rsidR="00000000" w:rsidRDefault="003602D9">
      <w:pPr>
        <w:pStyle w:val="MTemaNormal"/>
        <w:rPr>
          <w:sz w:val="20"/>
          <w:szCs w:val="20"/>
        </w:rPr>
      </w:pPr>
      <w:r>
        <w:rPr>
          <w:sz w:val="20"/>
          <w:szCs w:val="20"/>
        </w:rPr>
        <w:t>ALTO.</w:t>
      </w:r>
    </w:p>
    <w:p w:rsidR="00000000" w:rsidRDefault="003602D9">
      <w:pPr>
        <w:pStyle w:val="MTemaNormal"/>
        <w:rPr>
          <w:sz w:val="20"/>
          <w:szCs w:val="20"/>
        </w:rPr>
      </w:pPr>
    </w:p>
    <w:p w:rsidR="00000000" w:rsidRDefault="003602D9">
      <w:pPr>
        <w:pStyle w:val="Numeracinorden3"/>
        <w:numPr>
          <w:ilvl w:val="0"/>
          <w:numId w:val="0"/>
        </w:numPr>
        <w:rPr>
          <w:szCs w:val="20"/>
        </w:rPr>
      </w:pPr>
      <w:bookmarkStart w:id="50" w:name="__RefHeading__2586_702059041"/>
      <w:bookmarkEnd w:id="50"/>
      <w:r>
        <w:rPr>
          <w:szCs w:val="20"/>
        </w:rPr>
        <w:t>1.13.</w:t>
      </w:r>
      <w:r>
        <w:rPr>
          <w:szCs w:val="20"/>
        </w:rPr>
        <w:tab/>
        <w:t>Restricciones del dinamismo tecnológico</w:t>
      </w:r>
    </w:p>
    <w:p w:rsidR="00000000" w:rsidRDefault="003602D9">
      <w:pPr>
        <w:pStyle w:val="Numeracinorden3"/>
        <w:numPr>
          <w:ilvl w:val="0"/>
          <w:numId w:val="0"/>
        </w:numPr>
        <w:rPr>
          <w:szCs w:val="20"/>
        </w:rPr>
      </w:pPr>
      <w:bookmarkStart w:id="51" w:name="__RefHeading__2588_702059041"/>
      <w:bookmarkEnd w:id="51"/>
      <w:r>
        <w:rPr>
          <w:szCs w:val="20"/>
        </w:rPr>
        <w:tab/>
        <w:t>Descripción</w:t>
      </w:r>
    </w:p>
    <w:p w:rsidR="00000000" w:rsidRDefault="003602D9">
      <w:pPr>
        <w:pStyle w:val="Textoindependiente"/>
        <w:rPr>
          <w:rFonts w:ascii="Verdana" w:hAnsi="Verdana"/>
          <w:sz w:val="20"/>
          <w:szCs w:val="20"/>
          <w:lang w:val="es-ES"/>
        </w:rPr>
      </w:pPr>
      <w:r>
        <w:rPr>
          <w:rFonts w:ascii="Verdana" w:hAnsi="Verdana"/>
          <w:sz w:val="20"/>
          <w:szCs w:val="20"/>
          <w:lang w:val="es-ES"/>
        </w:rPr>
        <w:tab/>
        <w:t>Tecnología en continuo desarrollo, estado cambiante</w:t>
      </w:r>
    </w:p>
    <w:p w:rsidR="00000000" w:rsidRDefault="003602D9">
      <w:pPr>
        <w:pStyle w:val="Numeracinorden3"/>
        <w:numPr>
          <w:ilvl w:val="0"/>
          <w:numId w:val="0"/>
        </w:numPr>
        <w:rPr>
          <w:szCs w:val="20"/>
        </w:rPr>
      </w:pPr>
      <w:bookmarkStart w:id="52" w:name="__RefHeading__895_378099003112"/>
      <w:bookmarkEnd w:id="52"/>
      <w:r>
        <w:rPr>
          <w:szCs w:val="20"/>
        </w:rPr>
        <w:t>Probabilidad de ocurrencia</w:t>
      </w:r>
    </w:p>
    <w:p w:rsidR="00000000" w:rsidRDefault="003602D9">
      <w:pPr>
        <w:pStyle w:val="NormalVerdana10"/>
        <w:rPr>
          <w:sz w:val="20"/>
          <w:szCs w:val="20"/>
        </w:rPr>
      </w:pPr>
      <w:r>
        <w:rPr>
          <w:sz w:val="20"/>
          <w:szCs w:val="20"/>
        </w:rPr>
        <w:t>ALTA.</w:t>
      </w:r>
    </w:p>
    <w:p w:rsidR="00000000" w:rsidRDefault="003602D9">
      <w:pPr>
        <w:pStyle w:val="Numeracinorden3"/>
        <w:numPr>
          <w:ilvl w:val="0"/>
          <w:numId w:val="0"/>
        </w:numPr>
        <w:rPr>
          <w:szCs w:val="20"/>
        </w:rPr>
      </w:pPr>
      <w:bookmarkStart w:id="53" w:name="__RefHeading__897_378099003112"/>
      <w:bookmarkEnd w:id="53"/>
      <w:r>
        <w:rPr>
          <w:szCs w:val="20"/>
        </w:rPr>
        <w:t>Impacto</w:t>
      </w:r>
    </w:p>
    <w:p w:rsidR="00000000" w:rsidRDefault="003602D9">
      <w:pPr>
        <w:pStyle w:val="MTemaNormal"/>
        <w:jc w:val="left"/>
        <w:rPr>
          <w:sz w:val="20"/>
          <w:szCs w:val="20"/>
          <w:lang w:val="es-ES"/>
        </w:rPr>
      </w:pPr>
      <w:r>
        <w:rPr>
          <w:sz w:val="20"/>
          <w:szCs w:val="20"/>
          <w:lang w:val="es-ES"/>
        </w:rPr>
        <w:lastRenderedPageBreak/>
        <w:t>ALTO.</w:t>
      </w:r>
    </w:p>
    <w:p w:rsidR="00000000" w:rsidRDefault="003602D9">
      <w:pPr>
        <w:pStyle w:val="MTemaNormal"/>
        <w:jc w:val="left"/>
        <w:rPr>
          <w:sz w:val="20"/>
          <w:szCs w:val="20"/>
          <w:lang w:val="es-ES"/>
        </w:rPr>
      </w:pPr>
    </w:p>
    <w:p w:rsidR="00000000" w:rsidRDefault="003602D9">
      <w:pPr>
        <w:pStyle w:val="Numeracinorden3"/>
        <w:numPr>
          <w:ilvl w:val="0"/>
          <w:numId w:val="0"/>
        </w:numPr>
        <w:jc w:val="left"/>
        <w:rPr>
          <w:szCs w:val="20"/>
          <w:lang w:val="es-ES"/>
        </w:rPr>
      </w:pPr>
      <w:bookmarkStart w:id="54" w:name="__RefHeading__2590_702059041"/>
      <w:bookmarkEnd w:id="54"/>
      <w:r>
        <w:rPr>
          <w:szCs w:val="20"/>
          <w:lang w:val="es-ES"/>
        </w:rPr>
        <w:t>1.14.</w:t>
      </w:r>
      <w:r>
        <w:rPr>
          <w:szCs w:val="20"/>
          <w:lang w:val="es-ES"/>
        </w:rPr>
        <w:tab/>
        <w:t>Problemas legales</w:t>
      </w:r>
    </w:p>
    <w:p w:rsidR="00000000" w:rsidRDefault="003602D9">
      <w:pPr>
        <w:pStyle w:val="Numeracinorden3"/>
        <w:numPr>
          <w:ilvl w:val="0"/>
          <w:numId w:val="0"/>
        </w:numPr>
        <w:rPr>
          <w:szCs w:val="20"/>
        </w:rPr>
      </w:pPr>
      <w:bookmarkStart w:id="55" w:name="__RefHeading__2592_702059041"/>
      <w:bookmarkEnd w:id="55"/>
      <w:r>
        <w:rPr>
          <w:szCs w:val="20"/>
        </w:rPr>
        <w:tab/>
        <w:t>Descripción</w:t>
      </w:r>
    </w:p>
    <w:p w:rsidR="00000000" w:rsidRDefault="003602D9">
      <w:pPr>
        <w:pStyle w:val="Textoindependiente"/>
        <w:rPr>
          <w:rFonts w:ascii="Verdana" w:hAnsi="Verdana"/>
          <w:sz w:val="20"/>
          <w:szCs w:val="20"/>
          <w:lang w:val="es-ES"/>
        </w:rPr>
      </w:pPr>
      <w:r>
        <w:rPr>
          <w:rFonts w:ascii="Verdana" w:hAnsi="Verdana"/>
          <w:sz w:val="20"/>
          <w:szCs w:val="20"/>
          <w:lang w:val="es-ES"/>
        </w:rPr>
        <w:tab/>
        <w:t>Problemas de Copyrigth, esto también ge</w:t>
      </w:r>
      <w:r>
        <w:rPr>
          <w:rFonts w:ascii="Verdana" w:hAnsi="Verdana"/>
          <w:sz w:val="20"/>
          <w:szCs w:val="20"/>
          <w:lang w:val="es-ES"/>
        </w:rPr>
        <w:t xml:space="preserve">nera requerimientos cambiantes </w:t>
      </w:r>
    </w:p>
    <w:p w:rsidR="00000000" w:rsidRDefault="003602D9">
      <w:pPr>
        <w:pStyle w:val="Numeracinorden3"/>
        <w:numPr>
          <w:ilvl w:val="0"/>
          <w:numId w:val="0"/>
        </w:numPr>
        <w:rPr>
          <w:szCs w:val="20"/>
        </w:rPr>
      </w:pPr>
      <w:bookmarkStart w:id="56" w:name="__RefHeading__895_3780990031111"/>
      <w:bookmarkEnd w:id="56"/>
      <w:r>
        <w:rPr>
          <w:szCs w:val="20"/>
        </w:rPr>
        <w:t>Probabilidad de ocurrencia</w:t>
      </w:r>
    </w:p>
    <w:p w:rsidR="00000000" w:rsidRDefault="003602D9">
      <w:pPr>
        <w:pStyle w:val="NormalVerdana10"/>
        <w:rPr>
          <w:sz w:val="20"/>
          <w:szCs w:val="20"/>
        </w:rPr>
      </w:pPr>
      <w:r>
        <w:rPr>
          <w:sz w:val="20"/>
          <w:szCs w:val="20"/>
        </w:rPr>
        <w:t>MEDIA.</w:t>
      </w:r>
    </w:p>
    <w:p w:rsidR="00000000" w:rsidRDefault="003602D9">
      <w:pPr>
        <w:pStyle w:val="Numeracinorden3"/>
        <w:numPr>
          <w:ilvl w:val="0"/>
          <w:numId w:val="0"/>
        </w:numPr>
        <w:rPr>
          <w:szCs w:val="20"/>
        </w:rPr>
      </w:pPr>
      <w:bookmarkStart w:id="57" w:name="__RefHeading__897_3780990031111"/>
      <w:bookmarkEnd w:id="57"/>
      <w:r>
        <w:rPr>
          <w:szCs w:val="20"/>
        </w:rPr>
        <w:t>Impacto</w:t>
      </w:r>
    </w:p>
    <w:p w:rsidR="00000000" w:rsidRDefault="003602D9">
      <w:pPr>
        <w:pStyle w:val="MTemaNormal"/>
        <w:jc w:val="left"/>
        <w:rPr>
          <w:sz w:val="20"/>
          <w:szCs w:val="20"/>
          <w:lang w:val="es-ES"/>
        </w:rPr>
      </w:pPr>
      <w:r>
        <w:rPr>
          <w:sz w:val="20"/>
          <w:szCs w:val="20"/>
          <w:lang w:val="es-ES"/>
        </w:rPr>
        <w:t>ALTO.</w:t>
      </w:r>
    </w:p>
    <w:p w:rsidR="00000000" w:rsidRDefault="003602D9">
      <w:pPr>
        <w:pStyle w:val="MTemaNormal"/>
        <w:jc w:val="left"/>
        <w:rPr>
          <w:sz w:val="20"/>
          <w:szCs w:val="20"/>
        </w:rPr>
      </w:pPr>
    </w:p>
    <w:p w:rsidR="00000000" w:rsidRDefault="003602D9">
      <w:pPr>
        <w:pStyle w:val="Numeracinorden2"/>
        <w:numPr>
          <w:ilvl w:val="0"/>
          <w:numId w:val="0"/>
        </w:numPr>
        <w:ind w:left="-15"/>
        <w:rPr>
          <w:szCs w:val="20"/>
        </w:rPr>
      </w:pPr>
      <w:bookmarkStart w:id="58" w:name="__RefHeading__2594_702059041"/>
      <w:bookmarkEnd w:id="58"/>
      <w:r>
        <w:rPr>
          <w:szCs w:val="20"/>
        </w:rPr>
        <w:t>1.15.</w:t>
      </w:r>
      <w:r>
        <w:rPr>
          <w:szCs w:val="20"/>
        </w:rPr>
        <w:tab/>
        <w:t>Interfaz no deseable</w:t>
      </w:r>
    </w:p>
    <w:p w:rsidR="00000000" w:rsidRDefault="003602D9">
      <w:pPr>
        <w:pStyle w:val="MTema3"/>
        <w:numPr>
          <w:ilvl w:val="0"/>
          <w:numId w:val="0"/>
        </w:numPr>
        <w:rPr>
          <w:szCs w:val="20"/>
        </w:rPr>
      </w:pPr>
      <w:bookmarkStart w:id="59" w:name="__RefHeading__941_3780990011"/>
      <w:bookmarkEnd w:id="59"/>
      <w:r>
        <w:rPr>
          <w:szCs w:val="20"/>
        </w:rPr>
        <w:t>Descripción</w:t>
      </w:r>
    </w:p>
    <w:p w:rsidR="00000000" w:rsidRDefault="003602D9">
      <w:pPr>
        <w:pStyle w:val="MTemaNormal"/>
        <w:rPr>
          <w:sz w:val="20"/>
          <w:szCs w:val="20"/>
        </w:rPr>
      </w:pPr>
      <w:r>
        <w:rPr>
          <w:sz w:val="20"/>
          <w:szCs w:val="20"/>
        </w:rPr>
        <w:t>Que al cliente no le guste la interfaz de usuario diseñada.</w:t>
      </w:r>
    </w:p>
    <w:p w:rsidR="00000000" w:rsidRDefault="003602D9">
      <w:pPr>
        <w:pStyle w:val="MTema3"/>
        <w:numPr>
          <w:ilvl w:val="0"/>
          <w:numId w:val="0"/>
        </w:numPr>
        <w:rPr>
          <w:szCs w:val="20"/>
        </w:rPr>
      </w:pPr>
      <w:bookmarkStart w:id="60" w:name="__RefHeading__943_3780990011"/>
      <w:bookmarkEnd w:id="60"/>
      <w:r>
        <w:rPr>
          <w:szCs w:val="20"/>
        </w:rPr>
        <w:t>Probabilidad</w:t>
      </w:r>
    </w:p>
    <w:p w:rsidR="00000000" w:rsidRDefault="003602D9">
      <w:pPr>
        <w:pStyle w:val="NormalVerdana10"/>
        <w:rPr>
          <w:sz w:val="20"/>
          <w:szCs w:val="20"/>
        </w:rPr>
      </w:pPr>
      <w:r>
        <w:rPr>
          <w:sz w:val="20"/>
          <w:szCs w:val="20"/>
        </w:rPr>
        <w:t>MEDIA.</w:t>
      </w:r>
    </w:p>
    <w:p w:rsidR="00000000" w:rsidRDefault="003602D9">
      <w:pPr>
        <w:pStyle w:val="MTema3"/>
        <w:numPr>
          <w:ilvl w:val="0"/>
          <w:numId w:val="0"/>
        </w:numPr>
        <w:rPr>
          <w:szCs w:val="20"/>
        </w:rPr>
      </w:pPr>
      <w:bookmarkStart w:id="61" w:name="__RefHeading__945_3780990011"/>
      <w:bookmarkEnd w:id="61"/>
      <w:r>
        <w:rPr>
          <w:szCs w:val="20"/>
        </w:rPr>
        <w:t>Impacto</w:t>
      </w:r>
    </w:p>
    <w:p w:rsidR="00000000" w:rsidRDefault="003602D9">
      <w:pPr>
        <w:pStyle w:val="MTemaNormal"/>
        <w:jc w:val="left"/>
        <w:rPr>
          <w:sz w:val="20"/>
          <w:szCs w:val="20"/>
        </w:rPr>
      </w:pPr>
      <w:r>
        <w:rPr>
          <w:sz w:val="20"/>
          <w:szCs w:val="20"/>
        </w:rPr>
        <w:t>ALTO.</w:t>
      </w:r>
    </w:p>
    <w:p w:rsidR="00000000" w:rsidRDefault="003602D9">
      <w:pPr>
        <w:pStyle w:val="MTemaNormal"/>
        <w:tabs>
          <w:tab w:val="left" w:pos="15"/>
        </w:tabs>
        <w:ind w:left="570" w:hanging="15"/>
        <w:jc w:val="left"/>
        <w:rPr>
          <w:sz w:val="20"/>
          <w:szCs w:val="20"/>
        </w:rPr>
      </w:pPr>
    </w:p>
    <w:p w:rsidR="00000000" w:rsidRDefault="003602D9">
      <w:pPr>
        <w:pStyle w:val="NormalVerdana10"/>
        <w:tabs>
          <w:tab w:val="left" w:pos="15"/>
        </w:tabs>
        <w:ind w:left="570" w:hanging="15"/>
        <w:rPr>
          <w:sz w:val="20"/>
          <w:szCs w:val="20"/>
        </w:rPr>
      </w:pPr>
    </w:p>
    <w:p w:rsidR="00000000" w:rsidRDefault="003602D9">
      <w:pPr>
        <w:pStyle w:val="MTema1"/>
        <w:tabs>
          <w:tab w:val="left" w:pos="570"/>
        </w:tabs>
        <w:ind w:left="555"/>
      </w:pPr>
      <w:bookmarkStart w:id="62" w:name="__RefHeading__971_37809900"/>
      <w:bookmarkEnd w:id="62"/>
      <w:r>
        <w:t>Estrategia de Mitigación</w:t>
      </w:r>
    </w:p>
    <w:p w:rsidR="00000000" w:rsidRDefault="003602D9">
      <w:pPr>
        <w:pStyle w:val="MTemaNormal"/>
        <w:rPr>
          <w:sz w:val="20"/>
          <w:szCs w:val="20"/>
        </w:rPr>
      </w:pPr>
      <w:r>
        <w:rPr>
          <w:sz w:val="20"/>
          <w:szCs w:val="20"/>
        </w:rPr>
        <w:t>Se describen la</w:t>
      </w:r>
      <w:r>
        <w:rPr>
          <w:sz w:val="20"/>
          <w:szCs w:val="20"/>
        </w:rPr>
        <w:t>s decisiones tomadas y las acciones previstas por el equipo para reducir la probabilidad de ocurrencia de cada Riesgo en el proyecto.</w:t>
      </w:r>
    </w:p>
    <w:p w:rsidR="00000000" w:rsidRDefault="003602D9">
      <w:pPr>
        <w:pStyle w:val="MTema2"/>
        <w:numPr>
          <w:ilvl w:val="1"/>
          <w:numId w:val="3"/>
        </w:numPr>
        <w:ind w:left="0" w:firstLine="0"/>
        <w:rPr>
          <w:szCs w:val="20"/>
        </w:rPr>
      </w:pPr>
      <w:bookmarkStart w:id="63" w:name="__RefHeading__973_37809900"/>
      <w:bookmarkEnd w:id="63"/>
      <w:r>
        <w:rPr>
          <w:szCs w:val="20"/>
        </w:rPr>
        <w:t>Riesgo Plazos de entrega</w:t>
      </w:r>
    </w:p>
    <w:p w:rsidR="00000000" w:rsidRDefault="003602D9">
      <w:pPr>
        <w:pStyle w:val="MNormal"/>
        <w:ind w:left="570"/>
        <w:rPr>
          <w:sz w:val="20"/>
          <w:szCs w:val="20"/>
        </w:rPr>
      </w:pPr>
      <w:r>
        <w:rPr>
          <w:sz w:val="20"/>
          <w:szCs w:val="20"/>
        </w:rPr>
        <w:t>Atenernos al MUM.</w:t>
      </w:r>
    </w:p>
    <w:p w:rsidR="00000000" w:rsidRDefault="003602D9">
      <w:pPr>
        <w:pStyle w:val="MTema2"/>
        <w:numPr>
          <w:ilvl w:val="1"/>
          <w:numId w:val="3"/>
        </w:numPr>
        <w:ind w:left="0" w:firstLine="0"/>
        <w:rPr>
          <w:szCs w:val="20"/>
        </w:rPr>
      </w:pPr>
      <w:bookmarkStart w:id="64" w:name="__RefHeading__975_37809900"/>
      <w:bookmarkEnd w:id="64"/>
      <w:r>
        <w:rPr>
          <w:szCs w:val="20"/>
        </w:rPr>
        <w:t>Riesgo Tamaño subestimado</w:t>
      </w:r>
    </w:p>
    <w:p w:rsidR="00000000" w:rsidRDefault="003602D9">
      <w:pPr>
        <w:pStyle w:val="MNormal"/>
        <w:ind w:left="570"/>
        <w:rPr>
          <w:sz w:val="20"/>
          <w:szCs w:val="20"/>
        </w:rPr>
      </w:pPr>
      <w:r>
        <w:rPr>
          <w:sz w:val="20"/>
          <w:szCs w:val="20"/>
        </w:rPr>
        <w:t>Utilizar históricos y estimar LOC con prototipo.</w:t>
      </w:r>
    </w:p>
    <w:p w:rsidR="00000000" w:rsidRDefault="003602D9">
      <w:pPr>
        <w:pStyle w:val="MTema2"/>
        <w:numPr>
          <w:ilvl w:val="1"/>
          <w:numId w:val="3"/>
        </w:numPr>
        <w:ind w:left="0" w:firstLine="0"/>
        <w:rPr>
          <w:szCs w:val="20"/>
        </w:rPr>
      </w:pPr>
      <w:bookmarkStart w:id="65" w:name="__RefHeading__977_37809900"/>
      <w:bookmarkEnd w:id="65"/>
      <w:r>
        <w:rPr>
          <w:szCs w:val="20"/>
        </w:rPr>
        <w:t>Ries</w:t>
      </w:r>
      <w:r>
        <w:rPr>
          <w:szCs w:val="20"/>
        </w:rPr>
        <w:t>go Cambios requerimientos</w:t>
      </w:r>
    </w:p>
    <w:p w:rsidR="00000000" w:rsidRDefault="003602D9">
      <w:pPr>
        <w:pStyle w:val="MNormal"/>
        <w:ind w:left="570"/>
        <w:rPr>
          <w:sz w:val="20"/>
          <w:szCs w:val="20"/>
        </w:rPr>
      </w:pPr>
      <w:r>
        <w:rPr>
          <w:sz w:val="20"/>
          <w:szCs w:val="20"/>
        </w:rPr>
        <w:t>Reuniones semanales para validar requerimientos, mostrar el prototipo para validar requerimienos.</w:t>
      </w:r>
    </w:p>
    <w:p w:rsidR="00000000" w:rsidRDefault="003602D9">
      <w:pPr>
        <w:pStyle w:val="MTema2"/>
        <w:numPr>
          <w:ilvl w:val="1"/>
          <w:numId w:val="3"/>
        </w:numPr>
        <w:ind w:left="0" w:firstLine="0"/>
        <w:rPr>
          <w:szCs w:val="20"/>
        </w:rPr>
      </w:pPr>
      <w:bookmarkStart w:id="66" w:name="__RefHeading__979_37809900"/>
      <w:bookmarkEnd w:id="66"/>
      <w:r>
        <w:rPr>
          <w:szCs w:val="20"/>
        </w:rPr>
        <w:t>Riesgo Errar la arquitectura</w:t>
      </w:r>
    </w:p>
    <w:p w:rsidR="00000000" w:rsidRDefault="003602D9">
      <w:pPr>
        <w:pStyle w:val="MNormal"/>
        <w:ind w:left="570"/>
        <w:rPr>
          <w:sz w:val="20"/>
          <w:szCs w:val="20"/>
        </w:rPr>
      </w:pPr>
      <w:r>
        <w:rPr>
          <w:sz w:val="20"/>
          <w:szCs w:val="20"/>
        </w:rPr>
        <w:t>Entender bien el problema.</w:t>
      </w:r>
    </w:p>
    <w:p w:rsidR="00000000" w:rsidRDefault="003602D9">
      <w:pPr>
        <w:pStyle w:val="MTema2"/>
        <w:numPr>
          <w:ilvl w:val="1"/>
          <w:numId w:val="3"/>
        </w:numPr>
        <w:ind w:left="0" w:firstLine="0"/>
        <w:rPr>
          <w:szCs w:val="20"/>
        </w:rPr>
      </w:pPr>
      <w:bookmarkStart w:id="67" w:name="__RefHeading__981_37809900"/>
      <w:bookmarkEnd w:id="67"/>
      <w:r>
        <w:rPr>
          <w:szCs w:val="20"/>
        </w:rPr>
        <w:t>Riesgo Tecnología desconocida</w:t>
      </w:r>
    </w:p>
    <w:p w:rsidR="00000000" w:rsidRDefault="003602D9">
      <w:pPr>
        <w:pStyle w:val="MNormal"/>
        <w:ind w:left="570"/>
        <w:rPr>
          <w:sz w:val="20"/>
          <w:szCs w:val="20"/>
        </w:rPr>
      </w:pPr>
      <w:r>
        <w:rPr>
          <w:sz w:val="20"/>
          <w:szCs w:val="20"/>
        </w:rPr>
        <w:t>Pusimos a cada especialista técnico a investig</w:t>
      </w:r>
      <w:r>
        <w:rPr>
          <w:sz w:val="20"/>
          <w:szCs w:val="20"/>
        </w:rPr>
        <w:t>ar desde la primera semana en alguna tecnología requerida.</w:t>
      </w:r>
    </w:p>
    <w:p w:rsidR="00000000" w:rsidRDefault="003602D9">
      <w:pPr>
        <w:pStyle w:val="MTema2"/>
        <w:numPr>
          <w:ilvl w:val="1"/>
          <w:numId w:val="3"/>
        </w:numPr>
        <w:ind w:left="0" w:firstLine="0"/>
        <w:rPr>
          <w:szCs w:val="20"/>
        </w:rPr>
      </w:pPr>
      <w:bookmarkStart w:id="68" w:name="__RefHeading__983_37809900"/>
      <w:bookmarkEnd w:id="68"/>
      <w:r>
        <w:rPr>
          <w:szCs w:val="20"/>
        </w:rPr>
        <w:t>Riesgo Conflictos internos</w:t>
      </w:r>
    </w:p>
    <w:p w:rsidR="00000000" w:rsidRDefault="003602D9">
      <w:pPr>
        <w:pStyle w:val="NormalVerdana10"/>
        <w:rPr>
          <w:sz w:val="20"/>
          <w:szCs w:val="20"/>
        </w:rPr>
      </w:pPr>
      <w:r>
        <w:rPr>
          <w:sz w:val="20"/>
          <w:szCs w:val="20"/>
        </w:rPr>
        <w:t xml:space="preserve">Uno de los grandes trabajos del administrador, o líder natural del grupo que no tiene porque ser el admin, es transimitir una sensación de pertenencia al equipo, y poder </w:t>
      </w:r>
      <w:r>
        <w:rPr>
          <w:sz w:val="20"/>
          <w:szCs w:val="20"/>
        </w:rPr>
        <w:t>trabajar por sobre los roces naturales. También hacer foco en el respeto mutuo, la tolerancia, y otras virtudes necesarias para la vida social. Entender que todos somos inexpertos en cualquier rol que tomemos  y en la experiencia en si.</w:t>
      </w:r>
    </w:p>
    <w:p w:rsidR="00000000" w:rsidRDefault="003602D9">
      <w:pPr>
        <w:pStyle w:val="MTema2"/>
        <w:numPr>
          <w:ilvl w:val="1"/>
          <w:numId w:val="3"/>
        </w:numPr>
        <w:ind w:left="0" w:firstLine="0"/>
        <w:rPr>
          <w:szCs w:val="20"/>
        </w:rPr>
      </w:pPr>
      <w:bookmarkStart w:id="69" w:name="__RefHeading__987_37809900"/>
      <w:bookmarkEnd w:id="69"/>
      <w:r>
        <w:rPr>
          <w:szCs w:val="20"/>
        </w:rPr>
        <w:lastRenderedPageBreak/>
        <w:t xml:space="preserve">Riesgo Ausencia de </w:t>
      </w:r>
      <w:r>
        <w:rPr>
          <w:szCs w:val="20"/>
        </w:rPr>
        <w:t>integrantes</w:t>
      </w:r>
    </w:p>
    <w:p w:rsidR="00000000" w:rsidRDefault="003602D9">
      <w:pPr>
        <w:pStyle w:val="MNormal"/>
        <w:ind w:left="570"/>
        <w:rPr>
          <w:sz w:val="20"/>
          <w:szCs w:val="20"/>
        </w:rPr>
      </w:pPr>
      <w:r>
        <w:rPr>
          <w:sz w:val="20"/>
          <w:szCs w:val="20"/>
        </w:rPr>
        <w:t>En nuestras estimaciones está este aspecto, nadie es una máquina de trabajar.</w:t>
      </w:r>
    </w:p>
    <w:p w:rsidR="00000000" w:rsidRDefault="003602D9">
      <w:pPr>
        <w:pStyle w:val="MTema2"/>
        <w:numPr>
          <w:ilvl w:val="1"/>
          <w:numId w:val="3"/>
        </w:numPr>
        <w:ind w:left="0" w:firstLine="0"/>
        <w:rPr>
          <w:szCs w:val="20"/>
        </w:rPr>
      </w:pPr>
      <w:bookmarkStart w:id="70" w:name="__RefHeading__989_37809900"/>
      <w:bookmarkEnd w:id="70"/>
      <w:r>
        <w:rPr>
          <w:szCs w:val="20"/>
        </w:rPr>
        <w:t>Riesgo Problemas de implantación</w:t>
      </w:r>
    </w:p>
    <w:p w:rsidR="00000000" w:rsidRDefault="003602D9">
      <w:pPr>
        <w:pStyle w:val="MNormal"/>
        <w:ind w:left="570"/>
        <w:rPr>
          <w:sz w:val="20"/>
          <w:szCs w:val="20"/>
        </w:rPr>
      </w:pPr>
      <w:r>
        <w:rPr>
          <w:sz w:val="20"/>
          <w:szCs w:val="20"/>
        </w:rPr>
        <w:t>Vamos a hacer un esfuerzo para conseguir un windows phone 7 para setiembre y instalarlo en él.</w:t>
      </w:r>
    </w:p>
    <w:p w:rsidR="00000000" w:rsidRDefault="003602D9">
      <w:pPr>
        <w:pStyle w:val="MTema2"/>
        <w:numPr>
          <w:ilvl w:val="1"/>
          <w:numId w:val="3"/>
        </w:numPr>
        <w:ind w:left="0" w:firstLine="0"/>
        <w:rPr>
          <w:szCs w:val="20"/>
        </w:rPr>
      </w:pPr>
      <w:bookmarkStart w:id="71" w:name="__RefHeading__991_37809900"/>
      <w:bookmarkEnd w:id="71"/>
      <w:r>
        <w:rPr>
          <w:szCs w:val="20"/>
        </w:rPr>
        <w:t>Riesgo Problemas para verificar</w:t>
      </w:r>
    </w:p>
    <w:p w:rsidR="00000000" w:rsidRDefault="003602D9">
      <w:pPr>
        <w:pStyle w:val="MNormal"/>
        <w:ind w:left="567"/>
        <w:rPr>
          <w:sz w:val="20"/>
          <w:szCs w:val="20"/>
        </w:rPr>
      </w:pPr>
      <w:r>
        <w:rPr>
          <w:sz w:val="20"/>
          <w:szCs w:val="20"/>
        </w:rPr>
        <w:t>Estamo</w:t>
      </w:r>
      <w:r>
        <w:rPr>
          <w:sz w:val="20"/>
          <w:szCs w:val="20"/>
        </w:rPr>
        <w:t xml:space="preserve">s estudiando tecnologías disponibles. </w:t>
      </w:r>
    </w:p>
    <w:p w:rsidR="00000000" w:rsidRDefault="003602D9">
      <w:pPr>
        <w:pStyle w:val="MTema2"/>
        <w:numPr>
          <w:ilvl w:val="1"/>
          <w:numId w:val="3"/>
        </w:numPr>
        <w:ind w:left="0" w:firstLine="0"/>
        <w:rPr>
          <w:szCs w:val="20"/>
        </w:rPr>
      </w:pPr>
      <w:bookmarkStart w:id="72" w:name="__RefHeading__2596_70205904"/>
      <w:bookmarkEnd w:id="72"/>
      <w:r>
        <w:rPr>
          <w:szCs w:val="20"/>
        </w:rPr>
        <w:t>Riesgo Falta de acceso a la tecnología requerida</w:t>
      </w:r>
    </w:p>
    <w:p w:rsidR="00000000" w:rsidRDefault="003602D9">
      <w:pPr>
        <w:pStyle w:val="MNormal"/>
        <w:ind w:left="567"/>
        <w:rPr>
          <w:sz w:val="20"/>
          <w:szCs w:val="20"/>
        </w:rPr>
      </w:pPr>
      <w:r>
        <w:rPr>
          <w:sz w:val="20"/>
          <w:szCs w:val="20"/>
        </w:rPr>
        <w:t>Tratamos desde el inicio de conseguir todo.</w:t>
      </w:r>
    </w:p>
    <w:p w:rsidR="00000000" w:rsidRDefault="003602D9">
      <w:pPr>
        <w:pStyle w:val="MTema2"/>
        <w:numPr>
          <w:ilvl w:val="1"/>
          <w:numId w:val="3"/>
        </w:numPr>
        <w:ind w:left="0" w:firstLine="0"/>
        <w:rPr>
          <w:szCs w:val="20"/>
        </w:rPr>
      </w:pPr>
      <w:bookmarkStart w:id="73" w:name="__RefHeading__2598_70205904"/>
      <w:bookmarkEnd w:id="73"/>
      <w:r>
        <w:rPr>
          <w:szCs w:val="20"/>
        </w:rPr>
        <w:t>Problemas de gestión</w:t>
      </w:r>
    </w:p>
    <w:p w:rsidR="00000000" w:rsidRDefault="003602D9">
      <w:pPr>
        <w:pStyle w:val="MNormal"/>
        <w:ind w:left="567"/>
        <w:rPr>
          <w:sz w:val="20"/>
          <w:szCs w:val="20"/>
        </w:rPr>
      </w:pPr>
      <w:r>
        <w:rPr>
          <w:sz w:val="20"/>
          <w:szCs w:val="20"/>
        </w:rPr>
        <w:t xml:space="preserve">Deberiamos tener bien estudiado el MUM. </w:t>
      </w:r>
    </w:p>
    <w:p w:rsidR="00000000" w:rsidRDefault="003602D9">
      <w:pPr>
        <w:pStyle w:val="MTema2"/>
        <w:numPr>
          <w:ilvl w:val="1"/>
          <w:numId w:val="3"/>
        </w:numPr>
        <w:ind w:left="0" w:firstLine="0"/>
        <w:rPr>
          <w:szCs w:val="20"/>
        </w:rPr>
      </w:pPr>
      <w:bookmarkStart w:id="74" w:name="__RefHeading__2600_70205904"/>
      <w:bookmarkEnd w:id="74"/>
      <w:r>
        <w:rPr>
          <w:szCs w:val="20"/>
        </w:rPr>
        <w:t>Problemas de comunicación</w:t>
      </w:r>
    </w:p>
    <w:p w:rsidR="00000000" w:rsidRDefault="003602D9">
      <w:pPr>
        <w:pStyle w:val="MNormal"/>
        <w:ind w:left="567"/>
        <w:rPr>
          <w:sz w:val="20"/>
          <w:szCs w:val="20"/>
        </w:rPr>
      </w:pPr>
      <w:r>
        <w:rPr>
          <w:sz w:val="20"/>
          <w:szCs w:val="20"/>
        </w:rPr>
        <w:t xml:space="preserve">Mandar mails detallados al cliente, </w:t>
      </w:r>
      <w:r>
        <w:rPr>
          <w:sz w:val="20"/>
          <w:szCs w:val="20"/>
        </w:rPr>
        <w:t>aprovechar cada instancia para reunirnos.</w:t>
      </w:r>
    </w:p>
    <w:p w:rsidR="00000000" w:rsidRDefault="003602D9">
      <w:pPr>
        <w:pStyle w:val="MTema2"/>
        <w:numPr>
          <w:ilvl w:val="1"/>
          <w:numId w:val="3"/>
        </w:numPr>
        <w:ind w:left="0" w:firstLine="0"/>
        <w:rPr>
          <w:szCs w:val="20"/>
        </w:rPr>
      </w:pPr>
      <w:bookmarkStart w:id="75" w:name="__RefHeading__2602_70205904"/>
      <w:bookmarkEnd w:id="75"/>
      <w:r>
        <w:rPr>
          <w:szCs w:val="20"/>
        </w:rPr>
        <w:t>Restricciones del dinamismo tecnológico</w:t>
      </w:r>
    </w:p>
    <w:p w:rsidR="00000000" w:rsidRDefault="003602D9">
      <w:pPr>
        <w:pStyle w:val="MNormal"/>
        <w:ind w:left="567"/>
        <w:rPr>
          <w:sz w:val="20"/>
          <w:szCs w:val="20"/>
        </w:rPr>
      </w:pPr>
      <w:r>
        <w:rPr>
          <w:sz w:val="20"/>
          <w:szCs w:val="20"/>
        </w:rPr>
        <w:t>No podemos adivinar que cambios están planeando, pero podemos mantenernos informados de esos cambios para detectarlos temprano.</w:t>
      </w:r>
    </w:p>
    <w:p w:rsidR="00000000" w:rsidRDefault="003602D9">
      <w:pPr>
        <w:pStyle w:val="MTema2"/>
        <w:numPr>
          <w:ilvl w:val="1"/>
          <w:numId w:val="3"/>
        </w:numPr>
        <w:ind w:left="0" w:firstLine="0"/>
        <w:rPr>
          <w:szCs w:val="20"/>
        </w:rPr>
      </w:pPr>
      <w:bookmarkStart w:id="76" w:name="__RefHeading__2604_70205904"/>
      <w:bookmarkEnd w:id="76"/>
      <w:r>
        <w:rPr>
          <w:szCs w:val="20"/>
        </w:rPr>
        <w:t>Riesgos legales</w:t>
      </w:r>
    </w:p>
    <w:p w:rsidR="00000000" w:rsidRDefault="003602D9">
      <w:pPr>
        <w:pStyle w:val="MNormal"/>
        <w:ind w:left="567"/>
        <w:rPr>
          <w:sz w:val="20"/>
          <w:szCs w:val="20"/>
        </w:rPr>
      </w:pPr>
      <w:r>
        <w:rPr>
          <w:sz w:val="20"/>
          <w:szCs w:val="20"/>
        </w:rPr>
        <w:t xml:space="preserve">Estudiar bien los términos de </w:t>
      </w:r>
      <w:r>
        <w:rPr>
          <w:sz w:val="20"/>
          <w:szCs w:val="20"/>
        </w:rPr>
        <w:t>Facebook y Azure.</w:t>
      </w:r>
    </w:p>
    <w:p w:rsidR="00000000" w:rsidRDefault="003602D9">
      <w:pPr>
        <w:pStyle w:val="MTema2"/>
        <w:numPr>
          <w:ilvl w:val="1"/>
          <w:numId w:val="3"/>
        </w:numPr>
        <w:ind w:left="0" w:firstLine="0"/>
        <w:rPr>
          <w:szCs w:val="20"/>
        </w:rPr>
      </w:pPr>
      <w:bookmarkStart w:id="77" w:name="__RefHeading__2606_70205904"/>
      <w:bookmarkEnd w:id="77"/>
      <w:r>
        <w:rPr>
          <w:szCs w:val="20"/>
        </w:rPr>
        <w:t>Interfaz no deseable</w:t>
      </w:r>
    </w:p>
    <w:p w:rsidR="00000000" w:rsidRDefault="003602D9">
      <w:pPr>
        <w:pStyle w:val="MNormal"/>
        <w:ind w:left="567"/>
        <w:rPr>
          <w:sz w:val="20"/>
          <w:szCs w:val="20"/>
        </w:rPr>
      </w:pPr>
      <w:r>
        <w:rPr>
          <w:sz w:val="20"/>
          <w:szCs w:val="20"/>
        </w:rPr>
        <w:t>Este es el principal motivo por el cual se hace un prototipo.</w:t>
      </w:r>
    </w:p>
    <w:p w:rsidR="00000000" w:rsidRDefault="003602D9">
      <w:pPr>
        <w:pStyle w:val="MNormal"/>
        <w:ind w:left="567"/>
        <w:rPr>
          <w:sz w:val="20"/>
          <w:szCs w:val="20"/>
        </w:rPr>
      </w:pPr>
    </w:p>
    <w:p w:rsidR="00000000" w:rsidRDefault="003602D9">
      <w:pPr>
        <w:pStyle w:val="MTema1"/>
        <w:tabs>
          <w:tab w:val="left" w:pos="405"/>
        </w:tabs>
        <w:ind w:left="0" w:firstLine="0"/>
      </w:pPr>
      <w:bookmarkStart w:id="78" w:name="__RefHeading__993_37809900"/>
      <w:bookmarkEnd w:id="78"/>
      <w:r>
        <w:t>Monitoreo</w:t>
      </w:r>
    </w:p>
    <w:p w:rsidR="00000000" w:rsidRDefault="003602D9">
      <w:pPr>
        <w:pStyle w:val="MTemaNormal"/>
        <w:rPr>
          <w:sz w:val="20"/>
          <w:szCs w:val="20"/>
        </w:rPr>
      </w:pPr>
      <w:r>
        <w:rPr>
          <w:sz w:val="20"/>
          <w:szCs w:val="20"/>
        </w:rPr>
        <w:t xml:space="preserve">Se describe como se realizará el monitoreo y la detección de la ocurrencia o posibilidad de ocurrencia de los Riesgos identificados, incluyendo </w:t>
      </w:r>
      <w:r>
        <w:rPr>
          <w:sz w:val="20"/>
          <w:szCs w:val="20"/>
        </w:rPr>
        <w:t>por ejemplo eventos específicos que los pudieran disparar.</w:t>
      </w:r>
    </w:p>
    <w:p w:rsidR="00000000" w:rsidRDefault="003602D9">
      <w:pPr>
        <w:rPr>
          <w:rFonts w:ascii="Verdana" w:hAnsi="Verdana"/>
          <w:sz w:val="20"/>
          <w:szCs w:val="20"/>
        </w:rPr>
      </w:pPr>
    </w:p>
    <w:p w:rsidR="00000000" w:rsidRDefault="003602D9">
      <w:pPr>
        <w:pStyle w:val="MTema2"/>
        <w:numPr>
          <w:ilvl w:val="1"/>
          <w:numId w:val="3"/>
        </w:numPr>
        <w:ind w:left="0" w:firstLine="0"/>
        <w:rPr>
          <w:szCs w:val="20"/>
        </w:rPr>
      </w:pPr>
      <w:bookmarkStart w:id="79" w:name="__RefHeading__2608_70205904"/>
      <w:bookmarkEnd w:id="79"/>
      <w:r>
        <w:rPr>
          <w:szCs w:val="20"/>
        </w:rPr>
        <w:t>Riesgo Plazos de entrega</w:t>
      </w:r>
    </w:p>
    <w:p w:rsidR="00000000" w:rsidRDefault="003602D9">
      <w:pPr>
        <w:pStyle w:val="MNormal"/>
        <w:ind w:left="570"/>
        <w:rPr>
          <w:sz w:val="20"/>
          <w:szCs w:val="20"/>
        </w:rPr>
      </w:pPr>
      <w:r>
        <w:rPr>
          <w:sz w:val="20"/>
          <w:szCs w:val="20"/>
        </w:rPr>
        <w:t>En cada reunión de equipo se monitorea, más el encargado de SQA.</w:t>
      </w:r>
    </w:p>
    <w:p w:rsidR="00000000" w:rsidRDefault="003602D9">
      <w:pPr>
        <w:pStyle w:val="MTema2"/>
        <w:numPr>
          <w:ilvl w:val="1"/>
          <w:numId w:val="3"/>
        </w:numPr>
        <w:ind w:left="0" w:firstLine="0"/>
        <w:rPr>
          <w:szCs w:val="20"/>
        </w:rPr>
      </w:pPr>
      <w:bookmarkStart w:id="80" w:name="__RefHeading__975_378099001"/>
      <w:bookmarkEnd w:id="80"/>
      <w:r>
        <w:rPr>
          <w:szCs w:val="20"/>
        </w:rPr>
        <w:t>Riesgo Tamaño subestimado</w:t>
      </w:r>
    </w:p>
    <w:p w:rsidR="00000000" w:rsidRDefault="003602D9">
      <w:pPr>
        <w:pStyle w:val="MNormal"/>
        <w:ind w:left="570"/>
        <w:rPr>
          <w:sz w:val="20"/>
          <w:szCs w:val="20"/>
        </w:rPr>
      </w:pPr>
      <w:r>
        <w:rPr>
          <w:sz w:val="20"/>
          <w:szCs w:val="20"/>
        </w:rPr>
        <w:t>Con el prototipo.</w:t>
      </w:r>
    </w:p>
    <w:p w:rsidR="00000000" w:rsidRDefault="003602D9">
      <w:pPr>
        <w:pStyle w:val="MTema2"/>
        <w:numPr>
          <w:ilvl w:val="1"/>
          <w:numId w:val="3"/>
        </w:numPr>
        <w:ind w:left="0" w:firstLine="0"/>
        <w:rPr>
          <w:szCs w:val="20"/>
        </w:rPr>
      </w:pPr>
      <w:bookmarkStart w:id="81" w:name="__RefHeading__977_378099001"/>
      <w:bookmarkEnd w:id="81"/>
      <w:r>
        <w:rPr>
          <w:szCs w:val="20"/>
        </w:rPr>
        <w:t>Riesgo Cambios requerimientos</w:t>
      </w:r>
    </w:p>
    <w:p w:rsidR="00000000" w:rsidRDefault="003602D9">
      <w:pPr>
        <w:pStyle w:val="MNormal"/>
        <w:ind w:left="570"/>
        <w:rPr>
          <w:sz w:val="20"/>
          <w:szCs w:val="20"/>
        </w:rPr>
      </w:pPr>
      <w:r>
        <w:rPr>
          <w:sz w:val="20"/>
          <w:szCs w:val="20"/>
        </w:rPr>
        <w:t>Reuniones semanales con el clien</w:t>
      </w:r>
      <w:r>
        <w:rPr>
          <w:sz w:val="20"/>
          <w:szCs w:val="20"/>
        </w:rPr>
        <w:t>te.</w:t>
      </w:r>
    </w:p>
    <w:p w:rsidR="00000000" w:rsidRDefault="003602D9">
      <w:pPr>
        <w:pStyle w:val="MTema2"/>
        <w:numPr>
          <w:ilvl w:val="1"/>
          <w:numId w:val="3"/>
        </w:numPr>
        <w:ind w:left="0" w:firstLine="0"/>
        <w:rPr>
          <w:szCs w:val="20"/>
        </w:rPr>
      </w:pPr>
      <w:bookmarkStart w:id="82" w:name="__RefHeading__979_378099001"/>
      <w:bookmarkEnd w:id="82"/>
      <w:r>
        <w:rPr>
          <w:szCs w:val="20"/>
        </w:rPr>
        <w:t>Riesgo Errar la arquitectura</w:t>
      </w:r>
    </w:p>
    <w:p w:rsidR="00000000" w:rsidRDefault="003602D9">
      <w:pPr>
        <w:pStyle w:val="MNormal"/>
        <w:ind w:left="570"/>
        <w:rPr>
          <w:sz w:val="20"/>
          <w:szCs w:val="20"/>
        </w:rPr>
      </w:pPr>
      <w:r>
        <w:rPr>
          <w:sz w:val="20"/>
          <w:szCs w:val="20"/>
        </w:rPr>
        <w:t>Prototipo.</w:t>
      </w:r>
    </w:p>
    <w:p w:rsidR="00000000" w:rsidRDefault="003602D9">
      <w:pPr>
        <w:pStyle w:val="MTema2"/>
        <w:numPr>
          <w:ilvl w:val="1"/>
          <w:numId w:val="3"/>
        </w:numPr>
        <w:ind w:left="0" w:firstLine="0"/>
        <w:rPr>
          <w:szCs w:val="20"/>
        </w:rPr>
      </w:pPr>
      <w:bookmarkStart w:id="83" w:name="__RefHeading__981_378099001"/>
      <w:bookmarkEnd w:id="83"/>
      <w:r>
        <w:rPr>
          <w:szCs w:val="20"/>
        </w:rPr>
        <w:t>Riesgo Tecnología desconocida</w:t>
      </w:r>
    </w:p>
    <w:p w:rsidR="00000000" w:rsidRDefault="003602D9">
      <w:pPr>
        <w:pStyle w:val="MNormal"/>
        <w:ind w:left="570"/>
        <w:rPr>
          <w:sz w:val="20"/>
          <w:szCs w:val="20"/>
        </w:rPr>
      </w:pPr>
      <w:r>
        <w:rPr>
          <w:sz w:val="20"/>
          <w:szCs w:val="20"/>
        </w:rPr>
        <w:t>Responsables de cada tecnología, prototipo.</w:t>
      </w:r>
    </w:p>
    <w:p w:rsidR="00000000" w:rsidRDefault="003602D9">
      <w:pPr>
        <w:pStyle w:val="MTema2"/>
        <w:numPr>
          <w:ilvl w:val="1"/>
          <w:numId w:val="3"/>
        </w:numPr>
        <w:ind w:left="0" w:firstLine="0"/>
        <w:rPr>
          <w:szCs w:val="20"/>
        </w:rPr>
      </w:pPr>
      <w:bookmarkStart w:id="84" w:name="__RefHeading__983_378099001"/>
      <w:bookmarkEnd w:id="84"/>
      <w:r>
        <w:rPr>
          <w:szCs w:val="20"/>
        </w:rPr>
        <w:t>Riesgo Conflictos internos</w:t>
      </w:r>
    </w:p>
    <w:p w:rsidR="00000000" w:rsidRDefault="003602D9">
      <w:pPr>
        <w:pStyle w:val="NormalVerdana10"/>
        <w:rPr>
          <w:sz w:val="20"/>
          <w:szCs w:val="20"/>
        </w:rPr>
      </w:pPr>
      <w:r>
        <w:rPr>
          <w:sz w:val="20"/>
          <w:szCs w:val="20"/>
        </w:rPr>
        <w:t>Estar atentos y no dejar pasar las pequeñas cosas.</w:t>
      </w:r>
    </w:p>
    <w:p w:rsidR="00000000" w:rsidRDefault="003602D9">
      <w:pPr>
        <w:pStyle w:val="MTema2"/>
        <w:numPr>
          <w:ilvl w:val="1"/>
          <w:numId w:val="3"/>
        </w:numPr>
        <w:ind w:left="0" w:firstLine="0"/>
        <w:rPr>
          <w:szCs w:val="20"/>
        </w:rPr>
      </w:pPr>
      <w:bookmarkStart w:id="85" w:name="__RefHeading__987_378099001"/>
      <w:bookmarkEnd w:id="85"/>
      <w:r>
        <w:rPr>
          <w:szCs w:val="20"/>
        </w:rPr>
        <w:t>Riesgo Ausencia de integrantes</w:t>
      </w:r>
    </w:p>
    <w:p w:rsidR="00000000" w:rsidRDefault="003602D9">
      <w:pPr>
        <w:pStyle w:val="MNormal"/>
        <w:ind w:left="570"/>
        <w:rPr>
          <w:sz w:val="20"/>
          <w:szCs w:val="20"/>
        </w:rPr>
      </w:pPr>
      <w:r>
        <w:rPr>
          <w:sz w:val="20"/>
          <w:szCs w:val="20"/>
        </w:rPr>
        <w:lastRenderedPageBreak/>
        <w:t xml:space="preserve">Buena comunicación entre los </w:t>
      </w:r>
      <w:r>
        <w:rPr>
          <w:sz w:val="20"/>
          <w:szCs w:val="20"/>
        </w:rPr>
        <w:t>integrantes. Tenemos anotado quienes están más ocupados.</w:t>
      </w:r>
    </w:p>
    <w:p w:rsidR="00000000" w:rsidRDefault="003602D9">
      <w:pPr>
        <w:pStyle w:val="MTema2"/>
        <w:numPr>
          <w:ilvl w:val="1"/>
          <w:numId w:val="3"/>
        </w:numPr>
        <w:ind w:left="0" w:firstLine="0"/>
        <w:rPr>
          <w:szCs w:val="20"/>
        </w:rPr>
      </w:pPr>
      <w:bookmarkStart w:id="86" w:name="__RefHeading__989_378099001"/>
      <w:bookmarkEnd w:id="86"/>
      <w:r>
        <w:rPr>
          <w:szCs w:val="20"/>
        </w:rPr>
        <w:t>Riesgo Problemas de implantación</w:t>
      </w:r>
    </w:p>
    <w:p w:rsidR="00000000" w:rsidRDefault="003602D9">
      <w:pPr>
        <w:pStyle w:val="MNormal"/>
        <w:ind w:left="570"/>
        <w:rPr>
          <w:sz w:val="20"/>
          <w:szCs w:val="20"/>
        </w:rPr>
      </w:pPr>
      <w:r>
        <w:rPr>
          <w:sz w:val="20"/>
          <w:szCs w:val="20"/>
        </w:rPr>
        <w:t>Trataremos de conseguir un teléfono.</w:t>
      </w:r>
    </w:p>
    <w:p w:rsidR="00000000" w:rsidRDefault="003602D9">
      <w:pPr>
        <w:pStyle w:val="MTema2"/>
        <w:numPr>
          <w:ilvl w:val="1"/>
          <w:numId w:val="3"/>
        </w:numPr>
        <w:ind w:left="0" w:firstLine="0"/>
        <w:rPr>
          <w:szCs w:val="20"/>
        </w:rPr>
      </w:pPr>
      <w:bookmarkStart w:id="87" w:name="__RefHeading__991_378099001"/>
      <w:bookmarkEnd w:id="87"/>
      <w:r>
        <w:rPr>
          <w:szCs w:val="20"/>
        </w:rPr>
        <w:t>Riesgo Problemas para verificar</w:t>
      </w:r>
    </w:p>
    <w:p w:rsidR="00000000" w:rsidRDefault="003602D9">
      <w:pPr>
        <w:pStyle w:val="MNormal"/>
        <w:ind w:left="567"/>
        <w:rPr>
          <w:sz w:val="20"/>
          <w:szCs w:val="20"/>
        </w:rPr>
      </w:pPr>
      <w:r>
        <w:rPr>
          <w:sz w:val="20"/>
          <w:szCs w:val="20"/>
        </w:rPr>
        <w:t xml:space="preserve">Al empezar a implementar, hacer los unit tests. </w:t>
      </w:r>
    </w:p>
    <w:p w:rsidR="00000000" w:rsidRDefault="003602D9">
      <w:pPr>
        <w:pStyle w:val="MTema2"/>
        <w:numPr>
          <w:ilvl w:val="1"/>
          <w:numId w:val="3"/>
        </w:numPr>
        <w:ind w:left="0" w:firstLine="0"/>
        <w:rPr>
          <w:szCs w:val="20"/>
        </w:rPr>
      </w:pPr>
      <w:bookmarkStart w:id="88" w:name="__RefHeading__2610_70205904"/>
      <w:bookmarkEnd w:id="88"/>
      <w:r>
        <w:rPr>
          <w:szCs w:val="20"/>
        </w:rPr>
        <w:t>Riesgo Falta de acceso a la tecnología requerida</w:t>
      </w:r>
    </w:p>
    <w:p w:rsidR="00000000" w:rsidRDefault="003602D9">
      <w:pPr>
        <w:pStyle w:val="MNormal"/>
        <w:ind w:left="567"/>
        <w:rPr>
          <w:sz w:val="20"/>
          <w:szCs w:val="20"/>
        </w:rPr>
      </w:pPr>
      <w:r>
        <w:rPr>
          <w:sz w:val="20"/>
          <w:szCs w:val="20"/>
        </w:rPr>
        <w:t>Comunicación constante con la gente de Microsoft.</w:t>
      </w:r>
    </w:p>
    <w:p w:rsidR="00000000" w:rsidRDefault="003602D9">
      <w:pPr>
        <w:pStyle w:val="MTema2"/>
        <w:numPr>
          <w:ilvl w:val="1"/>
          <w:numId w:val="3"/>
        </w:numPr>
        <w:ind w:left="0" w:firstLine="0"/>
        <w:rPr>
          <w:szCs w:val="20"/>
        </w:rPr>
      </w:pPr>
      <w:bookmarkStart w:id="89" w:name="__RefHeading__2612_70205904"/>
      <w:bookmarkEnd w:id="89"/>
      <w:r>
        <w:rPr>
          <w:szCs w:val="20"/>
        </w:rPr>
        <w:t>Problemas de gestión</w:t>
      </w:r>
    </w:p>
    <w:p w:rsidR="00000000" w:rsidRDefault="003602D9">
      <w:pPr>
        <w:pStyle w:val="MNormal"/>
        <w:ind w:left="567"/>
        <w:rPr>
          <w:sz w:val="20"/>
          <w:szCs w:val="20"/>
        </w:rPr>
      </w:pPr>
      <w:r>
        <w:rPr>
          <w:sz w:val="20"/>
          <w:szCs w:val="20"/>
        </w:rPr>
        <w:t>El admin debe monitorear en las reuniones la comprensión del modelo de los encargados, y comprenderlo bien él primero.</w:t>
      </w:r>
    </w:p>
    <w:p w:rsidR="00000000" w:rsidRDefault="003602D9">
      <w:pPr>
        <w:pStyle w:val="MTema2"/>
        <w:numPr>
          <w:ilvl w:val="1"/>
          <w:numId w:val="3"/>
        </w:numPr>
        <w:ind w:left="0" w:firstLine="0"/>
        <w:rPr>
          <w:szCs w:val="20"/>
        </w:rPr>
      </w:pPr>
      <w:bookmarkStart w:id="90" w:name="__RefHeading__2614_70205904"/>
      <w:bookmarkEnd w:id="90"/>
      <w:r>
        <w:rPr>
          <w:szCs w:val="20"/>
        </w:rPr>
        <w:t>Problemas de comunicación</w:t>
      </w:r>
    </w:p>
    <w:p w:rsidR="00000000" w:rsidRDefault="003602D9">
      <w:pPr>
        <w:pStyle w:val="MNormal"/>
        <w:ind w:left="567"/>
        <w:rPr>
          <w:sz w:val="20"/>
          <w:szCs w:val="20"/>
        </w:rPr>
      </w:pPr>
      <w:r>
        <w:rPr>
          <w:sz w:val="20"/>
          <w:szCs w:val="20"/>
        </w:rPr>
        <w:t>Skype, msn, mails. Todo lo posible para</w:t>
      </w:r>
      <w:r>
        <w:rPr>
          <w:sz w:val="20"/>
          <w:szCs w:val="20"/>
        </w:rPr>
        <w:t xml:space="preserve"> tener lineas de comunicacion.</w:t>
      </w:r>
    </w:p>
    <w:p w:rsidR="00000000" w:rsidRDefault="003602D9">
      <w:pPr>
        <w:pStyle w:val="MTema2"/>
        <w:numPr>
          <w:ilvl w:val="1"/>
          <w:numId w:val="3"/>
        </w:numPr>
        <w:ind w:left="0" w:firstLine="0"/>
        <w:rPr>
          <w:szCs w:val="20"/>
        </w:rPr>
      </w:pPr>
      <w:bookmarkStart w:id="91" w:name="__RefHeading__2616_70205904"/>
      <w:bookmarkEnd w:id="91"/>
      <w:r>
        <w:rPr>
          <w:szCs w:val="20"/>
        </w:rPr>
        <w:t>Restricciones del dinamismo tecnológico</w:t>
      </w:r>
    </w:p>
    <w:p w:rsidR="00000000" w:rsidRDefault="003602D9">
      <w:pPr>
        <w:pStyle w:val="MNormal"/>
        <w:ind w:left="567"/>
        <w:rPr>
          <w:sz w:val="20"/>
          <w:szCs w:val="20"/>
        </w:rPr>
      </w:pPr>
      <w:r>
        <w:rPr>
          <w:sz w:val="20"/>
          <w:szCs w:val="20"/>
        </w:rPr>
        <w:t>Suscripción a servicios de noticias referidas a las tecnologías.</w:t>
      </w:r>
    </w:p>
    <w:p w:rsidR="00000000" w:rsidRDefault="003602D9">
      <w:pPr>
        <w:pStyle w:val="MTema2"/>
        <w:numPr>
          <w:ilvl w:val="1"/>
          <w:numId w:val="3"/>
        </w:numPr>
        <w:ind w:left="0" w:firstLine="0"/>
        <w:rPr>
          <w:szCs w:val="20"/>
        </w:rPr>
      </w:pPr>
      <w:bookmarkStart w:id="92" w:name="__RefHeading__2618_70205904"/>
      <w:bookmarkEnd w:id="92"/>
      <w:r>
        <w:rPr>
          <w:szCs w:val="20"/>
        </w:rPr>
        <w:t>Riesgos legales</w:t>
      </w:r>
    </w:p>
    <w:p w:rsidR="00000000" w:rsidRDefault="003602D9">
      <w:pPr>
        <w:pStyle w:val="MNormal"/>
        <w:ind w:left="567"/>
        <w:rPr>
          <w:sz w:val="20"/>
          <w:szCs w:val="20"/>
        </w:rPr>
      </w:pPr>
      <w:r>
        <w:rPr>
          <w:sz w:val="20"/>
          <w:szCs w:val="20"/>
        </w:rPr>
        <w:t>Misma idea que anterior, pero de términos legales.</w:t>
      </w:r>
    </w:p>
    <w:p w:rsidR="00000000" w:rsidRDefault="003602D9">
      <w:pPr>
        <w:pStyle w:val="MTema2"/>
        <w:numPr>
          <w:ilvl w:val="1"/>
          <w:numId w:val="3"/>
        </w:numPr>
        <w:ind w:left="0" w:firstLine="0"/>
        <w:rPr>
          <w:szCs w:val="20"/>
        </w:rPr>
      </w:pPr>
      <w:bookmarkStart w:id="93" w:name="__RefHeading__2620_70205904"/>
      <w:bookmarkEnd w:id="93"/>
      <w:r>
        <w:rPr>
          <w:szCs w:val="20"/>
        </w:rPr>
        <w:t>Interfaz no deseable</w:t>
      </w:r>
    </w:p>
    <w:p w:rsidR="00000000" w:rsidRDefault="003602D9">
      <w:pPr>
        <w:pStyle w:val="MTemaNormal"/>
        <w:rPr>
          <w:sz w:val="20"/>
          <w:szCs w:val="20"/>
        </w:rPr>
      </w:pPr>
      <w:r>
        <w:rPr>
          <w:sz w:val="20"/>
          <w:szCs w:val="20"/>
        </w:rPr>
        <w:t>Muestra bi-semanal al cliente de</w:t>
      </w:r>
      <w:r>
        <w:rPr>
          <w:sz w:val="20"/>
          <w:szCs w:val="20"/>
        </w:rPr>
        <w:t>l producto.</w:t>
      </w:r>
    </w:p>
    <w:p w:rsidR="00000000" w:rsidRDefault="003602D9">
      <w:pPr>
        <w:pStyle w:val="MTema1"/>
        <w:pageBreakBefore/>
      </w:pPr>
      <w:bookmarkStart w:id="94" w:name="__RefHeading__2622_70205904"/>
      <w:bookmarkEnd w:id="94"/>
      <w:r>
        <w:lastRenderedPageBreak/>
        <w:t>Plan de Contingencia</w:t>
      </w:r>
    </w:p>
    <w:p w:rsidR="00000000" w:rsidRDefault="003602D9">
      <w:pPr>
        <w:pStyle w:val="MTemaNormal"/>
        <w:ind w:left="0"/>
        <w:rPr>
          <w:sz w:val="20"/>
          <w:szCs w:val="20"/>
        </w:rPr>
      </w:pPr>
      <w:bookmarkStart w:id="95" w:name="__RefHeading__1017_37809900"/>
      <w:bookmarkEnd w:id="95"/>
      <w:r>
        <w:rPr>
          <w:sz w:val="20"/>
          <w:szCs w:val="20"/>
        </w:rPr>
        <w:t>Se describen las acciones que tomará el equipo en el caso  que alguno de los Riesgos identificados se presente, como por ejemplo dar una solución alternativa, establecer reducción en la funcionalidad del Sistema, etc.</w:t>
      </w:r>
    </w:p>
    <w:p w:rsidR="00000000" w:rsidRDefault="003602D9">
      <w:pPr>
        <w:rPr>
          <w:rFonts w:ascii="Verdana" w:hAnsi="Verdana"/>
          <w:sz w:val="20"/>
          <w:szCs w:val="20"/>
        </w:rPr>
      </w:pPr>
    </w:p>
    <w:p w:rsidR="00000000" w:rsidRDefault="003602D9">
      <w:pPr>
        <w:pStyle w:val="MTema2"/>
        <w:numPr>
          <w:ilvl w:val="1"/>
          <w:numId w:val="3"/>
        </w:numPr>
        <w:ind w:left="-15" w:firstLine="0"/>
        <w:rPr>
          <w:szCs w:val="20"/>
        </w:rPr>
      </w:pPr>
      <w:bookmarkStart w:id="96" w:name="__RefHeading__2624_70205904"/>
      <w:bookmarkEnd w:id="96"/>
      <w:r>
        <w:rPr>
          <w:szCs w:val="20"/>
        </w:rPr>
        <w:t>Ries</w:t>
      </w:r>
      <w:r>
        <w:rPr>
          <w:szCs w:val="20"/>
        </w:rPr>
        <w:t>go Plazos de entrega</w:t>
      </w:r>
    </w:p>
    <w:p w:rsidR="00000000" w:rsidRDefault="003602D9">
      <w:pPr>
        <w:pStyle w:val="MNormal"/>
        <w:ind w:left="570"/>
        <w:rPr>
          <w:sz w:val="20"/>
          <w:szCs w:val="20"/>
        </w:rPr>
      </w:pPr>
      <w:r>
        <w:rPr>
          <w:sz w:val="20"/>
          <w:szCs w:val="20"/>
        </w:rPr>
        <w:t>Jerarquizar documentación y funcionalidades.</w:t>
      </w:r>
    </w:p>
    <w:p w:rsidR="00000000" w:rsidRDefault="003602D9">
      <w:pPr>
        <w:pStyle w:val="MTema2"/>
        <w:numPr>
          <w:ilvl w:val="1"/>
          <w:numId w:val="3"/>
        </w:numPr>
        <w:ind w:left="-15" w:firstLine="0"/>
        <w:rPr>
          <w:szCs w:val="20"/>
        </w:rPr>
      </w:pPr>
      <w:bookmarkStart w:id="97" w:name="__RefHeading__975_3780990011"/>
      <w:bookmarkEnd w:id="97"/>
      <w:r>
        <w:rPr>
          <w:szCs w:val="20"/>
        </w:rPr>
        <w:t>Riesgo Tamaño subestimado</w:t>
      </w:r>
    </w:p>
    <w:p w:rsidR="00000000" w:rsidRDefault="003602D9">
      <w:pPr>
        <w:pStyle w:val="MNormal"/>
        <w:ind w:left="570"/>
        <w:rPr>
          <w:sz w:val="20"/>
          <w:szCs w:val="20"/>
        </w:rPr>
      </w:pPr>
      <w:r>
        <w:rPr>
          <w:sz w:val="20"/>
          <w:szCs w:val="20"/>
        </w:rPr>
        <w:t>Redefinir alcance.</w:t>
      </w:r>
    </w:p>
    <w:p w:rsidR="00000000" w:rsidRDefault="003602D9">
      <w:pPr>
        <w:pStyle w:val="MTema2"/>
        <w:numPr>
          <w:ilvl w:val="1"/>
          <w:numId w:val="3"/>
        </w:numPr>
        <w:ind w:left="-15" w:firstLine="0"/>
        <w:rPr>
          <w:szCs w:val="20"/>
        </w:rPr>
      </w:pPr>
      <w:bookmarkStart w:id="98" w:name="__RefHeading__977_3780990011"/>
      <w:bookmarkEnd w:id="98"/>
      <w:r>
        <w:rPr>
          <w:szCs w:val="20"/>
        </w:rPr>
        <w:t>Riesgo Cambios requerimientos</w:t>
      </w:r>
    </w:p>
    <w:p w:rsidR="00000000" w:rsidRDefault="003602D9">
      <w:pPr>
        <w:pStyle w:val="MNormal"/>
        <w:ind w:left="570"/>
        <w:rPr>
          <w:sz w:val="20"/>
          <w:szCs w:val="20"/>
        </w:rPr>
      </w:pPr>
      <w:r>
        <w:rPr>
          <w:sz w:val="20"/>
          <w:szCs w:val="20"/>
        </w:rPr>
        <w:t>Negociar sobre todo los que impactarían en la arquitectura.</w:t>
      </w:r>
    </w:p>
    <w:p w:rsidR="00000000" w:rsidRDefault="003602D9">
      <w:pPr>
        <w:pStyle w:val="MTema2"/>
        <w:numPr>
          <w:ilvl w:val="1"/>
          <w:numId w:val="3"/>
        </w:numPr>
        <w:ind w:left="-15" w:firstLine="0"/>
        <w:rPr>
          <w:szCs w:val="20"/>
        </w:rPr>
      </w:pPr>
      <w:bookmarkStart w:id="99" w:name="__RefHeading__979_3780990011"/>
      <w:bookmarkEnd w:id="99"/>
      <w:r>
        <w:rPr>
          <w:szCs w:val="20"/>
        </w:rPr>
        <w:t>Riesgo Errar la arquitectura</w:t>
      </w:r>
    </w:p>
    <w:p w:rsidR="00000000" w:rsidRDefault="003602D9">
      <w:pPr>
        <w:pStyle w:val="MNormal"/>
        <w:ind w:left="570"/>
        <w:rPr>
          <w:sz w:val="20"/>
          <w:szCs w:val="20"/>
        </w:rPr>
      </w:pPr>
      <w:r>
        <w:rPr>
          <w:sz w:val="20"/>
          <w:szCs w:val="20"/>
        </w:rPr>
        <w:t>Cambiarla y redefinir alca</w:t>
      </w:r>
      <w:r>
        <w:rPr>
          <w:sz w:val="20"/>
          <w:szCs w:val="20"/>
        </w:rPr>
        <w:t>nce.</w:t>
      </w:r>
    </w:p>
    <w:p w:rsidR="00000000" w:rsidRDefault="003602D9">
      <w:pPr>
        <w:pStyle w:val="MTema2"/>
        <w:numPr>
          <w:ilvl w:val="1"/>
          <w:numId w:val="3"/>
        </w:numPr>
        <w:ind w:left="-15" w:firstLine="0"/>
        <w:rPr>
          <w:szCs w:val="20"/>
        </w:rPr>
      </w:pPr>
      <w:bookmarkStart w:id="100" w:name="__RefHeading__981_3780990011"/>
      <w:bookmarkEnd w:id="100"/>
      <w:r>
        <w:rPr>
          <w:szCs w:val="20"/>
        </w:rPr>
        <w:t>Riesgo Tecnología desconocida</w:t>
      </w:r>
    </w:p>
    <w:p w:rsidR="00000000" w:rsidRDefault="003602D9">
      <w:pPr>
        <w:pStyle w:val="MNormal"/>
        <w:ind w:left="570"/>
        <w:rPr>
          <w:sz w:val="20"/>
          <w:szCs w:val="20"/>
        </w:rPr>
      </w:pPr>
      <w:r>
        <w:rPr>
          <w:sz w:val="20"/>
          <w:szCs w:val="20"/>
        </w:rPr>
        <w:t>Reuniones especificas para aprender tecnologías.</w:t>
      </w:r>
    </w:p>
    <w:p w:rsidR="00000000" w:rsidRDefault="003602D9">
      <w:pPr>
        <w:pStyle w:val="MTema2"/>
        <w:numPr>
          <w:ilvl w:val="1"/>
          <w:numId w:val="3"/>
        </w:numPr>
        <w:ind w:left="-15" w:firstLine="0"/>
        <w:rPr>
          <w:szCs w:val="20"/>
        </w:rPr>
      </w:pPr>
      <w:bookmarkStart w:id="101" w:name="__RefHeading__983_3780990011"/>
      <w:bookmarkEnd w:id="101"/>
      <w:r>
        <w:rPr>
          <w:szCs w:val="20"/>
        </w:rPr>
        <w:t>Riesgo Conflictos internos</w:t>
      </w:r>
    </w:p>
    <w:p w:rsidR="00000000" w:rsidRDefault="003602D9">
      <w:pPr>
        <w:pStyle w:val="NormalVerdana10"/>
        <w:rPr>
          <w:sz w:val="20"/>
          <w:szCs w:val="20"/>
        </w:rPr>
      </w:pPr>
      <w:r>
        <w:rPr>
          <w:sz w:val="20"/>
          <w:szCs w:val="20"/>
        </w:rPr>
        <w:t>Hablar como adultos que deberiamos ser.</w:t>
      </w:r>
    </w:p>
    <w:p w:rsidR="00000000" w:rsidRDefault="003602D9">
      <w:pPr>
        <w:pStyle w:val="MTema2"/>
        <w:numPr>
          <w:ilvl w:val="1"/>
          <w:numId w:val="3"/>
        </w:numPr>
        <w:ind w:left="-15" w:firstLine="0"/>
        <w:rPr>
          <w:szCs w:val="20"/>
        </w:rPr>
      </w:pPr>
      <w:bookmarkStart w:id="102" w:name="__RefHeading__987_3780990011"/>
      <w:bookmarkEnd w:id="102"/>
      <w:r>
        <w:rPr>
          <w:szCs w:val="20"/>
        </w:rPr>
        <w:t>Riesgo Ausencia de integrantes</w:t>
      </w:r>
    </w:p>
    <w:p w:rsidR="00000000" w:rsidRDefault="003602D9">
      <w:pPr>
        <w:pStyle w:val="MNormal"/>
        <w:ind w:left="570"/>
        <w:rPr>
          <w:sz w:val="20"/>
          <w:szCs w:val="20"/>
        </w:rPr>
      </w:pPr>
      <w:r>
        <w:rPr>
          <w:sz w:val="20"/>
          <w:szCs w:val="20"/>
        </w:rPr>
        <w:t>Hacer los demás un pequeño sobreesfuerzo.</w:t>
      </w:r>
    </w:p>
    <w:p w:rsidR="00000000" w:rsidRDefault="003602D9">
      <w:pPr>
        <w:pStyle w:val="MTema2"/>
        <w:numPr>
          <w:ilvl w:val="1"/>
          <w:numId w:val="3"/>
        </w:numPr>
        <w:ind w:left="-15" w:firstLine="0"/>
        <w:rPr>
          <w:szCs w:val="20"/>
        </w:rPr>
      </w:pPr>
      <w:bookmarkStart w:id="103" w:name="__RefHeading__989_3780990011"/>
      <w:bookmarkEnd w:id="103"/>
      <w:r>
        <w:rPr>
          <w:szCs w:val="20"/>
        </w:rPr>
        <w:t>Riesgo Problemas de implantación</w:t>
      </w:r>
    </w:p>
    <w:p w:rsidR="00000000" w:rsidRDefault="003602D9">
      <w:pPr>
        <w:pStyle w:val="MNormal"/>
        <w:ind w:left="570"/>
        <w:rPr>
          <w:sz w:val="20"/>
          <w:szCs w:val="20"/>
        </w:rPr>
      </w:pPr>
      <w:r>
        <w:rPr>
          <w:sz w:val="20"/>
          <w:szCs w:val="20"/>
        </w:rPr>
        <w:t>Mandarle el ejecutable al cliente y que lo pruebe.</w:t>
      </w:r>
    </w:p>
    <w:p w:rsidR="00000000" w:rsidRDefault="003602D9">
      <w:pPr>
        <w:pStyle w:val="MTema2"/>
        <w:numPr>
          <w:ilvl w:val="1"/>
          <w:numId w:val="3"/>
        </w:numPr>
        <w:ind w:left="-15" w:firstLine="0"/>
        <w:rPr>
          <w:szCs w:val="20"/>
        </w:rPr>
      </w:pPr>
      <w:bookmarkStart w:id="104" w:name="__RefHeading__991_3780990011"/>
      <w:bookmarkEnd w:id="104"/>
      <w:r>
        <w:rPr>
          <w:szCs w:val="20"/>
        </w:rPr>
        <w:t>Riesgo Problemas para verificar</w:t>
      </w:r>
    </w:p>
    <w:p w:rsidR="00000000" w:rsidRDefault="003602D9">
      <w:pPr>
        <w:pStyle w:val="MNormal"/>
        <w:ind w:left="567"/>
        <w:rPr>
          <w:sz w:val="20"/>
          <w:szCs w:val="20"/>
        </w:rPr>
      </w:pPr>
      <w:r>
        <w:rPr>
          <w:sz w:val="20"/>
          <w:szCs w:val="20"/>
        </w:rPr>
        <w:t xml:space="preserve">Negociar verificación con el cliente. </w:t>
      </w:r>
    </w:p>
    <w:p w:rsidR="00000000" w:rsidRDefault="003602D9">
      <w:pPr>
        <w:pStyle w:val="MTema2"/>
        <w:numPr>
          <w:ilvl w:val="1"/>
          <w:numId w:val="3"/>
        </w:numPr>
        <w:ind w:left="-15" w:firstLine="0"/>
        <w:rPr>
          <w:szCs w:val="20"/>
        </w:rPr>
      </w:pPr>
      <w:bookmarkStart w:id="105" w:name="__RefHeading__2626_70205904"/>
      <w:bookmarkEnd w:id="105"/>
      <w:r>
        <w:rPr>
          <w:szCs w:val="20"/>
        </w:rPr>
        <w:t>Riesgo Falta de acceso a la tecnología requerida</w:t>
      </w:r>
    </w:p>
    <w:p w:rsidR="00000000" w:rsidRDefault="003602D9">
      <w:pPr>
        <w:pStyle w:val="MNormal"/>
        <w:ind w:left="567"/>
        <w:rPr>
          <w:sz w:val="20"/>
          <w:szCs w:val="20"/>
        </w:rPr>
      </w:pPr>
      <w:r>
        <w:rPr>
          <w:sz w:val="20"/>
          <w:szCs w:val="20"/>
        </w:rPr>
        <w:t>Hacer lo necesario, hasta poner algo de dinero.</w:t>
      </w:r>
    </w:p>
    <w:p w:rsidR="00000000" w:rsidRDefault="003602D9">
      <w:pPr>
        <w:pStyle w:val="MTema2"/>
        <w:numPr>
          <w:ilvl w:val="1"/>
          <w:numId w:val="3"/>
        </w:numPr>
        <w:ind w:left="-15" w:firstLine="0"/>
        <w:rPr>
          <w:szCs w:val="20"/>
        </w:rPr>
      </w:pPr>
      <w:bookmarkStart w:id="106" w:name="__RefHeading__2628_70205904"/>
      <w:bookmarkEnd w:id="106"/>
      <w:r>
        <w:rPr>
          <w:szCs w:val="20"/>
        </w:rPr>
        <w:t>Problemas de gestión</w:t>
      </w:r>
    </w:p>
    <w:p w:rsidR="00000000" w:rsidRDefault="003602D9">
      <w:pPr>
        <w:pStyle w:val="MNormal"/>
        <w:ind w:left="567"/>
        <w:rPr>
          <w:sz w:val="20"/>
          <w:szCs w:val="20"/>
        </w:rPr>
      </w:pPr>
      <w:r>
        <w:rPr>
          <w:sz w:val="20"/>
          <w:szCs w:val="20"/>
        </w:rPr>
        <w:t>Reuniones expli</w:t>
      </w:r>
      <w:r>
        <w:rPr>
          <w:sz w:val="20"/>
          <w:szCs w:val="20"/>
        </w:rPr>
        <w:t>cativas.</w:t>
      </w:r>
    </w:p>
    <w:p w:rsidR="00000000" w:rsidRDefault="003602D9">
      <w:pPr>
        <w:pStyle w:val="MTema2"/>
        <w:numPr>
          <w:ilvl w:val="1"/>
          <w:numId w:val="3"/>
        </w:numPr>
        <w:ind w:left="-15" w:firstLine="0"/>
        <w:rPr>
          <w:szCs w:val="20"/>
        </w:rPr>
      </w:pPr>
      <w:bookmarkStart w:id="107" w:name="__RefHeading__2630_70205904"/>
      <w:bookmarkEnd w:id="107"/>
      <w:r>
        <w:rPr>
          <w:szCs w:val="20"/>
        </w:rPr>
        <w:t>Problemas de comunicación</w:t>
      </w:r>
    </w:p>
    <w:p w:rsidR="00000000" w:rsidRDefault="003602D9">
      <w:pPr>
        <w:pStyle w:val="MNormal"/>
        <w:ind w:left="567"/>
        <w:rPr>
          <w:sz w:val="20"/>
          <w:szCs w:val="20"/>
        </w:rPr>
      </w:pPr>
      <w:r>
        <w:rPr>
          <w:sz w:val="20"/>
          <w:szCs w:val="20"/>
        </w:rPr>
        <w:t>Hacer lo más posible, suponiendo lo que no sabemos según el entorno tomando en cuenta que no es absoulto.</w:t>
      </w:r>
    </w:p>
    <w:p w:rsidR="00000000" w:rsidRDefault="003602D9">
      <w:pPr>
        <w:pStyle w:val="MTema2"/>
        <w:numPr>
          <w:ilvl w:val="1"/>
          <w:numId w:val="3"/>
        </w:numPr>
        <w:ind w:left="-15" w:firstLine="0"/>
        <w:rPr>
          <w:szCs w:val="20"/>
        </w:rPr>
      </w:pPr>
      <w:bookmarkStart w:id="108" w:name="__RefHeading__2632_70205904"/>
      <w:bookmarkEnd w:id="108"/>
      <w:r>
        <w:rPr>
          <w:szCs w:val="20"/>
        </w:rPr>
        <w:t>Restricciones del dinamismo tecnológico</w:t>
      </w:r>
    </w:p>
    <w:p w:rsidR="00000000" w:rsidRDefault="003602D9">
      <w:pPr>
        <w:pStyle w:val="MNormal"/>
        <w:ind w:left="567"/>
        <w:rPr>
          <w:sz w:val="20"/>
          <w:szCs w:val="20"/>
        </w:rPr>
      </w:pPr>
      <w:r>
        <w:rPr>
          <w:sz w:val="20"/>
          <w:szCs w:val="20"/>
        </w:rPr>
        <w:t>Cambiar lo necesario.</w:t>
      </w:r>
    </w:p>
    <w:p w:rsidR="00000000" w:rsidRDefault="003602D9">
      <w:pPr>
        <w:pStyle w:val="MTema2"/>
        <w:numPr>
          <w:ilvl w:val="1"/>
          <w:numId w:val="3"/>
        </w:numPr>
        <w:ind w:left="-15" w:firstLine="0"/>
        <w:rPr>
          <w:szCs w:val="20"/>
        </w:rPr>
      </w:pPr>
      <w:bookmarkStart w:id="109" w:name="__RefHeading__2634_70205904"/>
      <w:bookmarkEnd w:id="109"/>
      <w:r>
        <w:rPr>
          <w:szCs w:val="20"/>
        </w:rPr>
        <w:t>Riesgos legales</w:t>
      </w:r>
    </w:p>
    <w:p w:rsidR="00000000" w:rsidRDefault="003602D9">
      <w:pPr>
        <w:pStyle w:val="MNormal"/>
        <w:ind w:left="567"/>
        <w:rPr>
          <w:sz w:val="20"/>
          <w:szCs w:val="20"/>
        </w:rPr>
      </w:pPr>
      <w:r>
        <w:rPr>
          <w:sz w:val="20"/>
          <w:szCs w:val="20"/>
        </w:rPr>
        <w:t>Redefinir requerimientos según realid</w:t>
      </w:r>
      <w:r>
        <w:rPr>
          <w:sz w:val="20"/>
          <w:szCs w:val="20"/>
        </w:rPr>
        <w:t>ad.</w:t>
      </w:r>
    </w:p>
    <w:p w:rsidR="00000000" w:rsidRDefault="003602D9">
      <w:pPr>
        <w:pStyle w:val="MTema2"/>
        <w:numPr>
          <w:ilvl w:val="1"/>
          <w:numId w:val="3"/>
        </w:numPr>
        <w:ind w:left="-15" w:firstLine="0"/>
        <w:rPr>
          <w:szCs w:val="20"/>
        </w:rPr>
      </w:pPr>
      <w:bookmarkStart w:id="110" w:name="__RefHeading__2636_70205904"/>
      <w:bookmarkEnd w:id="110"/>
      <w:r>
        <w:rPr>
          <w:szCs w:val="20"/>
        </w:rPr>
        <w:t>Interfaz no deseable</w:t>
      </w:r>
    </w:p>
    <w:p w:rsidR="003602D9" w:rsidRDefault="003602D9">
      <w:pPr>
        <w:pStyle w:val="MTemaNormal"/>
        <w:ind w:left="540"/>
        <w:rPr>
          <w:sz w:val="20"/>
          <w:szCs w:val="20"/>
        </w:rPr>
      </w:pPr>
      <w:r>
        <w:rPr>
          <w:sz w:val="20"/>
          <w:szCs w:val="20"/>
        </w:rPr>
        <w:t>Cambiarla.</w:t>
      </w:r>
    </w:p>
    <w:sectPr w:rsidR="003602D9">
      <w:type w:val="continuous"/>
      <w:pgSz w:w="11906" w:h="16838"/>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Mangal">
    <w:panose1 w:val="00000400000000000000"/>
    <w:charset w:val="00"/>
    <w:family w:val="auto"/>
    <w:pitch w:val="variable"/>
    <w:sig w:usb0="00008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10"/>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2">
    <w:nsid w:val="00000003"/>
    <w:multiLevelType w:val="multilevel"/>
    <w:tmpl w:val="00000003"/>
    <w:name w:val="WW8Num12"/>
    <w:lvl w:ilvl="0">
      <w:start w:val="1"/>
      <w:numFmt w:val="decimal"/>
      <w:lvlText w:val="%1."/>
      <w:lvlJc w:val="left"/>
      <w:pPr>
        <w:tabs>
          <w:tab w:val="num" w:pos="1287"/>
        </w:tabs>
        <w:ind w:left="1287" w:hanging="567"/>
      </w:pPr>
    </w:lvl>
    <w:lvl w:ilvl="1">
      <w:start w:val="1"/>
      <w:numFmt w:val="decimal"/>
      <w:lvlText w:val="%1.%2."/>
      <w:lvlJc w:val="left"/>
      <w:pPr>
        <w:tabs>
          <w:tab w:val="num" w:pos="2024"/>
        </w:tabs>
        <w:ind w:left="2024" w:hanging="737"/>
      </w:pPr>
    </w:lvl>
    <w:lvl w:ilvl="2">
      <w:start w:val="1"/>
      <w:numFmt w:val="decimal"/>
      <w:lvlText w:val="%1.%2.%3."/>
      <w:lvlJc w:val="left"/>
      <w:pPr>
        <w:tabs>
          <w:tab w:val="num" w:pos="2818"/>
        </w:tabs>
        <w:ind w:left="2818" w:hanging="794"/>
      </w:pPr>
    </w:lvl>
    <w:lvl w:ilvl="3">
      <w:start w:val="1"/>
      <w:numFmt w:val="decimal"/>
      <w:lvlText w:val="%1.%2.%3.%4."/>
      <w:lvlJc w:val="left"/>
      <w:pPr>
        <w:tabs>
          <w:tab w:val="num" w:pos="3668"/>
        </w:tabs>
        <w:ind w:left="3668" w:hanging="850"/>
      </w:pPr>
    </w:lvl>
    <w:lvl w:ilvl="4">
      <w:start w:val="1"/>
      <w:numFmt w:val="bullet"/>
      <w:lvlText w:val=""/>
      <w:lvlJc w:val="left"/>
      <w:pPr>
        <w:tabs>
          <w:tab w:val="num" w:pos="2520"/>
        </w:tabs>
        <w:ind w:left="2520" w:hanging="360"/>
      </w:pPr>
      <w:rPr>
        <w:rFonts w:ascii="Symbol" w:hAnsi="Symbol"/>
      </w:rPr>
    </w:lvl>
    <w:lvl w:ilvl="5">
      <w:start w:val="1"/>
      <w:numFmt w:val="bullet"/>
      <w:lvlText w:val=""/>
      <w:lvlJc w:val="left"/>
      <w:pPr>
        <w:tabs>
          <w:tab w:val="num" w:pos="2880"/>
        </w:tabs>
        <w:ind w:left="2880" w:hanging="360"/>
      </w:pPr>
      <w:rPr>
        <w:rFonts w:ascii="Wingdings" w:hAnsi="Wingdings"/>
      </w:rPr>
    </w:lvl>
    <w:lvl w:ilvl="6">
      <w:start w:val="1"/>
      <w:numFmt w:val="bullet"/>
      <w:lvlText w:val=""/>
      <w:lvlJc w:val="left"/>
      <w:pPr>
        <w:tabs>
          <w:tab w:val="num" w:pos="3240"/>
        </w:tabs>
        <w:ind w:left="3240" w:hanging="360"/>
      </w:pPr>
      <w:rPr>
        <w:rFonts w:ascii="Wingdings" w:hAnsi="Wingdings"/>
      </w:rPr>
    </w:lvl>
    <w:lvl w:ilvl="7">
      <w:start w:val="1"/>
      <w:numFmt w:val="bullet"/>
      <w:lvlText w:val=""/>
      <w:lvlJc w:val="left"/>
      <w:pPr>
        <w:tabs>
          <w:tab w:val="num" w:pos="3600"/>
        </w:tabs>
        <w:ind w:left="3600" w:hanging="360"/>
      </w:pPr>
      <w:rPr>
        <w:rFonts w:ascii="Symbol" w:hAnsi="Symbol"/>
      </w:rPr>
    </w:lvl>
    <w:lvl w:ilvl="8">
      <w:start w:val="1"/>
      <w:numFmt w:val="bullet"/>
      <w:lvlText w:val=""/>
      <w:lvlJc w:val="left"/>
      <w:pPr>
        <w:tabs>
          <w:tab w:val="num" w:pos="3960"/>
        </w:tabs>
        <w:ind w:left="3960" w:hanging="360"/>
      </w:pPr>
      <w:rPr>
        <w:rFonts w:ascii="Symbol" w:hAnsi="Symbol"/>
      </w:rPr>
    </w:lvl>
  </w:abstractNum>
  <w:abstractNum w:abstractNumId="3">
    <w:nsid w:val="00000004"/>
    <w:multiLevelType w:val="singleLevel"/>
    <w:tmpl w:val="00000004"/>
    <w:name w:val="WW8Num3"/>
    <w:lvl w:ilvl="0">
      <w:start w:val="1"/>
      <w:numFmt w:val="bullet"/>
      <w:lvlText w:val=""/>
      <w:lvlJc w:val="left"/>
      <w:pPr>
        <w:tabs>
          <w:tab w:val="num" w:pos="0"/>
        </w:tabs>
        <w:ind w:left="1429" w:hanging="360"/>
      </w:pPr>
      <w:rPr>
        <w:rFonts w:ascii="Symbol" w:hAnsi="Symbol"/>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775295"/>
    <w:rsid w:val="003602D9"/>
    <w:rsid w:val="00775295"/>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character" w:default="1" w:styleId="Fuentedeprrafopredeter">
    <w:name w:val="Default Paragraph Fon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0z4">
    <w:name w:val="WW8Num10z4"/>
    <w:rPr>
      <w:rFonts w:ascii="Symbol" w:hAnsi="Symbol"/>
    </w:rPr>
  </w:style>
  <w:style w:type="character" w:customStyle="1" w:styleId="WW8Num10z5">
    <w:name w:val="WW8Num10z5"/>
    <w:rPr>
      <w:rFonts w:ascii="Wingdings" w:hAnsi="Wingdings"/>
    </w:rPr>
  </w:style>
  <w:style w:type="character" w:styleId="Hipervnculo">
    <w:name w:val="Hyperlink"/>
    <w:rPr>
      <w:color w:val="000080"/>
      <w:u w:val="single"/>
      <w:lang/>
    </w:rPr>
  </w:style>
  <w:style w:type="character" w:customStyle="1" w:styleId="WW8Num12z4">
    <w:name w:val="WW8Num12z4"/>
    <w:rPr>
      <w:rFonts w:ascii="Symbol" w:hAnsi="Symbol"/>
    </w:rPr>
  </w:style>
  <w:style w:type="character" w:customStyle="1" w:styleId="WW8Num12z5">
    <w:name w:val="WW8Num12z5"/>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paragraph" w:customStyle="1" w:styleId="Encabezado1">
    <w:name w:val="Encabezado1"/>
    <w:basedOn w:val="Normal"/>
    <w:next w:val="Textoindependiente"/>
    <w:pPr>
      <w:keepNext/>
      <w:spacing w:before="240" w:after="120"/>
    </w:pPr>
    <w:rPr>
      <w:rFonts w:ascii="Arial" w:hAnsi="Arial"/>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customStyle="1" w:styleId="MNormal">
    <w:name w:val="MNormal"/>
    <w:basedOn w:val="Normal"/>
    <w:pPr>
      <w:spacing w:after="60"/>
      <w:jc w:val="both"/>
    </w:pPr>
    <w:rPr>
      <w:rFonts w:ascii="Verdana" w:hAnsi="Verdana" w:cs="Arial"/>
    </w:rPr>
  </w:style>
  <w:style w:type="paragraph" w:customStyle="1" w:styleId="MTemaNormal">
    <w:name w:val="MTemaNormal"/>
    <w:basedOn w:val="MNormal"/>
    <w:pPr>
      <w:ind w:left="567"/>
    </w:pPr>
  </w:style>
  <w:style w:type="paragraph" w:customStyle="1" w:styleId="MTtulo1">
    <w:name w:val="MTítulo1"/>
    <w:basedOn w:val="MNormal"/>
    <w:pPr>
      <w:spacing w:before="120" w:after="120"/>
      <w:jc w:val="center"/>
    </w:pPr>
    <w:rPr>
      <w:b/>
      <w:bCs/>
      <w:sz w:val="36"/>
    </w:rPr>
  </w:style>
  <w:style w:type="paragraph" w:customStyle="1" w:styleId="TituloVerdana18">
    <w:name w:val="Titulo Verdana 18"/>
    <w:basedOn w:val="MTtulo1"/>
    <w:pPr>
      <w:jc w:val="left"/>
    </w:pPr>
  </w:style>
  <w:style w:type="paragraph" w:customStyle="1" w:styleId="MEsqNum">
    <w:name w:val="MEsqNum"/>
    <w:basedOn w:val="MNormal"/>
    <w:pPr>
      <w:numPr>
        <w:numId w:val="2"/>
      </w:numPr>
    </w:pPr>
  </w:style>
  <w:style w:type="paragraph" w:styleId="TDC2">
    <w:name w:val="toc 2"/>
    <w:basedOn w:val="Normal"/>
    <w:next w:val="Normal"/>
    <w:pPr>
      <w:ind w:left="200"/>
    </w:pPr>
    <w:rPr>
      <w:smallCaps/>
    </w:rPr>
  </w:style>
  <w:style w:type="paragraph" w:styleId="TDC3">
    <w:name w:val="toc 3"/>
    <w:basedOn w:val="Normal"/>
    <w:next w:val="Normal"/>
    <w:pPr>
      <w:ind w:left="400"/>
    </w:pPr>
    <w:rPr>
      <w:i/>
      <w:iCs/>
    </w:rPr>
  </w:style>
  <w:style w:type="paragraph" w:styleId="TDC1">
    <w:name w:val="toc 1"/>
    <w:basedOn w:val="Normal"/>
    <w:next w:val="Normal"/>
    <w:pPr>
      <w:spacing w:before="120" w:after="120"/>
    </w:pPr>
    <w:rPr>
      <w:b/>
      <w:bCs/>
      <w:caps/>
    </w:rPr>
  </w:style>
  <w:style w:type="paragraph" w:customStyle="1" w:styleId="NormalVerdana10">
    <w:name w:val="Normal Verdana 10"/>
    <w:basedOn w:val="MTemaNormal"/>
  </w:style>
  <w:style w:type="paragraph" w:customStyle="1" w:styleId="MTtulo3">
    <w:name w:val="MTítulo3"/>
    <w:basedOn w:val="MNormal"/>
    <w:pPr>
      <w:spacing w:before="120" w:after="120"/>
    </w:pPr>
    <w:rPr>
      <w:b/>
      <w:bCs/>
    </w:rPr>
  </w:style>
  <w:style w:type="paragraph" w:customStyle="1" w:styleId="MTema2">
    <w:name w:val="MTema2"/>
    <w:basedOn w:val="MTtulo3"/>
    <w:next w:val="MNormal"/>
    <w:pPr>
      <w:numPr>
        <w:numId w:val="3"/>
      </w:numPr>
      <w:tabs>
        <w:tab w:val="left" w:pos="720"/>
      </w:tabs>
      <w:ind w:left="737" w:firstLine="0"/>
    </w:pPr>
    <w:rPr>
      <w:sz w:val="20"/>
    </w:rPr>
  </w:style>
  <w:style w:type="paragraph" w:customStyle="1" w:styleId="Numeracinorden2">
    <w:name w:val="Numeración orden 2"/>
    <w:basedOn w:val="MTema2"/>
  </w:style>
  <w:style w:type="paragraph" w:customStyle="1" w:styleId="MTema3">
    <w:name w:val="MTema3"/>
    <w:basedOn w:val="MTema2"/>
    <w:next w:val="MTemaNormal"/>
    <w:pPr>
      <w:tabs>
        <w:tab w:val="clear" w:pos="720"/>
        <w:tab w:val="left" w:pos="851"/>
      </w:tabs>
      <w:ind w:left="851" w:hanging="851"/>
    </w:pPr>
  </w:style>
  <w:style w:type="paragraph" w:customStyle="1" w:styleId="Numeracinorden3">
    <w:name w:val="Numeración orden 3"/>
    <w:basedOn w:val="MTema3"/>
  </w:style>
  <w:style w:type="paragraph" w:customStyle="1" w:styleId="MDetTitulo2">
    <w:name w:val="MDetTitulo2"/>
    <w:basedOn w:val="MTtulo3"/>
    <w:next w:val="MNormal"/>
    <w:pPr>
      <w:numPr>
        <w:ilvl w:val="1"/>
        <w:numId w:val="1"/>
      </w:numPr>
      <w:outlineLvl w:val="1"/>
    </w:pPr>
  </w:style>
  <w:style w:type="paragraph" w:customStyle="1" w:styleId="MDetTitulo3">
    <w:name w:val="MDetTitulo3"/>
    <w:basedOn w:val="MDetTitulo2"/>
    <w:next w:val="MNormal"/>
    <w:pPr>
      <w:numPr>
        <w:ilvl w:val="2"/>
      </w:numPr>
      <w:outlineLvl w:val="2"/>
    </w:pPr>
    <w:rPr>
      <w:sz w:val="22"/>
    </w:rPr>
  </w:style>
  <w:style w:type="paragraph" w:customStyle="1" w:styleId="MTema1">
    <w:name w:val="MTema1"/>
    <w:basedOn w:val="MDetTitulo3"/>
    <w:next w:val="MNormal"/>
    <w:pPr>
      <w:numPr>
        <w:ilvl w:val="0"/>
        <w:numId w:val="3"/>
      </w:numPr>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2565</Words>
  <Characters>14111</Characters>
  <Application>Microsoft Office Word</Application>
  <DocSecurity>0</DocSecurity>
  <Lines>117</Lines>
  <Paragraphs>33</Paragraphs>
  <ScaleCrop>false</ScaleCrop>
  <Company>HOME</Company>
  <LinksUpToDate>false</LinksUpToDate>
  <CharactersWithSpaces>16643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Ghiringhelli</dc:creator>
  <cp:keywords/>
  <cp:lastModifiedBy>JMADEIRO</cp:lastModifiedBy>
  <cp:revision>2</cp:revision>
  <cp:lastPrinted>1601-01-01T00:00:00Z</cp:lastPrinted>
  <dcterms:created xsi:type="dcterms:W3CDTF">2010-08-25T15:39:00Z</dcterms:created>
  <dcterms:modified xsi:type="dcterms:W3CDTF">2010-08-25T15:39:00Z</dcterms:modified>
</cp:coreProperties>
</file>