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F33BD">
      <w:pPr>
        <w:pStyle w:val="MTtulo1"/>
        <w:jc w:val="left"/>
      </w:pPr>
      <w:r>
        <w:t>Interpool</w:t>
      </w:r>
    </w:p>
    <w:p w:rsidR="00000000" w:rsidRDefault="004F33BD">
      <w:pPr>
        <w:pStyle w:val="MTtulo1"/>
        <w:jc w:val="left"/>
      </w:pPr>
      <w:r>
        <w:t>Plan de SQA</w:t>
      </w:r>
    </w:p>
    <w:p w:rsidR="00000000" w:rsidRDefault="004F33BD">
      <w:pPr>
        <w:pStyle w:val="MTtulo1"/>
        <w:jc w:val="left"/>
        <w:rPr>
          <w:szCs w:val="36"/>
        </w:rPr>
      </w:pPr>
      <w:r>
        <w:rPr>
          <w:szCs w:val="36"/>
        </w:rPr>
        <w:t>Versión 1.1</w:t>
      </w:r>
    </w:p>
    <w:p w:rsidR="00000000" w:rsidRDefault="004F33BD">
      <w:pPr>
        <w:pStyle w:val="MTtulo1"/>
        <w:spacing w:before="1440" w:after="115"/>
      </w:pPr>
      <w:r>
        <w:t>Historia de revisiones</w:t>
      </w:r>
    </w:p>
    <w:tbl>
      <w:tblPr>
        <w:tblW w:w="0" w:type="auto"/>
        <w:tblInd w:w="-125" w:type="dxa"/>
        <w:tblLayout w:type="fixed"/>
        <w:tblCellMar>
          <w:left w:w="0" w:type="dxa"/>
          <w:right w:w="0" w:type="dxa"/>
        </w:tblCellMar>
        <w:tblLook w:val="0000"/>
      </w:tblPr>
      <w:tblGrid>
        <w:gridCol w:w="2194"/>
        <w:gridCol w:w="1118"/>
        <w:gridCol w:w="3311"/>
        <w:gridCol w:w="214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4F33BD">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4F33BD">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4F33BD">
            <w:pPr>
              <w:pStyle w:val="MNormal"/>
              <w:snapToGrid w:val="0"/>
            </w:pPr>
            <w:r>
              <w:t>Descripción</w:t>
            </w:r>
          </w:p>
        </w:tc>
        <w:tc>
          <w:tcPr>
            <w:tcW w:w="214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4F33BD">
            <w:pPr>
              <w:pStyle w:val="MNormal"/>
              <w:snapToGrid w:val="0"/>
            </w:pPr>
            <w:r>
              <w:t>Autor</w:t>
            </w:r>
          </w:p>
        </w:tc>
      </w:tr>
      <w:tr w:rsidR="00000000">
        <w:tc>
          <w:tcPr>
            <w:tcW w:w="2194" w:type="dxa"/>
            <w:tcBorders>
              <w:left w:val="single" w:sz="4" w:space="0" w:color="000000"/>
              <w:bottom w:val="single" w:sz="4" w:space="0" w:color="000000"/>
            </w:tcBorders>
            <w:shd w:val="clear" w:color="auto" w:fill="auto"/>
          </w:tcPr>
          <w:p w:rsidR="00000000" w:rsidRDefault="004F33BD">
            <w:pPr>
              <w:pStyle w:val="MNormal"/>
              <w:snapToGrid w:val="0"/>
            </w:pPr>
            <w:r>
              <w:t>16/08/10</w:t>
            </w:r>
          </w:p>
        </w:tc>
        <w:tc>
          <w:tcPr>
            <w:tcW w:w="1118" w:type="dxa"/>
            <w:tcBorders>
              <w:left w:val="single" w:sz="4" w:space="0" w:color="000000"/>
              <w:bottom w:val="single" w:sz="4" w:space="0" w:color="000000"/>
            </w:tcBorders>
            <w:shd w:val="clear" w:color="auto" w:fill="auto"/>
          </w:tcPr>
          <w:p w:rsidR="00000000" w:rsidRDefault="004F33BD">
            <w:pPr>
              <w:pStyle w:val="MNormal"/>
              <w:snapToGrid w:val="0"/>
            </w:pPr>
            <w:r>
              <w:t>1.0</w:t>
            </w:r>
          </w:p>
        </w:tc>
        <w:tc>
          <w:tcPr>
            <w:tcW w:w="3311" w:type="dxa"/>
            <w:tcBorders>
              <w:left w:val="single" w:sz="4" w:space="0" w:color="000000"/>
              <w:bottom w:val="single" w:sz="4" w:space="0" w:color="000000"/>
            </w:tcBorders>
            <w:shd w:val="clear" w:color="auto" w:fill="auto"/>
          </w:tcPr>
          <w:p w:rsidR="00000000" w:rsidRDefault="004F33BD">
            <w:pPr>
              <w:pStyle w:val="MNormal"/>
              <w:snapToGrid w:val="0"/>
            </w:pPr>
            <w:r>
              <w:t>Primera versión</w:t>
            </w:r>
          </w:p>
        </w:tc>
        <w:tc>
          <w:tcPr>
            <w:tcW w:w="2142"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4F33BD">
            <w:pPr>
              <w:pStyle w:val="MNormal"/>
              <w:snapToGrid w:val="0"/>
            </w:pPr>
            <w:r>
              <w:t>20/08/10</w:t>
            </w:r>
          </w:p>
        </w:tc>
        <w:tc>
          <w:tcPr>
            <w:tcW w:w="1118" w:type="dxa"/>
            <w:tcBorders>
              <w:left w:val="single" w:sz="4" w:space="0" w:color="000000"/>
              <w:bottom w:val="single" w:sz="4" w:space="0" w:color="000000"/>
            </w:tcBorders>
            <w:shd w:val="clear" w:color="auto" w:fill="auto"/>
          </w:tcPr>
          <w:p w:rsidR="00000000" w:rsidRDefault="004F33BD">
            <w:pPr>
              <w:pStyle w:val="MNormal"/>
              <w:snapToGrid w:val="0"/>
            </w:pPr>
            <w:r>
              <w:t>1.1</w:t>
            </w:r>
          </w:p>
        </w:tc>
        <w:tc>
          <w:tcPr>
            <w:tcW w:w="3311" w:type="dxa"/>
            <w:tcBorders>
              <w:left w:val="single" w:sz="4" w:space="0" w:color="000000"/>
              <w:bottom w:val="single" w:sz="4" w:space="0" w:color="000000"/>
            </w:tcBorders>
            <w:shd w:val="clear" w:color="auto" w:fill="auto"/>
          </w:tcPr>
          <w:p w:rsidR="00000000" w:rsidRDefault="004F33BD">
            <w:pPr>
              <w:pStyle w:val="MNormal"/>
              <w:snapToGrid w:val="0"/>
            </w:pPr>
            <w:r>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4F33BD">
            <w:pPr>
              <w:pStyle w:val="MNormal"/>
              <w:snapToGrid w:val="0"/>
            </w:pPr>
          </w:p>
        </w:tc>
        <w:tc>
          <w:tcPr>
            <w:tcW w:w="1118" w:type="dxa"/>
            <w:tcBorders>
              <w:left w:val="single" w:sz="4" w:space="0" w:color="000000"/>
              <w:bottom w:val="single" w:sz="4" w:space="0" w:color="000000"/>
            </w:tcBorders>
            <w:shd w:val="clear" w:color="auto" w:fill="auto"/>
          </w:tcPr>
          <w:p w:rsidR="00000000" w:rsidRDefault="004F33BD">
            <w:pPr>
              <w:pStyle w:val="MNormal"/>
              <w:snapToGrid w:val="0"/>
            </w:pPr>
          </w:p>
        </w:tc>
        <w:tc>
          <w:tcPr>
            <w:tcW w:w="3311" w:type="dxa"/>
            <w:tcBorders>
              <w:left w:val="single" w:sz="4" w:space="0" w:color="000000"/>
              <w:bottom w:val="single" w:sz="4" w:space="0" w:color="000000"/>
            </w:tcBorders>
            <w:shd w:val="clear" w:color="auto" w:fill="auto"/>
          </w:tcPr>
          <w:p w:rsidR="00000000" w:rsidRDefault="004F33BD">
            <w:pPr>
              <w:pStyle w:val="MNormal"/>
              <w:snapToGrid w:val="0"/>
            </w:pPr>
          </w:p>
        </w:tc>
        <w:tc>
          <w:tcPr>
            <w:tcW w:w="2142"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p>
        </w:tc>
      </w:tr>
      <w:tr w:rsidR="00000000">
        <w:tc>
          <w:tcPr>
            <w:tcW w:w="2194" w:type="dxa"/>
            <w:tcBorders>
              <w:left w:val="single" w:sz="4" w:space="0" w:color="000000"/>
              <w:bottom w:val="single" w:sz="4" w:space="0" w:color="000000"/>
            </w:tcBorders>
            <w:shd w:val="clear" w:color="auto" w:fill="auto"/>
          </w:tcPr>
          <w:p w:rsidR="00000000" w:rsidRDefault="004F33BD">
            <w:pPr>
              <w:pStyle w:val="MNormal"/>
              <w:snapToGrid w:val="0"/>
            </w:pPr>
          </w:p>
        </w:tc>
        <w:tc>
          <w:tcPr>
            <w:tcW w:w="1118" w:type="dxa"/>
            <w:tcBorders>
              <w:left w:val="single" w:sz="4" w:space="0" w:color="000000"/>
              <w:bottom w:val="single" w:sz="4" w:space="0" w:color="000000"/>
            </w:tcBorders>
            <w:shd w:val="clear" w:color="auto" w:fill="auto"/>
          </w:tcPr>
          <w:p w:rsidR="00000000" w:rsidRDefault="004F33BD">
            <w:pPr>
              <w:pStyle w:val="MNormal"/>
              <w:snapToGrid w:val="0"/>
            </w:pPr>
          </w:p>
        </w:tc>
        <w:tc>
          <w:tcPr>
            <w:tcW w:w="3311" w:type="dxa"/>
            <w:tcBorders>
              <w:left w:val="single" w:sz="4" w:space="0" w:color="000000"/>
              <w:bottom w:val="single" w:sz="4" w:space="0" w:color="000000"/>
            </w:tcBorders>
            <w:shd w:val="clear" w:color="auto" w:fill="auto"/>
          </w:tcPr>
          <w:p w:rsidR="00000000" w:rsidRDefault="004F33BD">
            <w:pPr>
              <w:pStyle w:val="MNormal"/>
              <w:snapToGrid w:val="0"/>
            </w:pPr>
          </w:p>
        </w:tc>
        <w:tc>
          <w:tcPr>
            <w:tcW w:w="2142"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p>
        </w:tc>
      </w:tr>
    </w:tbl>
    <w:p w:rsidR="00000000" w:rsidRDefault="004F33BD">
      <w:pPr>
        <w:pStyle w:val="MEsqNum"/>
        <w:numPr>
          <w:ilvl w:val="0"/>
          <w:numId w:val="0"/>
        </w:numPr>
      </w:pPr>
    </w:p>
    <w:p w:rsidR="00000000" w:rsidRDefault="004F33BD">
      <w:pPr>
        <w:pStyle w:val="MTtulo1"/>
        <w:pageBreakBefore/>
        <w:sectPr w:rsidR="00000000">
          <w:footerReference w:type="default" r:id="rId7"/>
          <w:pgSz w:w="11906" w:h="16838"/>
          <w:pgMar w:top="1417" w:right="1701" w:bottom="1417" w:left="1701" w:header="720" w:footer="708" w:gutter="0"/>
          <w:cols w:space="720"/>
          <w:docGrid w:linePitch="360"/>
        </w:sectPr>
      </w:pPr>
      <w:r>
        <w:lastRenderedPageBreak/>
        <w:t>Contenido</w:t>
      </w:r>
    </w:p>
    <w:p w:rsidR="00000000" w:rsidRDefault="004F33BD">
      <w:pPr>
        <w:pStyle w:val="TDC1"/>
      </w:pPr>
      <w:r>
        <w:lastRenderedPageBreak/>
        <w:fldChar w:fldCharType="begin"/>
      </w:r>
      <w:r>
        <w:instrText xml:space="preserve"> TOC </w:instrText>
      </w:r>
      <w:r>
        <w:fldChar w:fldCharType="separate"/>
      </w:r>
      <w:hyperlink w:anchor="_toc102" w:history="1">
        <w:r>
          <w:rPr>
            <w:rStyle w:val="Hipervnculo"/>
          </w:rPr>
          <w:t>1. Propó</w:t>
        </w:r>
        <w:r>
          <w:rPr>
            <w:rStyle w:val="Hipervnculo"/>
          </w:rPr>
          <w:t>sito....................................................................................................................................3</w:t>
        </w:r>
      </w:hyperlink>
    </w:p>
    <w:p w:rsidR="00000000" w:rsidRDefault="004F33BD">
      <w:pPr>
        <w:pStyle w:val="TDC1"/>
      </w:pPr>
      <w:hyperlink w:anchor="_toc111" w:history="1">
        <w:r>
          <w:rPr>
            <w:rStyle w:val="Hipervnculo"/>
          </w:rPr>
          <w:t>2. Referencias............................................................................</w:t>
        </w:r>
        <w:r>
          <w:rPr>
            <w:rStyle w:val="Hipervnculo"/>
          </w:rPr>
          <w:t>.................................................. 4</w:t>
        </w:r>
      </w:hyperlink>
    </w:p>
    <w:p w:rsidR="00000000" w:rsidRDefault="004F33BD">
      <w:pPr>
        <w:pStyle w:val="TDC1"/>
      </w:pPr>
      <w:hyperlink w:anchor="_toc121" w:history="1">
        <w:r>
          <w:rPr>
            <w:rStyle w:val="Hipervnculo"/>
          </w:rPr>
          <w:t>3. Gestión.........................................................................................................................................4</w:t>
        </w:r>
      </w:hyperlink>
    </w:p>
    <w:p w:rsidR="00000000" w:rsidRDefault="004F33BD">
      <w:pPr>
        <w:pStyle w:val="TDC1"/>
      </w:pPr>
      <w:hyperlink w:anchor="_toc409" w:history="1">
        <w:r>
          <w:rPr>
            <w:rStyle w:val="Hipervnculo"/>
          </w:rPr>
          <w:t>4. Documentación..................................................................................................................... 9</w:t>
        </w:r>
      </w:hyperlink>
    </w:p>
    <w:p w:rsidR="00000000" w:rsidRDefault="004F33BD">
      <w:pPr>
        <w:pStyle w:val="TDC1"/>
      </w:pPr>
      <w:hyperlink w:anchor="_toc497" w:history="1">
        <w:r>
          <w:rPr>
            <w:rStyle w:val="Hipervnculo"/>
          </w:rPr>
          <w:t>5. Estándares, prácticas, convenciones y métricas........................................1</w:t>
        </w:r>
        <w:r>
          <w:rPr>
            <w:rStyle w:val="Hipervnculo"/>
          </w:rPr>
          <w:t>3</w:t>
        </w:r>
      </w:hyperlink>
    </w:p>
    <w:p w:rsidR="00000000" w:rsidRDefault="004F33BD">
      <w:pPr>
        <w:pStyle w:val="TDC1"/>
      </w:pPr>
      <w:hyperlink w:anchor="_toc532" w:history="1">
        <w:r>
          <w:rPr>
            <w:rStyle w:val="Hipervnculo"/>
          </w:rPr>
          <w:t>6. Revisiones y auditorías..................................................................................................14</w:t>
        </w:r>
      </w:hyperlink>
    </w:p>
    <w:p w:rsidR="00000000" w:rsidRDefault="004F33BD">
      <w:pPr>
        <w:pStyle w:val="TDC1"/>
      </w:pPr>
      <w:hyperlink w:anchor="_toc563" w:history="1">
        <w:r>
          <w:rPr>
            <w:rStyle w:val="Hipervnculo"/>
          </w:rPr>
          <w:t>7. Verificación........................................................</w:t>
        </w:r>
        <w:r>
          <w:rPr>
            <w:rStyle w:val="Hipervnculo"/>
          </w:rPr>
          <w:t>...................................................................15</w:t>
        </w:r>
      </w:hyperlink>
    </w:p>
    <w:p w:rsidR="00000000" w:rsidRDefault="004F33BD">
      <w:pPr>
        <w:pStyle w:val="TDC1"/>
      </w:pPr>
      <w:hyperlink w:anchor="_toc565" w:history="1">
        <w:r>
          <w:rPr>
            <w:rStyle w:val="Hipervnculo"/>
          </w:rPr>
          <w:t>8. Reporte de problemas y acciones correctivas.............................................15</w:t>
        </w:r>
      </w:hyperlink>
    </w:p>
    <w:p w:rsidR="00000000" w:rsidRDefault="004F33BD">
      <w:pPr>
        <w:pStyle w:val="TDC1"/>
      </w:pPr>
      <w:hyperlink w:anchor="_toc567" w:history="1">
        <w:r>
          <w:rPr>
            <w:rStyle w:val="Hipervnculo"/>
          </w:rPr>
          <w:t>9. Herramientas, técnicas y metodolo</w:t>
        </w:r>
        <w:r>
          <w:rPr>
            <w:rStyle w:val="Hipervnculo"/>
          </w:rPr>
          <w:t>gías...........................................................15</w:t>
        </w:r>
      </w:hyperlink>
    </w:p>
    <w:p w:rsidR="00000000" w:rsidRDefault="004F33BD">
      <w:pPr>
        <w:pStyle w:val="TDC1"/>
        <w:rPr>
          <w:i w:val="0"/>
          <w:iCs w:val="0"/>
          <w:color w:val="000000"/>
        </w:rPr>
      </w:pPr>
      <w:hyperlink w:anchor="_toc569" w:history="1">
        <w:r>
          <w:rPr>
            <w:rStyle w:val="Hipervnculo"/>
          </w:rPr>
          <w:t>10. Gestión de riesgos............................................................................................................15</w:t>
        </w:r>
      </w:hyperlink>
    </w:p>
    <w:p w:rsidR="00000000" w:rsidRDefault="004F33BD">
      <w:pPr>
        <w:rPr>
          <w:color w:val="000000"/>
        </w:rPr>
      </w:pPr>
    </w:p>
    <w:p w:rsidR="00000000" w:rsidRDefault="004F33BD">
      <w:pPr>
        <w:rPr>
          <w:color w:val="000000"/>
        </w:rPr>
      </w:pPr>
    </w:p>
    <w:p w:rsidR="00000000" w:rsidRDefault="004F33BD">
      <w:pPr>
        <w:jc w:val="center"/>
        <w:rPr>
          <w:i/>
          <w:iCs/>
          <w:color w:val="000000"/>
        </w:rPr>
      </w:pPr>
      <w:r>
        <w:t>&lt;Pendiente&gt; este indice es</w:t>
      </w:r>
      <w:r>
        <w:t>tará completo para la próxima versión de este documento</w:t>
      </w:r>
      <w:r>
        <w:fldChar w:fldCharType="end"/>
      </w:r>
    </w:p>
    <w:p w:rsidR="00000000" w:rsidRDefault="004F33BD">
      <w:pPr>
        <w:pStyle w:val="MTema1"/>
        <w:pageBreakBefore/>
        <w:spacing w:before="259" w:after="144"/>
      </w:pPr>
      <w:bookmarkStart w:id="0" w:name="_toc102"/>
      <w:bookmarkStart w:id="1" w:name="__RefHeading__1_1208934355"/>
      <w:bookmarkEnd w:id="0"/>
      <w:bookmarkEnd w:id="1"/>
      <w:r>
        <w:lastRenderedPageBreak/>
        <w:t>Propósito</w:t>
      </w:r>
    </w:p>
    <w:p w:rsidR="00000000" w:rsidRDefault="004F33BD">
      <w:pPr>
        <w:pStyle w:val="MNormal"/>
        <w:spacing w:after="113"/>
        <w:ind w:left="567"/>
        <w:rPr>
          <w:szCs w:val="20"/>
        </w:rPr>
      </w:pPr>
      <w:r>
        <w:rPr>
          <w:szCs w:val="20"/>
        </w:rPr>
        <w:t>El propósito de este Plan de Calidad es definir y describir las pautas a seguir durante el proceso de desarrollo, con el fin de poder asegurar la calidad del mismo y del producto a elaborar</w:t>
      </w:r>
      <w:r>
        <w:rPr>
          <w:szCs w:val="20"/>
        </w:rPr>
        <w:t>, detallando todo lo referente a la planificación del seguimiento de la calidad en el proyecto.</w:t>
      </w:r>
    </w:p>
    <w:p w:rsidR="00000000" w:rsidRDefault="004F33BD">
      <w:pPr>
        <w:pStyle w:val="MNormal"/>
        <w:spacing w:after="113"/>
        <w:ind w:left="567"/>
        <w:rPr>
          <w:rFonts w:cs="Verdana"/>
          <w:szCs w:val="20"/>
        </w:rPr>
      </w:pPr>
      <w:r>
        <w:rPr>
          <w:szCs w:val="20"/>
        </w:rPr>
        <w:t xml:space="preserve">Para cumplir con este cometido se </w:t>
      </w:r>
      <w:r>
        <w:rPr>
          <w:rFonts w:cs="Verdana"/>
          <w:szCs w:val="20"/>
        </w:rPr>
        <w:t xml:space="preserve">definirán mecanismos para monitorear la calidad tanto de los productos como del proceso, conjuntamente se fijarán los niveles </w:t>
      </w:r>
      <w:r>
        <w:rPr>
          <w:rFonts w:cs="Verdana"/>
          <w:szCs w:val="20"/>
        </w:rPr>
        <w:t>de calidad y las metas que se pretenden alcanzar.</w:t>
      </w:r>
    </w:p>
    <w:p w:rsidR="00000000" w:rsidRDefault="004F33BD">
      <w:pPr>
        <w:pStyle w:val="MNormal"/>
        <w:spacing w:after="113"/>
        <w:ind w:left="567"/>
        <w:rPr>
          <w:szCs w:val="20"/>
        </w:rPr>
      </w:pPr>
      <w:r>
        <w:rPr>
          <w:szCs w:val="20"/>
        </w:rPr>
        <w:t xml:space="preserve">Se buscara establecer métodos para tratar de detectar las desviaciones del proceso que potencialmente podrían significar defectos del producto final.  Tomando una postura proactiva ante esto, nos permitirá </w:t>
      </w:r>
      <w:r>
        <w:rPr>
          <w:szCs w:val="20"/>
        </w:rPr>
        <w:t>solucionar los defectos en etapas donde no sea tan costosa su corrección.</w:t>
      </w:r>
    </w:p>
    <w:p w:rsidR="00000000" w:rsidRDefault="004F33BD">
      <w:pPr>
        <w:pStyle w:val="MNormal"/>
        <w:spacing w:after="113"/>
        <w:ind w:left="567"/>
        <w:rPr>
          <w:szCs w:val="20"/>
        </w:rPr>
      </w:pPr>
      <w:r>
        <w:rPr>
          <w:szCs w:val="20"/>
        </w:rPr>
        <w:t xml:space="preserve">El software a desarrollar es un juego para Windows Phone 7, el cual  se basara en “Where in the world is Carmen San Diego?” con algunas adaptaciones como soporte para incluir la red </w:t>
      </w:r>
      <w:r>
        <w:rPr>
          <w:szCs w:val="20"/>
        </w:rPr>
        <w:t xml:space="preserve">social Facebook y permitir realizar búsquedas a través de Bing. </w:t>
      </w:r>
    </w:p>
    <w:p w:rsidR="00000000" w:rsidRDefault="004F33BD">
      <w:pPr>
        <w:pStyle w:val="MNormal"/>
        <w:spacing w:after="113"/>
        <w:ind w:left="567"/>
        <w:rPr>
          <w:szCs w:val="20"/>
        </w:rPr>
      </w:pPr>
      <w:r>
        <w:rPr>
          <w:szCs w:val="20"/>
        </w:rPr>
        <w:t xml:space="preserve">Una vez finalizado el proyecto, el juego deberá ser publicado en Windows Phone Marketplace, esto implica que deberá cumplir con las políticas y requisitos técnicos establecidos para  obtener </w:t>
      </w:r>
      <w:r>
        <w:rPr>
          <w:szCs w:val="20"/>
        </w:rPr>
        <w:t>la correspondiente certificación y ser elegible para la inclusión en la tienda de aplicaciones.</w:t>
      </w:r>
    </w:p>
    <w:p w:rsidR="00000000" w:rsidRDefault="004F33BD">
      <w:pPr>
        <w:pStyle w:val="MNormal"/>
        <w:spacing w:after="113"/>
        <w:ind w:left="567"/>
        <w:rPr>
          <w:szCs w:val="20"/>
        </w:rPr>
      </w:pPr>
      <w:r>
        <w:rPr>
          <w:szCs w:val="20"/>
        </w:rPr>
        <w:t>Sería importante destacar, que este plan sólo cubre la parte del ciclo de vida correspondiente a las fases de evaluación, elaboración, construcción, pero no cub</w:t>
      </w:r>
      <w:r>
        <w:rPr>
          <w:szCs w:val="20"/>
        </w:rPr>
        <w:t>re la parte del ciclo de vida sobre la transición del software y mantenimiento.</w:t>
      </w:r>
    </w:p>
    <w:p w:rsidR="00000000" w:rsidRDefault="004F33BD">
      <w:pPr>
        <w:pStyle w:val="MNormal"/>
        <w:spacing w:after="113"/>
        <w:ind w:left="567"/>
        <w:rPr>
          <w:szCs w:val="20"/>
        </w:rPr>
      </w:pPr>
      <w:r>
        <w:rPr>
          <w:szCs w:val="20"/>
        </w:rPr>
        <w:t>Durante este proyecto tomaremos como base el modelo de calidad propuesto por la norma ISO 9126, haciendo énfasis la primera parte de la misma (ISO 9126-1) donde se clasifica la</w:t>
      </w:r>
      <w:r>
        <w:rPr>
          <w:szCs w:val="20"/>
        </w:rPr>
        <w:t xml:space="preserve"> calidad del software en un conjunto estructurado de características, de las cuales para este proyecto un punto clave será la usabilidad, entendida como la capacidad de un producto de software en ser comprendido, aprendido, usado </w:t>
      </w:r>
      <w:r>
        <w:rPr>
          <w:rStyle w:val="nfasis"/>
          <w:i w:val="0"/>
          <w:szCs w:val="20"/>
        </w:rPr>
        <w:t>y a la vez de ser atractiv</w:t>
      </w:r>
      <w:r>
        <w:rPr>
          <w:rStyle w:val="nfasis"/>
          <w:i w:val="0"/>
          <w:szCs w:val="20"/>
        </w:rPr>
        <w:t>o para el usuario, en condiciones específicas de uso.</w:t>
      </w:r>
      <w:r>
        <w:rPr>
          <w:szCs w:val="20"/>
        </w:rPr>
        <w:t xml:space="preserve"> </w:t>
      </w:r>
      <w:r>
        <w:rPr>
          <w:szCs w:val="20"/>
        </w:rPr>
        <w:t>Se observa que la usabilidad no depende sólo del producto, sino también del usuario.</w:t>
      </w:r>
    </w:p>
    <w:p w:rsidR="00000000" w:rsidRDefault="004F33BD">
      <w:pPr>
        <w:pStyle w:val="MNormal"/>
        <w:spacing w:after="113"/>
        <w:ind w:left="567"/>
      </w:pPr>
      <w:r>
        <w:t>Para que este plan sea efectivo deberá de existir en todos los integrantes del equipo un alto grado de responsabilida</w:t>
      </w:r>
      <w:r>
        <w:t>d y compromiso por la calidad, para ello será fundamental una adecuada comprensión y apego a las directivas de este documento.</w:t>
      </w:r>
    </w:p>
    <w:p w:rsidR="00000000" w:rsidRDefault="004F33BD">
      <w:pPr>
        <w:pStyle w:val="MTema1"/>
        <w:pageBreakBefore/>
        <w:spacing w:before="259" w:after="144"/>
      </w:pPr>
      <w:bookmarkStart w:id="2" w:name="_toc111"/>
      <w:bookmarkStart w:id="3" w:name="__RefHeading__3_1208934355"/>
      <w:bookmarkEnd w:id="2"/>
      <w:bookmarkEnd w:id="3"/>
      <w:r>
        <w:lastRenderedPageBreak/>
        <w:t>Referencias</w:t>
      </w:r>
    </w:p>
    <w:p w:rsidR="00000000" w:rsidRDefault="004F33BD">
      <w:pPr>
        <w:pStyle w:val="MNormal"/>
        <w:spacing w:after="113"/>
        <w:ind w:left="567"/>
        <w:rPr>
          <w:szCs w:val="20"/>
        </w:rPr>
      </w:pPr>
      <w:r>
        <w:rPr>
          <w:szCs w:val="20"/>
        </w:rPr>
        <w:t>[1] ANSI/IEEE Std 730.1-1989, IEEE Standard for Software Quality Assurance Plans.</w:t>
      </w:r>
    </w:p>
    <w:p w:rsidR="00000000" w:rsidRDefault="004F33BD">
      <w:pPr>
        <w:pStyle w:val="MNormal"/>
        <w:spacing w:after="113"/>
        <w:ind w:left="567"/>
        <w:rPr>
          <w:szCs w:val="20"/>
        </w:rPr>
      </w:pPr>
      <w:r>
        <w:rPr>
          <w:szCs w:val="20"/>
        </w:rPr>
        <w:t>[2] Modelo de proceso MUM.</w:t>
      </w:r>
    </w:p>
    <w:p w:rsidR="00000000" w:rsidRDefault="004F33BD">
      <w:pPr>
        <w:pStyle w:val="MNormal"/>
        <w:spacing w:after="113"/>
        <w:ind w:left="567"/>
        <w:rPr>
          <w:szCs w:val="20"/>
        </w:rPr>
      </w:pPr>
      <w:r>
        <w:rPr>
          <w:szCs w:val="20"/>
        </w:rPr>
        <w:t>[3] Memo</w:t>
      </w:r>
      <w:r>
        <w:rPr>
          <w:szCs w:val="20"/>
        </w:rPr>
        <w:t>ria organizacional – SQAP.</w:t>
      </w:r>
    </w:p>
    <w:p w:rsidR="00000000" w:rsidRDefault="004F33BD">
      <w:pPr>
        <w:pStyle w:val="MNormal"/>
        <w:spacing w:after="113"/>
        <w:ind w:left="567"/>
        <w:rPr>
          <w:szCs w:val="20"/>
        </w:rPr>
      </w:pPr>
      <w:r>
        <w:rPr>
          <w:szCs w:val="20"/>
        </w:rPr>
        <w:t>[4] http://www.fing.edu.uy/inco/cursos/gestsoft</w:t>
      </w:r>
    </w:p>
    <w:p w:rsidR="00000000" w:rsidRDefault="004F33BD">
      <w:pPr>
        <w:pStyle w:val="MNormal"/>
        <w:spacing w:after="113"/>
        <w:ind w:left="567"/>
        <w:rPr>
          <w:szCs w:val="20"/>
        </w:rPr>
      </w:pPr>
      <w:r>
        <w:rPr>
          <w:szCs w:val="20"/>
        </w:rPr>
        <w:t>[5] http://www.infor.uva.es</w:t>
      </w:r>
    </w:p>
    <w:p w:rsidR="00000000" w:rsidRDefault="004F33BD">
      <w:pPr>
        <w:pStyle w:val="MNormal"/>
        <w:spacing w:after="113"/>
        <w:ind w:left="567"/>
        <w:rPr>
          <w:szCs w:val="20"/>
        </w:rPr>
      </w:pPr>
      <w:r>
        <w:rPr>
          <w:szCs w:val="20"/>
        </w:rPr>
        <w:t>[6] https://developer.windowsphone.com</w:t>
      </w:r>
    </w:p>
    <w:p w:rsidR="00000000" w:rsidRDefault="004F33BD">
      <w:pPr>
        <w:pStyle w:val="MNormal"/>
        <w:spacing w:after="113"/>
        <w:ind w:left="567"/>
        <w:rPr>
          <w:szCs w:val="20"/>
        </w:rPr>
      </w:pPr>
      <w:r>
        <w:rPr>
          <w:szCs w:val="20"/>
        </w:rPr>
        <w:t>[7] http://www.ingenierosoftware.com/calidad</w:t>
      </w:r>
    </w:p>
    <w:p w:rsidR="00000000" w:rsidRDefault="004F33BD">
      <w:pPr>
        <w:pStyle w:val="MNormal"/>
        <w:spacing w:after="113"/>
        <w:ind w:left="567"/>
        <w:rPr>
          <w:szCs w:val="20"/>
        </w:rPr>
      </w:pPr>
      <w:r>
        <w:rPr>
          <w:szCs w:val="20"/>
        </w:rPr>
        <w:t>[8] Documento de especificación de requerimientos.</w:t>
      </w:r>
    </w:p>
    <w:p w:rsidR="00000000" w:rsidRDefault="004F33BD">
      <w:pPr>
        <w:pStyle w:val="MNormal"/>
        <w:spacing w:after="113"/>
        <w:ind w:left="567"/>
        <w:rPr>
          <w:szCs w:val="20"/>
        </w:rPr>
      </w:pPr>
      <w:r>
        <w:rPr>
          <w:szCs w:val="20"/>
        </w:rPr>
        <w:t>[9] Acta de reunió</w:t>
      </w:r>
      <w:r>
        <w:rPr>
          <w:szCs w:val="20"/>
        </w:rPr>
        <w:t>n de requerimientos.</w:t>
      </w:r>
    </w:p>
    <w:p w:rsidR="00000000" w:rsidRDefault="004F33BD">
      <w:pPr>
        <w:pStyle w:val="MTema1"/>
        <w:spacing w:before="259" w:after="144"/>
      </w:pPr>
      <w:bookmarkStart w:id="4" w:name="_toc121"/>
      <w:bookmarkStart w:id="5" w:name="__RefHeading__5_1208934355"/>
      <w:bookmarkEnd w:id="4"/>
      <w:bookmarkEnd w:id="5"/>
      <w:r>
        <w:t>Gestión</w:t>
      </w:r>
    </w:p>
    <w:p w:rsidR="00000000" w:rsidRDefault="004F33BD">
      <w:pPr>
        <w:pStyle w:val="MNormal"/>
        <w:spacing w:after="113"/>
        <w:ind w:left="567"/>
        <w:rPr>
          <w:szCs w:val="20"/>
        </w:rPr>
      </w:pPr>
      <w:r>
        <w:rPr>
          <w:szCs w:val="20"/>
        </w:rPr>
        <w:t>La Gestión de Calidad es la disciplina que se encarga de realizar el seguimiento de la calidad del producto en desarrollo, los procedimientos utilizados y el proceso seguido para el mismo. En esta sección se describe la organiz</w:t>
      </w:r>
      <w:r>
        <w:rPr>
          <w:szCs w:val="20"/>
        </w:rPr>
        <w:t>ación, tareas y responsabilidades de aseguramiento de calidad.</w:t>
      </w:r>
    </w:p>
    <w:p w:rsidR="00000000" w:rsidRDefault="004F33BD">
      <w:pPr>
        <w:pStyle w:val="MTema2"/>
        <w:numPr>
          <w:ilvl w:val="1"/>
          <w:numId w:val="7"/>
        </w:numPr>
        <w:spacing w:before="202" w:after="115"/>
        <w:ind w:left="737" w:firstLine="0"/>
      </w:pPr>
      <w:bookmarkStart w:id="6" w:name="__RefHeading__7_1208934355"/>
      <w:bookmarkEnd w:id="6"/>
      <w:r>
        <w:t>Organización</w:t>
      </w:r>
    </w:p>
    <w:p w:rsidR="00000000" w:rsidRDefault="004F33BD">
      <w:pPr>
        <w:pStyle w:val="MNormal"/>
        <w:spacing w:after="113"/>
        <w:ind w:left="567"/>
        <w:rPr>
          <w:color w:val="000000"/>
          <w:szCs w:val="20"/>
        </w:rPr>
      </w:pPr>
      <w:r>
        <w:rPr>
          <w:color w:val="000000"/>
          <w:szCs w:val="20"/>
        </w:rPr>
        <w:t>Dentro de la organización del equipo las líneas de trabajo que tienen influencia y controlan la calidad del software se pueden clasificar en disciplinas básicas y disciplinas de ge</w:t>
      </w:r>
      <w:r>
        <w:rPr>
          <w:color w:val="000000"/>
          <w:szCs w:val="20"/>
        </w:rPr>
        <w:t xml:space="preserve">stión. </w:t>
      </w:r>
    </w:p>
    <w:p w:rsidR="00000000" w:rsidRDefault="004F33BD">
      <w:pPr>
        <w:pStyle w:val="MNormal"/>
        <w:spacing w:after="113"/>
        <w:ind w:left="567"/>
        <w:rPr>
          <w:color w:val="000000"/>
          <w:szCs w:val="20"/>
        </w:rPr>
      </w:pPr>
      <w:r>
        <w:rPr>
          <w:color w:val="000000"/>
          <w:szCs w:val="20"/>
        </w:rPr>
        <w:t>Las disciplinas básicas son las que involucran las actividades de ingeniería “tradicionales” de desarrollo de software y están divididas en:</w:t>
      </w:r>
    </w:p>
    <w:p w:rsidR="00000000" w:rsidRDefault="004F33BD">
      <w:pPr>
        <w:pStyle w:val="MNormal"/>
        <w:numPr>
          <w:ilvl w:val="0"/>
          <w:numId w:val="3"/>
        </w:numPr>
        <w:tabs>
          <w:tab w:val="left" w:pos="1571"/>
        </w:tabs>
        <w:spacing w:after="113"/>
        <w:ind w:left="1571" w:firstLine="0"/>
      </w:pPr>
      <w:r>
        <w:t>Requerimientos.</w:t>
      </w:r>
    </w:p>
    <w:p w:rsidR="00000000" w:rsidRDefault="004F33BD">
      <w:pPr>
        <w:pStyle w:val="MNormal"/>
        <w:numPr>
          <w:ilvl w:val="0"/>
          <w:numId w:val="3"/>
        </w:numPr>
        <w:tabs>
          <w:tab w:val="left" w:pos="1571"/>
        </w:tabs>
        <w:spacing w:after="113"/>
        <w:ind w:left="1571" w:firstLine="0"/>
      </w:pPr>
      <w:r>
        <w:t>Análisis.</w:t>
      </w:r>
    </w:p>
    <w:p w:rsidR="00000000" w:rsidRDefault="004F33BD">
      <w:pPr>
        <w:pStyle w:val="MNormal"/>
        <w:numPr>
          <w:ilvl w:val="0"/>
          <w:numId w:val="3"/>
        </w:numPr>
        <w:tabs>
          <w:tab w:val="left" w:pos="1571"/>
        </w:tabs>
        <w:spacing w:after="113"/>
        <w:ind w:left="1571" w:firstLine="0"/>
      </w:pPr>
      <w:r>
        <w:t>Diseño.</w:t>
      </w:r>
    </w:p>
    <w:p w:rsidR="00000000" w:rsidRDefault="004F33BD">
      <w:pPr>
        <w:pStyle w:val="MNormal"/>
        <w:numPr>
          <w:ilvl w:val="0"/>
          <w:numId w:val="3"/>
        </w:numPr>
        <w:tabs>
          <w:tab w:val="left" w:pos="1571"/>
        </w:tabs>
        <w:spacing w:after="113"/>
        <w:ind w:left="1571" w:firstLine="0"/>
      </w:pPr>
      <w:r>
        <w:t>Implementación.</w:t>
      </w:r>
    </w:p>
    <w:p w:rsidR="00000000" w:rsidRDefault="004F33BD">
      <w:pPr>
        <w:pStyle w:val="MNormal"/>
        <w:numPr>
          <w:ilvl w:val="0"/>
          <w:numId w:val="3"/>
        </w:numPr>
        <w:tabs>
          <w:tab w:val="left" w:pos="1571"/>
        </w:tabs>
        <w:spacing w:after="113"/>
        <w:ind w:left="1571" w:firstLine="0"/>
      </w:pPr>
      <w:r>
        <w:t>Verificación.</w:t>
      </w:r>
    </w:p>
    <w:p w:rsidR="00000000" w:rsidRDefault="004F33BD">
      <w:pPr>
        <w:pStyle w:val="MNormal"/>
        <w:spacing w:before="57" w:after="113"/>
        <w:ind w:left="567"/>
        <w:rPr>
          <w:color w:val="000000"/>
          <w:szCs w:val="20"/>
        </w:rPr>
      </w:pPr>
      <w:r>
        <w:rPr>
          <w:color w:val="000000"/>
          <w:szCs w:val="20"/>
        </w:rPr>
        <w:t>Por su parte,  las disciplinas de gestión c</w:t>
      </w:r>
      <w:r>
        <w:rPr>
          <w:color w:val="000000"/>
          <w:szCs w:val="20"/>
        </w:rPr>
        <w:t>omprenden actividades que brindan “soporte” a las básicas y se realizan en forma paralela a éstas, dividiéndose en:</w:t>
      </w:r>
    </w:p>
    <w:p w:rsidR="00000000" w:rsidRDefault="004F33BD">
      <w:pPr>
        <w:pStyle w:val="MNormal"/>
        <w:numPr>
          <w:ilvl w:val="0"/>
          <w:numId w:val="3"/>
        </w:numPr>
        <w:tabs>
          <w:tab w:val="left" w:pos="1571"/>
        </w:tabs>
        <w:spacing w:after="113"/>
        <w:ind w:left="1571" w:firstLine="0"/>
      </w:pPr>
      <w:r>
        <w:t>SCM.</w:t>
      </w:r>
    </w:p>
    <w:p w:rsidR="00000000" w:rsidRDefault="004F33BD">
      <w:pPr>
        <w:pStyle w:val="MNormal"/>
        <w:numPr>
          <w:ilvl w:val="0"/>
          <w:numId w:val="3"/>
        </w:numPr>
        <w:tabs>
          <w:tab w:val="left" w:pos="1571"/>
        </w:tabs>
        <w:spacing w:after="113"/>
        <w:ind w:left="1571" w:firstLine="0"/>
      </w:pPr>
      <w:r>
        <w:t>SQA.</w:t>
      </w:r>
    </w:p>
    <w:p w:rsidR="00000000" w:rsidRDefault="004F33BD">
      <w:pPr>
        <w:pStyle w:val="MNormal"/>
        <w:numPr>
          <w:ilvl w:val="0"/>
          <w:numId w:val="3"/>
        </w:numPr>
        <w:tabs>
          <w:tab w:val="left" w:pos="1571"/>
        </w:tabs>
        <w:spacing w:after="113"/>
        <w:ind w:left="1571" w:firstLine="0"/>
      </w:pPr>
      <w:r>
        <w:t>Gestión de proyecto.</w:t>
      </w:r>
    </w:p>
    <w:p w:rsidR="00000000" w:rsidRDefault="004F33BD">
      <w:pPr>
        <w:pStyle w:val="MNormal"/>
        <w:numPr>
          <w:ilvl w:val="0"/>
          <w:numId w:val="3"/>
        </w:numPr>
        <w:tabs>
          <w:tab w:val="left" w:pos="1571"/>
        </w:tabs>
        <w:spacing w:after="113"/>
        <w:ind w:left="1571" w:firstLine="0"/>
      </w:pPr>
      <w:r>
        <w:t>Comunicación.</w:t>
      </w:r>
    </w:p>
    <w:p w:rsidR="00000000" w:rsidRDefault="004F33BD">
      <w:pPr>
        <w:pStyle w:val="MNormal"/>
        <w:spacing w:before="57" w:after="113"/>
        <w:ind w:left="567"/>
        <w:rPr>
          <w:color w:val="000000"/>
          <w:szCs w:val="20"/>
        </w:rPr>
      </w:pPr>
      <w:r>
        <w:rPr>
          <w:color w:val="000000"/>
          <w:szCs w:val="20"/>
        </w:rPr>
        <w:t xml:space="preserve">Todas las actividades que conciernen al aseguramiento y gestión de la calidad </w:t>
      </w:r>
      <w:r>
        <w:rPr>
          <w:color w:val="000000"/>
          <w:szCs w:val="20"/>
        </w:rPr>
        <w:t>se realizarán baj</w:t>
      </w:r>
      <w:r>
        <w:rPr>
          <w:color w:val="000000"/>
          <w:szCs w:val="20"/>
        </w:rPr>
        <w:t xml:space="preserve">o la supervisión del responsable de SQA y del asistente de SQA, los mismos se verán involucrados con las lineas de trabajo de la siguiente manera: </w:t>
      </w:r>
    </w:p>
    <w:p w:rsidR="00000000" w:rsidRDefault="004F33BD">
      <w:pPr>
        <w:pStyle w:val="MNormal"/>
        <w:numPr>
          <w:ilvl w:val="0"/>
          <w:numId w:val="10"/>
        </w:numPr>
        <w:spacing w:after="113"/>
        <w:rPr>
          <w:color w:val="000000"/>
          <w:szCs w:val="20"/>
        </w:rPr>
      </w:pPr>
      <w:r>
        <w:rPr>
          <w:color w:val="000000"/>
          <w:szCs w:val="20"/>
        </w:rPr>
        <w:t>La disciplina requerimientos hace partícipe al responsable de SQA de las reuniones de relevamiento de requer</w:t>
      </w:r>
      <w:r>
        <w:rPr>
          <w:color w:val="000000"/>
          <w:szCs w:val="20"/>
        </w:rPr>
        <w:t xml:space="preserve">imientos, para que éste tenga </w:t>
      </w:r>
      <w:r>
        <w:rPr>
          <w:color w:val="000000"/>
          <w:szCs w:val="20"/>
        </w:rPr>
        <w:lastRenderedPageBreak/>
        <w:t>conocimiento sobre el alcance del sistema que se pretende desarrollar y de las propiedades de calidad que el cliente requiere que se cumplan.</w:t>
      </w:r>
    </w:p>
    <w:p w:rsidR="00000000" w:rsidRDefault="004F33BD">
      <w:pPr>
        <w:pStyle w:val="MNormal"/>
        <w:numPr>
          <w:ilvl w:val="0"/>
          <w:numId w:val="10"/>
        </w:numPr>
        <w:spacing w:after="113"/>
        <w:rPr>
          <w:color w:val="000000"/>
          <w:szCs w:val="20"/>
        </w:rPr>
      </w:pPr>
      <w:r>
        <w:rPr>
          <w:color w:val="000000"/>
          <w:szCs w:val="20"/>
        </w:rPr>
        <w:t>La disciplina gestión de proyecto informa de las actividades que se realizarán y los</w:t>
      </w:r>
      <w:r>
        <w:rPr>
          <w:color w:val="000000"/>
          <w:szCs w:val="20"/>
        </w:rPr>
        <w:t xml:space="preserve"> resultados obtenidos referentes a la gestión de proyecto. </w:t>
      </w:r>
    </w:p>
    <w:p w:rsidR="00000000" w:rsidRDefault="004F33BD">
      <w:pPr>
        <w:pStyle w:val="MNormal"/>
        <w:numPr>
          <w:ilvl w:val="0"/>
          <w:numId w:val="10"/>
        </w:numPr>
        <w:spacing w:after="113"/>
        <w:rPr>
          <w:color w:val="000000"/>
          <w:szCs w:val="20"/>
        </w:rPr>
      </w:pPr>
      <w:r>
        <w:rPr>
          <w:color w:val="000000"/>
          <w:szCs w:val="20"/>
        </w:rPr>
        <w:t>La disciplina verificación informa de las actividades que se realizarán y los resultados obtenidos referentes a la verificación.</w:t>
      </w:r>
    </w:p>
    <w:p w:rsidR="00000000" w:rsidRDefault="004F33BD">
      <w:pPr>
        <w:pStyle w:val="MNormal"/>
        <w:numPr>
          <w:ilvl w:val="0"/>
          <w:numId w:val="10"/>
        </w:numPr>
        <w:spacing w:after="113"/>
        <w:rPr>
          <w:color w:val="000000"/>
          <w:szCs w:val="20"/>
        </w:rPr>
      </w:pPr>
      <w:r>
        <w:rPr>
          <w:color w:val="000000"/>
          <w:szCs w:val="20"/>
        </w:rPr>
        <w:t>La disciplina gestión de configuración y control de cambios informa</w:t>
      </w:r>
      <w:r>
        <w:rPr>
          <w:color w:val="000000"/>
          <w:szCs w:val="20"/>
        </w:rPr>
        <w:t xml:space="preserve"> sobre las actividades que se realizarán y los resultados obtenidos referentes a la gestión de configuración y control de cambio.</w:t>
      </w:r>
    </w:p>
    <w:p w:rsidR="00000000" w:rsidRDefault="004F33BD">
      <w:pPr>
        <w:pStyle w:val="MNormal"/>
        <w:numPr>
          <w:ilvl w:val="0"/>
          <w:numId w:val="10"/>
        </w:numPr>
        <w:spacing w:after="113"/>
        <w:rPr>
          <w:color w:val="000000"/>
          <w:szCs w:val="20"/>
        </w:rPr>
      </w:pPr>
      <w:r>
        <w:rPr>
          <w:color w:val="000000"/>
          <w:szCs w:val="20"/>
        </w:rPr>
        <w:t xml:space="preserve">Con el resto de las disciplinas se tendrá relación en la medida que evalúe los procedimientos seguidos para la realización de </w:t>
      </w:r>
      <w:r>
        <w:rPr>
          <w:color w:val="000000"/>
          <w:szCs w:val="20"/>
        </w:rPr>
        <w:t xml:space="preserve">actividades y la calidad de los elementos o productos generados por cada disciplina. </w:t>
      </w:r>
    </w:p>
    <w:p w:rsidR="00000000" w:rsidRDefault="004F33BD">
      <w:pPr>
        <w:pStyle w:val="MNormal"/>
        <w:spacing w:before="57" w:after="113"/>
        <w:ind w:left="567"/>
        <w:rPr>
          <w:color w:val="000000"/>
          <w:szCs w:val="20"/>
        </w:rPr>
      </w:pPr>
      <w:r>
        <w:rPr>
          <w:color w:val="000000"/>
          <w:szCs w:val="20"/>
        </w:rPr>
        <w:t>El equipo de trabajo se divide según los siguientes roles:</w:t>
      </w:r>
    </w:p>
    <w:tbl>
      <w:tblPr>
        <w:tblW w:w="0" w:type="auto"/>
        <w:tblInd w:w="55" w:type="dxa"/>
        <w:tblLayout w:type="fixed"/>
        <w:tblCellMar>
          <w:top w:w="55" w:type="dxa"/>
          <w:left w:w="55" w:type="dxa"/>
          <w:bottom w:w="55" w:type="dxa"/>
          <w:right w:w="55" w:type="dxa"/>
        </w:tblCellMar>
        <w:tblLook w:val="0000"/>
      </w:tblPr>
      <w:tblGrid>
        <w:gridCol w:w="4251"/>
        <w:gridCol w:w="4253"/>
      </w:tblGrid>
      <w:tr w:rsidR="00000000">
        <w:tc>
          <w:tcPr>
            <w:tcW w:w="4251" w:type="dxa"/>
            <w:tcBorders>
              <w:top w:val="single" w:sz="1" w:space="0" w:color="000000"/>
              <w:left w:val="single" w:sz="1" w:space="0" w:color="000000"/>
              <w:bottom w:val="single" w:sz="1" w:space="0" w:color="000000"/>
            </w:tcBorders>
            <w:shd w:val="clear" w:color="auto" w:fill="C0C0C0"/>
            <w:vAlign w:val="center"/>
          </w:tcPr>
          <w:p w:rsidR="00000000" w:rsidRDefault="004F33BD">
            <w:pPr>
              <w:pStyle w:val="Contenidodelatabla"/>
              <w:jc w:val="center"/>
              <w:rPr>
                <w:rFonts w:ascii="Verdana" w:hAnsi="Verdana"/>
                <w:b/>
                <w:bCs/>
                <w:szCs w:val="20"/>
              </w:rPr>
            </w:pPr>
            <w:r>
              <w:rPr>
                <w:rFonts w:ascii="Verdana" w:hAnsi="Verdana"/>
                <w:b/>
                <w:bCs/>
                <w:szCs w:val="20"/>
              </w:rPr>
              <w:t xml:space="preserve">Combinación de Roles </w:t>
            </w:r>
          </w:p>
        </w:tc>
        <w:tc>
          <w:tcPr>
            <w:tcW w:w="4253"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000000" w:rsidRDefault="004F33BD">
            <w:pPr>
              <w:pStyle w:val="Contenidodelatabla"/>
              <w:jc w:val="center"/>
              <w:rPr>
                <w:rFonts w:ascii="Verdana" w:hAnsi="Verdana"/>
                <w:b/>
                <w:bCs/>
                <w:szCs w:val="20"/>
              </w:rPr>
            </w:pPr>
            <w:r>
              <w:rPr>
                <w:rFonts w:ascii="Verdana" w:hAnsi="Verdana"/>
                <w:b/>
                <w:bCs/>
                <w:szCs w:val="20"/>
              </w:rPr>
              <w:t>Nombre</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color w:val="000000"/>
                <w:szCs w:val="20"/>
              </w:rPr>
              <w:t>Administrador - Asistente de Verificación-Responsable de la Comunicación</w:t>
            </w:r>
            <w:r>
              <w:rPr>
                <w:rFonts w:ascii="Verdana" w:hAnsi="Verdana"/>
                <w:szCs w:val="20"/>
              </w:rPr>
              <w:t xml:space="preserve"> </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Juan Ca</w:t>
            </w:r>
            <w:r>
              <w:rPr>
                <w:rFonts w:ascii="Verdana" w:hAnsi="Verdana"/>
                <w:szCs w:val="20"/>
              </w:rPr>
              <w:t>rlos Ghiringhelli</w:t>
            </w:r>
            <w:r>
              <w:rPr>
                <w:rFonts w:ascii="Verdana" w:hAnsi="Verdana"/>
                <w:szCs w:val="20"/>
              </w:rPr>
              <w:t xml:space="preserve"> </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color w:val="000000"/>
                <w:szCs w:val="20"/>
              </w:rPr>
              <w:t>Analista - Documentador de Usuario-Asistente de Verificación</w:t>
            </w:r>
            <w:r>
              <w:rPr>
                <w:rFonts w:ascii="Verdana" w:hAnsi="Verdana"/>
                <w:szCs w:val="20"/>
              </w:rPr>
              <w:t xml:space="preserve"> </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José Cordero</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color w:val="000000"/>
                <w:szCs w:val="20"/>
              </w:rPr>
              <w:t>Analista - Implementador</w:t>
            </w:r>
            <w:r>
              <w:rPr>
                <w:rFonts w:ascii="Verdana" w:hAnsi="Verdana"/>
                <w:szCs w:val="20"/>
              </w:rPr>
              <w:t xml:space="preserve"> </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Diego Ricca</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color w:val="000000"/>
                <w:szCs w:val="20"/>
              </w:rPr>
              <w:t>Analista - Implementador</w:t>
            </w:r>
            <w:r>
              <w:rPr>
                <w:rFonts w:ascii="Verdana" w:hAnsi="Verdana"/>
                <w:szCs w:val="20"/>
              </w:rPr>
              <w:t xml:space="preserve"> </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Martín Taruselli</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color w:val="000000"/>
                <w:szCs w:val="20"/>
              </w:rPr>
            </w:pPr>
            <w:r>
              <w:rPr>
                <w:rFonts w:ascii="Verdana" w:hAnsi="Verdana"/>
                <w:color w:val="000000"/>
                <w:szCs w:val="20"/>
              </w:rPr>
              <w:t>Responsable de SQA - Ayudante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Javier Madeiro</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color w:val="000000"/>
                <w:szCs w:val="20"/>
              </w:rPr>
              <w:t>Analista-Diseña</w:t>
            </w:r>
            <w:r>
              <w:rPr>
                <w:rFonts w:ascii="Verdana" w:hAnsi="Verdana"/>
                <w:color w:val="000000"/>
                <w:szCs w:val="20"/>
              </w:rPr>
              <w:t>dor de Interfaz de Usuario - Implementador</w:t>
            </w:r>
            <w:r>
              <w:rPr>
                <w:rFonts w:ascii="Verdana" w:hAnsi="Verdana"/>
                <w:szCs w:val="20"/>
              </w:rPr>
              <w:t xml:space="preserve"> </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Leticia Vilariño</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color w:val="000000"/>
                <w:szCs w:val="20"/>
              </w:rPr>
              <w:t>Responsable de Verificación - Asistente de SQA</w:t>
            </w:r>
            <w:r>
              <w:rPr>
                <w:rFonts w:ascii="Verdana" w:hAnsi="Verdana"/>
                <w:szCs w:val="20"/>
              </w:rPr>
              <w:t xml:space="preserve"> </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Alejando García</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color w:val="000000"/>
                <w:szCs w:val="20"/>
              </w:rPr>
              <w:t>Arquitecto - Coordinador de Desarrollo - Asistente de Verificación</w:t>
            </w:r>
            <w:r>
              <w:rPr>
                <w:rFonts w:ascii="Verdana" w:hAnsi="Verdana"/>
                <w:szCs w:val="20"/>
              </w:rPr>
              <w:t xml:space="preserve"> </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Marcos Sander</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color w:val="000000"/>
                <w:szCs w:val="20"/>
              </w:rPr>
            </w:pPr>
            <w:r>
              <w:rPr>
                <w:rFonts w:ascii="Verdana" w:hAnsi="Verdana"/>
                <w:color w:val="000000"/>
                <w:szCs w:val="20"/>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 xml:space="preserve">Federico </w:t>
            </w:r>
            <w:r>
              <w:rPr>
                <w:rFonts w:ascii="Verdana" w:hAnsi="Verdana"/>
                <w:szCs w:val="20"/>
              </w:rPr>
              <w:t>Andrade</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color w:val="000000"/>
                <w:szCs w:val="20"/>
              </w:rPr>
            </w:pPr>
            <w:r>
              <w:rPr>
                <w:rFonts w:ascii="Verdana" w:hAnsi="Verdana"/>
                <w:color w:val="000000"/>
                <w:szCs w:val="20"/>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Federico Trinidad</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color w:val="000000"/>
                <w:szCs w:val="20"/>
              </w:rPr>
              <w:t>Especialista Técnico - Implementador - Responsable de Integración</w:t>
            </w:r>
            <w:r>
              <w:rPr>
                <w:rFonts w:ascii="Verdana" w:hAnsi="Verdana"/>
                <w:szCs w:val="20"/>
              </w:rPr>
              <w:t xml:space="preserve"> </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Ignacio Infante</w:t>
            </w:r>
          </w:p>
        </w:tc>
      </w:tr>
      <w:tr w:rsidR="00000000">
        <w:tc>
          <w:tcPr>
            <w:tcW w:w="4251" w:type="dxa"/>
            <w:tcBorders>
              <w:left w:val="single" w:sz="1" w:space="0" w:color="000000"/>
              <w:bottom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color w:val="000000"/>
                <w:szCs w:val="20"/>
              </w:rPr>
              <w:t>Responsable de SCM - Especialista Técnico - Implementador</w:t>
            </w:r>
            <w:r>
              <w:rPr>
                <w:rFonts w:ascii="Verdana" w:hAnsi="Verdana"/>
                <w:szCs w:val="20"/>
              </w:rPr>
              <w:t xml:space="preserve"> </w:t>
            </w:r>
          </w:p>
        </w:tc>
        <w:tc>
          <w:tcPr>
            <w:tcW w:w="4253"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Contenidodelatabla"/>
              <w:jc w:val="center"/>
              <w:rPr>
                <w:rFonts w:ascii="Verdana" w:hAnsi="Verdana"/>
                <w:szCs w:val="20"/>
              </w:rPr>
            </w:pPr>
            <w:r>
              <w:rPr>
                <w:rFonts w:ascii="Verdana" w:hAnsi="Verdana"/>
                <w:szCs w:val="20"/>
              </w:rPr>
              <w:t>Vicente Acosta</w:t>
            </w:r>
          </w:p>
        </w:tc>
      </w:tr>
    </w:tbl>
    <w:p w:rsidR="00000000" w:rsidRDefault="004F33BD">
      <w:pPr>
        <w:pStyle w:val="MTemaNormal"/>
        <w:rPr>
          <w:color w:val="000000"/>
          <w:szCs w:val="20"/>
        </w:rPr>
      </w:pPr>
    </w:p>
    <w:p w:rsidR="00000000" w:rsidRDefault="004F33BD">
      <w:pPr>
        <w:pStyle w:val="MNormal"/>
        <w:pageBreakBefore/>
        <w:spacing w:after="113"/>
        <w:ind w:left="567"/>
        <w:rPr>
          <w:color w:val="000000"/>
          <w:szCs w:val="20"/>
        </w:rPr>
      </w:pPr>
      <w:r>
        <w:rPr>
          <w:color w:val="000000"/>
          <w:szCs w:val="20"/>
        </w:rPr>
        <w:lastRenderedPageBreak/>
        <w:t>De manera complementaria, se ha</w:t>
      </w:r>
      <w:r>
        <w:rPr>
          <w:color w:val="000000"/>
          <w:szCs w:val="20"/>
        </w:rPr>
        <w:t xml:space="preserve">n definido responsables para cada una de las lineas de trabajo: </w:t>
      </w:r>
    </w:p>
    <w:tbl>
      <w:tblPr>
        <w:tblW w:w="0" w:type="auto"/>
        <w:tblInd w:w="55" w:type="dxa"/>
        <w:tblLayout w:type="fixed"/>
        <w:tblCellMar>
          <w:top w:w="55" w:type="dxa"/>
          <w:left w:w="55" w:type="dxa"/>
          <w:bottom w:w="55" w:type="dxa"/>
          <w:right w:w="55" w:type="dxa"/>
        </w:tblCellMar>
        <w:tblLook w:val="0000"/>
      </w:tblPr>
      <w:tblGrid>
        <w:gridCol w:w="1439"/>
        <w:gridCol w:w="2805"/>
        <w:gridCol w:w="4260"/>
      </w:tblGrid>
      <w:tr w:rsidR="00000000">
        <w:tc>
          <w:tcPr>
            <w:tcW w:w="1439" w:type="dxa"/>
            <w:tcBorders>
              <w:bottom w:val="single" w:sz="1" w:space="0" w:color="000000"/>
            </w:tcBorders>
            <w:shd w:val="clear" w:color="auto" w:fill="auto"/>
            <w:vAlign w:val="center"/>
          </w:tcPr>
          <w:p w:rsidR="00000000" w:rsidRDefault="004F33BD">
            <w:pPr>
              <w:pStyle w:val="Contenidodelatabla"/>
              <w:jc w:val="center"/>
              <w:rPr>
                <w:rFonts w:ascii="Verdana" w:hAnsi="Verdana"/>
                <w:b/>
                <w:bCs/>
                <w:szCs w:val="20"/>
              </w:rPr>
            </w:pPr>
          </w:p>
        </w:tc>
        <w:tc>
          <w:tcPr>
            <w:tcW w:w="2805" w:type="dxa"/>
            <w:tcBorders>
              <w:top w:val="single" w:sz="1" w:space="0" w:color="000000"/>
              <w:left w:val="single" w:sz="1" w:space="0" w:color="000000"/>
              <w:bottom w:val="single" w:sz="1" w:space="0" w:color="000000"/>
            </w:tcBorders>
            <w:shd w:val="clear" w:color="auto" w:fill="C0C0C0"/>
            <w:vAlign w:val="center"/>
          </w:tcPr>
          <w:p w:rsidR="00000000" w:rsidRDefault="004F33BD">
            <w:pPr>
              <w:pStyle w:val="Contenidodelatabla"/>
              <w:jc w:val="center"/>
              <w:rPr>
                <w:rFonts w:ascii="Verdana" w:hAnsi="Verdana"/>
                <w:b/>
                <w:bCs/>
                <w:szCs w:val="20"/>
              </w:rPr>
            </w:pPr>
            <w:r>
              <w:rPr>
                <w:rFonts w:ascii="Verdana" w:hAnsi="Verdana"/>
                <w:b/>
                <w:bCs/>
                <w:szCs w:val="20"/>
              </w:rPr>
              <w:t>Disciplina</w:t>
            </w:r>
          </w:p>
        </w:tc>
        <w:tc>
          <w:tcPr>
            <w:tcW w:w="4260"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000000" w:rsidRDefault="004F33BD">
            <w:pPr>
              <w:pStyle w:val="Contenidodelatabla"/>
              <w:shd w:val="clear" w:color="auto" w:fill="CCCCCC"/>
              <w:jc w:val="center"/>
              <w:rPr>
                <w:rFonts w:ascii="Verdana" w:hAnsi="Verdana"/>
                <w:b/>
                <w:bCs/>
                <w:szCs w:val="20"/>
              </w:rPr>
            </w:pPr>
            <w:r>
              <w:rPr>
                <w:rFonts w:ascii="Verdana" w:hAnsi="Verdana"/>
                <w:b/>
                <w:bCs/>
                <w:szCs w:val="20"/>
              </w:rPr>
              <w:t>Nombre</w:t>
            </w:r>
          </w:p>
        </w:tc>
      </w:tr>
      <w:tr w:rsidR="00000000">
        <w:tc>
          <w:tcPr>
            <w:tcW w:w="1439" w:type="dxa"/>
            <w:vMerge w:val="restart"/>
            <w:tcBorders>
              <w:left w:val="single" w:sz="1" w:space="0" w:color="000000"/>
              <w:bottom w:val="single" w:sz="1" w:space="0" w:color="000000"/>
            </w:tcBorders>
            <w:shd w:val="clear" w:color="auto" w:fill="CCCCCC"/>
            <w:vAlign w:val="center"/>
          </w:tcPr>
          <w:p w:rsidR="00000000" w:rsidRDefault="004F33BD">
            <w:pPr>
              <w:pStyle w:val="Textoindependiente"/>
              <w:jc w:val="center"/>
              <w:rPr>
                <w:rFonts w:ascii="Verdana" w:hAnsi="Verdana"/>
                <w:b/>
                <w:bCs/>
                <w:color w:val="000000"/>
                <w:szCs w:val="20"/>
              </w:rPr>
            </w:pPr>
            <w:r>
              <w:rPr>
                <w:rFonts w:ascii="Verdana" w:hAnsi="Verdana"/>
                <w:b/>
                <w:bCs/>
                <w:color w:val="000000"/>
                <w:szCs w:val="20"/>
              </w:rPr>
              <w:t>Básicas</w:t>
            </w:r>
          </w:p>
        </w:tc>
        <w:tc>
          <w:tcPr>
            <w:tcW w:w="2805" w:type="dxa"/>
            <w:tcBorders>
              <w:left w:val="single" w:sz="1" w:space="0" w:color="000000"/>
              <w:bottom w:val="single" w:sz="1" w:space="0" w:color="000000"/>
            </w:tcBorders>
            <w:shd w:val="clear" w:color="auto" w:fill="auto"/>
            <w:vAlign w:val="center"/>
          </w:tcPr>
          <w:p w:rsidR="00000000" w:rsidRDefault="004F33BD">
            <w:pPr>
              <w:pStyle w:val="MNormal"/>
              <w:ind w:left="-10" w:right="5"/>
              <w:jc w:val="center"/>
            </w:pPr>
            <w:r>
              <w:t>Requerimientos-Análisis</w:t>
            </w:r>
          </w:p>
        </w:tc>
        <w:tc>
          <w:tcPr>
            <w:tcW w:w="4260"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MNormal"/>
              <w:jc w:val="center"/>
            </w:pPr>
            <w:r>
              <w:t>Diego Ricca</w:t>
            </w:r>
          </w:p>
        </w:tc>
      </w:tr>
      <w:tr w:rsidR="00000000">
        <w:tc>
          <w:tcPr>
            <w:tcW w:w="1439" w:type="dxa"/>
            <w:vMerge/>
            <w:tcBorders>
              <w:left w:val="single" w:sz="1" w:space="0" w:color="000000"/>
              <w:bottom w:val="single" w:sz="1" w:space="0" w:color="000000"/>
            </w:tcBorders>
            <w:shd w:val="clear" w:color="auto" w:fill="CCCCCC"/>
            <w:vAlign w:val="center"/>
          </w:tcPr>
          <w:p w:rsidR="00000000" w:rsidRDefault="004F33BD"/>
        </w:tc>
        <w:tc>
          <w:tcPr>
            <w:tcW w:w="2805" w:type="dxa"/>
            <w:tcBorders>
              <w:left w:val="single" w:sz="1" w:space="0" w:color="000000"/>
              <w:bottom w:val="single" w:sz="1" w:space="0" w:color="000000"/>
            </w:tcBorders>
            <w:shd w:val="clear" w:color="auto" w:fill="auto"/>
            <w:vAlign w:val="center"/>
          </w:tcPr>
          <w:p w:rsidR="00000000" w:rsidRDefault="004F33BD">
            <w:pPr>
              <w:pStyle w:val="MNormal"/>
              <w:ind w:left="-10" w:right="5"/>
              <w:jc w:val="center"/>
            </w:pPr>
            <w:r>
              <w:t>Diseño</w:t>
            </w:r>
          </w:p>
        </w:tc>
        <w:tc>
          <w:tcPr>
            <w:tcW w:w="4260"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MNormal"/>
              <w:jc w:val="center"/>
            </w:pPr>
            <w:r>
              <w:t>Marcos Sander</w:t>
            </w:r>
          </w:p>
        </w:tc>
      </w:tr>
      <w:tr w:rsidR="00000000">
        <w:tc>
          <w:tcPr>
            <w:tcW w:w="1439" w:type="dxa"/>
            <w:vMerge/>
            <w:tcBorders>
              <w:left w:val="single" w:sz="1" w:space="0" w:color="000000"/>
              <w:bottom w:val="single" w:sz="1" w:space="0" w:color="000000"/>
            </w:tcBorders>
            <w:shd w:val="clear" w:color="auto" w:fill="CCCCCC"/>
            <w:vAlign w:val="center"/>
          </w:tcPr>
          <w:p w:rsidR="00000000" w:rsidRDefault="004F33BD"/>
        </w:tc>
        <w:tc>
          <w:tcPr>
            <w:tcW w:w="2805" w:type="dxa"/>
            <w:tcBorders>
              <w:left w:val="single" w:sz="1" w:space="0" w:color="000000"/>
              <w:bottom w:val="single" w:sz="1" w:space="0" w:color="000000"/>
            </w:tcBorders>
            <w:shd w:val="clear" w:color="auto" w:fill="auto"/>
            <w:vAlign w:val="center"/>
          </w:tcPr>
          <w:p w:rsidR="00000000" w:rsidRDefault="004F33BD">
            <w:pPr>
              <w:pStyle w:val="MNormal"/>
              <w:ind w:left="-10" w:right="5"/>
              <w:jc w:val="center"/>
            </w:pPr>
            <w:r>
              <w:t>Implementación</w:t>
            </w:r>
          </w:p>
        </w:tc>
        <w:tc>
          <w:tcPr>
            <w:tcW w:w="4260"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MNormal"/>
              <w:jc w:val="center"/>
            </w:pPr>
            <w:r>
              <w:t>Ignacio Infante</w:t>
            </w:r>
          </w:p>
        </w:tc>
      </w:tr>
      <w:tr w:rsidR="00000000">
        <w:tc>
          <w:tcPr>
            <w:tcW w:w="1439" w:type="dxa"/>
            <w:vMerge/>
            <w:tcBorders>
              <w:left w:val="single" w:sz="1" w:space="0" w:color="000000"/>
              <w:bottom w:val="single" w:sz="1" w:space="0" w:color="000000"/>
            </w:tcBorders>
            <w:shd w:val="clear" w:color="auto" w:fill="CCCCCC"/>
            <w:vAlign w:val="center"/>
          </w:tcPr>
          <w:p w:rsidR="00000000" w:rsidRDefault="004F33BD"/>
        </w:tc>
        <w:tc>
          <w:tcPr>
            <w:tcW w:w="2805" w:type="dxa"/>
            <w:tcBorders>
              <w:left w:val="single" w:sz="1" w:space="0" w:color="000000"/>
              <w:bottom w:val="single" w:sz="1" w:space="0" w:color="000000"/>
            </w:tcBorders>
            <w:shd w:val="clear" w:color="auto" w:fill="auto"/>
            <w:vAlign w:val="center"/>
          </w:tcPr>
          <w:p w:rsidR="00000000" w:rsidRDefault="004F33BD">
            <w:pPr>
              <w:pStyle w:val="MNormal"/>
              <w:ind w:left="-10" w:right="5"/>
              <w:jc w:val="center"/>
            </w:pPr>
            <w:r>
              <w:t xml:space="preserve">Verificación </w:t>
            </w:r>
          </w:p>
        </w:tc>
        <w:tc>
          <w:tcPr>
            <w:tcW w:w="4260"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MNormal"/>
              <w:jc w:val="center"/>
            </w:pPr>
            <w:r>
              <w:t>Alejando García</w:t>
            </w:r>
          </w:p>
        </w:tc>
      </w:tr>
      <w:tr w:rsidR="00000000">
        <w:tc>
          <w:tcPr>
            <w:tcW w:w="1439" w:type="dxa"/>
            <w:vMerge/>
            <w:tcBorders>
              <w:left w:val="single" w:sz="1" w:space="0" w:color="000000"/>
              <w:bottom w:val="single" w:sz="1" w:space="0" w:color="000000"/>
            </w:tcBorders>
            <w:shd w:val="clear" w:color="auto" w:fill="CCCCCC"/>
            <w:vAlign w:val="center"/>
          </w:tcPr>
          <w:p w:rsidR="00000000" w:rsidRDefault="004F33BD"/>
        </w:tc>
        <w:tc>
          <w:tcPr>
            <w:tcW w:w="2805" w:type="dxa"/>
            <w:tcBorders>
              <w:left w:val="single" w:sz="1" w:space="0" w:color="000000"/>
              <w:bottom w:val="single" w:sz="1" w:space="0" w:color="000000"/>
            </w:tcBorders>
            <w:shd w:val="clear" w:color="auto" w:fill="auto"/>
            <w:vAlign w:val="center"/>
          </w:tcPr>
          <w:p w:rsidR="00000000" w:rsidRDefault="004F33BD">
            <w:pPr>
              <w:pStyle w:val="MNormal"/>
              <w:ind w:left="-10" w:right="5"/>
              <w:jc w:val="center"/>
            </w:pPr>
            <w:r>
              <w:t xml:space="preserve">Implantación </w:t>
            </w:r>
          </w:p>
        </w:tc>
        <w:tc>
          <w:tcPr>
            <w:tcW w:w="4260"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MNormal"/>
              <w:jc w:val="center"/>
            </w:pPr>
            <w:r>
              <w:t>Vicente Acosta</w:t>
            </w:r>
          </w:p>
        </w:tc>
      </w:tr>
      <w:tr w:rsidR="00000000">
        <w:tc>
          <w:tcPr>
            <w:tcW w:w="1439" w:type="dxa"/>
            <w:vMerge w:val="restart"/>
            <w:tcBorders>
              <w:left w:val="single" w:sz="1" w:space="0" w:color="000000"/>
              <w:bottom w:val="single" w:sz="1" w:space="0" w:color="000000"/>
            </w:tcBorders>
            <w:shd w:val="clear" w:color="auto" w:fill="CCCCCC"/>
            <w:vAlign w:val="center"/>
          </w:tcPr>
          <w:p w:rsidR="00000000" w:rsidRDefault="004F33BD">
            <w:pPr>
              <w:pStyle w:val="Textoindependiente"/>
              <w:jc w:val="center"/>
              <w:rPr>
                <w:rFonts w:ascii="Verdana" w:hAnsi="Verdana"/>
                <w:b/>
                <w:bCs/>
                <w:szCs w:val="20"/>
              </w:rPr>
            </w:pPr>
            <w:r>
              <w:rPr>
                <w:rFonts w:ascii="Verdana" w:hAnsi="Verdana"/>
                <w:b/>
                <w:bCs/>
                <w:szCs w:val="20"/>
              </w:rPr>
              <w:t>Gestión</w:t>
            </w:r>
          </w:p>
        </w:tc>
        <w:tc>
          <w:tcPr>
            <w:tcW w:w="2805" w:type="dxa"/>
            <w:tcBorders>
              <w:left w:val="single" w:sz="1" w:space="0" w:color="000000"/>
              <w:bottom w:val="single" w:sz="1" w:space="0" w:color="000000"/>
            </w:tcBorders>
            <w:shd w:val="clear" w:color="auto" w:fill="auto"/>
            <w:vAlign w:val="center"/>
          </w:tcPr>
          <w:p w:rsidR="00000000" w:rsidRDefault="004F33BD">
            <w:pPr>
              <w:pStyle w:val="MNormal"/>
              <w:ind w:left="-10" w:right="5"/>
              <w:jc w:val="center"/>
            </w:pPr>
            <w:r>
              <w:t>Gestión de configuración</w:t>
            </w:r>
          </w:p>
        </w:tc>
        <w:tc>
          <w:tcPr>
            <w:tcW w:w="4260"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MNormal"/>
              <w:jc w:val="center"/>
            </w:pPr>
            <w:r>
              <w:t>Vicente Acosta</w:t>
            </w:r>
          </w:p>
        </w:tc>
      </w:tr>
      <w:tr w:rsidR="00000000">
        <w:tc>
          <w:tcPr>
            <w:tcW w:w="1439" w:type="dxa"/>
            <w:vMerge/>
            <w:tcBorders>
              <w:left w:val="single" w:sz="1" w:space="0" w:color="000000"/>
              <w:bottom w:val="single" w:sz="1" w:space="0" w:color="000000"/>
            </w:tcBorders>
            <w:shd w:val="clear" w:color="auto" w:fill="CCCCCC"/>
            <w:vAlign w:val="center"/>
          </w:tcPr>
          <w:p w:rsidR="00000000" w:rsidRDefault="004F33BD"/>
        </w:tc>
        <w:tc>
          <w:tcPr>
            <w:tcW w:w="2805" w:type="dxa"/>
            <w:tcBorders>
              <w:left w:val="single" w:sz="1" w:space="0" w:color="000000"/>
              <w:bottom w:val="single" w:sz="1" w:space="0" w:color="000000"/>
            </w:tcBorders>
            <w:shd w:val="clear" w:color="auto" w:fill="auto"/>
            <w:vAlign w:val="center"/>
          </w:tcPr>
          <w:p w:rsidR="00000000" w:rsidRDefault="004F33BD">
            <w:pPr>
              <w:pStyle w:val="MNormal"/>
              <w:ind w:left="-10" w:right="5"/>
              <w:jc w:val="center"/>
            </w:pPr>
            <w:r>
              <w:t>Gestión del proyecto</w:t>
            </w:r>
          </w:p>
        </w:tc>
        <w:tc>
          <w:tcPr>
            <w:tcW w:w="4260"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MNormal"/>
              <w:jc w:val="center"/>
            </w:pPr>
            <w:r>
              <w:t>Juan Carlos Ghiringhelli</w:t>
            </w:r>
          </w:p>
        </w:tc>
      </w:tr>
      <w:tr w:rsidR="00000000">
        <w:tc>
          <w:tcPr>
            <w:tcW w:w="1439" w:type="dxa"/>
            <w:vMerge/>
            <w:tcBorders>
              <w:left w:val="single" w:sz="1" w:space="0" w:color="000000"/>
              <w:bottom w:val="single" w:sz="1" w:space="0" w:color="000000"/>
            </w:tcBorders>
            <w:shd w:val="clear" w:color="auto" w:fill="CCCCCC"/>
            <w:vAlign w:val="center"/>
          </w:tcPr>
          <w:p w:rsidR="00000000" w:rsidRDefault="004F33BD"/>
        </w:tc>
        <w:tc>
          <w:tcPr>
            <w:tcW w:w="2805" w:type="dxa"/>
            <w:tcBorders>
              <w:left w:val="single" w:sz="1" w:space="0" w:color="000000"/>
              <w:bottom w:val="single" w:sz="1" w:space="0" w:color="000000"/>
            </w:tcBorders>
            <w:shd w:val="clear" w:color="auto" w:fill="auto"/>
            <w:vAlign w:val="center"/>
          </w:tcPr>
          <w:p w:rsidR="00000000" w:rsidRDefault="004F33BD">
            <w:pPr>
              <w:pStyle w:val="MNormal"/>
              <w:ind w:left="-10" w:right="5"/>
              <w:jc w:val="center"/>
            </w:pPr>
            <w:r>
              <w:t>Gestión de la calidad</w:t>
            </w:r>
          </w:p>
        </w:tc>
        <w:tc>
          <w:tcPr>
            <w:tcW w:w="4260" w:type="dxa"/>
            <w:tcBorders>
              <w:left w:val="single" w:sz="1" w:space="0" w:color="000000"/>
              <w:bottom w:val="single" w:sz="1" w:space="0" w:color="000000"/>
              <w:right w:val="single" w:sz="1" w:space="0" w:color="000000"/>
            </w:tcBorders>
            <w:shd w:val="clear" w:color="auto" w:fill="auto"/>
            <w:vAlign w:val="center"/>
          </w:tcPr>
          <w:p w:rsidR="00000000" w:rsidRDefault="004F33BD">
            <w:pPr>
              <w:pStyle w:val="MNormal"/>
              <w:jc w:val="center"/>
            </w:pPr>
            <w:r>
              <w:t>Javier Madeiro</w:t>
            </w:r>
          </w:p>
        </w:tc>
      </w:tr>
    </w:tbl>
    <w:p w:rsidR="00000000" w:rsidRDefault="004F33BD">
      <w:pPr>
        <w:pStyle w:val="MTema2"/>
        <w:numPr>
          <w:ilvl w:val="1"/>
          <w:numId w:val="7"/>
        </w:numPr>
        <w:spacing w:before="227" w:after="113"/>
        <w:ind w:left="737" w:firstLine="0"/>
      </w:pPr>
      <w:bookmarkStart w:id="7" w:name="__RefHeading__9_1208934355"/>
      <w:bookmarkEnd w:id="7"/>
      <w:r>
        <w:t>Actividades</w:t>
      </w:r>
    </w:p>
    <w:p w:rsidR="00000000" w:rsidRDefault="004F33BD">
      <w:pPr>
        <w:pStyle w:val="MTema3"/>
        <w:numPr>
          <w:ilvl w:val="2"/>
          <w:numId w:val="7"/>
        </w:numPr>
        <w:tabs>
          <w:tab w:val="left" w:pos="1005"/>
          <w:tab w:val="left" w:pos="1500"/>
          <w:tab w:val="left" w:pos="1590"/>
        </w:tabs>
        <w:spacing w:before="58" w:after="115"/>
        <w:ind w:left="1065" w:hanging="315"/>
      </w:pPr>
      <w:bookmarkStart w:id="8" w:name="__RefHeading__11_1208934355"/>
      <w:bookmarkEnd w:id="8"/>
      <w:r>
        <w:t>Ciclo de vida del software cubierto por el Plan</w:t>
      </w:r>
    </w:p>
    <w:p w:rsidR="00000000" w:rsidRDefault="004F33BD">
      <w:pPr>
        <w:pStyle w:val="MNormal"/>
        <w:spacing w:after="113"/>
        <w:ind w:left="567"/>
        <w:rPr>
          <w:rFonts w:cs="Verdana"/>
          <w:szCs w:val="20"/>
        </w:rPr>
      </w:pPr>
      <w:r>
        <w:rPr>
          <w:rFonts w:cs="Verdana"/>
          <w:szCs w:val="20"/>
        </w:rPr>
        <w:t>El ciclo de vida del software se conforma de sucesivas fases secuen</w:t>
      </w:r>
      <w:r>
        <w:rPr>
          <w:rFonts w:cs="Verdana"/>
          <w:szCs w:val="20"/>
        </w:rPr>
        <w:t>ciales  las cuales concluyen por un hito en el que se toman decisiones críticas, en cada fin de fase, se realiza una evaluación o valoración para determinar si se han cumplido los objetivos planteados para la fase. En este sentido, se entiende que una eval</w:t>
      </w:r>
      <w:r>
        <w:rPr>
          <w:rFonts w:cs="Verdana"/>
          <w:szCs w:val="20"/>
        </w:rPr>
        <w:t xml:space="preserve">uación satisfactoria permite avanzar a la próxima fase del proyecto. </w:t>
      </w:r>
    </w:p>
    <w:p w:rsidR="00000000" w:rsidRDefault="004F33BD">
      <w:pPr>
        <w:pStyle w:val="MNormal"/>
        <w:spacing w:after="113"/>
        <w:ind w:left="567"/>
        <w:rPr>
          <w:rFonts w:cs="Verdana"/>
          <w:szCs w:val="20"/>
        </w:rPr>
      </w:pPr>
      <w:r>
        <w:rPr>
          <w:rFonts w:cs="Verdana"/>
          <w:szCs w:val="20"/>
        </w:rPr>
        <w:t>En etapas tempranas, se presentará al usuario prototipos del producto a fin de evitar riesgos a nivel de calidad (satisfacción del cliente) así como también para validar los requerimient</w:t>
      </w:r>
      <w:r>
        <w:rPr>
          <w:rFonts w:cs="Verdana"/>
          <w:szCs w:val="20"/>
        </w:rPr>
        <w:t>os analizados.</w:t>
      </w:r>
    </w:p>
    <w:p w:rsidR="00000000" w:rsidRDefault="004F33BD">
      <w:pPr>
        <w:pStyle w:val="MNormal"/>
        <w:spacing w:after="113"/>
        <w:ind w:left="567"/>
        <w:rPr>
          <w:rFonts w:cs="Verdana"/>
          <w:szCs w:val="20"/>
        </w:rPr>
      </w:pPr>
      <w:r>
        <w:rPr>
          <w:rFonts w:cs="Verdana"/>
          <w:szCs w:val="20"/>
        </w:rPr>
        <w:t>Como ya se ha mencionado anteriormente, el alcance de este plan cubre las siguientes etapas del ciclo de vida del software:</w:t>
      </w:r>
    </w:p>
    <w:p w:rsidR="00000000" w:rsidRDefault="004F33BD">
      <w:pPr>
        <w:pStyle w:val="MNormal"/>
        <w:numPr>
          <w:ilvl w:val="0"/>
          <w:numId w:val="3"/>
        </w:numPr>
        <w:tabs>
          <w:tab w:val="left" w:pos="1571"/>
        </w:tabs>
        <w:spacing w:after="113"/>
        <w:ind w:left="1571" w:firstLine="0"/>
      </w:pPr>
      <w:r>
        <w:t>Etapa de requerimientos y análisis.</w:t>
      </w:r>
    </w:p>
    <w:p w:rsidR="00000000" w:rsidRDefault="004F33BD">
      <w:pPr>
        <w:pStyle w:val="MNormal"/>
        <w:numPr>
          <w:ilvl w:val="0"/>
          <w:numId w:val="3"/>
        </w:numPr>
        <w:tabs>
          <w:tab w:val="left" w:pos="1571"/>
        </w:tabs>
        <w:spacing w:after="113"/>
        <w:ind w:left="1571" w:firstLine="0"/>
      </w:pPr>
      <w:r>
        <w:t>Etapa de diseño.</w:t>
      </w:r>
    </w:p>
    <w:p w:rsidR="00000000" w:rsidRDefault="004F33BD">
      <w:pPr>
        <w:pStyle w:val="MNormal"/>
        <w:numPr>
          <w:ilvl w:val="0"/>
          <w:numId w:val="3"/>
        </w:numPr>
        <w:tabs>
          <w:tab w:val="left" w:pos="1571"/>
        </w:tabs>
        <w:spacing w:after="113"/>
        <w:ind w:left="1571" w:firstLine="0"/>
      </w:pPr>
      <w:r>
        <w:t>Etapa de implementación.</w:t>
      </w:r>
    </w:p>
    <w:p w:rsidR="00000000" w:rsidRDefault="004F33BD">
      <w:pPr>
        <w:pStyle w:val="MNormal"/>
        <w:numPr>
          <w:ilvl w:val="0"/>
          <w:numId w:val="3"/>
        </w:numPr>
        <w:tabs>
          <w:tab w:val="left" w:pos="1571"/>
        </w:tabs>
        <w:spacing w:after="113"/>
        <w:ind w:left="1571" w:firstLine="0"/>
      </w:pPr>
      <w:r>
        <w:t>Etapa de verificación.</w:t>
      </w:r>
    </w:p>
    <w:p w:rsidR="00000000" w:rsidRDefault="004F33BD">
      <w:pPr>
        <w:pStyle w:val="MNormal"/>
        <w:spacing w:before="57" w:after="113"/>
        <w:ind w:left="567"/>
        <w:rPr>
          <w:color w:val="000000"/>
          <w:szCs w:val="20"/>
        </w:rPr>
      </w:pPr>
      <w:r>
        <w:rPr>
          <w:rFonts w:cs="Verdana"/>
          <w:color w:val="000000"/>
          <w:szCs w:val="20"/>
        </w:rPr>
        <w:t>Todos los entreg</w:t>
      </w:r>
      <w:r>
        <w:rPr>
          <w:rFonts w:cs="Verdana"/>
          <w:color w:val="000000"/>
          <w:szCs w:val="20"/>
        </w:rPr>
        <w:t xml:space="preserve">ables de este proyecto serán revisados </w:t>
      </w:r>
      <w:r>
        <w:rPr>
          <w:color w:val="000000"/>
          <w:szCs w:val="20"/>
        </w:rPr>
        <w:t>por el responsable y asistente de SQA.</w:t>
      </w:r>
    </w:p>
    <w:p w:rsidR="00000000" w:rsidRDefault="004F33BD">
      <w:pPr>
        <w:pStyle w:val="MTema3"/>
        <w:numPr>
          <w:ilvl w:val="2"/>
          <w:numId w:val="7"/>
        </w:numPr>
        <w:tabs>
          <w:tab w:val="left" w:pos="1005"/>
          <w:tab w:val="left" w:pos="1500"/>
          <w:tab w:val="left" w:pos="1590"/>
        </w:tabs>
        <w:spacing w:before="58" w:after="115"/>
        <w:ind w:left="1065" w:hanging="315"/>
      </w:pPr>
      <w:bookmarkStart w:id="9" w:name="__RefHeading__13_1208934355"/>
      <w:bookmarkEnd w:id="9"/>
      <w:r>
        <w:t>Actividades de calidad a realizarse</w:t>
      </w:r>
    </w:p>
    <w:p w:rsidR="00000000" w:rsidRDefault="004F33BD">
      <w:pPr>
        <w:pStyle w:val="MNormal"/>
        <w:spacing w:after="113"/>
        <w:ind w:left="567"/>
        <w:rPr>
          <w:rFonts w:cs="Verdana"/>
          <w:szCs w:val="20"/>
        </w:rPr>
      </w:pPr>
      <w:r>
        <w:rPr>
          <w:rFonts w:cs="Verdana"/>
          <w:szCs w:val="20"/>
        </w:rPr>
        <w:t>Las tareas deberán reflejar las evaluaciones a realizar, los estándares a seguir, los productos a revisar, los procedimientos a seguir en la e</w:t>
      </w:r>
      <w:r>
        <w:rPr>
          <w:rFonts w:cs="Verdana"/>
          <w:szCs w:val="20"/>
        </w:rPr>
        <w:t>laboración de los distintos productos así como también, los  procedimientos para informar de los defectos detectados a sus responsables y realizar el seguimiento de los mismos hasta su corrección.</w:t>
      </w:r>
    </w:p>
    <w:p w:rsidR="00000000" w:rsidRDefault="004F33BD">
      <w:pPr>
        <w:pStyle w:val="MTemaNormal"/>
        <w:spacing w:after="113"/>
      </w:pPr>
      <w:r>
        <w:t>Las actividades que se realizarán son:</w:t>
      </w:r>
    </w:p>
    <w:p w:rsidR="00000000" w:rsidRDefault="004F33BD">
      <w:pPr>
        <w:pStyle w:val="MNormal"/>
        <w:numPr>
          <w:ilvl w:val="0"/>
          <w:numId w:val="3"/>
        </w:numPr>
        <w:tabs>
          <w:tab w:val="left" w:pos="1571"/>
        </w:tabs>
        <w:spacing w:after="113"/>
        <w:ind w:left="1571" w:firstLine="0"/>
      </w:pPr>
      <w:r>
        <w:t>Revisar cada product</w:t>
      </w:r>
      <w:r>
        <w:t>o.</w:t>
      </w:r>
    </w:p>
    <w:p w:rsidR="00000000" w:rsidRDefault="004F33BD">
      <w:pPr>
        <w:pStyle w:val="MNormal"/>
        <w:numPr>
          <w:ilvl w:val="0"/>
          <w:numId w:val="3"/>
        </w:numPr>
        <w:tabs>
          <w:tab w:val="left" w:pos="1571"/>
        </w:tabs>
        <w:spacing w:after="113"/>
        <w:ind w:left="1571" w:firstLine="0"/>
      </w:pPr>
      <w:r>
        <w:t>Revisar el ajuste al proceso.</w:t>
      </w:r>
    </w:p>
    <w:p w:rsidR="00000000" w:rsidRDefault="004F33BD">
      <w:pPr>
        <w:pStyle w:val="MNormal"/>
        <w:numPr>
          <w:ilvl w:val="0"/>
          <w:numId w:val="3"/>
        </w:numPr>
        <w:tabs>
          <w:tab w:val="left" w:pos="1571"/>
        </w:tabs>
        <w:spacing w:after="113"/>
        <w:ind w:left="1571" w:firstLine="0"/>
      </w:pPr>
      <w:r>
        <w:t>Realizar Revisión Técnica Formal (RTF).</w:t>
      </w:r>
    </w:p>
    <w:p w:rsidR="00000000" w:rsidRDefault="004F33BD">
      <w:pPr>
        <w:pStyle w:val="MNormal"/>
        <w:numPr>
          <w:ilvl w:val="0"/>
          <w:numId w:val="3"/>
        </w:numPr>
        <w:tabs>
          <w:tab w:val="left" w:pos="1571"/>
        </w:tabs>
        <w:spacing w:after="113"/>
        <w:ind w:left="1571" w:firstLine="0"/>
      </w:pPr>
      <w:r>
        <w:t>Asegurar que las desviaciones son documentadas.</w:t>
      </w:r>
    </w:p>
    <w:p w:rsidR="00000000" w:rsidRDefault="004F33BD">
      <w:pPr>
        <w:pStyle w:val="MTema3"/>
        <w:numPr>
          <w:ilvl w:val="2"/>
          <w:numId w:val="7"/>
        </w:numPr>
        <w:tabs>
          <w:tab w:val="left" w:pos="1005"/>
          <w:tab w:val="left" w:pos="1500"/>
          <w:tab w:val="left" w:pos="1590"/>
        </w:tabs>
        <w:spacing w:before="58" w:after="115"/>
        <w:ind w:left="1065" w:hanging="315"/>
      </w:pPr>
      <w:bookmarkStart w:id="10" w:name="__RefHeading__15_1208934355"/>
      <w:bookmarkEnd w:id="10"/>
      <w:r>
        <w:lastRenderedPageBreak/>
        <w:t>Revisar cada producto</w:t>
      </w:r>
    </w:p>
    <w:p w:rsidR="00000000" w:rsidRDefault="004F33BD">
      <w:pPr>
        <w:pStyle w:val="MNormal"/>
        <w:spacing w:after="113"/>
        <w:ind w:left="567"/>
        <w:rPr>
          <w:rFonts w:cs="Verdana"/>
          <w:szCs w:val="20"/>
        </w:rPr>
      </w:pPr>
      <w:r>
        <w:rPr>
          <w:rFonts w:cs="Verdana"/>
          <w:szCs w:val="20"/>
        </w:rPr>
        <w:t>En esta actividad se revisan los productos que se definieron como claves para verificar en el Plan de calidad.</w:t>
      </w:r>
    </w:p>
    <w:p w:rsidR="00000000" w:rsidRDefault="004F33BD">
      <w:pPr>
        <w:pStyle w:val="MNormal"/>
        <w:spacing w:after="113"/>
        <w:ind w:left="567"/>
        <w:rPr>
          <w:rFonts w:cs="Verdana"/>
          <w:szCs w:val="20"/>
        </w:rPr>
      </w:pPr>
      <w:r>
        <w:rPr>
          <w:rFonts w:cs="Verdana"/>
          <w:szCs w:val="20"/>
        </w:rPr>
        <w:t>Se</w:t>
      </w:r>
      <w:r>
        <w:rPr>
          <w:rFonts w:cs="Verdana"/>
          <w:szCs w:val="20"/>
        </w:rPr>
        <w:t xml:space="preserve"> debe verificar que no queden correcciones sin resolver en los informes de revisión previos, si se encuentra alguna no resuelta, debe ser incluida en la siguiente revisión. Se revisan los productos contra los estándares, utilizando la checklist definida pa</w:t>
      </w:r>
      <w:r>
        <w:rPr>
          <w:rFonts w:cs="Verdana"/>
          <w:szCs w:val="20"/>
        </w:rPr>
        <w:t>ra el producto.</w:t>
      </w:r>
    </w:p>
    <w:p w:rsidR="00000000" w:rsidRDefault="004F33BD">
      <w:pPr>
        <w:pStyle w:val="MNormal"/>
        <w:spacing w:after="113"/>
        <w:ind w:left="567"/>
        <w:rPr>
          <w:rFonts w:cs="Verdana"/>
          <w:szCs w:val="20"/>
        </w:rPr>
      </w:pPr>
      <w:r>
        <w:rPr>
          <w:rFonts w:cs="Verdana"/>
          <w:szCs w:val="20"/>
        </w:rPr>
        <w:t>Se debe identificar, documentar y seguir la pista a las desviaciones encontradas y verificar que se hayan realizado las correcciones.</w:t>
      </w:r>
    </w:p>
    <w:p w:rsidR="00000000" w:rsidRDefault="004F33BD">
      <w:pPr>
        <w:pStyle w:val="MNormal"/>
        <w:spacing w:after="113"/>
        <w:ind w:left="567"/>
        <w:rPr>
          <w:rFonts w:cs="Verdana"/>
          <w:szCs w:val="20"/>
        </w:rPr>
      </w:pPr>
      <w:r>
        <w:rPr>
          <w:rFonts w:cs="Verdana"/>
          <w:szCs w:val="20"/>
        </w:rPr>
        <w:t>Como salida se obtiene el Informe de revisión de SQA, el mismo debe ser distribuido a los responsables del</w:t>
      </w:r>
      <w:r>
        <w:rPr>
          <w:rFonts w:cs="Verdana"/>
          <w:szCs w:val="20"/>
        </w:rPr>
        <w:t xml:space="preserve"> producto y se debe asegurar de que son conscientes de desviaciones o discrepancias encontradas.</w:t>
      </w:r>
    </w:p>
    <w:p w:rsidR="00000000" w:rsidRDefault="004F33BD">
      <w:pPr>
        <w:pStyle w:val="MTema3"/>
        <w:numPr>
          <w:ilvl w:val="2"/>
          <w:numId w:val="7"/>
        </w:numPr>
        <w:tabs>
          <w:tab w:val="left" w:pos="1005"/>
          <w:tab w:val="left" w:pos="1500"/>
          <w:tab w:val="left" w:pos="1590"/>
        </w:tabs>
        <w:spacing w:before="58" w:after="115"/>
        <w:ind w:left="1065" w:hanging="315"/>
      </w:pPr>
      <w:bookmarkStart w:id="11" w:name="__RefHeading__17_1208934355"/>
      <w:bookmarkEnd w:id="11"/>
      <w:r>
        <w:t>Revisar el ajuste al p</w:t>
      </w:r>
      <w:r>
        <w:t>roceso</w:t>
      </w:r>
    </w:p>
    <w:p w:rsidR="00000000" w:rsidRDefault="004F33BD">
      <w:pPr>
        <w:pStyle w:val="MNormal"/>
        <w:spacing w:after="113"/>
        <w:ind w:left="567"/>
        <w:rPr>
          <w:rFonts w:cs="Verdana"/>
          <w:szCs w:val="20"/>
        </w:rPr>
      </w:pPr>
      <w:r>
        <w:rPr>
          <w:rFonts w:cs="Verdana"/>
          <w:szCs w:val="20"/>
        </w:rPr>
        <w:t>En esta actividad se revisan los productos que se definieron como claves para verificar el cumplimiento de las actividades definid</w:t>
      </w:r>
      <w:r>
        <w:rPr>
          <w:rFonts w:cs="Verdana"/>
          <w:szCs w:val="20"/>
        </w:rPr>
        <w:t>as en el proceso. Con el fin de asegurar la calidad en el producto final del desarrollo, se deben llevar a cabo revisiones sobre los productos durante todo el ciclo de vida del software.</w:t>
      </w:r>
    </w:p>
    <w:p w:rsidR="00000000" w:rsidRDefault="004F33BD">
      <w:pPr>
        <w:pStyle w:val="MNormal"/>
        <w:spacing w:after="113"/>
        <w:ind w:left="567"/>
        <w:rPr>
          <w:rFonts w:cs="Verdana"/>
          <w:szCs w:val="20"/>
        </w:rPr>
      </w:pPr>
      <w:r>
        <w:rPr>
          <w:rFonts w:cs="Verdana"/>
          <w:szCs w:val="20"/>
        </w:rPr>
        <w:t>Se debe recoger la información necesaria de cada producto, buscando h</w:t>
      </w:r>
      <w:r>
        <w:rPr>
          <w:rFonts w:cs="Verdana"/>
          <w:szCs w:val="20"/>
        </w:rPr>
        <w:t>acia atrás los productos previos que deberían haberse generado, para poder establecer los criterios de revisión y evaluar si el producto cumple con las especificaciones.</w:t>
      </w:r>
    </w:p>
    <w:p w:rsidR="00000000" w:rsidRDefault="004F33BD">
      <w:pPr>
        <w:pStyle w:val="MNormal"/>
        <w:spacing w:after="113"/>
        <w:ind w:left="567"/>
        <w:rPr>
          <w:rFonts w:cs="Verdana"/>
          <w:szCs w:val="20"/>
        </w:rPr>
      </w:pPr>
      <w:r>
        <w:rPr>
          <w:rFonts w:cs="Verdana"/>
          <w:szCs w:val="20"/>
        </w:rPr>
        <w:t>Esta información se obtiene de los siguientes documentos:</w:t>
      </w:r>
    </w:p>
    <w:p w:rsidR="00000000" w:rsidRDefault="004F33BD">
      <w:pPr>
        <w:pStyle w:val="MNormal"/>
        <w:numPr>
          <w:ilvl w:val="0"/>
          <w:numId w:val="3"/>
        </w:numPr>
        <w:tabs>
          <w:tab w:val="left" w:pos="1571"/>
        </w:tabs>
        <w:spacing w:after="113"/>
        <w:ind w:left="1571" w:firstLine="0"/>
      </w:pPr>
      <w:r>
        <w:t>Plan del Proyecto.</w:t>
      </w:r>
    </w:p>
    <w:p w:rsidR="00000000" w:rsidRDefault="004F33BD">
      <w:pPr>
        <w:pStyle w:val="MNormal"/>
        <w:numPr>
          <w:ilvl w:val="0"/>
          <w:numId w:val="3"/>
        </w:numPr>
        <w:tabs>
          <w:tab w:val="left" w:pos="1571"/>
        </w:tabs>
        <w:spacing w:after="113"/>
        <w:ind w:left="1571" w:firstLine="0"/>
      </w:pPr>
      <w:r>
        <w:t>Plan de l</w:t>
      </w:r>
      <w:r>
        <w:t>a Iteración.</w:t>
      </w:r>
    </w:p>
    <w:p w:rsidR="00000000" w:rsidRDefault="004F33BD">
      <w:pPr>
        <w:pStyle w:val="MNormal"/>
        <w:numPr>
          <w:ilvl w:val="0"/>
          <w:numId w:val="3"/>
        </w:numPr>
        <w:tabs>
          <w:tab w:val="left" w:pos="1571"/>
        </w:tabs>
        <w:spacing w:after="113"/>
        <w:ind w:left="1571" w:firstLine="0"/>
      </w:pPr>
      <w:r>
        <w:t>Plan de Verificación.</w:t>
      </w:r>
    </w:p>
    <w:p w:rsidR="00000000" w:rsidRDefault="004F33BD">
      <w:pPr>
        <w:pStyle w:val="MNormal"/>
        <w:spacing w:before="57" w:after="113"/>
        <w:ind w:left="567"/>
        <w:rPr>
          <w:rFonts w:cs="Verdana"/>
          <w:szCs w:val="20"/>
        </w:rPr>
      </w:pPr>
      <w:r>
        <w:rPr>
          <w:rFonts w:cs="Verdana"/>
          <w:szCs w:val="20"/>
        </w:rPr>
        <w:t>Antes de comenzar, se debe verificar en los informes de revisión previos que todas las desviaciones fueron corregidas, si no es así, las faltantes se incluirán para ser evaluadas.</w:t>
      </w:r>
    </w:p>
    <w:p w:rsidR="00000000" w:rsidRDefault="004F33BD">
      <w:pPr>
        <w:pStyle w:val="MNormal"/>
        <w:spacing w:after="113"/>
        <w:ind w:left="567"/>
        <w:rPr>
          <w:rFonts w:cs="Verdana"/>
          <w:szCs w:val="20"/>
        </w:rPr>
      </w:pPr>
      <w:r>
        <w:rPr>
          <w:rFonts w:cs="Verdana"/>
          <w:szCs w:val="20"/>
        </w:rPr>
        <w:t>Como salida se obtiene el Informe de revi</w:t>
      </w:r>
      <w:r>
        <w:rPr>
          <w:rFonts w:cs="Verdana"/>
          <w:szCs w:val="20"/>
        </w:rPr>
        <w:t>sión de SQA correspondiente a la evaluación de ajuste al proceso, este informe debe ser distribuido a los responsables de las actividades y se debe asegurar que los mismos son conscientes de las desviaciones o discrepancias encontradas.</w:t>
      </w:r>
    </w:p>
    <w:p w:rsidR="00000000" w:rsidRDefault="004F33BD">
      <w:pPr>
        <w:pStyle w:val="MTema3"/>
        <w:numPr>
          <w:ilvl w:val="2"/>
          <w:numId w:val="7"/>
        </w:numPr>
        <w:tabs>
          <w:tab w:val="left" w:pos="1005"/>
          <w:tab w:val="left" w:pos="1500"/>
          <w:tab w:val="left" w:pos="1590"/>
        </w:tabs>
        <w:spacing w:before="58" w:after="115"/>
        <w:ind w:left="1065" w:hanging="315"/>
      </w:pPr>
      <w:bookmarkStart w:id="12" w:name="__RefHeading__19_1208934355"/>
      <w:bookmarkEnd w:id="12"/>
      <w:r>
        <w:t>Realizar Revisión T</w:t>
      </w:r>
      <w:r>
        <w:t>écnica Formal (RTF)</w:t>
      </w:r>
    </w:p>
    <w:p w:rsidR="00000000" w:rsidRDefault="004F33BD">
      <w:pPr>
        <w:pStyle w:val="MNormal"/>
        <w:spacing w:after="113"/>
        <w:ind w:left="567"/>
        <w:rPr>
          <w:rFonts w:cs="Verdana"/>
          <w:szCs w:val="20"/>
        </w:rPr>
      </w:pPr>
      <w:r>
        <w:rPr>
          <w:rFonts w:cs="Verdana"/>
          <w:szCs w:val="20"/>
        </w:rPr>
        <w:t>El objetivo de la RTF es descubrir errores en la función, la lógica o la implementación de cualquier producto del software, verificar que satisface sus especificaciones, que se ajusta a los estándares establecidos, señalando las posible</w:t>
      </w:r>
      <w:r>
        <w:rPr>
          <w:rFonts w:cs="Verdana"/>
          <w:szCs w:val="20"/>
        </w:rPr>
        <w:t xml:space="preserve">s desviaciones detectadas. </w:t>
      </w:r>
    </w:p>
    <w:p w:rsidR="00000000" w:rsidRDefault="004F33BD">
      <w:pPr>
        <w:pStyle w:val="MNormal"/>
        <w:spacing w:after="113"/>
        <w:ind w:left="567"/>
        <w:rPr>
          <w:rFonts w:cs="Verdana"/>
          <w:szCs w:val="20"/>
        </w:rPr>
      </w:pPr>
      <w:r>
        <w:rPr>
          <w:rFonts w:cs="Verdana"/>
          <w:szCs w:val="20"/>
        </w:rPr>
        <w:t>En este sentido, es notorio que es un proceso de revisión riguroso, su objetivo es detectar, los posibles defectos o desviaciones en los productos que se van generando a lo largo del desarrollo. Por esta característica, se adopt</w:t>
      </w:r>
      <w:r>
        <w:rPr>
          <w:rFonts w:cs="Verdana"/>
          <w:szCs w:val="20"/>
        </w:rPr>
        <w:t>a esta práctica para productos que son de especial importancia.</w:t>
      </w:r>
    </w:p>
    <w:p w:rsidR="00000000" w:rsidRDefault="004F33BD">
      <w:pPr>
        <w:pStyle w:val="MNormal"/>
        <w:spacing w:after="113"/>
        <w:ind w:left="567"/>
        <w:rPr>
          <w:rFonts w:cs="Verdana"/>
          <w:szCs w:val="20"/>
        </w:rPr>
      </w:pPr>
      <w:r>
        <w:rPr>
          <w:rFonts w:cs="Verdana"/>
          <w:szCs w:val="20"/>
        </w:rPr>
        <w:t>En la reunión participan el responsable de SQA e integrantes del equipo de desarrollo.</w:t>
      </w:r>
    </w:p>
    <w:p w:rsidR="00000000" w:rsidRDefault="004F33BD">
      <w:pPr>
        <w:pStyle w:val="MNormal"/>
        <w:spacing w:after="113"/>
        <w:ind w:left="567"/>
        <w:rPr>
          <w:rFonts w:cs="Verdana"/>
          <w:szCs w:val="20"/>
        </w:rPr>
      </w:pPr>
      <w:r>
        <w:rPr>
          <w:rFonts w:cs="Verdana"/>
          <w:szCs w:val="20"/>
        </w:rPr>
        <w:t>Se debe convocar formalmente a la reunión a los involucrados, informar del material que ellos deben prepa</w:t>
      </w:r>
      <w:r>
        <w:rPr>
          <w:rFonts w:cs="Verdana"/>
          <w:szCs w:val="20"/>
        </w:rPr>
        <w:t>rar por adelantado, llevar una lista de preguntas y dudas que surgen del estudio del producto a ser revisado.</w:t>
      </w:r>
    </w:p>
    <w:p w:rsidR="00000000" w:rsidRDefault="004F33BD">
      <w:pPr>
        <w:pStyle w:val="MNormal"/>
        <w:spacing w:after="113"/>
        <w:ind w:left="567"/>
        <w:rPr>
          <w:rFonts w:cs="Verdana"/>
          <w:szCs w:val="20"/>
        </w:rPr>
      </w:pPr>
      <w:r>
        <w:rPr>
          <w:rFonts w:cs="Verdana"/>
          <w:szCs w:val="20"/>
        </w:rPr>
        <w:t>La duración de la reunión no debe ser mayor a dos horas.</w:t>
      </w:r>
    </w:p>
    <w:p w:rsidR="00000000" w:rsidRDefault="004F33BD">
      <w:pPr>
        <w:pStyle w:val="MNormal"/>
        <w:spacing w:after="113"/>
        <w:ind w:left="567"/>
        <w:rPr>
          <w:rFonts w:cs="Verdana"/>
          <w:szCs w:val="20"/>
        </w:rPr>
      </w:pPr>
      <w:r>
        <w:rPr>
          <w:rFonts w:cs="Verdana"/>
          <w:szCs w:val="20"/>
        </w:rPr>
        <w:lastRenderedPageBreak/>
        <w:t>Como salida se obtiene el Informe de RTF.</w:t>
      </w:r>
    </w:p>
    <w:p w:rsidR="00000000" w:rsidRDefault="004F33BD">
      <w:pPr>
        <w:pStyle w:val="MTema3"/>
        <w:numPr>
          <w:ilvl w:val="2"/>
          <w:numId w:val="7"/>
        </w:numPr>
        <w:tabs>
          <w:tab w:val="left" w:pos="1005"/>
          <w:tab w:val="left" w:pos="1500"/>
          <w:tab w:val="left" w:pos="1590"/>
        </w:tabs>
        <w:spacing w:before="58" w:after="115"/>
        <w:ind w:left="1065" w:hanging="315"/>
      </w:pPr>
      <w:bookmarkStart w:id="13" w:name="__RefHeading__21_1208934355"/>
      <w:bookmarkEnd w:id="13"/>
      <w:r>
        <w:t>Asegurar que las desviaciones son documentadas</w:t>
      </w:r>
    </w:p>
    <w:p w:rsidR="00000000" w:rsidRDefault="004F33BD">
      <w:pPr>
        <w:pStyle w:val="MNormal"/>
        <w:spacing w:after="113"/>
        <w:ind w:left="567"/>
        <w:rPr>
          <w:rFonts w:cs="Verdana"/>
          <w:szCs w:val="20"/>
        </w:rPr>
      </w:pPr>
      <w:r>
        <w:rPr>
          <w:rFonts w:cs="Verdana"/>
          <w:szCs w:val="20"/>
        </w:rPr>
        <w:t>Las desviaciones encontradas en las actividades y en los productos deben ser documentadas y manejadas de acuerdo a un procedimiento establecido.</w:t>
      </w:r>
    </w:p>
    <w:p w:rsidR="00000000" w:rsidRDefault="004F33BD">
      <w:pPr>
        <w:pStyle w:val="MNormal"/>
        <w:spacing w:after="113"/>
        <w:ind w:left="567"/>
        <w:rPr>
          <w:rFonts w:cs="Verdana"/>
          <w:szCs w:val="20"/>
        </w:rPr>
      </w:pPr>
      <w:r>
        <w:rPr>
          <w:rFonts w:cs="Verdana"/>
          <w:szCs w:val="20"/>
        </w:rPr>
        <w:t>Se debe chequear que los responsables de cada plan los modifiquen cada vez que sea necesario, basados en las de</w:t>
      </w:r>
      <w:r>
        <w:rPr>
          <w:rFonts w:cs="Verdana"/>
          <w:szCs w:val="20"/>
        </w:rPr>
        <w:t>sviaciones encontradas.</w:t>
      </w:r>
    </w:p>
    <w:p w:rsidR="00000000" w:rsidRDefault="004F33BD">
      <w:pPr>
        <w:pStyle w:val="MTema3"/>
        <w:numPr>
          <w:ilvl w:val="2"/>
          <w:numId w:val="7"/>
        </w:numPr>
        <w:tabs>
          <w:tab w:val="left" w:pos="1005"/>
          <w:tab w:val="left" w:pos="1500"/>
          <w:tab w:val="left" w:pos="1590"/>
        </w:tabs>
        <w:spacing w:before="58" w:after="115"/>
        <w:ind w:left="1065" w:hanging="315"/>
      </w:pPr>
      <w:bookmarkStart w:id="14" w:name="__RefHeading__23_1208934355"/>
      <w:bookmarkEnd w:id="14"/>
      <w:r>
        <w:t>Relaciones entre las actividades de SQA y la planificación</w:t>
      </w:r>
    </w:p>
    <w:p w:rsidR="00000000" w:rsidRDefault="004F33BD">
      <w:pPr>
        <w:pStyle w:val="MNormal"/>
        <w:spacing w:after="113"/>
        <w:ind w:left="567"/>
        <w:rPr>
          <w:rFonts w:cs="Verdana"/>
          <w:szCs w:val="20"/>
        </w:rPr>
      </w:pPr>
      <w:r>
        <w:rPr>
          <w:rFonts w:cs="Verdana"/>
          <w:szCs w:val="20"/>
        </w:rPr>
        <w:t>En esta sección se incluye una lista con las actividades de calidad a realizarse durante el proyecto, especificando en que semana del proyecto se realizarán. Se debe de tene</w:t>
      </w:r>
      <w:r>
        <w:rPr>
          <w:rFonts w:cs="Verdana"/>
          <w:szCs w:val="20"/>
        </w:rPr>
        <w:t>r en cuenta que esta planificación es estimada, por lo que la misma se irá ajustando conforme avance el proyecto.</w:t>
      </w:r>
    </w:p>
    <w:tbl>
      <w:tblPr>
        <w:tblW w:w="0" w:type="auto"/>
        <w:tblInd w:w="619" w:type="dxa"/>
        <w:tblLayout w:type="fixed"/>
        <w:tblCellMar>
          <w:left w:w="70" w:type="dxa"/>
          <w:right w:w="70" w:type="dxa"/>
        </w:tblCellMar>
        <w:tblLook w:val="0000"/>
      </w:tblPr>
      <w:tblGrid>
        <w:gridCol w:w="3870"/>
        <w:gridCol w:w="3780"/>
      </w:tblGrid>
      <w:tr w:rsidR="00000000">
        <w:trPr>
          <w:trHeight w:val="308"/>
        </w:trPr>
        <w:tc>
          <w:tcPr>
            <w:tcW w:w="3870" w:type="dxa"/>
            <w:tcBorders>
              <w:top w:val="single" w:sz="4" w:space="0" w:color="000000"/>
              <w:left w:val="single" w:sz="4" w:space="0" w:color="000000"/>
              <w:bottom w:val="single" w:sz="4" w:space="0" w:color="000000"/>
            </w:tcBorders>
            <w:shd w:val="clear" w:color="auto" w:fill="C0C0C0"/>
          </w:tcPr>
          <w:p w:rsidR="00000000" w:rsidRDefault="004F33BD">
            <w:pPr>
              <w:pStyle w:val="MNormal"/>
              <w:snapToGrid w:val="0"/>
              <w:jc w:val="center"/>
              <w:rPr>
                <w:b/>
              </w:rPr>
            </w:pPr>
            <w:r>
              <w:rPr>
                <w:b/>
              </w:rPr>
              <w:t>Actividad</w:t>
            </w:r>
          </w:p>
        </w:tc>
        <w:tc>
          <w:tcPr>
            <w:tcW w:w="3780"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4F33BD">
            <w:pPr>
              <w:pStyle w:val="MNormal"/>
              <w:snapToGrid w:val="0"/>
              <w:jc w:val="center"/>
              <w:rPr>
                <w:b/>
              </w:rPr>
            </w:pPr>
            <w:r>
              <w:rPr>
                <w:b/>
              </w:rPr>
              <w:t>Semana cuando se realiza</w:t>
            </w:r>
          </w:p>
        </w:tc>
      </w:tr>
      <w:tr w:rsidR="00000000">
        <w:trPr>
          <w:trHeight w:val="308"/>
        </w:trPr>
        <w:tc>
          <w:tcPr>
            <w:tcW w:w="3870" w:type="dxa"/>
            <w:tcBorders>
              <w:top w:val="single" w:sz="4" w:space="0" w:color="000000"/>
              <w:left w:val="single" w:sz="4" w:space="0" w:color="000000"/>
              <w:bottom w:val="single" w:sz="4" w:space="0" w:color="000000"/>
            </w:tcBorders>
            <w:shd w:val="clear" w:color="auto" w:fill="auto"/>
          </w:tcPr>
          <w:p w:rsidR="00000000" w:rsidRDefault="004F33BD">
            <w:pPr>
              <w:pStyle w:val="Textoindependiente"/>
              <w:snapToGrid w:val="0"/>
              <w:spacing w:after="60"/>
              <w:rPr>
                <w:rFonts w:ascii="Verdana" w:hAnsi="Verdana"/>
              </w:rPr>
            </w:pPr>
            <w:r>
              <w:rPr>
                <w:rFonts w:ascii="Verdana" w:hAnsi="Verdana"/>
              </w:rPr>
              <w:t>Identificar las propiedades de calidad</w:t>
            </w:r>
          </w:p>
        </w:tc>
        <w:tc>
          <w:tcPr>
            <w:tcW w:w="37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4F33BD">
            <w:pPr>
              <w:pStyle w:val="MNormal"/>
              <w:snapToGrid w:val="0"/>
            </w:pPr>
            <w:r>
              <w:t>1,2,3,4</w:t>
            </w:r>
          </w:p>
        </w:tc>
      </w:tr>
      <w:tr w:rsidR="00000000">
        <w:trPr>
          <w:trHeight w:val="308"/>
        </w:trPr>
        <w:tc>
          <w:tcPr>
            <w:tcW w:w="3870" w:type="dxa"/>
            <w:tcBorders>
              <w:left w:val="single" w:sz="4" w:space="0" w:color="000000"/>
              <w:bottom w:val="single" w:sz="4" w:space="0" w:color="000000"/>
            </w:tcBorders>
            <w:shd w:val="clear" w:color="auto" w:fill="auto"/>
          </w:tcPr>
          <w:p w:rsidR="00000000" w:rsidRDefault="004F33BD">
            <w:pPr>
              <w:pStyle w:val="Textoindependiente"/>
              <w:snapToGrid w:val="0"/>
              <w:spacing w:after="60"/>
              <w:rPr>
                <w:rFonts w:ascii="Verdana" w:hAnsi="Verdana"/>
              </w:rPr>
            </w:pPr>
            <w:r>
              <w:rPr>
                <w:rFonts w:ascii="Verdana" w:hAnsi="Verdana"/>
              </w:rPr>
              <w:t>Plan de calidad</w:t>
            </w:r>
          </w:p>
        </w:tc>
        <w:tc>
          <w:tcPr>
            <w:tcW w:w="3780"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r>
              <w:t>2,4</w:t>
            </w:r>
          </w:p>
        </w:tc>
      </w:tr>
      <w:tr w:rsidR="00000000">
        <w:trPr>
          <w:trHeight w:val="308"/>
        </w:trPr>
        <w:tc>
          <w:tcPr>
            <w:tcW w:w="3870" w:type="dxa"/>
            <w:tcBorders>
              <w:left w:val="single" w:sz="4" w:space="0" w:color="000000"/>
              <w:bottom w:val="single" w:sz="4" w:space="0" w:color="000000"/>
            </w:tcBorders>
            <w:shd w:val="clear" w:color="auto" w:fill="auto"/>
          </w:tcPr>
          <w:p w:rsidR="00000000" w:rsidRDefault="004F33BD">
            <w:pPr>
              <w:pStyle w:val="MNormal"/>
              <w:snapToGrid w:val="0"/>
            </w:pPr>
            <w:r>
              <w:t>Evaluar y ajustar el plan de SQA</w:t>
            </w:r>
          </w:p>
        </w:tc>
        <w:tc>
          <w:tcPr>
            <w:tcW w:w="3780"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r>
              <w:t>9,11</w:t>
            </w:r>
          </w:p>
        </w:tc>
      </w:tr>
      <w:tr w:rsidR="00000000">
        <w:trPr>
          <w:trHeight w:val="308"/>
        </w:trPr>
        <w:tc>
          <w:tcPr>
            <w:tcW w:w="3870" w:type="dxa"/>
            <w:tcBorders>
              <w:left w:val="single" w:sz="4" w:space="0" w:color="000000"/>
              <w:bottom w:val="single" w:sz="4" w:space="0" w:color="000000"/>
            </w:tcBorders>
            <w:shd w:val="clear" w:color="auto" w:fill="auto"/>
          </w:tcPr>
          <w:p w:rsidR="00000000" w:rsidRDefault="004F33BD">
            <w:pPr>
              <w:pStyle w:val="MNormal"/>
              <w:snapToGrid w:val="0"/>
            </w:pPr>
            <w:r>
              <w:t>Revisión técnica formal</w:t>
            </w:r>
          </w:p>
        </w:tc>
        <w:tc>
          <w:tcPr>
            <w:tcW w:w="3780"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r>
              <w:t>5, 7, 9,11</w:t>
            </w:r>
            <w:r>
              <w:t xml:space="preserve"> </w:t>
            </w:r>
          </w:p>
        </w:tc>
      </w:tr>
      <w:tr w:rsidR="00000000">
        <w:trPr>
          <w:trHeight w:val="308"/>
        </w:trPr>
        <w:tc>
          <w:tcPr>
            <w:tcW w:w="3870" w:type="dxa"/>
            <w:tcBorders>
              <w:left w:val="single" w:sz="4" w:space="0" w:color="000000"/>
              <w:bottom w:val="single" w:sz="4" w:space="0" w:color="000000"/>
            </w:tcBorders>
            <w:shd w:val="clear" w:color="auto" w:fill="auto"/>
          </w:tcPr>
          <w:p w:rsidR="00000000" w:rsidRDefault="004F33BD">
            <w:pPr>
              <w:pStyle w:val="MNormal"/>
              <w:snapToGrid w:val="0"/>
            </w:pPr>
            <w:r>
              <w:t>Revisar las entregas</w:t>
            </w:r>
          </w:p>
        </w:tc>
        <w:tc>
          <w:tcPr>
            <w:tcW w:w="3780"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r>
              <w:t>1,2,3,4,5,6,7,8,9,10,11,12,13,14</w:t>
            </w:r>
          </w:p>
        </w:tc>
      </w:tr>
      <w:tr w:rsidR="00000000">
        <w:trPr>
          <w:trHeight w:val="308"/>
        </w:trPr>
        <w:tc>
          <w:tcPr>
            <w:tcW w:w="3870" w:type="dxa"/>
            <w:tcBorders>
              <w:left w:val="single" w:sz="4" w:space="0" w:color="000000"/>
              <w:bottom w:val="single" w:sz="4" w:space="0" w:color="000000"/>
            </w:tcBorders>
            <w:shd w:val="clear" w:color="auto" w:fill="auto"/>
          </w:tcPr>
          <w:p w:rsidR="00000000" w:rsidRDefault="004F33BD">
            <w:pPr>
              <w:pStyle w:val="MNormal"/>
              <w:snapToGrid w:val="0"/>
            </w:pPr>
            <w:r>
              <w:t>Revisar el ajuste al proceso</w:t>
            </w:r>
          </w:p>
        </w:tc>
        <w:tc>
          <w:tcPr>
            <w:tcW w:w="3780"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r>
              <w:t>3, 5, 7, 9, 11, 13, 14</w:t>
            </w:r>
            <w:r>
              <w:t xml:space="preserve"> </w:t>
            </w:r>
          </w:p>
        </w:tc>
      </w:tr>
      <w:tr w:rsidR="00000000">
        <w:trPr>
          <w:trHeight w:val="308"/>
        </w:trPr>
        <w:tc>
          <w:tcPr>
            <w:tcW w:w="3870" w:type="dxa"/>
            <w:tcBorders>
              <w:left w:val="single" w:sz="4" w:space="0" w:color="000000"/>
              <w:bottom w:val="single" w:sz="4" w:space="0" w:color="000000"/>
            </w:tcBorders>
            <w:shd w:val="clear" w:color="auto" w:fill="auto"/>
          </w:tcPr>
          <w:p w:rsidR="00000000" w:rsidRDefault="004F33BD">
            <w:pPr>
              <w:pStyle w:val="MNormal"/>
              <w:snapToGrid w:val="0"/>
            </w:pPr>
            <w:r>
              <w:t>Evaluar la calidad de los productos</w:t>
            </w:r>
          </w:p>
        </w:tc>
        <w:tc>
          <w:tcPr>
            <w:tcW w:w="3780" w:type="dxa"/>
            <w:tcBorders>
              <w:left w:val="single" w:sz="4" w:space="0" w:color="000000"/>
              <w:bottom w:val="single" w:sz="4" w:space="0" w:color="000000"/>
              <w:right w:val="single" w:sz="4" w:space="0" w:color="000000"/>
            </w:tcBorders>
            <w:shd w:val="clear" w:color="auto" w:fill="auto"/>
          </w:tcPr>
          <w:p w:rsidR="00000000" w:rsidRDefault="004F33BD">
            <w:pPr>
              <w:pStyle w:val="MNormal"/>
              <w:snapToGrid w:val="0"/>
            </w:pPr>
            <w:r>
              <w:t>3, 5, 7, 9, 11, 13, 14</w:t>
            </w:r>
            <w:r>
              <w:t xml:space="preserve"> </w:t>
            </w:r>
          </w:p>
        </w:tc>
      </w:tr>
      <w:tr w:rsidR="00000000">
        <w:trPr>
          <w:trHeight w:val="308"/>
        </w:trPr>
        <w:tc>
          <w:tcPr>
            <w:tcW w:w="3870" w:type="dxa"/>
            <w:tcBorders>
              <w:top w:val="single" w:sz="4" w:space="0" w:color="000000"/>
              <w:left w:val="single" w:sz="4" w:space="0" w:color="000000"/>
              <w:bottom w:val="single" w:sz="4" w:space="0" w:color="000000"/>
            </w:tcBorders>
            <w:shd w:val="clear" w:color="auto" w:fill="auto"/>
          </w:tcPr>
          <w:p w:rsidR="00000000" w:rsidRDefault="004F33BD">
            <w:pPr>
              <w:pStyle w:val="MNormal"/>
              <w:snapToGrid w:val="0"/>
            </w:pPr>
            <w:r>
              <w:t>Realizar el informe final de calidad</w:t>
            </w:r>
          </w:p>
        </w:tc>
        <w:tc>
          <w:tcPr>
            <w:tcW w:w="37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4F33BD">
            <w:pPr>
              <w:pStyle w:val="MNormal"/>
              <w:snapToGrid w:val="0"/>
            </w:pPr>
            <w:r>
              <w:t>14</w:t>
            </w:r>
          </w:p>
        </w:tc>
      </w:tr>
    </w:tbl>
    <w:p w:rsidR="00000000" w:rsidRDefault="004F33BD">
      <w:pPr>
        <w:pStyle w:val="MTema2"/>
        <w:numPr>
          <w:ilvl w:val="1"/>
          <w:numId w:val="7"/>
        </w:numPr>
        <w:spacing w:before="227" w:after="113"/>
        <w:ind w:left="737" w:firstLine="0"/>
      </w:pPr>
      <w:bookmarkStart w:id="15" w:name="__RefHeading__25_1208934355"/>
      <w:bookmarkEnd w:id="15"/>
      <w:r>
        <w:t>Respon</w:t>
      </w:r>
      <w:r>
        <w:t>sables</w:t>
      </w:r>
    </w:p>
    <w:p w:rsidR="00000000" w:rsidRDefault="004F33BD">
      <w:pPr>
        <w:pStyle w:val="MNormal"/>
        <w:spacing w:after="113"/>
        <w:ind w:left="567"/>
        <w:rPr>
          <w:rFonts w:cs="Verdana"/>
          <w:szCs w:val="20"/>
        </w:rPr>
      </w:pPr>
      <w:r>
        <w:rPr>
          <w:rFonts w:cs="Verdana"/>
          <w:szCs w:val="20"/>
        </w:rPr>
        <w:t>Las actividades correspondientes al aseguramiento de la calidad, involucran principalmente al responsable de SQA y al asistente de SQA, en particular en las revisiones técnicas formales, se participa al responsable del área a revisar (punto 3.1 de e</w:t>
      </w:r>
      <w:r>
        <w:rPr>
          <w:rFonts w:cs="Verdana"/>
          <w:szCs w:val="20"/>
        </w:rPr>
        <w:t>ste documento).</w:t>
      </w:r>
    </w:p>
    <w:p w:rsidR="00000000" w:rsidRDefault="004F33BD">
      <w:pPr>
        <w:pStyle w:val="MTema1"/>
        <w:pageBreakBefore/>
        <w:spacing w:before="259" w:after="144"/>
      </w:pPr>
      <w:bookmarkStart w:id="16" w:name="_toc409"/>
      <w:bookmarkStart w:id="17" w:name="__RefHeading__27_1208934355"/>
      <w:bookmarkEnd w:id="16"/>
      <w:bookmarkEnd w:id="17"/>
      <w:r>
        <w:lastRenderedPageBreak/>
        <w:t>Documentación</w:t>
      </w:r>
    </w:p>
    <w:p w:rsidR="00000000" w:rsidRDefault="004F33BD">
      <w:pPr>
        <w:pStyle w:val="MTema2"/>
        <w:numPr>
          <w:ilvl w:val="1"/>
          <w:numId w:val="7"/>
        </w:numPr>
        <w:spacing w:before="0" w:after="113"/>
        <w:ind w:left="737" w:firstLine="0"/>
      </w:pPr>
      <w:bookmarkStart w:id="18" w:name="__RefHeading__29_1208934355"/>
      <w:bookmarkEnd w:id="18"/>
      <w:r>
        <w:t>Propósito</w:t>
      </w:r>
    </w:p>
    <w:p w:rsidR="00000000" w:rsidRDefault="004F33BD">
      <w:pPr>
        <w:pStyle w:val="MNormal"/>
        <w:spacing w:after="113"/>
        <w:ind w:left="567"/>
        <w:rPr>
          <w:rFonts w:cs="Verdana"/>
          <w:szCs w:val="20"/>
        </w:rPr>
      </w:pPr>
      <w:r>
        <w:rPr>
          <w:rFonts w:cs="Verdana"/>
          <w:szCs w:val="20"/>
        </w:rPr>
        <w:t>Identificación de la documentación relativa al desarrollo, Verificación &amp; Validación, uso y mantenimiento del software.</w:t>
      </w:r>
    </w:p>
    <w:p w:rsidR="00000000" w:rsidRDefault="004F33BD">
      <w:pPr>
        <w:pStyle w:val="MNormal"/>
        <w:spacing w:after="113"/>
        <w:ind w:left="567"/>
        <w:rPr>
          <w:rFonts w:cs="Verdana"/>
          <w:szCs w:val="20"/>
        </w:rPr>
      </w:pPr>
      <w:r>
        <w:rPr>
          <w:rFonts w:cs="Verdana"/>
          <w:szCs w:val="20"/>
        </w:rPr>
        <w:t>Establecer como los documentos van a ser revisados para chequear consistencia: se confirman crit</w:t>
      </w:r>
      <w:r>
        <w:rPr>
          <w:rFonts w:cs="Verdana"/>
          <w:szCs w:val="20"/>
        </w:rPr>
        <w:t>erio e identificación de las revisiones.</w:t>
      </w:r>
    </w:p>
    <w:p w:rsidR="00000000" w:rsidRDefault="004F33BD">
      <w:pPr>
        <w:pStyle w:val="MTema2"/>
        <w:numPr>
          <w:ilvl w:val="1"/>
          <w:numId w:val="7"/>
        </w:numPr>
        <w:spacing w:before="227" w:after="113"/>
        <w:ind w:left="737" w:firstLine="0"/>
      </w:pPr>
      <w:bookmarkStart w:id="19" w:name="__RefHeading__31_1208934355"/>
      <w:bookmarkEnd w:id="19"/>
      <w:r>
        <w:t>Documentación mínima requerida</w:t>
      </w:r>
    </w:p>
    <w:p w:rsidR="00000000" w:rsidRDefault="004F33BD">
      <w:pPr>
        <w:pStyle w:val="MNormal"/>
        <w:spacing w:after="113"/>
        <w:ind w:left="567"/>
        <w:rPr>
          <w:rFonts w:cs="Verdana"/>
          <w:szCs w:val="20"/>
        </w:rPr>
      </w:pPr>
      <w:r>
        <w:rPr>
          <w:rFonts w:cs="Verdana"/>
          <w:szCs w:val="20"/>
        </w:rPr>
        <w:t>La documentación mínima es la requerida para asegurar que la implementación logrará satisfacer los requerimientos.</w:t>
      </w:r>
    </w:p>
    <w:p w:rsidR="00000000" w:rsidRDefault="004F33BD">
      <w:pPr>
        <w:pStyle w:val="MNormal"/>
        <w:spacing w:after="113"/>
        <w:ind w:left="567"/>
        <w:rPr>
          <w:rFonts w:cs="Verdana"/>
          <w:szCs w:val="20"/>
        </w:rPr>
      </w:pPr>
      <w:r>
        <w:rPr>
          <w:rFonts w:cs="Verdana"/>
          <w:szCs w:val="20"/>
        </w:rPr>
        <w:t>Consideramos que la documentación mínima debe conformarse con los sig</w:t>
      </w:r>
      <w:r>
        <w:rPr>
          <w:rFonts w:cs="Verdana"/>
          <w:szCs w:val="20"/>
        </w:rPr>
        <w:t>uientes documentos:</w:t>
      </w:r>
    </w:p>
    <w:p w:rsidR="00000000" w:rsidRDefault="004F33BD">
      <w:pPr>
        <w:pStyle w:val="MNormal"/>
        <w:numPr>
          <w:ilvl w:val="0"/>
          <w:numId w:val="3"/>
        </w:numPr>
        <w:tabs>
          <w:tab w:val="left" w:pos="1571"/>
        </w:tabs>
        <w:spacing w:after="113"/>
        <w:ind w:left="1571" w:firstLine="0"/>
      </w:pPr>
      <w:r>
        <w:t>Especificación de requerimientos del software.</w:t>
      </w:r>
    </w:p>
    <w:p w:rsidR="00000000" w:rsidRDefault="004F33BD">
      <w:pPr>
        <w:pStyle w:val="MNormal"/>
        <w:numPr>
          <w:ilvl w:val="0"/>
          <w:numId w:val="3"/>
        </w:numPr>
        <w:tabs>
          <w:tab w:val="left" w:pos="1571"/>
        </w:tabs>
        <w:spacing w:after="113"/>
        <w:ind w:left="1571" w:firstLine="0"/>
      </w:pPr>
      <w:r>
        <w:t>Modelo de casos de uso.</w:t>
      </w:r>
    </w:p>
    <w:p w:rsidR="00000000" w:rsidRDefault="004F33BD">
      <w:pPr>
        <w:pStyle w:val="MNormal"/>
        <w:numPr>
          <w:ilvl w:val="0"/>
          <w:numId w:val="3"/>
        </w:numPr>
        <w:tabs>
          <w:tab w:val="left" w:pos="1571"/>
        </w:tabs>
        <w:spacing w:after="113"/>
        <w:ind w:left="1571" w:firstLine="0"/>
      </w:pPr>
      <w:r>
        <w:t>Pautas para la interfaz de usuario.</w:t>
      </w:r>
    </w:p>
    <w:p w:rsidR="00000000" w:rsidRDefault="004F33BD">
      <w:pPr>
        <w:pStyle w:val="MNormal"/>
        <w:numPr>
          <w:ilvl w:val="0"/>
          <w:numId w:val="3"/>
        </w:numPr>
        <w:tabs>
          <w:tab w:val="left" w:pos="1571"/>
        </w:tabs>
        <w:spacing w:after="113"/>
        <w:ind w:left="1571" w:firstLine="0"/>
      </w:pPr>
      <w:r>
        <w:t>Descripción y  diseño del software (Arquitectura).</w:t>
      </w:r>
    </w:p>
    <w:p w:rsidR="00000000" w:rsidRDefault="004F33BD">
      <w:pPr>
        <w:pStyle w:val="MNormal"/>
        <w:numPr>
          <w:ilvl w:val="0"/>
          <w:numId w:val="3"/>
        </w:numPr>
        <w:tabs>
          <w:tab w:val="left" w:pos="1571"/>
        </w:tabs>
        <w:spacing w:after="113"/>
        <w:ind w:left="1571" w:firstLine="0"/>
      </w:pPr>
      <w:r>
        <w:t>Plan de calidad.</w:t>
      </w:r>
    </w:p>
    <w:p w:rsidR="00000000" w:rsidRDefault="004F33BD">
      <w:pPr>
        <w:pStyle w:val="MNormal"/>
        <w:numPr>
          <w:ilvl w:val="0"/>
          <w:numId w:val="3"/>
        </w:numPr>
        <w:tabs>
          <w:tab w:val="left" w:pos="1571"/>
        </w:tabs>
        <w:spacing w:after="113"/>
        <w:ind w:left="1571" w:firstLine="0"/>
      </w:pPr>
      <w:r>
        <w:t>Plan de verificación y validación.</w:t>
      </w:r>
    </w:p>
    <w:p w:rsidR="00000000" w:rsidRDefault="004F33BD">
      <w:pPr>
        <w:pStyle w:val="MNormal"/>
        <w:numPr>
          <w:ilvl w:val="0"/>
          <w:numId w:val="3"/>
        </w:numPr>
        <w:tabs>
          <w:tab w:val="left" w:pos="1571"/>
        </w:tabs>
        <w:spacing w:after="113"/>
        <w:ind w:left="1571" w:firstLine="0"/>
      </w:pPr>
      <w:r>
        <w:t>Plan de configuración.</w:t>
      </w:r>
    </w:p>
    <w:p w:rsidR="00000000" w:rsidRDefault="004F33BD">
      <w:pPr>
        <w:pStyle w:val="MNormal"/>
        <w:numPr>
          <w:ilvl w:val="0"/>
          <w:numId w:val="3"/>
        </w:numPr>
        <w:tabs>
          <w:tab w:val="left" w:pos="1571"/>
        </w:tabs>
        <w:spacing w:after="113"/>
        <w:ind w:left="1571" w:firstLine="0"/>
      </w:pPr>
      <w:r>
        <w:t>Pla</w:t>
      </w:r>
      <w:r>
        <w:t>n de proyecto.</w:t>
      </w:r>
    </w:p>
    <w:p w:rsidR="00000000" w:rsidRDefault="004F33BD">
      <w:pPr>
        <w:pStyle w:val="MTema3"/>
        <w:numPr>
          <w:ilvl w:val="2"/>
          <w:numId w:val="7"/>
        </w:numPr>
        <w:tabs>
          <w:tab w:val="left" w:pos="1005"/>
          <w:tab w:val="left" w:pos="1500"/>
          <w:tab w:val="left" w:pos="1590"/>
        </w:tabs>
        <w:spacing w:before="58" w:after="115"/>
        <w:ind w:left="1065" w:hanging="315"/>
      </w:pPr>
      <w:bookmarkStart w:id="20" w:name="__RefHeading__33_1208934355"/>
      <w:bookmarkEnd w:id="20"/>
      <w:r>
        <w:t>Especificación de requerimientos del software</w:t>
      </w:r>
    </w:p>
    <w:p w:rsidR="00000000" w:rsidRDefault="004F33BD">
      <w:pPr>
        <w:pStyle w:val="MNormal"/>
        <w:spacing w:after="113"/>
        <w:ind w:left="567"/>
        <w:rPr>
          <w:rFonts w:cs="Verdana"/>
          <w:szCs w:val="20"/>
        </w:rPr>
      </w:pPr>
      <w:r>
        <w:rPr>
          <w:rFonts w:cs="Verdana"/>
          <w:szCs w:val="20"/>
        </w:rPr>
        <w:t xml:space="preserve">El documento de especificación de requerimientos deberá describir, de forma clara y precisa, cada uno de los requerimientos esenciales del software además de las interfaces externas. </w:t>
      </w:r>
    </w:p>
    <w:p w:rsidR="00000000" w:rsidRDefault="004F33BD">
      <w:pPr>
        <w:pStyle w:val="MNormal"/>
        <w:spacing w:after="113"/>
        <w:ind w:left="567"/>
        <w:rPr>
          <w:rFonts w:cs="Verdana"/>
          <w:szCs w:val="20"/>
        </w:rPr>
      </w:pPr>
      <w:r>
        <w:rPr>
          <w:rFonts w:cs="Verdana"/>
          <w:szCs w:val="20"/>
        </w:rPr>
        <w:t xml:space="preserve">El cliente </w:t>
      </w:r>
      <w:r>
        <w:rPr>
          <w:rFonts w:cs="Verdana"/>
          <w:szCs w:val="20"/>
        </w:rPr>
        <w:t>deberá obtener como resultado del proyecto una especificación adecuada a sus necesidades en el área de alcance del proyecto, de acuerdo al compromiso inicial del trabajo y a los cambios que este haya sufrido a lo largo  de su realización, en los que se cub</w:t>
      </w:r>
      <w:r>
        <w:rPr>
          <w:rFonts w:cs="Verdana"/>
          <w:szCs w:val="20"/>
        </w:rPr>
        <w:t>ren los aspectos que se haya acordado a  detallar con el cliente.</w:t>
      </w:r>
    </w:p>
    <w:p w:rsidR="00000000" w:rsidRDefault="004F33BD">
      <w:pPr>
        <w:pStyle w:val="MNormal"/>
        <w:spacing w:after="113"/>
        <w:ind w:left="567"/>
        <w:rPr>
          <w:rFonts w:cs="Verdana"/>
          <w:szCs w:val="20"/>
        </w:rPr>
      </w:pPr>
      <w:r>
        <w:rPr>
          <w:rFonts w:cs="Verdana"/>
          <w:szCs w:val="20"/>
        </w:rPr>
        <w:t>La especificación debe:</w:t>
      </w:r>
    </w:p>
    <w:p w:rsidR="00000000" w:rsidRDefault="004F33BD">
      <w:pPr>
        <w:pStyle w:val="MNormal"/>
        <w:numPr>
          <w:ilvl w:val="0"/>
          <w:numId w:val="3"/>
        </w:numPr>
        <w:tabs>
          <w:tab w:val="left" w:pos="1571"/>
        </w:tabs>
        <w:spacing w:after="113"/>
        <w:ind w:left="1571" w:firstLine="0"/>
      </w:pPr>
      <w:r>
        <w:t>Ser completa:</w:t>
      </w:r>
    </w:p>
    <w:p w:rsidR="00000000" w:rsidRDefault="004F33BD">
      <w:pPr>
        <w:pStyle w:val="MNormal"/>
        <w:ind w:left="2145"/>
      </w:pPr>
      <w:r>
        <w:t>a. Externa, respecto al alcance acordado.</w:t>
      </w:r>
    </w:p>
    <w:p w:rsidR="00000000" w:rsidRDefault="004F33BD">
      <w:pPr>
        <w:pStyle w:val="MNormal"/>
        <w:ind w:left="2145"/>
      </w:pPr>
      <w:r>
        <w:t>b. Internamente, no deben existir elementos sin especificar.</w:t>
      </w:r>
    </w:p>
    <w:p w:rsidR="00000000" w:rsidRDefault="004F33BD">
      <w:pPr>
        <w:pStyle w:val="MNormal"/>
        <w:numPr>
          <w:ilvl w:val="0"/>
          <w:numId w:val="3"/>
        </w:numPr>
        <w:tabs>
          <w:tab w:val="left" w:pos="1571"/>
        </w:tabs>
        <w:spacing w:after="113"/>
        <w:ind w:left="1571" w:firstLine="0"/>
      </w:pPr>
      <w:r>
        <w:t>Ser consistente, no pueden haber elementos contra</w:t>
      </w:r>
      <w:r>
        <w:t>dictorios.</w:t>
      </w:r>
    </w:p>
    <w:p w:rsidR="00000000" w:rsidRDefault="004F33BD">
      <w:pPr>
        <w:pStyle w:val="MNormal"/>
        <w:numPr>
          <w:ilvl w:val="0"/>
          <w:numId w:val="3"/>
        </w:numPr>
        <w:tabs>
          <w:tab w:val="left" w:pos="1571"/>
        </w:tabs>
        <w:spacing w:after="113"/>
        <w:ind w:left="1571" w:firstLine="0"/>
      </w:pPr>
      <w:r>
        <w:t xml:space="preserve">No ser ambigua, todo término referido al área de aplicación </w:t>
      </w:r>
      <w:r>
        <w:tab/>
        <w:t>debe estar definido en un glosario.</w:t>
      </w:r>
    </w:p>
    <w:p w:rsidR="00000000" w:rsidRDefault="004F33BD">
      <w:pPr>
        <w:pStyle w:val="MNormal"/>
        <w:numPr>
          <w:ilvl w:val="0"/>
          <w:numId w:val="3"/>
        </w:numPr>
        <w:tabs>
          <w:tab w:val="left" w:pos="1571"/>
        </w:tabs>
        <w:spacing w:after="113"/>
        <w:ind w:left="1571" w:firstLine="0"/>
      </w:pPr>
      <w:r>
        <w:t xml:space="preserve">Ser verificable, debe ser posible verificar siguiendo un método </w:t>
      </w:r>
      <w:r>
        <w:tab/>
        <w:t xml:space="preserve">definido, si el producto final cumple o no con cada </w:t>
      </w:r>
      <w:r>
        <w:tab/>
        <w:t>requerimiento.</w:t>
      </w:r>
    </w:p>
    <w:p w:rsidR="00000000" w:rsidRDefault="004F33BD">
      <w:pPr>
        <w:pStyle w:val="MNormal"/>
        <w:numPr>
          <w:ilvl w:val="0"/>
          <w:numId w:val="3"/>
        </w:numPr>
        <w:tabs>
          <w:tab w:val="left" w:pos="1571"/>
        </w:tabs>
        <w:spacing w:after="113"/>
        <w:ind w:left="1571" w:firstLine="0"/>
      </w:pPr>
      <w:r>
        <w:t>Estar acompañad</w:t>
      </w:r>
      <w:r>
        <w:t xml:space="preserve">a de un detalle de los procedimientos </w:t>
      </w:r>
      <w:r>
        <w:tab/>
        <w:t xml:space="preserve">adecuados para verificar si el producto cumple o no con los </w:t>
      </w:r>
      <w:r>
        <w:tab/>
        <w:t>requerimientos.</w:t>
      </w:r>
    </w:p>
    <w:p w:rsidR="00000000" w:rsidRDefault="004F33BD">
      <w:pPr>
        <w:pStyle w:val="MNormal"/>
        <w:numPr>
          <w:ilvl w:val="0"/>
          <w:numId w:val="3"/>
        </w:numPr>
        <w:tabs>
          <w:tab w:val="left" w:pos="1571"/>
        </w:tabs>
        <w:spacing w:after="113"/>
        <w:ind w:left="1571" w:firstLine="0"/>
      </w:pPr>
      <w:r>
        <w:t>Incluir requerimientos de calidad del producto a construir.</w:t>
      </w:r>
    </w:p>
    <w:p w:rsidR="00000000" w:rsidRDefault="004F33BD">
      <w:pPr>
        <w:pStyle w:val="MNormal"/>
        <w:spacing w:before="57" w:after="113"/>
        <w:ind w:left="567"/>
        <w:rPr>
          <w:rFonts w:cs="Verdana"/>
          <w:szCs w:val="20"/>
        </w:rPr>
      </w:pPr>
      <w:r>
        <w:rPr>
          <w:rFonts w:cs="Verdana"/>
          <w:szCs w:val="20"/>
        </w:rPr>
        <w:lastRenderedPageBreak/>
        <w:t>Los requerimientos de calidad del producto a construir son considerados dentro d</w:t>
      </w:r>
      <w:r>
        <w:rPr>
          <w:rFonts w:cs="Verdana"/>
          <w:szCs w:val="20"/>
        </w:rPr>
        <w:t>e atributos específicos del software que tienen incidencia sobre la calidad en el uso’ y se detallan a continuación:</w:t>
      </w:r>
    </w:p>
    <w:p w:rsidR="00000000" w:rsidRDefault="004F33BD">
      <w:pPr>
        <w:pStyle w:val="MNormal"/>
        <w:ind w:left="851"/>
      </w:pPr>
      <w:r>
        <w:t>Funcionalidad</w:t>
      </w:r>
    </w:p>
    <w:p w:rsidR="00000000" w:rsidRDefault="004F33BD">
      <w:pPr>
        <w:pStyle w:val="MNormal"/>
        <w:numPr>
          <w:ilvl w:val="0"/>
          <w:numId w:val="3"/>
        </w:numPr>
        <w:tabs>
          <w:tab w:val="left" w:pos="1571"/>
        </w:tabs>
        <w:spacing w:after="113"/>
        <w:ind w:left="1571" w:firstLine="0"/>
      </w:pPr>
      <w:r>
        <w:t>Adecuación a las necesidades.</w:t>
      </w:r>
    </w:p>
    <w:p w:rsidR="00000000" w:rsidRDefault="004F33BD">
      <w:pPr>
        <w:pStyle w:val="MNormal"/>
        <w:numPr>
          <w:ilvl w:val="0"/>
          <w:numId w:val="3"/>
        </w:numPr>
        <w:tabs>
          <w:tab w:val="left" w:pos="1571"/>
        </w:tabs>
        <w:spacing w:after="113"/>
        <w:ind w:left="1571" w:firstLine="0"/>
      </w:pPr>
      <w:r>
        <w:t>Precisión de los resultados.</w:t>
      </w:r>
    </w:p>
    <w:p w:rsidR="00000000" w:rsidRDefault="004F33BD">
      <w:pPr>
        <w:pStyle w:val="MNormal"/>
        <w:numPr>
          <w:ilvl w:val="0"/>
          <w:numId w:val="3"/>
        </w:numPr>
        <w:tabs>
          <w:tab w:val="left" w:pos="1571"/>
        </w:tabs>
        <w:spacing w:after="113"/>
        <w:ind w:left="1571" w:firstLine="0"/>
      </w:pPr>
      <w:r>
        <w:t>Interoperabilidad.</w:t>
      </w:r>
    </w:p>
    <w:p w:rsidR="00000000" w:rsidRDefault="004F33BD">
      <w:pPr>
        <w:pStyle w:val="MNormal"/>
        <w:numPr>
          <w:ilvl w:val="0"/>
          <w:numId w:val="3"/>
        </w:numPr>
        <w:tabs>
          <w:tab w:val="left" w:pos="1571"/>
        </w:tabs>
        <w:spacing w:after="113"/>
        <w:ind w:left="1571" w:firstLine="0"/>
      </w:pPr>
      <w:r>
        <w:t>Seguridad de los datos.</w:t>
      </w:r>
    </w:p>
    <w:p w:rsidR="00000000" w:rsidRDefault="004F33BD">
      <w:pPr>
        <w:pStyle w:val="MNormal"/>
        <w:spacing w:before="57" w:after="113"/>
        <w:ind w:left="851"/>
        <w:rPr>
          <w:i/>
        </w:rPr>
      </w:pPr>
      <w:r>
        <w:rPr>
          <w:i/>
        </w:rPr>
        <w:t>Fiabilidad</w:t>
      </w:r>
    </w:p>
    <w:p w:rsidR="00000000" w:rsidRDefault="004F33BD">
      <w:pPr>
        <w:pStyle w:val="MNormal"/>
        <w:numPr>
          <w:ilvl w:val="0"/>
          <w:numId w:val="3"/>
        </w:numPr>
        <w:tabs>
          <w:tab w:val="left" w:pos="1571"/>
        </w:tabs>
        <w:spacing w:after="113"/>
        <w:ind w:left="1571" w:firstLine="0"/>
      </w:pPr>
      <w:r>
        <w:t>Madurez.</w:t>
      </w:r>
    </w:p>
    <w:p w:rsidR="00000000" w:rsidRDefault="004F33BD">
      <w:pPr>
        <w:pStyle w:val="MNormal"/>
        <w:numPr>
          <w:ilvl w:val="0"/>
          <w:numId w:val="3"/>
        </w:numPr>
        <w:tabs>
          <w:tab w:val="left" w:pos="1571"/>
        </w:tabs>
        <w:spacing w:after="113"/>
        <w:ind w:left="1571" w:firstLine="0"/>
      </w:pPr>
      <w:r>
        <w:t>Tol</w:t>
      </w:r>
      <w:r>
        <w:t>erancia a faltas.</w:t>
      </w:r>
    </w:p>
    <w:p w:rsidR="00000000" w:rsidRDefault="004F33BD">
      <w:pPr>
        <w:pStyle w:val="MNormal"/>
        <w:spacing w:before="57" w:after="113"/>
        <w:ind w:left="851"/>
        <w:rPr>
          <w:i/>
        </w:rPr>
      </w:pPr>
      <w:r>
        <w:rPr>
          <w:i/>
        </w:rPr>
        <w:t>Usabilidad</w:t>
      </w:r>
    </w:p>
    <w:p w:rsidR="00000000" w:rsidRDefault="004F33BD">
      <w:pPr>
        <w:pStyle w:val="MNormal"/>
        <w:numPr>
          <w:ilvl w:val="0"/>
          <w:numId w:val="3"/>
        </w:numPr>
        <w:tabs>
          <w:tab w:val="left" w:pos="1571"/>
        </w:tabs>
        <w:spacing w:after="113"/>
        <w:ind w:left="1571" w:firstLine="0"/>
      </w:pPr>
      <w:r>
        <w:t>Comprensible.</w:t>
      </w:r>
    </w:p>
    <w:p w:rsidR="00000000" w:rsidRDefault="004F33BD">
      <w:pPr>
        <w:pStyle w:val="MNormal"/>
        <w:numPr>
          <w:ilvl w:val="0"/>
          <w:numId w:val="3"/>
        </w:numPr>
        <w:tabs>
          <w:tab w:val="left" w:pos="1571"/>
        </w:tabs>
        <w:spacing w:after="113"/>
        <w:ind w:left="1571" w:firstLine="0"/>
      </w:pPr>
      <w:r>
        <w:t>Aprendible.</w:t>
      </w:r>
    </w:p>
    <w:p w:rsidR="00000000" w:rsidRDefault="004F33BD">
      <w:pPr>
        <w:pStyle w:val="MNormal"/>
        <w:numPr>
          <w:ilvl w:val="0"/>
          <w:numId w:val="3"/>
        </w:numPr>
        <w:tabs>
          <w:tab w:val="left" w:pos="1571"/>
        </w:tabs>
        <w:spacing w:after="113"/>
        <w:ind w:left="1571" w:firstLine="0"/>
      </w:pPr>
      <w:r>
        <w:t>Operable.</w:t>
      </w:r>
    </w:p>
    <w:p w:rsidR="00000000" w:rsidRDefault="004F33BD">
      <w:pPr>
        <w:pStyle w:val="MNormal"/>
        <w:numPr>
          <w:ilvl w:val="0"/>
          <w:numId w:val="3"/>
        </w:numPr>
        <w:tabs>
          <w:tab w:val="left" w:pos="1571"/>
        </w:tabs>
        <w:spacing w:after="113"/>
        <w:ind w:left="1571" w:firstLine="0"/>
      </w:pPr>
      <w:r>
        <w:t>Atractivo.</w:t>
      </w:r>
    </w:p>
    <w:p w:rsidR="00000000" w:rsidRDefault="004F33BD">
      <w:pPr>
        <w:pStyle w:val="MNormal"/>
        <w:spacing w:before="57" w:after="113"/>
        <w:ind w:left="851"/>
        <w:rPr>
          <w:i/>
        </w:rPr>
      </w:pPr>
      <w:r>
        <w:rPr>
          <w:i/>
        </w:rPr>
        <w:t>Eficiencia</w:t>
      </w:r>
    </w:p>
    <w:p w:rsidR="00000000" w:rsidRDefault="004F33BD">
      <w:pPr>
        <w:pStyle w:val="MNormal"/>
        <w:numPr>
          <w:ilvl w:val="0"/>
          <w:numId w:val="3"/>
        </w:numPr>
        <w:tabs>
          <w:tab w:val="left" w:pos="1571"/>
        </w:tabs>
        <w:spacing w:after="113"/>
        <w:ind w:left="1571" w:firstLine="0"/>
      </w:pPr>
      <w:r>
        <w:t>Comportamiento respecto al tiempo.</w:t>
      </w:r>
    </w:p>
    <w:p w:rsidR="00000000" w:rsidRDefault="004F33BD">
      <w:pPr>
        <w:pStyle w:val="MNormal"/>
        <w:numPr>
          <w:ilvl w:val="0"/>
          <w:numId w:val="3"/>
        </w:numPr>
        <w:tabs>
          <w:tab w:val="left" w:pos="1571"/>
        </w:tabs>
        <w:spacing w:after="113"/>
        <w:ind w:left="1571" w:firstLine="0"/>
      </w:pPr>
      <w:r>
        <w:t>Utilización de recursos.</w:t>
      </w:r>
    </w:p>
    <w:p w:rsidR="00000000" w:rsidRDefault="004F33BD">
      <w:pPr>
        <w:pStyle w:val="MNormal"/>
        <w:spacing w:before="57" w:after="113"/>
        <w:ind w:left="851"/>
        <w:rPr>
          <w:i/>
        </w:rPr>
      </w:pPr>
      <w:r>
        <w:rPr>
          <w:i/>
        </w:rPr>
        <w:t>Mantenibilidad</w:t>
      </w:r>
    </w:p>
    <w:p w:rsidR="00000000" w:rsidRDefault="004F33BD">
      <w:pPr>
        <w:pStyle w:val="MNormal"/>
        <w:numPr>
          <w:ilvl w:val="0"/>
          <w:numId w:val="3"/>
        </w:numPr>
        <w:tabs>
          <w:tab w:val="left" w:pos="1571"/>
        </w:tabs>
        <w:spacing w:after="113"/>
        <w:ind w:left="1571" w:firstLine="0"/>
      </w:pPr>
      <w:r>
        <w:t>Analizable.</w:t>
      </w:r>
    </w:p>
    <w:p w:rsidR="00000000" w:rsidRDefault="004F33BD">
      <w:pPr>
        <w:pStyle w:val="MNormal"/>
        <w:numPr>
          <w:ilvl w:val="0"/>
          <w:numId w:val="3"/>
        </w:numPr>
        <w:tabs>
          <w:tab w:val="left" w:pos="1571"/>
        </w:tabs>
        <w:spacing w:after="113"/>
        <w:ind w:left="1571" w:firstLine="0"/>
      </w:pPr>
      <w:r>
        <w:t>Modificable.</w:t>
      </w:r>
    </w:p>
    <w:p w:rsidR="00000000" w:rsidRDefault="004F33BD">
      <w:pPr>
        <w:pStyle w:val="MNormal"/>
        <w:numPr>
          <w:ilvl w:val="0"/>
          <w:numId w:val="3"/>
        </w:numPr>
        <w:tabs>
          <w:tab w:val="left" w:pos="1571"/>
        </w:tabs>
        <w:spacing w:after="113"/>
        <w:ind w:left="1571" w:firstLine="0"/>
      </w:pPr>
      <w:r>
        <w:t xml:space="preserve">Estable, no se producen efectos inesperados luego de </w:t>
      </w:r>
      <w:r>
        <w:tab/>
        <w:t>modificaciones.</w:t>
      </w:r>
    </w:p>
    <w:p w:rsidR="00000000" w:rsidRDefault="004F33BD">
      <w:pPr>
        <w:pStyle w:val="MNormal"/>
        <w:numPr>
          <w:ilvl w:val="0"/>
          <w:numId w:val="3"/>
        </w:numPr>
        <w:tabs>
          <w:tab w:val="left" w:pos="1571"/>
        </w:tabs>
        <w:spacing w:after="113"/>
        <w:ind w:left="1571" w:firstLine="0"/>
      </w:pPr>
      <w:r>
        <w:t>Verificable.</w:t>
      </w:r>
    </w:p>
    <w:p w:rsidR="00000000" w:rsidRDefault="004F33BD">
      <w:pPr>
        <w:pStyle w:val="MNormal"/>
        <w:spacing w:before="57" w:after="113"/>
        <w:ind w:left="851"/>
        <w:rPr>
          <w:i/>
        </w:rPr>
      </w:pPr>
      <w:r>
        <w:rPr>
          <w:i/>
        </w:rPr>
        <w:t>Portabilidad</w:t>
      </w:r>
    </w:p>
    <w:p w:rsidR="00000000" w:rsidRDefault="004F33BD">
      <w:pPr>
        <w:pStyle w:val="MNormal"/>
        <w:numPr>
          <w:ilvl w:val="0"/>
          <w:numId w:val="3"/>
        </w:numPr>
        <w:tabs>
          <w:tab w:val="left" w:pos="1571"/>
        </w:tabs>
        <w:spacing w:after="113"/>
        <w:ind w:left="1571" w:firstLine="0"/>
      </w:pPr>
      <w:r>
        <w:t>Adaptable.</w:t>
      </w:r>
    </w:p>
    <w:p w:rsidR="00000000" w:rsidRDefault="004F33BD">
      <w:pPr>
        <w:pStyle w:val="MNormal"/>
        <w:numPr>
          <w:ilvl w:val="0"/>
          <w:numId w:val="3"/>
        </w:numPr>
        <w:tabs>
          <w:tab w:val="left" w:pos="1571"/>
        </w:tabs>
        <w:spacing w:after="113"/>
        <w:ind w:left="1571" w:firstLine="0"/>
      </w:pPr>
      <w:r>
        <w:t>Instalable.</w:t>
      </w:r>
    </w:p>
    <w:p w:rsidR="00000000" w:rsidRDefault="004F33BD">
      <w:pPr>
        <w:pStyle w:val="MNormal"/>
        <w:numPr>
          <w:ilvl w:val="0"/>
          <w:numId w:val="3"/>
        </w:numPr>
        <w:tabs>
          <w:tab w:val="left" w:pos="1571"/>
        </w:tabs>
        <w:spacing w:after="113"/>
        <w:ind w:left="1571" w:firstLine="0"/>
      </w:pPr>
      <w:r>
        <w:t>Co-existencia.</w:t>
      </w:r>
    </w:p>
    <w:p w:rsidR="00000000" w:rsidRDefault="004F33BD">
      <w:pPr>
        <w:pStyle w:val="MNormal"/>
        <w:spacing w:before="57" w:after="113"/>
        <w:ind w:left="567"/>
        <w:rPr>
          <w:rFonts w:cs="Verdana"/>
          <w:szCs w:val="20"/>
        </w:rPr>
      </w:pPr>
      <w:r>
        <w:rPr>
          <w:rFonts w:cs="Verdana"/>
          <w:szCs w:val="20"/>
        </w:rPr>
        <w:t>Cada uno de estos atributos debe cumplir con las normas y regulaciones aplicables a cada uno.</w:t>
      </w:r>
    </w:p>
    <w:p w:rsidR="00000000" w:rsidRDefault="004F33BD">
      <w:pPr>
        <w:pStyle w:val="MNormal"/>
        <w:spacing w:after="113"/>
        <w:ind w:left="567"/>
        <w:rPr>
          <w:rFonts w:cs="Verdana"/>
          <w:szCs w:val="20"/>
        </w:rPr>
      </w:pPr>
      <w:r>
        <w:rPr>
          <w:rFonts w:cs="Verdana"/>
          <w:szCs w:val="20"/>
        </w:rPr>
        <w:t>Con el fin de satisfacer las necesidades específicas expuestas por el usuario, volcaremos nuestro</w:t>
      </w:r>
      <w:r>
        <w:rPr>
          <w:rFonts w:cs="Verdana"/>
          <w:szCs w:val="20"/>
        </w:rPr>
        <w:t>s esfuerzos en el cumplimiento de los siguientes atributos de calidad:</w:t>
      </w:r>
    </w:p>
    <w:p w:rsidR="00000000" w:rsidRDefault="004F33BD">
      <w:pPr>
        <w:pStyle w:val="MNormal"/>
        <w:numPr>
          <w:ilvl w:val="0"/>
          <w:numId w:val="3"/>
        </w:numPr>
        <w:tabs>
          <w:tab w:val="left" w:pos="1571"/>
        </w:tabs>
        <w:spacing w:after="113"/>
        <w:ind w:left="1571" w:firstLine="0"/>
      </w:pPr>
      <w:r>
        <w:t>Facilidad de uso (Usabilidad): E</w:t>
      </w:r>
      <w:r>
        <w:t xml:space="preserve">l sistema a desarrollar tendrá </w:t>
      </w:r>
      <w:r>
        <w:tab/>
        <w:t xml:space="preserve">un bajo costo de aprendizaje y compresión para un usuario </w:t>
      </w:r>
      <w:r>
        <w:tab/>
        <w:t xml:space="preserve">inexperto. Interpool deberá  poder definirse como un juego </w:t>
      </w:r>
      <w:r>
        <w:tab/>
        <w:t>in</w:t>
      </w:r>
      <w:r>
        <w:t xml:space="preserve">tuitivo, entretenido y con una interfaz gráfica sumamente </w:t>
      </w:r>
      <w:r>
        <w:tab/>
        <w:t>atractiva para el usuario.</w:t>
      </w:r>
    </w:p>
    <w:p w:rsidR="00000000" w:rsidRDefault="004F33BD">
      <w:pPr>
        <w:pStyle w:val="MNormal"/>
        <w:numPr>
          <w:ilvl w:val="0"/>
          <w:numId w:val="3"/>
        </w:numPr>
        <w:tabs>
          <w:tab w:val="left" w:pos="1571"/>
        </w:tabs>
        <w:spacing w:after="113"/>
        <w:ind w:left="1571" w:firstLine="0"/>
      </w:pPr>
      <w:r>
        <w:t xml:space="preserve">Eficiencia: Para cumplir con los objetivos de jugabilidad es </w:t>
      </w:r>
      <w:r>
        <w:tab/>
        <w:t xml:space="preserve">fundamental que la performance sea apropiada para las </w:t>
      </w:r>
      <w:r>
        <w:tab/>
        <w:t>condiciones establecidas, entendemos así que el tiemp</w:t>
      </w:r>
      <w:r>
        <w:t xml:space="preserve">o de </w:t>
      </w:r>
      <w:r>
        <w:lastRenderedPageBreak/>
        <w:tab/>
        <w:t xml:space="preserve">respuesta y el adecuado uso de los recursos serán factores </w:t>
      </w:r>
      <w:r>
        <w:tab/>
        <w:t>importantes para la dinámica del juego.</w:t>
      </w:r>
    </w:p>
    <w:p w:rsidR="00000000" w:rsidRDefault="004F33BD">
      <w:pPr>
        <w:pStyle w:val="MNormal"/>
        <w:numPr>
          <w:ilvl w:val="0"/>
          <w:numId w:val="3"/>
        </w:numPr>
        <w:tabs>
          <w:tab w:val="left" w:pos="1571"/>
        </w:tabs>
        <w:spacing w:after="113"/>
        <w:ind w:left="1571" w:firstLine="0"/>
      </w:pPr>
      <w:r>
        <w:t xml:space="preserve">Funcionalidad: El sistema deberá satisfacer las necesidades </w:t>
      </w:r>
      <w:r>
        <w:tab/>
        <w:t xml:space="preserve">implícitas y establecidas, será idóneo para el usuario y tendrá </w:t>
      </w:r>
      <w:r>
        <w:tab/>
        <w:t>como punto clave la segu</w:t>
      </w:r>
      <w:r>
        <w:t xml:space="preserve">ridad de la información y datos de los </w:t>
      </w:r>
      <w:r>
        <w:tab/>
        <w:t xml:space="preserve">usuarios. </w:t>
      </w:r>
    </w:p>
    <w:p w:rsidR="00000000" w:rsidRDefault="004F33BD">
      <w:pPr>
        <w:pStyle w:val="MTema3"/>
        <w:numPr>
          <w:ilvl w:val="2"/>
          <w:numId w:val="7"/>
        </w:numPr>
        <w:tabs>
          <w:tab w:val="left" w:pos="1005"/>
          <w:tab w:val="left" w:pos="1500"/>
          <w:tab w:val="left" w:pos="1590"/>
        </w:tabs>
        <w:spacing w:before="58" w:after="115"/>
        <w:ind w:left="1065" w:hanging="315"/>
      </w:pPr>
      <w:r>
        <w:t>Especificación de requerimientos del Marketplace</w:t>
      </w:r>
    </w:p>
    <w:p w:rsidR="00000000" w:rsidRDefault="004F33BD">
      <w:pPr>
        <w:pStyle w:val="MNormal"/>
        <w:spacing w:after="113"/>
        <w:ind w:left="567"/>
        <w:rPr>
          <w:rFonts w:cs="Verdana"/>
          <w:szCs w:val="20"/>
        </w:rPr>
      </w:pPr>
      <w:r>
        <w:rPr>
          <w:rFonts w:cs="Verdana"/>
          <w:szCs w:val="20"/>
        </w:rPr>
        <w:t>El producto deberá ser publicado en</w:t>
      </w:r>
      <w:r>
        <w:rPr>
          <w:rFonts w:cs="Verdana"/>
          <w:szCs w:val="20"/>
        </w:rPr>
        <w:t xml:space="preserve"> Windows Phone Marketplace, esto implica que deberá cumplir con las políticas y requisitos técnicos establecidos para par</w:t>
      </w:r>
      <w:r>
        <w:rPr>
          <w:rFonts w:cs="Verdana"/>
          <w:szCs w:val="20"/>
        </w:rPr>
        <w:t xml:space="preserve">a obtener la certificación y ser elegible para la inclusión en la tienda de aplicaciones. </w:t>
      </w:r>
    </w:p>
    <w:p w:rsidR="00000000" w:rsidRDefault="004F33BD">
      <w:pPr>
        <w:pStyle w:val="MNormal"/>
        <w:spacing w:after="113"/>
        <w:ind w:left="567"/>
        <w:rPr>
          <w:rFonts w:cs="Verdana"/>
          <w:szCs w:val="20"/>
        </w:rPr>
      </w:pPr>
      <w:r>
        <w:rPr>
          <w:rFonts w:cs="Verdana"/>
          <w:szCs w:val="20"/>
        </w:rPr>
        <w:t>El desarrollo de este punto quedará pendiente para la próxima versión de este documento.</w:t>
      </w:r>
    </w:p>
    <w:p w:rsidR="00000000" w:rsidRDefault="004F33BD">
      <w:pPr>
        <w:pStyle w:val="MTema3"/>
        <w:numPr>
          <w:ilvl w:val="2"/>
          <w:numId w:val="7"/>
        </w:numPr>
        <w:tabs>
          <w:tab w:val="left" w:pos="1005"/>
          <w:tab w:val="left" w:pos="1500"/>
          <w:tab w:val="left" w:pos="1590"/>
        </w:tabs>
        <w:spacing w:before="58" w:after="115"/>
        <w:ind w:left="1065" w:hanging="315"/>
      </w:pPr>
      <w:bookmarkStart w:id="21" w:name="__RefHeading__35_1208934355"/>
      <w:bookmarkEnd w:id="21"/>
      <w:r>
        <w:t>Descripción del diseño del software</w:t>
      </w:r>
    </w:p>
    <w:p w:rsidR="00000000" w:rsidRDefault="004F33BD">
      <w:pPr>
        <w:pStyle w:val="MNormal"/>
        <w:spacing w:after="113"/>
        <w:ind w:left="567"/>
        <w:rPr>
          <w:rFonts w:cs="Verdana"/>
          <w:szCs w:val="20"/>
        </w:rPr>
      </w:pPr>
      <w:r>
        <w:rPr>
          <w:rFonts w:cs="Verdana"/>
          <w:szCs w:val="20"/>
        </w:rPr>
        <w:t>El documento de diseño especifica como e</w:t>
      </w:r>
      <w:r>
        <w:rPr>
          <w:rFonts w:cs="Verdana"/>
          <w:szCs w:val="20"/>
        </w:rPr>
        <w:t>l software será construido para satisfacer los requerimientos.</w:t>
      </w:r>
    </w:p>
    <w:p w:rsidR="00000000" w:rsidRDefault="004F33BD">
      <w:pPr>
        <w:pStyle w:val="MNormal"/>
        <w:spacing w:after="113"/>
        <w:ind w:left="567"/>
        <w:rPr>
          <w:rFonts w:cs="Verdana"/>
          <w:szCs w:val="20"/>
        </w:rPr>
      </w:pPr>
      <w:r>
        <w:rPr>
          <w:rFonts w:cs="Verdana"/>
          <w:szCs w:val="20"/>
        </w:rPr>
        <w:t xml:space="preserve">Deberá describir los componentes y subcomponentes del diseño del software, incluyendo interfaces internas. Este documento deberá ser elaborado primero como preliminar y luego será gradualmente </w:t>
      </w:r>
      <w:r>
        <w:rPr>
          <w:rFonts w:cs="Verdana"/>
          <w:szCs w:val="20"/>
        </w:rPr>
        <w:t>extendido hasta llegar a obtener el detallado.</w:t>
      </w:r>
    </w:p>
    <w:p w:rsidR="00000000" w:rsidRDefault="004F33BD">
      <w:pPr>
        <w:pStyle w:val="MNormal"/>
        <w:spacing w:after="113"/>
        <w:ind w:left="567"/>
        <w:rPr>
          <w:rFonts w:cs="Verdana"/>
          <w:szCs w:val="20"/>
        </w:rPr>
      </w:pPr>
      <w:r>
        <w:rPr>
          <w:rFonts w:cs="Verdana"/>
          <w:szCs w:val="20"/>
        </w:rPr>
        <w:t>El cliente deberá obtener como resultado del proyecto, el diseño de un producto de software que cubra aquellos aspectos que se hayan acordado  incorporar al diseño, en función de la importancia que estos prese</w:t>
      </w:r>
      <w:r>
        <w:rPr>
          <w:rFonts w:cs="Verdana"/>
          <w:szCs w:val="20"/>
        </w:rPr>
        <w:t>nten y de sus conexiones lógicas.</w:t>
      </w:r>
    </w:p>
    <w:p w:rsidR="00000000" w:rsidRDefault="004F33BD">
      <w:pPr>
        <w:pStyle w:val="MNormal"/>
        <w:spacing w:after="113"/>
        <w:ind w:left="567"/>
        <w:rPr>
          <w:rFonts w:cs="Verdana"/>
          <w:szCs w:val="20"/>
        </w:rPr>
      </w:pPr>
      <w:r>
        <w:rPr>
          <w:rFonts w:cs="Verdana"/>
          <w:szCs w:val="20"/>
        </w:rPr>
        <w:t>El diseño debe:</w:t>
      </w:r>
    </w:p>
    <w:p w:rsidR="00000000" w:rsidRDefault="004F33BD">
      <w:pPr>
        <w:pStyle w:val="MNormal"/>
        <w:numPr>
          <w:ilvl w:val="0"/>
          <w:numId w:val="3"/>
        </w:numPr>
        <w:tabs>
          <w:tab w:val="left" w:pos="1571"/>
        </w:tabs>
        <w:spacing w:after="113"/>
        <w:ind w:left="1571" w:firstLine="0"/>
      </w:pPr>
      <w:r>
        <w:t>Corresponder a los requerimientos a incorporar:</w:t>
      </w:r>
    </w:p>
    <w:p w:rsidR="00000000" w:rsidRDefault="004F33BD">
      <w:pPr>
        <w:pStyle w:val="MNormal"/>
        <w:spacing w:after="113"/>
        <w:ind w:left="1845"/>
      </w:pPr>
      <w:r>
        <w:t xml:space="preserve">a. </w:t>
      </w:r>
      <w:r>
        <w:tab/>
        <w:t xml:space="preserve">Todo elemento del diseño debe contribuir a algún </w:t>
      </w:r>
      <w:r>
        <w:tab/>
        <w:t>requerimiento.</w:t>
      </w:r>
    </w:p>
    <w:p w:rsidR="00000000" w:rsidRDefault="004F33BD">
      <w:pPr>
        <w:pStyle w:val="MNormal"/>
        <w:numPr>
          <w:ilvl w:val="0"/>
          <w:numId w:val="2"/>
        </w:numPr>
        <w:spacing w:after="113"/>
        <w:ind w:left="1845" w:firstLine="0"/>
      </w:pPr>
      <w:r>
        <w:t xml:space="preserve">La implementación de todo requerimiento a incorporar debe </w:t>
      </w:r>
      <w:r>
        <w:tab/>
        <w:t>estar contemplada en por lo me</w:t>
      </w:r>
      <w:r>
        <w:t>nos un elemento del diseño.</w:t>
      </w:r>
    </w:p>
    <w:p w:rsidR="00000000" w:rsidRDefault="004F33BD">
      <w:pPr>
        <w:pStyle w:val="MNormal"/>
        <w:numPr>
          <w:ilvl w:val="0"/>
          <w:numId w:val="3"/>
        </w:numPr>
        <w:tabs>
          <w:tab w:val="left" w:pos="1571"/>
        </w:tabs>
        <w:spacing w:after="113"/>
        <w:ind w:left="1571" w:firstLine="0"/>
      </w:pPr>
      <w:r>
        <w:t>Ser consistente con la calidad del producto.</w:t>
      </w:r>
    </w:p>
    <w:p w:rsidR="00000000" w:rsidRDefault="004F33BD">
      <w:pPr>
        <w:pStyle w:val="MTema3"/>
        <w:numPr>
          <w:ilvl w:val="2"/>
          <w:numId w:val="7"/>
        </w:numPr>
        <w:tabs>
          <w:tab w:val="left" w:pos="1005"/>
          <w:tab w:val="left" w:pos="1500"/>
          <w:tab w:val="left" w:pos="1590"/>
        </w:tabs>
        <w:spacing w:before="58" w:after="115"/>
        <w:ind w:left="1065" w:hanging="315"/>
      </w:pPr>
      <w:bookmarkStart w:id="22" w:name="__RefHeading__37_1208934355"/>
      <w:bookmarkEnd w:id="22"/>
      <w:r>
        <w:t>Plan de Verificación &amp; Validación</w:t>
      </w:r>
    </w:p>
    <w:p w:rsidR="00000000" w:rsidRDefault="004F33BD">
      <w:pPr>
        <w:pStyle w:val="MTemaNormal"/>
      </w:pPr>
      <w:r>
        <w:t>El Plan de V &amp; V deberá identificar y describir los métodos a ser utilizados en:</w:t>
      </w:r>
    </w:p>
    <w:p w:rsidR="00000000" w:rsidRDefault="004F33BD">
      <w:pPr>
        <w:pStyle w:val="MNormal"/>
        <w:numPr>
          <w:ilvl w:val="0"/>
          <w:numId w:val="3"/>
        </w:numPr>
        <w:tabs>
          <w:tab w:val="left" w:pos="1571"/>
        </w:tabs>
        <w:spacing w:after="113"/>
        <w:ind w:left="1571" w:firstLine="0"/>
      </w:pPr>
      <w:r>
        <w:t>La verificación de que:</w:t>
      </w:r>
    </w:p>
    <w:p w:rsidR="00000000" w:rsidRDefault="004F33BD">
      <w:pPr>
        <w:pStyle w:val="MNormal"/>
        <w:spacing w:after="113"/>
        <w:ind w:left="1845"/>
        <w:rPr>
          <w:rFonts w:cs="Verdana"/>
          <w:szCs w:val="20"/>
        </w:rPr>
      </w:pPr>
      <w:r>
        <w:rPr>
          <w:rFonts w:cs="Verdana"/>
          <w:szCs w:val="20"/>
        </w:rPr>
        <w:t xml:space="preserve">a. </w:t>
      </w:r>
      <w:r>
        <w:rPr>
          <w:rFonts w:cs="Verdana"/>
          <w:szCs w:val="20"/>
        </w:rPr>
        <w:tab/>
        <w:t>Los requerimientos descritos en el docum</w:t>
      </w:r>
      <w:r>
        <w:rPr>
          <w:rFonts w:cs="Verdana"/>
          <w:szCs w:val="20"/>
        </w:rPr>
        <w:t xml:space="preserve">ento de </w:t>
      </w:r>
      <w:r>
        <w:rPr>
          <w:rFonts w:cs="Verdana"/>
          <w:szCs w:val="20"/>
        </w:rPr>
        <w:tab/>
      </w:r>
      <w:r>
        <w:rPr>
          <w:rFonts w:cs="Verdana"/>
          <w:szCs w:val="20"/>
        </w:rPr>
        <w:tab/>
        <w:t xml:space="preserve">requerimientos, han sido aprobados por una autoridad </w:t>
      </w:r>
      <w:r>
        <w:rPr>
          <w:rFonts w:cs="Verdana"/>
          <w:szCs w:val="20"/>
        </w:rPr>
        <w:tab/>
      </w:r>
      <w:r>
        <w:rPr>
          <w:rFonts w:cs="Verdana"/>
          <w:szCs w:val="20"/>
        </w:rPr>
        <w:tab/>
        <w:t xml:space="preserve">apropiada. En este caso, sería que cumplan con el </w:t>
      </w:r>
      <w:r>
        <w:rPr>
          <w:rFonts w:cs="Verdana"/>
          <w:szCs w:val="20"/>
        </w:rPr>
        <w:tab/>
      </w:r>
      <w:r>
        <w:rPr>
          <w:rFonts w:cs="Verdana"/>
          <w:szCs w:val="20"/>
        </w:rPr>
        <w:tab/>
        <w:t>acuerdo logrado entre el cliente y el equipo.</w:t>
      </w:r>
    </w:p>
    <w:p w:rsidR="00000000" w:rsidRDefault="004F33BD">
      <w:pPr>
        <w:pStyle w:val="MNormal"/>
        <w:numPr>
          <w:ilvl w:val="0"/>
          <w:numId w:val="8"/>
        </w:numPr>
        <w:spacing w:after="113"/>
        <w:ind w:left="1845" w:firstLine="0"/>
        <w:rPr>
          <w:rFonts w:cs="Verdana"/>
          <w:szCs w:val="20"/>
        </w:rPr>
      </w:pPr>
      <w:r>
        <w:rPr>
          <w:rFonts w:cs="Verdana"/>
          <w:szCs w:val="20"/>
        </w:rPr>
        <w:t xml:space="preserve">Los requerimientos descritos en el documento de </w:t>
      </w:r>
      <w:r>
        <w:rPr>
          <w:rFonts w:cs="Verdana"/>
          <w:szCs w:val="20"/>
        </w:rPr>
        <w:tab/>
      </w:r>
      <w:r>
        <w:rPr>
          <w:rFonts w:cs="Verdana"/>
          <w:szCs w:val="20"/>
        </w:rPr>
        <w:tab/>
        <w:t>requerimientos, son implementados en el dis</w:t>
      </w:r>
      <w:r>
        <w:rPr>
          <w:rFonts w:cs="Verdana"/>
          <w:szCs w:val="20"/>
        </w:rPr>
        <w:t xml:space="preserve">eño </w:t>
      </w:r>
      <w:r>
        <w:rPr>
          <w:rFonts w:cs="Verdana"/>
          <w:szCs w:val="20"/>
        </w:rPr>
        <w:tab/>
      </w:r>
      <w:r>
        <w:rPr>
          <w:rFonts w:cs="Verdana"/>
          <w:szCs w:val="20"/>
        </w:rPr>
        <w:tab/>
        <w:t>expresado en el documento de diseño.</w:t>
      </w:r>
    </w:p>
    <w:p w:rsidR="00000000" w:rsidRDefault="004F33BD">
      <w:pPr>
        <w:pStyle w:val="MNormal"/>
        <w:numPr>
          <w:ilvl w:val="0"/>
          <w:numId w:val="8"/>
        </w:numPr>
        <w:spacing w:after="113"/>
        <w:ind w:left="1845" w:firstLine="0"/>
        <w:rPr>
          <w:rFonts w:cs="Verdana"/>
          <w:szCs w:val="20"/>
        </w:rPr>
      </w:pPr>
      <w:r>
        <w:rPr>
          <w:rFonts w:cs="Verdana"/>
          <w:szCs w:val="20"/>
        </w:rPr>
        <w:t xml:space="preserve">El diseño expresado en el documento de diseño se </w:t>
      </w:r>
      <w:r>
        <w:rPr>
          <w:rFonts w:cs="Verdana"/>
          <w:szCs w:val="20"/>
        </w:rPr>
        <w:tab/>
      </w:r>
      <w:r>
        <w:rPr>
          <w:rFonts w:cs="Verdana"/>
          <w:szCs w:val="20"/>
        </w:rPr>
        <w:tab/>
        <w:t>encuentra implementado en código.</w:t>
      </w:r>
    </w:p>
    <w:p w:rsidR="00000000" w:rsidRDefault="004F33BD">
      <w:pPr>
        <w:pStyle w:val="MNormal"/>
        <w:numPr>
          <w:ilvl w:val="0"/>
          <w:numId w:val="3"/>
        </w:numPr>
        <w:tabs>
          <w:tab w:val="left" w:pos="1571"/>
        </w:tabs>
        <w:spacing w:after="113"/>
        <w:ind w:left="1571" w:firstLine="0"/>
      </w:pPr>
      <w:r>
        <w:t>Validar que el código, cuando es ejecutado, se adecua a los requerimientos expresados en el documento de requerimientos.</w:t>
      </w:r>
    </w:p>
    <w:p w:rsidR="00000000" w:rsidRDefault="004F33BD">
      <w:pPr>
        <w:pStyle w:val="MNormal"/>
        <w:tabs>
          <w:tab w:val="left" w:pos="1571"/>
        </w:tabs>
        <w:spacing w:after="113"/>
        <w:ind w:left="1571"/>
        <w:rPr>
          <w:b/>
          <w:bCs/>
        </w:rPr>
      </w:pPr>
    </w:p>
    <w:p w:rsidR="00000000" w:rsidRDefault="004F33BD">
      <w:pPr>
        <w:pStyle w:val="MTema3"/>
        <w:numPr>
          <w:ilvl w:val="2"/>
          <w:numId w:val="7"/>
        </w:numPr>
        <w:tabs>
          <w:tab w:val="left" w:pos="1005"/>
          <w:tab w:val="left" w:pos="1500"/>
          <w:tab w:val="left" w:pos="1590"/>
        </w:tabs>
        <w:spacing w:before="58" w:after="115"/>
        <w:ind w:left="1065" w:hanging="315"/>
      </w:pPr>
      <w:bookmarkStart w:id="23" w:name="__RefHeading__39_1208934355"/>
      <w:bookmarkEnd w:id="23"/>
      <w:r>
        <w:lastRenderedPageBreak/>
        <w:t>Report</w:t>
      </w:r>
      <w:r>
        <w:t>es de Verificación &amp; Validación</w:t>
      </w:r>
    </w:p>
    <w:p w:rsidR="00000000" w:rsidRDefault="004F33BD">
      <w:pPr>
        <w:pStyle w:val="MNormal"/>
        <w:spacing w:after="113"/>
        <w:ind w:left="567"/>
        <w:rPr>
          <w:rFonts w:cs="Verdana"/>
          <w:szCs w:val="20"/>
        </w:rPr>
      </w:pPr>
      <w:r>
        <w:rPr>
          <w:rFonts w:cs="Verdana"/>
          <w:szCs w:val="20"/>
        </w:rPr>
        <w:t>Estos documentos deben especificar los resultados de la ejecución de los procesos descritos en el Plan de V &amp; V.</w:t>
      </w:r>
    </w:p>
    <w:p w:rsidR="00000000" w:rsidRDefault="004F33BD">
      <w:pPr>
        <w:pStyle w:val="MTema3"/>
        <w:numPr>
          <w:ilvl w:val="2"/>
          <w:numId w:val="7"/>
        </w:numPr>
        <w:tabs>
          <w:tab w:val="left" w:pos="1005"/>
          <w:tab w:val="left" w:pos="1500"/>
          <w:tab w:val="left" w:pos="1590"/>
        </w:tabs>
        <w:spacing w:before="58" w:after="115"/>
        <w:ind w:left="1065" w:hanging="315"/>
      </w:pPr>
      <w:bookmarkStart w:id="24" w:name="__RefHeading__41_1208934355"/>
      <w:bookmarkEnd w:id="24"/>
      <w:r>
        <w:t>Documentación de usuario</w:t>
      </w:r>
    </w:p>
    <w:p w:rsidR="00000000" w:rsidRDefault="004F33BD">
      <w:pPr>
        <w:pStyle w:val="MNormal"/>
        <w:spacing w:after="113"/>
        <w:ind w:left="567"/>
        <w:rPr>
          <w:rFonts w:cs="Verdana"/>
          <w:szCs w:val="20"/>
        </w:rPr>
      </w:pPr>
      <w:r>
        <w:rPr>
          <w:rFonts w:cs="Verdana"/>
          <w:szCs w:val="20"/>
        </w:rPr>
        <w:t>Debido al alto grado de usabilidad que deberá presentar el producto, podemos decir que</w:t>
      </w:r>
      <w:r>
        <w:rPr>
          <w:rFonts w:cs="Verdana"/>
          <w:szCs w:val="20"/>
        </w:rPr>
        <w:t xml:space="preserve"> la documentación de usuario en este proyecto será un punto intrascendente. Por este motivo, se ha acordado con el cliente que  obtendrá como resultado del proyecto una documentación para el usuario básica y concisa. La forma de presentación de esta docume</w:t>
      </w:r>
      <w:r>
        <w:rPr>
          <w:rFonts w:cs="Verdana"/>
          <w:szCs w:val="20"/>
        </w:rPr>
        <w:t>ntación sera en formato web.</w:t>
      </w:r>
    </w:p>
    <w:p w:rsidR="00000000" w:rsidRDefault="004F33BD">
      <w:pPr>
        <w:pStyle w:val="MTema3"/>
        <w:numPr>
          <w:ilvl w:val="2"/>
          <w:numId w:val="7"/>
        </w:numPr>
        <w:tabs>
          <w:tab w:val="left" w:pos="1005"/>
          <w:tab w:val="left" w:pos="1500"/>
          <w:tab w:val="left" w:pos="1590"/>
        </w:tabs>
        <w:spacing w:before="58" w:after="115"/>
        <w:ind w:left="1065" w:hanging="315"/>
      </w:pPr>
      <w:bookmarkStart w:id="25" w:name="__RefHeading__43_1208934355"/>
      <w:bookmarkEnd w:id="25"/>
      <w:r>
        <w:t>Plan de Gestión de configuración</w:t>
      </w:r>
    </w:p>
    <w:p w:rsidR="00000000" w:rsidRDefault="004F33BD">
      <w:pPr>
        <w:pStyle w:val="MNormal"/>
        <w:spacing w:after="113"/>
        <w:ind w:left="567"/>
        <w:rPr>
          <w:rFonts w:cs="Verdana"/>
          <w:szCs w:val="20"/>
        </w:rPr>
      </w:pPr>
      <w:r>
        <w:rPr>
          <w:rFonts w:cs="Verdana"/>
          <w:szCs w:val="20"/>
        </w:rPr>
        <w:t>El Plan de gestión de configuración debe contener métodos para identificar componentes de software, control e implementación de cambios,  registro y reporte del estado de los cambios implementad</w:t>
      </w:r>
      <w:r>
        <w:rPr>
          <w:rFonts w:cs="Verdana"/>
          <w:szCs w:val="20"/>
        </w:rPr>
        <w:t>os.</w:t>
      </w:r>
    </w:p>
    <w:p w:rsidR="00000000" w:rsidRDefault="004F33BD">
      <w:pPr>
        <w:pStyle w:val="MTema3"/>
        <w:numPr>
          <w:ilvl w:val="2"/>
          <w:numId w:val="7"/>
        </w:numPr>
        <w:tabs>
          <w:tab w:val="left" w:pos="1005"/>
          <w:tab w:val="left" w:pos="1500"/>
          <w:tab w:val="left" w:pos="1590"/>
        </w:tabs>
        <w:spacing w:before="58" w:after="115"/>
        <w:ind w:left="1065" w:hanging="315"/>
      </w:pPr>
      <w:r>
        <w:t>Plan de Proyecto</w:t>
      </w:r>
    </w:p>
    <w:p w:rsidR="00000000" w:rsidRDefault="004F33BD">
      <w:pPr>
        <w:pStyle w:val="MNormal"/>
        <w:spacing w:after="113"/>
        <w:ind w:left="567"/>
        <w:rPr>
          <w:rFonts w:cs="Verdana"/>
          <w:szCs w:val="20"/>
        </w:rPr>
      </w:pPr>
      <w:r>
        <w:rPr>
          <w:rFonts w:cs="Verdana"/>
          <w:szCs w:val="20"/>
        </w:rPr>
        <w:t>El objetivo de la monitorización y control de proyectos es proporcionar una compresión del estado del proyecto, con el fin de implementar acciones correctivas cuando la ejecución del mismo se desvíe del plan.</w:t>
      </w:r>
    </w:p>
    <w:p w:rsidR="00000000" w:rsidRDefault="004F33BD">
      <w:pPr>
        <w:pStyle w:val="MNormal"/>
        <w:spacing w:after="113"/>
        <w:ind w:left="567"/>
        <w:rPr>
          <w:rFonts w:cs="Verdana"/>
          <w:szCs w:val="20"/>
        </w:rPr>
      </w:pPr>
      <w:r>
        <w:rPr>
          <w:rFonts w:cs="Verdana"/>
          <w:szCs w:val="20"/>
        </w:rPr>
        <w:t>El documento del plan de p</w:t>
      </w:r>
      <w:r>
        <w:rPr>
          <w:rFonts w:cs="Verdana"/>
          <w:szCs w:val="20"/>
        </w:rPr>
        <w:t xml:space="preserve">royecto es la base para monitorizar las actividades, comunicar el estado y tomar acciones correctivas. El progreso se determina comparando los actuales elementos de trabajo: tareas, horas realizadas, coste y calendario actual, con los estimados en el plan </w:t>
      </w:r>
      <w:r>
        <w:rPr>
          <w:rFonts w:cs="Verdana"/>
          <w:szCs w:val="20"/>
        </w:rPr>
        <w:t>de proyecto. Una apropiada visibilidad nos permitirá tomar acciones correctivas antes de que el trabajo real se desvíe del plan.</w:t>
      </w:r>
    </w:p>
    <w:p w:rsidR="00000000" w:rsidRDefault="004F33BD">
      <w:pPr>
        <w:pStyle w:val="MNormal"/>
        <w:spacing w:after="113"/>
        <w:ind w:left="567"/>
        <w:rPr>
          <w:rFonts w:cs="Verdana"/>
          <w:szCs w:val="20"/>
        </w:rPr>
      </w:pPr>
      <w:r>
        <w:rPr>
          <w:rFonts w:cs="Verdana"/>
          <w:szCs w:val="20"/>
        </w:rPr>
        <w:t xml:space="preserve">Estas acciones que tomaremos, harán que tengamos que rehacer/ajustar nuestro plan de proyectos. </w:t>
      </w:r>
    </w:p>
    <w:p w:rsidR="00000000" w:rsidRDefault="004F33BD">
      <w:pPr>
        <w:pStyle w:val="MTema1"/>
        <w:pageBreakBefore/>
        <w:spacing w:before="259" w:after="144"/>
        <w:rPr>
          <w:color w:val="000000"/>
        </w:rPr>
      </w:pPr>
      <w:bookmarkStart w:id="26" w:name="_toc497"/>
      <w:bookmarkStart w:id="27" w:name="__RefHeading__47_1208934355"/>
      <w:bookmarkEnd w:id="26"/>
      <w:bookmarkEnd w:id="27"/>
      <w:r>
        <w:rPr>
          <w:color w:val="000000"/>
        </w:rPr>
        <w:lastRenderedPageBreak/>
        <w:t>Estándares, prácticas, convenc</w:t>
      </w:r>
      <w:r>
        <w:rPr>
          <w:color w:val="000000"/>
        </w:rPr>
        <w:t>iones y métricas</w:t>
      </w:r>
    </w:p>
    <w:p w:rsidR="00000000" w:rsidRDefault="004F33BD">
      <w:pPr>
        <w:pStyle w:val="MNormal"/>
        <w:spacing w:after="113"/>
        <w:ind w:left="567"/>
      </w:pPr>
      <w:r>
        <w:t>En esta sección del plan de SQA se identifican estándares, prácticas, convenciones y métricas que serán aplicadas para la evaluación de calidad de este proyecto. También se indicará como será monitoreado y asegurado el cumplimiento con est</w:t>
      </w:r>
      <w:r>
        <w:t>os elementos.</w:t>
      </w:r>
    </w:p>
    <w:p w:rsidR="00000000" w:rsidRDefault="004F33BD">
      <w:pPr>
        <w:pStyle w:val="MTema2"/>
        <w:numPr>
          <w:ilvl w:val="1"/>
          <w:numId w:val="7"/>
        </w:numPr>
        <w:spacing w:before="0" w:after="113"/>
        <w:ind w:left="737" w:firstLine="0"/>
      </w:pPr>
      <w:bookmarkStart w:id="28" w:name="__RefHeading__49_1208934355"/>
      <w:bookmarkEnd w:id="28"/>
      <w:r>
        <w:t>Estándar de documentación</w:t>
      </w:r>
    </w:p>
    <w:p w:rsidR="00000000" w:rsidRDefault="004F33BD">
      <w:pPr>
        <w:pStyle w:val="MTemaNormal"/>
      </w:pPr>
      <w:r>
        <w:t>Como estándares de documentación se definirán dos documentos:</w:t>
      </w:r>
    </w:p>
    <w:p w:rsidR="00000000" w:rsidRDefault="004F33BD">
      <w:pPr>
        <w:pStyle w:val="MNormal"/>
        <w:numPr>
          <w:ilvl w:val="0"/>
          <w:numId w:val="3"/>
        </w:numPr>
        <w:tabs>
          <w:tab w:val="left" w:pos="1571"/>
        </w:tabs>
        <w:spacing w:after="113"/>
        <w:ind w:left="1571" w:firstLine="0"/>
      </w:pPr>
      <w:r>
        <w:t>Estándar de documentación técnica y</w:t>
      </w:r>
    </w:p>
    <w:p w:rsidR="00000000" w:rsidRDefault="004F33BD">
      <w:pPr>
        <w:pStyle w:val="MNormal"/>
        <w:numPr>
          <w:ilvl w:val="0"/>
          <w:numId w:val="3"/>
        </w:numPr>
        <w:tabs>
          <w:tab w:val="left" w:pos="1571"/>
        </w:tabs>
        <w:spacing w:after="113"/>
        <w:ind w:left="1571" w:firstLine="0"/>
      </w:pPr>
      <w:r>
        <w:t>Estándar de documentación de usuario.</w:t>
      </w:r>
    </w:p>
    <w:p w:rsidR="00000000" w:rsidRDefault="004F33BD">
      <w:pPr>
        <w:pStyle w:val="MNormal"/>
        <w:spacing w:after="113"/>
        <w:ind w:left="567"/>
        <w:rPr>
          <w:rFonts w:cs="Verdana"/>
          <w:szCs w:val="20"/>
        </w:rPr>
      </w:pPr>
      <w:r>
        <w:rPr>
          <w:rFonts w:cs="Verdana"/>
          <w:szCs w:val="20"/>
        </w:rPr>
        <w:t>La documentación técnica del producto debe:</w:t>
      </w:r>
    </w:p>
    <w:p w:rsidR="00000000" w:rsidRDefault="004F33BD">
      <w:pPr>
        <w:pStyle w:val="MNormal"/>
        <w:numPr>
          <w:ilvl w:val="0"/>
          <w:numId w:val="3"/>
        </w:numPr>
        <w:tabs>
          <w:tab w:val="left" w:pos="1571"/>
        </w:tabs>
        <w:spacing w:after="113"/>
        <w:ind w:left="1571" w:firstLine="0"/>
      </w:pPr>
      <w:r>
        <w:t>Ser adecuada para que un grupo indep</w:t>
      </w:r>
      <w:r>
        <w:t xml:space="preserve">endiente del de </w:t>
      </w:r>
      <w:r>
        <w:tab/>
        <w:t>desarrollo pueda encarar el mantenimiento del producto.</w:t>
      </w:r>
    </w:p>
    <w:p w:rsidR="00000000" w:rsidRDefault="004F33BD">
      <w:pPr>
        <w:pStyle w:val="MNormal"/>
        <w:numPr>
          <w:ilvl w:val="0"/>
          <w:numId w:val="3"/>
        </w:numPr>
        <w:tabs>
          <w:tab w:val="left" w:pos="1571"/>
        </w:tabs>
        <w:spacing w:after="113"/>
        <w:ind w:left="1571" w:firstLine="0"/>
      </w:pPr>
      <w:r>
        <w:t>Incluir fuentes, Modelos de Casos de Uso, Objetos.</w:t>
      </w:r>
    </w:p>
    <w:p w:rsidR="00000000" w:rsidRDefault="004F33BD">
      <w:pPr>
        <w:pStyle w:val="MNormal"/>
        <w:spacing w:before="57" w:after="113"/>
        <w:ind w:left="567"/>
        <w:rPr>
          <w:rFonts w:cs="Verdana"/>
          <w:szCs w:val="20"/>
        </w:rPr>
      </w:pPr>
      <w:r>
        <w:rPr>
          <w:rFonts w:cs="Verdana"/>
          <w:szCs w:val="20"/>
        </w:rPr>
        <w:t>Para la escritura de documentos se han definido plantillas para ser utilizadas en la elaboración de entregables.</w:t>
      </w:r>
    </w:p>
    <w:p w:rsidR="00000000" w:rsidRDefault="004F33BD">
      <w:pPr>
        <w:pStyle w:val="MNormal"/>
        <w:spacing w:after="113"/>
        <w:ind w:left="567"/>
        <w:rPr>
          <w:rFonts w:cs="Verdana"/>
          <w:szCs w:val="20"/>
        </w:rPr>
      </w:pPr>
      <w:r>
        <w:rPr>
          <w:rFonts w:cs="Verdana"/>
          <w:szCs w:val="20"/>
        </w:rPr>
        <w:t>En estas plantillas</w:t>
      </w:r>
      <w:r>
        <w:rPr>
          <w:rFonts w:cs="Verdana"/>
          <w:szCs w:val="20"/>
        </w:rPr>
        <w:t xml:space="preserve"> se definen:</w:t>
      </w:r>
    </w:p>
    <w:p w:rsidR="00000000" w:rsidRDefault="004F33BD">
      <w:pPr>
        <w:pStyle w:val="MNormal"/>
        <w:numPr>
          <w:ilvl w:val="0"/>
          <w:numId w:val="3"/>
        </w:numPr>
        <w:tabs>
          <w:tab w:val="left" w:pos="1571"/>
        </w:tabs>
        <w:spacing w:after="113"/>
        <w:ind w:left="1571" w:firstLine="0"/>
      </w:pPr>
      <w:r>
        <w:t>Encabezado y pie de página.</w:t>
      </w:r>
    </w:p>
    <w:p w:rsidR="00000000" w:rsidRDefault="004F33BD">
      <w:pPr>
        <w:pStyle w:val="MNormal"/>
        <w:numPr>
          <w:ilvl w:val="0"/>
          <w:numId w:val="3"/>
        </w:numPr>
        <w:tabs>
          <w:tab w:val="left" w:pos="1571"/>
        </w:tabs>
        <w:spacing w:after="113"/>
        <w:ind w:left="1571" w:firstLine="0"/>
      </w:pPr>
      <w:r>
        <w:t>Fuente y tamaño de fuente para estilo normal.</w:t>
      </w:r>
    </w:p>
    <w:p w:rsidR="00000000" w:rsidRDefault="004F33BD">
      <w:pPr>
        <w:pStyle w:val="MNormal"/>
        <w:numPr>
          <w:ilvl w:val="0"/>
          <w:numId w:val="3"/>
        </w:numPr>
        <w:tabs>
          <w:tab w:val="left" w:pos="1571"/>
        </w:tabs>
        <w:spacing w:after="113"/>
        <w:ind w:left="1571" w:firstLine="0"/>
      </w:pPr>
      <w:r>
        <w:t>Fuente y tamaño de fuente para los títulos a utilizar.</w:t>
      </w:r>
    </w:p>
    <w:p w:rsidR="00000000" w:rsidRDefault="004F33BD">
      <w:pPr>
        <w:pStyle w:val="MNormal"/>
        <w:numPr>
          <w:ilvl w:val="0"/>
          <w:numId w:val="3"/>
        </w:numPr>
        <w:tabs>
          <w:tab w:val="left" w:pos="1571"/>
        </w:tabs>
        <w:spacing w:after="113"/>
        <w:ind w:left="1571" w:firstLine="0"/>
      </w:pPr>
      <w:r>
        <w:t xml:space="preserve">Datos mínimos que se deben incluir: fecha, versión y </w:t>
      </w:r>
      <w:r>
        <w:tab/>
        <w:t>responsables.</w:t>
      </w:r>
    </w:p>
    <w:p w:rsidR="00000000" w:rsidRDefault="004F33BD">
      <w:pPr>
        <w:pStyle w:val="MNormal"/>
        <w:numPr>
          <w:ilvl w:val="0"/>
          <w:numId w:val="3"/>
        </w:numPr>
        <w:tabs>
          <w:tab w:val="left" w:pos="1571"/>
        </w:tabs>
        <w:spacing w:after="113"/>
        <w:ind w:left="1571" w:firstLine="0"/>
      </w:pPr>
      <w:r>
        <w:t>Historia de revisiones.</w:t>
      </w:r>
    </w:p>
    <w:p w:rsidR="00000000" w:rsidRDefault="004F33BD">
      <w:pPr>
        <w:pStyle w:val="MNormal"/>
        <w:numPr>
          <w:ilvl w:val="0"/>
          <w:numId w:val="3"/>
        </w:numPr>
        <w:tabs>
          <w:tab w:val="left" w:pos="1571"/>
        </w:tabs>
        <w:spacing w:after="113"/>
        <w:ind w:left="1571" w:firstLine="0"/>
      </w:pPr>
      <w:r>
        <w:t>Índice de contenido.</w:t>
      </w:r>
    </w:p>
    <w:p w:rsidR="00000000" w:rsidRDefault="004F33BD">
      <w:pPr>
        <w:pStyle w:val="MNormal"/>
        <w:spacing w:before="57" w:after="113"/>
        <w:ind w:left="567"/>
        <w:rPr>
          <w:rFonts w:cs="Verdana"/>
          <w:szCs w:val="20"/>
        </w:rPr>
      </w:pPr>
      <w:r>
        <w:rPr>
          <w:rFonts w:cs="Verdana"/>
          <w:szCs w:val="20"/>
        </w:rPr>
        <w:t>L</w:t>
      </w:r>
      <w:r>
        <w:rPr>
          <w:rFonts w:cs="Verdana"/>
          <w:szCs w:val="20"/>
        </w:rPr>
        <w:t>a documentación debe reflejar con los siguientes atributos de calidad:</w:t>
      </w:r>
    </w:p>
    <w:p w:rsidR="00000000" w:rsidRDefault="004F33BD">
      <w:pPr>
        <w:pStyle w:val="MNormal"/>
        <w:numPr>
          <w:ilvl w:val="0"/>
          <w:numId w:val="3"/>
        </w:numPr>
        <w:tabs>
          <w:tab w:val="left" w:pos="1571"/>
        </w:tabs>
        <w:spacing w:after="113"/>
        <w:ind w:left="1571" w:firstLine="0"/>
      </w:pPr>
      <w:r>
        <w:t>Legibilidad:</w:t>
      </w:r>
    </w:p>
    <w:p w:rsidR="00000000" w:rsidRDefault="004F33BD">
      <w:pPr>
        <w:pStyle w:val="MNormalCar"/>
        <w:numPr>
          <w:ilvl w:val="2"/>
          <w:numId w:val="9"/>
        </w:numPr>
        <w:tabs>
          <w:tab w:val="left" w:pos="0"/>
          <w:tab w:val="left" w:pos="180"/>
        </w:tabs>
        <w:autoSpaceDE w:val="0"/>
        <w:spacing w:after="113"/>
        <w:rPr>
          <w:szCs w:val="20"/>
        </w:rPr>
      </w:pPr>
      <w:r>
        <w:rPr>
          <w:szCs w:val="20"/>
        </w:rPr>
        <w:t xml:space="preserve"> </w:t>
      </w:r>
      <w:r>
        <w:rPr>
          <w:szCs w:val="20"/>
        </w:rPr>
        <w:t>Estructura.</w:t>
      </w:r>
    </w:p>
    <w:p w:rsidR="00000000" w:rsidRDefault="004F33BD">
      <w:pPr>
        <w:pStyle w:val="MNormalCar"/>
        <w:numPr>
          <w:ilvl w:val="2"/>
          <w:numId w:val="9"/>
        </w:numPr>
        <w:tabs>
          <w:tab w:val="left" w:pos="0"/>
          <w:tab w:val="left" w:pos="180"/>
        </w:tabs>
        <w:autoSpaceDE w:val="0"/>
        <w:spacing w:after="113"/>
        <w:rPr>
          <w:szCs w:val="20"/>
        </w:rPr>
      </w:pPr>
      <w:r>
        <w:rPr>
          <w:szCs w:val="20"/>
        </w:rPr>
        <w:t xml:space="preserve"> </w:t>
      </w:r>
      <w:r>
        <w:rPr>
          <w:szCs w:val="20"/>
        </w:rPr>
        <w:t>Tamaño.</w:t>
      </w:r>
    </w:p>
    <w:p w:rsidR="00000000" w:rsidRDefault="004F33BD">
      <w:pPr>
        <w:pStyle w:val="MNormalCar"/>
        <w:numPr>
          <w:ilvl w:val="2"/>
          <w:numId w:val="9"/>
        </w:numPr>
        <w:tabs>
          <w:tab w:val="left" w:pos="0"/>
          <w:tab w:val="left" w:pos="180"/>
        </w:tabs>
        <w:autoSpaceDE w:val="0"/>
        <w:spacing w:after="113"/>
        <w:rPr>
          <w:szCs w:val="20"/>
        </w:rPr>
      </w:pPr>
      <w:r>
        <w:rPr>
          <w:szCs w:val="20"/>
        </w:rPr>
        <w:t xml:space="preserve"> </w:t>
      </w:r>
      <w:r>
        <w:rPr>
          <w:szCs w:val="20"/>
        </w:rPr>
        <w:t>Ilustraciones.</w:t>
      </w:r>
    </w:p>
    <w:p w:rsidR="00000000" w:rsidRDefault="004F33BD">
      <w:pPr>
        <w:pStyle w:val="MNormalCar"/>
        <w:numPr>
          <w:ilvl w:val="2"/>
          <w:numId w:val="9"/>
        </w:numPr>
        <w:tabs>
          <w:tab w:val="left" w:pos="0"/>
          <w:tab w:val="left" w:pos="180"/>
        </w:tabs>
        <w:autoSpaceDE w:val="0"/>
        <w:spacing w:after="113"/>
        <w:rPr>
          <w:szCs w:val="20"/>
        </w:rPr>
      </w:pPr>
      <w:r>
        <w:rPr>
          <w:szCs w:val="20"/>
        </w:rPr>
        <w:t xml:space="preserve"> </w:t>
      </w:r>
      <w:r>
        <w:rPr>
          <w:szCs w:val="20"/>
        </w:rPr>
        <w:t>Facilidad para ubicar información relevante.</w:t>
      </w:r>
    </w:p>
    <w:p w:rsidR="00000000" w:rsidRDefault="004F33BD">
      <w:pPr>
        <w:pStyle w:val="MNormal"/>
        <w:numPr>
          <w:ilvl w:val="0"/>
          <w:numId w:val="3"/>
        </w:numPr>
        <w:tabs>
          <w:tab w:val="left" w:pos="1571"/>
        </w:tabs>
        <w:spacing w:after="113"/>
        <w:ind w:left="1571" w:firstLine="0"/>
      </w:pPr>
      <w:r>
        <w:t xml:space="preserve"> </w:t>
      </w:r>
      <w:r>
        <w:t>Completo.</w:t>
      </w:r>
    </w:p>
    <w:p w:rsidR="00000000" w:rsidRDefault="004F33BD">
      <w:pPr>
        <w:pStyle w:val="MNormal"/>
        <w:numPr>
          <w:ilvl w:val="0"/>
          <w:numId w:val="3"/>
        </w:numPr>
        <w:tabs>
          <w:tab w:val="left" w:pos="1571"/>
        </w:tabs>
        <w:spacing w:after="113"/>
        <w:ind w:left="1571" w:firstLine="0"/>
      </w:pPr>
      <w:r>
        <w:t xml:space="preserve"> </w:t>
      </w:r>
      <w:r>
        <w:t>Correcto.</w:t>
      </w:r>
    </w:p>
    <w:p w:rsidR="00000000" w:rsidRDefault="004F33BD">
      <w:pPr>
        <w:pStyle w:val="MTemaNormal"/>
        <w:tabs>
          <w:tab w:val="left" w:pos="1428"/>
        </w:tabs>
        <w:autoSpaceDE w:val="0"/>
        <w:spacing w:before="57" w:after="113"/>
        <w:rPr>
          <w:rFonts w:eastAsia="Verdana" w:cs="Verdana"/>
          <w:color w:val="000000"/>
          <w:szCs w:val="20"/>
        </w:rPr>
      </w:pPr>
      <w:r>
        <w:rPr>
          <w:rFonts w:eastAsia="Verdana" w:cs="Verdana"/>
          <w:color w:val="000000"/>
          <w:szCs w:val="20"/>
        </w:rPr>
        <w:t>El responsable y el asistente de SQA velaran por el cumplimiento d</w:t>
      </w:r>
      <w:r>
        <w:rPr>
          <w:rFonts w:eastAsia="Verdana" w:cs="Verdana"/>
          <w:color w:val="000000"/>
          <w:szCs w:val="20"/>
        </w:rPr>
        <w:t>e estos estándares y reportarán los eventuales defectos a los correspondientes responsables.</w:t>
      </w:r>
    </w:p>
    <w:p w:rsidR="00000000" w:rsidRDefault="004F33BD">
      <w:pPr>
        <w:pStyle w:val="MNormal"/>
        <w:spacing w:after="113"/>
        <w:ind w:left="567"/>
      </w:pPr>
      <w:r>
        <w:t xml:space="preserve">En el apéndice A de este documento se detallan con una mayor granularidad los estándares para la documentación. </w:t>
      </w:r>
    </w:p>
    <w:p w:rsidR="00000000" w:rsidRDefault="004F33BD">
      <w:pPr>
        <w:pStyle w:val="MTema2"/>
        <w:numPr>
          <w:ilvl w:val="1"/>
          <w:numId w:val="7"/>
        </w:numPr>
        <w:spacing w:before="0" w:after="113"/>
        <w:ind w:left="737" w:firstLine="0"/>
      </w:pPr>
      <w:bookmarkStart w:id="29" w:name="__RefHeading__51_1208934355"/>
      <w:bookmarkEnd w:id="29"/>
      <w:r>
        <w:t>Estándar de verificación y prácticas</w:t>
      </w:r>
    </w:p>
    <w:p w:rsidR="00000000" w:rsidRDefault="004F33BD">
      <w:pPr>
        <w:pStyle w:val="MNormal"/>
        <w:spacing w:after="113"/>
        <w:ind w:left="567"/>
        <w:rPr>
          <w:rFonts w:cs="Verdana"/>
          <w:szCs w:val="20"/>
        </w:rPr>
      </w:pPr>
      <w:r>
        <w:rPr>
          <w:rFonts w:cs="Verdana"/>
          <w:szCs w:val="20"/>
        </w:rPr>
        <w:t>Se utilizan l</w:t>
      </w:r>
      <w:r>
        <w:rPr>
          <w:rFonts w:cs="Verdana"/>
          <w:szCs w:val="20"/>
        </w:rPr>
        <w:t>as prácticas definidas en el Plan de Verificación y Validación.</w:t>
      </w:r>
    </w:p>
    <w:p w:rsidR="00000000" w:rsidRDefault="004F33BD">
      <w:pPr>
        <w:pStyle w:val="MNormal"/>
        <w:spacing w:after="113"/>
        <w:ind w:left="567"/>
        <w:rPr>
          <w:rFonts w:cs="Verdana"/>
          <w:szCs w:val="20"/>
        </w:rPr>
      </w:pPr>
      <w:r>
        <w:rPr>
          <w:rFonts w:cs="Verdana"/>
          <w:szCs w:val="20"/>
        </w:rPr>
        <w:t>Como estándar se utiliza el documento de:</w:t>
      </w:r>
      <w:r>
        <w:rPr>
          <w:rFonts w:cs="Verdana"/>
          <w:szCs w:val="20"/>
        </w:rPr>
        <w:t xml:space="preserve"> </w:t>
      </w:r>
    </w:p>
    <w:p w:rsidR="00000000" w:rsidRDefault="004F33BD">
      <w:pPr>
        <w:pStyle w:val="MNormal"/>
        <w:spacing w:after="113"/>
        <w:ind w:left="567"/>
        <w:rPr>
          <w:rFonts w:cs="Verdana"/>
          <w:szCs w:val="20"/>
        </w:rPr>
      </w:pPr>
      <w:r>
        <w:rPr>
          <w:rFonts w:cs="Verdana"/>
          <w:szCs w:val="20"/>
        </w:rPr>
        <w:t>Std 1012-1986 IEEE Standard for Software Verification and Validation Plans.</w:t>
      </w:r>
    </w:p>
    <w:p w:rsidR="00000000" w:rsidRDefault="004F33BD">
      <w:pPr>
        <w:pStyle w:val="MNormal"/>
        <w:spacing w:after="113"/>
        <w:ind w:left="567"/>
        <w:rPr>
          <w:rFonts w:cs="Verdana"/>
          <w:szCs w:val="20"/>
        </w:rPr>
      </w:pPr>
    </w:p>
    <w:p w:rsidR="00000000" w:rsidRDefault="004F33BD">
      <w:pPr>
        <w:pStyle w:val="MTema2"/>
        <w:numPr>
          <w:ilvl w:val="1"/>
          <w:numId w:val="7"/>
        </w:numPr>
        <w:spacing w:before="57" w:after="113"/>
        <w:ind w:left="737" w:firstLine="0"/>
      </w:pPr>
      <w:bookmarkStart w:id="30" w:name="__RefHeading__53_1208934355"/>
      <w:bookmarkEnd w:id="30"/>
      <w:r>
        <w:lastRenderedPageBreak/>
        <w:t>Otros Estándares</w:t>
      </w:r>
    </w:p>
    <w:p w:rsidR="00000000" w:rsidRDefault="004F33BD">
      <w:pPr>
        <w:pStyle w:val="MTema3"/>
        <w:numPr>
          <w:ilvl w:val="2"/>
          <w:numId w:val="7"/>
        </w:numPr>
        <w:tabs>
          <w:tab w:val="left" w:pos="1005"/>
          <w:tab w:val="left" w:pos="1500"/>
          <w:tab w:val="left" w:pos="1590"/>
        </w:tabs>
        <w:spacing w:before="58" w:after="115"/>
        <w:ind w:left="1065" w:hanging="315"/>
      </w:pPr>
      <w:r>
        <w:t>Estándares de programación</w:t>
      </w:r>
    </w:p>
    <w:p w:rsidR="00000000" w:rsidRDefault="004F33BD">
      <w:pPr>
        <w:pStyle w:val="MNormal"/>
        <w:spacing w:after="113"/>
        <w:ind w:left="567"/>
      </w:pPr>
      <w:r>
        <w:t xml:space="preserve">Se utilizan las técnicas de </w:t>
      </w:r>
      <w:r>
        <w:t>codificación propuestas por Microsoft para el desarrollo de software, complementariamente se utiliza el utilitario FxCop el cual analiza el assembly verificando si las buenas prácticas descriptas en las guidelines del .NET Framework fueron aplicadas, lo cu</w:t>
      </w:r>
      <w:r>
        <w:t>al nos permite realizar un código más robusto y de mayor calidad, reduciendo así los riesgos.</w:t>
      </w:r>
    </w:p>
    <w:p w:rsidR="00000000" w:rsidRDefault="004F33BD">
      <w:pPr>
        <w:pStyle w:val="MTema1"/>
        <w:spacing w:before="259" w:after="144"/>
      </w:pPr>
      <w:bookmarkStart w:id="31" w:name="_toc532"/>
      <w:bookmarkStart w:id="32" w:name="__RefHeading__55_1208934355"/>
      <w:bookmarkEnd w:id="31"/>
      <w:bookmarkEnd w:id="32"/>
      <w:r>
        <w:t>Revisiones y auditorías</w:t>
      </w:r>
    </w:p>
    <w:p w:rsidR="00000000" w:rsidRDefault="004F33BD">
      <w:pPr>
        <w:pStyle w:val="MTema2"/>
        <w:numPr>
          <w:ilvl w:val="1"/>
          <w:numId w:val="7"/>
        </w:numPr>
        <w:spacing w:before="0" w:after="113"/>
        <w:ind w:left="737" w:firstLine="0"/>
      </w:pPr>
      <w:bookmarkStart w:id="33" w:name="__RefHeading__57_1208934355"/>
      <w:bookmarkEnd w:id="33"/>
      <w:r>
        <w:t>Objetivo</w:t>
      </w:r>
    </w:p>
    <w:p w:rsidR="00000000" w:rsidRDefault="004F33BD">
      <w:pPr>
        <w:pStyle w:val="MNormal"/>
        <w:spacing w:after="113"/>
        <w:ind w:left="567"/>
      </w:pPr>
      <w:r>
        <w:t>Definición de las revisiones y auditorías técnicas y de gestión que se realizarán.</w:t>
      </w:r>
    </w:p>
    <w:p w:rsidR="00000000" w:rsidRDefault="004F33BD">
      <w:pPr>
        <w:pStyle w:val="MNormal"/>
        <w:spacing w:after="113"/>
        <w:ind w:left="567"/>
      </w:pPr>
      <w:r>
        <w:t>Especificación de cómo serán llevadas a cabo d</w:t>
      </w:r>
      <w:r>
        <w:t>ichas revisiones y auditorías.</w:t>
      </w:r>
    </w:p>
    <w:p w:rsidR="00000000" w:rsidRDefault="004F33BD">
      <w:pPr>
        <w:pStyle w:val="MTema2"/>
        <w:numPr>
          <w:ilvl w:val="1"/>
          <w:numId w:val="7"/>
        </w:numPr>
        <w:spacing w:before="0" w:after="113"/>
        <w:ind w:left="737" w:firstLine="0"/>
      </w:pPr>
      <w:bookmarkStart w:id="34" w:name="__RefHeading__59_1208934355"/>
      <w:bookmarkEnd w:id="34"/>
      <w:r>
        <w:t>Requerimientos mínimos</w:t>
      </w:r>
    </w:p>
    <w:p w:rsidR="00000000" w:rsidRDefault="004F33BD">
      <w:pPr>
        <w:pStyle w:val="MNormal"/>
        <w:ind w:left="708"/>
        <w:rPr>
          <w:color w:val="000000"/>
        </w:rPr>
      </w:pPr>
      <w:r>
        <w:rPr>
          <w:color w:val="000000"/>
        </w:rPr>
        <w:t>Pendiente, este punto será incluido en la próxima versión de este documento.</w:t>
      </w:r>
    </w:p>
    <w:p w:rsidR="00000000" w:rsidRDefault="004F33BD">
      <w:pPr>
        <w:pStyle w:val="MTema3"/>
        <w:numPr>
          <w:ilvl w:val="2"/>
          <w:numId w:val="7"/>
        </w:numPr>
        <w:tabs>
          <w:tab w:val="left" w:pos="1005"/>
          <w:tab w:val="left" w:pos="1500"/>
          <w:tab w:val="left" w:pos="1590"/>
        </w:tabs>
        <w:spacing w:before="58" w:after="115"/>
        <w:ind w:left="1065" w:hanging="315"/>
      </w:pPr>
      <w:bookmarkStart w:id="35" w:name="__RefHeading__61_1208934355"/>
      <w:bookmarkEnd w:id="35"/>
      <w:r>
        <w:t>Revisión de requerimientos</w:t>
      </w:r>
    </w:p>
    <w:p w:rsidR="00000000" w:rsidRDefault="004F33BD">
      <w:pPr>
        <w:pStyle w:val="MNormal"/>
        <w:spacing w:after="113"/>
        <w:ind w:left="567"/>
        <w:rPr>
          <w:rFonts w:cs="Verdana"/>
          <w:szCs w:val="20"/>
        </w:rPr>
      </w:pPr>
      <w:r>
        <w:rPr>
          <w:rFonts w:cs="Verdana"/>
          <w:szCs w:val="20"/>
        </w:rPr>
        <w:t xml:space="preserve">Esta revisión se realiza para asegurar que se cumplió con los requerimientos especificados por el </w:t>
      </w:r>
      <w:r>
        <w:rPr>
          <w:rFonts w:cs="Verdana"/>
          <w:szCs w:val="20"/>
        </w:rPr>
        <w:t>Cliente.</w:t>
      </w:r>
    </w:p>
    <w:p w:rsidR="00000000" w:rsidRDefault="004F33BD">
      <w:pPr>
        <w:pStyle w:val="MTema3"/>
        <w:numPr>
          <w:ilvl w:val="2"/>
          <w:numId w:val="7"/>
        </w:numPr>
        <w:tabs>
          <w:tab w:val="left" w:pos="1005"/>
          <w:tab w:val="left" w:pos="1500"/>
          <w:tab w:val="left" w:pos="1590"/>
        </w:tabs>
        <w:spacing w:before="58" w:after="115"/>
        <w:ind w:left="1065" w:hanging="315"/>
      </w:pPr>
      <w:bookmarkStart w:id="36" w:name="__RefHeading__63_1208934355"/>
      <w:bookmarkEnd w:id="36"/>
      <w:r>
        <w:t>Revisión de diseño preliminar</w:t>
      </w:r>
    </w:p>
    <w:p w:rsidR="00000000" w:rsidRDefault="004F33BD">
      <w:pPr>
        <w:pStyle w:val="MNormal"/>
        <w:spacing w:after="113"/>
        <w:ind w:left="567"/>
        <w:rPr>
          <w:rFonts w:cs="Verdana"/>
          <w:szCs w:val="20"/>
        </w:rPr>
      </w:pPr>
      <w:r>
        <w:rPr>
          <w:rFonts w:cs="Verdana"/>
          <w:szCs w:val="20"/>
        </w:rPr>
        <w:t>Esta revisión se realiza para asegurar la consistencia y suficiencia técnica del diseño preliminar del software.</w:t>
      </w:r>
    </w:p>
    <w:p w:rsidR="00000000" w:rsidRDefault="004F33BD">
      <w:pPr>
        <w:pStyle w:val="MTema3"/>
        <w:numPr>
          <w:ilvl w:val="2"/>
          <w:numId w:val="7"/>
        </w:numPr>
        <w:tabs>
          <w:tab w:val="left" w:pos="1005"/>
          <w:tab w:val="left" w:pos="1500"/>
          <w:tab w:val="left" w:pos="1590"/>
        </w:tabs>
        <w:spacing w:before="58" w:after="115"/>
        <w:ind w:left="1065" w:hanging="315"/>
      </w:pPr>
      <w:bookmarkStart w:id="37" w:name="__RefHeading__65_1208934355"/>
      <w:bookmarkEnd w:id="37"/>
      <w:r>
        <w:t>Revisión de diseño crítico</w:t>
      </w:r>
    </w:p>
    <w:p w:rsidR="00000000" w:rsidRDefault="004F33BD">
      <w:pPr>
        <w:pStyle w:val="MTemaNormal"/>
      </w:pPr>
      <w:r>
        <w:t>Esta revisión se realiza para asegurar la consistencia del diseño detallado c</w:t>
      </w:r>
      <w:r>
        <w:t>on la especificación de requerimientos.</w:t>
      </w:r>
    </w:p>
    <w:p w:rsidR="00000000" w:rsidRDefault="004F33BD">
      <w:pPr>
        <w:pStyle w:val="MTema3"/>
        <w:numPr>
          <w:ilvl w:val="2"/>
          <w:numId w:val="7"/>
        </w:numPr>
        <w:tabs>
          <w:tab w:val="left" w:pos="1005"/>
          <w:tab w:val="left" w:pos="1500"/>
          <w:tab w:val="left" w:pos="1590"/>
        </w:tabs>
        <w:spacing w:before="58" w:after="115"/>
        <w:ind w:left="1065" w:hanging="315"/>
      </w:pPr>
      <w:bookmarkStart w:id="38" w:name="__RefHeading__67_1208934355"/>
      <w:bookmarkEnd w:id="38"/>
      <w:r>
        <w:t>Revisión del Plan de Verificación &amp; Validación</w:t>
      </w:r>
    </w:p>
    <w:p w:rsidR="00000000" w:rsidRDefault="004F33BD">
      <w:pPr>
        <w:pStyle w:val="MNormal"/>
        <w:spacing w:after="113"/>
        <w:ind w:left="567"/>
        <w:rPr>
          <w:rFonts w:cs="Verdana"/>
          <w:szCs w:val="20"/>
        </w:rPr>
      </w:pPr>
      <w:r>
        <w:rPr>
          <w:rFonts w:cs="Verdana"/>
          <w:szCs w:val="20"/>
        </w:rPr>
        <w:t>Esta revisión se realiza para asegurar la consistencia y completitud de los métodos especificados en el Plan de V &amp; V.</w:t>
      </w:r>
    </w:p>
    <w:p w:rsidR="00000000" w:rsidRDefault="004F33BD">
      <w:pPr>
        <w:pStyle w:val="MTema3"/>
        <w:numPr>
          <w:ilvl w:val="2"/>
          <w:numId w:val="7"/>
        </w:numPr>
        <w:tabs>
          <w:tab w:val="left" w:pos="1005"/>
          <w:tab w:val="left" w:pos="1500"/>
          <w:tab w:val="left" w:pos="1590"/>
        </w:tabs>
        <w:spacing w:before="58" w:after="115"/>
        <w:ind w:left="1065" w:hanging="315"/>
      </w:pPr>
      <w:bookmarkStart w:id="39" w:name="__RefHeading__69_1208934355"/>
      <w:bookmarkEnd w:id="39"/>
      <w:r>
        <w:t>Auditorías funcional</w:t>
      </w:r>
    </w:p>
    <w:p w:rsidR="00000000" w:rsidRDefault="004F33BD">
      <w:pPr>
        <w:pStyle w:val="MNormal"/>
        <w:spacing w:after="113"/>
        <w:ind w:left="567"/>
        <w:rPr>
          <w:rFonts w:cs="Verdana"/>
          <w:szCs w:val="20"/>
        </w:rPr>
      </w:pPr>
      <w:r>
        <w:rPr>
          <w:rFonts w:cs="Verdana"/>
          <w:szCs w:val="20"/>
        </w:rPr>
        <w:t>Esta auditoría se realiza pre</w:t>
      </w:r>
      <w:r>
        <w:rPr>
          <w:rFonts w:cs="Verdana"/>
          <w:szCs w:val="20"/>
        </w:rPr>
        <w:t>via a la liberación del software, para verificar que todos los requerimientos especificados en el documento de requerimientos fueron cumplidos.</w:t>
      </w:r>
    </w:p>
    <w:p w:rsidR="00000000" w:rsidRDefault="004F33BD">
      <w:pPr>
        <w:pStyle w:val="MTema3"/>
        <w:numPr>
          <w:ilvl w:val="2"/>
          <w:numId w:val="7"/>
        </w:numPr>
        <w:tabs>
          <w:tab w:val="left" w:pos="1005"/>
          <w:tab w:val="left" w:pos="1500"/>
          <w:tab w:val="left" w:pos="1590"/>
        </w:tabs>
        <w:spacing w:before="58" w:after="115"/>
        <w:ind w:left="1065" w:hanging="315"/>
      </w:pPr>
      <w:bookmarkStart w:id="40" w:name="__RefHeading__71_1208934355"/>
      <w:bookmarkEnd w:id="40"/>
      <w:r>
        <w:t>Auditorías física</w:t>
      </w:r>
    </w:p>
    <w:p w:rsidR="00000000" w:rsidRDefault="004F33BD">
      <w:pPr>
        <w:pStyle w:val="MNormal"/>
        <w:spacing w:after="113"/>
        <w:ind w:left="567"/>
        <w:rPr>
          <w:rFonts w:cs="Verdana"/>
          <w:szCs w:val="20"/>
        </w:rPr>
      </w:pPr>
      <w:r>
        <w:rPr>
          <w:rFonts w:cs="Verdana"/>
          <w:szCs w:val="20"/>
        </w:rPr>
        <w:t xml:space="preserve">Esta revisión se realiza para verificar que el software y la documentación son consistentes y </w:t>
      </w:r>
      <w:r>
        <w:rPr>
          <w:rFonts w:cs="Verdana"/>
          <w:szCs w:val="20"/>
        </w:rPr>
        <w:t>están aptos para la liberación.</w:t>
      </w:r>
    </w:p>
    <w:p w:rsidR="00000000" w:rsidRDefault="004F33BD">
      <w:pPr>
        <w:pStyle w:val="MTema3"/>
        <w:numPr>
          <w:ilvl w:val="2"/>
          <w:numId w:val="7"/>
        </w:numPr>
        <w:tabs>
          <w:tab w:val="left" w:pos="1005"/>
          <w:tab w:val="left" w:pos="1500"/>
          <w:tab w:val="left" w:pos="1590"/>
        </w:tabs>
        <w:spacing w:before="58" w:after="115"/>
        <w:ind w:left="1065" w:hanging="315"/>
      </w:pPr>
      <w:bookmarkStart w:id="41" w:name="__RefHeading__73_1208934355"/>
      <w:bookmarkEnd w:id="41"/>
      <w:r>
        <w:t>Auditorías internas al proceso</w:t>
      </w:r>
    </w:p>
    <w:p w:rsidR="00000000" w:rsidRDefault="004F33BD">
      <w:pPr>
        <w:pStyle w:val="MNormal"/>
        <w:spacing w:after="113"/>
        <w:ind w:left="567"/>
        <w:rPr>
          <w:rFonts w:cs="Verdana"/>
          <w:szCs w:val="20"/>
        </w:rPr>
      </w:pPr>
      <w:r>
        <w:t>E</w:t>
      </w:r>
      <w:r>
        <w:rPr>
          <w:rFonts w:cs="Verdana"/>
          <w:szCs w:val="20"/>
        </w:rPr>
        <w:t xml:space="preserve">stas auditorías son para verificar la consistencia: del código versus el documento de diseño, especificaciones de interfase, implementaciones de </w:t>
      </w:r>
      <w:r>
        <w:rPr>
          <w:rFonts w:cs="Verdana"/>
          <w:szCs w:val="20"/>
        </w:rPr>
        <w:t>diseño versus requerimientos funcionales, reque</w:t>
      </w:r>
      <w:r>
        <w:rPr>
          <w:rFonts w:cs="Verdana"/>
          <w:szCs w:val="20"/>
        </w:rPr>
        <w:t>rimientos funcionales versus descripciones de testeo.</w:t>
      </w:r>
    </w:p>
    <w:p w:rsidR="00000000" w:rsidRDefault="004F33BD">
      <w:pPr>
        <w:pStyle w:val="MTema3"/>
        <w:numPr>
          <w:ilvl w:val="2"/>
          <w:numId w:val="7"/>
        </w:numPr>
        <w:tabs>
          <w:tab w:val="left" w:pos="1005"/>
          <w:tab w:val="left" w:pos="1500"/>
          <w:tab w:val="left" w:pos="1590"/>
        </w:tabs>
        <w:spacing w:before="58" w:after="115"/>
        <w:ind w:left="1065" w:hanging="315"/>
      </w:pPr>
      <w:bookmarkStart w:id="42" w:name="__RefHeading__75_1208934355"/>
      <w:bookmarkEnd w:id="42"/>
      <w:r>
        <w:t>Revisiones de gestión</w:t>
      </w:r>
    </w:p>
    <w:p w:rsidR="00000000" w:rsidRDefault="004F33BD">
      <w:pPr>
        <w:pStyle w:val="MNormal"/>
        <w:spacing w:after="113"/>
        <w:ind w:left="567"/>
        <w:rPr>
          <w:rFonts w:cs="Verdana"/>
          <w:szCs w:val="20"/>
        </w:rPr>
      </w:pPr>
      <w:r>
        <w:rPr>
          <w:rFonts w:cs="Verdana"/>
          <w:szCs w:val="20"/>
        </w:rPr>
        <w:t>Estas revisiones se realizan periódicamente para asegurar la ejecución de todas las actividades identificadas en este Plan. Deben realizarse por una persona ajena al grupo de traba</w:t>
      </w:r>
      <w:r>
        <w:rPr>
          <w:rFonts w:cs="Verdana"/>
          <w:szCs w:val="20"/>
        </w:rPr>
        <w:t>jo (en caso de que sea posible).</w:t>
      </w:r>
    </w:p>
    <w:p w:rsidR="00000000" w:rsidRDefault="004F33BD">
      <w:pPr>
        <w:pStyle w:val="MTema3"/>
        <w:numPr>
          <w:ilvl w:val="2"/>
          <w:numId w:val="7"/>
        </w:numPr>
        <w:tabs>
          <w:tab w:val="left" w:pos="1005"/>
          <w:tab w:val="left" w:pos="1500"/>
          <w:tab w:val="left" w:pos="1590"/>
        </w:tabs>
        <w:spacing w:before="58" w:after="115"/>
        <w:ind w:left="1065" w:hanging="315"/>
      </w:pPr>
      <w:bookmarkStart w:id="43" w:name="__RefHeading__77_1208934355"/>
      <w:bookmarkEnd w:id="43"/>
      <w:r>
        <w:lastRenderedPageBreak/>
        <w:t>Revisión del Plan de gestión de configuración</w:t>
      </w:r>
    </w:p>
    <w:p w:rsidR="00000000" w:rsidRDefault="004F33BD">
      <w:pPr>
        <w:pStyle w:val="MNormal"/>
        <w:spacing w:after="113"/>
        <w:ind w:left="567"/>
        <w:rPr>
          <w:rFonts w:cs="Verdana"/>
          <w:szCs w:val="20"/>
        </w:rPr>
      </w:pPr>
      <w:r>
        <w:rPr>
          <w:rFonts w:cs="Verdana"/>
          <w:szCs w:val="20"/>
        </w:rPr>
        <w:t>Esta revisión se realiza para asegurar la consistencia y completitud de los métodos especificados en el Plan de gestión de configuración.</w:t>
      </w:r>
    </w:p>
    <w:p w:rsidR="00000000" w:rsidRDefault="004F33BD">
      <w:pPr>
        <w:pStyle w:val="MTema3"/>
        <w:numPr>
          <w:ilvl w:val="2"/>
          <w:numId w:val="7"/>
        </w:numPr>
        <w:tabs>
          <w:tab w:val="left" w:pos="1005"/>
          <w:tab w:val="left" w:pos="1500"/>
          <w:tab w:val="left" w:pos="1590"/>
        </w:tabs>
        <w:spacing w:before="58" w:after="115"/>
        <w:ind w:left="1065" w:hanging="315"/>
      </w:pPr>
      <w:bookmarkStart w:id="44" w:name="__RefHeading__79_1208934355"/>
      <w:bookmarkEnd w:id="44"/>
      <w:r>
        <w:t>Revisión Post Mortem</w:t>
      </w:r>
    </w:p>
    <w:p w:rsidR="00000000" w:rsidRDefault="004F33BD">
      <w:pPr>
        <w:pStyle w:val="MNormal"/>
        <w:spacing w:after="113"/>
        <w:ind w:left="567"/>
        <w:rPr>
          <w:rFonts w:cs="Verdana"/>
          <w:szCs w:val="20"/>
        </w:rPr>
      </w:pPr>
      <w:r>
        <w:rPr>
          <w:rFonts w:cs="Verdana"/>
          <w:szCs w:val="20"/>
        </w:rPr>
        <w:t>Esta revisión se r</w:t>
      </w:r>
      <w:r>
        <w:rPr>
          <w:rFonts w:cs="Verdana"/>
          <w:szCs w:val="20"/>
        </w:rPr>
        <w:t>ealiza al concluir el proyecto para especificar las actividades de desarrollo implementadas durante el proyecto y para proveer recomendaciones.</w:t>
      </w:r>
    </w:p>
    <w:p w:rsidR="00000000" w:rsidRDefault="004F33BD">
      <w:pPr>
        <w:pStyle w:val="MTema3"/>
        <w:numPr>
          <w:ilvl w:val="2"/>
          <w:numId w:val="7"/>
        </w:numPr>
        <w:tabs>
          <w:tab w:val="left" w:pos="1005"/>
          <w:tab w:val="left" w:pos="1500"/>
          <w:tab w:val="left" w:pos="1590"/>
        </w:tabs>
        <w:spacing w:before="58" w:after="115"/>
        <w:ind w:left="1065" w:hanging="315"/>
      </w:pPr>
      <w:bookmarkStart w:id="45" w:name="__RefHeading__81_1208934355"/>
      <w:bookmarkEnd w:id="45"/>
      <w:r>
        <w:t>Agenda</w:t>
      </w:r>
    </w:p>
    <w:p w:rsidR="00000000" w:rsidRDefault="004F33BD">
      <w:pPr>
        <w:pStyle w:val="MNormal"/>
        <w:spacing w:after="113"/>
        <w:ind w:left="567"/>
        <w:rPr>
          <w:rFonts w:cs="Verdana"/>
          <w:szCs w:val="20"/>
        </w:rPr>
      </w:pPr>
      <w:r>
        <w:rPr>
          <w:rFonts w:cs="Verdana"/>
          <w:szCs w:val="20"/>
        </w:rPr>
        <w:t>La agenda para las revisiones y  auditorías aún no ha sido definida, salvo lo dado por el proceso a utili</w:t>
      </w:r>
      <w:r>
        <w:rPr>
          <w:rFonts w:cs="Verdana"/>
          <w:szCs w:val="20"/>
        </w:rPr>
        <w:t>zar que se describe en la sección 3.2.7.</w:t>
      </w:r>
    </w:p>
    <w:p w:rsidR="00000000" w:rsidRDefault="004F33BD">
      <w:pPr>
        <w:pStyle w:val="MTema2"/>
        <w:numPr>
          <w:ilvl w:val="1"/>
          <w:numId w:val="7"/>
        </w:numPr>
        <w:spacing w:before="0" w:after="113"/>
        <w:ind w:left="737" w:firstLine="0"/>
      </w:pPr>
      <w:bookmarkStart w:id="46" w:name="__RefHeading__83_1208934355"/>
      <w:bookmarkEnd w:id="46"/>
      <w:r>
        <w:t>Otras revisiones</w:t>
      </w:r>
    </w:p>
    <w:p w:rsidR="00000000" w:rsidRDefault="004F33BD">
      <w:pPr>
        <w:pStyle w:val="MTema3"/>
        <w:numPr>
          <w:ilvl w:val="2"/>
          <w:numId w:val="7"/>
        </w:numPr>
        <w:tabs>
          <w:tab w:val="left" w:pos="1005"/>
          <w:tab w:val="left" w:pos="1500"/>
          <w:tab w:val="left" w:pos="1590"/>
        </w:tabs>
        <w:spacing w:before="58" w:after="115"/>
        <w:ind w:left="1065" w:hanging="315"/>
      </w:pPr>
      <w:bookmarkStart w:id="47" w:name="__RefHeading__85_1208934355"/>
      <w:bookmarkEnd w:id="47"/>
      <w:r>
        <w:t>Revisión de documentación de usuario</w:t>
      </w:r>
    </w:p>
    <w:p w:rsidR="00000000" w:rsidRDefault="004F33BD">
      <w:pPr>
        <w:pStyle w:val="MNormal"/>
        <w:spacing w:after="113"/>
        <w:ind w:left="567"/>
        <w:rPr>
          <w:rFonts w:cs="Verdana"/>
          <w:szCs w:val="20"/>
        </w:rPr>
      </w:pPr>
      <w:r>
        <w:rPr>
          <w:rFonts w:cs="Verdana"/>
          <w:szCs w:val="20"/>
        </w:rPr>
        <w:t>Se revisa la completitud, claridad, correctitud y aplicación de uso.</w:t>
      </w:r>
    </w:p>
    <w:p w:rsidR="00000000" w:rsidRDefault="004F33BD">
      <w:pPr>
        <w:pStyle w:val="MTema1"/>
        <w:spacing w:before="259" w:after="144"/>
      </w:pPr>
      <w:bookmarkStart w:id="48" w:name="_toc563"/>
      <w:bookmarkStart w:id="49" w:name="__RefHeading__87_1208934355"/>
      <w:bookmarkEnd w:id="48"/>
      <w:bookmarkEnd w:id="49"/>
      <w:r>
        <w:t>Verificación</w:t>
      </w:r>
    </w:p>
    <w:p w:rsidR="00000000" w:rsidRDefault="004F33BD">
      <w:pPr>
        <w:pStyle w:val="MNormal"/>
        <w:ind w:left="708"/>
        <w:rPr>
          <w:color w:val="000000"/>
        </w:rPr>
      </w:pPr>
      <w:r>
        <w:rPr>
          <w:color w:val="000000"/>
        </w:rPr>
        <w:t>Pendiente, este punto será incluido en la próxima versión de este documento.</w:t>
      </w:r>
    </w:p>
    <w:p w:rsidR="00000000" w:rsidRDefault="004F33BD">
      <w:pPr>
        <w:pStyle w:val="MTema1"/>
        <w:spacing w:before="259" w:after="144"/>
      </w:pPr>
      <w:bookmarkStart w:id="50" w:name="_toc565"/>
      <w:bookmarkStart w:id="51" w:name="__RefHeading__89_1208934355"/>
      <w:bookmarkEnd w:id="50"/>
      <w:bookmarkEnd w:id="51"/>
      <w:r>
        <w:t>Re</w:t>
      </w:r>
      <w:r>
        <w:t>porte de problemas y acciones correctivas</w:t>
      </w:r>
    </w:p>
    <w:p w:rsidR="00000000" w:rsidRDefault="004F33BD">
      <w:pPr>
        <w:pStyle w:val="MNormal"/>
        <w:ind w:left="708"/>
        <w:rPr>
          <w:color w:val="000000"/>
        </w:rPr>
      </w:pPr>
      <w:r>
        <w:rPr>
          <w:color w:val="000000"/>
        </w:rPr>
        <w:t>Pendiente, este punto será incluido en la próxima versión de este documento.</w:t>
      </w:r>
    </w:p>
    <w:p w:rsidR="00000000" w:rsidRDefault="004F33BD">
      <w:pPr>
        <w:pStyle w:val="MTema1"/>
        <w:spacing w:before="259" w:after="144"/>
      </w:pPr>
      <w:bookmarkStart w:id="52" w:name="_toc567"/>
      <w:bookmarkStart w:id="53" w:name="__RefHeading__91_1208934355"/>
      <w:bookmarkEnd w:id="52"/>
      <w:bookmarkEnd w:id="53"/>
      <w:r>
        <w:t>Herramientas, técnicas y metodologías</w:t>
      </w:r>
    </w:p>
    <w:p w:rsidR="00000000" w:rsidRDefault="004F33BD">
      <w:pPr>
        <w:pStyle w:val="MNormal"/>
        <w:ind w:left="708"/>
        <w:rPr>
          <w:color w:val="000000"/>
        </w:rPr>
      </w:pPr>
      <w:r>
        <w:rPr>
          <w:color w:val="000000"/>
        </w:rPr>
        <w:t>Pendiente, este punto será incluido en la próxima versión de este documento.</w:t>
      </w:r>
    </w:p>
    <w:p w:rsidR="00000000" w:rsidRDefault="004F33BD">
      <w:pPr>
        <w:pStyle w:val="MTema1"/>
        <w:spacing w:before="259" w:after="144"/>
      </w:pPr>
      <w:bookmarkStart w:id="54" w:name="_toc569"/>
      <w:bookmarkStart w:id="55" w:name="__RefHeading__93_1208934355"/>
      <w:bookmarkEnd w:id="54"/>
      <w:bookmarkEnd w:id="55"/>
      <w:r>
        <w:t>Gestión de riesgos</w:t>
      </w:r>
    </w:p>
    <w:p w:rsidR="00000000" w:rsidRDefault="004F33BD">
      <w:pPr>
        <w:pStyle w:val="MNormal"/>
        <w:spacing w:after="113"/>
        <w:ind w:left="567"/>
        <w:rPr>
          <w:rFonts w:cs="Verdana"/>
          <w:szCs w:val="20"/>
        </w:rPr>
      </w:pPr>
      <w:r>
        <w:rPr>
          <w:rFonts w:cs="Verdana"/>
          <w:szCs w:val="20"/>
        </w:rPr>
        <w:t xml:space="preserve">Se </w:t>
      </w:r>
      <w:r>
        <w:rPr>
          <w:rFonts w:cs="Verdana"/>
          <w:szCs w:val="20"/>
        </w:rPr>
        <w:t>deben detallar los métodos y procedimientos utilizados para especificar, monitorear, y controlar las áreas de riesgo durante el proyecto.</w:t>
      </w:r>
    </w:p>
    <w:p w:rsidR="00000000" w:rsidRDefault="004F33BD">
      <w:pPr>
        <w:pStyle w:val="MNormal"/>
        <w:spacing w:after="113"/>
        <w:ind w:left="567"/>
        <w:rPr>
          <w:rFonts w:cs="Verdana"/>
          <w:szCs w:val="20"/>
        </w:rPr>
      </w:pPr>
      <w:r>
        <w:rPr>
          <w:rFonts w:cs="Verdana"/>
          <w:szCs w:val="20"/>
        </w:rPr>
        <w:t xml:space="preserve">Los riesgos identificados, la estrategia de mitigación, monitoreo y plan de contingencia a ser llevados a cabo, serán </w:t>
      </w:r>
      <w:r>
        <w:rPr>
          <w:rFonts w:cs="Verdana"/>
          <w:szCs w:val="20"/>
        </w:rPr>
        <w:t>descritos en el Documento de Gestión de Riesgos.</w:t>
      </w:r>
    </w:p>
    <w:p w:rsidR="00000000" w:rsidRDefault="004F33BD">
      <w:pPr>
        <w:pStyle w:val="MNormal"/>
        <w:spacing w:before="261" w:after="142"/>
        <w:rPr>
          <w:b/>
          <w:bCs/>
          <w:sz w:val="22"/>
          <w:szCs w:val="22"/>
        </w:rPr>
      </w:pPr>
    </w:p>
    <w:p w:rsidR="00000000" w:rsidRDefault="004F33BD">
      <w:pPr>
        <w:pStyle w:val="MNormal"/>
        <w:pageBreakBefore/>
        <w:spacing w:before="261" w:after="142"/>
        <w:rPr>
          <w:b/>
          <w:bCs/>
          <w:sz w:val="22"/>
          <w:szCs w:val="22"/>
        </w:rPr>
      </w:pPr>
      <w:r>
        <w:rPr>
          <w:b/>
          <w:bCs/>
          <w:sz w:val="22"/>
          <w:szCs w:val="22"/>
        </w:rPr>
        <w:lastRenderedPageBreak/>
        <w:t>Apéndice A - Documentación</w:t>
      </w:r>
    </w:p>
    <w:p w:rsidR="00000000" w:rsidRDefault="004F33BD">
      <w:pPr>
        <w:pStyle w:val="MNormal"/>
        <w:spacing w:after="113"/>
        <w:ind w:left="567"/>
        <w:rPr>
          <w:rFonts w:cs="Verdana"/>
          <w:szCs w:val="20"/>
        </w:rPr>
      </w:pPr>
      <w:r>
        <w:rPr>
          <w:rFonts w:cs="Verdana"/>
          <w:szCs w:val="20"/>
        </w:rPr>
        <w:t xml:space="preserve">Para documentar se usará la suite de OpenOffice.org 3.2.1. </w:t>
      </w:r>
    </w:p>
    <w:p w:rsidR="00000000" w:rsidRDefault="004F33BD">
      <w:pPr>
        <w:pStyle w:val="MNormal"/>
        <w:spacing w:after="113"/>
        <w:ind w:left="567"/>
        <w:rPr>
          <w:rFonts w:cs="Verdana"/>
          <w:szCs w:val="20"/>
        </w:rPr>
      </w:pPr>
      <w:r>
        <w:rPr>
          <w:rFonts w:cs="Verdana"/>
          <w:szCs w:val="20"/>
        </w:rPr>
        <w:t>Los documentos de texto se guardarán con extensión ODT (formato por defecto de Write). El responsable de SQA pasará est</w:t>
      </w:r>
      <w:r>
        <w:rPr>
          <w:rFonts w:cs="Verdana"/>
          <w:szCs w:val="20"/>
        </w:rPr>
        <w:t>os documentos a PDF para su correspondiente entrega.</w:t>
      </w:r>
    </w:p>
    <w:p w:rsidR="00000000" w:rsidRDefault="004F33BD">
      <w:pPr>
        <w:pStyle w:val="MNormal"/>
        <w:spacing w:after="113"/>
        <w:ind w:left="567"/>
        <w:rPr>
          <w:rFonts w:cs="Verdana"/>
          <w:szCs w:val="20"/>
        </w:rPr>
      </w:pPr>
      <w:r>
        <w:rPr>
          <w:rFonts w:cs="Verdana"/>
          <w:szCs w:val="20"/>
        </w:rPr>
        <w:t xml:space="preserve">Las planillas de cálculo se guardarán y se entregarán con extensión ODS (formato por defecto de Calc). </w:t>
      </w:r>
    </w:p>
    <w:p w:rsidR="00000000" w:rsidRDefault="004F33BD">
      <w:pPr>
        <w:pStyle w:val="MNormal"/>
        <w:spacing w:after="113"/>
        <w:ind w:left="567"/>
        <w:rPr>
          <w:rFonts w:cs="Verdana"/>
          <w:szCs w:val="20"/>
        </w:rPr>
      </w:pPr>
      <w:r>
        <w:rPr>
          <w:rFonts w:cs="Verdana"/>
          <w:szCs w:val="20"/>
        </w:rPr>
        <w:t>Se utiliza como base el formato definido en las plantillas:</w:t>
      </w:r>
    </w:p>
    <w:p w:rsidR="00000000" w:rsidRDefault="004F33BD">
      <w:pPr>
        <w:pStyle w:val="MNormal"/>
        <w:numPr>
          <w:ilvl w:val="0"/>
          <w:numId w:val="3"/>
        </w:numPr>
        <w:tabs>
          <w:tab w:val="left" w:pos="1575"/>
        </w:tabs>
        <w:spacing w:after="113"/>
        <w:ind w:left="1571" w:firstLine="0"/>
      </w:pPr>
      <w:r>
        <w:t>Estilo normal: Fuente Verdana 10, (MNor</w:t>
      </w:r>
      <w:r>
        <w:t>mal)</w:t>
      </w:r>
    </w:p>
    <w:p w:rsidR="00000000" w:rsidRDefault="004F33BD">
      <w:pPr>
        <w:pStyle w:val="MNormal"/>
        <w:numPr>
          <w:ilvl w:val="0"/>
          <w:numId w:val="3"/>
        </w:numPr>
        <w:tabs>
          <w:tab w:val="left" w:pos="1575"/>
        </w:tabs>
        <w:spacing w:after="113"/>
        <w:ind w:left="1571" w:firstLine="0"/>
      </w:pPr>
      <w:r>
        <w:t>Titulo primer nivel: Verdana 11, negrita (MTema1)</w:t>
      </w:r>
    </w:p>
    <w:p w:rsidR="00000000" w:rsidRDefault="004F33BD">
      <w:pPr>
        <w:pStyle w:val="MNormal"/>
        <w:numPr>
          <w:ilvl w:val="0"/>
          <w:numId w:val="3"/>
        </w:numPr>
        <w:tabs>
          <w:tab w:val="left" w:pos="1575"/>
        </w:tabs>
        <w:spacing w:after="113"/>
        <w:ind w:left="1571" w:firstLine="0"/>
      </w:pPr>
      <w:r>
        <w:t>Titulo segundo nivel: Fuente Verdana 10, negrita (MTema2)</w:t>
      </w:r>
    </w:p>
    <w:p w:rsidR="00000000" w:rsidRDefault="004F33BD">
      <w:pPr>
        <w:pStyle w:val="MNormal"/>
        <w:numPr>
          <w:ilvl w:val="0"/>
          <w:numId w:val="3"/>
        </w:numPr>
        <w:tabs>
          <w:tab w:val="left" w:pos="1575"/>
        </w:tabs>
        <w:spacing w:after="113"/>
        <w:ind w:left="1571" w:firstLine="0"/>
      </w:pPr>
      <w:r>
        <w:t>Titulo tercer nivel: Verdana 10, negrita (Mtema3)</w:t>
      </w:r>
    </w:p>
    <w:p w:rsidR="00000000" w:rsidRDefault="004F33BD">
      <w:pPr>
        <w:pStyle w:val="MNormal"/>
        <w:numPr>
          <w:ilvl w:val="0"/>
          <w:numId w:val="3"/>
        </w:numPr>
        <w:tabs>
          <w:tab w:val="left" w:pos="1575"/>
        </w:tabs>
        <w:spacing w:after="113"/>
        <w:ind w:left="1571" w:firstLine="0"/>
      </w:pPr>
      <w:r>
        <w:t>Titulo cuarto nivel: Verdana 10, cursiva (MTema4)</w:t>
      </w:r>
    </w:p>
    <w:p w:rsidR="00000000" w:rsidRDefault="004F33BD">
      <w:pPr>
        <w:pStyle w:val="MNormal"/>
        <w:numPr>
          <w:ilvl w:val="0"/>
          <w:numId w:val="3"/>
        </w:numPr>
        <w:tabs>
          <w:tab w:val="left" w:pos="1575"/>
        </w:tabs>
        <w:spacing w:after="113"/>
        <w:ind w:left="1571" w:firstLine="0"/>
      </w:pPr>
      <w:r>
        <w:t>Índice: Times New Roman 10, negrita sólo pa</w:t>
      </w:r>
      <w:r>
        <w:t xml:space="preserve">ra referencia a </w:t>
      </w:r>
      <w:r>
        <w:tab/>
      </w:r>
      <w:r>
        <w:tab/>
        <w:t>titulo primario.</w:t>
      </w:r>
    </w:p>
    <w:p w:rsidR="00000000" w:rsidRDefault="004F33BD">
      <w:pPr>
        <w:pStyle w:val="MNormal"/>
        <w:spacing w:before="57" w:after="113"/>
        <w:ind w:left="567"/>
        <w:rPr>
          <w:rFonts w:cs="Verdana"/>
          <w:szCs w:val="20"/>
        </w:rPr>
      </w:pPr>
      <w:r>
        <w:rPr>
          <w:rFonts w:cs="Verdana"/>
          <w:szCs w:val="20"/>
        </w:rPr>
        <w:t>Los nombres de los archivos serán con letra mayúscula y deberán respetar el formato prefijado, solamente se le deberá sustituir la X por el número de grupo (2) y la Y por el número de versión (por ejemplo 1_0).</w:t>
      </w:r>
    </w:p>
    <w:p w:rsidR="00000000" w:rsidRDefault="004F33BD">
      <w:pPr>
        <w:pStyle w:val="MNormal"/>
        <w:spacing w:after="113"/>
        <w:ind w:left="567"/>
        <w:rPr>
          <w:rFonts w:cs="Verdana"/>
          <w:szCs w:val="20"/>
        </w:rPr>
      </w:pPr>
      <w:r>
        <w:rPr>
          <w:rFonts w:cs="Verdana"/>
          <w:szCs w:val="20"/>
        </w:rPr>
        <w:t>Utilizar l</w:t>
      </w:r>
      <w:r>
        <w:rPr>
          <w:rFonts w:cs="Verdana"/>
          <w:szCs w:val="20"/>
        </w:rPr>
        <w:t>a viñeta: Punto redondo o números según corresponda.</w:t>
      </w:r>
    </w:p>
    <w:p w:rsidR="004F33BD" w:rsidRDefault="004F33BD">
      <w:pPr>
        <w:pStyle w:val="MNormal"/>
        <w:spacing w:after="113"/>
        <w:ind w:left="567"/>
      </w:pPr>
      <w:r>
        <w:rPr>
          <w:rFonts w:cs="Verdana"/>
          <w:szCs w:val="20"/>
        </w:rPr>
        <w:t>Los índices deberán estar sincronizados y actualizados.</w:t>
      </w:r>
    </w:p>
    <w:sectPr w:rsidR="004F33BD">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3BD" w:rsidRDefault="004F33BD">
      <w:r>
        <w:separator/>
      </w:r>
    </w:p>
  </w:endnote>
  <w:endnote w:type="continuationSeparator" w:id="1">
    <w:p w:rsidR="004F33BD" w:rsidRDefault="004F33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F33BD">
    <w:pPr>
      <w:pStyle w:val="Piedepgina"/>
    </w:pPr>
    <w:r>
      <w:t>Plan de SQA</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503C1F">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503C1F">
      <w:rPr>
        <w:rStyle w:val="Nmerodepgina"/>
        <w:noProof/>
      </w:rPr>
      <w:t>16</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3BD" w:rsidRDefault="004F33BD">
      <w:r>
        <w:separator/>
      </w:r>
    </w:p>
  </w:footnote>
  <w:footnote w:type="continuationSeparator" w:id="1">
    <w:p w:rsidR="004F33BD" w:rsidRDefault="004F33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2"/>
      <w:numFmt w:val="lowerLetter"/>
      <w:lvlText w:val="%1."/>
      <w:lvlJc w:val="left"/>
      <w:pPr>
        <w:tabs>
          <w:tab w:val="num" w:pos="1080"/>
        </w:tabs>
        <w:ind w:left="1080" w:hanging="360"/>
      </w:p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sz w:val="20"/>
        <w:szCs w:val="24"/>
        <w:lang w:val="es-ES" w:eastAsia="ar-SA" w:bidi="ar-SA"/>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9"/>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7"/>
    <w:multiLevelType w:val="multilevel"/>
    <w:tmpl w:val="00000007"/>
    <w:name w:val="WW8Num1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7">
    <w:nsid w:val="00000008"/>
    <w:multiLevelType w:val="singleLevel"/>
    <w:tmpl w:val="00000008"/>
    <w:name w:val="WW8Num11"/>
    <w:lvl w:ilvl="0">
      <w:start w:val="2"/>
      <w:numFmt w:val="lowerLetter"/>
      <w:lvlText w:val="%1."/>
      <w:lvlJc w:val="left"/>
      <w:pPr>
        <w:tabs>
          <w:tab w:val="num" w:pos="1080"/>
        </w:tabs>
        <w:ind w:left="1080" w:hanging="360"/>
      </w:pPr>
    </w:lvl>
  </w:abstractNum>
  <w:abstractNum w:abstractNumId="8">
    <w:nsid w:val="00000009"/>
    <w:multiLevelType w:val="multilevel"/>
    <w:tmpl w:val="00000009"/>
    <w:name w:val="RTF_Num 37"/>
    <w:lvl w:ilvl="0">
      <w:start w:val="2"/>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firstLine="0"/>
      </w:pPr>
    </w:lvl>
  </w:abstractNum>
  <w:abstractNum w:abstractNumId="9">
    <w:nsid w:val="0000000A"/>
    <w:multiLevelType w:val="multilevel"/>
    <w:tmpl w:val="0000000A"/>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56028E"/>
    <w:rsid w:val="004F33BD"/>
    <w:rsid w:val="00503C1F"/>
    <w:rsid w:val="0056028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eastAsia="Times New Roman" w:hAnsi="Symbol"/>
      <w:color w:val="auto"/>
      <w:sz w:val="20"/>
      <w:szCs w:val="24"/>
      <w:lang w:val="es-ES" w:eastAsia="ar-SA" w:bidi="ar-SA"/>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4">
    <w:name w:val="WW8Num9z4"/>
    <w:rPr>
      <w:rFonts w:ascii="Symbol" w:hAnsi="Symbol"/>
    </w:rPr>
  </w:style>
  <w:style w:type="character" w:customStyle="1" w:styleId="WW8Num9z5">
    <w:name w:val="WW8Num9z5"/>
    <w:rPr>
      <w:rFonts w:ascii="Wingdings" w:hAnsi="Wingdings"/>
    </w:rPr>
  </w:style>
  <w:style w:type="character" w:customStyle="1" w:styleId="WW8Num10z4">
    <w:name w:val="WW8Num10z4"/>
    <w:rPr>
      <w:rFonts w:ascii="Symbol" w:hAnsi="Symbol"/>
    </w:rPr>
  </w:style>
  <w:style w:type="character" w:customStyle="1" w:styleId="WW8Num10z5">
    <w:name w:val="WW8Num10z5"/>
    <w:rPr>
      <w:rFonts w:ascii="Wingdings" w:hAnsi="Wingdings"/>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4">
    <w:name w:val="WW8Num28z4"/>
    <w:rPr>
      <w:rFonts w:ascii="Symbol" w:hAnsi="Symbol"/>
    </w:rPr>
  </w:style>
  <w:style w:type="character" w:customStyle="1" w:styleId="WW8Num28z5">
    <w:name w:val="WW8Num28z5"/>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3z4">
    <w:name w:val="WW8Num33z4"/>
    <w:rPr>
      <w:rFonts w:ascii="Symbol" w:hAnsi="Symbol"/>
    </w:rPr>
  </w:style>
  <w:style w:type="character" w:customStyle="1" w:styleId="WW8Num33z5">
    <w:name w:val="WW8Num33z5"/>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1">
    <w:name w:val="WW8Num45z1"/>
    <w:rPr>
      <w:rFonts w:ascii="Symbol" w:eastAsia="Times New Roman" w:hAnsi="Symbol" w:cs="Times New Roman"/>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5z1">
    <w:name w:val="WW8Num55z1"/>
    <w:rPr>
      <w:rFonts w:ascii="Symbol" w:hAnsi="Symbol"/>
    </w:rPr>
  </w:style>
  <w:style w:type="character" w:customStyle="1" w:styleId="WW8Num55z4">
    <w:name w:val="WW8Num55z4"/>
    <w:rPr>
      <w:rFonts w:ascii="Courier New" w:hAnsi="Courier New"/>
    </w:rPr>
  </w:style>
  <w:style w:type="character" w:customStyle="1" w:styleId="WW8Num55z5">
    <w:name w:val="WW8Num55z5"/>
    <w:rPr>
      <w:rFonts w:ascii="Wingdings" w:hAnsi="Wingdings"/>
    </w:rPr>
  </w:style>
  <w:style w:type="character" w:customStyle="1" w:styleId="WW8Num56z4">
    <w:name w:val="WW8Num56z4"/>
    <w:rPr>
      <w:rFonts w:ascii="Symbol" w:hAnsi="Symbol"/>
    </w:rPr>
  </w:style>
  <w:style w:type="character" w:customStyle="1" w:styleId="WW8Num56z5">
    <w:name w:val="WW8Num56z5"/>
    <w:rPr>
      <w:rFonts w:ascii="Wingdings" w:hAnsi="Wingdings"/>
    </w:rPr>
  </w:style>
  <w:style w:type="character" w:customStyle="1" w:styleId="WW8Num58z0">
    <w:name w:val="WW8Num58z0"/>
    <w:rPr>
      <w:rFonts w:ascii="Symbol" w:hAnsi="Symbol"/>
    </w:rPr>
  </w:style>
  <w:style w:type="character" w:customStyle="1" w:styleId="WW8Num58z1">
    <w:name w:val="WW8Num58z1"/>
    <w:rPr>
      <w:rFonts w:ascii="Courier New" w:hAnsi="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styleId="Nmerodepgina">
    <w:name w:val="page number"/>
    <w:basedOn w:val="Fuentedeprrafopredeter1"/>
  </w:style>
  <w:style w:type="character" w:customStyle="1" w:styleId="Vietas">
    <w:name w:val="Viñetas"/>
    <w:rPr>
      <w:rFonts w:ascii="OpenSymbol" w:eastAsia="OpenSymbol" w:hAnsi="OpenSymbol" w:cs="OpenSymbol"/>
    </w:rPr>
  </w:style>
  <w:style w:type="character" w:customStyle="1" w:styleId="DefaultParagraphFont">
    <w:name w:val="Default Paragraph Font"/>
  </w:style>
  <w:style w:type="character" w:styleId="Textoennegrita">
    <w:name w:val="Strong"/>
    <w:qFormat/>
    <w:rPr>
      <w:b/>
      <w:bCs/>
    </w:rPr>
  </w:style>
  <w:style w:type="character" w:styleId="nfasis">
    <w:name w:val="Emphasis"/>
    <w:qFormat/>
    <w:rPr>
      <w:i/>
      <w:iCs/>
    </w:rPr>
  </w:style>
  <w:style w:type="character" w:customStyle="1" w:styleId="RTFNum181">
    <w:name w:val="RTF_Num 18 1"/>
    <w:rPr>
      <w:rFonts w:ascii="Symbol" w:eastAsia="Symbol" w:hAnsi="Symbol" w:cs="Symbol"/>
    </w:rPr>
  </w:style>
  <w:style w:type="character" w:customStyle="1" w:styleId="RTFNum182">
    <w:name w:val="RTF_Num 18 2"/>
    <w:rPr>
      <w:rFonts w:ascii="Courier New" w:eastAsia="Courier New" w:hAnsi="Courier New" w:cs="Courier New"/>
    </w:rPr>
  </w:style>
  <w:style w:type="character" w:customStyle="1" w:styleId="RTFNum183">
    <w:name w:val="RTF_Num 18 3"/>
    <w:rPr>
      <w:rFonts w:ascii="Wingdings" w:eastAsia="Wingdings" w:hAnsi="Wingdings" w:cs="Wingdings"/>
    </w:rPr>
  </w:style>
  <w:style w:type="character" w:customStyle="1" w:styleId="RTFNum184">
    <w:name w:val="RTF_Num 18 4"/>
    <w:rPr>
      <w:rFonts w:ascii="Symbol" w:eastAsia="Symbol" w:hAnsi="Symbol" w:cs="Symbol"/>
    </w:rPr>
  </w:style>
  <w:style w:type="character" w:customStyle="1" w:styleId="RTFNum185">
    <w:name w:val="RTF_Num 18 5"/>
    <w:rPr>
      <w:rFonts w:ascii="Courier New" w:eastAsia="Courier New" w:hAnsi="Courier New" w:cs="Courier New"/>
    </w:rPr>
  </w:style>
  <w:style w:type="character" w:customStyle="1" w:styleId="RTFNum186">
    <w:name w:val="RTF_Num 18 6"/>
    <w:rPr>
      <w:rFonts w:ascii="Wingdings" w:eastAsia="Wingdings" w:hAnsi="Wingdings" w:cs="Wingdings"/>
    </w:rPr>
  </w:style>
  <w:style w:type="character" w:customStyle="1" w:styleId="RTFNum187">
    <w:name w:val="RTF_Num 18 7"/>
    <w:rPr>
      <w:rFonts w:ascii="Symbol" w:eastAsia="Symbol" w:hAnsi="Symbol" w:cs="Symbol"/>
    </w:rPr>
  </w:style>
  <w:style w:type="character" w:customStyle="1" w:styleId="RTFNum188">
    <w:name w:val="RTF_Num 18 8"/>
    <w:rPr>
      <w:rFonts w:ascii="Courier New" w:eastAsia="Courier New" w:hAnsi="Courier New" w:cs="Courier New"/>
    </w:rPr>
  </w:style>
  <w:style w:type="character" w:customStyle="1" w:styleId="RTFNum189">
    <w:name w:val="RTF_Num 18 9"/>
    <w:rPr>
      <w:rFonts w:ascii="Wingdings" w:eastAsia="Wingdings" w:hAnsi="Wingdings" w:cs="Wingdings"/>
    </w:rPr>
  </w:style>
  <w:style w:type="character" w:customStyle="1" w:styleId="RTFNum191">
    <w:name w:val="RTF_Num 19 1"/>
    <w:rPr>
      <w:rFonts w:ascii="Wingdings" w:eastAsia="Wingdings" w:hAnsi="Wingdings" w:cs="Wingdings"/>
      <w:sz w:val="20"/>
      <w:szCs w:val="20"/>
    </w:rPr>
  </w:style>
  <w:style w:type="character" w:customStyle="1" w:styleId="RTFNum192">
    <w:name w:val="RTF_Num 19 2"/>
  </w:style>
  <w:style w:type="character" w:customStyle="1" w:styleId="RTFNum193">
    <w:name w:val="RTF_Num 19 3"/>
  </w:style>
  <w:style w:type="character" w:customStyle="1" w:styleId="RTFNum194">
    <w:name w:val="RTF_Num 19 4"/>
    <w:rPr>
      <w:rFonts w:ascii="Symbol" w:eastAsia="Symbol" w:hAnsi="Symbol" w:cs="Symbol"/>
    </w:rPr>
  </w:style>
  <w:style w:type="character" w:customStyle="1" w:styleId="RTFNum195">
    <w:name w:val="RTF_Num 19 5"/>
    <w:rPr>
      <w:rFonts w:ascii="Courier New" w:eastAsia="Courier New" w:hAnsi="Courier New" w:cs="Courier New"/>
    </w:rPr>
  </w:style>
  <w:style w:type="character" w:customStyle="1" w:styleId="RTFNum196">
    <w:name w:val="RTF_Num 19 6"/>
    <w:rPr>
      <w:rFonts w:ascii="Wingdings" w:eastAsia="Wingdings" w:hAnsi="Wingdings" w:cs="Wingdings"/>
    </w:rPr>
  </w:style>
  <w:style w:type="character" w:customStyle="1" w:styleId="RTFNum197">
    <w:name w:val="RTF_Num 19 7"/>
    <w:rPr>
      <w:rFonts w:ascii="Symbol" w:eastAsia="Symbol" w:hAnsi="Symbol" w:cs="Symbol"/>
    </w:rPr>
  </w:style>
  <w:style w:type="character" w:customStyle="1" w:styleId="RTFNum198">
    <w:name w:val="RTF_Num 19 8"/>
    <w:rPr>
      <w:rFonts w:ascii="Courier New" w:eastAsia="Courier New" w:hAnsi="Courier New" w:cs="Courier New"/>
    </w:rPr>
  </w:style>
  <w:style w:type="character" w:customStyle="1" w:styleId="RTFNum199">
    <w:name w:val="RTF_Num 19 9"/>
    <w:rPr>
      <w:rFonts w:ascii="Wingdings" w:eastAsia="Wingdings" w:hAnsi="Wingdings" w:cs="Wingdings"/>
    </w:rPr>
  </w:style>
  <w:style w:type="character" w:customStyle="1" w:styleId="RTFNum251">
    <w:name w:val="RTF_Num 25 1"/>
    <w:rPr>
      <w:rFonts w:ascii="Wingdings" w:eastAsia="Wingdings" w:hAnsi="Wingdings" w:cs="Wingdings"/>
    </w:rPr>
  </w:style>
  <w:style w:type="character" w:customStyle="1" w:styleId="RTFNum252">
    <w:name w:val="RTF_Num 25 2"/>
    <w:rPr>
      <w:rFonts w:ascii="Courier New" w:eastAsia="Courier New" w:hAnsi="Courier New" w:cs="Courier New"/>
    </w:rPr>
  </w:style>
  <w:style w:type="character" w:customStyle="1" w:styleId="RTFNum253">
    <w:name w:val="RTF_Num 25 3"/>
    <w:rPr>
      <w:rFonts w:ascii="Wingdings" w:eastAsia="Wingdings" w:hAnsi="Wingdings" w:cs="Wingdings"/>
    </w:rPr>
  </w:style>
  <w:style w:type="character" w:customStyle="1" w:styleId="RTFNum254">
    <w:name w:val="RTF_Num 25 4"/>
    <w:rPr>
      <w:rFonts w:ascii="Symbol" w:eastAsia="Symbol" w:hAnsi="Symbol" w:cs="Symbol"/>
    </w:rPr>
  </w:style>
  <w:style w:type="character" w:customStyle="1" w:styleId="RTFNum255">
    <w:name w:val="RTF_Num 25 5"/>
    <w:rPr>
      <w:rFonts w:ascii="Courier New" w:eastAsia="Courier New" w:hAnsi="Courier New" w:cs="Courier New"/>
    </w:rPr>
  </w:style>
  <w:style w:type="character" w:customStyle="1" w:styleId="RTFNum256">
    <w:name w:val="RTF_Num 25 6"/>
    <w:rPr>
      <w:rFonts w:ascii="Wingdings" w:eastAsia="Wingdings" w:hAnsi="Wingdings" w:cs="Wingdings"/>
    </w:rPr>
  </w:style>
  <w:style w:type="character" w:customStyle="1" w:styleId="RTFNum257">
    <w:name w:val="RTF_Num 25 7"/>
    <w:rPr>
      <w:rFonts w:ascii="Symbol" w:eastAsia="Symbol" w:hAnsi="Symbol" w:cs="Symbol"/>
    </w:rPr>
  </w:style>
  <w:style w:type="character" w:customStyle="1" w:styleId="RTFNum258">
    <w:name w:val="RTF_Num 25 8"/>
    <w:rPr>
      <w:rFonts w:ascii="Courier New" w:eastAsia="Courier New" w:hAnsi="Courier New" w:cs="Courier New"/>
    </w:rPr>
  </w:style>
  <w:style w:type="character" w:customStyle="1" w:styleId="RTFNum259">
    <w:name w:val="RTF_Num 25 9"/>
    <w:rPr>
      <w:rFonts w:ascii="Wingdings" w:eastAsia="Wingdings" w:hAnsi="Wingdings" w:cs="Wingdings"/>
    </w:rPr>
  </w:style>
  <w:style w:type="character" w:customStyle="1" w:styleId="RTFNum261">
    <w:name w:val="RTF_Num 26 1"/>
    <w:rPr>
      <w:rFonts w:ascii="Wingdings" w:eastAsia="Wingdings" w:hAnsi="Wingdings" w:cs="Wingdings"/>
    </w:rPr>
  </w:style>
  <w:style w:type="character" w:customStyle="1" w:styleId="RTFNum262">
    <w:name w:val="RTF_Num 26 2"/>
    <w:rPr>
      <w:rFonts w:ascii="Courier New" w:eastAsia="Courier New" w:hAnsi="Courier New" w:cs="Courier New"/>
    </w:rPr>
  </w:style>
  <w:style w:type="character" w:customStyle="1" w:styleId="RTFNum263">
    <w:name w:val="RTF_Num 26 3"/>
    <w:rPr>
      <w:rFonts w:ascii="Wingdings" w:eastAsia="Wingdings" w:hAnsi="Wingdings" w:cs="Wingdings"/>
    </w:rPr>
  </w:style>
  <w:style w:type="character" w:customStyle="1" w:styleId="RTFNum264">
    <w:name w:val="RTF_Num 26 4"/>
    <w:rPr>
      <w:rFonts w:ascii="Symbol" w:eastAsia="Symbol" w:hAnsi="Symbol" w:cs="Symbol"/>
    </w:rPr>
  </w:style>
  <w:style w:type="character" w:customStyle="1" w:styleId="RTFNum265">
    <w:name w:val="RTF_Num 26 5"/>
    <w:rPr>
      <w:rFonts w:ascii="Courier New" w:eastAsia="Courier New" w:hAnsi="Courier New" w:cs="Courier New"/>
    </w:rPr>
  </w:style>
  <w:style w:type="character" w:customStyle="1" w:styleId="RTFNum266">
    <w:name w:val="RTF_Num 26 6"/>
    <w:rPr>
      <w:rFonts w:ascii="Wingdings" w:eastAsia="Wingdings" w:hAnsi="Wingdings" w:cs="Wingdings"/>
    </w:rPr>
  </w:style>
  <w:style w:type="character" w:customStyle="1" w:styleId="RTFNum267">
    <w:name w:val="RTF_Num 26 7"/>
    <w:rPr>
      <w:rFonts w:ascii="Symbol" w:eastAsia="Symbol" w:hAnsi="Symbol" w:cs="Symbol"/>
    </w:rPr>
  </w:style>
  <w:style w:type="character" w:customStyle="1" w:styleId="RTFNum268">
    <w:name w:val="RTF_Num 26 8"/>
    <w:rPr>
      <w:rFonts w:ascii="Courier New" w:eastAsia="Courier New" w:hAnsi="Courier New" w:cs="Courier New"/>
    </w:rPr>
  </w:style>
  <w:style w:type="character" w:customStyle="1" w:styleId="RTFNum269">
    <w:name w:val="RTF_Num 26 9"/>
    <w:rPr>
      <w:rFonts w:ascii="Wingdings" w:eastAsia="Wingdings" w:hAnsi="Wingdings" w:cs="Wingdings"/>
    </w:rPr>
  </w:style>
  <w:style w:type="character" w:customStyle="1" w:styleId="RTFNum271">
    <w:name w:val="RTF_Num 27 1"/>
    <w:rPr>
      <w:rFonts w:ascii="Wingdings" w:eastAsia="Wingdings" w:hAnsi="Wingdings" w:cs="Wingdings"/>
    </w:rPr>
  </w:style>
  <w:style w:type="character" w:customStyle="1" w:styleId="RTFNum272">
    <w:name w:val="RTF_Num 27 2"/>
    <w:rPr>
      <w:rFonts w:ascii="Courier New" w:eastAsia="Courier New" w:hAnsi="Courier New" w:cs="Courier New"/>
    </w:rPr>
  </w:style>
  <w:style w:type="character" w:customStyle="1" w:styleId="RTFNum273">
    <w:name w:val="RTF_Num 27 3"/>
    <w:rPr>
      <w:rFonts w:ascii="Wingdings" w:eastAsia="Wingdings" w:hAnsi="Wingdings" w:cs="Wingdings"/>
    </w:rPr>
  </w:style>
  <w:style w:type="character" w:customStyle="1" w:styleId="RTFNum274">
    <w:name w:val="RTF_Num 27 4"/>
    <w:rPr>
      <w:rFonts w:ascii="Symbol" w:eastAsia="Symbol" w:hAnsi="Symbol" w:cs="Symbol"/>
    </w:rPr>
  </w:style>
  <w:style w:type="character" w:customStyle="1" w:styleId="RTFNum275">
    <w:name w:val="RTF_Num 27 5"/>
    <w:rPr>
      <w:rFonts w:ascii="Courier New" w:eastAsia="Courier New" w:hAnsi="Courier New" w:cs="Courier New"/>
    </w:rPr>
  </w:style>
  <w:style w:type="character" w:customStyle="1" w:styleId="RTFNum276">
    <w:name w:val="RTF_Num 27 6"/>
    <w:rPr>
      <w:rFonts w:ascii="Wingdings" w:eastAsia="Wingdings" w:hAnsi="Wingdings" w:cs="Wingdings"/>
    </w:rPr>
  </w:style>
  <w:style w:type="character" w:customStyle="1" w:styleId="RTFNum277">
    <w:name w:val="RTF_Num 27 7"/>
    <w:rPr>
      <w:rFonts w:ascii="Symbol" w:eastAsia="Symbol" w:hAnsi="Symbol" w:cs="Symbol"/>
    </w:rPr>
  </w:style>
  <w:style w:type="character" w:customStyle="1" w:styleId="RTFNum278">
    <w:name w:val="RTF_Num 27 8"/>
    <w:rPr>
      <w:rFonts w:ascii="Courier New" w:eastAsia="Courier New" w:hAnsi="Courier New" w:cs="Courier New"/>
    </w:rPr>
  </w:style>
  <w:style w:type="character" w:customStyle="1" w:styleId="RTFNum279">
    <w:name w:val="RTF_Num 27 9"/>
    <w:rPr>
      <w:rFonts w:ascii="Wingdings" w:eastAsia="Wingdings" w:hAnsi="Wingdings" w:cs="Wingdings"/>
    </w:rPr>
  </w:style>
  <w:style w:type="character" w:customStyle="1" w:styleId="RTFNum281">
    <w:name w:val="RTF_Num 28 1"/>
    <w:rPr>
      <w:rFonts w:ascii="Wingdings" w:eastAsia="Wingdings" w:hAnsi="Wingdings" w:cs="Wingdings"/>
    </w:rPr>
  </w:style>
  <w:style w:type="character" w:customStyle="1" w:styleId="RTFNum282">
    <w:name w:val="RTF_Num 28 2"/>
    <w:rPr>
      <w:rFonts w:ascii="Courier New" w:eastAsia="Courier New" w:hAnsi="Courier New" w:cs="Courier New"/>
    </w:rPr>
  </w:style>
  <w:style w:type="character" w:customStyle="1" w:styleId="RTFNum283">
    <w:name w:val="RTF_Num 28 3"/>
    <w:rPr>
      <w:rFonts w:ascii="Wingdings" w:eastAsia="Wingdings" w:hAnsi="Wingdings" w:cs="Wingdings"/>
    </w:rPr>
  </w:style>
  <w:style w:type="character" w:customStyle="1" w:styleId="RTFNum284">
    <w:name w:val="RTF_Num 28 4"/>
    <w:rPr>
      <w:rFonts w:ascii="Symbol" w:eastAsia="Symbol" w:hAnsi="Symbol" w:cs="Symbol"/>
    </w:rPr>
  </w:style>
  <w:style w:type="character" w:customStyle="1" w:styleId="RTFNum285">
    <w:name w:val="RTF_Num 28 5"/>
    <w:rPr>
      <w:rFonts w:ascii="Courier New" w:eastAsia="Courier New" w:hAnsi="Courier New" w:cs="Courier New"/>
    </w:rPr>
  </w:style>
  <w:style w:type="character" w:customStyle="1" w:styleId="RTFNum286">
    <w:name w:val="RTF_Num 28 6"/>
    <w:rPr>
      <w:rFonts w:ascii="Wingdings" w:eastAsia="Wingdings" w:hAnsi="Wingdings" w:cs="Wingdings"/>
    </w:rPr>
  </w:style>
  <w:style w:type="character" w:customStyle="1" w:styleId="RTFNum287">
    <w:name w:val="RTF_Num 28 7"/>
    <w:rPr>
      <w:rFonts w:ascii="Symbol" w:eastAsia="Symbol" w:hAnsi="Symbol" w:cs="Symbol"/>
    </w:rPr>
  </w:style>
  <w:style w:type="character" w:customStyle="1" w:styleId="RTFNum288">
    <w:name w:val="RTF_Num 28 8"/>
    <w:rPr>
      <w:rFonts w:ascii="Courier New" w:eastAsia="Courier New" w:hAnsi="Courier New" w:cs="Courier New"/>
    </w:rPr>
  </w:style>
  <w:style w:type="character" w:customStyle="1" w:styleId="RTFNum289">
    <w:name w:val="RTF_Num 28 9"/>
    <w:rPr>
      <w:rFonts w:ascii="Wingdings" w:eastAsia="Wingdings" w:hAnsi="Wingdings" w:cs="Wingdings"/>
    </w:rPr>
  </w:style>
  <w:style w:type="character" w:customStyle="1" w:styleId="RTFNum291">
    <w:name w:val="RTF_Num 29 1"/>
    <w:rPr>
      <w:rFonts w:ascii="Wingdings" w:eastAsia="Wingdings" w:hAnsi="Wingdings" w:cs="Wingdings"/>
    </w:rPr>
  </w:style>
  <w:style w:type="character" w:customStyle="1" w:styleId="RTFNum292">
    <w:name w:val="RTF_Num 29 2"/>
    <w:rPr>
      <w:rFonts w:ascii="Courier New" w:eastAsia="Courier New" w:hAnsi="Courier New" w:cs="Courier New"/>
    </w:rPr>
  </w:style>
  <w:style w:type="character" w:customStyle="1" w:styleId="RTFNum293">
    <w:name w:val="RTF_Num 29 3"/>
    <w:rPr>
      <w:rFonts w:ascii="Wingdings" w:eastAsia="Wingdings" w:hAnsi="Wingdings" w:cs="Wingdings"/>
    </w:rPr>
  </w:style>
  <w:style w:type="character" w:customStyle="1" w:styleId="RTFNum294">
    <w:name w:val="RTF_Num 29 4"/>
    <w:rPr>
      <w:rFonts w:ascii="Symbol" w:eastAsia="Symbol" w:hAnsi="Symbol" w:cs="Symbol"/>
    </w:rPr>
  </w:style>
  <w:style w:type="character" w:customStyle="1" w:styleId="RTFNum295">
    <w:name w:val="RTF_Num 29 5"/>
    <w:rPr>
      <w:rFonts w:ascii="Courier New" w:eastAsia="Courier New" w:hAnsi="Courier New" w:cs="Courier New"/>
    </w:rPr>
  </w:style>
  <w:style w:type="character" w:customStyle="1" w:styleId="RTFNum296">
    <w:name w:val="RTF_Num 29 6"/>
    <w:rPr>
      <w:rFonts w:ascii="Wingdings" w:eastAsia="Wingdings" w:hAnsi="Wingdings" w:cs="Wingdings"/>
    </w:rPr>
  </w:style>
  <w:style w:type="character" w:customStyle="1" w:styleId="RTFNum297">
    <w:name w:val="RTF_Num 29 7"/>
    <w:rPr>
      <w:rFonts w:ascii="Symbol" w:eastAsia="Symbol" w:hAnsi="Symbol" w:cs="Symbol"/>
    </w:rPr>
  </w:style>
  <w:style w:type="character" w:customStyle="1" w:styleId="RTFNum298">
    <w:name w:val="RTF_Num 29 8"/>
    <w:rPr>
      <w:rFonts w:ascii="Courier New" w:eastAsia="Courier New" w:hAnsi="Courier New" w:cs="Courier New"/>
    </w:rPr>
  </w:style>
  <w:style w:type="character" w:customStyle="1" w:styleId="RTFNum299">
    <w:name w:val="RTF_Num 29 9"/>
    <w:rPr>
      <w:rFonts w:ascii="Wingdings" w:eastAsia="Wingdings" w:hAnsi="Wingdings" w:cs="Wingdings"/>
    </w:rPr>
  </w:style>
  <w:style w:type="character" w:customStyle="1" w:styleId="RTFNum301">
    <w:name w:val="RTF_Num 30 1"/>
    <w:rPr>
      <w:rFonts w:ascii="Wingdings" w:eastAsia="Wingdings" w:hAnsi="Wingdings" w:cs="Wingdings"/>
    </w:rPr>
  </w:style>
  <w:style w:type="character" w:customStyle="1" w:styleId="RTFNum302">
    <w:name w:val="RTF_Num 30 2"/>
    <w:rPr>
      <w:rFonts w:ascii="Courier New" w:eastAsia="Courier New" w:hAnsi="Courier New" w:cs="Courier New"/>
    </w:rPr>
  </w:style>
  <w:style w:type="character" w:customStyle="1" w:styleId="RTFNum303">
    <w:name w:val="RTF_Num 30 3"/>
    <w:rPr>
      <w:rFonts w:ascii="Wingdings" w:eastAsia="Wingdings" w:hAnsi="Wingdings" w:cs="Wingdings"/>
    </w:rPr>
  </w:style>
  <w:style w:type="character" w:customStyle="1" w:styleId="RTFNum304">
    <w:name w:val="RTF_Num 30 4"/>
    <w:rPr>
      <w:rFonts w:ascii="Symbol" w:eastAsia="Symbol" w:hAnsi="Symbol" w:cs="Symbol"/>
    </w:rPr>
  </w:style>
  <w:style w:type="character" w:customStyle="1" w:styleId="RTFNum305">
    <w:name w:val="RTF_Num 30 5"/>
    <w:rPr>
      <w:rFonts w:ascii="Courier New" w:eastAsia="Courier New" w:hAnsi="Courier New" w:cs="Courier New"/>
    </w:rPr>
  </w:style>
  <w:style w:type="character" w:customStyle="1" w:styleId="RTFNum306">
    <w:name w:val="RTF_Num 30 6"/>
    <w:rPr>
      <w:rFonts w:ascii="Wingdings" w:eastAsia="Wingdings" w:hAnsi="Wingdings" w:cs="Wingdings"/>
    </w:rPr>
  </w:style>
  <w:style w:type="character" w:customStyle="1" w:styleId="RTFNum307">
    <w:name w:val="RTF_Num 30 7"/>
    <w:rPr>
      <w:rFonts w:ascii="Symbol" w:eastAsia="Symbol" w:hAnsi="Symbol" w:cs="Symbol"/>
    </w:rPr>
  </w:style>
  <w:style w:type="character" w:customStyle="1" w:styleId="RTFNum308">
    <w:name w:val="RTF_Num 30 8"/>
    <w:rPr>
      <w:rFonts w:ascii="Courier New" w:eastAsia="Courier New" w:hAnsi="Courier New" w:cs="Courier New"/>
    </w:rPr>
  </w:style>
  <w:style w:type="character" w:customStyle="1" w:styleId="RTFNum309">
    <w:name w:val="RTF_Num 30 9"/>
    <w:rPr>
      <w:rFonts w:ascii="Wingdings" w:eastAsia="Wingdings" w:hAnsi="Wingdings" w:cs="Wingdings"/>
    </w:rPr>
  </w:style>
  <w:style w:type="character" w:customStyle="1" w:styleId="RTFNum311">
    <w:name w:val="RTF_Num 31 1"/>
    <w:rPr>
      <w:rFonts w:ascii="Wingdings" w:eastAsia="Wingdings" w:hAnsi="Wingdings" w:cs="Wingdings"/>
    </w:rPr>
  </w:style>
  <w:style w:type="character" w:customStyle="1" w:styleId="RTFNum312">
    <w:name w:val="RTF_Num 31 2"/>
    <w:rPr>
      <w:rFonts w:ascii="Courier New" w:eastAsia="Courier New" w:hAnsi="Courier New" w:cs="Courier New"/>
    </w:rPr>
  </w:style>
  <w:style w:type="character" w:customStyle="1" w:styleId="RTFNum313">
    <w:name w:val="RTF_Num 31 3"/>
    <w:rPr>
      <w:rFonts w:ascii="Wingdings" w:eastAsia="Wingdings" w:hAnsi="Wingdings" w:cs="Wingdings"/>
    </w:rPr>
  </w:style>
  <w:style w:type="character" w:customStyle="1" w:styleId="RTFNum314">
    <w:name w:val="RTF_Num 31 4"/>
    <w:rPr>
      <w:rFonts w:ascii="Symbol" w:eastAsia="Symbol" w:hAnsi="Symbol" w:cs="Symbol"/>
    </w:rPr>
  </w:style>
  <w:style w:type="character" w:customStyle="1" w:styleId="RTFNum315">
    <w:name w:val="RTF_Num 31 5"/>
    <w:rPr>
      <w:rFonts w:ascii="Courier New" w:eastAsia="Courier New" w:hAnsi="Courier New" w:cs="Courier New"/>
    </w:rPr>
  </w:style>
  <w:style w:type="character" w:customStyle="1" w:styleId="RTFNum316">
    <w:name w:val="RTF_Num 31 6"/>
    <w:rPr>
      <w:rFonts w:ascii="Wingdings" w:eastAsia="Wingdings" w:hAnsi="Wingdings" w:cs="Wingdings"/>
    </w:rPr>
  </w:style>
  <w:style w:type="character" w:customStyle="1" w:styleId="RTFNum317">
    <w:name w:val="RTF_Num 31 7"/>
    <w:rPr>
      <w:rFonts w:ascii="Symbol" w:eastAsia="Symbol" w:hAnsi="Symbol" w:cs="Symbol"/>
    </w:rPr>
  </w:style>
  <w:style w:type="character" w:customStyle="1" w:styleId="RTFNum318">
    <w:name w:val="RTF_Num 31 8"/>
    <w:rPr>
      <w:rFonts w:ascii="Courier New" w:eastAsia="Courier New" w:hAnsi="Courier New" w:cs="Courier New"/>
    </w:rPr>
  </w:style>
  <w:style w:type="character" w:customStyle="1" w:styleId="RTFNum319">
    <w:name w:val="RTF_Num 31 9"/>
    <w:rPr>
      <w:rFonts w:ascii="Wingdings" w:eastAsia="Wingdings" w:hAnsi="Wingdings" w:cs="Wingdings"/>
    </w:rPr>
  </w:style>
  <w:style w:type="character" w:customStyle="1" w:styleId="RTFNum321">
    <w:name w:val="RTF_Num 32 1"/>
    <w:rPr>
      <w:rFonts w:ascii="Wingdings" w:eastAsia="Wingdings" w:hAnsi="Wingdings" w:cs="Wingdings"/>
    </w:rPr>
  </w:style>
  <w:style w:type="character" w:customStyle="1" w:styleId="RTFNum322">
    <w:name w:val="RTF_Num 32 2"/>
    <w:rPr>
      <w:rFonts w:ascii="Courier New" w:eastAsia="Courier New" w:hAnsi="Courier New" w:cs="Courier New"/>
    </w:rPr>
  </w:style>
  <w:style w:type="character" w:customStyle="1" w:styleId="RTFNum323">
    <w:name w:val="RTF_Num 32 3"/>
    <w:rPr>
      <w:rFonts w:ascii="Wingdings" w:eastAsia="Wingdings" w:hAnsi="Wingdings" w:cs="Wingdings"/>
    </w:rPr>
  </w:style>
  <w:style w:type="character" w:customStyle="1" w:styleId="RTFNum324">
    <w:name w:val="RTF_Num 32 4"/>
    <w:rPr>
      <w:rFonts w:ascii="Symbol" w:eastAsia="Symbol" w:hAnsi="Symbol" w:cs="Symbol"/>
    </w:rPr>
  </w:style>
  <w:style w:type="character" w:customStyle="1" w:styleId="RTFNum325">
    <w:name w:val="RTF_Num 32 5"/>
    <w:rPr>
      <w:rFonts w:ascii="Courier New" w:eastAsia="Courier New" w:hAnsi="Courier New" w:cs="Courier New"/>
    </w:rPr>
  </w:style>
  <w:style w:type="character" w:customStyle="1" w:styleId="RTFNum326">
    <w:name w:val="RTF_Num 32 6"/>
    <w:rPr>
      <w:rFonts w:ascii="Wingdings" w:eastAsia="Wingdings" w:hAnsi="Wingdings" w:cs="Wingdings"/>
    </w:rPr>
  </w:style>
  <w:style w:type="character" w:customStyle="1" w:styleId="RTFNum327">
    <w:name w:val="RTF_Num 32 7"/>
    <w:rPr>
      <w:rFonts w:ascii="Symbol" w:eastAsia="Symbol" w:hAnsi="Symbol" w:cs="Symbol"/>
    </w:rPr>
  </w:style>
  <w:style w:type="character" w:customStyle="1" w:styleId="RTFNum328">
    <w:name w:val="RTF_Num 32 8"/>
    <w:rPr>
      <w:rFonts w:ascii="Courier New" w:eastAsia="Courier New" w:hAnsi="Courier New" w:cs="Courier New"/>
    </w:rPr>
  </w:style>
  <w:style w:type="character" w:customStyle="1" w:styleId="RTFNum329">
    <w:name w:val="RTF_Num 32 9"/>
    <w:rPr>
      <w:rFonts w:ascii="Wingdings" w:eastAsia="Wingdings" w:hAnsi="Wingdings" w:cs="Wingdings"/>
    </w:rPr>
  </w:style>
  <w:style w:type="character" w:styleId="Hipervnculovisitado">
    <w:name w:val="FollowedHyperlink"/>
    <w:rPr>
      <w:color w:val="800000"/>
      <w:u w:val="single"/>
      <w:lang/>
    </w:rPr>
  </w:style>
  <w:style w:type="character" w:customStyle="1" w:styleId="RTFNum351">
    <w:name w:val="RTF_Num 35 1"/>
    <w:rPr>
      <w:rFonts w:ascii="Symbol" w:eastAsia="Symbol" w:hAnsi="Symbol" w:cs="Symbol"/>
    </w:rPr>
  </w:style>
  <w:style w:type="character" w:customStyle="1" w:styleId="RTFNum352">
    <w:name w:val="RTF_Num 35 2"/>
    <w:rPr>
      <w:rFonts w:ascii="Courier New" w:eastAsia="Courier New" w:hAnsi="Courier New" w:cs="Courier New"/>
    </w:rPr>
  </w:style>
  <w:style w:type="character" w:customStyle="1" w:styleId="RTFNum353">
    <w:name w:val="RTF_Num 35 3"/>
    <w:rPr>
      <w:rFonts w:ascii="Wingdings" w:eastAsia="Wingdings" w:hAnsi="Wingdings" w:cs="Wingdings"/>
    </w:rPr>
  </w:style>
  <w:style w:type="character" w:customStyle="1" w:styleId="RTFNum354">
    <w:name w:val="RTF_Num 35 4"/>
    <w:rPr>
      <w:rFonts w:ascii="Symbol" w:eastAsia="Symbol" w:hAnsi="Symbol" w:cs="Symbol"/>
    </w:rPr>
  </w:style>
  <w:style w:type="character" w:customStyle="1" w:styleId="RTFNum355">
    <w:name w:val="RTF_Num 35 5"/>
    <w:rPr>
      <w:rFonts w:ascii="Courier New" w:eastAsia="Courier New" w:hAnsi="Courier New" w:cs="Courier New"/>
    </w:rPr>
  </w:style>
  <w:style w:type="character" w:customStyle="1" w:styleId="RTFNum356">
    <w:name w:val="RTF_Num 35 6"/>
    <w:rPr>
      <w:rFonts w:ascii="Wingdings" w:eastAsia="Wingdings" w:hAnsi="Wingdings" w:cs="Wingdings"/>
    </w:rPr>
  </w:style>
  <w:style w:type="character" w:customStyle="1" w:styleId="RTFNum357">
    <w:name w:val="RTF_Num 35 7"/>
    <w:rPr>
      <w:rFonts w:ascii="Symbol" w:eastAsia="Symbol" w:hAnsi="Symbol" w:cs="Symbol"/>
    </w:rPr>
  </w:style>
  <w:style w:type="character" w:customStyle="1" w:styleId="RTFNum358">
    <w:name w:val="RTF_Num 35 8"/>
    <w:rPr>
      <w:rFonts w:ascii="Courier New" w:eastAsia="Courier New" w:hAnsi="Courier New" w:cs="Courier New"/>
    </w:rPr>
  </w:style>
  <w:style w:type="character" w:customStyle="1" w:styleId="RTFNum359">
    <w:name w:val="RTF_Num 35 9"/>
    <w:rPr>
      <w:rFonts w:ascii="Wingdings" w:eastAsia="Wingdings" w:hAnsi="Wingdings" w:cs="Wingdings"/>
    </w:rPr>
  </w:style>
  <w:style w:type="character" w:customStyle="1" w:styleId="RTFNum361">
    <w:name w:val="RTF_Num 36 1"/>
    <w:rPr>
      <w:rFonts w:ascii="Wingdings" w:eastAsia="Wingdings" w:hAnsi="Wingdings" w:cs="Wingdings"/>
    </w:rPr>
  </w:style>
  <w:style w:type="character" w:customStyle="1" w:styleId="RTFNum362">
    <w:name w:val="RTF_Num 36 2"/>
    <w:rPr>
      <w:rFonts w:ascii="Symbol" w:eastAsia="Symbol" w:hAnsi="Symbol" w:cs="Symbol"/>
    </w:rPr>
  </w:style>
  <w:style w:type="character" w:customStyle="1" w:styleId="RTFNum363">
    <w:name w:val="RTF_Num 36 3"/>
    <w:rPr>
      <w:rFonts w:ascii="Tahoma" w:eastAsia="Tahoma" w:hAnsi="Tahoma" w:cs="Tahoma"/>
    </w:rPr>
  </w:style>
  <w:style w:type="character" w:customStyle="1" w:styleId="RTFNum364">
    <w:name w:val="RTF_Num 36 4"/>
    <w:rPr>
      <w:rFonts w:ascii="Wingdings" w:eastAsia="Wingdings" w:hAnsi="Wingdings" w:cs="Wingdings"/>
    </w:rPr>
  </w:style>
  <w:style w:type="character" w:customStyle="1" w:styleId="RTFNum365">
    <w:name w:val="RTF_Num 36 5"/>
    <w:rPr>
      <w:rFonts w:ascii="Wingdings" w:eastAsia="Wingdings" w:hAnsi="Wingdings" w:cs="Wingdings"/>
    </w:rPr>
  </w:style>
  <w:style w:type="character" w:customStyle="1" w:styleId="RTFNum366">
    <w:name w:val="RTF_Num 36 6"/>
    <w:rPr>
      <w:rFonts w:ascii="Wingdings" w:eastAsia="Wingdings" w:hAnsi="Wingdings" w:cs="Wingdings"/>
    </w:rPr>
  </w:style>
  <w:style w:type="character" w:customStyle="1" w:styleId="RTFNum367">
    <w:name w:val="RTF_Num 36 7"/>
    <w:rPr>
      <w:rFonts w:ascii="Wingdings" w:eastAsia="Wingdings" w:hAnsi="Wingdings" w:cs="Wingdings"/>
    </w:rPr>
  </w:style>
  <w:style w:type="character" w:customStyle="1" w:styleId="RTFNum368">
    <w:name w:val="RTF_Num 36 8"/>
    <w:rPr>
      <w:rFonts w:ascii="Wingdings" w:eastAsia="Wingdings" w:hAnsi="Wingdings" w:cs="Wingdings"/>
    </w:rPr>
  </w:style>
  <w:style w:type="character" w:customStyle="1" w:styleId="RTFNum369">
    <w:name w:val="RTF_Num 36 9"/>
    <w:rPr>
      <w:rFonts w:ascii="Wingdings" w:eastAsia="Wingdings" w:hAnsi="Wingdings" w:cs="Wingdings"/>
    </w:rPr>
  </w:style>
  <w:style w:type="character" w:customStyle="1" w:styleId="RTFNum371">
    <w:name w:val="RTF_Num 37 1"/>
  </w:style>
  <w:style w:type="character" w:customStyle="1" w:styleId="RTFNum372">
    <w:name w:val="RTF_Num 37 2"/>
  </w:style>
  <w:style w:type="character" w:customStyle="1" w:styleId="RTFNum373">
    <w:name w:val="RTF_Num 37 3"/>
  </w:style>
  <w:style w:type="character" w:customStyle="1" w:styleId="RTFNum374">
    <w:name w:val="RTF_Num 37 4"/>
  </w:style>
  <w:style w:type="character" w:customStyle="1" w:styleId="RTFNum375">
    <w:name w:val="RTF_Num 37 5"/>
  </w:style>
  <w:style w:type="character" w:customStyle="1" w:styleId="RTFNum376">
    <w:name w:val="RTF_Num 37 6"/>
  </w:style>
  <w:style w:type="character" w:customStyle="1" w:styleId="RTFNum377">
    <w:name w:val="RTF_Num 37 7"/>
  </w:style>
  <w:style w:type="character" w:customStyle="1" w:styleId="RTFNum378">
    <w:name w:val="RTF_Num 37 8"/>
  </w:style>
  <w:style w:type="character" w:customStyle="1" w:styleId="RTFNum379">
    <w:name w:val="RTF_Num 37 9"/>
  </w:style>
  <w:style w:type="character" w:customStyle="1" w:styleId="RTFNum381">
    <w:name w:val="RTF_Num 38 1"/>
    <w:rPr>
      <w:rFonts w:ascii="Symbol" w:eastAsia="Symbol" w:hAnsi="Symbol" w:cs="Symbol"/>
    </w:rPr>
  </w:style>
  <w:style w:type="character" w:customStyle="1" w:styleId="RTFNum382">
    <w:name w:val="RTF_Num 38 2"/>
    <w:rPr>
      <w:rFonts w:ascii="Courier New" w:eastAsia="Courier New" w:hAnsi="Courier New" w:cs="Courier New"/>
    </w:rPr>
  </w:style>
  <w:style w:type="character" w:customStyle="1" w:styleId="RTFNum383">
    <w:name w:val="RTF_Num 38 3"/>
    <w:rPr>
      <w:rFonts w:ascii="Wingdings" w:eastAsia="Wingdings" w:hAnsi="Wingdings" w:cs="Wingdings"/>
    </w:rPr>
  </w:style>
  <w:style w:type="character" w:customStyle="1" w:styleId="RTFNum384">
    <w:name w:val="RTF_Num 38 4"/>
    <w:rPr>
      <w:rFonts w:ascii="Symbol" w:eastAsia="Symbol" w:hAnsi="Symbol" w:cs="Symbol"/>
    </w:rPr>
  </w:style>
  <w:style w:type="character" w:customStyle="1" w:styleId="RTFNum385">
    <w:name w:val="RTF_Num 38 5"/>
    <w:rPr>
      <w:rFonts w:ascii="Courier New" w:eastAsia="Courier New" w:hAnsi="Courier New" w:cs="Courier New"/>
    </w:rPr>
  </w:style>
  <w:style w:type="character" w:customStyle="1" w:styleId="RTFNum386">
    <w:name w:val="RTF_Num 38 6"/>
    <w:rPr>
      <w:rFonts w:ascii="Wingdings" w:eastAsia="Wingdings" w:hAnsi="Wingdings" w:cs="Wingdings"/>
    </w:rPr>
  </w:style>
  <w:style w:type="character" w:customStyle="1" w:styleId="RTFNum387">
    <w:name w:val="RTF_Num 38 7"/>
    <w:rPr>
      <w:rFonts w:ascii="Symbol" w:eastAsia="Symbol" w:hAnsi="Symbol" w:cs="Symbol"/>
    </w:rPr>
  </w:style>
  <w:style w:type="character" w:customStyle="1" w:styleId="RTFNum388">
    <w:name w:val="RTF_Num 38 8"/>
    <w:rPr>
      <w:rFonts w:ascii="Courier New" w:eastAsia="Courier New" w:hAnsi="Courier New" w:cs="Courier New"/>
    </w:rPr>
  </w:style>
  <w:style w:type="character" w:customStyle="1" w:styleId="RTFNum389">
    <w:name w:val="RTF_Num 38 9"/>
    <w:rPr>
      <w:rFonts w:ascii="Wingdings" w:eastAsia="Wingdings" w:hAnsi="Wingdings" w:cs="Wingdings"/>
    </w:rPr>
  </w:style>
  <w:style w:type="character" w:customStyle="1" w:styleId="RTFNum391">
    <w:name w:val="RTF_Num 39 1"/>
    <w:rPr>
      <w:rFonts w:ascii="Symbol" w:eastAsia="Symbol" w:hAnsi="Symbol" w:cs="Symbol"/>
    </w:rPr>
  </w:style>
  <w:style w:type="character" w:customStyle="1" w:styleId="RTFNum392">
    <w:name w:val="RTF_Num 39 2"/>
    <w:rPr>
      <w:rFonts w:ascii="Courier New" w:eastAsia="Courier New" w:hAnsi="Courier New" w:cs="Courier New"/>
    </w:rPr>
  </w:style>
  <w:style w:type="character" w:customStyle="1" w:styleId="RTFNum393">
    <w:name w:val="RTF_Num 39 3"/>
    <w:rPr>
      <w:rFonts w:ascii="Wingdings" w:eastAsia="Wingdings" w:hAnsi="Wingdings" w:cs="Wingdings"/>
    </w:rPr>
  </w:style>
  <w:style w:type="character" w:customStyle="1" w:styleId="RTFNum394">
    <w:name w:val="RTF_Num 39 4"/>
    <w:rPr>
      <w:rFonts w:ascii="Symbol" w:eastAsia="Symbol" w:hAnsi="Symbol" w:cs="Symbol"/>
    </w:rPr>
  </w:style>
  <w:style w:type="character" w:customStyle="1" w:styleId="RTFNum395">
    <w:name w:val="RTF_Num 39 5"/>
    <w:rPr>
      <w:rFonts w:ascii="Courier New" w:eastAsia="Courier New" w:hAnsi="Courier New" w:cs="Courier New"/>
    </w:rPr>
  </w:style>
  <w:style w:type="character" w:customStyle="1" w:styleId="RTFNum396">
    <w:name w:val="RTF_Num 39 6"/>
    <w:rPr>
      <w:rFonts w:ascii="Wingdings" w:eastAsia="Wingdings" w:hAnsi="Wingdings" w:cs="Wingdings"/>
    </w:rPr>
  </w:style>
  <w:style w:type="character" w:customStyle="1" w:styleId="RTFNum397">
    <w:name w:val="RTF_Num 39 7"/>
    <w:rPr>
      <w:rFonts w:ascii="Symbol" w:eastAsia="Symbol" w:hAnsi="Symbol" w:cs="Symbol"/>
    </w:rPr>
  </w:style>
  <w:style w:type="character" w:customStyle="1" w:styleId="RTFNum398">
    <w:name w:val="RTF_Num 39 8"/>
    <w:rPr>
      <w:rFonts w:ascii="Courier New" w:eastAsia="Courier New" w:hAnsi="Courier New" w:cs="Courier New"/>
    </w:rPr>
  </w:style>
  <w:style w:type="character" w:customStyle="1" w:styleId="RTFNum399">
    <w:name w:val="RTF_Num 39 9"/>
    <w:rPr>
      <w:rFonts w:ascii="Wingdings" w:eastAsia="Wingdings" w:hAnsi="Wingdings" w:cs="Wingdings"/>
    </w:rPr>
  </w:style>
  <w:style w:type="character" w:customStyle="1" w:styleId="RTFNum401">
    <w:name w:val="RTF_Num 40 1"/>
    <w:rPr>
      <w:rFonts w:ascii="Symbol" w:eastAsia="Symbol" w:hAnsi="Symbol" w:cs="Symbol"/>
    </w:rPr>
  </w:style>
  <w:style w:type="character" w:customStyle="1" w:styleId="RTFNum402">
    <w:name w:val="RTF_Num 40 2"/>
    <w:rPr>
      <w:rFonts w:ascii="Courier New" w:eastAsia="Courier New" w:hAnsi="Courier New" w:cs="Courier New"/>
    </w:rPr>
  </w:style>
  <w:style w:type="character" w:customStyle="1" w:styleId="RTFNum403">
    <w:name w:val="RTF_Num 40 3"/>
    <w:rPr>
      <w:rFonts w:ascii="Wingdings" w:eastAsia="Wingdings" w:hAnsi="Wingdings" w:cs="Wingdings"/>
    </w:rPr>
  </w:style>
  <w:style w:type="character" w:customStyle="1" w:styleId="RTFNum404">
    <w:name w:val="RTF_Num 40 4"/>
    <w:rPr>
      <w:rFonts w:ascii="Symbol" w:eastAsia="Symbol" w:hAnsi="Symbol" w:cs="Symbol"/>
    </w:rPr>
  </w:style>
  <w:style w:type="character" w:customStyle="1" w:styleId="RTFNum405">
    <w:name w:val="RTF_Num 40 5"/>
    <w:rPr>
      <w:rFonts w:ascii="Courier New" w:eastAsia="Courier New" w:hAnsi="Courier New" w:cs="Courier New"/>
    </w:rPr>
  </w:style>
  <w:style w:type="character" w:customStyle="1" w:styleId="RTFNum406">
    <w:name w:val="RTF_Num 40 6"/>
    <w:rPr>
      <w:rFonts w:ascii="Wingdings" w:eastAsia="Wingdings" w:hAnsi="Wingdings" w:cs="Wingdings"/>
    </w:rPr>
  </w:style>
  <w:style w:type="character" w:customStyle="1" w:styleId="RTFNum407">
    <w:name w:val="RTF_Num 40 7"/>
    <w:rPr>
      <w:rFonts w:ascii="Symbol" w:eastAsia="Symbol" w:hAnsi="Symbol" w:cs="Symbol"/>
    </w:rPr>
  </w:style>
  <w:style w:type="character" w:customStyle="1" w:styleId="RTFNum408">
    <w:name w:val="RTF_Num 40 8"/>
    <w:rPr>
      <w:rFonts w:ascii="Courier New" w:eastAsia="Courier New" w:hAnsi="Courier New" w:cs="Courier New"/>
    </w:rPr>
  </w:style>
  <w:style w:type="character" w:customStyle="1" w:styleId="RTFNum409">
    <w:name w:val="RTF_Num 40 9"/>
    <w:rPr>
      <w:rFonts w:ascii="Wingdings" w:eastAsia="Wingdings" w:hAnsi="Wingdings" w:cs="Wingdings"/>
    </w:rPr>
  </w:style>
  <w:style w:type="paragraph" w:customStyle="1" w:styleId="Encabezado1">
    <w:name w:val="Encabezado1"/>
    <w:basedOn w:val="Normal"/>
    <w:next w:val="Textoindependiente"/>
    <w:pPr>
      <w:keepNext/>
      <w:spacing w:before="240" w:after="120"/>
    </w:pPr>
    <w:rPr>
      <w:rFonts w:eastAsia="Arial Unicode MS"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MNormal">
    <w:name w:val="MNormal"/>
    <w:basedOn w:val="Normal"/>
    <w:pPr>
      <w:spacing w:after="60"/>
      <w:jc w:val="both"/>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sz w:val="24"/>
    </w:rPr>
  </w:style>
  <w:style w:type="paragraph" w:customStyle="1" w:styleId="MVietas">
    <w:name w:val="MViñetas"/>
    <w:basedOn w:val="MNormal"/>
    <w:pPr>
      <w:numPr>
        <w:numId w:val="5"/>
      </w:numPr>
    </w:pPr>
  </w:style>
  <w:style w:type="paragraph" w:customStyle="1" w:styleId="MEsqNum">
    <w:name w:val="MEsqNum"/>
    <w:basedOn w:val="MNormal"/>
    <w:pPr>
      <w:numPr>
        <w:numId w:val="6"/>
      </w:numPr>
    </w:pPr>
  </w:style>
  <w:style w:type="paragraph" w:customStyle="1" w:styleId="MDetTitulo1">
    <w:name w:val="MDetTitulo1"/>
    <w:basedOn w:val="MTtulo2"/>
    <w:next w:val="MNormal"/>
    <w:pPr>
      <w:numPr>
        <w:numId w:val="1"/>
      </w:numPr>
      <w:outlineLvl w:val="0"/>
    </w:p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DetTitulo4">
    <w:name w:val="MDetTitulo4"/>
    <w:basedOn w:val="MDetTitulo3"/>
    <w:next w:val="MNormal"/>
    <w:pPr>
      <w:numPr>
        <w:ilvl w:val="3"/>
      </w:numPr>
      <w:outlineLvl w:val="3"/>
    </w:pPr>
    <w:rPr>
      <w:sz w:val="20"/>
    </w:rPr>
  </w:style>
  <w:style w:type="paragraph" w:customStyle="1" w:styleId="MTema1">
    <w:name w:val="MTema1"/>
    <w:basedOn w:val="MDetTitulo3"/>
    <w:next w:val="MNormal"/>
    <w:pPr>
      <w:numPr>
        <w:ilvl w:val="0"/>
        <w:numId w:val="7"/>
      </w:numPr>
    </w:pPr>
  </w:style>
  <w:style w:type="paragraph" w:customStyle="1" w:styleId="MTema2">
    <w:name w:val="MTema2"/>
    <w:basedOn w:val="MTtulo3"/>
    <w:next w:val="MNormal"/>
    <w:pPr>
      <w:numPr>
        <w:numId w:val="7"/>
      </w:numPr>
      <w:tabs>
        <w:tab w:val="left" w:pos="720"/>
      </w:tabs>
      <w:ind w:left="737" w:firstLine="0"/>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left" w:pos="927"/>
      </w:tabs>
      <w:ind w:left="927" w:hanging="360"/>
    </w:pPr>
    <w:rPr>
      <w:lang w:val="en-AU"/>
    </w:rPr>
  </w:style>
  <w:style w:type="paragraph" w:customStyle="1" w:styleId="MTema3">
    <w:name w:val="MTema3"/>
    <w:basedOn w:val="MTema2"/>
    <w:next w:val="MTemaNormal"/>
    <w:pPr>
      <w:tabs>
        <w:tab w:val="clear" w:pos="720"/>
        <w:tab w:val="left" w:pos="851"/>
      </w:tabs>
      <w:ind w:left="851" w:hanging="851"/>
    </w:pPr>
  </w:style>
  <w:style w:type="paragraph" w:customStyle="1" w:styleId="MTema4">
    <w:name w:val="MTema4"/>
    <w:basedOn w:val="MDetTitulo4"/>
    <w:pPr>
      <w:numPr>
        <w:ilvl w:val="0"/>
        <w:numId w:val="0"/>
      </w:numPr>
      <w:tabs>
        <w:tab w:val="left"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TDC3"/>
    <w:next w:val="Normal"/>
    <w:pPr>
      <w:tabs>
        <w:tab w:val="right" w:leader="dot" w:pos="8504"/>
      </w:tabs>
      <w:spacing w:before="120" w:after="120"/>
    </w:pPr>
    <w:rPr>
      <w:b/>
      <w:bCs/>
      <w:caps/>
    </w:rPr>
  </w:style>
  <w:style w:type="paragraph" w:styleId="TDC2">
    <w:name w:val="toc 2"/>
    <w:basedOn w:val="Normal"/>
    <w:next w:val="Normal"/>
    <w:pPr>
      <w:ind w:left="200"/>
    </w:pPr>
    <w:rPr>
      <w:rFonts w:ascii="Times New Roman" w:hAnsi="Times New Roman"/>
      <w:smallCaps/>
    </w:rPr>
  </w:style>
  <w:style w:type="paragraph" w:styleId="TDC3">
    <w:name w:val="toc 3"/>
    <w:basedOn w:val="Normal"/>
    <w:next w:val="Normal"/>
    <w:pPr>
      <w:ind w:left="400"/>
    </w:pPr>
    <w:rPr>
      <w:rFonts w:ascii="Times New Roman" w:hAnsi="Times New Roman"/>
      <w:i/>
      <w:iCs/>
    </w:rPr>
  </w:style>
  <w:style w:type="paragraph" w:styleId="TDC4">
    <w:name w:val="toc 4"/>
    <w:basedOn w:val="Normal"/>
    <w:next w:val="Normal"/>
    <w:pPr>
      <w:ind w:left="600"/>
    </w:pPr>
    <w:rPr>
      <w:rFonts w:ascii="Times New Roman" w:hAnsi="Times New Roman"/>
      <w:szCs w:val="21"/>
    </w:rPr>
  </w:style>
  <w:style w:type="paragraph" w:styleId="TDC5">
    <w:name w:val="toc 5"/>
    <w:basedOn w:val="Normal"/>
    <w:next w:val="Normal"/>
    <w:pPr>
      <w:ind w:left="8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styleId="Encabezado">
    <w:name w:val="header"/>
    <w:basedOn w:val="Normal"/>
    <w:pPr>
      <w:tabs>
        <w:tab w:val="center" w:pos="4252"/>
        <w:tab w:val="right" w:pos="8504"/>
      </w:tabs>
      <w:jc w:val="both"/>
    </w:pPr>
    <w:rPr>
      <w:rFonts w:ascii="Tahoma" w:hAnsi="Tahoma"/>
      <w:szCs w:val="20"/>
    </w:rPr>
  </w:style>
  <w:style w:type="paragraph" w:customStyle="1" w:styleId="estilo">
    <w:name w:val="estilo"/>
    <w:basedOn w:val="Encabezado"/>
    <w:pPr>
      <w:tabs>
        <w:tab w:val="clear" w:pos="4252"/>
        <w:tab w:val="clear" w:pos="8504"/>
        <w:tab w:val="center" w:pos="4320"/>
        <w:tab w:val="right" w:pos="8640"/>
      </w:tabs>
    </w:pPr>
    <w:rPr>
      <w:rFonts w:ascii="Verdana" w:hAnsi="Verdana"/>
    </w:rPr>
  </w:style>
  <w:style w:type="paragraph" w:styleId="Piedepgina">
    <w:name w:val="footer"/>
    <w:basedOn w:val="Normal"/>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customStyle="1" w:styleId="MNormalCar">
    <w:name w:val="MNormal Car"/>
    <w:basedOn w:val="Normal"/>
    <w:pPr>
      <w:spacing w:after="60"/>
      <w:jc w:val="both"/>
    </w:pPr>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4191</Words>
  <Characters>23054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27191</CharactersWithSpaces>
  <SharedDoc>false</SharedDoc>
  <HLinks>
    <vt:vector size="60" baseType="variant">
      <vt:variant>
        <vt:i4>2162693</vt:i4>
      </vt:variant>
      <vt:variant>
        <vt:i4>29</vt:i4>
      </vt:variant>
      <vt:variant>
        <vt:i4>0</vt:i4>
      </vt:variant>
      <vt:variant>
        <vt:i4>5</vt:i4>
      </vt:variant>
      <vt:variant>
        <vt:lpwstr/>
      </vt:variant>
      <vt:variant>
        <vt:lpwstr>_toc569</vt:lpwstr>
      </vt:variant>
      <vt:variant>
        <vt:i4>2162693</vt:i4>
      </vt:variant>
      <vt:variant>
        <vt:i4>26</vt:i4>
      </vt:variant>
      <vt:variant>
        <vt:i4>0</vt:i4>
      </vt:variant>
      <vt:variant>
        <vt:i4>5</vt:i4>
      </vt:variant>
      <vt:variant>
        <vt:lpwstr/>
      </vt:variant>
      <vt:variant>
        <vt:lpwstr>_toc567</vt:lpwstr>
      </vt:variant>
      <vt:variant>
        <vt:i4>2162693</vt:i4>
      </vt:variant>
      <vt:variant>
        <vt:i4>23</vt:i4>
      </vt:variant>
      <vt:variant>
        <vt:i4>0</vt:i4>
      </vt:variant>
      <vt:variant>
        <vt:i4>5</vt:i4>
      </vt:variant>
      <vt:variant>
        <vt:lpwstr/>
      </vt:variant>
      <vt:variant>
        <vt:lpwstr>_toc565</vt:lpwstr>
      </vt:variant>
      <vt:variant>
        <vt:i4>2162693</vt:i4>
      </vt:variant>
      <vt:variant>
        <vt:i4>20</vt:i4>
      </vt:variant>
      <vt:variant>
        <vt:i4>0</vt:i4>
      </vt:variant>
      <vt:variant>
        <vt:i4>5</vt:i4>
      </vt:variant>
      <vt:variant>
        <vt:lpwstr/>
      </vt:variant>
      <vt:variant>
        <vt:lpwstr>_toc563</vt:lpwstr>
      </vt:variant>
      <vt:variant>
        <vt:i4>2359301</vt:i4>
      </vt:variant>
      <vt:variant>
        <vt:i4>17</vt:i4>
      </vt:variant>
      <vt:variant>
        <vt:i4>0</vt:i4>
      </vt:variant>
      <vt:variant>
        <vt:i4>5</vt:i4>
      </vt:variant>
      <vt:variant>
        <vt:lpwstr/>
      </vt:variant>
      <vt:variant>
        <vt:lpwstr>_toc532</vt:lpwstr>
      </vt:variant>
      <vt:variant>
        <vt:i4>3014660</vt:i4>
      </vt:variant>
      <vt:variant>
        <vt:i4>14</vt:i4>
      </vt:variant>
      <vt:variant>
        <vt:i4>0</vt:i4>
      </vt:variant>
      <vt:variant>
        <vt:i4>5</vt:i4>
      </vt:variant>
      <vt:variant>
        <vt:lpwstr/>
      </vt:variant>
      <vt:variant>
        <vt:lpwstr>_toc497</vt:lpwstr>
      </vt:variant>
      <vt:variant>
        <vt:i4>2555908</vt:i4>
      </vt:variant>
      <vt:variant>
        <vt:i4>11</vt:i4>
      </vt:variant>
      <vt:variant>
        <vt:i4>0</vt:i4>
      </vt:variant>
      <vt:variant>
        <vt:i4>5</vt:i4>
      </vt:variant>
      <vt:variant>
        <vt:lpwstr/>
      </vt:variant>
      <vt:variant>
        <vt:lpwstr>_toc409</vt:lpwstr>
      </vt:variant>
      <vt:variant>
        <vt:i4>2424833</vt:i4>
      </vt:variant>
      <vt:variant>
        <vt:i4>8</vt:i4>
      </vt:variant>
      <vt:variant>
        <vt:i4>0</vt:i4>
      </vt:variant>
      <vt:variant>
        <vt:i4>5</vt:i4>
      </vt:variant>
      <vt:variant>
        <vt:lpwstr/>
      </vt:variant>
      <vt:variant>
        <vt:lpwstr>_toc121</vt:lpwstr>
      </vt:variant>
      <vt:variant>
        <vt:i4>2490369</vt:i4>
      </vt:variant>
      <vt:variant>
        <vt:i4>5</vt:i4>
      </vt:variant>
      <vt:variant>
        <vt:i4>0</vt:i4>
      </vt:variant>
      <vt:variant>
        <vt:i4>5</vt:i4>
      </vt:variant>
      <vt:variant>
        <vt:lpwstr/>
      </vt:variant>
      <vt:variant>
        <vt:lpwstr>_toc111</vt:lpwstr>
      </vt:variant>
      <vt:variant>
        <vt:i4>2555905</vt:i4>
      </vt:variant>
      <vt:variant>
        <vt:i4>2</vt:i4>
      </vt:variant>
      <vt:variant>
        <vt:i4>0</vt:i4>
      </vt:variant>
      <vt:variant>
        <vt:i4>5</vt:i4>
      </vt:variant>
      <vt:variant>
        <vt:lpwstr/>
      </vt:variant>
      <vt:variant>
        <vt:lpwstr>_toc102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JMADEIRO</cp:lastModifiedBy>
  <cp:revision>2</cp:revision>
  <cp:lastPrinted>2002-06-07T00:19:00Z</cp:lastPrinted>
  <dcterms:created xsi:type="dcterms:W3CDTF">2010-08-25T15:37:00Z</dcterms:created>
  <dcterms:modified xsi:type="dcterms:W3CDTF">2010-08-25T15:37:00Z</dcterms:modified>
</cp:coreProperties>
</file>